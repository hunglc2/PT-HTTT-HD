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6D" w:rsidRDefault="00320A4A">
      <w:pPr>
        <w:pStyle w:val="Header"/>
        <w:tabs>
          <w:tab w:val="clear" w:pos="9360"/>
          <w:tab w:val="right" w:pos="9720"/>
        </w:tabs>
        <w:spacing w:after="240"/>
        <w:jc w:val="right"/>
        <w:rPr>
          <w:rFonts w:ascii="Arial" w:hAnsi="Arial" w:cs="Arial"/>
          <w:color w:val="225592"/>
          <w:sz w:val="18"/>
          <w:szCs w:val="18"/>
        </w:rPr>
      </w:pPr>
      <w:r>
        <w:rPr>
          <w:rFonts w:ascii="Arial" w:hAnsi="Arial" w:cs="Arial"/>
          <w:noProof/>
          <w:color w:val="225592"/>
          <w:lang w:eastAsia="en-US"/>
        </w:rPr>
        <w:drawing>
          <wp:anchor distT="0" distB="0" distL="114300" distR="114300" simplePos="0" relativeHeight="251658240" behindDoc="0" locked="0" layoutInCell="1" allowOverlap="1">
            <wp:simplePos x="0" y="0"/>
            <wp:positionH relativeFrom="column">
              <wp:posOffset>9525</wp:posOffset>
            </wp:positionH>
            <wp:positionV relativeFrom="paragraph">
              <wp:posOffset>-299720</wp:posOffset>
            </wp:positionV>
            <wp:extent cx="2523749" cy="6096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ỷ lệ 4.10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749" cy="609601"/>
                    </a:xfrm>
                    <a:prstGeom prst="rect">
                      <a:avLst/>
                    </a:prstGeom>
                  </pic:spPr>
                </pic:pic>
              </a:graphicData>
            </a:graphic>
          </wp:anchor>
        </w:drawing>
      </w:r>
      <w:r w:rsidR="00E71766" w:rsidRPr="00C11893">
        <w:rPr>
          <w:rFonts w:ascii="Arial" w:hAnsi="Arial" w:cs="Arial"/>
          <w:color w:val="225592"/>
        </w:rPr>
        <w:t xml:space="preserve">Dành cho khách hàng </w:t>
      </w:r>
      <w:r w:rsidR="008623F1">
        <w:rPr>
          <w:rFonts w:ascii="Arial" w:hAnsi="Arial" w:cs="Arial"/>
          <w:color w:val="225592"/>
        </w:rPr>
        <w:t>pháp nhân</w:t>
      </w:r>
      <w:r w:rsidR="00E71766" w:rsidRPr="00C11893">
        <w:rPr>
          <w:rFonts w:ascii="Arial" w:hAnsi="Arial" w:cs="Arial"/>
          <w:b/>
          <w:color w:val="225592"/>
        </w:rPr>
        <w:t>/</w:t>
      </w:r>
      <w:r w:rsidR="00E71766" w:rsidRPr="00C11893">
        <w:rPr>
          <w:rFonts w:ascii="Arial" w:hAnsi="Arial" w:cs="Arial"/>
          <w:i/>
          <w:color w:val="225592"/>
          <w:sz w:val="18"/>
          <w:szCs w:val="18"/>
        </w:rPr>
        <w:t xml:space="preserve">For </w:t>
      </w:r>
      <w:r w:rsidR="008623F1">
        <w:rPr>
          <w:rFonts w:ascii="Arial" w:hAnsi="Arial" w:cs="Arial"/>
          <w:i/>
          <w:color w:val="225592"/>
          <w:sz w:val="18"/>
          <w:szCs w:val="18"/>
        </w:rPr>
        <w:t>Legal Entity</w:t>
      </w:r>
    </w:p>
    <w:p w:rsidR="00B86308" w:rsidRDefault="00B86308">
      <w:pPr>
        <w:spacing w:before="0" w:after="0" w:line="240" w:lineRule="auto"/>
        <w:jc w:val="both"/>
        <w:rPr>
          <w:rFonts w:ascii="Arial" w:eastAsia="MyriadPro-Regular" w:hAnsi="Arial" w:cs="Arial"/>
          <w:b/>
          <w:color w:val="225592"/>
          <w:sz w:val="36"/>
          <w:szCs w:val="36"/>
        </w:rPr>
      </w:pPr>
    </w:p>
    <w:p w:rsidR="009F4F6D" w:rsidRDefault="00D25636">
      <w:pPr>
        <w:spacing w:before="0" w:after="0" w:line="240" w:lineRule="auto"/>
        <w:jc w:val="both"/>
        <w:rPr>
          <w:rFonts w:ascii="Arial" w:eastAsia="MyriadPro-Regular" w:hAnsi="Arial" w:cs="Arial"/>
          <w:b/>
          <w:color w:val="225592"/>
          <w:sz w:val="36"/>
          <w:szCs w:val="36"/>
        </w:rPr>
      </w:pPr>
      <w:r w:rsidRPr="00D25636">
        <w:rPr>
          <w:rFonts w:ascii="Arial" w:eastAsia="MyriadPro-Regular" w:hAnsi="Arial" w:cs="Arial"/>
          <w:b/>
          <w:color w:val="225592"/>
          <w:sz w:val="36"/>
          <w:szCs w:val="36"/>
        </w:rPr>
        <w:t>Giấy đăng ký thông tin người có liên quan</w:t>
      </w:r>
    </w:p>
    <w:p w:rsidR="009F4F6D" w:rsidRDefault="00D25636">
      <w:pPr>
        <w:spacing w:before="0" w:after="0" w:line="240" w:lineRule="auto"/>
        <w:jc w:val="both"/>
        <w:rPr>
          <w:rFonts w:ascii="Arial" w:eastAsia="MyriadPro-Regular" w:hAnsi="Arial" w:cs="Arial"/>
          <w:i/>
          <w:color w:val="225592"/>
          <w:sz w:val="28"/>
          <w:szCs w:val="28"/>
        </w:rPr>
      </w:pPr>
      <w:r w:rsidRPr="00D25636">
        <w:rPr>
          <w:rFonts w:ascii="Arial" w:eastAsia="MyriadPro-Regular" w:hAnsi="Arial" w:cs="Arial"/>
          <w:i/>
          <w:color w:val="225592"/>
          <w:sz w:val="28"/>
          <w:szCs w:val="28"/>
        </w:rPr>
        <w:t xml:space="preserve">Additional Form </w:t>
      </w:r>
      <w:proofErr w:type="gramStart"/>
      <w:r w:rsidRPr="00D25636">
        <w:rPr>
          <w:rFonts w:ascii="Arial" w:eastAsia="MyriadPro-Regular" w:hAnsi="Arial" w:cs="Arial"/>
          <w:i/>
          <w:color w:val="225592"/>
          <w:sz w:val="28"/>
          <w:szCs w:val="28"/>
        </w:rPr>
        <w:t>For</w:t>
      </w:r>
      <w:proofErr w:type="gramEnd"/>
      <w:r w:rsidRPr="00D25636">
        <w:rPr>
          <w:rFonts w:ascii="Arial" w:eastAsia="MyriadPro-Regular" w:hAnsi="Arial" w:cs="Arial"/>
          <w:i/>
          <w:color w:val="225592"/>
          <w:sz w:val="28"/>
          <w:szCs w:val="28"/>
        </w:rPr>
        <w:t xml:space="preserve"> Related Person</w:t>
      </w:r>
    </w:p>
    <w:p w:rsidR="001D2386" w:rsidRPr="004A3B53" w:rsidRDefault="001D2386" w:rsidP="000772D3">
      <w:pPr>
        <w:spacing w:after="160" w:line="240" w:lineRule="auto"/>
        <w:ind w:right="67"/>
        <w:jc w:val="right"/>
        <w:rPr>
          <w:rFonts w:ascii="Arial" w:eastAsia="Arial" w:hAnsi="Arial" w:cs="Arial"/>
          <w:sz w:val="24"/>
          <w:szCs w:val="24"/>
        </w:rPr>
      </w:pPr>
      <w:r w:rsidRPr="004A3B53">
        <w:rPr>
          <w:rFonts w:ascii="Arial" w:eastAsia="Arial" w:hAnsi="Arial" w:cs="Arial"/>
        </w:rPr>
        <w:t>Đơn vị kinh doanh</w:t>
      </w:r>
      <w:r w:rsidRPr="004A3B53">
        <w:rPr>
          <w:rFonts w:ascii="Arial" w:eastAsia="Arial" w:hAnsi="Arial" w:cs="Arial"/>
          <w:sz w:val="18"/>
          <w:szCs w:val="18"/>
        </w:rPr>
        <w:t>/</w:t>
      </w:r>
      <w:r w:rsidRPr="004A3B53">
        <w:rPr>
          <w:rFonts w:ascii="Arial" w:eastAsia="Arial" w:hAnsi="Arial" w:cs="Arial"/>
          <w:i/>
          <w:sz w:val="18"/>
          <w:szCs w:val="18"/>
        </w:rPr>
        <w:t>Branch</w:t>
      </w:r>
      <w:proofErr w:type="gramStart"/>
      <w:r w:rsidRPr="004A3B53">
        <w:rPr>
          <w:rFonts w:ascii="Arial" w:eastAsia="Arial" w:hAnsi="Arial" w:cs="Arial"/>
          <w:sz w:val="20"/>
          <w:szCs w:val="20"/>
        </w:rPr>
        <w:t>:</w:t>
      </w:r>
      <w:proofErr w:type="gramEnd"/>
      <w:sdt>
        <w:sdtPr>
          <w:rPr>
            <w:rFonts w:ascii="Arial" w:eastAsia="Arial" w:hAnsi="Arial" w:cs="Arial"/>
          </w:rPr>
          <w:id w:val="-593175681"/>
          <w:placeholder>
            <w:docPart w:val="DefaultPlaceholder_1081868574"/>
          </w:placeholder>
          <w:text/>
        </w:sdtPr>
        <w:sdtEndPr/>
        <w:sdtContent>
          <w:r w:rsidR="00F41722" w:rsidRPr="00F41722">
            <w:rPr>
              <w:rFonts w:ascii="Arial" w:eastAsia="Arial" w:hAnsi="Arial" w:cs="Arial"/>
            </w:rPr>
            <w:t>__________________</w:t>
          </w:r>
        </w:sdtContent>
      </w:sdt>
    </w:p>
    <w:p w:rsidR="001D2386" w:rsidRPr="004A3B53" w:rsidRDefault="001D2386" w:rsidP="000772D3">
      <w:pPr>
        <w:spacing w:after="120" w:line="240" w:lineRule="auto"/>
        <w:ind w:right="67"/>
        <w:jc w:val="right"/>
        <w:rPr>
          <w:rFonts w:ascii="Arial" w:eastAsia="Arial" w:hAnsi="Arial" w:cs="Arial"/>
          <w:sz w:val="24"/>
          <w:szCs w:val="24"/>
        </w:rPr>
      </w:pPr>
      <w:r w:rsidRPr="004A3B53">
        <w:rPr>
          <w:rFonts w:ascii="Arial" w:eastAsia="Arial" w:hAnsi="Arial" w:cs="Arial"/>
        </w:rPr>
        <w:t>Mã CIF</w:t>
      </w:r>
      <w:r w:rsidRPr="004A3B53">
        <w:rPr>
          <w:rFonts w:ascii="Arial" w:eastAsia="Arial" w:hAnsi="Arial" w:cs="Arial"/>
          <w:sz w:val="18"/>
          <w:szCs w:val="18"/>
        </w:rPr>
        <w:t>/</w:t>
      </w:r>
      <w:r w:rsidRPr="004A3B53">
        <w:rPr>
          <w:rFonts w:ascii="Arial" w:eastAsia="Arial" w:hAnsi="Arial" w:cs="Arial"/>
          <w:i/>
          <w:sz w:val="18"/>
          <w:szCs w:val="18"/>
        </w:rPr>
        <w:t>CIF No</w:t>
      </w:r>
      <w:proofErr w:type="gramStart"/>
      <w:r w:rsidRPr="004A3B53">
        <w:rPr>
          <w:rFonts w:ascii="Arial" w:eastAsia="Arial" w:hAnsi="Arial" w:cs="Arial"/>
          <w:sz w:val="18"/>
          <w:szCs w:val="18"/>
        </w:rPr>
        <w:t>:</w:t>
      </w:r>
      <w:proofErr w:type="gramEnd"/>
      <w:sdt>
        <w:sdtPr>
          <w:rPr>
            <w:rFonts w:ascii="Arial" w:eastAsia="Arial" w:hAnsi="Arial" w:cs="Arial"/>
          </w:rPr>
          <w:id w:val="1919280632"/>
          <w:placeholder>
            <w:docPart w:val="DefaultPlaceholder_1081868574"/>
          </w:placeholder>
          <w:text/>
        </w:sdtPr>
        <w:sdtEndPr/>
        <w:sdtContent>
          <w:r w:rsidR="00F41722" w:rsidRPr="00F41722">
            <w:rPr>
              <w:rFonts w:ascii="Arial" w:eastAsia="Arial" w:hAnsi="Arial" w:cs="Arial"/>
            </w:rPr>
            <w:t>__________________</w:t>
          </w:r>
        </w:sdtContent>
      </w:sdt>
    </w:p>
    <w:p w:rsidR="001D2386" w:rsidRPr="004A3B53" w:rsidRDefault="001D2386" w:rsidP="00332941">
      <w:pPr>
        <w:spacing w:before="0" w:after="0" w:line="240" w:lineRule="auto"/>
        <w:jc w:val="right"/>
        <w:rPr>
          <w:rFonts w:ascii="Arial" w:eastAsia="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878"/>
      </w:tblGrid>
      <w:tr w:rsidR="00E33F40" w:rsidRPr="004A3B53" w:rsidTr="00E33F40">
        <w:trPr>
          <w:trHeight w:val="537"/>
        </w:trPr>
        <w:tc>
          <w:tcPr>
            <w:tcW w:w="9878" w:type="dxa"/>
            <w:shd w:val="clear" w:color="auto" w:fill="D9D9D9" w:themeFill="background1" w:themeFillShade="D9"/>
            <w:vAlign w:val="center"/>
          </w:tcPr>
          <w:p w:rsidR="00E33F40" w:rsidRPr="004A3B53" w:rsidRDefault="00E33F40" w:rsidP="00332941">
            <w:pPr>
              <w:spacing w:before="0" w:line="276" w:lineRule="auto"/>
              <w:jc w:val="both"/>
              <w:rPr>
                <w:rFonts w:ascii="Arial" w:eastAsia="MyriadPro-Regular" w:hAnsi="Arial" w:cs="Arial"/>
                <w:sz w:val="18"/>
                <w:szCs w:val="18"/>
              </w:rPr>
            </w:pPr>
            <w:r w:rsidRPr="004A3B53">
              <w:rPr>
                <w:rFonts w:ascii="Arial" w:eastAsia="MyriadPro-Regular" w:hAnsi="Arial" w:cs="Arial"/>
                <w:sz w:val="18"/>
                <w:szCs w:val="18"/>
              </w:rPr>
              <w:t>Vui lòng điền bằng chữ IN HOA vào phần có dấu (*), đánh dấu (</w:t>
            </w:r>
            <w:r w:rsidRPr="004A3B53">
              <w:rPr>
                <w:rFonts w:ascii="Arial" w:eastAsia="MyriadPro-Regular" w:hAnsi="Arial" w:cs="Arial"/>
                <w:sz w:val="18"/>
                <w:szCs w:val="18"/>
              </w:rPr>
              <w:sym w:font="Wingdings" w:char="F0FC"/>
            </w:r>
            <w:r w:rsidRPr="004A3B53">
              <w:rPr>
                <w:rFonts w:ascii="Arial" w:eastAsia="MyriadPro-Regular" w:hAnsi="Arial" w:cs="Arial"/>
                <w:sz w:val="18"/>
                <w:szCs w:val="18"/>
              </w:rPr>
              <w:t>) vào các ô thích hợp hoặc ghi “Không” vào ô trống.</w:t>
            </w:r>
          </w:p>
          <w:p w:rsidR="00E33F40" w:rsidRPr="004A3B53" w:rsidRDefault="00E33F40" w:rsidP="00332941">
            <w:pPr>
              <w:spacing w:before="0" w:line="276" w:lineRule="auto"/>
              <w:jc w:val="both"/>
              <w:rPr>
                <w:rFonts w:ascii="Arial" w:eastAsia="Arial" w:hAnsi="Arial" w:cs="Arial"/>
                <w:sz w:val="18"/>
                <w:szCs w:val="18"/>
              </w:rPr>
            </w:pPr>
            <w:r w:rsidRPr="004A3B53">
              <w:rPr>
                <w:rFonts w:ascii="Arial" w:hAnsi="Arial" w:cs="Arial"/>
                <w:i/>
                <w:iCs/>
                <w:color w:val="333333"/>
                <w:sz w:val="14"/>
                <w:szCs w:val="14"/>
              </w:rPr>
              <w:t>Please complete in BLOCK LETTER the fields marked with (*), tick (</w:t>
            </w:r>
            <w:r w:rsidRPr="004A3B53">
              <w:rPr>
                <w:rFonts w:ascii="Arial" w:hAnsi="Arial" w:cs="Arial"/>
                <w:color w:val="333333"/>
                <w:sz w:val="14"/>
                <w:szCs w:val="14"/>
              </w:rPr>
              <w:sym w:font="Wingdings" w:char="F0FC"/>
            </w:r>
            <w:r w:rsidRPr="004A3B53">
              <w:rPr>
                <w:rFonts w:ascii="Arial" w:hAnsi="Arial" w:cs="Arial"/>
                <w:i/>
                <w:iCs/>
                <w:color w:val="333333"/>
                <w:sz w:val="14"/>
                <w:szCs w:val="14"/>
              </w:rPr>
              <w:t>) in the appropriate box or mark “N/A” for blank fields.</w:t>
            </w:r>
          </w:p>
        </w:tc>
      </w:tr>
    </w:tbl>
    <w:p w:rsidR="00E33F40" w:rsidRPr="004A3B53" w:rsidRDefault="00E33F40" w:rsidP="00332941">
      <w:pPr>
        <w:spacing w:before="0" w:after="0" w:line="240" w:lineRule="auto"/>
        <w:jc w:val="both"/>
        <w:rPr>
          <w:rFonts w:ascii="Arial" w:eastAsia="Arial" w:hAnsi="Arial" w:cs="Arial"/>
          <w:sz w:val="24"/>
          <w:szCs w:val="24"/>
        </w:rPr>
      </w:pPr>
    </w:p>
    <w:p w:rsidR="009F4F6D" w:rsidRDefault="001D71EB">
      <w:pPr>
        <w:tabs>
          <w:tab w:val="left" w:leader="underscore" w:pos="9720"/>
        </w:tabs>
        <w:spacing w:after="0" w:line="240" w:lineRule="auto"/>
        <w:jc w:val="both"/>
        <w:rPr>
          <w:rFonts w:ascii="Arial" w:eastAsia="MyriadPro-Regular" w:hAnsi="Arial" w:cs="Arial"/>
        </w:rPr>
      </w:pPr>
      <w:r w:rsidRPr="004A3B53">
        <w:rPr>
          <w:rFonts w:ascii="Arial" w:eastAsia="MyriadPro-Regular" w:hAnsi="Arial" w:cs="Arial"/>
        </w:rPr>
        <w:t xml:space="preserve">Tên </w:t>
      </w:r>
      <w:r w:rsidR="008623F1">
        <w:rPr>
          <w:rFonts w:ascii="Arial" w:eastAsia="MyriadPro-Regular" w:hAnsi="Arial" w:cs="Arial"/>
        </w:rPr>
        <w:t>pháp nhân</w:t>
      </w:r>
      <w:r w:rsidRPr="004A3B53">
        <w:rPr>
          <w:rFonts w:ascii="Arial" w:eastAsia="MyriadPro-Regular" w:hAnsi="Arial" w:cs="Arial"/>
        </w:rPr>
        <w:t>*</w:t>
      </w:r>
      <w:proofErr w:type="gramStart"/>
      <w:r w:rsidR="0028391F" w:rsidRPr="004A3B53">
        <w:rPr>
          <w:rFonts w:ascii="Arial" w:eastAsia="MyriadPro-Regular" w:hAnsi="Arial" w:cs="Arial"/>
        </w:rPr>
        <w:t>:</w:t>
      </w:r>
      <w:proofErr w:type="gramEnd"/>
      <w:sdt>
        <w:sdtPr>
          <w:rPr>
            <w:rFonts w:ascii="Arial" w:eastAsia="MyriadPro-Regular" w:hAnsi="Arial" w:cs="Arial"/>
          </w:rPr>
          <w:id w:val="-1049293431"/>
          <w:placeholder>
            <w:docPart w:val="DefaultPlaceholder_1081868574"/>
          </w:placeholder>
          <w:showingPlcHdr/>
          <w:text/>
        </w:sdtPr>
        <w:sdtEndPr/>
        <w:sdtContent>
          <w:r w:rsidR="00615DD1" w:rsidRPr="00003963">
            <w:rPr>
              <w:rStyle w:val="PlaceholderText"/>
            </w:rPr>
            <w:t>Click here to enter text.</w:t>
          </w:r>
        </w:sdtContent>
      </w:sdt>
    </w:p>
    <w:p w:rsidR="001D71EB" w:rsidRPr="004A3B53" w:rsidRDefault="008623F1" w:rsidP="00332941">
      <w:pPr>
        <w:spacing w:before="0" w:after="0" w:line="240" w:lineRule="auto"/>
        <w:jc w:val="both"/>
        <w:rPr>
          <w:rFonts w:ascii="Arial" w:hAnsi="Arial" w:cs="Arial"/>
          <w:i/>
          <w:iCs/>
          <w:color w:val="333333"/>
          <w:sz w:val="18"/>
          <w:szCs w:val="18"/>
        </w:rPr>
      </w:pPr>
      <w:r>
        <w:rPr>
          <w:rFonts w:ascii="Arial" w:hAnsi="Arial" w:cs="Arial"/>
          <w:i/>
          <w:iCs/>
          <w:color w:val="333333"/>
          <w:sz w:val="18"/>
          <w:szCs w:val="18"/>
        </w:rPr>
        <w:t>Legal Entity</w:t>
      </w:r>
      <w:r w:rsidR="001D71EB" w:rsidRPr="004A3B53">
        <w:rPr>
          <w:rFonts w:ascii="Arial" w:hAnsi="Arial" w:cs="Arial"/>
          <w:i/>
          <w:iCs/>
          <w:color w:val="333333"/>
          <w:sz w:val="18"/>
          <w:szCs w:val="18"/>
        </w:rPr>
        <w:t>'s Full Name</w:t>
      </w:r>
    </w:p>
    <w:p w:rsidR="009F4F6D" w:rsidRDefault="001D71EB">
      <w:pPr>
        <w:tabs>
          <w:tab w:val="left" w:leader="underscore" w:pos="9720"/>
        </w:tabs>
        <w:spacing w:after="0" w:line="240" w:lineRule="auto"/>
        <w:jc w:val="both"/>
        <w:rPr>
          <w:rFonts w:ascii="Arial" w:eastAsia="MyriadPro-Regular" w:hAnsi="Arial" w:cs="Arial"/>
        </w:rPr>
      </w:pPr>
      <w:r w:rsidRPr="004A3B53">
        <w:rPr>
          <w:rFonts w:ascii="Arial" w:eastAsia="MyriadPro-Regular" w:hAnsi="Arial" w:cs="Arial"/>
        </w:rPr>
        <w:t>Giấy chứng nhận đăng ký kinh doanh số</w:t>
      </w:r>
      <w:r w:rsidR="000E30DD" w:rsidRPr="004A3B53">
        <w:rPr>
          <w:rFonts w:ascii="Arial" w:eastAsia="MyriadPro-Regular" w:hAnsi="Arial" w:cs="Arial"/>
        </w:rPr>
        <w:t>:</w:t>
      </w:r>
      <w:sdt>
        <w:sdtPr>
          <w:rPr>
            <w:rFonts w:ascii="Arial" w:eastAsia="MyriadPro-Regular" w:hAnsi="Arial" w:cs="Arial"/>
          </w:rPr>
          <w:id w:val="1429472837"/>
          <w:placeholder>
            <w:docPart w:val="DefaultPlaceholder_1081868574"/>
          </w:placeholder>
          <w:text/>
        </w:sdtPr>
        <w:sdtEndPr/>
        <w:sdtContent>
          <w:r w:rsidR="00F41722" w:rsidRPr="003F7D6A">
            <w:rPr>
              <w:rFonts w:ascii="Arial" w:eastAsia="MyriadPro-Regular" w:hAnsi="Arial" w:cs="Arial"/>
            </w:rPr>
            <w:tab/>
          </w:r>
        </w:sdtContent>
      </w:sdt>
    </w:p>
    <w:p w:rsidR="001D71EB" w:rsidRPr="004A3B53" w:rsidRDefault="001D71EB" w:rsidP="00332941">
      <w:pPr>
        <w:spacing w:before="0" w:after="0" w:line="240" w:lineRule="auto"/>
        <w:jc w:val="both"/>
        <w:rPr>
          <w:rFonts w:ascii="Arial" w:hAnsi="Arial" w:cs="Arial"/>
          <w:i/>
          <w:iCs/>
          <w:color w:val="333333"/>
          <w:sz w:val="18"/>
          <w:szCs w:val="18"/>
        </w:rPr>
      </w:pPr>
      <w:r w:rsidRPr="004A3B53">
        <w:rPr>
          <w:rFonts w:ascii="Arial" w:hAnsi="Arial" w:cs="Arial"/>
          <w:i/>
          <w:iCs/>
          <w:color w:val="333333"/>
          <w:sz w:val="18"/>
          <w:szCs w:val="18"/>
        </w:rPr>
        <w:t>Business Registration Certificate No.</w:t>
      </w:r>
    </w:p>
    <w:p w:rsidR="001D71EB" w:rsidRPr="000772D3" w:rsidRDefault="001D71EB" w:rsidP="00332941">
      <w:pPr>
        <w:spacing w:after="0" w:line="240" w:lineRule="auto"/>
        <w:jc w:val="both"/>
        <w:rPr>
          <w:rFonts w:ascii="Arial" w:hAnsi="Arial" w:cs="Arial"/>
          <w:iCs/>
          <w:color w:val="333333"/>
          <w:sz w:val="18"/>
          <w:szCs w:val="20"/>
        </w:rPr>
      </w:pPr>
    </w:p>
    <w:p w:rsidR="009F4F6D" w:rsidRPr="000772D3" w:rsidRDefault="001D71EB">
      <w:pPr>
        <w:spacing w:after="0" w:line="240" w:lineRule="auto"/>
        <w:rPr>
          <w:rFonts w:ascii="Arial" w:eastAsia="MyriadPro-Regular" w:hAnsi="Arial" w:cs="Arial"/>
          <w:color w:val="225592"/>
          <w:szCs w:val="24"/>
        </w:rPr>
      </w:pPr>
      <w:r w:rsidRPr="000772D3">
        <w:rPr>
          <w:rFonts w:ascii="Arial" w:eastAsia="MyriadPro-Regular" w:hAnsi="Arial" w:cs="Arial"/>
          <w:color w:val="225592"/>
          <w:szCs w:val="24"/>
        </w:rPr>
        <w:t>Tôi/Chúng tôi đăng ký thông tin người có quyền kiểm soát, chủ sở hữu hưởng lợi của tài khoản như sau:</w:t>
      </w:r>
    </w:p>
    <w:p w:rsidR="009F4F6D" w:rsidRPr="000772D3" w:rsidRDefault="001D71EB">
      <w:pPr>
        <w:spacing w:before="0" w:after="0" w:line="240" w:lineRule="auto"/>
        <w:rPr>
          <w:rFonts w:ascii="Arial" w:hAnsi="Arial" w:cs="Arial"/>
          <w:i/>
          <w:iCs/>
          <w:color w:val="333333"/>
          <w:sz w:val="18"/>
          <w:szCs w:val="20"/>
        </w:rPr>
      </w:pPr>
      <w:r w:rsidRPr="000772D3">
        <w:rPr>
          <w:rFonts w:ascii="Arial" w:hAnsi="Arial" w:cs="Arial"/>
          <w:i/>
          <w:iCs/>
          <w:color w:val="333333"/>
          <w:sz w:val="18"/>
          <w:szCs w:val="20"/>
        </w:rPr>
        <w:t>I/ We register the information of the Controlling Person or Beneficial Owner of the Account as follows:</w:t>
      </w:r>
    </w:p>
    <w:p w:rsidR="009F4F6D" w:rsidRDefault="009F4F6D">
      <w:pPr>
        <w:spacing w:before="0" w:after="0" w:line="240" w:lineRule="auto"/>
        <w:rPr>
          <w:rFonts w:ascii="Arial" w:hAnsi="Arial" w:cs="Arial"/>
          <w:i/>
          <w:iCs/>
          <w:color w:val="333333"/>
          <w:sz w:val="20"/>
          <w:szCs w:val="20"/>
        </w:rPr>
      </w:pPr>
    </w:p>
    <w:p w:rsidR="009F4F6D" w:rsidRDefault="00C63DB7" w:rsidP="00F41722">
      <w:pPr>
        <w:pStyle w:val="ListParagraph"/>
        <w:tabs>
          <w:tab w:val="left" w:pos="270"/>
        </w:tabs>
        <w:spacing w:after="0" w:line="240" w:lineRule="auto"/>
        <w:ind w:left="0"/>
        <w:rPr>
          <w:rFonts w:ascii="Arial" w:eastAsia="MyriadPro-Regular" w:hAnsi="Arial" w:cs="Arial"/>
        </w:rPr>
      </w:pPr>
      <w:sdt>
        <w:sdtPr>
          <w:rPr>
            <w:rFonts w:ascii="Arial" w:eastAsia="MyriadPro-Regular" w:hAnsi="Arial" w:cs="Arial"/>
          </w:rPr>
          <w:id w:val="1395160694"/>
          <w14:checkbox>
            <w14:checked w14:val="0"/>
            <w14:checkedState w14:val="2612" w14:font="MS Gothic"/>
            <w14:uncheckedState w14:val="2610" w14:font="MS Gothic"/>
          </w14:checkbox>
        </w:sdtPr>
        <w:sdtEndPr/>
        <w:sdtContent>
          <w:r w:rsidR="00F41722">
            <w:rPr>
              <w:rFonts w:ascii="MS Gothic" w:eastAsia="MS Gothic" w:hAnsi="Arial" w:cs="Arial" w:hint="eastAsia"/>
            </w:rPr>
            <w:t>☐</w:t>
          </w:r>
        </w:sdtContent>
      </w:sdt>
      <w:r w:rsidR="00F41722">
        <w:rPr>
          <w:rFonts w:ascii="Arial" w:eastAsia="MyriadPro-Regular" w:hAnsi="Arial" w:cs="Arial"/>
        </w:rPr>
        <w:t xml:space="preserve"> </w:t>
      </w:r>
      <w:r w:rsidR="001D71EB" w:rsidRPr="004A3B53">
        <w:rPr>
          <w:rFonts w:ascii="Arial" w:eastAsia="MyriadPro-Regular" w:hAnsi="Arial" w:cs="Arial"/>
        </w:rPr>
        <w:t xml:space="preserve">Người được ủy quyền của </w:t>
      </w:r>
      <w:r w:rsidR="00EC3510">
        <w:rPr>
          <w:rFonts w:ascii="Arial" w:eastAsia="MyriadPro-Regular" w:hAnsi="Arial" w:cs="Arial"/>
        </w:rPr>
        <w:t xml:space="preserve">người đại diện </w:t>
      </w:r>
      <w:proofErr w:type="gramStart"/>
      <w:r w:rsidR="00EC3510">
        <w:rPr>
          <w:rFonts w:ascii="Arial" w:eastAsia="MyriadPro-Regular" w:hAnsi="Arial" w:cs="Arial"/>
        </w:rPr>
        <w:t>theo</w:t>
      </w:r>
      <w:proofErr w:type="gramEnd"/>
      <w:r w:rsidR="00EC3510">
        <w:rPr>
          <w:rFonts w:ascii="Arial" w:eastAsia="MyriadPro-Regular" w:hAnsi="Arial" w:cs="Arial"/>
        </w:rPr>
        <w:t xml:space="preserve"> pháp luật</w:t>
      </w:r>
    </w:p>
    <w:p w:rsidR="009F4F6D" w:rsidRDefault="00332941">
      <w:pPr>
        <w:pStyle w:val="ListParagraph"/>
        <w:tabs>
          <w:tab w:val="left" w:pos="270"/>
        </w:tabs>
        <w:spacing w:before="0" w:after="120" w:line="360" w:lineRule="auto"/>
        <w:ind w:left="0"/>
        <w:rPr>
          <w:rFonts w:ascii="Arial" w:hAnsi="Arial" w:cs="Arial"/>
          <w:i/>
          <w:iCs/>
          <w:color w:val="333333"/>
          <w:sz w:val="18"/>
          <w:szCs w:val="18"/>
        </w:rPr>
      </w:pPr>
      <w:r>
        <w:rPr>
          <w:rFonts w:ascii="Arial" w:hAnsi="Arial" w:cs="Arial"/>
          <w:i/>
          <w:iCs/>
          <w:color w:val="333333"/>
          <w:sz w:val="18"/>
          <w:szCs w:val="18"/>
        </w:rPr>
        <w:tab/>
      </w:r>
      <w:r w:rsidR="001D71EB" w:rsidRPr="004A3B53">
        <w:rPr>
          <w:rFonts w:ascii="Arial" w:hAnsi="Arial" w:cs="Arial"/>
          <w:i/>
          <w:iCs/>
          <w:color w:val="333333"/>
          <w:sz w:val="18"/>
          <w:szCs w:val="18"/>
        </w:rPr>
        <w:t>Attorney of the Account Holder</w:t>
      </w:r>
    </w:p>
    <w:p w:rsidR="009F4F6D" w:rsidRDefault="00C63DB7" w:rsidP="00F41722">
      <w:pPr>
        <w:pStyle w:val="ListParagraph"/>
        <w:tabs>
          <w:tab w:val="left" w:pos="270"/>
        </w:tabs>
        <w:spacing w:after="0" w:line="240" w:lineRule="auto"/>
        <w:ind w:left="0"/>
        <w:rPr>
          <w:rFonts w:ascii="Arial" w:eastAsia="MyriadPro-Regular" w:hAnsi="Arial" w:cs="Arial"/>
        </w:rPr>
      </w:pPr>
      <w:sdt>
        <w:sdtPr>
          <w:rPr>
            <w:rFonts w:ascii="Arial" w:eastAsia="MyriadPro-Regular" w:hAnsi="Arial" w:cs="Arial"/>
          </w:rPr>
          <w:id w:val="-483699690"/>
          <w14:checkbox>
            <w14:checked w14:val="0"/>
            <w14:checkedState w14:val="2612" w14:font="MS Gothic"/>
            <w14:uncheckedState w14:val="2610" w14:font="MS Gothic"/>
          </w14:checkbox>
        </w:sdtPr>
        <w:sdtEndPr/>
        <w:sdtContent>
          <w:r w:rsidR="00F41722">
            <w:rPr>
              <w:rFonts w:ascii="MS Gothic" w:eastAsia="MS Gothic" w:hAnsi="MS Gothic" w:cs="Arial" w:hint="eastAsia"/>
            </w:rPr>
            <w:t>☐</w:t>
          </w:r>
        </w:sdtContent>
      </w:sdt>
      <w:r w:rsidR="00F41722">
        <w:rPr>
          <w:rFonts w:ascii="Arial" w:eastAsia="MyriadPro-Regular" w:hAnsi="Arial" w:cs="Arial"/>
        </w:rPr>
        <w:t xml:space="preserve"> </w:t>
      </w:r>
      <w:r w:rsidR="001D71EB" w:rsidRPr="004A3B53">
        <w:rPr>
          <w:rFonts w:ascii="Arial" w:eastAsia="MyriadPro-Regular" w:hAnsi="Arial" w:cs="Arial"/>
        </w:rPr>
        <w:t>Kế toán trưởng</w:t>
      </w:r>
    </w:p>
    <w:p w:rsidR="009F4F6D" w:rsidRDefault="00332941">
      <w:pPr>
        <w:pStyle w:val="ListParagraph"/>
        <w:tabs>
          <w:tab w:val="left" w:pos="270"/>
        </w:tabs>
        <w:spacing w:before="0" w:after="120" w:line="360" w:lineRule="auto"/>
        <w:ind w:left="0"/>
        <w:rPr>
          <w:rFonts w:ascii="Arial" w:hAnsi="Arial" w:cs="Arial"/>
          <w:i/>
          <w:iCs/>
          <w:color w:val="333333"/>
          <w:sz w:val="18"/>
          <w:szCs w:val="18"/>
        </w:rPr>
      </w:pPr>
      <w:r>
        <w:rPr>
          <w:rFonts w:ascii="Arial" w:hAnsi="Arial" w:cs="Arial"/>
          <w:i/>
          <w:iCs/>
          <w:color w:val="333333"/>
          <w:sz w:val="18"/>
          <w:szCs w:val="18"/>
        </w:rPr>
        <w:tab/>
      </w:r>
      <w:r w:rsidR="001D71EB" w:rsidRPr="004A3B53">
        <w:rPr>
          <w:rFonts w:ascii="Arial" w:hAnsi="Arial" w:cs="Arial"/>
          <w:i/>
          <w:iCs/>
          <w:color w:val="333333"/>
          <w:sz w:val="18"/>
          <w:szCs w:val="18"/>
        </w:rPr>
        <w:t>Chief accountant</w:t>
      </w:r>
    </w:p>
    <w:p w:rsidR="009F4F6D" w:rsidRDefault="00C63DB7" w:rsidP="00F41722">
      <w:pPr>
        <w:pStyle w:val="ListParagraph"/>
        <w:tabs>
          <w:tab w:val="left" w:pos="270"/>
        </w:tabs>
        <w:spacing w:after="0" w:line="240" w:lineRule="auto"/>
        <w:ind w:left="0"/>
        <w:rPr>
          <w:rFonts w:ascii="Arial" w:eastAsia="MyriadPro-Regular" w:hAnsi="Arial" w:cs="Arial"/>
        </w:rPr>
      </w:pPr>
      <w:sdt>
        <w:sdtPr>
          <w:rPr>
            <w:rFonts w:ascii="Arial" w:eastAsia="MyriadPro-Regular" w:hAnsi="Arial" w:cs="Arial"/>
          </w:rPr>
          <w:id w:val="388929485"/>
          <w14:checkbox>
            <w14:checked w14:val="0"/>
            <w14:checkedState w14:val="2612" w14:font="MS Gothic"/>
            <w14:uncheckedState w14:val="2610" w14:font="MS Gothic"/>
          </w14:checkbox>
        </w:sdtPr>
        <w:sdtEndPr/>
        <w:sdtContent>
          <w:r w:rsidR="00F41722">
            <w:rPr>
              <w:rFonts w:ascii="MS Gothic" w:eastAsia="MS Gothic" w:hAnsi="MS Gothic" w:cs="Arial" w:hint="eastAsia"/>
            </w:rPr>
            <w:t>☐</w:t>
          </w:r>
        </w:sdtContent>
      </w:sdt>
      <w:r w:rsidR="00F41722">
        <w:rPr>
          <w:rFonts w:ascii="Arial" w:eastAsia="MyriadPro-Regular" w:hAnsi="Arial" w:cs="Arial"/>
        </w:rPr>
        <w:t xml:space="preserve"> </w:t>
      </w:r>
      <w:r w:rsidR="001D71EB" w:rsidRPr="004A3B53">
        <w:rPr>
          <w:rFonts w:ascii="Arial" w:eastAsia="MyriadPro-Regular" w:hAnsi="Arial" w:cs="Arial"/>
        </w:rPr>
        <w:t xml:space="preserve">Người được ủy quyền của kế toán trưởng/người phụ trách kế </w:t>
      </w:r>
      <w:proofErr w:type="gramStart"/>
      <w:r w:rsidR="001D71EB" w:rsidRPr="004A3B53">
        <w:rPr>
          <w:rFonts w:ascii="Arial" w:eastAsia="MyriadPro-Regular" w:hAnsi="Arial" w:cs="Arial"/>
        </w:rPr>
        <w:t>toán(</w:t>
      </w:r>
      <w:proofErr w:type="gramEnd"/>
      <w:r w:rsidR="001D71EB" w:rsidRPr="004A3B53">
        <w:rPr>
          <w:rFonts w:ascii="Arial" w:eastAsia="MyriadPro-Regular" w:hAnsi="Arial" w:cs="Arial"/>
        </w:rPr>
        <w:t>**)</w:t>
      </w:r>
    </w:p>
    <w:p w:rsidR="009F4F6D" w:rsidRDefault="00332941">
      <w:pPr>
        <w:pStyle w:val="ListParagraph"/>
        <w:tabs>
          <w:tab w:val="left" w:pos="270"/>
        </w:tabs>
        <w:spacing w:before="0" w:after="120" w:line="360" w:lineRule="auto"/>
        <w:ind w:left="0"/>
        <w:rPr>
          <w:rFonts w:ascii="Arial" w:hAnsi="Arial" w:cs="Arial"/>
          <w:i/>
          <w:iCs/>
          <w:color w:val="333333"/>
          <w:sz w:val="18"/>
          <w:szCs w:val="18"/>
        </w:rPr>
      </w:pPr>
      <w:r>
        <w:rPr>
          <w:rFonts w:ascii="Arial" w:hAnsi="Arial" w:cs="Arial"/>
          <w:i/>
          <w:iCs/>
          <w:color w:val="333333"/>
          <w:sz w:val="18"/>
          <w:szCs w:val="18"/>
        </w:rPr>
        <w:tab/>
      </w:r>
      <w:r w:rsidR="001D71EB" w:rsidRPr="004A3B53">
        <w:rPr>
          <w:rFonts w:ascii="Arial" w:hAnsi="Arial" w:cs="Arial"/>
          <w:i/>
          <w:iCs/>
          <w:color w:val="333333"/>
          <w:sz w:val="18"/>
          <w:szCs w:val="18"/>
        </w:rPr>
        <w:t>Attorney of the Chief Accountant/Person in charge of accounting</w:t>
      </w:r>
    </w:p>
    <w:p w:rsidR="009F4F6D" w:rsidRDefault="00C63DB7" w:rsidP="00F41722">
      <w:pPr>
        <w:pStyle w:val="ListParagraph"/>
        <w:tabs>
          <w:tab w:val="left" w:pos="270"/>
        </w:tabs>
        <w:spacing w:after="0" w:line="240" w:lineRule="auto"/>
        <w:ind w:left="0"/>
        <w:rPr>
          <w:rFonts w:ascii="Arial" w:eastAsia="MyriadPro-Regular" w:hAnsi="Arial" w:cs="Arial"/>
        </w:rPr>
      </w:pPr>
      <w:sdt>
        <w:sdtPr>
          <w:rPr>
            <w:rFonts w:ascii="Arial" w:eastAsia="MyriadPro-Regular" w:hAnsi="Arial" w:cs="Arial"/>
          </w:rPr>
          <w:id w:val="-145364805"/>
          <w14:checkbox>
            <w14:checked w14:val="0"/>
            <w14:checkedState w14:val="2612" w14:font="MS Gothic"/>
            <w14:uncheckedState w14:val="2610" w14:font="MS Gothic"/>
          </w14:checkbox>
        </w:sdtPr>
        <w:sdtEndPr/>
        <w:sdtContent>
          <w:r w:rsidR="00F41722">
            <w:rPr>
              <w:rFonts w:ascii="MS Gothic" w:eastAsia="MS Gothic" w:hAnsi="MS Gothic" w:cs="Arial" w:hint="eastAsia"/>
            </w:rPr>
            <w:t>☐</w:t>
          </w:r>
        </w:sdtContent>
      </w:sdt>
      <w:r w:rsidR="00F41722">
        <w:rPr>
          <w:rFonts w:ascii="Arial" w:eastAsia="MyriadPro-Regular" w:hAnsi="Arial" w:cs="Arial"/>
        </w:rPr>
        <w:t xml:space="preserve"> </w:t>
      </w:r>
      <w:r w:rsidR="001D71EB" w:rsidRPr="004A3B53">
        <w:rPr>
          <w:rFonts w:ascii="Arial" w:eastAsia="MyriadPro-Regular" w:hAnsi="Arial" w:cs="Arial"/>
        </w:rPr>
        <w:t>Cá nhân sở hữu trên 10% vốn điều lệ</w:t>
      </w:r>
    </w:p>
    <w:p w:rsidR="009F4F6D" w:rsidRDefault="00332941">
      <w:pPr>
        <w:pStyle w:val="ListParagraph"/>
        <w:tabs>
          <w:tab w:val="left" w:pos="270"/>
        </w:tabs>
        <w:spacing w:before="0" w:after="120" w:line="360" w:lineRule="auto"/>
        <w:ind w:left="0"/>
        <w:rPr>
          <w:rFonts w:ascii="Arial" w:hAnsi="Arial" w:cs="Arial"/>
          <w:i/>
          <w:iCs/>
          <w:color w:val="333333"/>
          <w:sz w:val="18"/>
          <w:szCs w:val="18"/>
        </w:rPr>
      </w:pPr>
      <w:r>
        <w:rPr>
          <w:rFonts w:ascii="Arial" w:hAnsi="Arial" w:cs="Arial"/>
          <w:i/>
          <w:iCs/>
          <w:color w:val="333333"/>
          <w:sz w:val="18"/>
          <w:szCs w:val="18"/>
        </w:rPr>
        <w:tab/>
        <w:t>I</w:t>
      </w:r>
      <w:r w:rsidRPr="004A3B53">
        <w:rPr>
          <w:rFonts w:ascii="Arial" w:hAnsi="Arial" w:cs="Arial"/>
          <w:i/>
          <w:iCs/>
          <w:color w:val="333333"/>
          <w:sz w:val="18"/>
          <w:szCs w:val="18"/>
        </w:rPr>
        <w:t xml:space="preserve">ndividuals </w:t>
      </w:r>
      <w:r w:rsidR="001D71EB" w:rsidRPr="004A3B53">
        <w:rPr>
          <w:rFonts w:ascii="Arial" w:hAnsi="Arial" w:cs="Arial"/>
          <w:i/>
          <w:iCs/>
          <w:color w:val="333333"/>
          <w:sz w:val="18"/>
          <w:szCs w:val="18"/>
        </w:rPr>
        <w:t xml:space="preserve">holding 10% or more of charter capital of the </w:t>
      </w:r>
      <w:r w:rsidR="008623F1">
        <w:rPr>
          <w:rFonts w:ascii="Arial" w:hAnsi="Arial" w:cs="Arial"/>
          <w:i/>
          <w:iCs/>
          <w:color w:val="333333"/>
          <w:sz w:val="18"/>
          <w:szCs w:val="18"/>
        </w:rPr>
        <w:t>legal entity</w:t>
      </w:r>
    </w:p>
    <w:p w:rsidR="009F4F6D" w:rsidRDefault="00C63DB7" w:rsidP="00F41722">
      <w:pPr>
        <w:pStyle w:val="ListParagraph"/>
        <w:tabs>
          <w:tab w:val="left" w:pos="270"/>
        </w:tabs>
        <w:spacing w:after="0" w:line="240" w:lineRule="auto"/>
        <w:ind w:left="0"/>
        <w:jc w:val="both"/>
        <w:rPr>
          <w:rFonts w:ascii="Arial" w:eastAsia="MyriadPro-Regular" w:hAnsi="Arial" w:cs="Arial"/>
          <w:sz w:val="20"/>
          <w:szCs w:val="20"/>
        </w:rPr>
      </w:pPr>
      <w:sdt>
        <w:sdtPr>
          <w:rPr>
            <w:rFonts w:ascii="Arial" w:eastAsia="MyriadPro-Regular" w:hAnsi="Arial" w:cs="Arial"/>
          </w:rPr>
          <w:id w:val="-938599560"/>
          <w14:checkbox>
            <w14:checked w14:val="0"/>
            <w14:checkedState w14:val="2612" w14:font="MS Gothic"/>
            <w14:uncheckedState w14:val="2610" w14:font="MS Gothic"/>
          </w14:checkbox>
        </w:sdtPr>
        <w:sdtEndPr/>
        <w:sdtContent>
          <w:r w:rsidR="00F41722">
            <w:rPr>
              <w:rFonts w:ascii="MS Gothic" w:eastAsia="MS Gothic" w:hAnsi="MS Gothic" w:cs="Arial" w:hint="eastAsia"/>
            </w:rPr>
            <w:t>☐</w:t>
          </w:r>
        </w:sdtContent>
      </w:sdt>
      <w:r w:rsidR="00F41722">
        <w:rPr>
          <w:rFonts w:ascii="Arial" w:eastAsia="MyriadPro-Regular" w:hAnsi="Arial" w:cs="Arial"/>
        </w:rPr>
        <w:t xml:space="preserve"> </w:t>
      </w:r>
      <w:r w:rsidR="0028391F" w:rsidRPr="004A3B53">
        <w:rPr>
          <w:rFonts w:ascii="Arial" w:eastAsia="MyriadPro-Regular" w:hAnsi="Arial" w:cs="Arial"/>
        </w:rPr>
        <w:t>Cá nhân nắm giữ trên 20% vốn</w:t>
      </w:r>
      <w:r w:rsidR="0028391F" w:rsidRPr="004A3B53">
        <w:rPr>
          <w:rFonts w:ascii="Arial" w:eastAsia="MyriadPro-Regular" w:hAnsi="Arial" w:cs="Arial"/>
          <w:sz w:val="20"/>
          <w:szCs w:val="20"/>
        </w:rPr>
        <w:t xml:space="preserve"> điều lệ của các </w:t>
      </w:r>
      <w:r w:rsidR="008623F1">
        <w:rPr>
          <w:rFonts w:ascii="Arial" w:eastAsia="MyriadPro-Regular" w:hAnsi="Arial" w:cs="Arial"/>
          <w:sz w:val="20"/>
          <w:szCs w:val="20"/>
        </w:rPr>
        <w:t>pháp nhân</w:t>
      </w:r>
      <w:r w:rsidR="0028391F" w:rsidRPr="004A3B53">
        <w:rPr>
          <w:rFonts w:ascii="Arial" w:eastAsia="MyriadPro-Regular" w:hAnsi="Arial" w:cs="Arial"/>
          <w:sz w:val="20"/>
          <w:szCs w:val="20"/>
        </w:rPr>
        <w:t xml:space="preserve"> góp trên 10% vốn của khách hàng (**) (***)</w:t>
      </w:r>
    </w:p>
    <w:p w:rsidR="009F4F6D" w:rsidRDefault="00D666C7" w:rsidP="000772D3">
      <w:pPr>
        <w:pStyle w:val="ListParagraph"/>
        <w:tabs>
          <w:tab w:val="left" w:pos="270"/>
        </w:tabs>
        <w:spacing w:before="0" w:after="0" w:line="360" w:lineRule="auto"/>
        <w:ind w:left="274"/>
        <w:contextualSpacing w:val="0"/>
        <w:jc w:val="both"/>
        <w:rPr>
          <w:rFonts w:ascii="Arial" w:hAnsi="Arial" w:cs="Arial"/>
          <w:i/>
          <w:iCs/>
          <w:color w:val="333333"/>
          <w:sz w:val="18"/>
          <w:szCs w:val="18"/>
        </w:rPr>
      </w:pPr>
      <w:r>
        <w:rPr>
          <w:rFonts w:ascii="Arial" w:hAnsi="Arial" w:cs="Arial"/>
          <w:i/>
          <w:iCs/>
          <w:color w:val="333333"/>
          <w:sz w:val="18"/>
          <w:szCs w:val="18"/>
        </w:rPr>
        <w:t>I</w:t>
      </w:r>
      <w:r w:rsidR="0028391F" w:rsidRPr="004A3B53">
        <w:rPr>
          <w:rFonts w:ascii="Arial" w:hAnsi="Arial" w:cs="Arial"/>
          <w:i/>
          <w:iCs/>
          <w:color w:val="333333"/>
          <w:sz w:val="18"/>
          <w:szCs w:val="18"/>
        </w:rPr>
        <w:t xml:space="preserve">ndividuals holding 20% or more of charter capital of </w:t>
      </w:r>
      <w:proofErr w:type="gramStart"/>
      <w:r w:rsidR="0028391F" w:rsidRPr="004A3B53">
        <w:rPr>
          <w:rFonts w:ascii="Arial" w:hAnsi="Arial" w:cs="Arial"/>
          <w:i/>
          <w:iCs/>
          <w:color w:val="333333"/>
          <w:sz w:val="18"/>
          <w:szCs w:val="18"/>
        </w:rPr>
        <w:t>an</w:t>
      </w:r>
      <w:proofErr w:type="gramEnd"/>
      <w:r w:rsidR="0028391F" w:rsidRPr="004A3B53">
        <w:rPr>
          <w:rFonts w:ascii="Arial" w:hAnsi="Arial" w:cs="Arial"/>
          <w:i/>
          <w:iCs/>
          <w:color w:val="333333"/>
          <w:sz w:val="18"/>
          <w:szCs w:val="18"/>
        </w:rPr>
        <w:t xml:space="preserve"> </w:t>
      </w:r>
      <w:r w:rsidR="008623F1">
        <w:rPr>
          <w:rFonts w:ascii="Arial" w:hAnsi="Arial" w:cs="Arial"/>
          <w:i/>
          <w:iCs/>
          <w:color w:val="333333"/>
          <w:sz w:val="18"/>
          <w:szCs w:val="18"/>
        </w:rPr>
        <w:t>legal entity</w:t>
      </w:r>
      <w:r w:rsidR="0028391F" w:rsidRPr="004A3B53">
        <w:rPr>
          <w:rFonts w:ascii="Arial" w:hAnsi="Arial" w:cs="Arial"/>
          <w:i/>
          <w:iCs/>
          <w:color w:val="333333"/>
          <w:sz w:val="18"/>
          <w:szCs w:val="18"/>
        </w:rPr>
        <w:t xml:space="preserve"> which contribute more than 10% of capital of the</w:t>
      </w:r>
      <w:r w:rsidR="007C65B6">
        <w:rPr>
          <w:rFonts w:ascii="Arial" w:hAnsi="Arial" w:cs="Arial"/>
          <w:i/>
          <w:iCs/>
          <w:color w:val="333333"/>
          <w:sz w:val="18"/>
          <w:szCs w:val="18"/>
        </w:rPr>
        <w:t xml:space="preserve"> </w:t>
      </w:r>
      <w:r w:rsidR="008623F1">
        <w:rPr>
          <w:rFonts w:ascii="Arial" w:hAnsi="Arial" w:cs="Arial"/>
          <w:i/>
          <w:iCs/>
          <w:color w:val="333333"/>
          <w:sz w:val="18"/>
          <w:szCs w:val="18"/>
        </w:rPr>
        <w:t>legal entity</w:t>
      </w:r>
      <w:r w:rsidR="007C65B6">
        <w:rPr>
          <w:rFonts w:ascii="Arial" w:hAnsi="Arial" w:cs="Arial"/>
          <w:i/>
          <w:iCs/>
          <w:color w:val="333333"/>
          <w:sz w:val="18"/>
          <w:szCs w:val="18"/>
        </w:rPr>
        <w:t xml:space="preserve"> </w:t>
      </w:r>
    </w:p>
    <w:p w:rsidR="009F4F6D" w:rsidRPr="004744F3" w:rsidRDefault="00C63DB7" w:rsidP="00F41722">
      <w:pPr>
        <w:pStyle w:val="ListParagraph"/>
        <w:tabs>
          <w:tab w:val="left" w:pos="270"/>
          <w:tab w:val="right" w:leader="underscore" w:pos="9720"/>
        </w:tabs>
        <w:spacing w:after="0" w:line="240" w:lineRule="auto"/>
        <w:ind w:left="0" w:right="29"/>
        <w:jc w:val="both"/>
        <w:rPr>
          <w:rFonts w:ascii="Arial" w:eastAsia="MyriadPro-Regular" w:hAnsi="Arial" w:cs="Arial"/>
        </w:rPr>
      </w:pPr>
      <w:sdt>
        <w:sdtPr>
          <w:rPr>
            <w:rFonts w:ascii="Arial" w:eastAsia="MyriadPro-Regular" w:hAnsi="Arial" w:cs="Arial"/>
          </w:rPr>
          <w:id w:val="550660766"/>
          <w14:checkbox>
            <w14:checked w14:val="0"/>
            <w14:checkedState w14:val="2612" w14:font="MS Gothic"/>
            <w14:uncheckedState w14:val="2610" w14:font="MS Gothic"/>
          </w14:checkbox>
        </w:sdtPr>
        <w:sdtEndPr/>
        <w:sdtContent>
          <w:r w:rsidR="00F41722">
            <w:rPr>
              <w:rFonts w:ascii="MS Gothic" w:eastAsia="MS Gothic" w:hAnsi="MS Gothic" w:cs="Arial" w:hint="eastAsia"/>
            </w:rPr>
            <w:t>☐</w:t>
          </w:r>
        </w:sdtContent>
      </w:sdt>
      <w:r w:rsidR="00F41722">
        <w:rPr>
          <w:rFonts w:ascii="Arial" w:eastAsia="MyriadPro-Regular" w:hAnsi="Arial" w:cs="Arial"/>
        </w:rPr>
        <w:t xml:space="preserve"> </w:t>
      </w:r>
      <w:r w:rsidR="0028391F" w:rsidRPr="004A3B53">
        <w:rPr>
          <w:rFonts w:ascii="Arial" w:eastAsia="MyriadPro-Regular" w:hAnsi="Arial" w:cs="Arial"/>
        </w:rPr>
        <w:t>Khác</w:t>
      </w:r>
      <w:r w:rsidR="003F5CBB">
        <w:rPr>
          <w:rFonts w:ascii="Arial" w:eastAsia="MyriadPro-Regular" w:hAnsi="Arial" w:cs="Arial"/>
        </w:rPr>
        <w:t>:</w:t>
      </w:r>
      <w:sdt>
        <w:sdtPr>
          <w:rPr>
            <w:rFonts w:ascii="Arial" w:eastAsia="MyriadPro-Regular" w:hAnsi="Arial" w:cs="Arial"/>
          </w:rPr>
          <w:id w:val="728896316"/>
          <w:placeholder>
            <w:docPart w:val="DefaultPlaceholder_1081868574"/>
          </w:placeholder>
          <w:text/>
        </w:sdtPr>
        <w:sdtEndPr/>
        <w:sdtContent>
          <w:r w:rsidR="00F41722" w:rsidRPr="00EC3D3B">
            <w:rPr>
              <w:rFonts w:ascii="Arial" w:eastAsia="MyriadPro-Regular" w:hAnsi="Arial" w:cs="Arial"/>
            </w:rPr>
            <w:tab/>
          </w:r>
        </w:sdtContent>
      </w:sdt>
    </w:p>
    <w:p w:rsidR="009F4F6D" w:rsidRDefault="0005327A">
      <w:pPr>
        <w:pStyle w:val="ListParagraph"/>
        <w:spacing w:before="0" w:after="120" w:line="360" w:lineRule="auto"/>
        <w:ind w:left="0"/>
        <w:rPr>
          <w:rFonts w:ascii="Arial" w:hAnsi="Arial" w:cs="Arial"/>
          <w:i/>
          <w:iCs/>
          <w:color w:val="333333"/>
          <w:sz w:val="18"/>
          <w:szCs w:val="18"/>
        </w:rPr>
      </w:pPr>
      <w:r>
        <w:rPr>
          <w:rFonts w:ascii="Arial" w:hAnsi="Arial" w:cs="Arial"/>
          <w:i/>
          <w:iCs/>
          <w:color w:val="333333"/>
          <w:sz w:val="18"/>
          <w:szCs w:val="18"/>
        </w:rPr>
        <w:t xml:space="preserve">     </w:t>
      </w:r>
      <w:r w:rsidR="0028391F" w:rsidRPr="004A3B53">
        <w:rPr>
          <w:rFonts w:ascii="Arial" w:hAnsi="Arial" w:cs="Arial"/>
          <w:i/>
          <w:iCs/>
          <w:color w:val="333333"/>
          <w:sz w:val="18"/>
          <w:szCs w:val="18"/>
        </w:rPr>
        <w:t>Other</w:t>
      </w:r>
    </w:p>
    <w:p w:rsidR="006D4E8B" w:rsidRDefault="006D4E8B" w:rsidP="00332941">
      <w:pPr>
        <w:pStyle w:val="ListParagraph"/>
        <w:spacing w:before="0" w:after="120" w:line="360" w:lineRule="auto"/>
        <w:ind w:left="0"/>
        <w:jc w:val="both"/>
        <w:rPr>
          <w:rFonts w:ascii="Arial" w:hAnsi="Arial" w:cs="Arial"/>
          <w:i/>
          <w:iCs/>
          <w:color w:val="333333"/>
          <w:sz w:val="18"/>
          <w:szCs w:val="18"/>
        </w:rPr>
      </w:pPr>
    </w:p>
    <w:p w:rsidR="006D4E8B" w:rsidRPr="004A3B53" w:rsidRDefault="006D4E8B" w:rsidP="00332941">
      <w:pPr>
        <w:pStyle w:val="ListParagraph"/>
        <w:spacing w:before="0" w:after="120" w:line="360" w:lineRule="auto"/>
        <w:ind w:left="0"/>
        <w:jc w:val="both"/>
        <w:rPr>
          <w:rFonts w:ascii="Arial" w:hAnsi="Arial" w:cs="Arial"/>
          <w:i/>
          <w:iCs/>
          <w:color w:val="333333"/>
          <w:sz w:val="18"/>
          <w:szCs w:val="18"/>
        </w:rPr>
      </w:pPr>
    </w:p>
    <w:p w:rsidR="009F4F6D" w:rsidRDefault="0028391F" w:rsidP="000772D3">
      <w:pPr>
        <w:pStyle w:val="ListParagraph"/>
        <w:numPr>
          <w:ilvl w:val="0"/>
          <w:numId w:val="9"/>
        </w:numPr>
        <w:tabs>
          <w:tab w:val="left" w:pos="270"/>
        </w:tabs>
        <w:spacing w:after="0" w:line="240" w:lineRule="auto"/>
        <w:ind w:left="0" w:firstLine="0"/>
        <w:jc w:val="both"/>
        <w:rPr>
          <w:rFonts w:ascii="Arial" w:eastAsia="MyriadPro-Regular" w:hAnsi="Arial" w:cs="Arial"/>
          <w:sz w:val="20"/>
          <w:szCs w:val="20"/>
        </w:rPr>
      </w:pPr>
      <w:r w:rsidRPr="004A3B53">
        <w:rPr>
          <w:rFonts w:ascii="Arial" w:eastAsia="MyriadPro-Regular" w:hAnsi="Arial" w:cs="Arial"/>
          <w:sz w:val="20"/>
          <w:szCs w:val="20"/>
        </w:rPr>
        <w:t xml:space="preserve">Trường hợp có đánh dấu (**) khách hàng không phải điền vào phần Thông tin kê khai </w:t>
      </w:r>
      <w:proofErr w:type="gramStart"/>
      <w:r w:rsidRPr="004A3B53">
        <w:rPr>
          <w:rFonts w:ascii="Arial" w:eastAsia="MyriadPro-Regular" w:hAnsi="Arial" w:cs="Arial"/>
          <w:sz w:val="20"/>
          <w:szCs w:val="20"/>
        </w:rPr>
        <w:t>theo</w:t>
      </w:r>
      <w:proofErr w:type="gramEnd"/>
      <w:r w:rsidRPr="004A3B53">
        <w:rPr>
          <w:rFonts w:ascii="Arial" w:eastAsia="MyriadPro-Regular" w:hAnsi="Arial" w:cs="Arial"/>
          <w:sz w:val="20"/>
          <w:szCs w:val="20"/>
        </w:rPr>
        <w:t xml:space="preserve"> Luật Thuế Hoa</w:t>
      </w:r>
      <w:r w:rsidR="00BF70C8">
        <w:rPr>
          <w:rFonts w:ascii="Arial" w:eastAsia="MyriadPro-Regular" w:hAnsi="Arial" w:cs="Arial"/>
          <w:sz w:val="20"/>
          <w:szCs w:val="20"/>
        </w:rPr>
        <w:t xml:space="preserve"> </w:t>
      </w:r>
      <w:r w:rsidR="00BF70C8">
        <w:rPr>
          <w:rFonts w:ascii="Arial" w:eastAsia="MyriadPro-Regular" w:hAnsi="Arial" w:cs="Arial"/>
          <w:sz w:val="20"/>
          <w:szCs w:val="20"/>
        </w:rPr>
        <w:tab/>
        <w:t>Kỳ.</w:t>
      </w:r>
    </w:p>
    <w:p w:rsidR="009F4F6D" w:rsidRDefault="0028391F" w:rsidP="000772D3">
      <w:pPr>
        <w:pStyle w:val="ListParagraph"/>
        <w:tabs>
          <w:tab w:val="left" w:pos="270"/>
        </w:tabs>
        <w:spacing w:after="240" w:line="276" w:lineRule="auto"/>
        <w:ind w:left="270"/>
        <w:jc w:val="both"/>
        <w:rPr>
          <w:rFonts w:ascii="Arial" w:hAnsi="Arial" w:cs="Arial"/>
          <w:i/>
          <w:iCs/>
          <w:color w:val="333333"/>
          <w:sz w:val="18"/>
          <w:szCs w:val="18"/>
        </w:rPr>
      </w:pPr>
      <w:r w:rsidRPr="004A3B53">
        <w:rPr>
          <w:rFonts w:ascii="Arial" w:hAnsi="Arial" w:cs="Arial"/>
          <w:i/>
          <w:iCs/>
          <w:color w:val="333333"/>
          <w:sz w:val="18"/>
          <w:szCs w:val="18"/>
        </w:rPr>
        <w:t>In the circumstances marked with (**), thisperson does not have to fill in the “Declaration of the Account Holder as required under U.S. Tax Law” part below.</w:t>
      </w:r>
    </w:p>
    <w:p w:rsidR="009F4F6D" w:rsidRDefault="0028391F">
      <w:pPr>
        <w:pStyle w:val="ListParagraph"/>
        <w:numPr>
          <w:ilvl w:val="0"/>
          <w:numId w:val="9"/>
        </w:numPr>
        <w:tabs>
          <w:tab w:val="left" w:pos="270"/>
        </w:tabs>
        <w:spacing w:after="0" w:line="240" w:lineRule="auto"/>
        <w:ind w:left="0" w:firstLine="0"/>
        <w:rPr>
          <w:rFonts w:ascii="Arial" w:eastAsia="Arial" w:hAnsi="Arial" w:cs="Arial"/>
          <w:sz w:val="20"/>
          <w:szCs w:val="20"/>
        </w:rPr>
      </w:pPr>
      <w:r w:rsidRPr="004A3B53">
        <w:rPr>
          <w:rFonts w:ascii="Arial" w:eastAsia="MyriadPro-Regular" w:hAnsi="Arial" w:cs="Arial"/>
          <w:sz w:val="20"/>
          <w:szCs w:val="20"/>
        </w:rPr>
        <w:t>Trường hợp có đánh dấu (***) khách hàng không phải ký tên vào biểu mẫu này.</w:t>
      </w:r>
    </w:p>
    <w:p w:rsidR="009F4F6D" w:rsidRDefault="00BF70C8">
      <w:pPr>
        <w:pStyle w:val="ListParagraph"/>
        <w:tabs>
          <w:tab w:val="left" w:pos="270"/>
        </w:tabs>
        <w:spacing w:after="240" w:line="276" w:lineRule="auto"/>
        <w:ind w:left="0"/>
        <w:rPr>
          <w:rFonts w:ascii="Arial" w:hAnsi="Arial" w:cs="Arial"/>
          <w:i/>
          <w:iCs/>
          <w:color w:val="333333"/>
          <w:sz w:val="18"/>
          <w:szCs w:val="18"/>
        </w:rPr>
      </w:pPr>
      <w:r>
        <w:rPr>
          <w:rFonts w:ascii="Arial" w:hAnsi="Arial" w:cs="Arial"/>
          <w:i/>
          <w:iCs/>
          <w:color w:val="333333"/>
          <w:sz w:val="18"/>
          <w:szCs w:val="18"/>
        </w:rPr>
        <w:tab/>
      </w:r>
      <w:r w:rsidR="0028391F" w:rsidRPr="004A3B53">
        <w:rPr>
          <w:rFonts w:ascii="Arial" w:hAnsi="Arial" w:cs="Arial"/>
          <w:i/>
          <w:iCs/>
          <w:color w:val="333333"/>
          <w:sz w:val="18"/>
          <w:szCs w:val="18"/>
        </w:rPr>
        <w:t>In the circumstances marked with (***), this person does not have to sign this form.</w:t>
      </w:r>
    </w:p>
    <w:p w:rsidR="009F4F6D" w:rsidRDefault="00EC3510">
      <w:pPr>
        <w:pStyle w:val="ListParagraph"/>
        <w:numPr>
          <w:ilvl w:val="0"/>
          <w:numId w:val="9"/>
        </w:numPr>
        <w:tabs>
          <w:tab w:val="left" w:pos="270"/>
        </w:tabs>
        <w:spacing w:after="0" w:line="240" w:lineRule="auto"/>
        <w:ind w:left="0" w:firstLine="0"/>
        <w:rPr>
          <w:rFonts w:ascii="Arial" w:hAnsi="Arial" w:cs="Arial"/>
          <w:sz w:val="20"/>
          <w:szCs w:val="20"/>
        </w:rPr>
      </w:pPr>
      <w:r>
        <w:rPr>
          <w:rFonts w:ascii="Arial" w:hAnsi="Arial" w:cs="Arial"/>
          <w:sz w:val="20"/>
          <w:szCs w:val="20"/>
        </w:rPr>
        <w:t xml:space="preserve">Người đại diện </w:t>
      </w:r>
      <w:proofErr w:type="gramStart"/>
      <w:r>
        <w:rPr>
          <w:rFonts w:ascii="Arial" w:hAnsi="Arial" w:cs="Arial"/>
          <w:sz w:val="20"/>
          <w:szCs w:val="20"/>
        </w:rPr>
        <w:t>theo</w:t>
      </w:r>
      <w:proofErr w:type="gramEnd"/>
      <w:r>
        <w:rPr>
          <w:rFonts w:ascii="Arial" w:hAnsi="Arial" w:cs="Arial"/>
          <w:sz w:val="20"/>
          <w:szCs w:val="20"/>
        </w:rPr>
        <w:t xml:space="preserve"> pháp luật</w:t>
      </w:r>
      <w:r w:rsidR="00851D5B" w:rsidRPr="004A3B53">
        <w:rPr>
          <w:rFonts w:ascii="Arial" w:hAnsi="Arial" w:cs="Arial"/>
          <w:sz w:val="20"/>
          <w:szCs w:val="20"/>
        </w:rPr>
        <w:t xml:space="preserve"> </w:t>
      </w:r>
      <w:r w:rsidR="0028391F" w:rsidRPr="004A3B53">
        <w:rPr>
          <w:rFonts w:ascii="Arial" w:hAnsi="Arial" w:cs="Arial"/>
          <w:sz w:val="20"/>
          <w:szCs w:val="20"/>
        </w:rPr>
        <w:t>không phải ký tên trên biểu mẫu này trừ trường hợp có đánh dấu (***).</w:t>
      </w:r>
    </w:p>
    <w:p w:rsidR="009F4F6D" w:rsidRDefault="00BF70C8">
      <w:pPr>
        <w:pStyle w:val="ListParagraph"/>
        <w:tabs>
          <w:tab w:val="left" w:pos="270"/>
        </w:tabs>
        <w:spacing w:after="0" w:line="240" w:lineRule="auto"/>
        <w:ind w:left="0"/>
        <w:rPr>
          <w:rFonts w:ascii="Arial" w:hAnsi="Arial" w:cs="Arial"/>
          <w:i/>
          <w:iCs/>
          <w:color w:val="333333"/>
          <w:sz w:val="18"/>
          <w:szCs w:val="18"/>
        </w:rPr>
      </w:pPr>
      <w:r>
        <w:rPr>
          <w:rFonts w:ascii="Arial" w:hAnsi="Arial" w:cs="Arial"/>
          <w:i/>
          <w:iCs/>
          <w:color w:val="333333"/>
          <w:sz w:val="18"/>
          <w:szCs w:val="18"/>
        </w:rPr>
        <w:tab/>
      </w:r>
      <w:r w:rsidR="00B81876" w:rsidRPr="004A3B53">
        <w:rPr>
          <w:rFonts w:ascii="Arial" w:hAnsi="Arial" w:cs="Arial"/>
          <w:i/>
          <w:iCs/>
          <w:color w:val="333333"/>
          <w:sz w:val="18"/>
          <w:szCs w:val="18"/>
        </w:rPr>
        <w:t>The Accountant Holder does not have sign</w:t>
      </w:r>
      <w:r w:rsidR="00EA7019">
        <w:rPr>
          <w:rFonts w:ascii="Arial" w:hAnsi="Arial" w:cs="Arial"/>
          <w:i/>
          <w:iCs/>
          <w:color w:val="333333"/>
          <w:sz w:val="18"/>
          <w:szCs w:val="18"/>
        </w:rPr>
        <w:t>ed</w:t>
      </w:r>
      <w:r w:rsidR="00B81876" w:rsidRPr="004A3B53">
        <w:rPr>
          <w:rFonts w:ascii="Arial" w:hAnsi="Arial" w:cs="Arial"/>
          <w:i/>
          <w:iCs/>
          <w:color w:val="333333"/>
          <w:sz w:val="18"/>
          <w:szCs w:val="18"/>
        </w:rPr>
        <w:t xml:space="preserve"> this form, otherwise</w:t>
      </w:r>
      <w:r w:rsidR="00DE56AC" w:rsidRPr="004A3B53">
        <w:rPr>
          <w:rFonts w:ascii="Arial" w:hAnsi="Arial" w:cs="Arial"/>
          <w:i/>
          <w:iCs/>
          <w:color w:val="333333"/>
          <w:sz w:val="18"/>
          <w:szCs w:val="18"/>
        </w:rPr>
        <w:t xml:space="preserve"> marked with (***).</w:t>
      </w:r>
    </w:p>
    <w:p w:rsidR="009F4F6D" w:rsidRDefault="009F4F6D">
      <w:pPr>
        <w:pStyle w:val="ListParagraph"/>
        <w:spacing w:after="0" w:line="240" w:lineRule="auto"/>
        <w:ind w:left="0"/>
        <w:rPr>
          <w:rFonts w:ascii="Arial" w:hAnsi="Arial" w:cs="Arial"/>
          <w:i/>
          <w:iCs/>
          <w:color w:val="333333"/>
          <w:sz w:val="18"/>
          <w:szCs w:val="18"/>
        </w:rPr>
      </w:pPr>
    </w:p>
    <w:p w:rsidR="002A636C" w:rsidRDefault="002A636C" w:rsidP="00332941">
      <w:pPr>
        <w:pStyle w:val="ListParagraph"/>
        <w:spacing w:after="0" w:line="240" w:lineRule="auto"/>
        <w:ind w:left="0"/>
        <w:jc w:val="both"/>
        <w:rPr>
          <w:rFonts w:ascii="Arial" w:hAnsi="Arial" w:cs="Arial"/>
          <w:i/>
          <w:iCs/>
          <w:color w:val="333333"/>
          <w:sz w:val="18"/>
          <w:szCs w:val="18"/>
        </w:rPr>
      </w:pPr>
    </w:p>
    <w:p w:rsidR="002A636C" w:rsidRDefault="002A636C" w:rsidP="00332941">
      <w:pPr>
        <w:pStyle w:val="ListParagraph"/>
        <w:spacing w:after="0" w:line="240" w:lineRule="auto"/>
        <w:ind w:left="0"/>
        <w:jc w:val="both"/>
        <w:rPr>
          <w:rFonts w:ascii="Arial" w:hAnsi="Arial" w:cs="Arial"/>
          <w:i/>
          <w:iCs/>
          <w:color w:val="333333"/>
          <w:sz w:val="18"/>
          <w:szCs w:val="18"/>
        </w:rPr>
      </w:pPr>
    </w:p>
    <w:p w:rsidR="002A636C" w:rsidRDefault="002A636C" w:rsidP="00332941">
      <w:pPr>
        <w:pStyle w:val="ListParagraph"/>
        <w:spacing w:after="0" w:line="240" w:lineRule="auto"/>
        <w:ind w:left="0"/>
        <w:jc w:val="both"/>
        <w:rPr>
          <w:rFonts w:ascii="Arial" w:hAnsi="Arial" w:cs="Arial"/>
          <w:i/>
          <w:iCs/>
          <w:color w:val="333333"/>
          <w:sz w:val="18"/>
          <w:szCs w:val="18"/>
        </w:rPr>
      </w:pPr>
    </w:p>
    <w:p w:rsidR="002A636C" w:rsidRDefault="002A636C" w:rsidP="00332941">
      <w:pPr>
        <w:pStyle w:val="ListParagraph"/>
        <w:spacing w:after="0" w:line="240" w:lineRule="auto"/>
        <w:ind w:left="0"/>
        <w:jc w:val="both"/>
        <w:rPr>
          <w:rFonts w:ascii="Arial" w:hAnsi="Arial" w:cs="Arial"/>
          <w:i/>
          <w:iCs/>
          <w:color w:val="333333"/>
          <w:sz w:val="18"/>
          <w:szCs w:val="18"/>
        </w:rPr>
      </w:pPr>
    </w:p>
    <w:p w:rsidR="006D4E8B" w:rsidRDefault="006D4E8B" w:rsidP="00332941">
      <w:pPr>
        <w:pStyle w:val="ListParagraph"/>
        <w:spacing w:after="0" w:line="240" w:lineRule="auto"/>
        <w:ind w:left="0"/>
        <w:jc w:val="both"/>
        <w:rPr>
          <w:rFonts w:ascii="Arial" w:hAnsi="Arial" w:cs="Arial"/>
          <w:i/>
          <w:iCs/>
          <w:color w:val="333333"/>
          <w:sz w:val="18"/>
          <w:szCs w:val="18"/>
        </w:rPr>
      </w:pPr>
    </w:p>
    <w:p w:rsidR="006D4E8B" w:rsidRDefault="006D4E8B" w:rsidP="00332941">
      <w:pPr>
        <w:pStyle w:val="ListParagraph"/>
        <w:spacing w:after="0" w:line="240" w:lineRule="auto"/>
        <w:ind w:left="0"/>
        <w:jc w:val="both"/>
        <w:rPr>
          <w:rFonts w:ascii="Arial" w:hAnsi="Arial" w:cs="Arial"/>
          <w:i/>
          <w:iCs/>
          <w:color w:val="333333"/>
          <w:sz w:val="18"/>
          <w:szCs w:val="18"/>
        </w:rPr>
      </w:pPr>
    </w:p>
    <w:p w:rsidR="006D4E8B" w:rsidRDefault="006D4E8B" w:rsidP="00332941">
      <w:pPr>
        <w:pStyle w:val="ListParagraph"/>
        <w:spacing w:after="0" w:line="240" w:lineRule="auto"/>
        <w:ind w:left="0"/>
        <w:jc w:val="both"/>
        <w:rPr>
          <w:rFonts w:ascii="Arial" w:hAnsi="Arial" w:cs="Arial"/>
          <w:i/>
          <w:iCs/>
          <w:color w:val="333333"/>
          <w:sz w:val="18"/>
          <w:szCs w:val="18"/>
        </w:rPr>
      </w:pPr>
    </w:p>
    <w:p w:rsidR="009F4F6D" w:rsidRPr="000772D3" w:rsidRDefault="004A3B53">
      <w:pPr>
        <w:pStyle w:val="Style2"/>
        <w:numPr>
          <w:ilvl w:val="0"/>
          <w:numId w:val="13"/>
        </w:num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tabs>
          <w:tab w:val="left" w:pos="360"/>
        </w:tabs>
        <w:ind w:left="0" w:firstLine="0"/>
        <w:rPr>
          <w:rFonts w:ascii="Arial" w:hAnsi="Arial" w:cs="Arial"/>
          <w:color w:val="225592"/>
          <w:sz w:val="22"/>
        </w:rPr>
      </w:pPr>
      <w:r w:rsidRPr="000772D3">
        <w:rPr>
          <w:rFonts w:ascii="Arial" w:hAnsi="Arial" w:cs="Arial"/>
          <w:b/>
          <w:color w:val="225592"/>
          <w:sz w:val="22"/>
        </w:rPr>
        <w:lastRenderedPageBreak/>
        <w:t>THÔNG TIN NGƯỜI LIÊN QUAN</w:t>
      </w:r>
      <w:r w:rsidR="003C29DF" w:rsidRPr="000772D3">
        <w:rPr>
          <w:rFonts w:ascii="Arial" w:hAnsi="Arial" w:cs="Arial"/>
          <w:b/>
          <w:color w:val="225592"/>
          <w:sz w:val="22"/>
        </w:rPr>
        <w:t>/</w:t>
      </w:r>
      <w:r w:rsidR="003C29DF" w:rsidRPr="000772D3">
        <w:rPr>
          <w:rFonts w:ascii="Arial" w:hAnsi="Arial" w:cs="Arial"/>
          <w:i/>
          <w:color w:val="225592"/>
          <w:sz w:val="18"/>
          <w:szCs w:val="20"/>
        </w:rPr>
        <w:t>Information</w:t>
      </w:r>
      <w:r w:rsidR="00FC2C75" w:rsidRPr="000772D3">
        <w:rPr>
          <w:rFonts w:ascii="Arial" w:hAnsi="Arial" w:cs="Arial"/>
          <w:i/>
          <w:color w:val="225592"/>
          <w:sz w:val="18"/>
          <w:szCs w:val="20"/>
        </w:rPr>
        <w:t xml:space="preserve"> of Related Person</w:t>
      </w:r>
    </w:p>
    <w:p w:rsidR="006A3032" w:rsidRDefault="00FC1D3A">
      <w:pPr>
        <w:tabs>
          <w:tab w:val="left" w:leader="underscore" w:pos="6930"/>
        </w:tabs>
        <w:spacing w:after="0" w:line="240" w:lineRule="auto"/>
        <w:jc w:val="both"/>
        <w:rPr>
          <w:rFonts w:ascii="Arial" w:eastAsia="MyriadPro-Regular" w:hAnsi="Arial" w:cs="Arial"/>
        </w:rPr>
      </w:pPr>
      <w:r w:rsidRPr="004A3B53">
        <w:rPr>
          <w:rFonts w:ascii="Arial" w:eastAsia="MyriadPro-Regular" w:hAnsi="Arial" w:cs="Arial"/>
        </w:rPr>
        <w:t>Họ và tên*</w:t>
      </w:r>
      <w:r w:rsidR="00362EFF" w:rsidRPr="004A3B53">
        <w:rPr>
          <w:rFonts w:ascii="Arial" w:eastAsia="MyriadPro-Regular" w:hAnsi="Arial" w:cs="Arial"/>
        </w:rPr>
        <w:t>:</w:t>
      </w:r>
      <w:sdt>
        <w:sdtPr>
          <w:rPr>
            <w:rFonts w:ascii="Arial" w:eastAsia="MyriadPro-Regular" w:hAnsi="Arial" w:cs="Arial"/>
          </w:rPr>
          <w:id w:val="1907413565"/>
          <w:placeholder>
            <w:docPart w:val="DefaultPlaceholder_1081868574"/>
          </w:placeholder>
          <w:text/>
        </w:sdtPr>
        <w:sdtEndPr/>
        <w:sdtContent>
          <w:r w:rsidR="00F41722" w:rsidRPr="00DC6198">
            <w:rPr>
              <w:rFonts w:ascii="Arial" w:eastAsia="MyriadPro-Regular" w:hAnsi="Arial" w:cs="Arial"/>
            </w:rPr>
            <w:tab/>
          </w:r>
        </w:sdtContent>
      </w:sdt>
      <w:sdt>
        <w:sdtPr>
          <w:rPr>
            <w:rFonts w:ascii="Arial" w:eastAsia="MyriadPro-Regular" w:hAnsi="Arial" w:cs="Arial"/>
          </w:rPr>
          <w:id w:val="1803044362"/>
          <w14:checkbox>
            <w14:checked w14:val="0"/>
            <w14:checkedState w14:val="00A4" w14:font="Wingdings"/>
            <w14:uncheckedState w14:val="00A1" w14:font="Wingdings"/>
          </w14:checkbox>
        </w:sdtPr>
        <w:sdtEndPr/>
        <w:sdtContent>
          <w:r w:rsidR="00277C60">
            <w:rPr>
              <w:rFonts w:ascii="Arial" w:eastAsia="MyriadPro-Regular" w:hAnsi="Arial" w:cs="Arial"/>
            </w:rPr>
            <w:sym w:font="Wingdings" w:char="F0A1"/>
          </w:r>
        </w:sdtContent>
      </w:sdt>
      <w:r w:rsidR="0009714D" w:rsidRPr="004A3B53">
        <w:rPr>
          <w:rFonts w:ascii="Arial" w:eastAsia="MyriadPro-Regular" w:hAnsi="Arial" w:cs="Arial"/>
        </w:rPr>
        <w:t xml:space="preserve"> Nam </w:t>
      </w:r>
      <w:r w:rsidR="0009714D" w:rsidRPr="004A3B53">
        <w:rPr>
          <w:rFonts w:ascii="Arial" w:eastAsia="MyriadPro-Regular" w:hAnsi="Arial" w:cs="Arial"/>
        </w:rPr>
        <w:tab/>
      </w:r>
      <w:r w:rsidR="00BC6DF1">
        <w:rPr>
          <w:rFonts w:ascii="Arial" w:eastAsia="MyriadPro-Regular" w:hAnsi="Arial" w:cs="Arial"/>
        </w:rPr>
        <w:tab/>
      </w:r>
      <w:sdt>
        <w:sdtPr>
          <w:rPr>
            <w:rFonts w:ascii="Arial" w:eastAsia="MyriadPro-Regular" w:hAnsi="Arial" w:cs="Arial"/>
          </w:rPr>
          <w:id w:val="797495545"/>
          <w14:checkbox>
            <w14:checked w14:val="1"/>
            <w14:checkedState w14:val="00A4" w14:font="Wingdings"/>
            <w14:uncheckedState w14:val="00A1" w14:font="Wingdings"/>
          </w14:checkbox>
        </w:sdtPr>
        <w:sdtEndPr/>
        <w:sdtContent>
          <w:r w:rsidR="00277C60">
            <w:rPr>
              <w:rFonts w:ascii="Arial" w:eastAsia="MyriadPro-Regular" w:hAnsi="Arial" w:cs="Arial"/>
            </w:rPr>
            <w:sym w:font="Wingdings" w:char="F0A4"/>
          </w:r>
        </w:sdtContent>
      </w:sdt>
      <w:r w:rsidR="00C54867">
        <w:rPr>
          <w:rFonts w:ascii="Arial" w:eastAsia="MyriadPro-Regular" w:hAnsi="Arial" w:cs="Arial"/>
        </w:rPr>
        <w:t xml:space="preserve"> </w:t>
      </w:r>
      <w:r w:rsidR="00A75F01">
        <w:rPr>
          <w:rFonts w:ascii="Arial" w:eastAsia="MyriadPro-Regular" w:hAnsi="Arial" w:cs="Arial"/>
        </w:rPr>
        <w:t xml:space="preserve"> </w:t>
      </w:r>
      <w:r w:rsidR="0009714D" w:rsidRPr="004A3B53">
        <w:rPr>
          <w:rFonts w:ascii="Arial" w:eastAsia="MyriadPro-Regular" w:hAnsi="Arial" w:cs="Arial"/>
        </w:rPr>
        <w:t>Nữ</w:t>
      </w:r>
    </w:p>
    <w:p w:rsidR="009F4F6D" w:rsidRDefault="00662FD5">
      <w:pPr>
        <w:pStyle w:val="ListParagraph"/>
        <w:spacing w:before="0" w:after="0" w:line="240" w:lineRule="auto"/>
        <w:ind w:left="0"/>
        <w:jc w:val="both"/>
        <w:rPr>
          <w:rFonts w:ascii="Arial" w:hAnsi="Arial" w:cs="Arial"/>
          <w:i/>
          <w:iCs/>
          <w:color w:val="333333"/>
          <w:sz w:val="18"/>
          <w:szCs w:val="18"/>
        </w:rPr>
      </w:pPr>
      <w:r w:rsidRPr="004A3B53">
        <w:rPr>
          <w:rFonts w:ascii="Arial" w:hAnsi="Arial" w:cs="Arial"/>
          <w:i/>
          <w:iCs/>
          <w:color w:val="333333"/>
          <w:sz w:val="18"/>
          <w:szCs w:val="18"/>
        </w:rPr>
        <w:t>F</w:t>
      </w:r>
      <w:r w:rsidR="00D843F3" w:rsidRPr="004A3B53">
        <w:rPr>
          <w:rFonts w:ascii="Arial" w:hAnsi="Arial" w:cs="Arial"/>
          <w:i/>
          <w:iCs/>
          <w:color w:val="333333"/>
          <w:sz w:val="18"/>
          <w:szCs w:val="18"/>
        </w:rPr>
        <w:t>ull Name</w:t>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2A636C">
        <w:rPr>
          <w:rFonts w:ascii="Arial" w:hAnsi="Arial" w:cs="Arial"/>
          <w:i/>
          <w:iCs/>
          <w:color w:val="333333"/>
          <w:sz w:val="18"/>
          <w:szCs w:val="18"/>
        </w:rPr>
        <w:t xml:space="preserve">  </w:t>
      </w:r>
      <w:r w:rsidR="00A96999">
        <w:rPr>
          <w:rFonts w:ascii="Arial" w:hAnsi="Arial" w:cs="Arial"/>
          <w:i/>
          <w:iCs/>
          <w:color w:val="333333"/>
          <w:sz w:val="18"/>
          <w:szCs w:val="18"/>
        </w:rPr>
        <w:tab/>
      </w:r>
      <w:r w:rsidR="00A96999">
        <w:rPr>
          <w:rFonts w:ascii="Arial" w:hAnsi="Arial" w:cs="Arial"/>
          <w:i/>
          <w:iCs/>
          <w:color w:val="333333"/>
          <w:sz w:val="18"/>
          <w:szCs w:val="18"/>
        </w:rPr>
        <w:tab/>
      </w:r>
      <w:r w:rsidR="00A96999">
        <w:rPr>
          <w:rFonts w:ascii="Arial" w:hAnsi="Arial" w:cs="Arial"/>
          <w:i/>
          <w:iCs/>
          <w:color w:val="333333"/>
          <w:sz w:val="18"/>
          <w:szCs w:val="18"/>
        </w:rPr>
        <w:tab/>
      </w:r>
      <w:r w:rsidR="00A96999">
        <w:rPr>
          <w:rFonts w:ascii="Arial" w:hAnsi="Arial" w:cs="Arial"/>
          <w:i/>
          <w:iCs/>
          <w:color w:val="333333"/>
          <w:sz w:val="18"/>
          <w:szCs w:val="18"/>
        </w:rPr>
        <w:tab/>
      </w:r>
      <w:r w:rsidR="00A96999">
        <w:rPr>
          <w:rFonts w:ascii="Arial" w:hAnsi="Arial" w:cs="Arial"/>
          <w:i/>
          <w:iCs/>
          <w:color w:val="333333"/>
          <w:sz w:val="18"/>
          <w:szCs w:val="18"/>
        </w:rPr>
        <w:tab/>
      </w:r>
      <w:r w:rsidR="00A96999">
        <w:rPr>
          <w:rFonts w:ascii="Arial" w:hAnsi="Arial" w:cs="Arial"/>
          <w:i/>
          <w:iCs/>
          <w:color w:val="333333"/>
          <w:sz w:val="18"/>
          <w:szCs w:val="18"/>
        </w:rPr>
        <w:tab/>
      </w:r>
      <w:r w:rsidR="00A96999">
        <w:rPr>
          <w:rFonts w:ascii="Arial" w:hAnsi="Arial" w:cs="Arial"/>
          <w:i/>
          <w:iCs/>
          <w:color w:val="333333"/>
          <w:sz w:val="18"/>
          <w:szCs w:val="18"/>
        </w:rPr>
        <w:tab/>
      </w:r>
      <w:r w:rsidR="00A96999">
        <w:rPr>
          <w:rFonts w:ascii="Arial" w:hAnsi="Arial" w:cs="Arial"/>
          <w:i/>
          <w:iCs/>
          <w:color w:val="333333"/>
          <w:sz w:val="18"/>
          <w:szCs w:val="18"/>
        </w:rPr>
        <w:tab/>
      </w:r>
      <w:r w:rsidR="00A96999">
        <w:rPr>
          <w:rFonts w:ascii="Arial" w:hAnsi="Arial" w:cs="Arial"/>
          <w:i/>
          <w:iCs/>
          <w:color w:val="333333"/>
          <w:sz w:val="18"/>
          <w:szCs w:val="18"/>
        </w:rPr>
        <w:tab/>
      </w:r>
      <w:r w:rsidR="002A636C">
        <w:rPr>
          <w:rFonts w:ascii="Arial" w:hAnsi="Arial" w:cs="Arial"/>
          <w:i/>
          <w:iCs/>
          <w:color w:val="333333"/>
          <w:sz w:val="18"/>
          <w:szCs w:val="18"/>
        </w:rPr>
        <w:t xml:space="preserve">  </w:t>
      </w:r>
      <w:r w:rsidR="0009714D" w:rsidRPr="004A3B53">
        <w:rPr>
          <w:rFonts w:ascii="Arial" w:hAnsi="Arial" w:cs="Arial"/>
          <w:i/>
          <w:iCs/>
          <w:color w:val="333333"/>
          <w:sz w:val="18"/>
          <w:szCs w:val="18"/>
        </w:rPr>
        <w:t>Male</w:t>
      </w:r>
      <w:r w:rsidR="0009714D" w:rsidRPr="004A3B53">
        <w:rPr>
          <w:rFonts w:ascii="Arial" w:hAnsi="Arial" w:cs="Arial"/>
          <w:i/>
          <w:iCs/>
          <w:color w:val="333333"/>
          <w:sz w:val="18"/>
          <w:szCs w:val="18"/>
        </w:rPr>
        <w:tab/>
      </w:r>
      <w:r w:rsidR="00405886" w:rsidRPr="004A3B53">
        <w:rPr>
          <w:rFonts w:ascii="Arial" w:hAnsi="Arial" w:cs="Arial"/>
          <w:i/>
          <w:iCs/>
          <w:color w:val="333333"/>
          <w:sz w:val="18"/>
          <w:szCs w:val="18"/>
        </w:rPr>
        <w:tab/>
      </w:r>
      <w:r w:rsidR="002A636C">
        <w:rPr>
          <w:rFonts w:ascii="Arial" w:hAnsi="Arial" w:cs="Arial"/>
          <w:i/>
          <w:iCs/>
          <w:color w:val="333333"/>
          <w:sz w:val="18"/>
          <w:szCs w:val="18"/>
        </w:rPr>
        <w:t xml:space="preserve">    </w:t>
      </w:r>
      <w:r w:rsidR="00C54867">
        <w:rPr>
          <w:rFonts w:ascii="Arial" w:hAnsi="Arial" w:cs="Arial"/>
          <w:i/>
          <w:iCs/>
          <w:color w:val="333333"/>
          <w:sz w:val="18"/>
          <w:szCs w:val="18"/>
        </w:rPr>
        <w:t xml:space="preserve"> </w:t>
      </w:r>
      <w:r w:rsidR="00A75F01">
        <w:rPr>
          <w:rFonts w:ascii="Arial" w:hAnsi="Arial" w:cs="Arial"/>
          <w:i/>
          <w:iCs/>
          <w:color w:val="333333"/>
          <w:sz w:val="18"/>
          <w:szCs w:val="18"/>
        </w:rPr>
        <w:t xml:space="preserve"> </w:t>
      </w:r>
      <w:r w:rsidR="0009714D" w:rsidRPr="004A3B53">
        <w:rPr>
          <w:rFonts w:ascii="Arial" w:hAnsi="Arial" w:cs="Arial"/>
          <w:i/>
          <w:iCs/>
          <w:color w:val="333333"/>
          <w:sz w:val="18"/>
          <w:szCs w:val="18"/>
        </w:rPr>
        <w:t>Female</w:t>
      </w:r>
    </w:p>
    <w:p w:rsidR="009F4F6D" w:rsidRDefault="00D843F3">
      <w:pPr>
        <w:tabs>
          <w:tab w:val="left" w:leader="underscore" w:pos="9720"/>
        </w:tabs>
        <w:spacing w:after="0" w:line="240" w:lineRule="auto"/>
        <w:jc w:val="both"/>
        <w:rPr>
          <w:rFonts w:ascii="Arial" w:hAnsi="Arial" w:cs="Arial"/>
          <w:iCs/>
          <w:color w:val="333333"/>
        </w:rPr>
      </w:pPr>
      <w:r w:rsidRPr="004A3B53">
        <w:rPr>
          <w:rFonts w:ascii="Arial" w:hAnsi="Arial" w:cs="Arial"/>
          <w:iCs/>
          <w:color w:val="333333"/>
        </w:rPr>
        <w:t>Tên gọi khác</w:t>
      </w:r>
      <w:r w:rsidR="00362EFF" w:rsidRPr="004A3B53">
        <w:rPr>
          <w:rFonts w:ascii="Arial" w:hAnsi="Arial" w:cs="Arial"/>
          <w:iCs/>
          <w:color w:val="333333"/>
        </w:rPr>
        <w:t>:</w:t>
      </w:r>
      <w:sdt>
        <w:sdtPr>
          <w:rPr>
            <w:rFonts w:ascii="Arial" w:hAnsi="Arial" w:cs="Arial"/>
            <w:iCs/>
            <w:color w:val="333333"/>
          </w:rPr>
          <w:id w:val="418920016"/>
          <w:placeholder>
            <w:docPart w:val="DefaultPlaceholder_1081868574"/>
          </w:placeholder>
          <w:text/>
        </w:sdtPr>
        <w:sdtEndPr/>
        <w:sdtContent>
          <w:r w:rsidR="00F41722" w:rsidRPr="008F1F5E">
            <w:rPr>
              <w:rFonts w:ascii="Arial" w:hAnsi="Arial" w:cs="Arial"/>
              <w:iCs/>
              <w:color w:val="333333"/>
            </w:rPr>
            <w:tab/>
          </w:r>
        </w:sdtContent>
      </w:sdt>
    </w:p>
    <w:p w:rsidR="006A3032" w:rsidRDefault="00D843F3">
      <w:pPr>
        <w:pStyle w:val="ListParagraph"/>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Other Name</w:t>
      </w:r>
    </w:p>
    <w:p w:rsidR="006A3032" w:rsidRDefault="00530BC7" w:rsidP="000772D3">
      <w:pPr>
        <w:tabs>
          <w:tab w:val="left" w:leader="underscore" w:pos="4860"/>
          <w:tab w:val="left" w:leader="underscore" w:pos="9720"/>
        </w:tabs>
        <w:spacing w:after="0" w:line="240" w:lineRule="auto"/>
        <w:jc w:val="both"/>
        <w:rPr>
          <w:rFonts w:ascii="Arial" w:hAnsi="Arial" w:cs="Arial"/>
        </w:rPr>
      </w:pPr>
      <w:r w:rsidRPr="004A3B53">
        <w:rPr>
          <w:rFonts w:ascii="Arial" w:hAnsi="Arial" w:cs="Arial"/>
        </w:rPr>
        <w:t xml:space="preserve">Ngày </w:t>
      </w:r>
      <w:r w:rsidRPr="004A3B53">
        <w:rPr>
          <w:rFonts w:ascii="Arial" w:hAnsi="Arial" w:cs="Arial"/>
          <w:iCs/>
          <w:color w:val="333333"/>
        </w:rPr>
        <w:t>sinh</w:t>
      </w:r>
      <w:r w:rsidR="00362EFF" w:rsidRPr="004A3B53">
        <w:rPr>
          <w:rFonts w:ascii="Arial" w:hAnsi="Arial" w:cs="Arial"/>
          <w:iCs/>
          <w:color w:val="333333"/>
        </w:rPr>
        <w:t>:</w:t>
      </w:r>
      <w:sdt>
        <w:sdtPr>
          <w:rPr>
            <w:rFonts w:ascii="Arial" w:hAnsi="Arial" w:cs="Arial"/>
            <w:iCs/>
            <w:color w:val="333333"/>
          </w:rPr>
          <w:id w:val="-1120763862"/>
          <w:placeholder>
            <w:docPart w:val="DefaultPlaceholder_1081868576"/>
          </w:placeholder>
          <w:date>
            <w:dateFormat w:val="dd/MM/yyyy"/>
            <w:lid w:val="en-US"/>
            <w:storeMappedDataAs w:val="dateTime"/>
            <w:calendar w:val="gregorian"/>
          </w:date>
        </w:sdtPr>
        <w:sdtEndPr/>
        <w:sdtContent>
          <w:r w:rsidR="00F41722" w:rsidRPr="00C3207D">
            <w:rPr>
              <w:rFonts w:ascii="Arial" w:hAnsi="Arial" w:cs="Arial"/>
              <w:iCs/>
              <w:color w:val="333333"/>
            </w:rPr>
            <w:tab/>
          </w:r>
        </w:sdtContent>
      </w:sdt>
      <w:r w:rsidR="00F41722" w:rsidRPr="004A3B53">
        <w:rPr>
          <w:rFonts w:ascii="Arial" w:hAnsi="Arial" w:cs="Arial"/>
          <w:iCs/>
          <w:color w:val="333333"/>
        </w:rPr>
        <w:t xml:space="preserve"> </w:t>
      </w:r>
      <w:r w:rsidR="00DE56AC" w:rsidRPr="004A3B53">
        <w:rPr>
          <w:rFonts w:ascii="Arial" w:hAnsi="Arial" w:cs="Arial"/>
          <w:iCs/>
          <w:color w:val="333333"/>
        </w:rPr>
        <w:t xml:space="preserve">Nơi </w:t>
      </w:r>
      <w:r w:rsidR="004A3B53">
        <w:rPr>
          <w:rFonts w:ascii="Arial" w:hAnsi="Arial" w:cs="Arial"/>
          <w:iCs/>
          <w:color w:val="333333"/>
        </w:rPr>
        <w:t>S</w:t>
      </w:r>
      <w:r w:rsidR="00DE56AC" w:rsidRPr="004A3B53">
        <w:rPr>
          <w:rFonts w:ascii="Arial" w:hAnsi="Arial" w:cs="Arial"/>
          <w:iCs/>
          <w:color w:val="333333"/>
        </w:rPr>
        <w:t>inh</w:t>
      </w:r>
      <w:r w:rsidR="00362EFF" w:rsidRPr="004A3B53">
        <w:rPr>
          <w:rFonts w:ascii="Arial" w:hAnsi="Arial" w:cs="Arial"/>
          <w:iCs/>
          <w:color w:val="333333"/>
        </w:rPr>
        <w:t>:</w:t>
      </w:r>
      <w:r w:rsidR="00E55115">
        <w:rPr>
          <w:rFonts w:ascii="Arial" w:hAnsi="Arial" w:cs="Arial"/>
          <w:iCs/>
          <w:color w:val="333333"/>
        </w:rPr>
        <w:t xml:space="preserve"> </w:t>
      </w:r>
      <w:sdt>
        <w:sdtPr>
          <w:rPr>
            <w:rFonts w:ascii="Arial" w:hAnsi="Arial" w:cs="Arial"/>
            <w:iCs/>
            <w:color w:val="333333"/>
          </w:rPr>
          <w:id w:val="672763584"/>
          <w:placeholder>
            <w:docPart w:val="DefaultPlaceholder_1081868574"/>
          </w:placeholder>
          <w:text/>
        </w:sdtPr>
        <w:sdtEndPr/>
        <w:sdtContent>
          <w:r w:rsidR="00F41722" w:rsidRPr="00B21BFB">
            <w:rPr>
              <w:rFonts w:ascii="Arial" w:hAnsi="Arial" w:cs="Arial"/>
              <w:iCs/>
              <w:color w:val="333333"/>
            </w:rPr>
            <w:tab/>
          </w:r>
        </w:sdtContent>
      </w:sdt>
    </w:p>
    <w:p w:rsidR="006A3032" w:rsidRDefault="00530BC7">
      <w:pPr>
        <w:pStyle w:val="ListParagraph"/>
        <w:tabs>
          <w:tab w:val="left" w:pos="4860"/>
        </w:tabs>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Date of Birth</w:t>
      </w:r>
      <w:r w:rsidR="004A3B53">
        <w:rPr>
          <w:rFonts w:ascii="Arial" w:hAnsi="Arial" w:cs="Arial"/>
          <w:i/>
          <w:iCs/>
          <w:color w:val="333333"/>
          <w:sz w:val="18"/>
          <w:szCs w:val="18"/>
        </w:rPr>
        <w:tab/>
      </w:r>
      <w:r w:rsidR="00DE56AC" w:rsidRPr="004A3B53">
        <w:rPr>
          <w:rFonts w:ascii="Arial" w:hAnsi="Arial" w:cs="Arial"/>
          <w:i/>
          <w:iCs/>
          <w:color w:val="333333"/>
          <w:sz w:val="18"/>
          <w:szCs w:val="18"/>
        </w:rPr>
        <w:t>Place of Birth</w:t>
      </w:r>
    </w:p>
    <w:tbl>
      <w:tblPr>
        <w:tblStyle w:val="TableGrid"/>
        <w:tblpPr w:leftFromText="180" w:rightFromText="180" w:vertAnchor="text" w:horzAnchor="margin" w:tblpXSpec="right" w:tblpY="2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tblGrid>
      <w:tr w:rsidR="00BF63C1" w:rsidRPr="004A3B53" w:rsidTr="000772D3">
        <w:trPr>
          <w:trHeight w:val="1950"/>
        </w:trPr>
        <w:tc>
          <w:tcPr>
            <w:tcW w:w="2625" w:type="dxa"/>
          </w:tcPr>
          <w:p w:rsidR="00BF63C1" w:rsidRDefault="00BF63C1" w:rsidP="00BF63C1">
            <w:pPr>
              <w:spacing w:before="0"/>
              <w:jc w:val="both"/>
              <w:rPr>
                <w:rFonts w:ascii="Arial" w:eastAsia="MyriadPro-Regular" w:hAnsi="Arial" w:cs="Arial"/>
              </w:rPr>
            </w:pPr>
            <w:r w:rsidRPr="004A3B53">
              <w:rPr>
                <w:rFonts w:ascii="Arial" w:eastAsia="MyriadPro-Regular" w:hAnsi="Arial" w:cs="Arial"/>
              </w:rPr>
              <w:t>Mẫu chữ ký 1</w:t>
            </w:r>
          </w:p>
          <w:p w:rsidR="00BF63C1" w:rsidRDefault="00BF63C1" w:rsidP="00BF63C1">
            <w:pPr>
              <w:spacing w:before="0"/>
              <w:jc w:val="both"/>
              <w:rPr>
                <w:rFonts w:ascii="Arial" w:hAnsi="Arial" w:cs="Arial"/>
                <w:sz w:val="18"/>
                <w:szCs w:val="18"/>
              </w:rPr>
            </w:pPr>
            <w:r w:rsidRPr="004A3B53">
              <w:rPr>
                <w:rFonts w:ascii="Arial" w:hAnsi="Arial" w:cs="Arial"/>
                <w:i/>
                <w:iCs/>
                <w:color w:val="333333"/>
                <w:sz w:val="18"/>
                <w:szCs w:val="18"/>
              </w:rPr>
              <w:t>Signature Specimen 1</w:t>
            </w:r>
          </w:p>
          <w:p w:rsidR="00BF63C1" w:rsidRDefault="00BF63C1" w:rsidP="00BF63C1">
            <w:pPr>
              <w:rPr>
                <w:rFonts w:ascii="Arial" w:eastAsiaTheme="majorEastAsia" w:hAnsi="Arial" w:cs="Arial"/>
                <w:caps/>
                <w:spacing w:val="15"/>
              </w:rPr>
            </w:pPr>
          </w:p>
          <w:p w:rsidR="00BF63C1" w:rsidRDefault="00BF63C1" w:rsidP="00BF63C1">
            <w:pPr>
              <w:rPr>
                <w:rFonts w:ascii="Arial" w:eastAsiaTheme="majorEastAsia" w:hAnsi="Arial" w:cs="Arial"/>
                <w:caps/>
                <w:spacing w:val="15"/>
              </w:rPr>
            </w:pPr>
          </w:p>
          <w:p w:rsidR="00BF63C1" w:rsidRDefault="00BF63C1" w:rsidP="00BF63C1">
            <w:pPr>
              <w:rPr>
                <w:rFonts w:ascii="Arial" w:eastAsiaTheme="majorEastAsia" w:hAnsi="Arial" w:cs="Arial"/>
                <w:caps/>
                <w:spacing w:val="15"/>
              </w:rPr>
            </w:pPr>
          </w:p>
          <w:p w:rsidR="00BF63C1" w:rsidRDefault="00BF63C1" w:rsidP="00BF63C1">
            <w:pPr>
              <w:rPr>
                <w:rFonts w:ascii="Arial" w:eastAsiaTheme="majorEastAsia" w:hAnsi="Arial" w:cs="Arial"/>
                <w:caps/>
                <w:spacing w:val="15"/>
              </w:rPr>
            </w:pPr>
          </w:p>
        </w:tc>
      </w:tr>
      <w:tr w:rsidR="00BF63C1" w:rsidRPr="004A3B53" w:rsidTr="000772D3">
        <w:trPr>
          <w:trHeight w:val="2030"/>
        </w:trPr>
        <w:tc>
          <w:tcPr>
            <w:tcW w:w="2625" w:type="dxa"/>
          </w:tcPr>
          <w:p w:rsidR="00BF63C1" w:rsidRDefault="00BF63C1" w:rsidP="00BF63C1">
            <w:pPr>
              <w:jc w:val="both"/>
              <w:rPr>
                <w:rFonts w:ascii="Arial" w:eastAsia="MyriadPro-Regular" w:hAnsi="Arial" w:cs="Arial"/>
              </w:rPr>
            </w:pPr>
            <w:r w:rsidRPr="004A3B53">
              <w:rPr>
                <w:rFonts w:ascii="Arial" w:eastAsia="MyriadPro-Regular" w:hAnsi="Arial" w:cs="Arial"/>
              </w:rPr>
              <w:t>Mẫu chữ ký 2</w:t>
            </w:r>
          </w:p>
          <w:p w:rsidR="00BF63C1" w:rsidRDefault="00BF63C1" w:rsidP="00BF63C1">
            <w:pPr>
              <w:spacing w:before="0"/>
              <w:jc w:val="both"/>
              <w:rPr>
                <w:rFonts w:ascii="Arial" w:hAnsi="Arial" w:cs="Arial"/>
                <w:i/>
                <w:iCs/>
                <w:color w:val="333333"/>
                <w:sz w:val="18"/>
                <w:szCs w:val="18"/>
              </w:rPr>
            </w:pPr>
            <w:r w:rsidRPr="004A3B53">
              <w:rPr>
                <w:rFonts w:ascii="Arial" w:hAnsi="Arial" w:cs="Arial"/>
                <w:i/>
                <w:iCs/>
                <w:color w:val="333333"/>
                <w:sz w:val="18"/>
                <w:szCs w:val="18"/>
              </w:rPr>
              <w:t>Signature Specimen 2</w:t>
            </w:r>
          </w:p>
          <w:p w:rsidR="00BF63C1" w:rsidRDefault="00BF63C1" w:rsidP="00BF63C1">
            <w:pPr>
              <w:spacing w:before="0"/>
              <w:jc w:val="right"/>
              <w:rPr>
                <w:rFonts w:ascii="Arial" w:eastAsiaTheme="majorEastAsia" w:hAnsi="Arial" w:cs="Arial"/>
                <w:i/>
                <w:iCs/>
                <w:caps/>
                <w:color w:val="333333"/>
                <w:spacing w:val="15"/>
                <w:sz w:val="18"/>
                <w:szCs w:val="18"/>
              </w:rPr>
            </w:pPr>
          </w:p>
          <w:p w:rsidR="00BF63C1" w:rsidRDefault="00BF63C1" w:rsidP="00BF63C1">
            <w:pPr>
              <w:spacing w:before="0"/>
              <w:jc w:val="right"/>
              <w:rPr>
                <w:rFonts w:ascii="Arial" w:eastAsiaTheme="majorEastAsia" w:hAnsi="Arial" w:cs="Arial"/>
                <w:i/>
                <w:iCs/>
                <w:caps/>
                <w:color w:val="333333"/>
                <w:spacing w:val="15"/>
                <w:sz w:val="18"/>
                <w:szCs w:val="18"/>
              </w:rPr>
            </w:pPr>
          </w:p>
          <w:p w:rsidR="00BF63C1" w:rsidRDefault="00BF63C1" w:rsidP="00BF63C1">
            <w:pPr>
              <w:spacing w:before="0"/>
              <w:jc w:val="right"/>
              <w:rPr>
                <w:rFonts w:ascii="Arial" w:eastAsiaTheme="majorEastAsia" w:hAnsi="Arial" w:cs="Arial"/>
                <w:i/>
                <w:iCs/>
                <w:caps/>
                <w:color w:val="333333"/>
                <w:spacing w:val="15"/>
                <w:sz w:val="18"/>
                <w:szCs w:val="18"/>
              </w:rPr>
            </w:pPr>
          </w:p>
          <w:p w:rsidR="00BF63C1" w:rsidRDefault="00BF63C1" w:rsidP="00BF63C1">
            <w:pPr>
              <w:spacing w:before="0"/>
              <w:jc w:val="right"/>
              <w:rPr>
                <w:rFonts w:ascii="Arial" w:eastAsiaTheme="majorEastAsia" w:hAnsi="Arial" w:cs="Arial"/>
                <w:i/>
                <w:iCs/>
                <w:caps/>
                <w:color w:val="333333"/>
                <w:spacing w:val="15"/>
                <w:sz w:val="18"/>
                <w:szCs w:val="18"/>
              </w:rPr>
            </w:pPr>
          </w:p>
          <w:p w:rsidR="00BF63C1" w:rsidRDefault="00BF63C1" w:rsidP="00BF63C1">
            <w:pPr>
              <w:spacing w:before="0"/>
              <w:jc w:val="right"/>
              <w:rPr>
                <w:rFonts w:ascii="Arial" w:eastAsiaTheme="majorEastAsia" w:hAnsi="Arial" w:cs="Arial"/>
                <w:i/>
                <w:iCs/>
                <w:caps/>
                <w:color w:val="333333"/>
                <w:spacing w:val="15"/>
                <w:sz w:val="18"/>
                <w:szCs w:val="18"/>
              </w:rPr>
            </w:pPr>
          </w:p>
          <w:p w:rsidR="00BF63C1" w:rsidRDefault="00BF63C1" w:rsidP="00BF63C1">
            <w:pPr>
              <w:spacing w:before="0"/>
              <w:jc w:val="right"/>
              <w:rPr>
                <w:rFonts w:ascii="Arial" w:eastAsiaTheme="majorEastAsia" w:hAnsi="Arial" w:cs="Arial"/>
                <w:i/>
                <w:iCs/>
                <w:caps/>
                <w:color w:val="333333"/>
                <w:spacing w:val="15"/>
                <w:sz w:val="18"/>
                <w:szCs w:val="18"/>
              </w:rPr>
            </w:pPr>
          </w:p>
          <w:p w:rsidR="00BF63C1" w:rsidRDefault="00BF63C1" w:rsidP="00BF63C1">
            <w:pPr>
              <w:spacing w:before="0"/>
              <w:jc w:val="right"/>
              <w:rPr>
                <w:rFonts w:ascii="Arial" w:eastAsiaTheme="majorEastAsia" w:hAnsi="Arial" w:cs="Arial"/>
                <w:caps/>
                <w:spacing w:val="15"/>
                <w:sz w:val="18"/>
                <w:szCs w:val="18"/>
              </w:rPr>
            </w:pPr>
          </w:p>
        </w:tc>
      </w:tr>
      <w:tr w:rsidR="00BF63C1" w:rsidRPr="004A3B53" w:rsidTr="000772D3">
        <w:trPr>
          <w:trHeight w:val="685"/>
        </w:trPr>
        <w:tc>
          <w:tcPr>
            <w:tcW w:w="2625" w:type="dxa"/>
          </w:tcPr>
          <w:p w:rsidR="00BF63C1" w:rsidRDefault="00BF63C1" w:rsidP="00BF63C1">
            <w:pPr>
              <w:spacing w:before="0"/>
              <w:jc w:val="both"/>
              <w:rPr>
                <w:rFonts w:ascii="Arial" w:hAnsi="Arial" w:cs="Arial"/>
                <w:i/>
                <w:iCs/>
                <w:color w:val="333333"/>
                <w:sz w:val="18"/>
                <w:szCs w:val="18"/>
              </w:rPr>
            </w:pPr>
            <w:r w:rsidRPr="004A3B53">
              <w:rPr>
                <w:rFonts w:ascii="Arial" w:eastAsia="MyriadPro-Regular" w:hAnsi="Arial" w:cs="Arial"/>
              </w:rPr>
              <w:t>Họ và tên/</w:t>
            </w:r>
            <w:r w:rsidRPr="004A3B53">
              <w:rPr>
                <w:rFonts w:ascii="Arial" w:hAnsi="Arial" w:cs="Arial"/>
                <w:i/>
                <w:iCs/>
                <w:color w:val="333333"/>
                <w:sz w:val="18"/>
                <w:szCs w:val="18"/>
              </w:rPr>
              <w:t>Full Name</w:t>
            </w:r>
          </w:p>
          <w:p w:rsidR="00BF63C1" w:rsidRDefault="00BF63C1" w:rsidP="00BF63C1">
            <w:pPr>
              <w:rPr>
                <w:rFonts w:ascii="Arial" w:eastAsiaTheme="majorEastAsia" w:hAnsi="Arial" w:cs="Arial"/>
                <w:i/>
                <w:iCs/>
                <w:caps/>
                <w:color w:val="333333"/>
                <w:spacing w:val="15"/>
              </w:rPr>
            </w:pPr>
          </w:p>
        </w:tc>
      </w:tr>
    </w:tbl>
    <w:p w:rsidR="006A3032" w:rsidRDefault="00530BC7">
      <w:pPr>
        <w:tabs>
          <w:tab w:val="left" w:leader="underscore" w:pos="6930"/>
        </w:tabs>
        <w:spacing w:after="0" w:line="240" w:lineRule="auto"/>
        <w:jc w:val="both"/>
        <w:rPr>
          <w:rFonts w:ascii="Arial" w:hAnsi="Arial" w:cs="Arial"/>
          <w:iCs/>
          <w:color w:val="333333"/>
        </w:rPr>
      </w:pPr>
      <w:r w:rsidRPr="004A3B53">
        <w:rPr>
          <w:rFonts w:ascii="Arial" w:hAnsi="Arial" w:cs="Arial"/>
          <w:iCs/>
          <w:color w:val="333333"/>
        </w:rPr>
        <w:t>Quốc tịch</w:t>
      </w:r>
      <w:r w:rsidR="00362EFF" w:rsidRPr="004A3B53">
        <w:rPr>
          <w:rFonts w:ascii="Arial" w:hAnsi="Arial" w:cs="Arial"/>
          <w:iCs/>
          <w:color w:val="333333"/>
        </w:rPr>
        <w:t>:</w:t>
      </w:r>
      <w:sdt>
        <w:sdtPr>
          <w:rPr>
            <w:rFonts w:ascii="Arial" w:hAnsi="Arial" w:cs="Arial"/>
            <w:iCs/>
            <w:color w:val="333333"/>
          </w:rPr>
          <w:id w:val="1958057375"/>
          <w:placeholder>
            <w:docPart w:val="DefaultPlaceholder_1081868574"/>
          </w:placeholder>
          <w:text/>
        </w:sdtPr>
        <w:sdtEndPr/>
        <w:sdtContent>
          <w:r w:rsidR="00F41722" w:rsidRPr="00663DA7">
            <w:rPr>
              <w:rFonts w:ascii="Arial" w:hAnsi="Arial" w:cs="Arial"/>
              <w:iCs/>
              <w:color w:val="333333"/>
            </w:rPr>
            <w:tab/>
          </w:r>
        </w:sdtContent>
      </w:sdt>
    </w:p>
    <w:p w:rsidR="006A3032" w:rsidRDefault="00530BC7">
      <w:pPr>
        <w:pStyle w:val="ListParagraph"/>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Nationality</w:t>
      </w:r>
    </w:p>
    <w:p w:rsidR="006A3032" w:rsidRDefault="00C63DB7">
      <w:pPr>
        <w:tabs>
          <w:tab w:val="left" w:pos="630"/>
        </w:tabs>
        <w:spacing w:after="0" w:line="240" w:lineRule="auto"/>
        <w:jc w:val="both"/>
        <w:rPr>
          <w:rFonts w:ascii="Arial" w:hAnsi="Arial" w:cs="Arial"/>
        </w:rPr>
      </w:pPr>
      <w:sdt>
        <w:sdtPr>
          <w:rPr>
            <w:rFonts w:ascii="Arial" w:hAnsi="Arial" w:cs="Arial"/>
            <w:iCs/>
            <w:color w:val="333333"/>
          </w:rPr>
          <w:id w:val="-1297300926"/>
          <w14:checkbox>
            <w14:checked w14:val="1"/>
            <w14:checkedState w14:val="00A4" w14:font="Wingdings"/>
            <w14:uncheckedState w14:val="00A1" w14:font="Wingdings"/>
          </w14:checkbox>
        </w:sdtPr>
        <w:sdtEndPr/>
        <w:sdtContent>
          <w:r w:rsidR="00BC6DF1">
            <w:rPr>
              <w:rFonts w:ascii="Arial" w:hAnsi="Arial" w:cs="Arial"/>
              <w:iCs/>
              <w:color w:val="333333"/>
            </w:rPr>
            <w:sym w:font="Wingdings" w:char="F0A4"/>
          </w:r>
        </w:sdtContent>
      </w:sdt>
      <w:r w:rsidR="003F5CBB">
        <w:rPr>
          <w:rFonts w:ascii="Arial" w:hAnsi="Arial" w:cs="Arial"/>
          <w:iCs/>
          <w:color w:val="333333"/>
        </w:rPr>
        <w:t xml:space="preserve"> </w:t>
      </w:r>
      <w:r w:rsidR="00530BC7" w:rsidRPr="004A3B53">
        <w:rPr>
          <w:rFonts w:ascii="Arial" w:hAnsi="Arial" w:cs="Arial"/>
          <w:iCs/>
          <w:color w:val="333333"/>
        </w:rPr>
        <w:t>Cư trú</w:t>
      </w:r>
      <w:r w:rsidR="00DE2755">
        <w:rPr>
          <w:rFonts w:ascii="Arial" w:hAnsi="Arial" w:cs="Arial"/>
          <w:iCs/>
          <w:color w:val="333333"/>
        </w:rPr>
        <w:tab/>
      </w:r>
      <w:r w:rsidR="00DE2755">
        <w:rPr>
          <w:rFonts w:ascii="Arial" w:hAnsi="Arial" w:cs="Arial"/>
          <w:iCs/>
          <w:color w:val="333333"/>
        </w:rPr>
        <w:tab/>
      </w:r>
      <w:r w:rsidR="00DE2755">
        <w:rPr>
          <w:rFonts w:ascii="Arial" w:hAnsi="Arial" w:cs="Arial"/>
          <w:iCs/>
          <w:color w:val="333333"/>
        </w:rPr>
        <w:tab/>
      </w:r>
      <w:r w:rsidR="00DE2755">
        <w:rPr>
          <w:rFonts w:ascii="Arial" w:hAnsi="Arial" w:cs="Arial"/>
          <w:iCs/>
          <w:color w:val="333333"/>
        </w:rPr>
        <w:tab/>
      </w:r>
      <w:r w:rsidR="003F5CBB">
        <w:rPr>
          <w:rFonts w:ascii="Arial" w:hAnsi="Arial" w:cs="Arial"/>
          <w:iCs/>
          <w:color w:val="333333"/>
        </w:rPr>
        <w:tab/>
      </w:r>
      <w:r w:rsidR="003F5CBB">
        <w:rPr>
          <w:rFonts w:ascii="Arial" w:hAnsi="Arial" w:cs="Arial"/>
          <w:iCs/>
          <w:color w:val="333333"/>
        </w:rPr>
        <w:tab/>
      </w:r>
      <w:r w:rsidR="003F5CBB">
        <w:rPr>
          <w:rFonts w:ascii="Arial" w:hAnsi="Arial" w:cs="Arial"/>
          <w:iCs/>
          <w:color w:val="333333"/>
        </w:rPr>
        <w:tab/>
      </w:r>
      <w:r w:rsidR="003F5CBB">
        <w:rPr>
          <w:rFonts w:ascii="Arial" w:hAnsi="Arial" w:cs="Arial"/>
          <w:iCs/>
          <w:color w:val="333333"/>
        </w:rPr>
        <w:tab/>
      </w:r>
      <w:sdt>
        <w:sdtPr>
          <w:rPr>
            <w:rFonts w:ascii="Arial" w:hAnsi="Arial" w:cs="Arial"/>
            <w:iCs/>
            <w:color w:val="333333"/>
          </w:rPr>
          <w:id w:val="-1296358102"/>
          <w14:checkbox>
            <w14:checked w14:val="1"/>
            <w14:checkedState w14:val="00A4" w14:font="Wingdings"/>
            <w14:uncheckedState w14:val="00A1" w14:font="Wingdings"/>
          </w14:checkbox>
        </w:sdtPr>
        <w:sdtEndPr/>
        <w:sdtContent>
          <w:r w:rsidR="00BC6DF1">
            <w:rPr>
              <w:rFonts w:ascii="Arial" w:hAnsi="Arial" w:cs="Arial"/>
              <w:iCs/>
              <w:color w:val="333333"/>
            </w:rPr>
            <w:sym w:font="Wingdings" w:char="F0A4"/>
          </w:r>
        </w:sdtContent>
      </w:sdt>
      <w:r w:rsidR="003F5CBB">
        <w:rPr>
          <w:rFonts w:ascii="Arial" w:hAnsi="Arial" w:cs="Arial"/>
          <w:iCs/>
          <w:color w:val="333333"/>
        </w:rPr>
        <w:t xml:space="preserve"> </w:t>
      </w:r>
      <w:r w:rsidR="00832242" w:rsidRPr="004A3B53">
        <w:rPr>
          <w:rFonts w:ascii="Arial" w:hAnsi="Arial" w:cs="Arial"/>
          <w:iCs/>
          <w:color w:val="333333"/>
        </w:rPr>
        <w:t>Không</w:t>
      </w:r>
      <w:r w:rsidR="00832242" w:rsidRPr="004A3B53">
        <w:rPr>
          <w:rFonts w:ascii="Arial" w:hAnsi="Arial" w:cs="Arial"/>
        </w:rPr>
        <w:t xml:space="preserve"> cư trú</w:t>
      </w:r>
    </w:p>
    <w:p w:rsidR="006A3032" w:rsidRDefault="003F5CBB">
      <w:pPr>
        <w:pStyle w:val="ListParagraph"/>
        <w:tabs>
          <w:tab w:val="left" w:pos="3870"/>
        </w:tabs>
        <w:spacing w:before="0" w:after="120" w:line="240" w:lineRule="auto"/>
        <w:ind w:left="0"/>
        <w:jc w:val="both"/>
        <w:rPr>
          <w:rFonts w:ascii="Arial" w:hAnsi="Arial" w:cs="Arial"/>
          <w:i/>
          <w:iCs/>
          <w:color w:val="333333"/>
          <w:sz w:val="18"/>
          <w:szCs w:val="18"/>
        </w:rPr>
      </w:pPr>
      <w:r>
        <w:rPr>
          <w:rFonts w:ascii="Arial" w:hAnsi="Arial" w:cs="Arial"/>
          <w:i/>
          <w:iCs/>
          <w:color w:val="333333"/>
          <w:sz w:val="18"/>
          <w:szCs w:val="18"/>
        </w:rPr>
        <w:t xml:space="preserve">     </w:t>
      </w:r>
      <w:r w:rsidR="00530BC7" w:rsidRPr="004A3B53">
        <w:rPr>
          <w:rFonts w:ascii="Arial" w:hAnsi="Arial" w:cs="Arial"/>
          <w:i/>
          <w:iCs/>
          <w:color w:val="333333"/>
          <w:sz w:val="18"/>
          <w:szCs w:val="18"/>
        </w:rPr>
        <w:t>Resident</w:t>
      </w:r>
      <w:r w:rsidR="00C75B47">
        <w:rPr>
          <w:rFonts w:ascii="Arial" w:hAnsi="Arial" w:cs="Arial"/>
          <w:i/>
          <w:iCs/>
          <w:color w:val="333333"/>
          <w:sz w:val="18"/>
          <w:szCs w:val="18"/>
        </w:rPr>
        <w:tab/>
      </w:r>
      <w:r w:rsidR="00832242" w:rsidRPr="004A3B53">
        <w:rPr>
          <w:rFonts w:ascii="Arial" w:hAnsi="Arial" w:cs="Arial"/>
          <w:i/>
          <w:iCs/>
          <w:color w:val="333333"/>
          <w:sz w:val="18"/>
          <w:szCs w:val="18"/>
        </w:rPr>
        <w:t>Non Resident</w:t>
      </w:r>
    </w:p>
    <w:p w:rsidR="006A3032" w:rsidRDefault="00530BC7">
      <w:pPr>
        <w:tabs>
          <w:tab w:val="left" w:leader="underscore" w:pos="6930"/>
        </w:tabs>
        <w:spacing w:after="0" w:line="240" w:lineRule="auto"/>
        <w:jc w:val="both"/>
        <w:rPr>
          <w:rFonts w:ascii="Arial" w:hAnsi="Arial" w:cs="Arial"/>
        </w:rPr>
      </w:pPr>
      <w:r w:rsidRPr="004A3B53">
        <w:rPr>
          <w:rFonts w:ascii="Arial" w:hAnsi="Arial" w:cs="Arial"/>
        </w:rPr>
        <w:t>CMND/</w:t>
      </w:r>
      <w:r w:rsidR="00E24B34" w:rsidRPr="004A3B53">
        <w:rPr>
          <w:rFonts w:ascii="Arial" w:hAnsi="Arial" w:cs="Arial"/>
          <w:iCs/>
          <w:color w:val="333333"/>
        </w:rPr>
        <w:t>Thẻ</w:t>
      </w:r>
      <w:r w:rsidR="00E24B34" w:rsidRPr="004A3B53">
        <w:rPr>
          <w:rFonts w:ascii="Arial" w:hAnsi="Arial" w:cs="Arial"/>
        </w:rPr>
        <w:t xml:space="preserve"> CCCD/</w:t>
      </w:r>
      <w:r w:rsidRPr="004A3B53">
        <w:rPr>
          <w:rFonts w:ascii="Arial" w:hAnsi="Arial" w:cs="Arial"/>
        </w:rPr>
        <w:t>Hộ chiếu</w:t>
      </w:r>
      <w:r w:rsidR="00362EFF" w:rsidRPr="004A3B53">
        <w:rPr>
          <w:rFonts w:ascii="Arial" w:hAnsi="Arial" w:cs="Arial"/>
        </w:rPr>
        <w:t>:</w:t>
      </w:r>
      <w:sdt>
        <w:sdtPr>
          <w:rPr>
            <w:rFonts w:ascii="Arial" w:hAnsi="Arial" w:cs="Arial"/>
          </w:rPr>
          <w:id w:val="-440994523"/>
          <w:placeholder>
            <w:docPart w:val="DefaultPlaceholder_1081868574"/>
          </w:placeholder>
          <w:text/>
        </w:sdtPr>
        <w:sdtEndPr/>
        <w:sdtContent>
          <w:r w:rsidR="00F41722" w:rsidRPr="000608F4">
            <w:rPr>
              <w:rFonts w:ascii="Arial" w:hAnsi="Arial" w:cs="Arial"/>
            </w:rPr>
            <w:tab/>
          </w:r>
        </w:sdtContent>
      </w:sdt>
    </w:p>
    <w:p w:rsidR="006A3032" w:rsidRDefault="00530BC7">
      <w:pPr>
        <w:pStyle w:val="ListParagraph"/>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ID/Passport No.</w:t>
      </w:r>
    </w:p>
    <w:p w:rsidR="006A3032" w:rsidRDefault="00530BC7">
      <w:pPr>
        <w:tabs>
          <w:tab w:val="left" w:leader="underscore" w:pos="6930"/>
        </w:tabs>
        <w:spacing w:after="0" w:line="240" w:lineRule="auto"/>
        <w:jc w:val="both"/>
        <w:rPr>
          <w:rFonts w:ascii="Arial" w:hAnsi="Arial" w:cs="Arial"/>
        </w:rPr>
      </w:pPr>
      <w:r w:rsidRPr="004A3B53">
        <w:rPr>
          <w:rFonts w:ascii="Arial" w:hAnsi="Arial" w:cs="Arial"/>
          <w:iCs/>
          <w:color w:val="333333"/>
        </w:rPr>
        <w:t>Ngày</w:t>
      </w:r>
      <w:r w:rsidRPr="004A3B53">
        <w:rPr>
          <w:rFonts w:ascii="Arial" w:hAnsi="Arial" w:cs="Arial"/>
        </w:rPr>
        <w:t xml:space="preserve"> cấp</w:t>
      </w:r>
      <w:r w:rsidR="00362EFF" w:rsidRPr="004A3B53">
        <w:rPr>
          <w:rFonts w:ascii="Arial" w:hAnsi="Arial" w:cs="Arial"/>
        </w:rPr>
        <w:t>:</w:t>
      </w:r>
      <w:sdt>
        <w:sdtPr>
          <w:rPr>
            <w:rFonts w:ascii="Arial" w:hAnsi="Arial" w:cs="Arial"/>
          </w:rPr>
          <w:id w:val="489455695"/>
          <w:placeholder>
            <w:docPart w:val="DefaultPlaceholder_1081868576"/>
          </w:placeholder>
          <w:date>
            <w:dateFormat w:val="dd/MM/yyyy"/>
            <w:lid w:val="en-US"/>
            <w:storeMappedDataAs w:val="dateTime"/>
            <w:calendar w:val="gregorian"/>
          </w:date>
        </w:sdtPr>
        <w:sdtEndPr/>
        <w:sdtContent>
          <w:r w:rsidR="00F41722" w:rsidRPr="00285060">
            <w:rPr>
              <w:rFonts w:ascii="Arial" w:hAnsi="Arial" w:cs="Arial"/>
            </w:rPr>
            <w:tab/>
          </w:r>
        </w:sdtContent>
      </w:sdt>
    </w:p>
    <w:p w:rsidR="006A3032" w:rsidRDefault="00DE56AC">
      <w:pPr>
        <w:pStyle w:val="ListParagraph"/>
        <w:spacing w:before="0" w:after="120" w:line="240" w:lineRule="auto"/>
        <w:ind w:left="0"/>
        <w:jc w:val="both"/>
        <w:rPr>
          <w:rFonts w:ascii="Arial" w:hAnsi="Arial" w:cs="Arial"/>
        </w:rPr>
      </w:pPr>
      <w:r w:rsidRPr="004A3B53">
        <w:rPr>
          <w:rFonts w:ascii="Arial" w:hAnsi="Arial" w:cs="Arial"/>
          <w:i/>
          <w:iCs/>
          <w:color w:val="333333"/>
          <w:sz w:val="18"/>
          <w:szCs w:val="18"/>
        </w:rPr>
        <w:t>Date of Issue</w:t>
      </w:r>
    </w:p>
    <w:p w:rsidR="006A3032" w:rsidRDefault="00530BC7">
      <w:pPr>
        <w:tabs>
          <w:tab w:val="left" w:leader="underscore" w:pos="6930"/>
        </w:tabs>
        <w:spacing w:after="0" w:line="240" w:lineRule="auto"/>
        <w:jc w:val="both"/>
        <w:rPr>
          <w:rFonts w:ascii="Arial" w:hAnsi="Arial" w:cs="Arial"/>
        </w:rPr>
      </w:pPr>
      <w:r w:rsidRPr="004A3B53">
        <w:rPr>
          <w:rFonts w:ascii="Arial" w:hAnsi="Arial" w:cs="Arial"/>
        </w:rPr>
        <w:t>Nơi cấp</w:t>
      </w:r>
      <w:r w:rsidR="00362EFF" w:rsidRPr="004A3B53">
        <w:rPr>
          <w:rFonts w:ascii="Arial" w:hAnsi="Arial" w:cs="Arial"/>
        </w:rPr>
        <w:t>:</w:t>
      </w:r>
      <w:sdt>
        <w:sdtPr>
          <w:rPr>
            <w:rFonts w:ascii="Arial" w:hAnsi="Arial" w:cs="Arial"/>
          </w:rPr>
          <w:id w:val="183792171"/>
          <w:placeholder>
            <w:docPart w:val="DefaultPlaceholder_1081868576"/>
          </w:placeholder>
          <w:date>
            <w:dateFormat w:val="dd/MM/yyyy"/>
            <w:lid w:val="en-US"/>
            <w:storeMappedDataAs w:val="dateTime"/>
            <w:calendar w:val="gregorian"/>
          </w:date>
        </w:sdtPr>
        <w:sdtEndPr/>
        <w:sdtContent>
          <w:r w:rsidR="00F41722" w:rsidRPr="00146963">
            <w:rPr>
              <w:rFonts w:ascii="Arial" w:hAnsi="Arial" w:cs="Arial"/>
            </w:rPr>
            <w:tab/>
          </w:r>
        </w:sdtContent>
      </w:sdt>
    </w:p>
    <w:p w:rsidR="006A3032" w:rsidRDefault="001547C8">
      <w:pPr>
        <w:pStyle w:val="ListParagraph"/>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Place of Issue</w:t>
      </w:r>
    </w:p>
    <w:p w:rsidR="006A3032" w:rsidRDefault="00530BC7">
      <w:pPr>
        <w:tabs>
          <w:tab w:val="left" w:leader="underscore" w:pos="6930"/>
        </w:tabs>
        <w:spacing w:after="0" w:line="240" w:lineRule="auto"/>
        <w:jc w:val="both"/>
        <w:rPr>
          <w:rFonts w:ascii="Arial" w:hAnsi="Arial" w:cs="Arial"/>
        </w:rPr>
      </w:pPr>
      <w:r w:rsidRPr="004A3B53">
        <w:rPr>
          <w:rFonts w:ascii="Arial" w:hAnsi="Arial" w:cs="Arial"/>
        </w:rPr>
        <w:t>Địa chỉ thư</w:t>
      </w:r>
      <w:r w:rsidR="008E5336">
        <w:rPr>
          <w:rFonts w:ascii="Arial" w:hAnsi="Arial" w:cs="Arial"/>
        </w:rPr>
        <w:t>ờ</w:t>
      </w:r>
      <w:r w:rsidRPr="004A3B53">
        <w:rPr>
          <w:rFonts w:ascii="Arial" w:hAnsi="Arial" w:cs="Arial"/>
        </w:rPr>
        <w:t>ng trú</w:t>
      </w:r>
      <w:r w:rsidR="00362EFF" w:rsidRPr="004A3B53">
        <w:rPr>
          <w:rFonts w:ascii="Arial" w:hAnsi="Arial" w:cs="Arial"/>
        </w:rPr>
        <w:t>:</w:t>
      </w:r>
      <w:sdt>
        <w:sdtPr>
          <w:rPr>
            <w:rFonts w:ascii="Arial" w:hAnsi="Arial" w:cs="Arial"/>
          </w:rPr>
          <w:id w:val="1046808902"/>
          <w:placeholder>
            <w:docPart w:val="DefaultPlaceholder_1081868574"/>
          </w:placeholder>
          <w:text/>
        </w:sdtPr>
        <w:sdtEndPr/>
        <w:sdtContent>
          <w:r w:rsidR="00F41722" w:rsidRPr="00EE601C">
            <w:rPr>
              <w:rFonts w:ascii="Arial" w:hAnsi="Arial" w:cs="Arial"/>
            </w:rPr>
            <w:tab/>
          </w:r>
        </w:sdtContent>
      </w:sdt>
    </w:p>
    <w:p w:rsidR="006A3032" w:rsidRDefault="00077AE6">
      <w:pPr>
        <w:pStyle w:val="ListParagraph"/>
        <w:spacing w:before="0" w:after="0" w:line="240" w:lineRule="auto"/>
        <w:ind w:left="0"/>
        <w:jc w:val="both"/>
        <w:rPr>
          <w:rFonts w:ascii="Arial" w:hAnsi="Arial" w:cs="Arial"/>
          <w:i/>
          <w:iCs/>
          <w:color w:val="333333"/>
          <w:sz w:val="18"/>
          <w:szCs w:val="18"/>
        </w:rPr>
      </w:pPr>
      <w:r w:rsidRPr="004A3B53">
        <w:rPr>
          <w:rFonts w:ascii="Arial" w:hAnsi="Arial" w:cs="Arial"/>
          <w:i/>
          <w:iCs/>
          <w:color w:val="333333"/>
          <w:sz w:val="18"/>
          <w:szCs w:val="18"/>
        </w:rPr>
        <w:t>Permanent Address</w:t>
      </w:r>
    </w:p>
    <w:sdt>
      <w:sdtPr>
        <w:rPr>
          <w:rFonts w:ascii="Arial" w:hAnsi="Arial" w:cs="Arial"/>
          <w:i/>
          <w:iCs/>
          <w:color w:val="333333"/>
        </w:rPr>
        <w:id w:val="1335496452"/>
        <w:placeholder>
          <w:docPart w:val="DefaultPlaceholder_1081868574"/>
        </w:placeholder>
        <w:text/>
      </w:sdtPr>
      <w:sdtEndPr/>
      <w:sdtContent>
        <w:p w:rsidR="0070453C" w:rsidRDefault="00F41722" w:rsidP="00332941">
          <w:pPr>
            <w:pStyle w:val="ListParagraph"/>
            <w:tabs>
              <w:tab w:val="left" w:leader="underscore" w:pos="6930"/>
            </w:tabs>
            <w:spacing w:after="0" w:line="384" w:lineRule="auto"/>
            <w:ind w:left="0"/>
            <w:jc w:val="both"/>
            <w:rPr>
              <w:rFonts w:ascii="Arial" w:hAnsi="Arial" w:cs="Arial"/>
              <w:i/>
              <w:iCs/>
              <w:color w:val="333333"/>
            </w:rPr>
          </w:pPr>
          <w:r w:rsidRPr="006579B7">
            <w:rPr>
              <w:rFonts w:ascii="Arial" w:hAnsi="Arial" w:cs="Arial"/>
              <w:i/>
              <w:iCs/>
              <w:color w:val="333333"/>
            </w:rPr>
            <w:tab/>
          </w:r>
        </w:p>
      </w:sdtContent>
    </w:sdt>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tblGrid>
      <w:tr w:rsidR="00077AE6" w:rsidRPr="004A3B53" w:rsidTr="003F5CBB">
        <w:tc>
          <w:tcPr>
            <w:tcW w:w="6768" w:type="dxa"/>
          </w:tcPr>
          <w:p w:rsidR="00442DC6" w:rsidRDefault="00442DC6" w:rsidP="00442DC6">
            <w:pPr>
              <w:tabs>
                <w:tab w:val="left" w:pos="2880"/>
                <w:tab w:val="left" w:pos="5040"/>
              </w:tabs>
              <w:spacing w:before="0" w:line="264" w:lineRule="auto"/>
              <w:jc w:val="both"/>
              <w:rPr>
                <w:rFonts w:ascii="Arial" w:hAnsi="Arial" w:cs="Arial"/>
                <w:b/>
                <w:color w:val="2C2C2C" w:themeColor="text1"/>
              </w:rPr>
            </w:pPr>
            <w:r w:rsidRPr="00C75B47">
              <w:rPr>
                <w:rFonts w:ascii="Arial" w:eastAsia="Times New Roman" w:hAnsi="Arial" w:cs="Arial"/>
                <w:b/>
                <w:i/>
                <w:color w:val="2C2C2C" w:themeColor="text1"/>
                <w:sz w:val="24"/>
                <w:szCs w:val="24"/>
              </w:rPr>
              <w:t>(</w:t>
            </w:r>
            <w:r w:rsidRPr="00C75B47">
              <w:rPr>
                <w:rFonts w:ascii="Arial" w:hAnsi="Arial" w:cs="Arial"/>
                <w:b/>
                <w:color w:val="2C2C2C" w:themeColor="text1"/>
              </w:rPr>
              <w:t>Trường hợp có thêm quốc tịch khác, khách hàng vui lòng bổ sung thêm “Quốc tịch”, “CMND/Hộ chi</w:t>
            </w:r>
            <w:r>
              <w:rPr>
                <w:rFonts w:ascii="Arial" w:hAnsi="Arial" w:cs="Arial"/>
                <w:b/>
                <w:color w:val="2C2C2C" w:themeColor="text1"/>
              </w:rPr>
              <w:t>ế</w:t>
            </w:r>
            <w:r w:rsidRPr="00C75B47">
              <w:rPr>
                <w:rFonts w:ascii="Arial" w:hAnsi="Arial" w:cs="Arial"/>
                <w:b/>
                <w:color w:val="2C2C2C" w:themeColor="text1"/>
              </w:rPr>
              <w:t>u”, “Địa chỉ thường trú”)</w:t>
            </w:r>
          </w:p>
          <w:p w:rsidR="00077AE6" w:rsidRDefault="0070453C" w:rsidP="00332941">
            <w:pPr>
              <w:tabs>
                <w:tab w:val="left" w:pos="2880"/>
                <w:tab w:val="left" w:pos="5040"/>
              </w:tabs>
              <w:spacing w:before="0"/>
              <w:jc w:val="both"/>
              <w:rPr>
                <w:rFonts w:ascii="Arial" w:hAnsi="Arial" w:cs="Arial"/>
                <w:b/>
                <w:i/>
                <w:iCs/>
                <w:color w:val="2C2C2C" w:themeColor="text1"/>
                <w:sz w:val="18"/>
                <w:szCs w:val="18"/>
              </w:rPr>
            </w:pPr>
            <w:proofErr w:type="gramStart"/>
            <w:r w:rsidRPr="00C75B47">
              <w:rPr>
                <w:rFonts w:ascii="Arial" w:hAnsi="Arial" w:cs="Arial"/>
                <w:b/>
                <w:i/>
                <w:iCs/>
                <w:color w:val="2C2C2C" w:themeColor="text1"/>
                <w:sz w:val="18"/>
                <w:szCs w:val="18"/>
              </w:rPr>
              <w:t>or</w:t>
            </w:r>
            <w:proofErr w:type="gramEnd"/>
            <w:r w:rsidRPr="00C75B47">
              <w:rPr>
                <w:rFonts w:ascii="Arial" w:hAnsi="Arial" w:cs="Arial"/>
                <w:b/>
                <w:i/>
                <w:iCs/>
                <w:color w:val="2C2C2C" w:themeColor="text1"/>
                <w:sz w:val="18"/>
                <w:szCs w:val="18"/>
              </w:rPr>
              <w:t xml:space="preserve"> more nationality, please add “Nationality”, “ID/Passport No.” and “Permanent Address” for each one to fill.</w:t>
            </w:r>
          </w:p>
          <w:p w:rsidR="00BF63C1" w:rsidRPr="003F5CBB" w:rsidRDefault="00BF63C1" w:rsidP="00332941">
            <w:pPr>
              <w:tabs>
                <w:tab w:val="left" w:pos="2880"/>
                <w:tab w:val="left" w:pos="5040"/>
              </w:tabs>
              <w:spacing w:before="0"/>
              <w:jc w:val="both"/>
              <w:rPr>
                <w:rFonts w:ascii="Arial" w:eastAsia="Times New Roman" w:hAnsi="Arial" w:cs="Arial"/>
                <w:i/>
                <w:color w:val="2C2C2C" w:themeColor="text1"/>
                <w:sz w:val="10"/>
                <w:szCs w:val="10"/>
              </w:rPr>
            </w:pPr>
          </w:p>
        </w:tc>
      </w:tr>
    </w:tbl>
    <w:p w:rsidR="009F4F6D" w:rsidRDefault="00A039F5">
      <w:pPr>
        <w:tabs>
          <w:tab w:val="left" w:pos="2880"/>
          <w:tab w:val="left" w:pos="5040"/>
        </w:tabs>
        <w:spacing w:before="0" w:after="0" w:line="240" w:lineRule="auto"/>
        <w:rPr>
          <w:rFonts w:ascii="Arial" w:hAnsi="Arial" w:cs="Arial"/>
          <w:iCs/>
          <w:color w:val="333333"/>
        </w:rPr>
      </w:pPr>
      <w:r>
        <w:rPr>
          <w:rFonts w:ascii="Arial" w:eastAsia="Times New Roman" w:hAnsi="Arial" w:cs="Arial"/>
          <w:i/>
          <w:color w:val="2C2C2C" w:themeColor="text1"/>
          <w:sz w:val="24"/>
          <w:szCs w:val="24"/>
        </w:rPr>
        <w:br w:type="textWrapping" w:clear="all"/>
      </w:r>
      <w:r w:rsidR="00530BC7" w:rsidRPr="004A3B53">
        <w:rPr>
          <w:rFonts w:ascii="Arial" w:hAnsi="Arial" w:cs="Arial"/>
          <w:iCs/>
          <w:color w:val="333333"/>
        </w:rPr>
        <w:t xml:space="preserve">Thị thực nhập cảnh </w:t>
      </w:r>
      <w:proofErr w:type="gramStart"/>
      <w:r w:rsidR="00530BC7" w:rsidRPr="004A3B53">
        <w:rPr>
          <w:rFonts w:ascii="Arial" w:hAnsi="Arial" w:cs="Arial"/>
          <w:iCs/>
          <w:color w:val="333333"/>
        </w:rPr>
        <w:t>số(</w:t>
      </w:r>
      <w:proofErr w:type="gramEnd"/>
      <w:r w:rsidR="001547C8" w:rsidRPr="004A3B53">
        <w:rPr>
          <w:rFonts w:ascii="Arial" w:hAnsi="Arial" w:cs="Arial"/>
          <w:iCs/>
          <w:color w:val="333333"/>
        </w:rPr>
        <w:t xml:space="preserve">đối với </w:t>
      </w:r>
      <w:r w:rsidR="00530BC7" w:rsidRPr="004A3B53">
        <w:rPr>
          <w:rFonts w:ascii="Arial" w:hAnsi="Arial" w:cs="Arial"/>
          <w:iCs/>
          <w:color w:val="333333"/>
        </w:rPr>
        <w:t>trường hợp là Việt Kiều và người nước ngoài)</w:t>
      </w:r>
      <w:r w:rsidR="00362EFF" w:rsidRPr="004A3B53">
        <w:rPr>
          <w:rFonts w:ascii="Arial" w:hAnsi="Arial" w:cs="Arial"/>
          <w:iCs/>
          <w:color w:val="333333"/>
        </w:rPr>
        <w:t>:</w:t>
      </w:r>
      <w:r w:rsidR="008B05C7" w:rsidRPr="004A3B53">
        <w:rPr>
          <w:rFonts w:ascii="Arial" w:hAnsi="Arial" w:cs="Arial"/>
          <w:iCs/>
          <w:color w:val="333333"/>
        </w:rPr>
        <w:tab/>
      </w:r>
    </w:p>
    <w:p w:rsidR="00530BC7" w:rsidRPr="004A3B53" w:rsidRDefault="00530BC7" w:rsidP="00332941">
      <w:pPr>
        <w:pStyle w:val="ListParagraph"/>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Visa No.</w:t>
      </w:r>
      <w:r w:rsidR="001547C8" w:rsidRPr="004A3B53">
        <w:rPr>
          <w:rFonts w:ascii="Arial" w:hAnsi="Arial" w:cs="Arial"/>
          <w:i/>
          <w:iCs/>
          <w:color w:val="333333"/>
          <w:sz w:val="18"/>
          <w:szCs w:val="18"/>
        </w:rPr>
        <w:t xml:space="preserve"> (</w:t>
      </w:r>
      <w:r w:rsidR="00FE4368">
        <w:rPr>
          <w:rFonts w:ascii="Arial" w:hAnsi="Arial" w:cs="Arial"/>
          <w:i/>
          <w:iCs/>
          <w:color w:val="333333"/>
          <w:sz w:val="18"/>
          <w:szCs w:val="18"/>
        </w:rPr>
        <w:t>I</w:t>
      </w:r>
      <w:r w:rsidR="001547C8" w:rsidRPr="004A3B53">
        <w:rPr>
          <w:rFonts w:ascii="Arial" w:hAnsi="Arial" w:cs="Arial"/>
          <w:i/>
          <w:iCs/>
          <w:color w:val="333333"/>
          <w:sz w:val="18"/>
          <w:szCs w:val="18"/>
        </w:rPr>
        <w:t>n case</w:t>
      </w:r>
      <w:r w:rsidR="006665E5" w:rsidRPr="004A3B53">
        <w:rPr>
          <w:rFonts w:ascii="Arial" w:hAnsi="Arial" w:cs="Arial"/>
          <w:i/>
          <w:iCs/>
          <w:color w:val="333333"/>
          <w:sz w:val="18"/>
          <w:szCs w:val="18"/>
        </w:rPr>
        <w:t xml:space="preserve"> who are</w:t>
      </w:r>
      <w:r w:rsidR="001547C8" w:rsidRPr="004A3B53">
        <w:rPr>
          <w:rFonts w:ascii="Arial" w:hAnsi="Arial" w:cs="Arial"/>
          <w:i/>
          <w:iCs/>
          <w:color w:val="333333"/>
          <w:sz w:val="18"/>
          <w:szCs w:val="18"/>
        </w:rPr>
        <w:t xml:space="preserve"> the overseas Vietnamese and foreigners)</w:t>
      </w:r>
    </w:p>
    <w:p w:rsidR="009F4F6D" w:rsidRDefault="001547C8">
      <w:pPr>
        <w:tabs>
          <w:tab w:val="left" w:leader="underscore" w:pos="4950"/>
          <w:tab w:val="right" w:leader="underscore" w:pos="9720"/>
        </w:tabs>
        <w:spacing w:after="0" w:line="240" w:lineRule="auto"/>
        <w:jc w:val="both"/>
        <w:rPr>
          <w:rFonts w:ascii="Arial" w:hAnsi="Arial" w:cs="Arial"/>
        </w:rPr>
      </w:pPr>
      <w:r w:rsidRPr="004A3B53">
        <w:rPr>
          <w:rFonts w:ascii="Arial" w:hAnsi="Arial" w:cs="Arial"/>
          <w:iCs/>
          <w:color w:val="333333"/>
        </w:rPr>
        <w:t>Ngày</w:t>
      </w:r>
      <w:r w:rsidRPr="004A3B53">
        <w:rPr>
          <w:rFonts w:ascii="Arial" w:hAnsi="Arial" w:cs="Arial"/>
        </w:rPr>
        <w:t xml:space="preserve"> cấ</w:t>
      </w:r>
      <w:r w:rsidR="008B05C7" w:rsidRPr="004A3B53">
        <w:rPr>
          <w:rFonts w:ascii="Arial" w:hAnsi="Arial" w:cs="Arial"/>
        </w:rPr>
        <w:t>p</w:t>
      </w:r>
      <w:r w:rsidR="00362EFF" w:rsidRPr="004A3B53">
        <w:rPr>
          <w:rFonts w:ascii="Arial" w:hAnsi="Arial" w:cs="Arial"/>
        </w:rPr>
        <w:t>:</w:t>
      </w:r>
      <w:sdt>
        <w:sdtPr>
          <w:rPr>
            <w:rFonts w:ascii="Arial" w:hAnsi="Arial" w:cs="Arial"/>
          </w:rPr>
          <w:id w:val="243460765"/>
          <w:placeholder>
            <w:docPart w:val="DefaultPlaceholder_1081868576"/>
          </w:placeholder>
          <w:date>
            <w:dateFormat w:val="dd/MM/yyyy"/>
            <w:lid w:val="en-US"/>
            <w:storeMappedDataAs w:val="dateTime"/>
            <w:calendar w:val="gregorian"/>
          </w:date>
        </w:sdtPr>
        <w:sdtEndPr/>
        <w:sdtContent>
          <w:r w:rsidR="00F41722" w:rsidRPr="00E7514C">
            <w:rPr>
              <w:rFonts w:ascii="Arial" w:hAnsi="Arial" w:cs="Arial"/>
            </w:rPr>
            <w:tab/>
          </w:r>
        </w:sdtContent>
      </w:sdt>
      <w:r w:rsidR="00F41722" w:rsidRPr="004A3B53">
        <w:rPr>
          <w:rFonts w:ascii="Arial" w:hAnsi="Arial" w:cs="Arial"/>
        </w:rPr>
        <w:t xml:space="preserve"> </w:t>
      </w:r>
      <w:r w:rsidRPr="004A3B53">
        <w:rPr>
          <w:rFonts w:ascii="Arial" w:hAnsi="Arial" w:cs="Arial"/>
        </w:rPr>
        <w:t>Nơi cấp</w:t>
      </w:r>
      <w:r w:rsidR="00362EFF" w:rsidRPr="004A3B53">
        <w:rPr>
          <w:rFonts w:ascii="Arial" w:hAnsi="Arial" w:cs="Arial"/>
        </w:rPr>
        <w:t>:</w:t>
      </w:r>
      <w:sdt>
        <w:sdtPr>
          <w:rPr>
            <w:rFonts w:ascii="Arial" w:hAnsi="Arial" w:cs="Arial"/>
          </w:rPr>
          <w:id w:val="-1158305767"/>
          <w:placeholder>
            <w:docPart w:val="DefaultPlaceholder_1081868574"/>
          </w:placeholder>
          <w:text/>
        </w:sdtPr>
        <w:sdtEndPr/>
        <w:sdtContent>
          <w:r w:rsidR="00F41722" w:rsidRPr="00FC5F3F">
            <w:rPr>
              <w:rFonts w:ascii="Arial" w:hAnsi="Arial" w:cs="Arial"/>
            </w:rPr>
            <w:tab/>
          </w:r>
        </w:sdtContent>
      </w:sdt>
    </w:p>
    <w:p w:rsidR="00255819" w:rsidRDefault="001547C8">
      <w:pPr>
        <w:pStyle w:val="ListParagraph"/>
        <w:tabs>
          <w:tab w:val="left" w:pos="4950"/>
        </w:tabs>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 xml:space="preserve">Date of Issue </w:t>
      </w:r>
      <w:r w:rsidR="00CB6CD2">
        <w:rPr>
          <w:rFonts w:ascii="Arial" w:hAnsi="Arial" w:cs="Arial"/>
          <w:i/>
          <w:iCs/>
          <w:color w:val="333333"/>
          <w:sz w:val="18"/>
          <w:szCs w:val="18"/>
        </w:rPr>
        <w:tab/>
      </w:r>
      <w:r w:rsidR="00CB6CD2" w:rsidRPr="003D6802">
        <w:rPr>
          <w:rFonts w:ascii="Arial" w:hAnsi="Arial" w:cs="Arial"/>
          <w:i/>
          <w:iCs/>
          <w:color w:val="333333"/>
          <w:sz w:val="18"/>
          <w:szCs w:val="18"/>
        </w:rPr>
        <w:t>Place of Issue</w:t>
      </w:r>
    </w:p>
    <w:p w:rsidR="00255819" w:rsidRPr="00255819" w:rsidRDefault="00255819" w:rsidP="003F5CBB">
      <w:pPr>
        <w:tabs>
          <w:tab w:val="left" w:leader="underscore" w:pos="9720"/>
        </w:tabs>
        <w:spacing w:after="0" w:line="240" w:lineRule="auto"/>
        <w:jc w:val="both"/>
        <w:rPr>
          <w:rFonts w:ascii="Arial" w:hAnsi="Arial" w:cs="Arial"/>
          <w:iCs/>
          <w:color w:val="333333"/>
        </w:rPr>
      </w:pPr>
      <w:r>
        <w:rPr>
          <w:rFonts w:ascii="Arial" w:hAnsi="Arial" w:cs="Arial"/>
          <w:iCs/>
          <w:color w:val="333333"/>
        </w:rPr>
        <w:t xml:space="preserve">Ngày hết hiệu lực Visa: </w:t>
      </w:r>
      <w:sdt>
        <w:sdtPr>
          <w:rPr>
            <w:rFonts w:ascii="Arial" w:hAnsi="Arial" w:cs="Arial"/>
            <w:iCs/>
            <w:color w:val="333333"/>
          </w:rPr>
          <w:id w:val="2112546878"/>
          <w:placeholder>
            <w:docPart w:val="DefaultPlaceholder_1081868576"/>
          </w:placeholder>
          <w:date>
            <w:dateFormat w:val="dd/MM/yyyy"/>
            <w:lid w:val="en-US"/>
            <w:storeMappedDataAs w:val="dateTime"/>
            <w:calendar w:val="gregorian"/>
          </w:date>
        </w:sdtPr>
        <w:sdtEndPr/>
        <w:sdtContent>
          <w:r w:rsidR="00F41722" w:rsidRPr="00761FC9">
            <w:rPr>
              <w:rFonts w:ascii="Arial" w:hAnsi="Arial" w:cs="Arial"/>
              <w:iCs/>
              <w:color w:val="333333"/>
            </w:rPr>
            <w:tab/>
          </w:r>
        </w:sdtContent>
      </w:sdt>
    </w:p>
    <w:p w:rsidR="009F4F6D" w:rsidRDefault="00255819">
      <w:pPr>
        <w:pStyle w:val="ListParagraph"/>
        <w:tabs>
          <w:tab w:val="left" w:pos="4950"/>
        </w:tabs>
        <w:spacing w:before="0" w:after="120" w:line="240" w:lineRule="auto"/>
        <w:ind w:left="0"/>
        <w:jc w:val="both"/>
        <w:rPr>
          <w:rFonts w:ascii="Arial" w:hAnsi="Arial" w:cs="Arial"/>
          <w:i/>
          <w:iCs/>
          <w:color w:val="333333"/>
          <w:sz w:val="18"/>
          <w:szCs w:val="18"/>
        </w:rPr>
      </w:pPr>
      <w:r>
        <w:rPr>
          <w:rFonts w:ascii="Arial" w:hAnsi="Arial" w:cs="Arial"/>
          <w:i/>
          <w:iCs/>
          <w:color w:val="333333"/>
          <w:sz w:val="18"/>
          <w:szCs w:val="18"/>
        </w:rPr>
        <w:t>Expiry date of Visa</w:t>
      </w:r>
      <w:r w:rsidR="001547C8" w:rsidRPr="004A3B53">
        <w:rPr>
          <w:rFonts w:ascii="Arial" w:hAnsi="Arial" w:cs="Arial"/>
          <w:i/>
          <w:iCs/>
          <w:color w:val="333333"/>
          <w:sz w:val="18"/>
          <w:szCs w:val="18"/>
        </w:rPr>
        <w:tab/>
      </w:r>
    </w:p>
    <w:p w:rsidR="009F4F6D" w:rsidRDefault="00530BC7">
      <w:pPr>
        <w:tabs>
          <w:tab w:val="left" w:leader="underscore" w:pos="4950"/>
          <w:tab w:val="right" w:leader="underscore" w:pos="9720"/>
        </w:tabs>
        <w:spacing w:after="0" w:line="240" w:lineRule="auto"/>
        <w:jc w:val="both"/>
        <w:rPr>
          <w:rFonts w:ascii="Arial" w:hAnsi="Arial" w:cs="Arial"/>
          <w:iCs/>
          <w:color w:val="333333"/>
        </w:rPr>
      </w:pPr>
      <w:r w:rsidRPr="004A3B53">
        <w:rPr>
          <w:rFonts w:ascii="Arial" w:hAnsi="Arial" w:cs="Arial"/>
          <w:iCs/>
          <w:color w:val="333333"/>
        </w:rPr>
        <w:t>Nghề nghiệp</w:t>
      </w:r>
      <w:r w:rsidR="00362EFF" w:rsidRPr="004A3B53">
        <w:rPr>
          <w:rFonts w:ascii="Arial" w:hAnsi="Arial" w:cs="Arial"/>
          <w:iCs/>
          <w:color w:val="333333"/>
        </w:rPr>
        <w:t>:</w:t>
      </w:r>
      <w:sdt>
        <w:sdtPr>
          <w:rPr>
            <w:rFonts w:ascii="Arial" w:hAnsi="Arial" w:cs="Arial"/>
            <w:iCs/>
            <w:color w:val="333333"/>
          </w:rPr>
          <w:id w:val="1696428897"/>
          <w:placeholder>
            <w:docPart w:val="DefaultPlaceholder_1081868574"/>
          </w:placeholder>
          <w:text/>
        </w:sdtPr>
        <w:sdtEndPr/>
        <w:sdtContent>
          <w:r w:rsidR="00F41722" w:rsidRPr="00575BEB">
            <w:rPr>
              <w:rFonts w:ascii="Arial" w:hAnsi="Arial" w:cs="Arial"/>
              <w:iCs/>
              <w:color w:val="333333"/>
            </w:rPr>
            <w:tab/>
          </w:r>
        </w:sdtContent>
      </w:sdt>
      <w:r w:rsidR="00F41722" w:rsidRPr="004A3B53">
        <w:rPr>
          <w:rFonts w:ascii="Arial" w:hAnsi="Arial" w:cs="Arial"/>
          <w:iCs/>
          <w:color w:val="333333"/>
        </w:rPr>
        <w:t xml:space="preserve"> </w:t>
      </w:r>
      <w:r w:rsidR="006665E5" w:rsidRPr="004A3B53">
        <w:rPr>
          <w:rFonts w:ascii="Arial" w:hAnsi="Arial" w:cs="Arial"/>
          <w:iCs/>
          <w:color w:val="333333"/>
        </w:rPr>
        <w:t>Chức vụ</w:t>
      </w:r>
      <w:r w:rsidR="00362EFF" w:rsidRPr="004A3B53">
        <w:rPr>
          <w:rFonts w:ascii="Arial" w:hAnsi="Arial" w:cs="Arial"/>
          <w:iCs/>
          <w:color w:val="333333"/>
        </w:rPr>
        <w:t>:</w:t>
      </w:r>
      <w:sdt>
        <w:sdtPr>
          <w:rPr>
            <w:rFonts w:ascii="Arial" w:hAnsi="Arial" w:cs="Arial"/>
            <w:iCs/>
            <w:color w:val="333333"/>
          </w:rPr>
          <w:id w:val="-408995100"/>
          <w:placeholder>
            <w:docPart w:val="DefaultPlaceholder_1081868574"/>
          </w:placeholder>
          <w:text/>
        </w:sdtPr>
        <w:sdtEndPr/>
        <w:sdtContent>
          <w:r w:rsidR="00F41722" w:rsidRPr="00812F49">
            <w:rPr>
              <w:rFonts w:ascii="Arial" w:hAnsi="Arial" w:cs="Arial"/>
              <w:iCs/>
              <w:color w:val="333333"/>
            </w:rPr>
            <w:tab/>
          </w:r>
        </w:sdtContent>
      </w:sdt>
    </w:p>
    <w:p w:rsidR="00530BC7" w:rsidRPr="004A3B53" w:rsidRDefault="00530BC7" w:rsidP="00332941">
      <w:pPr>
        <w:pStyle w:val="ListParagraph"/>
        <w:spacing w:before="0" w:after="120" w:line="240" w:lineRule="auto"/>
        <w:ind w:left="0"/>
        <w:jc w:val="both"/>
        <w:rPr>
          <w:rFonts w:ascii="Arial" w:hAnsi="Arial" w:cs="Arial"/>
        </w:rPr>
      </w:pPr>
      <w:r w:rsidRPr="004A3B53">
        <w:rPr>
          <w:rFonts w:ascii="Arial" w:hAnsi="Arial" w:cs="Arial"/>
          <w:i/>
          <w:iCs/>
          <w:color w:val="333333"/>
          <w:sz w:val="18"/>
          <w:szCs w:val="18"/>
        </w:rPr>
        <w:t>Occupation</w:t>
      </w:r>
      <w:r w:rsidR="006665E5" w:rsidRPr="004A3B53">
        <w:rPr>
          <w:rFonts w:ascii="Arial" w:hAnsi="Arial" w:cs="Arial"/>
          <w:i/>
          <w:iCs/>
          <w:color w:val="333333"/>
          <w:sz w:val="18"/>
          <w:szCs w:val="18"/>
        </w:rPr>
        <w:tab/>
      </w:r>
      <w:r w:rsidR="006665E5" w:rsidRPr="004A3B53">
        <w:rPr>
          <w:rFonts w:ascii="Arial" w:hAnsi="Arial" w:cs="Arial"/>
          <w:i/>
          <w:iCs/>
          <w:color w:val="333333"/>
          <w:sz w:val="18"/>
          <w:szCs w:val="18"/>
        </w:rPr>
        <w:tab/>
      </w:r>
      <w:r w:rsidR="006665E5" w:rsidRPr="004A3B53">
        <w:rPr>
          <w:rFonts w:ascii="Arial" w:hAnsi="Arial" w:cs="Arial"/>
          <w:i/>
          <w:iCs/>
          <w:color w:val="333333"/>
          <w:sz w:val="18"/>
          <w:szCs w:val="18"/>
        </w:rPr>
        <w:tab/>
      </w:r>
      <w:r w:rsidR="006665E5" w:rsidRPr="004A3B53">
        <w:rPr>
          <w:rFonts w:ascii="Arial" w:hAnsi="Arial" w:cs="Arial"/>
          <w:i/>
          <w:iCs/>
          <w:color w:val="333333"/>
          <w:sz w:val="18"/>
          <w:szCs w:val="18"/>
        </w:rPr>
        <w:tab/>
      </w:r>
      <w:r w:rsidR="006665E5" w:rsidRPr="004A3B53">
        <w:rPr>
          <w:rFonts w:ascii="Arial" w:hAnsi="Arial" w:cs="Arial"/>
          <w:i/>
          <w:iCs/>
          <w:color w:val="333333"/>
          <w:sz w:val="18"/>
          <w:szCs w:val="18"/>
        </w:rPr>
        <w:tab/>
      </w:r>
      <w:r w:rsidR="00994EA3">
        <w:rPr>
          <w:rFonts w:ascii="Arial" w:hAnsi="Arial" w:cs="Arial"/>
          <w:i/>
          <w:iCs/>
          <w:color w:val="333333"/>
          <w:sz w:val="18"/>
          <w:szCs w:val="18"/>
        </w:rPr>
        <w:t xml:space="preserve">        </w:t>
      </w:r>
      <w:r w:rsidR="00072C1C">
        <w:rPr>
          <w:rFonts w:ascii="Arial" w:hAnsi="Arial" w:cs="Arial"/>
          <w:i/>
          <w:iCs/>
          <w:color w:val="333333"/>
          <w:sz w:val="18"/>
          <w:szCs w:val="18"/>
        </w:rPr>
        <w:tab/>
      </w:r>
      <w:r w:rsidR="00072C1C">
        <w:rPr>
          <w:rFonts w:ascii="Arial" w:hAnsi="Arial" w:cs="Arial"/>
          <w:i/>
          <w:iCs/>
          <w:color w:val="333333"/>
          <w:sz w:val="18"/>
          <w:szCs w:val="18"/>
        </w:rPr>
        <w:tab/>
      </w:r>
      <w:r w:rsidR="00072C1C">
        <w:rPr>
          <w:rFonts w:ascii="Arial" w:hAnsi="Arial" w:cs="Arial"/>
          <w:i/>
          <w:iCs/>
          <w:color w:val="333333"/>
          <w:sz w:val="18"/>
          <w:szCs w:val="18"/>
        </w:rPr>
        <w:tab/>
      </w:r>
      <w:r w:rsidR="00072C1C">
        <w:rPr>
          <w:rFonts w:ascii="Arial" w:hAnsi="Arial" w:cs="Arial"/>
          <w:i/>
          <w:iCs/>
          <w:color w:val="333333"/>
          <w:sz w:val="18"/>
          <w:szCs w:val="18"/>
        </w:rPr>
        <w:tab/>
      </w:r>
      <w:r w:rsidR="00072C1C">
        <w:rPr>
          <w:rFonts w:ascii="Arial" w:hAnsi="Arial" w:cs="Arial"/>
          <w:i/>
          <w:iCs/>
          <w:color w:val="333333"/>
          <w:sz w:val="18"/>
          <w:szCs w:val="18"/>
        </w:rPr>
        <w:tab/>
      </w:r>
      <w:r w:rsidR="00994EA3">
        <w:rPr>
          <w:rFonts w:ascii="Arial" w:hAnsi="Arial" w:cs="Arial"/>
          <w:i/>
          <w:iCs/>
          <w:color w:val="333333"/>
          <w:sz w:val="18"/>
          <w:szCs w:val="18"/>
        </w:rPr>
        <w:t xml:space="preserve">     </w:t>
      </w:r>
      <w:r w:rsidRPr="004A3B53">
        <w:rPr>
          <w:rFonts w:ascii="Arial" w:hAnsi="Arial" w:cs="Arial"/>
          <w:i/>
          <w:iCs/>
          <w:color w:val="333333"/>
          <w:sz w:val="18"/>
          <w:szCs w:val="18"/>
        </w:rPr>
        <w:t>Title</w:t>
      </w:r>
    </w:p>
    <w:p w:rsidR="009F4F6D" w:rsidRDefault="00530BC7">
      <w:pPr>
        <w:tabs>
          <w:tab w:val="left" w:leader="underscore" w:pos="9720"/>
        </w:tabs>
        <w:spacing w:after="0" w:line="240" w:lineRule="auto"/>
        <w:jc w:val="both"/>
        <w:rPr>
          <w:rFonts w:ascii="Arial" w:hAnsi="Arial" w:cs="Arial"/>
        </w:rPr>
      </w:pPr>
      <w:r w:rsidRPr="004A3B53">
        <w:rPr>
          <w:rFonts w:ascii="Arial" w:hAnsi="Arial" w:cs="Arial"/>
        </w:rPr>
        <w:t>Địa chỉ liên hệ (nếu khác với địa chỉ thư</w:t>
      </w:r>
      <w:r w:rsidR="008E5336">
        <w:rPr>
          <w:rFonts w:ascii="Arial" w:hAnsi="Arial" w:cs="Arial"/>
        </w:rPr>
        <w:t>ờ</w:t>
      </w:r>
      <w:r w:rsidRPr="004A3B53">
        <w:rPr>
          <w:rFonts w:ascii="Arial" w:hAnsi="Arial" w:cs="Arial"/>
        </w:rPr>
        <w:t>ng trú)</w:t>
      </w:r>
      <w:r w:rsidR="00362EFF" w:rsidRPr="004A3B53">
        <w:rPr>
          <w:rFonts w:ascii="Arial" w:hAnsi="Arial" w:cs="Arial"/>
        </w:rPr>
        <w:t>:</w:t>
      </w:r>
      <w:sdt>
        <w:sdtPr>
          <w:rPr>
            <w:rFonts w:ascii="Arial" w:hAnsi="Arial" w:cs="Arial"/>
          </w:rPr>
          <w:id w:val="1682697026"/>
          <w:placeholder>
            <w:docPart w:val="DefaultPlaceholder_1081868574"/>
          </w:placeholder>
          <w:text/>
        </w:sdtPr>
        <w:sdtEndPr/>
        <w:sdtContent>
          <w:r w:rsidR="00F41722" w:rsidRPr="00BE52B2">
            <w:rPr>
              <w:rFonts w:ascii="Arial" w:hAnsi="Arial" w:cs="Arial"/>
            </w:rPr>
            <w:tab/>
          </w:r>
        </w:sdtContent>
      </w:sdt>
    </w:p>
    <w:p w:rsidR="00515D2F" w:rsidRDefault="00515D2F" w:rsidP="003F5CBB">
      <w:pPr>
        <w:pStyle w:val="ListParagraph"/>
        <w:spacing w:before="0" w:after="60" w:line="240" w:lineRule="auto"/>
        <w:ind w:left="0"/>
        <w:jc w:val="both"/>
        <w:rPr>
          <w:rFonts w:ascii="Arial" w:hAnsi="Arial" w:cs="Arial"/>
          <w:i/>
          <w:iCs/>
          <w:color w:val="333333"/>
          <w:sz w:val="18"/>
          <w:szCs w:val="18"/>
        </w:rPr>
      </w:pPr>
      <w:r w:rsidRPr="004A3B53">
        <w:rPr>
          <w:rFonts w:ascii="Arial" w:hAnsi="Arial" w:cs="Arial"/>
          <w:i/>
          <w:iCs/>
          <w:color w:val="333333"/>
          <w:sz w:val="18"/>
          <w:szCs w:val="18"/>
        </w:rPr>
        <w:t>Contact Address (If different from above Permanent Address)</w:t>
      </w:r>
    </w:p>
    <w:sdt>
      <w:sdtPr>
        <w:rPr>
          <w:rFonts w:ascii="Arial" w:hAnsi="Arial" w:cs="Arial"/>
          <w:i/>
          <w:iCs/>
          <w:color w:val="333333"/>
        </w:rPr>
        <w:id w:val="-1144741493"/>
        <w:placeholder>
          <w:docPart w:val="DefaultPlaceholder_1081868574"/>
        </w:placeholder>
        <w:text/>
      </w:sdtPr>
      <w:sdtEndPr/>
      <w:sdtContent>
        <w:p w:rsidR="00D25636" w:rsidRDefault="00F41722" w:rsidP="003F5CBB">
          <w:pPr>
            <w:tabs>
              <w:tab w:val="left" w:leader="underscore" w:pos="9720"/>
            </w:tabs>
            <w:spacing w:before="60" w:after="120" w:line="336" w:lineRule="auto"/>
            <w:jc w:val="both"/>
            <w:rPr>
              <w:rFonts w:ascii="Arial" w:hAnsi="Arial" w:cs="Arial"/>
              <w:i/>
              <w:iCs/>
              <w:color w:val="333333"/>
            </w:rPr>
          </w:pPr>
          <w:r w:rsidRPr="00774109">
            <w:rPr>
              <w:rFonts w:ascii="Arial" w:hAnsi="Arial" w:cs="Arial"/>
              <w:i/>
              <w:iCs/>
              <w:color w:val="333333"/>
            </w:rPr>
            <w:tab/>
          </w:r>
        </w:p>
      </w:sdtContent>
    </w:sdt>
    <w:p w:rsidR="009F4F6D" w:rsidRDefault="001A7756">
      <w:pPr>
        <w:tabs>
          <w:tab w:val="left" w:leader="underscore" w:pos="5040"/>
          <w:tab w:val="left" w:leader="underscore" w:pos="9720"/>
        </w:tabs>
        <w:spacing w:before="0" w:after="0" w:line="240" w:lineRule="auto"/>
        <w:jc w:val="both"/>
        <w:rPr>
          <w:rFonts w:ascii="Arial" w:hAnsi="Arial" w:cs="Arial"/>
        </w:rPr>
      </w:pPr>
      <w:r w:rsidRPr="004A3B53">
        <w:rPr>
          <w:rFonts w:ascii="Arial" w:hAnsi="Arial" w:cs="Arial"/>
        </w:rPr>
        <w:t xml:space="preserve">Điện thoại liên </w:t>
      </w:r>
      <w:r w:rsidRPr="004A3B53">
        <w:rPr>
          <w:rFonts w:ascii="Arial" w:hAnsi="Arial" w:cs="Arial"/>
          <w:iCs/>
          <w:color w:val="333333"/>
        </w:rPr>
        <w:t>hệ:</w:t>
      </w:r>
      <w:sdt>
        <w:sdtPr>
          <w:rPr>
            <w:rFonts w:ascii="Arial" w:hAnsi="Arial" w:cs="Arial"/>
            <w:iCs/>
            <w:color w:val="333333"/>
          </w:rPr>
          <w:id w:val="-618839140"/>
          <w:placeholder>
            <w:docPart w:val="DefaultPlaceholder_1081868574"/>
          </w:placeholder>
          <w:text/>
        </w:sdtPr>
        <w:sdtEndPr/>
        <w:sdtContent>
          <w:r w:rsidR="00F41722" w:rsidRPr="00466EDF">
            <w:rPr>
              <w:rFonts w:ascii="Arial" w:hAnsi="Arial" w:cs="Arial"/>
              <w:iCs/>
              <w:color w:val="333333"/>
            </w:rPr>
            <w:tab/>
          </w:r>
        </w:sdtContent>
      </w:sdt>
      <w:r w:rsidR="00F41722" w:rsidRPr="004A3B53">
        <w:rPr>
          <w:rFonts w:ascii="Arial" w:hAnsi="Arial" w:cs="Arial"/>
        </w:rPr>
        <w:t xml:space="preserve"> </w:t>
      </w:r>
      <w:r w:rsidRPr="004A3B53">
        <w:rPr>
          <w:rFonts w:ascii="Arial" w:hAnsi="Arial" w:cs="Arial"/>
        </w:rPr>
        <w:t xml:space="preserve">Email: </w:t>
      </w:r>
      <w:sdt>
        <w:sdtPr>
          <w:rPr>
            <w:rFonts w:ascii="Arial" w:hAnsi="Arial" w:cs="Arial"/>
          </w:rPr>
          <w:id w:val="235902264"/>
          <w:placeholder>
            <w:docPart w:val="DefaultPlaceholder_1081868574"/>
          </w:placeholder>
          <w:text/>
        </w:sdtPr>
        <w:sdtEndPr/>
        <w:sdtContent>
          <w:r w:rsidR="00F41722" w:rsidRPr="005716C3">
            <w:rPr>
              <w:rFonts w:ascii="Arial" w:hAnsi="Arial" w:cs="Arial"/>
            </w:rPr>
            <w:tab/>
          </w:r>
        </w:sdtContent>
      </w:sdt>
    </w:p>
    <w:p w:rsidR="001A7756" w:rsidRDefault="001A7756" w:rsidP="00332941">
      <w:pPr>
        <w:pStyle w:val="ListParagraph"/>
        <w:spacing w:before="0" w:after="120" w:line="240" w:lineRule="auto"/>
        <w:ind w:left="0"/>
        <w:jc w:val="both"/>
        <w:rPr>
          <w:rFonts w:ascii="Arial" w:hAnsi="Arial" w:cs="Arial"/>
          <w:i/>
          <w:iCs/>
          <w:color w:val="333333"/>
          <w:sz w:val="18"/>
          <w:szCs w:val="18"/>
        </w:rPr>
      </w:pPr>
      <w:r w:rsidRPr="004A3B53">
        <w:rPr>
          <w:rFonts w:ascii="Arial" w:hAnsi="Arial" w:cs="Arial"/>
          <w:i/>
          <w:iCs/>
          <w:color w:val="333333"/>
          <w:sz w:val="18"/>
          <w:szCs w:val="18"/>
        </w:rPr>
        <w:t xml:space="preserve">Contact phone </w:t>
      </w:r>
      <w:proofErr w:type="gramStart"/>
      <w:r w:rsidRPr="004A3B53">
        <w:rPr>
          <w:rFonts w:ascii="Arial" w:hAnsi="Arial" w:cs="Arial"/>
          <w:i/>
          <w:iCs/>
          <w:color w:val="333333"/>
          <w:sz w:val="18"/>
          <w:szCs w:val="18"/>
        </w:rPr>
        <w:t>No</w:t>
      </w:r>
      <w:proofErr w:type="gramEnd"/>
      <w:r w:rsidRPr="004A3B53">
        <w:rPr>
          <w:rFonts w:ascii="Arial" w:hAnsi="Arial" w:cs="Arial"/>
          <w:i/>
          <w:iCs/>
          <w:color w:val="333333"/>
          <w:sz w:val="18"/>
          <w:szCs w:val="18"/>
        </w:rPr>
        <w:t>.</w:t>
      </w:r>
    </w:p>
    <w:p w:rsidR="00412FF8" w:rsidRDefault="00412FF8" w:rsidP="00332941">
      <w:pPr>
        <w:pStyle w:val="ListParagraph"/>
        <w:spacing w:before="0" w:after="0" w:line="240" w:lineRule="auto"/>
        <w:ind w:left="0"/>
        <w:jc w:val="both"/>
        <w:rPr>
          <w:rFonts w:ascii="Arial" w:hAnsi="Arial" w:cs="Arial"/>
          <w:i/>
          <w:iCs/>
          <w:color w:val="333333"/>
          <w:sz w:val="18"/>
          <w:szCs w:val="18"/>
        </w:rPr>
      </w:pPr>
    </w:p>
    <w:tbl>
      <w:tblPr>
        <w:tblStyle w:val="TableGrid"/>
        <w:tblW w:w="968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85"/>
        <w:gridCol w:w="7795"/>
      </w:tblGrid>
      <w:tr w:rsidR="00E81313" w:rsidRPr="004A3B53" w:rsidTr="000772D3">
        <w:trPr>
          <w:trHeight w:val="396"/>
        </w:trPr>
        <w:tc>
          <w:tcPr>
            <w:tcW w:w="9680" w:type="dxa"/>
            <w:gridSpan w:val="2"/>
            <w:shd w:val="clear" w:color="auto" w:fill="D9D9D9" w:themeFill="background1" w:themeFillShade="D9"/>
            <w:vAlign w:val="center"/>
          </w:tcPr>
          <w:p w:rsidR="00E81313" w:rsidRPr="004A3B53" w:rsidRDefault="00E81313" w:rsidP="00332941">
            <w:pPr>
              <w:shd w:val="clear" w:color="auto" w:fill="D9D9D9" w:themeFill="background1" w:themeFillShade="D9"/>
              <w:spacing w:before="0"/>
              <w:rPr>
                <w:rFonts w:ascii="Arial" w:hAnsi="Arial" w:cs="Arial"/>
                <w:i/>
                <w:color w:val="225592"/>
              </w:rPr>
            </w:pPr>
            <w:r w:rsidRPr="004A3B53">
              <w:rPr>
                <w:rFonts w:ascii="Arial" w:hAnsi="Arial" w:cs="Arial"/>
                <w:i/>
                <w:color w:val="225592"/>
                <w:sz w:val="24"/>
                <w:szCs w:val="24"/>
              </w:rPr>
              <w:t>Thông tin kê khai theo Luật Thuế Hoa Kỳ/</w:t>
            </w:r>
            <w:r w:rsidRPr="004A3B53">
              <w:rPr>
                <w:rFonts w:ascii="Arial" w:hAnsi="Arial" w:cs="Arial"/>
                <w:i/>
                <w:color w:val="225592"/>
                <w:sz w:val="20"/>
                <w:szCs w:val="20"/>
              </w:rPr>
              <w:t>Declaration as required under U.S. Tax Law</w:t>
            </w:r>
          </w:p>
        </w:tc>
      </w:tr>
      <w:tr w:rsidR="00E81313" w:rsidRPr="004A3B53" w:rsidTr="000772D3">
        <w:trPr>
          <w:trHeight w:val="721"/>
        </w:trPr>
        <w:tc>
          <w:tcPr>
            <w:tcW w:w="9680" w:type="dxa"/>
            <w:gridSpan w:val="2"/>
            <w:vAlign w:val="bottom"/>
          </w:tcPr>
          <w:p w:rsidR="009F4F6D" w:rsidRDefault="00E81313">
            <w:pPr>
              <w:spacing w:before="60"/>
              <w:jc w:val="both"/>
              <w:rPr>
                <w:rFonts w:ascii="Arial" w:hAnsi="Arial" w:cs="Arial"/>
              </w:rPr>
            </w:pPr>
            <w:r w:rsidRPr="004A3B53">
              <w:rPr>
                <w:rFonts w:ascii="Arial" w:hAnsi="Arial" w:cs="Arial"/>
              </w:rPr>
              <w:t>Người liên quan có một trong các dấu hiệu Hoa Kỳ theo Bản Điều khoản và điều kiện mở và sử dụng tài khoản tiền gửi hay không?</w:t>
            </w:r>
          </w:p>
          <w:p w:rsidR="009F4F6D" w:rsidRDefault="00D77E17">
            <w:pPr>
              <w:pStyle w:val="ListParagraph"/>
              <w:spacing w:before="0"/>
              <w:ind w:left="0"/>
              <w:jc w:val="both"/>
              <w:rPr>
                <w:rFonts w:ascii="Arial" w:hAnsi="Arial" w:cs="Arial"/>
                <w:i/>
                <w:iCs/>
                <w:color w:val="333333"/>
                <w:sz w:val="18"/>
                <w:szCs w:val="18"/>
              </w:rPr>
            </w:pPr>
            <w:r>
              <w:rPr>
                <w:rFonts w:ascii="Arial" w:hAnsi="Arial" w:cs="Arial"/>
                <w:i/>
                <w:iCs/>
                <w:color w:val="333333"/>
                <w:sz w:val="18"/>
                <w:szCs w:val="18"/>
              </w:rPr>
              <w:t>Does</w:t>
            </w:r>
            <w:r w:rsidR="00E81313" w:rsidRPr="004A3B53">
              <w:rPr>
                <w:rFonts w:ascii="Arial" w:hAnsi="Arial" w:cs="Arial"/>
                <w:i/>
                <w:iCs/>
                <w:color w:val="333333"/>
                <w:sz w:val="18"/>
                <w:szCs w:val="18"/>
              </w:rPr>
              <w:t xml:space="preserve"> the Related Person </w:t>
            </w:r>
            <w:r>
              <w:rPr>
                <w:rFonts w:ascii="Arial" w:hAnsi="Arial" w:cs="Arial"/>
                <w:i/>
                <w:iCs/>
                <w:color w:val="333333"/>
                <w:sz w:val="18"/>
                <w:szCs w:val="18"/>
              </w:rPr>
              <w:t>have any</w:t>
            </w:r>
            <w:r w:rsidR="00E81313" w:rsidRPr="004A3B53">
              <w:rPr>
                <w:rFonts w:ascii="Arial" w:hAnsi="Arial" w:cs="Arial"/>
                <w:i/>
                <w:iCs/>
                <w:color w:val="333333"/>
                <w:sz w:val="18"/>
                <w:szCs w:val="18"/>
              </w:rPr>
              <w:t xml:space="preserve"> of the U.S. indicia referred to the “Account Opening Terms and Conditions”?</w:t>
            </w:r>
          </w:p>
        </w:tc>
      </w:tr>
      <w:tr w:rsidR="00865B37" w:rsidRPr="004A3B53" w:rsidTr="000772D3">
        <w:trPr>
          <w:trHeight w:val="784"/>
        </w:trPr>
        <w:tc>
          <w:tcPr>
            <w:tcW w:w="1885" w:type="dxa"/>
            <w:vAlign w:val="center"/>
          </w:tcPr>
          <w:p w:rsidR="00D25636" w:rsidRDefault="00C63DB7" w:rsidP="00F41722">
            <w:pPr>
              <w:pStyle w:val="ListParagraph"/>
              <w:tabs>
                <w:tab w:val="left" w:pos="270"/>
              </w:tabs>
              <w:spacing w:before="0"/>
              <w:ind w:left="0"/>
              <w:jc w:val="both"/>
              <w:rPr>
                <w:rFonts w:ascii="Arial" w:hAnsi="Arial" w:cs="Arial"/>
              </w:rPr>
            </w:pPr>
            <w:sdt>
              <w:sdtPr>
                <w:rPr>
                  <w:rFonts w:ascii="Arial" w:hAnsi="Arial" w:cs="Arial"/>
                </w:rPr>
                <w:id w:val="-159088305"/>
                <w14:checkbox>
                  <w14:checked w14:val="0"/>
                  <w14:checkedState w14:val="2612" w14:font="MS Gothic"/>
                  <w14:uncheckedState w14:val="2610" w14:font="MS Gothic"/>
                </w14:checkbox>
              </w:sdtPr>
              <w:sdtEndPr/>
              <w:sdtContent>
                <w:r w:rsidR="00F41722">
                  <w:rPr>
                    <w:rFonts w:ascii="MS Gothic" w:eastAsia="MS Gothic" w:hAnsi="MS Gothic" w:cs="Arial" w:hint="eastAsia"/>
                  </w:rPr>
                  <w:t>☐</w:t>
                </w:r>
              </w:sdtContent>
            </w:sdt>
            <w:r w:rsidR="00F41722">
              <w:rPr>
                <w:rFonts w:ascii="Arial" w:hAnsi="Arial" w:cs="Arial"/>
              </w:rPr>
              <w:t xml:space="preserve"> </w:t>
            </w:r>
            <w:r w:rsidR="00865B37" w:rsidRPr="004A3B53">
              <w:rPr>
                <w:rFonts w:ascii="Arial" w:hAnsi="Arial" w:cs="Arial"/>
              </w:rPr>
              <w:t>Có/</w:t>
            </w:r>
            <w:r w:rsidR="00865B37" w:rsidRPr="004A3B53">
              <w:rPr>
                <w:rFonts w:ascii="Arial" w:hAnsi="Arial" w:cs="Arial"/>
                <w:i/>
                <w:iCs/>
                <w:color w:val="333333"/>
                <w:sz w:val="18"/>
                <w:szCs w:val="18"/>
              </w:rPr>
              <w:t>Yes</w:t>
            </w:r>
          </w:p>
        </w:tc>
        <w:tc>
          <w:tcPr>
            <w:tcW w:w="7795" w:type="dxa"/>
          </w:tcPr>
          <w:p w:rsidR="009F4F6D" w:rsidRDefault="00865B37">
            <w:pPr>
              <w:tabs>
                <w:tab w:val="left" w:leader="underscore" w:pos="9990"/>
              </w:tabs>
              <w:spacing w:before="60"/>
              <w:jc w:val="both"/>
              <w:rPr>
                <w:rFonts w:ascii="Arial" w:hAnsi="Arial" w:cs="Arial"/>
              </w:rPr>
            </w:pPr>
            <w:r w:rsidRPr="004A3B53">
              <w:rPr>
                <w:rFonts w:ascii="Arial" w:hAnsi="Arial" w:cs="Arial"/>
              </w:rPr>
              <w:t>Vui lòng bổ sung thông tin bằng mẫu “Giấy bổ sung thông tin khách hàng có yếu tố Hoa Kỳ”/</w:t>
            </w:r>
            <w:r w:rsidRPr="004A3B53">
              <w:rPr>
                <w:rFonts w:ascii="Arial" w:hAnsi="Arial" w:cs="Arial"/>
                <w:i/>
                <w:iCs/>
                <w:color w:val="333333"/>
                <w:sz w:val="18"/>
                <w:szCs w:val="18"/>
              </w:rPr>
              <w:t xml:space="preserve"> I/we will fill in the form “Additional information form for Customers with U.S. Indicia”.</w:t>
            </w:r>
          </w:p>
        </w:tc>
      </w:tr>
      <w:tr w:rsidR="00865B37" w:rsidRPr="004A3B53" w:rsidTr="000772D3">
        <w:trPr>
          <w:trHeight w:val="843"/>
        </w:trPr>
        <w:tc>
          <w:tcPr>
            <w:tcW w:w="1885" w:type="dxa"/>
            <w:vAlign w:val="center"/>
          </w:tcPr>
          <w:p w:rsidR="00D25636" w:rsidRDefault="00C63DB7" w:rsidP="00F41722">
            <w:pPr>
              <w:pStyle w:val="ListParagraph"/>
              <w:tabs>
                <w:tab w:val="left" w:pos="270"/>
              </w:tabs>
              <w:spacing w:before="0"/>
              <w:ind w:left="0"/>
              <w:jc w:val="both"/>
              <w:rPr>
                <w:rFonts w:ascii="Arial" w:hAnsi="Arial" w:cs="Arial"/>
              </w:rPr>
            </w:pPr>
            <w:sdt>
              <w:sdtPr>
                <w:rPr>
                  <w:rFonts w:ascii="Arial" w:hAnsi="Arial" w:cs="Arial"/>
                </w:rPr>
                <w:id w:val="-8219423"/>
                <w14:checkbox>
                  <w14:checked w14:val="0"/>
                  <w14:checkedState w14:val="2612" w14:font="MS Gothic"/>
                  <w14:uncheckedState w14:val="2610" w14:font="MS Gothic"/>
                </w14:checkbox>
              </w:sdtPr>
              <w:sdtEndPr/>
              <w:sdtContent>
                <w:r w:rsidR="00F41722">
                  <w:rPr>
                    <w:rFonts w:ascii="MS Gothic" w:eastAsia="MS Gothic" w:hAnsi="MS Gothic" w:cs="Arial" w:hint="eastAsia"/>
                  </w:rPr>
                  <w:t>☐</w:t>
                </w:r>
              </w:sdtContent>
            </w:sdt>
            <w:r w:rsidR="00F41722">
              <w:rPr>
                <w:rFonts w:ascii="Arial" w:hAnsi="Arial" w:cs="Arial"/>
              </w:rPr>
              <w:t xml:space="preserve"> </w:t>
            </w:r>
            <w:r w:rsidR="00865B37" w:rsidRPr="004A3B53">
              <w:rPr>
                <w:rFonts w:ascii="Arial" w:hAnsi="Arial" w:cs="Arial"/>
              </w:rPr>
              <w:t>Không/</w:t>
            </w:r>
            <w:r w:rsidR="00865B37" w:rsidRPr="004A3B53">
              <w:rPr>
                <w:rFonts w:ascii="Arial" w:hAnsi="Arial" w:cs="Arial"/>
                <w:i/>
                <w:iCs/>
                <w:color w:val="333333"/>
                <w:sz w:val="18"/>
                <w:szCs w:val="18"/>
              </w:rPr>
              <w:t>No</w:t>
            </w:r>
          </w:p>
        </w:tc>
        <w:tc>
          <w:tcPr>
            <w:tcW w:w="7795" w:type="dxa"/>
          </w:tcPr>
          <w:p w:rsidR="009F4F6D" w:rsidRDefault="00865B37" w:rsidP="008623F1">
            <w:pPr>
              <w:tabs>
                <w:tab w:val="left" w:leader="underscore" w:pos="9990"/>
              </w:tabs>
              <w:spacing w:before="60"/>
              <w:jc w:val="both"/>
              <w:rPr>
                <w:rFonts w:ascii="Arial" w:hAnsi="Arial" w:cs="Arial"/>
              </w:rPr>
            </w:pPr>
            <w:r w:rsidRPr="004A3B53">
              <w:rPr>
                <w:rFonts w:ascii="Arial" w:hAnsi="Arial" w:cs="Arial"/>
              </w:rPr>
              <w:t>Tôi/chúng tôi cam kết tôi/chúng tôi không phải là đối tượng nộp thuế theo Luật Thuế Hoa Kỳ/</w:t>
            </w:r>
            <w:r w:rsidRPr="004A3B53">
              <w:rPr>
                <w:rFonts w:ascii="Arial" w:hAnsi="Arial" w:cs="Arial"/>
                <w:i/>
                <w:iCs/>
                <w:color w:val="333333"/>
                <w:sz w:val="18"/>
                <w:szCs w:val="18"/>
              </w:rPr>
              <w:t xml:space="preserve">I/we confirm that the </w:t>
            </w:r>
            <w:r w:rsidR="008623F1">
              <w:rPr>
                <w:rFonts w:ascii="Arial" w:hAnsi="Arial" w:cs="Arial"/>
                <w:i/>
                <w:iCs/>
                <w:color w:val="333333"/>
                <w:sz w:val="18"/>
                <w:szCs w:val="18"/>
              </w:rPr>
              <w:t>organization</w:t>
            </w:r>
            <w:r w:rsidRPr="004A3B53">
              <w:rPr>
                <w:rFonts w:ascii="Arial" w:hAnsi="Arial" w:cs="Arial"/>
                <w:i/>
                <w:iCs/>
                <w:color w:val="333333"/>
                <w:sz w:val="18"/>
                <w:szCs w:val="18"/>
              </w:rPr>
              <w:t xml:space="preserve"> is not a U.S. resident for a tax purpose as defined under U.S. Tax Law.</w:t>
            </w:r>
          </w:p>
        </w:tc>
      </w:tr>
    </w:tbl>
    <w:p w:rsidR="00D25636" w:rsidRPr="00D25636" w:rsidRDefault="00D25636" w:rsidP="00D25636">
      <w:pPr>
        <w:spacing w:before="0" w:after="0" w:line="240" w:lineRule="auto"/>
        <w:rPr>
          <w:rFonts w:ascii="Arial" w:hAnsi="Arial" w:cs="Arial"/>
          <w:sz w:val="2"/>
          <w:szCs w:val="2"/>
        </w:rPr>
      </w:pPr>
    </w:p>
    <w:p w:rsidR="00D25636" w:rsidRDefault="00CF30CA" w:rsidP="00D25636">
      <w:pPr>
        <w:pStyle w:val="Style2"/>
        <w:numPr>
          <w:ilvl w:val="0"/>
          <w:numId w:val="13"/>
        </w:num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tabs>
          <w:tab w:val="left" w:pos="450"/>
        </w:tabs>
        <w:ind w:left="0" w:firstLine="0"/>
        <w:rPr>
          <w:rFonts w:ascii="Arial" w:hAnsi="Arial" w:cs="Arial"/>
          <w:color w:val="225592"/>
          <w:sz w:val="22"/>
        </w:rPr>
      </w:pPr>
      <w:r>
        <w:rPr>
          <w:rFonts w:ascii="Arial" w:hAnsi="Arial" w:cs="Arial"/>
          <w:b/>
          <w:color w:val="225592"/>
          <w:szCs w:val="24"/>
        </w:rPr>
        <w:lastRenderedPageBreak/>
        <w:t>XÁC NHẬN VÀ CAM KẾT CỦA KHÁCH HÀNG</w:t>
      </w:r>
      <w:r w:rsidR="00530BC7" w:rsidRPr="004A3B53">
        <w:rPr>
          <w:rFonts w:ascii="Arial" w:hAnsi="Arial" w:cs="Arial"/>
          <w:b/>
          <w:color w:val="225592"/>
          <w:szCs w:val="24"/>
        </w:rPr>
        <w:t>/</w:t>
      </w:r>
      <w:r w:rsidR="00344934" w:rsidRPr="004A3B53">
        <w:rPr>
          <w:rFonts w:ascii="Arial" w:hAnsi="Arial" w:cs="Arial"/>
          <w:i/>
          <w:color w:val="225592"/>
          <w:sz w:val="20"/>
          <w:szCs w:val="20"/>
        </w:rPr>
        <w:t>Customer Commitments</w:t>
      </w:r>
    </w:p>
    <w:p w:rsidR="00FB759A" w:rsidRDefault="00344934">
      <w:pPr>
        <w:spacing w:after="0" w:line="240" w:lineRule="auto"/>
        <w:jc w:val="both"/>
        <w:rPr>
          <w:rFonts w:ascii="Arial" w:hAnsi="Arial" w:cs="Arial"/>
        </w:rPr>
      </w:pPr>
      <w:r w:rsidRPr="004A3B53">
        <w:rPr>
          <w:rFonts w:ascii="Arial" w:hAnsi="Arial" w:cs="Arial"/>
        </w:rPr>
        <w:t>Tôi/Chúng tôi xác nhận và cam kết rằng:</w:t>
      </w:r>
    </w:p>
    <w:p w:rsidR="00FB759A" w:rsidRDefault="00344934">
      <w:pPr>
        <w:pStyle w:val="ListParagraph"/>
        <w:spacing w:before="0" w:after="120" w:line="360" w:lineRule="auto"/>
        <w:ind w:left="0"/>
        <w:jc w:val="both"/>
        <w:rPr>
          <w:rFonts w:ascii="Arial" w:hAnsi="Arial" w:cs="Arial"/>
          <w:i/>
          <w:iCs/>
          <w:color w:val="333333"/>
          <w:sz w:val="18"/>
          <w:szCs w:val="18"/>
        </w:rPr>
      </w:pPr>
      <w:r w:rsidRPr="004A3B53">
        <w:rPr>
          <w:rFonts w:ascii="Arial" w:hAnsi="Arial" w:cs="Arial"/>
          <w:i/>
          <w:iCs/>
          <w:color w:val="333333"/>
          <w:sz w:val="18"/>
          <w:szCs w:val="18"/>
        </w:rPr>
        <w:t xml:space="preserve">I/we confirm that: </w:t>
      </w:r>
    </w:p>
    <w:p w:rsidR="009F4F6D" w:rsidRDefault="00344934" w:rsidP="002302AB">
      <w:pPr>
        <w:pStyle w:val="ListParagraph"/>
        <w:numPr>
          <w:ilvl w:val="0"/>
          <w:numId w:val="9"/>
        </w:numPr>
        <w:tabs>
          <w:tab w:val="left" w:pos="270"/>
        </w:tabs>
        <w:spacing w:after="0" w:line="240" w:lineRule="auto"/>
        <w:ind w:left="270" w:hanging="270"/>
        <w:contextualSpacing w:val="0"/>
        <w:jc w:val="both"/>
        <w:rPr>
          <w:rFonts w:ascii="Arial" w:hAnsi="Arial" w:cs="Arial"/>
        </w:rPr>
      </w:pPr>
      <w:r w:rsidRPr="004A3B53">
        <w:rPr>
          <w:rFonts w:ascii="Arial" w:hAnsi="Arial" w:cs="Arial"/>
        </w:rPr>
        <w:t xml:space="preserve">Tôi/Chúng tôi hoàn toàn chịu trách nhiệm về tính chính xác và đúng sự thật của những thông tin đã cung cấp. </w:t>
      </w:r>
    </w:p>
    <w:p w:rsidR="00FB759A" w:rsidRDefault="00344934" w:rsidP="002302AB">
      <w:pPr>
        <w:pStyle w:val="ListParagraph"/>
        <w:tabs>
          <w:tab w:val="left" w:pos="270"/>
        </w:tabs>
        <w:spacing w:before="0" w:after="0" w:line="360" w:lineRule="auto"/>
        <w:ind w:left="270"/>
        <w:contextualSpacing w:val="0"/>
        <w:jc w:val="both"/>
        <w:rPr>
          <w:rFonts w:ascii="Arial" w:hAnsi="Arial" w:cs="Arial"/>
          <w:i/>
          <w:iCs/>
          <w:color w:val="333333"/>
          <w:sz w:val="18"/>
          <w:szCs w:val="18"/>
        </w:rPr>
      </w:pPr>
      <w:r w:rsidRPr="004A3B53">
        <w:rPr>
          <w:rFonts w:ascii="Arial" w:hAnsi="Arial" w:cs="Arial"/>
          <w:i/>
          <w:iCs/>
          <w:color w:val="333333"/>
          <w:sz w:val="18"/>
          <w:szCs w:val="18"/>
        </w:rPr>
        <w:t>I am/</w:t>
      </w:r>
      <w:proofErr w:type="gramStart"/>
      <w:r w:rsidRPr="004A3B53">
        <w:rPr>
          <w:rFonts w:ascii="Arial" w:hAnsi="Arial" w:cs="Arial"/>
          <w:i/>
          <w:iCs/>
          <w:color w:val="333333"/>
          <w:sz w:val="18"/>
          <w:szCs w:val="18"/>
        </w:rPr>
        <w:t>We</w:t>
      </w:r>
      <w:proofErr w:type="gramEnd"/>
      <w:r w:rsidRPr="004A3B53">
        <w:rPr>
          <w:rFonts w:ascii="Arial" w:hAnsi="Arial" w:cs="Arial"/>
          <w:i/>
          <w:iCs/>
          <w:color w:val="333333"/>
          <w:sz w:val="18"/>
          <w:szCs w:val="18"/>
        </w:rPr>
        <w:t xml:space="preserve"> are fully responsible for the accuracy and the truth in the information provided above. </w:t>
      </w:r>
    </w:p>
    <w:p w:rsidR="009F4F6D" w:rsidRDefault="00344934" w:rsidP="002302AB">
      <w:pPr>
        <w:pStyle w:val="ListParagraph"/>
        <w:numPr>
          <w:ilvl w:val="0"/>
          <w:numId w:val="9"/>
        </w:numPr>
        <w:tabs>
          <w:tab w:val="left" w:pos="270"/>
        </w:tabs>
        <w:spacing w:after="0" w:line="240" w:lineRule="auto"/>
        <w:ind w:left="270" w:hanging="270"/>
        <w:contextualSpacing w:val="0"/>
        <w:jc w:val="both"/>
        <w:rPr>
          <w:rFonts w:ascii="Arial" w:hAnsi="Arial" w:cs="Arial"/>
        </w:rPr>
      </w:pPr>
      <w:r w:rsidRPr="004A3B53">
        <w:rPr>
          <w:rFonts w:ascii="Arial" w:hAnsi="Arial" w:cs="Arial"/>
        </w:rPr>
        <w:t xml:space="preserve">Ngân hàng đã cung cấp cho tôi/chúng tôi “Điều khoản và điều kiện mở và sử dụng tài khoản tiền gửi”, “Điều khoản và điều kiện sử dụng dịch vụ ngân hàng điện tử”.Đồng thời, tôi/chúng tôi đã đọc, hiểu và chấp nhận tuân thủ tất cả nội dung tại, các Điều khoản và Điều kiện nêu trên của Ngân hàng, các quy định của Pháp luật và các quy định khác có liên quan. Tôi/Chúng tôi hiểu rằng, các điều khoản, điều kiện của Ngân hàng có thể được điều chỉnh thay đổi trong từng thời kỳ và tôi/chúng tôi đồng ý tuân thủ </w:t>
      </w:r>
      <w:proofErr w:type="gramStart"/>
      <w:r w:rsidRPr="004A3B53">
        <w:rPr>
          <w:rFonts w:ascii="Arial" w:hAnsi="Arial" w:cs="Arial"/>
        </w:rPr>
        <w:t>theo</w:t>
      </w:r>
      <w:proofErr w:type="gramEnd"/>
      <w:r w:rsidRPr="004A3B53">
        <w:rPr>
          <w:rFonts w:ascii="Arial" w:hAnsi="Arial" w:cs="Arial"/>
        </w:rPr>
        <w:t xml:space="preserve"> các điều khoản, điều kiện đã được điều chỉnh đó.</w:t>
      </w:r>
    </w:p>
    <w:p w:rsidR="00FB759A" w:rsidRDefault="00344934" w:rsidP="002302AB">
      <w:pPr>
        <w:pStyle w:val="ListParagraph"/>
        <w:tabs>
          <w:tab w:val="left" w:pos="270"/>
        </w:tabs>
        <w:spacing w:before="0" w:after="120" w:line="240" w:lineRule="auto"/>
        <w:ind w:left="270"/>
        <w:contextualSpacing w:val="0"/>
        <w:jc w:val="both"/>
        <w:rPr>
          <w:rFonts w:ascii="Arial" w:hAnsi="Arial" w:cs="Arial"/>
          <w:i/>
          <w:iCs/>
          <w:color w:val="333333"/>
          <w:sz w:val="18"/>
          <w:szCs w:val="18"/>
        </w:rPr>
      </w:pPr>
      <w:r w:rsidRPr="004A3B53">
        <w:rPr>
          <w:rFonts w:ascii="Arial" w:hAnsi="Arial" w:cs="Arial"/>
          <w:i/>
          <w:iCs/>
          <w:color w:val="333333"/>
          <w:sz w:val="18"/>
          <w:szCs w:val="18"/>
        </w:rPr>
        <w:t>The Bank has provided me/us “Account Opening Terms and Conditions</w:t>
      </w:r>
      <w:r w:rsidR="00165B91" w:rsidRPr="004A3B53">
        <w:rPr>
          <w:rFonts w:ascii="Arial" w:hAnsi="Arial" w:cs="Arial"/>
          <w:i/>
          <w:iCs/>
          <w:color w:val="333333"/>
          <w:sz w:val="18"/>
          <w:szCs w:val="18"/>
        </w:rPr>
        <w:t>”,</w:t>
      </w:r>
      <w:r w:rsidRPr="004A3B53">
        <w:rPr>
          <w:rFonts w:ascii="Arial" w:hAnsi="Arial" w:cs="Arial"/>
          <w:i/>
          <w:iCs/>
          <w:color w:val="333333"/>
          <w:sz w:val="18"/>
          <w:szCs w:val="18"/>
        </w:rPr>
        <w:t xml:space="preserve"> “Electronic Banking Service Terms and Conditions”. I/We have read, understood and agreed to comply with above, Terms and Conditions of the Bank, regulations of Law and any other regulations. I/We understand that the, terms and conditions of the Bank may be amended from time to time and agree to be bound by such amendments.</w:t>
      </w:r>
    </w:p>
    <w:p w:rsidR="003C29DF" w:rsidRPr="004A3B53" w:rsidRDefault="003C29DF" w:rsidP="00332941">
      <w:pPr>
        <w:pStyle w:val="Style4"/>
        <w:rPr>
          <w:rFonts w:ascii="Arial" w:hAnsi="Arial" w:cs="Arial"/>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1"/>
        <w:gridCol w:w="4809"/>
      </w:tblGrid>
      <w:tr w:rsidR="008A7F04" w:rsidRPr="004A3B53" w:rsidTr="000C4293">
        <w:tc>
          <w:tcPr>
            <w:tcW w:w="5130" w:type="dxa"/>
          </w:tcPr>
          <w:p w:rsidR="0070453C" w:rsidRDefault="00344934" w:rsidP="00332941">
            <w:pPr>
              <w:spacing w:before="0"/>
              <w:jc w:val="both"/>
              <w:rPr>
                <w:rFonts w:ascii="Arial" w:hAnsi="Arial" w:cs="Arial"/>
                <w:color w:val="225592"/>
                <w:sz w:val="24"/>
                <w:szCs w:val="24"/>
              </w:rPr>
            </w:pPr>
            <w:r w:rsidRPr="004A3B53">
              <w:rPr>
                <w:rFonts w:ascii="Arial" w:hAnsi="Arial" w:cs="Arial"/>
                <w:color w:val="225592"/>
                <w:sz w:val="24"/>
                <w:szCs w:val="24"/>
              </w:rPr>
              <w:t>Xác nhận của Ngườ</w:t>
            </w:r>
            <w:r w:rsidR="00971D03" w:rsidRPr="004A3B53">
              <w:rPr>
                <w:rFonts w:ascii="Arial" w:hAnsi="Arial" w:cs="Arial"/>
                <w:color w:val="225592"/>
                <w:sz w:val="24"/>
                <w:szCs w:val="24"/>
              </w:rPr>
              <w:t>i liên quan</w:t>
            </w:r>
          </w:p>
          <w:p w:rsidR="00344934" w:rsidRPr="004A3B53" w:rsidRDefault="00344934" w:rsidP="00332941">
            <w:pPr>
              <w:pStyle w:val="ListParagraph"/>
              <w:spacing w:before="0" w:after="120"/>
              <w:ind w:left="0"/>
              <w:jc w:val="both"/>
              <w:rPr>
                <w:rFonts w:ascii="Arial" w:hAnsi="Arial" w:cs="Arial"/>
                <w:color w:val="225592"/>
                <w:sz w:val="20"/>
                <w:szCs w:val="20"/>
              </w:rPr>
            </w:pPr>
            <w:r w:rsidRPr="004A3B53">
              <w:rPr>
                <w:rFonts w:ascii="Arial" w:hAnsi="Arial" w:cs="Arial"/>
                <w:i/>
                <w:iCs/>
                <w:color w:val="225592"/>
                <w:sz w:val="20"/>
                <w:szCs w:val="20"/>
              </w:rPr>
              <w:t>Confirmation of Related Person</w:t>
            </w:r>
          </w:p>
        </w:tc>
        <w:tc>
          <w:tcPr>
            <w:tcW w:w="4850" w:type="dxa"/>
          </w:tcPr>
          <w:p w:rsidR="0070453C" w:rsidRDefault="00344934" w:rsidP="00332941">
            <w:pPr>
              <w:spacing w:before="0"/>
              <w:jc w:val="both"/>
              <w:rPr>
                <w:rFonts w:ascii="Arial" w:hAnsi="Arial" w:cs="Arial"/>
                <w:color w:val="225592"/>
                <w:sz w:val="24"/>
                <w:szCs w:val="24"/>
              </w:rPr>
            </w:pPr>
            <w:r w:rsidRPr="004A3B53">
              <w:rPr>
                <w:rFonts w:ascii="Arial" w:hAnsi="Arial" w:cs="Arial"/>
                <w:color w:val="225592"/>
                <w:sz w:val="24"/>
                <w:szCs w:val="24"/>
              </w:rPr>
              <w:t>Xác nhận của Chủ tài khoả</w:t>
            </w:r>
            <w:r w:rsidR="00971D03" w:rsidRPr="004A3B53">
              <w:rPr>
                <w:rFonts w:ascii="Arial" w:hAnsi="Arial" w:cs="Arial"/>
                <w:color w:val="225592"/>
                <w:sz w:val="24"/>
                <w:szCs w:val="24"/>
              </w:rPr>
              <w:t>n</w:t>
            </w:r>
          </w:p>
          <w:p w:rsidR="00344934" w:rsidRPr="004A3B53" w:rsidRDefault="00344934" w:rsidP="00332941">
            <w:pPr>
              <w:pStyle w:val="ListParagraph"/>
              <w:spacing w:before="0" w:after="120"/>
              <w:ind w:left="0"/>
              <w:jc w:val="both"/>
              <w:rPr>
                <w:rFonts w:ascii="Arial" w:hAnsi="Arial" w:cs="Arial"/>
                <w:color w:val="225592"/>
                <w:sz w:val="20"/>
                <w:szCs w:val="20"/>
              </w:rPr>
            </w:pPr>
            <w:r w:rsidRPr="004A3B53">
              <w:rPr>
                <w:rFonts w:ascii="Arial" w:hAnsi="Arial" w:cs="Arial"/>
                <w:i/>
                <w:iCs/>
                <w:color w:val="225592"/>
                <w:sz w:val="20"/>
                <w:szCs w:val="20"/>
              </w:rPr>
              <w:t>Confirmation of Account Holder</w:t>
            </w:r>
          </w:p>
        </w:tc>
      </w:tr>
      <w:tr w:rsidR="00344934" w:rsidRPr="004A3B53" w:rsidTr="000C4293">
        <w:trPr>
          <w:trHeight w:val="1178"/>
        </w:trPr>
        <w:tc>
          <w:tcPr>
            <w:tcW w:w="5130" w:type="dxa"/>
          </w:tcPr>
          <w:p w:rsidR="00344934" w:rsidRPr="004A3B53" w:rsidRDefault="00344934" w:rsidP="00332941">
            <w:pPr>
              <w:jc w:val="both"/>
              <w:rPr>
                <w:rFonts w:ascii="Arial" w:hAnsi="Arial" w:cs="Arial"/>
              </w:rPr>
            </w:pPr>
            <w:r w:rsidRPr="004A3B53">
              <w:rPr>
                <w:rFonts w:ascii="Arial" w:hAnsi="Arial" w:cs="Arial"/>
              </w:rPr>
              <w:t>Ngày</w:t>
            </w:r>
            <w:r w:rsidR="00971D03" w:rsidRPr="004A3B53">
              <w:rPr>
                <w:rFonts w:ascii="Arial" w:hAnsi="Arial" w:cs="Arial"/>
              </w:rPr>
              <w:t xml:space="preserve"> </w:t>
            </w:r>
            <w:sdt>
              <w:sdtPr>
                <w:rPr>
                  <w:rFonts w:ascii="Arial" w:hAnsi="Arial" w:cs="Arial"/>
                </w:rPr>
                <w:id w:val="-261065527"/>
                <w:placeholder>
                  <w:docPart w:val="DefaultPlaceholder_1081868576"/>
                </w:placeholder>
                <w:date>
                  <w:dateFormat w:val="dd/MM/yyyy"/>
                  <w:lid w:val="en-US"/>
                  <w:storeMappedDataAs w:val="dateTime"/>
                  <w:calendar w:val="gregorian"/>
                </w:date>
              </w:sdtPr>
              <w:sdtEndPr/>
              <w:sdtContent>
                <w:r w:rsidR="00F41722" w:rsidRPr="000B3FEE">
                  <w:rPr>
                    <w:rFonts w:ascii="Arial" w:hAnsi="Arial" w:cs="Arial"/>
                  </w:rPr>
                  <w:t>______________________</w:t>
                </w:r>
              </w:sdtContent>
            </w:sdt>
          </w:p>
          <w:p w:rsidR="00344934" w:rsidRPr="004A3B53" w:rsidRDefault="00344934" w:rsidP="00332941">
            <w:pPr>
              <w:pStyle w:val="ListParagraph"/>
              <w:spacing w:before="0" w:after="120"/>
              <w:ind w:left="0"/>
              <w:jc w:val="both"/>
              <w:rPr>
                <w:rFonts w:ascii="Arial" w:hAnsi="Arial" w:cs="Arial"/>
                <w:i/>
                <w:iCs/>
                <w:color w:val="333333"/>
                <w:sz w:val="18"/>
                <w:szCs w:val="18"/>
              </w:rPr>
            </w:pPr>
            <w:r w:rsidRPr="004A3B53">
              <w:rPr>
                <w:rFonts w:ascii="Arial" w:hAnsi="Arial" w:cs="Arial"/>
                <w:i/>
                <w:iCs/>
                <w:color w:val="333333"/>
                <w:sz w:val="18"/>
                <w:szCs w:val="18"/>
              </w:rPr>
              <w:t>Date (dd/mm/yyyy)</w:t>
            </w:r>
          </w:p>
          <w:p w:rsidR="00344934" w:rsidRPr="004A3B53" w:rsidRDefault="00344934" w:rsidP="00332941">
            <w:pPr>
              <w:jc w:val="both"/>
              <w:rPr>
                <w:rFonts w:ascii="Arial" w:hAnsi="Arial" w:cs="Arial"/>
              </w:rPr>
            </w:pPr>
            <w:r w:rsidRPr="004A3B53">
              <w:rPr>
                <w:rFonts w:ascii="Arial" w:hAnsi="Arial" w:cs="Arial"/>
              </w:rPr>
              <w:t>Chữ ký</w:t>
            </w:r>
          </w:p>
          <w:p w:rsidR="00344934" w:rsidRPr="004A3B53" w:rsidRDefault="00344934" w:rsidP="00332941">
            <w:pPr>
              <w:pStyle w:val="ListParagraph"/>
              <w:spacing w:before="0" w:after="120"/>
              <w:ind w:left="0"/>
              <w:jc w:val="both"/>
              <w:rPr>
                <w:rFonts w:ascii="Arial" w:hAnsi="Arial" w:cs="Arial"/>
                <w:i/>
                <w:iCs/>
                <w:color w:val="333333"/>
              </w:rPr>
            </w:pPr>
            <w:r w:rsidRPr="004A3B53">
              <w:rPr>
                <w:rFonts w:ascii="Arial" w:hAnsi="Arial" w:cs="Arial"/>
                <w:i/>
                <w:iCs/>
                <w:color w:val="333333"/>
                <w:sz w:val="18"/>
                <w:szCs w:val="18"/>
              </w:rPr>
              <w:t>Signature</w:t>
            </w:r>
          </w:p>
        </w:tc>
        <w:tc>
          <w:tcPr>
            <w:tcW w:w="4850" w:type="dxa"/>
          </w:tcPr>
          <w:p w:rsidR="00344934" w:rsidRPr="004A3B53" w:rsidRDefault="00344934" w:rsidP="00332941">
            <w:pPr>
              <w:jc w:val="both"/>
              <w:rPr>
                <w:rFonts w:ascii="Arial" w:hAnsi="Arial" w:cs="Arial"/>
              </w:rPr>
            </w:pPr>
            <w:r w:rsidRPr="004A3B53">
              <w:rPr>
                <w:rFonts w:ascii="Arial" w:hAnsi="Arial" w:cs="Arial"/>
              </w:rPr>
              <w:t>Ngày</w:t>
            </w:r>
            <w:r w:rsidR="000C4293" w:rsidRPr="004A3B53">
              <w:rPr>
                <w:rFonts w:ascii="Arial" w:hAnsi="Arial" w:cs="Arial"/>
              </w:rPr>
              <w:t xml:space="preserve"> </w:t>
            </w:r>
            <w:sdt>
              <w:sdtPr>
                <w:rPr>
                  <w:rFonts w:ascii="Arial" w:hAnsi="Arial" w:cs="Arial"/>
                </w:rPr>
                <w:id w:val="-1435745982"/>
                <w:placeholder>
                  <w:docPart w:val="DefaultPlaceholder_1081868576"/>
                </w:placeholder>
                <w:date>
                  <w:dateFormat w:val="dd/MM/yyyy"/>
                  <w:lid w:val="en-US"/>
                  <w:storeMappedDataAs w:val="dateTime"/>
                  <w:calendar w:val="gregorian"/>
                </w:date>
              </w:sdtPr>
              <w:sdtEndPr/>
              <w:sdtContent>
                <w:r w:rsidR="00F41722" w:rsidRPr="00E517C0">
                  <w:rPr>
                    <w:rFonts w:ascii="Arial" w:hAnsi="Arial" w:cs="Arial"/>
                  </w:rPr>
                  <w:t>___________________</w:t>
                </w:r>
              </w:sdtContent>
            </w:sdt>
          </w:p>
          <w:p w:rsidR="00344934" w:rsidRPr="004A3B53" w:rsidRDefault="00344934" w:rsidP="00332941">
            <w:pPr>
              <w:pStyle w:val="ListParagraph"/>
              <w:spacing w:before="0" w:after="120"/>
              <w:ind w:left="0"/>
              <w:jc w:val="both"/>
              <w:rPr>
                <w:rFonts w:ascii="Arial" w:hAnsi="Arial" w:cs="Arial"/>
                <w:i/>
                <w:iCs/>
                <w:color w:val="333333"/>
                <w:sz w:val="18"/>
                <w:szCs w:val="18"/>
              </w:rPr>
            </w:pPr>
            <w:r w:rsidRPr="004A3B53">
              <w:rPr>
                <w:rFonts w:ascii="Arial" w:hAnsi="Arial" w:cs="Arial"/>
                <w:i/>
                <w:iCs/>
                <w:color w:val="333333"/>
                <w:sz w:val="18"/>
                <w:szCs w:val="18"/>
              </w:rPr>
              <w:t>Date (dd/mm/yyyy)</w:t>
            </w:r>
          </w:p>
          <w:p w:rsidR="00344934" w:rsidRPr="004A3B53" w:rsidRDefault="00344934" w:rsidP="00332941">
            <w:pPr>
              <w:jc w:val="both"/>
              <w:rPr>
                <w:rFonts w:ascii="Arial" w:hAnsi="Arial" w:cs="Arial"/>
              </w:rPr>
            </w:pPr>
            <w:r w:rsidRPr="004A3B53">
              <w:rPr>
                <w:rFonts w:ascii="Arial" w:hAnsi="Arial" w:cs="Arial"/>
              </w:rPr>
              <w:t>Chữ ký</w:t>
            </w:r>
          </w:p>
          <w:p w:rsidR="00344934" w:rsidRPr="004A3B53" w:rsidRDefault="00344934" w:rsidP="00332941">
            <w:pPr>
              <w:pStyle w:val="ListParagraph"/>
              <w:spacing w:before="0" w:after="120"/>
              <w:ind w:left="0"/>
              <w:jc w:val="both"/>
              <w:rPr>
                <w:rFonts w:ascii="Arial" w:hAnsi="Arial" w:cs="Arial"/>
              </w:rPr>
            </w:pPr>
            <w:r w:rsidRPr="004A3B53">
              <w:rPr>
                <w:rFonts w:ascii="Arial" w:hAnsi="Arial" w:cs="Arial"/>
                <w:i/>
                <w:iCs/>
                <w:color w:val="333333"/>
                <w:sz w:val="18"/>
                <w:szCs w:val="18"/>
              </w:rPr>
              <w:t>Signature</w:t>
            </w:r>
          </w:p>
        </w:tc>
      </w:tr>
      <w:tr w:rsidR="00344934" w:rsidRPr="004A3B53" w:rsidTr="000C4293">
        <w:trPr>
          <w:trHeight w:val="1178"/>
        </w:trPr>
        <w:tc>
          <w:tcPr>
            <w:tcW w:w="5130" w:type="dxa"/>
          </w:tcPr>
          <w:p w:rsidR="00344934" w:rsidRPr="004A3B53" w:rsidRDefault="00344934" w:rsidP="00332941">
            <w:pPr>
              <w:rPr>
                <w:rFonts w:ascii="Arial" w:eastAsia="MyriadPro-Regular" w:hAnsi="Arial" w:cs="Arial"/>
              </w:rPr>
            </w:pPr>
          </w:p>
          <w:p w:rsidR="00344934" w:rsidRPr="004A3B53" w:rsidRDefault="00344934" w:rsidP="00332941">
            <w:pPr>
              <w:rPr>
                <w:rFonts w:ascii="Arial" w:eastAsia="MyriadPro-Regular" w:hAnsi="Arial" w:cs="Arial"/>
              </w:rPr>
            </w:pPr>
          </w:p>
          <w:p w:rsidR="00344934" w:rsidRPr="004A3B53" w:rsidRDefault="00344934" w:rsidP="00332941">
            <w:pPr>
              <w:rPr>
                <w:rFonts w:ascii="Arial" w:eastAsia="MyriadPro-Regular" w:hAnsi="Arial" w:cs="Arial"/>
              </w:rPr>
            </w:pPr>
          </w:p>
          <w:p w:rsidR="00344934" w:rsidRPr="004A3B53" w:rsidRDefault="00344934" w:rsidP="00332941">
            <w:pPr>
              <w:rPr>
                <w:rFonts w:ascii="Arial" w:eastAsia="MyriadPro-Regular" w:hAnsi="Arial" w:cs="Arial"/>
              </w:rPr>
            </w:pPr>
          </w:p>
          <w:p w:rsidR="00344934" w:rsidRPr="004A3B53" w:rsidRDefault="00344934" w:rsidP="00332941">
            <w:pPr>
              <w:jc w:val="both"/>
              <w:rPr>
                <w:rFonts w:ascii="Arial" w:hAnsi="Arial" w:cs="Arial"/>
              </w:rPr>
            </w:pPr>
          </w:p>
          <w:p w:rsidR="00344934" w:rsidRPr="004A3B53" w:rsidRDefault="00344934" w:rsidP="00332941">
            <w:pPr>
              <w:jc w:val="both"/>
              <w:rPr>
                <w:rFonts w:ascii="Arial" w:hAnsi="Arial" w:cs="Arial"/>
              </w:rPr>
            </w:pPr>
            <w:r w:rsidRPr="004A3B53">
              <w:rPr>
                <w:rFonts w:ascii="Arial" w:hAnsi="Arial" w:cs="Arial"/>
              </w:rPr>
              <w:t>Họ và tên</w:t>
            </w:r>
          </w:p>
          <w:p w:rsidR="00CF30CA" w:rsidRPr="00A039F5" w:rsidRDefault="00344934" w:rsidP="00332941">
            <w:pPr>
              <w:pStyle w:val="ListParagraph"/>
              <w:spacing w:before="0" w:after="120"/>
              <w:ind w:left="0"/>
              <w:jc w:val="both"/>
              <w:rPr>
                <w:rFonts w:ascii="Arial" w:hAnsi="Arial" w:cs="Arial"/>
                <w:i/>
                <w:iCs/>
                <w:color w:val="333333"/>
                <w:sz w:val="18"/>
                <w:szCs w:val="18"/>
              </w:rPr>
            </w:pPr>
            <w:r w:rsidRPr="004A3B53">
              <w:rPr>
                <w:rFonts w:ascii="Arial" w:hAnsi="Arial" w:cs="Arial"/>
                <w:i/>
                <w:iCs/>
                <w:color w:val="333333"/>
                <w:sz w:val="18"/>
                <w:szCs w:val="18"/>
              </w:rPr>
              <w:t>Full Name</w:t>
            </w:r>
          </w:p>
        </w:tc>
        <w:tc>
          <w:tcPr>
            <w:tcW w:w="4850" w:type="dxa"/>
          </w:tcPr>
          <w:p w:rsidR="00344934" w:rsidRPr="004A3B53" w:rsidRDefault="00344934" w:rsidP="00332941">
            <w:pPr>
              <w:rPr>
                <w:rFonts w:ascii="Arial" w:eastAsia="MyriadPro-Regular" w:hAnsi="Arial" w:cs="Arial"/>
              </w:rPr>
            </w:pPr>
          </w:p>
          <w:p w:rsidR="00344934" w:rsidRPr="004A3B53" w:rsidRDefault="00344934" w:rsidP="00332941">
            <w:pPr>
              <w:rPr>
                <w:rFonts w:ascii="Arial" w:eastAsia="MyriadPro-Regular" w:hAnsi="Arial" w:cs="Arial"/>
              </w:rPr>
            </w:pPr>
          </w:p>
          <w:p w:rsidR="00344934" w:rsidRPr="004A3B53" w:rsidRDefault="00344934" w:rsidP="00332941">
            <w:pPr>
              <w:rPr>
                <w:rFonts w:ascii="Arial" w:eastAsia="MyriadPro-Regular" w:hAnsi="Arial" w:cs="Arial"/>
              </w:rPr>
            </w:pPr>
          </w:p>
          <w:p w:rsidR="00344934" w:rsidRPr="004A3B53" w:rsidRDefault="00344934" w:rsidP="00332941">
            <w:pPr>
              <w:rPr>
                <w:rFonts w:ascii="Arial" w:eastAsia="MyriadPro-Regular" w:hAnsi="Arial" w:cs="Arial"/>
              </w:rPr>
            </w:pPr>
          </w:p>
          <w:p w:rsidR="00344934" w:rsidRPr="004A3B53" w:rsidRDefault="00344934" w:rsidP="00332941">
            <w:pPr>
              <w:jc w:val="both"/>
              <w:rPr>
                <w:rFonts w:ascii="Arial" w:hAnsi="Arial" w:cs="Arial"/>
              </w:rPr>
            </w:pPr>
          </w:p>
          <w:p w:rsidR="00344934" w:rsidRPr="004A3B53" w:rsidRDefault="00344934" w:rsidP="00332941">
            <w:pPr>
              <w:jc w:val="both"/>
              <w:rPr>
                <w:rFonts w:ascii="Arial" w:hAnsi="Arial" w:cs="Arial"/>
              </w:rPr>
            </w:pPr>
            <w:r w:rsidRPr="004A3B53">
              <w:rPr>
                <w:rFonts w:ascii="Arial" w:hAnsi="Arial" w:cs="Arial"/>
              </w:rPr>
              <w:t>Ghi rõ họ tên và đóng dấu</w:t>
            </w:r>
          </w:p>
          <w:p w:rsidR="00344934" w:rsidRPr="004A3B53" w:rsidRDefault="00344934" w:rsidP="00332941">
            <w:pPr>
              <w:pStyle w:val="ListParagraph"/>
              <w:spacing w:before="0" w:after="120"/>
              <w:ind w:left="0"/>
              <w:jc w:val="both"/>
              <w:rPr>
                <w:rFonts w:ascii="Arial" w:eastAsia="MyriadPro-Regular" w:hAnsi="Arial" w:cs="Arial"/>
              </w:rPr>
            </w:pPr>
            <w:r w:rsidRPr="004A3B53">
              <w:rPr>
                <w:rFonts w:ascii="Arial" w:hAnsi="Arial" w:cs="Arial"/>
                <w:i/>
                <w:iCs/>
                <w:color w:val="333333"/>
                <w:sz w:val="18"/>
                <w:szCs w:val="18"/>
              </w:rPr>
              <w:t>Full Name and Stamp</w:t>
            </w:r>
          </w:p>
        </w:tc>
      </w:tr>
    </w:tbl>
    <w:p w:rsidR="0070453C" w:rsidRDefault="00344934" w:rsidP="00332941">
      <w:pPr>
        <w:pStyle w:val="Style4"/>
        <w:pBdr>
          <w:top w:val="single" w:sz="6" w:space="5" w:color="099BDD" w:themeColor="text2"/>
        </w:pBdr>
        <w:spacing w:before="120" w:after="120"/>
        <w:rPr>
          <w:rFonts w:ascii="Arial" w:eastAsia="MyriadPro-Regular" w:hAnsi="Arial" w:cs="Arial"/>
          <w:i/>
          <w:iCs/>
          <w:color w:val="225592"/>
        </w:rPr>
      </w:pPr>
      <w:r w:rsidRPr="004A3B53">
        <w:rPr>
          <w:rFonts w:ascii="Arial" w:eastAsiaTheme="minorEastAsia" w:hAnsi="Arial" w:cs="Arial"/>
          <w:b/>
          <w:color w:val="225592"/>
          <w:spacing w:val="0"/>
          <w:sz w:val="24"/>
          <w:szCs w:val="24"/>
        </w:rPr>
        <w:t>Phần dành cho Ngân hàng TMCP Bản Việt</w:t>
      </w:r>
      <w:r w:rsidRPr="004A3B53">
        <w:rPr>
          <w:rFonts w:ascii="Arial" w:eastAsiaTheme="minorEastAsia" w:hAnsi="Arial" w:cs="Arial"/>
          <w:b/>
          <w:color w:val="225592"/>
          <w:spacing w:val="0"/>
          <w:sz w:val="20"/>
          <w:szCs w:val="20"/>
        </w:rPr>
        <w:t>/</w:t>
      </w:r>
      <w:r w:rsidR="008623F1">
        <w:rPr>
          <w:rFonts w:ascii="Arial" w:eastAsiaTheme="minorEastAsia" w:hAnsi="Arial" w:cs="Arial"/>
          <w:i/>
          <w:iCs/>
          <w:color w:val="225592"/>
          <w:spacing w:val="0"/>
          <w:sz w:val="20"/>
          <w:szCs w:val="20"/>
        </w:rPr>
        <w:t>For Viet Capital Bank</w:t>
      </w:r>
    </w:p>
    <w:tbl>
      <w:tblPr>
        <w:tblStyle w:val="TableGrid"/>
        <w:tblW w:w="10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3600"/>
        <w:gridCol w:w="2840"/>
      </w:tblGrid>
      <w:tr w:rsidR="00344934" w:rsidRPr="004A3B53" w:rsidTr="00C75B47">
        <w:trPr>
          <w:trHeight w:val="665"/>
        </w:trPr>
        <w:tc>
          <w:tcPr>
            <w:tcW w:w="3618" w:type="dxa"/>
          </w:tcPr>
          <w:p w:rsidR="00344934" w:rsidRPr="004A3B53" w:rsidRDefault="00344934" w:rsidP="00332941">
            <w:pPr>
              <w:jc w:val="both"/>
              <w:rPr>
                <w:rFonts w:ascii="Arial" w:hAnsi="Arial" w:cs="Arial"/>
              </w:rPr>
            </w:pPr>
            <w:r w:rsidRPr="004A3B53">
              <w:rPr>
                <w:rFonts w:ascii="Arial" w:hAnsi="Arial" w:cs="Arial"/>
              </w:rPr>
              <w:t>Ngày tiếp nhận</w:t>
            </w:r>
            <w:r w:rsidR="00E81313" w:rsidRPr="004A3B53">
              <w:rPr>
                <w:rFonts w:ascii="Arial" w:hAnsi="Arial" w:cs="Arial"/>
              </w:rPr>
              <w:t xml:space="preserve"> </w:t>
            </w:r>
            <w:sdt>
              <w:sdtPr>
                <w:rPr>
                  <w:rFonts w:ascii="Arial" w:hAnsi="Arial" w:cs="Arial"/>
                </w:rPr>
                <w:id w:val="764356890"/>
                <w:placeholder>
                  <w:docPart w:val="DefaultPlaceholder_1081868576"/>
                </w:placeholder>
                <w:date>
                  <w:dateFormat w:val="dd/MM/yyyy"/>
                  <w:lid w:val="en-US"/>
                  <w:storeMappedDataAs w:val="dateTime"/>
                  <w:calendar w:val="gregorian"/>
                </w:date>
              </w:sdtPr>
              <w:sdtEndPr/>
              <w:sdtContent>
                <w:r w:rsidR="00F41722" w:rsidRPr="00592D9C">
                  <w:rPr>
                    <w:rFonts w:ascii="Arial" w:hAnsi="Arial" w:cs="Arial"/>
                  </w:rPr>
                  <w:t>______________</w:t>
                </w:r>
              </w:sdtContent>
            </w:sdt>
          </w:p>
          <w:p w:rsidR="00344934" w:rsidRPr="004A3B53" w:rsidRDefault="00344934" w:rsidP="00332941">
            <w:pPr>
              <w:pStyle w:val="ListParagraph"/>
              <w:spacing w:before="0" w:after="120"/>
              <w:ind w:left="0"/>
              <w:jc w:val="both"/>
              <w:rPr>
                <w:rFonts w:ascii="Arial" w:hAnsi="Arial" w:cs="Arial"/>
              </w:rPr>
            </w:pPr>
            <w:r w:rsidRPr="004A3B53">
              <w:rPr>
                <w:rFonts w:ascii="Arial" w:hAnsi="Arial" w:cs="Arial"/>
                <w:i/>
                <w:iCs/>
                <w:color w:val="333333"/>
                <w:sz w:val="18"/>
                <w:szCs w:val="18"/>
              </w:rPr>
              <w:t>Date of Receipt (dd/mm/yyyy)</w:t>
            </w:r>
          </w:p>
        </w:tc>
        <w:tc>
          <w:tcPr>
            <w:tcW w:w="3600" w:type="dxa"/>
          </w:tcPr>
          <w:p w:rsidR="00344934" w:rsidRPr="004A3B53" w:rsidRDefault="00344934" w:rsidP="00332941">
            <w:pPr>
              <w:jc w:val="both"/>
              <w:rPr>
                <w:rFonts w:ascii="Arial" w:hAnsi="Arial" w:cs="Arial"/>
              </w:rPr>
            </w:pPr>
            <w:r w:rsidRPr="004A3B53">
              <w:rPr>
                <w:rFonts w:ascii="Arial" w:hAnsi="Arial" w:cs="Arial"/>
              </w:rPr>
              <w:t>Ngày hiệu lực</w:t>
            </w:r>
            <w:r w:rsidR="00CF30CA">
              <w:rPr>
                <w:rFonts w:ascii="Arial" w:hAnsi="Arial" w:cs="Arial"/>
              </w:rPr>
              <w:t>:</w:t>
            </w:r>
            <w:r w:rsidR="00E81313" w:rsidRPr="004A3B53">
              <w:rPr>
                <w:rFonts w:ascii="Arial" w:hAnsi="Arial" w:cs="Arial"/>
              </w:rPr>
              <w:t xml:space="preserve"> </w:t>
            </w:r>
            <w:sdt>
              <w:sdtPr>
                <w:rPr>
                  <w:rFonts w:ascii="Arial" w:hAnsi="Arial" w:cs="Arial"/>
                </w:rPr>
                <w:id w:val="-1940971002"/>
                <w:placeholder>
                  <w:docPart w:val="DefaultPlaceholder_1081868576"/>
                </w:placeholder>
                <w:date>
                  <w:dateFormat w:val="dd/MM/yyyy"/>
                  <w:lid w:val="en-US"/>
                  <w:storeMappedDataAs w:val="dateTime"/>
                  <w:calendar w:val="gregorian"/>
                </w:date>
              </w:sdtPr>
              <w:sdtEndPr/>
              <w:sdtContent>
                <w:r w:rsidR="00F41722" w:rsidRPr="00253FE4">
                  <w:rPr>
                    <w:rFonts w:ascii="Arial" w:hAnsi="Arial" w:cs="Arial"/>
                  </w:rPr>
                  <w:t>_______________</w:t>
                </w:r>
              </w:sdtContent>
            </w:sdt>
          </w:p>
          <w:p w:rsidR="00344934" w:rsidRPr="004A3B53" w:rsidRDefault="00344934" w:rsidP="00332941">
            <w:pPr>
              <w:pStyle w:val="ListParagraph"/>
              <w:spacing w:before="0" w:after="120"/>
              <w:ind w:left="0"/>
              <w:jc w:val="both"/>
              <w:rPr>
                <w:rFonts w:ascii="Arial" w:hAnsi="Arial" w:cs="Arial"/>
              </w:rPr>
            </w:pPr>
            <w:r w:rsidRPr="004A3B53">
              <w:rPr>
                <w:rFonts w:ascii="Arial" w:hAnsi="Arial" w:cs="Arial"/>
                <w:i/>
                <w:iCs/>
                <w:color w:val="333333"/>
                <w:sz w:val="18"/>
                <w:szCs w:val="18"/>
              </w:rPr>
              <w:t>Date of Validity (dd/mm/yyyy)</w:t>
            </w:r>
          </w:p>
        </w:tc>
        <w:tc>
          <w:tcPr>
            <w:tcW w:w="2840" w:type="dxa"/>
          </w:tcPr>
          <w:p w:rsidR="00344934" w:rsidRPr="004A3B53" w:rsidRDefault="00344934" w:rsidP="00332941">
            <w:pPr>
              <w:rPr>
                <w:rFonts w:ascii="Arial" w:hAnsi="Arial" w:cs="Arial"/>
              </w:rPr>
            </w:pPr>
          </w:p>
        </w:tc>
      </w:tr>
      <w:tr w:rsidR="00344934" w:rsidRPr="004A3B53" w:rsidTr="00C75B47">
        <w:trPr>
          <w:trHeight w:val="593"/>
        </w:trPr>
        <w:tc>
          <w:tcPr>
            <w:tcW w:w="3618" w:type="dxa"/>
          </w:tcPr>
          <w:p w:rsidR="00344934" w:rsidRPr="004A3B53" w:rsidRDefault="00344934" w:rsidP="00332941">
            <w:pPr>
              <w:jc w:val="both"/>
              <w:rPr>
                <w:rFonts w:ascii="Arial" w:hAnsi="Arial" w:cs="Arial"/>
              </w:rPr>
            </w:pPr>
            <w:r w:rsidRPr="004A3B53">
              <w:rPr>
                <w:rFonts w:ascii="Arial" w:hAnsi="Arial" w:cs="Arial"/>
              </w:rPr>
              <w:t>Giao dịch viên</w:t>
            </w:r>
          </w:p>
          <w:p w:rsidR="00344934" w:rsidRPr="004A3B53" w:rsidRDefault="00344934" w:rsidP="00332941">
            <w:pPr>
              <w:pStyle w:val="ListParagraph"/>
              <w:spacing w:before="0" w:after="120"/>
              <w:ind w:left="0"/>
              <w:jc w:val="both"/>
              <w:rPr>
                <w:rFonts w:ascii="Arial" w:hAnsi="Arial" w:cs="Arial"/>
              </w:rPr>
            </w:pPr>
            <w:r w:rsidRPr="004A3B53">
              <w:rPr>
                <w:rFonts w:ascii="Arial" w:hAnsi="Arial" w:cs="Arial"/>
                <w:i/>
                <w:iCs/>
                <w:color w:val="333333"/>
                <w:sz w:val="18"/>
                <w:szCs w:val="18"/>
              </w:rPr>
              <w:t>Teller</w:t>
            </w:r>
          </w:p>
        </w:tc>
        <w:tc>
          <w:tcPr>
            <w:tcW w:w="3600" w:type="dxa"/>
          </w:tcPr>
          <w:p w:rsidR="00344934" w:rsidRPr="004A3B53" w:rsidRDefault="00344934" w:rsidP="00332941">
            <w:pPr>
              <w:jc w:val="both"/>
              <w:rPr>
                <w:rFonts w:ascii="Arial" w:hAnsi="Arial" w:cs="Arial"/>
              </w:rPr>
            </w:pPr>
            <w:r w:rsidRPr="004A3B53">
              <w:rPr>
                <w:rFonts w:ascii="Arial" w:hAnsi="Arial" w:cs="Arial"/>
              </w:rPr>
              <w:t>Kiểm soát viên</w:t>
            </w:r>
          </w:p>
          <w:p w:rsidR="00344934" w:rsidRPr="004A3B53" w:rsidRDefault="00344934" w:rsidP="00332941">
            <w:pPr>
              <w:pStyle w:val="ListParagraph"/>
              <w:spacing w:before="0" w:after="120"/>
              <w:ind w:left="0"/>
              <w:jc w:val="both"/>
              <w:rPr>
                <w:rFonts w:ascii="Arial" w:hAnsi="Arial" w:cs="Arial"/>
              </w:rPr>
            </w:pPr>
            <w:r w:rsidRPr="004A3B53">
              <w:rPr>
                <w:rFonts w:ascii="Arial" w:hAnsi="Arial" w:cs="Arial"/>
                <w:i/>
                <w:iCs/>
                <w:color w:val="333333"/>
                <w:sz w:val="18"/>
                <w:szCs w:val="18"/>
              </w:rPr>
              <w:t>Supervisor</w:t>
            </w:r>
          </w:p>
        </w:tc>
        <w:tc>
          <w:tcPr>
            <w:tcW w:w="2840" w:type="dxa"/>
          </w:tcPr>
          <w:p w:rsidR="00344934" w:rsidRPr="004A3B53" w:rsidRDefault="00344934" w:rsidP="00332941">
            <w:pPr>
              <w:jc w:val="both"/>
              <w:rPr>
                <w:rFonts w:ascii="Arial" w:hAnsi="Arial" w:cs="Arial"/>
              </w:rPr>
            </w:pPr>
            <w:r w:rsidRPr="004A3B53">
              <w:rPr>
                <w:rFonts w:ascii="Arial" w:hAnsi="Arial" w:cs="Arial"/>
              </w:rPr>
              <w:t>Trưởng đơn vị</w:t>
            </w:r>
          </w:p>
          <w:p w:rsidR="00344934" w:rsidRPr="004A3B53" w:rsidRDefault="00344934" w:rsidP="00332941">
            <w:pPr>
              <w:pStyle w:val="ListParagraph"/>
              <w:spacing w:before="0" w:after="120"/>
              <w:ind w:left="0"/>
              <w:jc w:val="both"/>
              <w:rPr>
                <w:rFonts w:ascii="Arial" w:hAnsi="Arial" w:cs="Arial"/>
              </w:rPr>
            </w:pPr>
            <w:r w:rsidRPr="004A3B53">
              <w:rPr>
                <w:rFonts w:ascii="Arial" w:hAnsi="Arial" w:cs="Arial"/>
                <w:i/>
                <w:iCs/>
                <w:color w:val="333333"/>
                <w:sz w:val="18"/>
                <w:szCs w:val="18"/>
              </w:rPr>
              <w:t>Director</w:t>
            </w:r>
          </w:p>
        </w:tc>
      </w:tr>
      <w:tr w:rsidR="00344934" w:rsidRPr="004A3B53" w:rsidTr="00C75B47">
        <w:tc>
          <w:tcPr>
            <w:tcW w:w="3618" w:type="dxa"/>
          </w:tcPr>
          <w:p w:rsidR="00344934" w:rsidRPr="004A3B53" w:rsidRDefault="00344934" w:rsidP="00332941">
            <w:pPr>
              <w:autoSpaceDE w:val="0"/>
              <w:autoSpaceDN w:val="0"/>
              <w:adjustRightInd w:val="0"/>
              <w:spacing w:before="0"/>
              <w:rPr>
                <w:rFonts w:ascii="Arial" w:eastAsia="MyriadPro-Regular" w:hAnsi="Arial" w:cs="Arial"/>
                <w:color w:val="000000"/>
              </w:rPr>
            </w:pPr>
          </w:p>
          <w:p w:rsidR="00344934" w:rsidRPr="004A3B53" w:rsidRDefault="00344934" w:rsidP="00332941">
            <w:pPr>
              <w:autoSpaceDE w:val="0"/>
              <w:autoSpaceDN w:val="0"/>
              <w:adjustRightInd w:val="0"/>
              <w:spacing w:before="0"/>
              <w:rPr>
                <w:rFonts w:ascii="Arial" w:eastAsia="MyriadPro-Regular" w:hAnsi="Arial" w:cs="Arial"/>
                <w:color w:val="000000"/>
              </w:rPr>
            </w:pPr>
          </w:p>
          <w:p w:rsidR="00344934" w:rsidRPr="004A3B53" w:rsidRDefault="00344934"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E81313" w:rsidRPr="004A3B53" w:rsidRDefault="00E81313" w:rsidP="00332941">
            <w:pPr>
              <w:jc w:val="both"/>
              <w:rPr>
                <w:rFonts w:ascii="Arial" w:hAnsi="Arial" w:cs="Arial"/>
              </w:rPr>
            </w:pPr>
            <w:r w:rsidRPr="004A3B53">
              <w:rPr>
                <w:rFonts w:ascii="Arial" w:hAnsi="Arial" w:cs="Arial"/>
              </w:rPr>
              <w:t>Họ và tên</w:t>
            </w:r>
          </w:p>
          <w:p w:rsidR="00344934" w:rsidRPr="004A3B53" w:rsidRDefault="00E81313" w:rsidP="00332941">
            <w:pPr>
              <w:autoSpaceDE w:val="0"/>
              <w:autoSpaceDN w:val="0"/>
              <w:adjustRightInd w:val="0"/>
              <w:spacing w:before="0"/>
              <w:rPr>
                <w:rFonts w:ascii="Arial" w:eastAsia="MyriadPro-Regular" w:hAnsi="Arial" w:cs="Arial"/>
                <w:color w:val="000000"/>
              </w:rPr>
            </w:pPr>
            <w:r w:rsidRPr="004A3B53">
              <w:rPr>
                <w:rFonts w:ascii="Arial" w:hAnsi="Arial" w:cs="Arial"/>
                <w:i/>
                <w:iCs/>
                <w:color w:val="333333"/>
                <w:sz w:val="18"/>
                <w:szCs w:val="18"/>
              </w:rPr>
              <w:t>Full Name</w:t>
            </w:r>
          </w:p>
        </w:tc>
        <w:tc>
          <w:tcPr>
            <w:tcW w:w="3600" w:type="dxa"/>
          </w:tcPr>
          <w:p w:rsidR="00344934" w:rsidRPr="004A3B53" w:rsidRDefault="00344934" w:rsidP="00332941">
            <w:pPr>
              <w:autoSpaceDE w:val="0"/>
              <w:autoSpaceDN w:val="0"/>
              <w:adjustRightInd w:val="0"/>
              <w:spacing w:before="0"/>
              <w:rPr>
                <w:rFonts w:ascii="Arial" w:eastAsia="MyriadPro-Regular" w:hAnsi="Arial" w:cs="Arial"/>
                <w:color w:val="000000"/>
              </w:rPr>
            </w:pPr>
          </w:p>
          <w:p w:rsidR="00344934" w:rsidRPr="004A3B53" w:rsidRDefault="00344934" w:rsidP="00332941">
            <w:pPr>
              <w:autoSpaceDE w:val="0"/>
              <w:autoSpaceDN w:val="0"/>
              <w:adjustRightInd w:val="0"/>
              <w:spacing w:before="0"/>
              <w:rPr>
                <w:rFonts w:ascii="Arial" w:eastAsia="MyriadPro-Regular" w:hAnsi="Arial" w:cs="Arial"/>
                <w:color w:val="000000"/>
              </w:rPr>
            </w:pPr>
          </w:p>
          <w:p w:rsidR="00344934" w:rsidRPr="004A3B53" w:rsidRDefault="00344934"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jc w:val="both"/>
              <w:rPr>
                <w:rFonts w:ascii="Arial" w:hAnsi="Arial" w:cs="Arial"/>
              </w:rPr>
            </w:pPr>
            <w:r w:rsidRPr="004A3B53">
              <w:rPr>
                <w:rFonts w:ascii="Arial" w:hAnsi="Arial" w:cs="Arial"/>
              </w:rPr>
              <w:t>Họ và tên</w:t>
            </w:r>
          </w:p>
          <w:p w:rsidR="00344934" w:rsidRPr="004A3B53" w:rsidRDefault="000C4293" w:rsidP="00332941">
            <w:pPr>
              <w:autoSpaceDE w:val="0"/>
              <w:autoSpaceDN w:val="0"/>
              <w:adjustRightInd w:val="0"/>
              <w:spacing w:before="0"/>
              <w:rPr>
                <w:rFonts w:ascii="Arial" w:eastAsia="MyriadPro-Regular" w:hAnsi="Arial" w:cs="Arial"/>
                <w:color w:val="000000"/>
              </w:rPr>
            </w:pPr>
            <w:r w:rsidRPr="004A3B53">
              <w:rPr>
                <w:rFonts w:ascii="Arial" w:hAnsi="Arial" w:cs="Arial"/>
                <w:i/>
                <w:iCs/>
                <w:color w:val="333333"/>
                <w:sz w:val="18"/>
                <w:szCs w:val="18"/>
              </w:rPr>
              <w:t>Full Name</w:t>
            </w:r>
          </w:p>
        </w:tc>
        <w:tc>
          <w:tcPr>
            <w:tcW w:w="2840" w:type="dxa"/>
          </w:tcPr>
          <w:p w:rsidR="00344934" w:rsidRPr="004A3B53" w:rsidRDefault="00344934" w:rsidP="00332941">
            <w:pPr>
              <w:autoSpaceDE w:val="0"/>
              <w:autoSpaceDN w:val="0"/>
              <w:adjustRightInd w:val="0"/>
              <w:spacing w:before="0"/>
              <w:rPr>
                <w:rFonts w:ascii="Arial" w:eastAsia="MyriadPro-Regular" w:hAnsi="Arial" w:cs="Arial"/>
                <w:color w:val="000000"/>
              </w:rPr>
            </w:pPr>
          </w:p>
          <w:p w:rsidR="00344934" w:rsidRPr="004A3B53" w:rsidRDefault="00344934" w:rsidP="00332941">
            <w:pPr>
              <w:autoSpaceDE w:val="0"/>
              <w:autoSpaceDN w:val="0"/>
              <w:adjustRightInd w:val="0"/>
              <w:spacing w:before="0"/>
              <w:rPr>
                <w:rFonts w:ascii="Arial" w:eastAsia="MyriadPro-Regular" w:hAnsi="Arial" w:cs="Arial"/>
                <w:color w:val="000000"/>
              </w:rPr>
            </w:pPr>
          </w:p>
          <w:p w:rsidR="00344934" w:rsidRPr="004A3B53" w:rsidRDefault="00344934" w:rsidP="00332941">
            <w:pPr>
              <w:autoSpaceDE w:val="0"/>
              <w:autoSpaceDN w:val="0"/>
              <w:adjustRightInd w:val="0"/>
              <w:spacing w:before="0"/>
              <w:rPr>
                <w:rFonts w:ascii="Arial" w:eastAsia="MyriadPro-Regular" w:hAnsi="Arial" w:cs="Arial"/>
                <w:color w:val="000000"/>
              </w:rPr>
            </w:pPr>
          </w:p>
          <w:p w:rsidR="00344934" w:rsidRPr="004A3B53" w:rsidRDefault="00344934"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autoSpaceDE w:val="0"/>
              <w:autoSpaceDN w:val="0"/>
              <w:adjustRightInd w:val="0"/>
              <w:spacing w:before="0"/>
              <w:rPr>
                <w:rFonts w:ascii="Arial" w:eastAsia="MyriadPro-Regular" w:hAnsi="Arial" w:cs="Arial"/>
                <w:color w:val="000000"/>
              </w:rPr>
            </w:pPr>
          </w:p>
          <w:p w:rsidR="000C4293" w:rsidRPr="004A3B53" w:rsidRDefault="000C4293" w:rsidP="00332941">
            <w:pPr>
              <w:jc w:val="both"/>
              <w:rPr>
                <w:rFonts w:ascii="Arial" w:hAnsi="Arial" w:cs="Arial"/>
              </w:rPr>
            </w:pPr>
            <w:r w:rsidRPr="004A3B53">
              <w:rPr>
                <w:rFonts w:ascii="Arial" w:hAnsi="Arial" w:cs="Arial"/>
              </w:rPr>
              <w:t>Họ và tên</w:t>
            </w:r>
          </w:p>
          <w:p w:rsidR="00344934" w:rsidRPr="004A3B53" w:rsidRDefault="000C4293" w:rsidP="00332941">
            <w:pPr>
              <w:autoSpaceDE w:val="0"/>
              <w:autoSpaceDN w:val="0"/>
              <w:adjustRightInd w:val="0"/>
              <w:spacing w:before="0"/>
              <w:rPr>
                <w:rFonts w:ascii="Arial" w:eastAsia="MyriadPro-Regular" w:hAnsi="Arial" w:cs="Arial"/>
                <w:color w:val="000000"/>
              </w:rPr>
            </w:pPr>
            <w:r w:rsidRPr="004A3B53">
              <w:rPr>
                <w:rFonts w:ascii="Arial" w:hAnsi="Arial" w:cs="Arial"/>
                <w:i/>
                <w:iCs/>
                <w:color w:val="333333"/>
                <w:sz w:val="18"/>
                <w:szCs w:val="18"/>
              </w:rPr>
              <w:t>Full Name</w:t>
            </w:r>
          </w:p>
        </w:tc>
      </w:tr>
    </w:tbl>
    <w:p w:rsidR="00344934" w:rsidRPr="00344934" w:rsidRDefault="00344934" w:rsidP="00332941">
      <w:pPr>
        <w:rPr>
          <w:rFonts w:ascii="Times New Roman" w:hAnsi="Times New Roman" w:cs="Times New Roman"/>
        </w:rPr>
      </w:pPr>
    </w:p>
    <w:sectPr w:rsidR="00344934" w:rsidRPr="00344934" w:rsidSect="00196E47">
      <w:headerReference w:type="default" r:id="rId10"/>
      <w:footerReference w:type="default" r:id="rId11"/>
      <w:pgSz w:w="11907" w:h="16839" w:code="9"/>
      <w:pgMar w:top="907" w:right="927" w:bottom="1267" w:left="1080" w:header="360" w:footer="7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DB7" w:rsidRDefault="00C63DB7">
      <w:pPr>
        <w:spacing w:after="0" w:line="240" w:lineRule="auto"/>
      </w:pPr>
      <w:r>
        <w:separator/>
      </w:r>
    </w:p>
  </w:endnote>
  <w:endnote w:type="continuationSeparator" w:id="0">
    <w:p w:rsidR="00C63DB7" w:rsidRDefault="00C6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19357469"/>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rsidR="00707475" w:rsidRPr="006C1EAF" w:rsidRDefault="001A268B">
            <w:pPr>
              <w:pStyle w:val="Footer"/>
              <w:jc w:val="right"/>
              <w:rPr>
                <w:rFonts w:ascii="Times New Roman" w:hAnsi="Times New Roman" w:cs="Times New Roman"/>
                <w:bCs/>
                <w:sz w:val="20"/>
                <w:szCs w:val="20"/>
              </w:rPr>
            </w:pPr>
            <w:r w:rsidRPr="006C1EAF">
              <w:rPr>
                <w:rFonts w:ascii="Times New Roman" w:hAnsi="Times New Roman" w:cs="Times New Roman"/>
                <w:noProof/>
                <w:sz w:val="20"/>
                <w:szCs w:val="20"/>
                <w:lang w:eastAsia="en-US"/>
              </w:rPr>
              <w:drawing>
                <wp:anchor distT="0" distB="0" distL="114300" distR="114300" simplePos="0" relativeHeight="251657216" behindDoc="0" locked="0" layoutInCell="1" allowOverlap="1" wp14:anchorId="0B318CA7" wp14:editId="06ED9D57">
                  <wp:simplePos x="0" y="0"/>
                  <wp:positionH relativeFrom="column">
                    <wp:posOffset>-666750</wp:posOffset>
                  </wp:positionH>
                  <wp:positionV relativeFrom="paragraph">
                    <wp:posOffset>161290</wp:posOffset>
                  </wp:positionV>
                  <wp:extent cx="7534275" cy="495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iudau.jpg"/>
                          <pic:cNvPicPr/>
                        </pic:nvPicPr>
                        <pic:blipFill>
                          <a:blip r:embed="rId1">
                            <a:extLst>
                              <a:ext uri="{28A0092B-C50C-407E-A947-70E740481C1C}">
                                <a14:useLocalDpi xmlns:a14="http://schemas.microsoft.com/office/drawing/2010/main" val="0"/>
                              </a:ext>
                            </a:extLst>
                          </a:blip>
                          <a:stretch>
                            <a:fillRect/>
                          </a:stretch>
                        </pic:blipFill>
                        <pic:spPr>
                          <a:xfrm>
                            <a:off x="0" y="0"/>
                            <a:ext cx="7534275" cy="495300"/>
                          </a:xfrm>
                          <a:prstGeom prst="rect">
                            <a:avLst/>
                          </a:prstGeom>
                        </pic:spPr>
                      </pic:pic>
                    </a:graphicData>
                  </a:graphic>
                  <wp14:sizeRelH relativeFrom="margin">
                    <wp14:pctWidth>0</wp14:pctWidth>
                  </wp14:sizeRelH>
                  <wp14:sizeRelV relativeFrom="margin">
                    <wp14:pctHeight>0</wp14:pctHeight>
                  </wp14:sizeRelV>
                </wp:anchor>
              </w:drawing>
            </w:r>
            <w:r w:rsidRPr="006C1EAF">
              <w:rPr>
                <w:rFonts w:ascii="Times New Roman" w:hAnsi="Times New Roman" w:cs="Times New Roman"/>
                <w:sz w:val="20"/>
                <w:szCs w:val="20"/>
              </w:rPr>
              <w:t xml:space="preserve"> </w:t>
            </w:r>
            <w:r w:rsidRPr="00767AE7">
              <w:rPr>
                <w:rFonts w:ascii="Arial" w:hAnsi="Arial" w:cs="Arial"/>
                <w:bCs/>
                <w:sz w:val="16"/>
                <w:szCs w:val="16"/>
              </w:rPr>
              <w:fldChar w:fldCharType="begin"/>
            </w:r>
            <w:r w:rsidRPr="00767AE7">
              <w:rPr>
                <w:rFonts w:ascii="Arial" w:hAnsi="Arial" w:cs="Arial"/>
                <w:bCs/>
                <w:sz w:val="16"/>
                <w:szCs w:val="16"/>
              </w:rPr>
              <w:instrText xml:space="preserve"> PAGE </w:instrText>
            </w:r>
            <w:r w:rsidRPr="00767AE7">
              <w:rPr>
                <w:rFonts w:ascii="Arial" w:hAnsi="Arial" w:cs="Arial"/>
                <w:bCs/>
                <w:sz w:val="16"/>
                <w:szCs w:val="16"/>
              </w:rPr>
              <w:fldChar w:fldCharType="separate"/>
            </w:r>
            <w:r w:rsidR="00C37CB8">
              <w:rPr>
                <w:rFonts w:ascii="Arial" w:hAnsi="Arial" w:cs="Arial"/>
                <w:bCs/>
                <w:noProof/>
                <w:sz w:val="16"/>
                <w:szCs w:val="16"/>
              </w:rPr>
              <w:t>3</w:t>
            </w:r>
            <w:r w:rsidRPr="00767AE7">
              <w:rPr>
                <w:rFonts w:ascii="Arial" w:hAnsi="Arial" w:cs="Arial"/>
                <w:bCs/>
                <w:sz w:val="16"/>
                <w:szCs w:val="16"/>
              </w:rPr>
              <w:fldChar w:fldCharType="end"/>
            </w:r>
            <w:r w:rsidRPr="00767AE7">
              <w:rPr>
                <w:rFonts w:ascii="Arial" w:hAnsi="Arial" w:cs="Arial"/>
                <w:sz w:val="16"/>
                <w:szCs w:val="16"/>
              </w:rPr>
              <w:t>/</w:t>
            </w:r>
            <w:r w:rsidRPr="00767AE7">
              <w:rPr>
                <w:rFonts w:ascii="Arial" w:hAnsi="Arial" w:cs="Arial"/>
                <w:bCs/>
                <w:sz w:val="16"/>
                <w:szCs w:val="16"/>
              </w:rPr>
              <w:fldChar w:fldCharType="begin"/>
            </w:r>
            <w:r w:rsidRPr="00767AE7">
              <w:rPr>
                <w:rFonts w:ascii="Arial" w:hAnsi="Arial" w:cs="Arial"/>
                <w:bCs/>
                <w:sz w:val="16"/>
                <w:szCs w:val="16"/>
              </w:rPr>
              <w:instrText xml:space="preserve"> NUMPAGES  </w:instrText>
            </w:r>
            <w:r w:rsidRPr="00767AE7">
              <w:rPr>
                <w:rFonts w:ascii="Arial" w:hAnsi="Arial" w:cs="Arial"/>
                <w:bCs/>
                <w:sz w:val="16"/>
                <w:szCs w:val="16"/>
              </w:rPr>
              <w:fldChar w:fldCharType="separate"/>
            </w:r>
            <w:r w:rsidR="00C37CB8">
              <w:rPr>
                <w:rFonts w:ascii="Arial" w:hAnsi="Arial" w:cs="Arial"/>
                <w:bCs/>
                <w:noProof/>
                <w:sz w:val="16"/>
                <w:szCs w:val="16"/>
              </w:rPr>
              <w:t>3</w:t>
            </w:r>
            <w:r w:rsidRPr="00767AE7">
              <w:rPr>
                <w:rFonts w:ascii="Arial" w:hAnsi="Arial" w:cs="Arial"/>
                <w:bCs/>
                <w:sz w:val="16"/>
                <w:szCs w:val="16"/>
              </w:rPr>
              <w:fldChar w:fldCharType="end"/>
            </w:r>
          </w:p>
          <w:p w:rsidR="001A268B" w:rsidRDefault="00C63DB7">
            <w:pPr>
              <w:pStyle w:val="Footer"/>
              <w:jc w:val="right"/>
              <w:rPr>
                <w:sz w:val="20"/>
                <w:szCs w:val="20"/>
              </w:rPr>
            </w:pPr>
          </w:p>
        </w:sdtContent>
      </w:sdt>
    </w:sdtContent>
  </w:sdt>
  <w:p w:rsidR="001A268B" w:rsidRPr="001A268B" w:rsidRDefault="001A268B">
    <w:pPr>
      <w:pStyle w:val="Footer"/>
      <w:jc w:val="right"/>
      <w:rPr>
        <w:sz w:val="20"/>
        <w:szCs w:val="20"/>
      </w:rPr>
    </w:pPr>
  </w:p>
  <w:p w:rsidR="00B30A66" w:rsidRPr="001A268B" w:rsidRDefault="00B30A66" w:rsidP="001A26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DB7" w:rsidRDefault="00C63DB7">
      <w:pPr>
        <w:spacing w:after="0" w:line="240" w:lineRule="auto"/>
      </w:pPr>
      <w:r>
        <w:separator/>
      </w:r>
    </w:p>
  </w:footnote>
  <w:footnote w:type="continuationSeparator" w:id="0">
    <w:p w:rsidR="00C63DB7" w:rsidRDefault="00C63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2F7" w:rsidRPr="008024BA" w:rsidRDefault="00C732F7" w:rsidP="006000C9">
    <w:pPr>
      <w:pStyle w:val="Header"/>
      <w:tabs>
        <w:tab w:val="clear" w:pos="4680"/>
        <w:tab w:val="clear" w:pos="9360"/>
      </w:tabs>
      <w:jc w:val="right"/>
      <w:rPr>
        <w:rFonts w:ascii="Arial" w:hAnsi="Arial" w:cs="Arial"/>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8024BA">
      <w:rPr>
        <w:rFonts w:ascii="Arial" w:hAnsi="Arial" w:cs="Arial"/>
        <w:sz w:val="18"/>
        <w:szCs w:val="18"/>
      </w:rPr>
      <w:t>BM02.DV2_ĐK/16.PTKD.01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C1D48"/>
    <w:multiLevelType w:val="hybridMultilevel"/>
    <w:tmpl w:val="0FD01A12"/>
    <w:lvl w:ilvl="0" w:tplc="0A5A67D0">
      <w:numFmt w:val="bullet"/>
      <w:lvlText w:val=""/>
      <w:lvlJc w:val="left"/>
      <w:pPr>
        <w:ind w:left="720" w:hanging="360"/>
      </w:pPr>
      <w:rPr>
        <w:rFonts w:ascii="Wingdings" w:eastAsiaTheme="minorEastAsia" w:hAnsi="Wingdings"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D5A31"/>
    <w:multiLevelType w:val="multilevel"/>
    <w:tmpl w:val="6DF007E0"/>
    <w:numStyleLink w:val="Style3"/>
  </w:abstractNum>
  <w:abstractNum w:abstractNumId="3">
    <w:nsid w:val="38FB3199"/>
    <w:multiLevelType w:val="hybridMultilevel"/>
    <w:tmpl w:val="032E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7C06E8"/>
    <w:multiLevelType w:val="multilevel"/>
    <w:tmpl w:val="4684CCE2"/>
    <w:styleLink w:val="Style1"/>
    <w:lvl w:ilvl="0">
      <w:start w:val="1"/>
      <w:numFmt w:val="upperRoman"/>
      <w:lvlText w:val="%1."/>
      <w:lvlJc w:val="left"/>
      <w:pPr>
        <w:ind w:left="2520" w:hanging="360"/>
      </w:pPr>
      <w:rPr>
        <w:rFonts w:hint="default"/>
      </w:rPr>
    </w:lvl>
    <w:lvl w:ilvl="1">
      <w:start w:val="1"/>
      <w:numFmt w:val="decimal"/>
      <w:lvlText w:val="%2."/>
      <w:lvlJc w:val="left"/>
      <w:pPr>
        <w:ind w:left="2880" w:hanging="360"/>
      </w:pPr>
      <w:rPr>
        <w:rFonts w:hint="default"/>
      </w:rPr>
    </w:lvl>
    <w:lvl w:ilvl="2">
      <w:start w:val="1"/>
      <w:numFmt w:val="lowerLetter"/>
      <w:lvlText w:val="%3."/>
      <w:lvlJc w:val="left"/>
      <w:pPr>
        <w:ind w:left="3240" w:hanging="360"/>
      </w:pPr>
      <w:rPr>
        <w:rFonts w:hint="default"/>
      </w:rPr>
    </w:lvl>
    <w:lvl w:ilvl="3">
      <w:start w:val="1"/>
      <w:numFmt w:val="lowerRoman"/>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192B92"/>
    <w:multiLevelType w:val="hybridMultilevel"/>
    <w:tmpl w:val="60BA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372365"/>
    <w:multiLevelType w:val="multilevel"/>
    <w:tmpl w:val="6DF007E0"/>
    <w:styleLink w:val="Style3"/>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rPr>
        <w:rFonts w:ascii="Times New Roman" w:hAnsi="Times New Roman" w:hint="default"/>
        <w:b w:val="0"/>
        <w:i w:val="0"/>
        <w:sz w:val="24"/>
      </w:rPr>
    </w:lvl>
    <w:lvl w:ilvl="2">
      <w:start w:val="1"/>
      <w:numFmt w:val="decimal"/>
      <w:lvlText w:val="%2.%3."/>
      <w:lvlJc w:val="left"/>
      <w:pPr>
        <w:ind w:left="1080" w:hanging="360"/>
      </w:pPr>
      <w:rPr>
        <w:rFonts w:ascii="Times New Roman" w:hAnsi="Times New Roman" w:hint="default"/>
        <w:b w:val="0"/>
        <w:i w:val="0"/>
        <w:sz w:val="24"/>
      </w:rPr>
    </w:lvl>
    <w:lvl w:ilvl="3">
      <w:start w:val="1"/>
      <w:numFmt w:val="decimal"/>
      <w:lvlText w:val="%4.%3.%2"/>
      <w:lvlJc w:val="left"/>
      <w:pPr>
        <w:ind w:left="1440" w:hanging="360"/>
      </w:pPr>
      <w:rPr>
        <w:rFonts w:ascii="Times New Roman" w:hAnsi="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FF874BE"/>
    <w:multiLevelType w:val="hybridMultilevel"/>
    <w:tmpl w:val="118EF436"/>
    <w:lvl w:ilvl="0" w:tplc="C88425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73BC6"/>
    <w:multiLevelType w:val="hybridMultilevel"/>
    <w:tmpl w:val="E8FA5A18"/>
    <w:lvl w:ilvl="0" w:tplc="BBAC608A">
      <w:start w:val="1"/>
      <w:numFmt w:val="bullet"/>
      <w:lvlText w:val="¨"/>
      <w:lvlJc w:val="left"/>
      <w:pPr>
        <w:ind w:left="720" w:hanging="360"/>
      </w:pPr>
      <w:rPr>
        <w:rFonts w:ascii="Wingdings" w:hAnsi="Wingdings"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10323F"/>
    <w:multiLevelType w:val="hybridMultilevel"/>
    <w:tmpl w:val="45D44E7E"/>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64ED1FAB"/>
    <w:multiLevelType w:val="hybridMultilevel"/>
    <w:tmpl w:val="2BFCA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41600"/>
    <w:multiLevelType w:val="hybridMultilevel"/>
    <w:tmpl w:val="47FE6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4B29ED"/>
    <w:multiLevelType w:val="multilevel"/>
    <w:tmpl w:val="6DF007E0"/>
    <w:numStyleLink w:val="Style3"/>
  </w:abstractNum>
  <w:num w:numId="1">
    <w:abstractNumId w:val="6"/>
  </w:num>
  <w:num w:numId="2">
    <w:abstractNumId w:val="0"/>
  </w:num>
  <w:num w:numId="3">
    <w:abstractNumId w:val="5"/>
  </w:num>
  <w:num w:numId="4">
    <w:abstractNumId w:val="4"/>
  </w:num>
  <w:num w:numId="5">
    <w:abstractNumId w:val="7"/>
  </w:num>
  <w:num w:numId="6">
    <w:abstractNumId w:val="9"/>
  </w:num>
  <w:num w:numId="7">
    <w:abstractNumId w:val="10"/>
  </w:num>
  <w:num w:numId="8">
    <w:abstractNumId w:val="1"/>
  </w:num>
  <w:num w:numId="9">
    <w:abstractNumId w:val="11"/>
  </w:num>
  <w:num w:numId="10">
    <w:abstractNumId w:val="12"/>
  </w:num>
  <w:num w:numId="11">
    <w:abstractNumId w:val="8"/>
  </w:num>
  <w:num w:numId="12">
    <w:abstractNumId w:val="14"/>
  </w:num>
  <w:num w:numId="13">
    <w:abstractNumId w:val="2"/>
    <w:lvlOverride w:ilvl="0">
      <w:lvl w:ilvl="0">
        <w:start w:val="1"/>
        <w:numFmt w:val="upperRoman"/>
        <w:lvlText w:val="%1."/>
        <w:lvlJc w:val="left"/>
        <w:pPr>
          <w:ind w:left="360" w:hanging="360"/>
        </w:pPr>
        <w:rPr>
          <w:rFonts w:ascii="Arial" w:hAnsi="Arial" w:cs="Arial" w:hint="default"/>
          <w:b/>
          <w:sz w:val="24"/>
          <w:szCs w:val="24"/>
        </w:rPr>
      </w:lvl>
    </w:lvlOverride>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cumentProtection w:edit="forms" w:enforcement="1" w:cryptProviderType="rsaAES" w:cryptAlgorithmClass="hash" w:cryptAlgorithmType="typeAny" w:cryptAlgorithmSid="14" w:cryptSpinCount="100000" w:hash="FVqpmeTfP5lMSlXOm0ssEF2xrrxT+zSR15jQzHKbj6gT5hL/h35g0calQbT3pkbb4Jt7v+KaPjhro6Xivde51A==" w:salt="zsmRMC8ujkt+0Jg+RrXg3w=="/>
  <w:defaultTabStop w:val="36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F2"/>
    <w:rsid w:val="00021DA6"/>
    <w:rsid w:val="00025267"/>
    <w:rsid w:val="00033B09"/>
    <w:rsid w:val="00035A32"/>
    <w:rsid w:val="00035D4C"/>
    <w:rsid w:val="0005327A"/>
    <w:rsid w:val="000559C3"/>
    <w:rsid w:val="00072C1C"/>
    <w:rsid w:val="000772D3"/>
    <w:rsid w:val="00077AE6"/>
    <w:rsid w:val="00083CE5"/>
    <w:rsid w:val="0009714D"/>
    <w:rsid w:val="000C4293"/>
    <w:rsid w:val="000E277C"/>
    <w:rsid w:val="000E30DD"/>
    <w:rsid w:val="001338E2"/>
    <w:rsid w:val="001547C8"/>
    <w:rsid w:val="0015667E"/>
    <w:rsid w:val="00165B91"/>
    <w:rsid w:val="00170295"/>
    <w:rsid w:val="00196E47"/>
    <w:rsid w:val="00197AAE"/>
    <w:rsid w:val="001A268B"/>
    <w:rsid w:val="001A45F2"/>
    <w:rsid w:val="001A6ED4"/>
    <w:rsid w:val="001A7756"/>
    <w:rsid w:val="001B72B1"/>
    <w:rsid w:val="001D2386"/>
    <w:rsid w:val="001D71EB"/>
    <w:rsid w:val="001E15A5"/>
    <w:rsid w:val="001E3A42"/>
    <w:rsid w:val="00215546"/>
    <w:rsid w:val="002302AB"/>
    <w:rsid w:val="00252F7A"/>
    <w:rsid w:val="00255819"/>
    <w:rsid w:val="002751C8"/>
    <w:rsid w:val="00277C60"/>
    <w:rsid w:val="0028391F"/>
    <w:rsid w:val="002A636C"/>
    <w:rsid w:val="002B6104"/>
    <w:rsid w:val="002C6981"/>
    <w:rsid w:val="002E0E9D"/>
    <w:rsid w:val="002F4ECE"/>
    <w:rsid w:val="002F62CF"/>
    <w:rsid w:val="00320A4A"/>
    <w:rsid w:val="00332941"/>
    <w:rsid w:val="00344934"/>
    <w:rsid w:val="00362EFF"/>
    <w:rsid w:val="00370013"/>
    <w:rsid w:val="00373B25"/>
    <w:rsid w:val="00397D40"/>
    <w:rsid w:val="003A6DC9"/>
    <w:rsid w:val="003C29DF"/>
    <w:rsid w:val="003D30E3"/>
    <w:rsid w:val="003D3521"/>
    <w:rsid w:val="003E78E1"/>
    <w:rsid w:val="003F5CBB"/>
    <w:rsid w:val="00405886"/>
    <w:rsid w:val="00405AE0"/>
    <w:rsid w:val="00412FF8"/>
    <w:rsid w:val="00413EBF"/>
    <w:rsid w:val="004372D5"/>
    <w:rsid w:val="00440DB2"/>
    <w:rsid w:val="00442DC6"/>
    <w:rsid w:val="004744F3"/>
    <w:rsid w:val="00493BEF"/>
    <w:rsid w:val="004A3B53"/>
    <w:rsid w:val="004A59BA"/>
    <w:rsid w:val="004D42D4"/>
    <w:rsid w:val="004D6BE3"/>
    <w:rsid w:val="00515D2F"/>
    <w:rsid w:val="00530BC7"/>
    <w:rsid w:val="00540E0A"/>
    <w:rsid w:val="00552529"/>
    <w:rsid w:val="00560732"/>
    <w:rsid w:val="00562128"/>
    <w:rsid w:val="0056508C"/>
    <w:rsid w:val="005721F3"/>
    <w:rsid w:val="00595B14"/>
    <w:rsid w:val="005E22F7"/>
    <w:rsid w:val="006000C9"/>
    <w:rsid w:val="0060290A"/>
    <w:rsid w:val="00607672"/>
    <w:rsid w:val="00615DD1"/>
    <w:rsid w:val="00626271"/>
    <w:rsid w:val="00653401"/>
    <w:rsid w:val="00655EB6"/>
    <w:rsid w:val="00662FD5"/>
    <w:rsid w:val="006665E5"/>
    <w:rsid w:val="00670857"/>
    <w:rsid w:val="006A3032"/>
    <w:rsid w:val="006C1EAF"/>
    <w:rsid w:val="006D4E8B"/>
    <w:rsid w:val="006D58CD"/>
    <w:rsid w:val="006D5CED"/>
    <w:rsid w:val="006E7168"/>
    <w:rsid w:val="0070453C"/>
    <w:rsid w:val="00707475"/>
    <w:rsid w:val="007141EC"/>
    <w:rsid w:val="00767AE7"/>
    <w:rsid w:val="007755D2"/>
    <w:rsid w:val="00775B2C"/>
    <w:rsid w:val="007845AA"/>
    <w:rsid w:val="007C14EB"/>
    <w:rsid w:val="007C65B6"/>
    <w:rsid w:val="007E0AD9"/>
    <w:rsid w:val="007F4D6B"/>
    <w:rsid w:val="0080046F"/>
    <w:rsid w:val="008024BA"/>
    <w:rsid w:val="00806BB8"/>
    <w:rsid w:val="00814221"/>
    <w:rsid w:val="00820509"/>
    <w:rsid w:val="00832242"/>
    <w:rsid w:val="00851D5B"/>
    <w:rsid w:val="008623F1"/>
    <w:rsid w:val="00864BDB"/>
    <w:rsid w:val="00865B37"/>
    <w:rsid w:val="00872880"/>
    <w:rsid w:val="00890544"/>
    <w:rsid w:val="008A7DD6"/>
    <w:rsid w:val="008A7F04"/>
    <w:rsid w:val="008B05C7"/>
    <w:rsid w:val="008B2904"/>
    <w:rsid w:val="008B34A2"/>
    <w:rsid w:val="008E51DB"/>
    <w:rsid w:val="008E5336"/>
    <w:rsid w:val="008F573F"/>
    <w:rsid w:val="009262AD"/>
    <w:rsid w:val="00934306"/>
    <w:rsid w:val="009462D2"/>
    <w:rsid w:val="009500FC"/>
    <w:rsid w:val="0095701C"/>
    <w:rsid w:val="00971D03"/>
    <w:rsid w:val="009828F9"/>
    <w:rsid w:val="00994EA3"/>
    <w:rsid w:val="009E7601"/>
    <w:rsid w:val="009F4F6D"/>
    <w:rsid w:val="009F5BD2"/>
    <w:rsid w:val="00A0256D"/>
    <w:rsid w:val="00A039F5"/>
    <w:rsid w:val="00A0730C"/>
    <w:rsid w:val="00A56E06"/>
    <w:rsid w:val="00A6536F"/>
    <w:rsid w:val="00A75F01"/>
    <w:rsid w:val="00A7741E"/>
    <w:rsid w:val="00A96999"/>
    <w:rsid w:val="00AC07DD"/>
    <w:rsid w:val="00B27E32"/>
    <w:rsid w:val="00B30A66"/>
    <w:rsid w:val="00B34387"/>
    <w:rsid w:val="00B55F3C"/>
    <w:rsid w:val="00B73836"/>
    <w:rsid w:val="00B81876"/>
    <w:rsid w:val="00B86308"/>
    <w:rsid w:val="00BA046C"/>
    <w:rsid w:val="00BB15AE"/>
    <w:rsid w:val="00BC53A0"/>
    <w:rsid w:val="00BC6DF1"/>
    <w:rsid w:val="00BD05CD"/>
    <w:rsid w:val="00BF63C1"/>
    <w:rsid w:val="00BF70C8"/>
    <w:rsid w:val="00C11893"/>
    <w:rsid w:val="00C14DFA"/>
    <w:rsid w:val="00C37CB8"/>
    <w:rsid w:val="00C54867"/>
    <w:rsid w:val="00C63DB7"/>
    <w:rsid w:val="00C66F37"/>
    <w:rsid w:val="00C732F7"/>
    <w:rsid w:val="00C75B47"/>
    <w:rsid w:val="00C76BD7"/>
    <w:rsid w:val="00CA5974"/>
    <w:rsid w:val="00CB6CD2"/>
    <w:rsid w:val="00CC4B3F"/>
    <w:rsid w:val="00CC7058"/>
    <w:rsid w:val="00CF30CA"/>
    <w:rsid w:val="00D121A9"/>
    <w:rsid w:val="00D12532"/>
    <w:rsid w:val="00D25636"/>
    <w:rsid w:val="00D4760C"/>
    <w:rsid w:val="00D666C7"/>
    <w:rsid w:val="00D74E78"/>
    <w:rsid w:val="00D77E17"/>
    <w:rsid w:val="00D843F3"/>
    <w:rsid w:val="00DA2966"/>
    <w:rsid w:val="00DA64F2"/>
    <w:rsid w:val="00DA68A6"/>
    <w:rsid w:val="00DE2755"/>
    <w:rsid w:val="00DE29E3"/>
    <w:rsid w:val="00DE56AC"/>
    <w:rsid w:val="00E162C2"/>
    <w:rsid w:val="00E24B34"/>
    <w:rsid w:val="00E26618"/>
    <w:rsid w:val="00E33F40"/>
    <w:rsid w:val="00E55115"/>
    <w:rsid w:val="00E67565"/>
    <w:rsid w:val="00E71766"/>
    <w:rsid w:val="00E76B99"/>
    <w:rsid w:val="00E81313"/>
    <w:rsid w:val="00E93B3C"/>
    <w:rsid w:val="00EA7019"/>
    <w:rsid w:val="00EB7F25"/>
    <w:rsid w:val="00EC3510"/>
    <w:rsid w:val="00EC3949"/>
    <w:rsid w:val="00EE3380"/>
    <w:rsid w:val="00EE7DF5"/>
    <w:rsid w:val="00EF2DC9"/>
    <w:rsid w:val="00F1523F"/>
    <w:rsid w:val="00F41722"/>
    <w:rsid w:val="00F467C5"/>
    <w:rsid w:val="00F50D44"/>
    <w:rsid w:val="00F52D2E"/>
    <w:rsid w:val="00F56159"/>
    <w:rsid w:val="00F56C83"/>
    <w:rsid w:val="00F62116"/>
    <w:rsid w:val="00F96DA8"/>
    <w:rsid w:val="00FB759A"/>
    <w:rsid w:val="00FC1D3A"/>
    <w:rsid w:val="00FC2C75"/>
    <w:rsid w:val="00FC304B"/>
    <w:rsid w:val="00FE43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638160-52B0-4A0B-86E5-72F1285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44"/>
  </w:style>
  <w:style w:type="paragraph" w:styleId="Heading1">
    <w:name w:val="heading 1"/>
    <w:basedOn w:val="Normal"/>
    <w:next w:val="Normal"/>
    <w:link w:val="Heading1Char"/>
    <w:uiPriority w:val="9"/>
    <w:qFormat/>
    <w:rsid w:val="00F50D44"/>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F50D44"/>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F50D44"/>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F50D44"/>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F50D44"/>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F50D44"/>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F50D44"/>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F50D44"/>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F50D44"/>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44"/>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sid w:val="00F50D44"/>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F50D44"/>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F50D44"/>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50D44"/>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50D44"/>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rsid w:val="00F50D44"/>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F50D44"/>
    <w:rPr>
      <w:caps/>
      <w:color w:val="757575" w:themeColor="text1" w:themeTint="A6"/>
      <w:spacing w:val="10"/>
      <w:sz w:val="21"/>
      <w:szCs w:val="21"/>
    </w:rPr>
  </w:style>
  <w:style w:type="paragraph" w:styleId="ListParagraph">
    <w:name w:val="List Paragraph"/>
    <w:basedOn w:val="Normal"/>
    <w:uiPriority w:val="1"/>
    <w:qFormat/>
    <w:rsid w:val="00F50D44"/>
    <w:pPr>
      <w:ind w:left="720"/>
      <w:contextualSpacing/>
    </w:pPr>
  </w:style>
  <w:style w:type="character" w:styleId="SubtleReference">
    <w:name w:val="Subtle Reference"/>
    <w:uiPriority w:val="31"/>
    <w:qFormat/>
    <w:rsid w:val="00F50D44"/>
    <w:rPr>
      <w:b w:val="0"/>
      <w:bCs w:val="0"/>
      <w:color w:val="099BDD" w:themeColor="text2"/>
    </w:rPr>
  </w:style>
  <w:style w:type="character" w:styleId="SubtleEmphasis">
    <w:name w:val="Subtle Emphasis"/>
    <w:uiPriority w:val="19"/>
    <w:qFormat/>
    <w:rsid w:val="00F50D44"/>
    <w:rPr>
      <w:i/>
      <w:iCs/>
      <w:color w:val="044D6E" w:themeColor="text2" w:themeShade="80"/>
    </w:rPr>
  </w:style>
  <w:style w:type="character" w:styleId="Emphasis">
    <w:name w:val="Emphasis"/>
    <w:uiPriority w:val="20"/>
    <w:qFormat/>
    <w:rsid w:val="00F50D44"/>
    <w:rPr>
      <w:caps/>
      <w:color w:val="auto"/>
      <w:spacing w:val="5"/>
    </w:rPr>
  </w:style>
  <w:style w:type="paragraph" w:styleId="Quote">
    <w:name w:val="Quote"/>
    <w:basedOn w:val="Normal"/>
    <w:next w:val="Normal"/>
    <w:link w:val="QuoteChar"/>
    <w:uiPriority w:val="29"/>
    <w:qFormat/>
    <w:rsid w:val="00F50D44"/>
    <w:pPr>
      <w:ind w:left="1080" w:right="1080"/>
      <w:jc w:val="center"/>
    </w:pPr>
    <w:rPr>
      <w:i/>
      <w:iCs/>
      <w:sz w:val="24"/>
      <w:szCs w:val="24"/>
    </w:rPr>
  </w:style>
  <w:style w:type="character" w:customStyle="1" w:styleId="QuoteChar">
    <w:name w:val="Quote Char"/>
    <w:basedOn w:val="DefaultParagraphFont"/>
    <w:link w:val="Quote"/>
    <w:uiPriority w:val="29"/>
    <w:rsid w:val="00F50D44"/>
    <w:rPr>
      <w:i/>
      <w:iCs/>
      <w:sz w:val="24"/>
      <w:szCs w:val="24"/>
    </w:rPr>
  </w:style>
  <w:style w:type="character" w:styleId="IntenseEmphasis">
    <w:name w:val="Intense Emphasis"/>
    <w:uiPriority w:val="21"/>
    <w:qFormat/>
    <w:rsid w:val="00F50D44"/>
    <w:rPr>
      <w:b/>
      <w:bCs/>
      <w:caps/>
      <w:color w:val="044D6E" w:themeColor="text2" w:themeShade="80"/>
      <w:spacing w:val="10"/>
    </w:rPr>
  </w:style>
  <w:style w:type="paragraph" w:styleId="IntenseQuote">
    <w:name w:val="Intense Quote"/>
    <w:basedOn w:val="Normal"/>
    <w:next w:val="Normal"/>
    <w:link w:val="IntenseQuoteChar"/>
    <w:uiPriority w:val="30"/>
    <w:qFormat/>
    <w:rsid w:val="00F50D44"/>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sid w:val="00F50D44"/>
    <w:rPr>
      <w:color w:val="099BDD" w:themeColor="text2"/>
      <w:sz w:val="24"/>
      <w:szCs w:val="24"/>
    </w:rPr>
  </w:style>
  <w:style w:type="character" w:customStyle="1" w:styleId="Heading4Char">
    <w:name w:val="Heading 4 Char"/>
    <w:basedOn w:val="DefaultParagraphFont"/>
    <w:link w:val="Heading4"/>
    <w:uiPriority w:val="9"/>
    <w:rsid w:val="00F50D44"/>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F50D44"/>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F50D44"/>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F50D44"/>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sid w:val="00F50D44"/>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F50D44"/>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F50D44"/>
    <w:pPr>
      <w:spacing w:after="0" w:line="240" w:lineRule="auto"/>
    </w:pPr>
  </w:style>
  <w:style w:type="character" w:styleId="BookTitle">
    <w:name w:val="Book Title"/>
    <w:uiPriority w:val="33"/>
    <w:qFormat/>
    <w:rsid w:val="00F50D44"/>
    <w:rPr>
      <w:b/>
      <w:bCs/>
      <w:i/>
      <w:iCs/>
      <w:spacing w:val="0"/>
    </w:rPr>
  </w:style>
  <w:style w:type="paragraph" w:styleId="Caption">
    <w:name w:val="caption"/>
    <w:basedOn w:val="Normal"/>
    <w:next w:val="Normal"/>
    <w:uiPriority w:val="35"/>
    <w:semiHidden/>
    <w:unhideWhenUsed/>
    <w:qFormat/>
    <w:rsid w:val="00F50D44"/>
    <w:rPr>
      <w:b/>
      <w:bCs/>
      <w:color w:val="0673A5" w:themeColor="text2" w:themeShade="BF"/>
      <w:sz w:val="16"/>
      <w:szCs w:val="16"/>
    </w:rPr>
  </w:style>
  <w:style w:type="character" w:styleId="IntenseReference">
    <w:name w:val="Intense Reference"/>
    <w:uiPriority w:val="32"/>
    <w:qFormat/>
    <w:rsid w:val="00F50D44"/>
    <w:rPr>
      <w:b w:val="0"/>
      <w:bCs w:val="0"/>
      <w:i/>
      <w:iCs/>
      <w:caps/>
      <w:color w:val="099BDD" w:themeColor="text2"/>
    </w:rPr>
  </w:style>
  <w:style w:type="character" w:customStyle="1" w:styleId="NoSpacingChar">
    <w:name w:val="No Spacing Char"/>
    <w:basedOn w:val="DefaultParagraphFont"/>
    <w:link w:val="NoSpacing"/>
    <w:uiPriority w:val="1"/>
    <w:rsid w:val="00F50D44"/>
  </w:style>
  <w:style w:type="character" w:styleId="Strong">
    <w:name w:val="Strong"/>
    <w:uiPriority w:val="22"/>
    <w:qFormat/>
    <w:rsid w:val="00F50D44"/>
    <w:rPr>
      <w:b/>
      <w:bCs/>
    </w:rPr>
  </w:style>
  <w:style w:type="paragraph" w:styleId="TOCHeading">
    <w:name w:val="TOC Heading"/>
    <w:basedOn w:val="Heading1"/>
    <w:next w:val="Normal"/>
    <w:uiPriority w:val="39"/>
    <w:semiHidden/>
    <w:unhideWhenUsed/>
    <w:qFormat/>
    <w:rsid w:val="00F50D44"/>
    <w:pPr>
      <w:outlineLvl w:val="9"/>
    </w:pPr>
  </w:style>
  <w:style w:type="numbering" w:customStyle="1" w:styleId="Style1">
    <w:name w:val="Style1"/>
    <w:uiPriority w:val="99"/>
    <w:rsid w:val="00890544"/>
    <w:pPr>
      <w:numPr>
        <w:numId w:val="4"/>
      </w:numPr>
    </w:pPr>
  </w:style>
  <w:style w:type="paragraph" w:styleId="Header">
    <w:name w:val="header"/>
    <w:basedOn w:val="Normal"/>
    <w:link w:val="HeaderChar"/>
    <w:uiPriority w:val="99"/>
    <w:unhideWhenUsed/>
    <w:rsid w:val="001A45F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45F2"/>
  </w:style>
  <w:style w:type="paragraph" w:styleId="Footer">
    <w:name w:val="footer"/>
    <w:basedOn w:val="Normal"/>
    <w:link w:val="FooterChar"/>
    <w:uiPriority w:val="99"/>
    <w:unhideWhenUsed/>
    <w:rsid w:val="001A45F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45F2"/>
  </w:style>
  <w:style w:type="paragraph" w:styleId="BodyText">
    <w:name w:val="Body Text"/>
    <w:basedOn w:val="Normal"/>
    <w:link w:val="BodyTextChar"/>
    <w:uiPriority w:val="1"/>
    <w:qFormat/>
    <w:rsid w:val="001D71EB"/>
    <w:pPr>
      <w:widowControl w:val="0"/>
      <w:spacing w:before="0" w:after="0" w:line="240" w:lineRule="auto"/>
      <w:ind w:left="110"/>
    </w:pPr>
    <w:rPr>
      <w:rFonts w:ascii="Arial" w:eastAsia="Arial" w:hAnsi="Arial"/>
      <w:sz w:val="14"/>
      <w:szCs w:val="14"/>
      <w:lang w:eastAsia="en-US"/>
    </w:rPr>
  </w:style>
  <w:style w:type="character" w:customStyle="1" w:styleId="BodyTextChar">
    <w:name w:val="Body Text Char"/>
    <w:basedOn w:val="DefaultParagraphFont"/>
    <w:link w:val="BodyText"/>
    <w:uiPriority w:val="1"/>
    <w:rsid w:val="001D71EB"/>
    <w:rPr>
      <w:rFonts w:ascii="Arial" w:eastAsia="Arial" w:hAnsi="Arial"/>
      <w:sz w:val="14"/>
      <w:szCs w:val="14"/>
      <w:lang w:eastAsia="en-US"/>
    </w:rPr>
  </w:style>
  <w:style w:type="paragraph" w:customStyle="1" w:styleId="Style2">
    <w:name w:val="Style2"/>
    <w:basedOn w:val="Heading1"/>
    <w:link w:val="Style2Char"/>
    <w:qFormat/>
    <w:rsid w:val="003C29DF"/>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jc w:val="both"/>
    </w:pPr>
    <w:rPr>
      <w:rFonts w:ascii="Times New Roman" w:hAnsi="Times New Roman"/>
      <w:caps w:val="0"/>
      <w:color w:val="2C2C2C" w:themeColor="text1"/>
      <w:sz w:val="24"/>
    </w:rPr>
  </w:style>
  <w:style w:type="numbering" w:customStyle="1" w:styleId="Style3">
    <w:name w:val="Style3"/>
    <w:uiPriority w:val="99"/>
    <w:rsid w:val="003C29DF"/>
    <w:pPr>
      <w:numPr>
        <w:numId w:val="11"/>
      </w:numPr>
    </w:pPr>
  </w:style>
  <w:style w:type="character" w:customStyle="1" w:styleId="Style2Char">
    <w:name w:val="Style2 Char"/>
    <w:basedOn w:val="Heading1Char"/>
    <w:link w:val="Style2"/>
    <w:rsid w:val="003C29DF"/>
    <w:rPr>
      <w:rFonts w:ascii="Times New Roman" w:eastAsiaTheme="majorEastAsia" w:hAnsi="Times New Roman" w:cstheme="majorBidi"/>
      <w:caps w:val="0"/>
      <w:color w:val="2C2C2C" w:themeColor="text1"/>
      <w:spacing w:val="15"/>
      <w:sz w:val="24"/>
      <w:shd w:val="clear" w:color="auto" w:fill="C9ECFC" w:themeFill="text2" w:themeFillTint="33"/>
    </w:rPr>
  </w:style>
  <w:style w:type="paragraph" w:styleId="BalloonText">
    <w:name w:val="Balloon Text"/>
    <w:basedOn w:val="Normal"/>
    <w:link w:val="BalloonTextChar"/>
    <w:uiPriority w:val="99"/>
    <w:semiHidden/>
    <w:unhideWhenUsed/>
    <w:rsid w:val="00515D2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2F"/>
    <w:rPr>
      <w:rFonts w:ascii="Segoe UI" w:hAnsi="Segoe UI" w:cs="Segoe UI"/>
      <w:sz w:val="18"/>
      <w:szCs w:val="18"/>
    </w:rPr>
  </w:style>
  <w:style w:type="character" w:styleId="Hyperlink">
    <w:name w:val="Hyperlink"/>
    <w:basedOn w:val="DefaultParagraphFont"/>
    <w:uiPriority w:val="99"/>
    <w:unhideWhenUsed/>
    <w:rsid w:val="00515D2F"/>
    <w:rPr>
      <w:color w:val="005DBA" w:themeColor="hyperlink"/>
      <w:u w:val="single"/>
    </w:rPr>
  </w:style>
  <w:style w:type="character" w:styleId="CommentReference">
    <w:name w:val="annotation reference"/>
    <w:basedOn w:val="DefaultParagraphFont"/>
    <w:uiPriority w:val="99"/>
    <w:semiHidden/>
    <w:unhideWhenUsed/>
    <w:rsid w:val="00515D2F"/>
    <w:rPr>
      <w:sz w:val="16"/>
      <w:szCs w:val="16"/>
    </w:rPr>
  </w:style>
  <w:style w:type="paragraph" w:styleId="CommentText">
    <w:name w:val="annotation text"/>
    <w:basedOn w:val="Normal"/>
    <w:link w:val="CommentTextChar"/>
    <w:uiPriority w:val="99"/>
    <w:semiHidden/>
    <w:unhideWhenUsed/>
    <w:rsid w:val="00515D2F"/>
    <w:pPr>
      <w:spacing w:line="240" w:lineRule="auto"/>
    </w:pPr>
    <w:rPr>
      <w:sz w:val="20"/>
      <w:szCs w:val="20"/>
    </w:rPr>
  </w:style>
  <w:style w:type="character" w:customStyle="1" w:styleId="CommentTextChar">
    <w:name w:val="Comment Text Char"/>
    <w:basedOn w:val="DefaultParagraphFont"/>
    <w:link w:val="CommentText"/>
    <w:uiPriority w:val="99"/>
    <w:semiHidden/>
    <w:rsid w:val="00515D2F"/>
    <w:rPr>
      <w:sz w:val="20"/>
      <w:szCs w:val="20"/>
    </w:rPr>
  </w:style>
  <w:style w:type="paragraph" w:styleId="CommentSubject">
    <w:name w:val="annotation subject"/>
    <w:basedOn w:val="CommentText"/>
    <w:next w:val="CommentText"/>
    <w:link w:val="CommentSubjectChar"/>
    <w:uiPriority w:val="99"/>
    <w:semiHidden/>
    <w:unhideWhenUsed/>
    <w:rsid w:val="00515D2F"/>
    <w:rPr>
      <w:b/>
      <w:bCs/>
    </w:rPr>
  </w:style>
  <w:style w:type="character" w:customStyle="1" w:styleId="CommentSubjectChar">
    <w:name w:val="Comment Subject Char"/>
    <w:basedOn w:val="CommentTextChar"/>
    <w:link w:val="CommentSubject"/>
    <w:uiPriority w:val="99"/>
    <w:semiHidden/>
    <w:rsid w:val="00515D2F"/>
    <w:rPr>
      <w:b/>
      <w:bCs/>
      <w:sz w:val="20"/>
      <w:szCs w:val="20"/>
    </w:rPr>
  </w:style>
  <w:style w:type="paragraph" w:customStyle="1" w:styleId="Style4">
    <w:name w:val="Style4"/>
    <w:basedOn w:val="Heading3"/>
    <w:link w:val="Style4Char"/>
    <w:qFormat/>
    <w:rsid w:val="00344934"/>
    <w:rPr>
      <w:caps w:val="0"/>
    </w:rPr>
  </w:style>
  <w:style w:type="character" w:customStyle="1" w:styleId="Style4Char">
    <w:name w:val="Style4 Char"/>
    <w:basedOn w:val="Heading3Char"/>
    <w:link w:val="Style4"/>
    <w:rsid w:val="00344934"/>
    <w:rPr>
      <w:rFonts w:asciiTheme="majorHAnsi" w:eastAsiaTheme="majorEastAsia" w:hAnsiTheme="majorHAnsi" w:cstheme="majorBidi"/>
      <w:caps w:val="0"/>
      <w:color w:val="044D6E" w:themeColor="text2" w:themeShade="80"/>
      <w:spacing w:val="15"/>
    </w:rPr>
  </w:style>
  <w:style w:type="paragraph" w:styleId="DocumentMap">
    <w:name w:val="Document Map"/>
    <w:basedOn w:val="Normal"/>
    <w:link w:val="DocumentMapChar"/>
    <w:uiPriority w:val="99"/>
    <w:semiHidden/>
    <w:unhideWhenUsed/>
    <w:rsid w:val="00BF63C1"/>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C1"/>
    <w:rPr>
      <w:rFonts w:ascii="Tahoma" w:hAnsi="Tahoma" w:cs="Tahoma"/>
      <w:sz w:val="16"/>
      <w:szCs w:val="16"/>
    </w:rPr>
  </w:style>
  <w:style w:type="character" w:styleId="PlaceholderText">
    <w:name w:val="Placeholder Text"/>
    <w:basedOn w:val="DefaultParagraphFont"/>
    <w:uiPriority w:val="99"/>
    <w:semiHidden/>
    <w:rsid w:val="00F41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vth\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09229B77-691C-42C2-89B5-1CDAECA9FE49}"/>
      </w:docPartPr>
      <w:docPartBody>
        <w:p w:rsidR="00672AA4" w:rsidRDefault="00F13CA3">
          <w:r w:rsidRPr="00003963">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059BAE6D-DAF1-442A-96C7-411943EBC85B}"/>
      </w:docPartPr>
      <w:docPartBody>
        <w:p w:rsidR="00672AA4" w:rsidRDefault="00F13CA3">
          <w:r w:rsidRPr="00003963">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A3"/>
    <w:rsid w:val="003E4C51"/>
    <w:rsid w:val="004B2DE0"/>
    <w:rsid w:val="00584F90"/>
    <w:rsid w:val="005B19ED"/>
    <w:rsid w:val="00672AA4"/>
    <w:rsid w:val="007E6045"/>
    <w:rsid w:val="00AB5103"/>
    <w:rsid w:val="00EB0A0F"/>
    <w:rsid w:val="00F13CA3"/>
    <w:rsid w:val="00FB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C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43F7E10-7BAB-4F46-BCE0-8ED2455D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phuongvth</dc:creator>
  <cp:lastModifiedBy>Vu Thi Ha Phuong</cp:lastModifiedBy>
  <cp:revision>5</cp:revision>
  <dcterms:created xsi:type="dcterms:W3CDTF">2017-02-24T10:31:00Z</dcterms:created>
  <dcterms:modified xsi:type="dcterms:W3CDTF">2017-03-01T03:28:00Z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