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6D2DC" w14:textId="7EFA6ED6" w:rsidR="00E71766" w:rsidRPr="00A6560A" w:rsidRDefault="0071663C" w:rsidP="00E71766">
      <w:pPr>
        <w:pStyle w:val="Header"/>
        <w:jc w:val="right"/>
        <w:rPr>
          <w:rFonts w:ascii="Arial" w:hAnsi="Arial" w:cs="Arial"/>
          <w:color w:val="225592"/>
          <w:sz w:val="18"/>
          <w:szCs w:val="18"/>
        </w:rPr>
      </w:pPr>
      <w:r>
        <w:rPr>
          <w:rFonts w:ascii="Arial" w:hAnsi="Arial" w:cs="Arial"/>
          <w:noProof/>
          <w:color w:val="225592"/>
          <w:lang w:eastAsia="en-US"/>
        </w:rPr>
        <w:drawing>
          <wp:anchor distT="0" distB="0" distL="114300" distR="114300" simplePos="0" relativeHeight="251658240" behindDoc="0" locked="0" layoutInCell="1" allowOverlap="1" wp14:anchorId="019F49A5" wp14:editId="0225AA76">
            <wp:simplePos x="0" y="0"/>
            <wp:positionH relativeFrom="column">
              <wp:posOffset>9525</wp:posOffset>
            </wp:positionH>
            <wp:positionV relativeFrom="paragraph">
              <wp:posOffset>-93345</wp:posOffset>
            </wp:positionV>
            <wp:extent cx="2523749" cy="60960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ỷ lệ 4.10 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3749" cy="609601"/>
                    </a:xfrm>
                    <a:prstGeom prst="rect">
                      <a:avLst/>
                    </a:prstGeom>
                  </pic:spPr>
                </pic:pic>
              </a:graphicData>
            </a:graphic>
          </wp:anchor>
        </w:drawing>
      </w:r>
      <w:r w:rsidR="00D46269">
        <w:rPr>
          <w:rFonts w:ascii="Arial" w:hAnsi="Arial" w:cs="Arial"/>
          <w:color w:val="225592"/>
        </w:rPr>
        <w:t>D</w:t>
      </w:r>
      <w:r w:rsidR="00E71766" w:rsidRPr="00A6560A">
        <w:rPr>
          <w:rFonts w:ascii="Arial" w:hAnsi="Arial" w:cs="Arial"/>
          <w:color w:val="225592"/>
        </w:rPr>
        <w:t xml:space="preserve">ành cho khách hàng </w:t>
      </w:r>
      <w:r w:rsidR="00931E5F">
        <w:rPr>
          <w:rFonts w:ascii="Arial" w:hAnsi="Arial" w:cs="Arial"/>
          <w:color w:val="225592"/>
        </w:rPr>
        <w:t>pháp nhân</w:t>
      </w:r>
      <w:r w:rsidR="00E71766" w:rsidRPr="00A6560A">
        <w:rPr>
          <w:rFonts w:ascii="Arial" w:hAnsi="Arial" w:cs="Arial"/>
          <w:b/>
          <w:color w:val="225592"/>
        </w:rPr>
        <w:t>/</w:t>
      </w:r>
      <w:r w:rsidR="00E71766" w:rsidRPr="00A6560A">
        <w:rPr>
          <w:rFonts w:ascii="Arial" w:hAnsi="Arial" w:cs="Arial"/>
          <w:i/>
          <w:color w:val="225592"/>
          <w:sz w:val="18"/>
          <w:szCs w:val="18"/>
        </w:rPr>
        <w:t xml:space="preserve">For </w:t>
      </w:r>
      <w:r w:rsidR="00931E5F">
        <w:rPr>
          <w:rFonts w:ascii="Arial" w:hAnsi="Arial" w:cs="Arial"/>
          <w:i/>
          <w:color w:val="225592"/>
          <w:sz w:val="18"/>
          <w:szCs w:val="18"/>
        </w:rPr>
        <w:t>Legal Entity</w:t>
      </w:r>
    </w:p>
    <w:p w14:paraId="2ED05D0B" w14:textId="77777777" w:rsidR="0071663C" w:rsidRDefault="0071663C" w:rsidP="007A0716">
      <w:pPr>
        <w:tabs>
          <w:tab w:val="left" w:leader="underscore" w:pos="9630"/>
        </w:tabs>
        <w:spacing w:after="0" w:line="240" w:lineRule="auto"/>
        <w:jc w:val="both"/>
        <w:rPr>
          <w:rFonts w:ascii="Arial" w:eastAsia="MyriadPro-Regular" w:hAnsi="Arial" w:cs="Arial"/>
          <w:b/>
          <w:color w:val="225592"/>
          <w:sz w:val="36"/>
          <w:szCs w:val="36"/>
        </w:rPr>
      </w:pPr>
    </w:p>
    <w:p w14:paraId="203387DC" w14:textId="77777777" w:rsidR="00DF531C" w:rsidRDefault="00DF531C" w:rsidP="00684F27">
      <w:pPr>
        <w:tabs>
          <w:tab w:val="left" w:leader="underscore" w:pos="9630"/>
        </w:tabs>
        <w:spacing w:before="0" w:after="0" w:line="240" w:lineRule="auto"/>
        <w:jc w:val="both"/>
        <w:rPr>
          <w:rFonts w:ascii="Arial" w:eastAsia="MyriadPro-Regular" w:hAnsi="Arial" w:cs="Arial"/>
          <w:b/>
          <w:color w:val="225592"/>
          <w:sz w:val="36"/>
          <w:szCs w:val="36"/>
        </w:rPr>
      </w:pPr>
    </w:p>
    <w:p w14:paraId="31941AA3" w14:textId="77777777" w:rsidR="009B700E" w:rsidRPr="00A6560A" w:rsidRDefault="009B700E" w:rsidP="007A0716">
      <w:pPr>
        <w:tabs>
          <w:tab w:val="left" w:leader="underscore" w:pos="9630"/>
        </w:tabs>
        <w:spacing w:after="0" w:line="240" w:lineRule="auto"/>
        <w:jc w:val="both"/>
        <w:rPr>
          <w:rFonts w:ascii="Arial" w:eastAsia="MyriadPro-Regular" w:hAnsi="Arial" w:cs="Arial"/>
          <w:b/>
          <w:color w:val="225592"/>
          <w:sz w:val="36"/>
          <w:szCs w:val="36"/>
        </w:rPr>
      </w:pPr>
      <w:r w:rsidRPr="00A6560A">
        <w:rPr>
          <w:rFonts w:ascii="Arial" w:eastAsia="MyriadPro-Regular" w:hAnsi="Arial" w:cs="Arial"/>
          <w:b/>
          <w:color w:val="225592"/>
          <w:sz w:val="36"/>
          <w:szCs w:val="36"/>
        </w:rPr>
        <w:t>Giấy</w:t>
      </w:r>
      <w:r w:rsidR="00DC5894">
        <w:rPr>
          <w:rFonts w:ascii="Arial" w:eastAsia="MyriadPro-Regular" w:hAnsi="Arial" w:cs="Arial"/>
          <w:b/>
          <w:color w:val="225592"/>
          <w:sz w:val="36"/>
          <w:szCs w:val="36"/>
        </w:rPr>
        <w:t xml:space="preserve"> </w:t>
      </w:r>
      <w:r w:rsidRPr="00A6560A">
        <w:rPr>
          <w:rFonts w:ascii="Arial" w:eastAsia="MyriadPro-Regular" w:hAnsi="Arial" w:cs="Arial"/>
          <w:b/>
          <w:color w:val="225592"/>
          <w:sz w:val="36"/>
          <w:szCs w:val="36"/>
        </w:rPr>
        <w:t>đăng</w:t>
      </w:r>
      <w:r w:rsidR="00DC5894">
        <w:rPr>
          <w:rFonts w:ascii="Arial" w:eastAsia="MyriadPro-Regular" w:hAnsi="Arial" w:cs="Arial"/>
          <w:b/>
          <w:color w:val="225592"/>
          <w:sz w:val="36"/>
          <w:szCs w:val="36"/>
        </w:rPr>
        <w:t xml:space="preserve"> </w:t>
      </w:r>
      <w:r w:rsidRPr="00A6560A">
        <w:rPr>
          <w:rFonts w:ascii="Arial" w:eastAsia="MyriadPro-Regular" w:hAnsi="Arial" w:cs="Arial"/>
          <w:b/>
          <w:color w:val="225592"/>
          <w:sz w:val="36"/>
          <w:szCs w:val="36"/>
        </w:rPr>
        <w:t>ký</w:t>
      </w:r>
      <w:r w:rsidR="00DC5894">
        <w:rPr>
          <w:rFonts w:ascii="Arial" w:eastAsia="MyriadPro-Regular" w:hAnsi="Arial" w:cs="Arial"/>
          <w:b/>
          <w:color w:val="225592"/>
          <w:sz w:val="36"/>
          <w:szCs w:val="36"/>
        </w:rPr>
        <w:t xml:space="preserve"> </w:t>
      </w:r>
      <w:r w:rsidRPr="00A6560A">
        <w:rPr>
          <w:rFonts w:ascii="Arial" w:eastAsia="MyriadPro-Regular" w:hAnsi="Arial" w:cs="Arial"/>
          <w:b/>
          <w:color w:val="225592"/>
          <w:sz w:val="36"/>
          <w:szCs w:val="36"/>
        </w:rPr>
        <w:t>sử</w:t>
      </w:r>
      <w:r w:rsidR="00DC5894">
        <w:rPr>
          <w:rFonts w:ascii="Arial" w:eastAsia="MyriadPro-Regular" w:hAnsi="Arial" w:cs="Arial"/>
          <w:b/>
          <w:color w:val="225592"/>
          <w:sz w:val="36"/>
          <w:szCs w:val="36"/>
        </w:rPr>
        <w:t xml:space="preserve"> </w:t>
      </w:r>
      <w:r w:rsidRPr="00A6560A">
        <w:rPr>
          <w:rFonts w:ascii="Arial" w:eastAsia="MyriadPro-Regular" w:hAnsi="Arial" w:cs="Arial"/>
          <w:b/>
          <w:color w:val="225592"/>
          <w:sz w:val="36"/>
          <w:szCs w:val="36"/>
        </w:rPr>
        <w:t>dụng</w:t>
      </w:r>
      <w:r w:rsidR="00DC5894">
        <w:rPr>
          <w:rFonts w:ascii="Arial" w:eastAsia="MyriadPro-Regular" w:hAnsi="Arial" w:cs="Arial"/>
          <w:b/>
          <w:color w:val="225592"/>
          <w:sz w:val="36"/>
          <w:szCs w:val="36"/>
        </w:rPr>
        <w:t xml:space="preserve"> </w:t>
      </w:r>
      <w:r w:rsidRPr="00A6560A">
        <w:rPr>
          <w:rFonts w:ascii="Arial" w:eastAsia="MyriadPro-Regular" w:hAnsi="Arial" w:cs="Arial"/>
          <w:b/>
          <w:color w:val="225592"/>
          <w:sz w:val="36"/>
          <w:szCs w:val="36"/>
        </w:rPr>
        <w:t>dịch</w:t>
      </w:r>
      <w:r w:rsidR="00DC5894">
        <w:rPr>
          <w:rFonts w:ascii="Arial" w:eastAsia="MyriadPro-Regular" w:hAnsi="Arial" w:cs="Arial"/>
          <w:b/>
          <w:color w:val="225592"/>
          <w:sz w:val="36"/>
          <w:szCs w:val="36"/>
        </w:rPr>
        <w:t xml:space="preserve"> </w:t>
      </w:r>
      <w:r w:rsidRPr="00A6560A">
        <w:rPr>
          <w:rFonts w:ascii="Arial" w:eastAsia="MyriadPro-Regular" w:hAnsi="Arial" w:cs="Arial"/>
          <w:b/>
          <w:color w:val="225592"/>
          <w:sz w:val="36"/>
          <w:szCs w:val="36"/>
        </w:rPr>
        <w:t>vụ</w:t>
      </w:r>
    </w:p>
    <w:p w14:paraId="19CEBB74" w14:textId="77777777" w:rsidR="009B700E" w:rsidRPr="00A6560A" w:rsidRDefault="009B700E" w:rsidP="007A0716">
      <w:pPr>
        <w:tabs>
          <w:tab w:val="left" w:leader="underscore" w:pos="9630"/>
        </w:tabs>
        <w:spacing w:before="0" w:line="299" w:lineRule="exact"/>
        <w:jc w:val="both"/>
        <w:rPr>
          <w:rFonts w:ascii="Arial" w:eastAsia="MyriadPro-Regular" w:hAnsi="Arial" w:cs="Arial"/>
          <w:i/>
          <w:color w:val="225592"/>
          <w:sz w:val="28"/>
          <w:szCs w:val="28"/>
        </w:rPr>
      </w:pPr>
      <w:r w:rsidRPr="00A6560A">
        <w:rPr>
          <w:rFonts w:ascii="Arial" w:eastAsia="MyriadPro-Regular" w:hAnsi="Arial" w:cs="Arial"/>
          <w:i/>
          <w:color w:val="225592"/>
          <w:sz w:val="28"/>
          <w:szCs w:val="28"/>
        </w:rPr>
        <w:t>Registration</w:t>
      </w:r>
      <w:r w:rsidR="00DC5894">
        <w:rPr>
          <w:rFonts w:ascii="Arial" w:eastAsia="MyriadPro-Regular" w:hAnsi="Arial" w:cs="Arial"/>
          <w:i/>
          <w:color w:val="225592"/>
          <w:sz w:val="28"/>
          <w:szCs w:val="28"/>
        </w:rPr>
        <w:t xml:space="preserve"> </w:t>
      </w:r>
      <w:r w:rsidRPr="00A6560A">
        <w:rPr>
          <w:rFonts w:ascii="Arial" w:eastAsia="MyriadPro-Regular" w:hAnsi="Arial" w:cs="Arial"/>
          <w:i/>
          <w:color w:val="225592"/>
          <w:sz w:val="28"/>
          <w:szCs w:val="28"/>
        </w:rPr>
        <w:t>Form</w:t>
      </w:r>
      <w:r w:rsidR="00DC5894">
        <w:rPr>
          <w:rFonts w:ascii="Arial" w:eastAsia="MyriadPro-Regular" w:hAnsi="Arial" w:cs="Arial"/>
          <w:i/>
          <w:color w:val="225592"/>
          <w:sz w:val="28"/>
          <w:szCs w:val="28"/>
        </w:rPr>
        <w:t xml:space="preserve"> </w:t>
      </w:r>
      <w:r w:rsidRPr="00A6560A">
        <w:rPr>
          <w:rFonts w:ascii="Arial" w:eastAsia="MyriadPro-Regular" w:hAnsi="Arial" w:cs="Arial"/>
          <w:i/>
          <w:color w:val="225592"/>
          <w:sz w:val="28"/>
          <w:szCs w:val="28"/>
        </w:rPr>
        <w:t>for</w:t>
      </w:r>
      <w:r w:rsidR="00DC5894">
        <w:rPr>
          <w:rFonts w:ascii="Arial" w:eastAsia="MyriadPro-Regular" w:hAnsi="Arial" w:cs="Arial"/>
          <w:i/>
          <w:color w:val="225592"/>
          <w:sz w:val="28"/>
          <w:szCs w:val="28"/>
        </w:rPr>
        <w:t xml:space="preserve"> </w:t>
      </w:r>
      <w:r w:rsidRPr="00A6560A">
        <w:rPr>
          <w:rFonts w:ascii="Arial" w:eastAsia="MyriadPro-Regular" w:hAnsi="Arial" w:cs="Arial"/>
          <w:i/>
          <w:color w:val="225592"/>
          <w:sz w:val="28"/>
          <w:szCs w:val="28"/>
        </w:rPr>
        <w:t>Bank</w:t>
      </w:r>
      <w:r w:rsidR="00DC5894">
        <w:rPr>
          <w:rFonts w:ascii="Arial" w:eastAsia="MyriadPro-Regular" w:hAnsi="Arial" w:cs="Arial"/>
          <w:i/>
          <w:color w:val="225592"/>
          <w:sz w:val="28"/>
          <w:szCs w:val="28"/>
        </w:rPr>
        <w:t xml:space="preserve"> </w:t>
      </w:r>
      <w:r w:rsidRPr="00A6560A">
        <w:rPr>
          <w:rFonts w:ascii="Arial" w:eastAsia="MyriadPro-Regular" w:hAnsi="Arial" w:cs="Arial"/>
          <w:i/>
          <w:color w:val="225592"/>
          <w:sz w:val="28"/>
          <w:szCs w:val="28"/>
        </w:rPr>
        <w:t>Services</w:t>
      </w:r>
    </w:p>
    <w:p w14:paraId="2AFA1B9F" w14:textId="11019430" w:rsidR="001D2386" w:rsidRPr="006421DE" w:rsidRDefault="001D2386" w:rsidP="00DE56AC">
      <w:pPr>
        <w:spacing w:after="160" w:line="240" w:lineRule="auto"/>
        <w:jc w:val="right"/>
        <w:rPr>
          <w:rFonts w:ascii="Arial" w:eastAsia="Arial" w:hAnsi="Arial" w:cs="Arial"/>
          <w:sz w:val="24"/>
          <w:szCs w:val="24"/>
        </w:rPr>
      </w:pPr>
      <w:r w:rsidRPr="006421DE">
        <w:rPr>
          <w:rFonts w:ascii="Arial" w:eastAsia="Arial" w:hAnsi="Arial" w:cs="Arial"/>
        </w:rPr>
        <w:t>Đơn vị kinh doanh</w:t>
      </w:r>
      <w:r w:rsidRPr="006421DE">
        <w:rPr>
          <w:rFonts w:ascii="Arial" w:eastAsia="Arial" w:hAnsi="Arial" w:cs="Arial"/>
          <w:sz w:val="18"/>
          <w:szCs w:val="18"/>
        </w:rPr>
        <w:t>/</w:t>
      </w:r>
      <w:r w:rsidRPr="006421DE">
        <w:rPr>
          <w:rFonts w:ascii="Arial" w:eastAsia="Arial" w:hAnsi="Arial" w:cs="Arial"/>
          <w:i/>
          <w:sz w:val="18"/>
          <w:szCs w:val="18"/>
        </w:rPr>
        <w:t>Branch</w:t>
      </w:r>
      <w:proofErr w:type="gramStart"/>
      <w:r w:rsidRPr="006421DE">
        <w:rPr>
          <w:rFonts w:ascii="Arial" w:eastAsia="Arial" w:hAnsi="Arial" w:cs="Arial"/>
          <w:sz w:val="20"/>
          <w:szCs w:val="20"/>
        </w:rPr>
        <w:t>:</w:t>
      </w:r>
      <w:proofErr w:type="gramEnd"/>
      <w:sdt>
        <w:sdtPr>
          <w:rPr>
            <w:rFonts w:ascii="Arial" w:eastAsia="Arial" w:hAnsi="Arial" w:cs="Arial"/>
          </w:rPr>
          <w:id w:val="191042494"/>
          <w:placeholder>
            <w:docPart w:val="DefaultPlaceholder_1081868574"/>
          </w:placeholder>
          <w:text/>
        </w:sdtPr>
        <w:sdtEndPr/>
        <w:sdtContent>
          <w:r w:rsidR="00BF7836" w:rsidRPr="00BF7836">
            <w:rPr>
              <w:rFonts w:ascii="Arial" w:eastAsia="Arial" w:hAnsi="Arial" w:cs="Arial"/>
            </w:rPr>
            <w:t>___________________</w:t>
          </w:r>
        </w:sdtContent>
      </w:sdt>
    </w:p>
    <w:p w14:paraId="58026B5E" w14:textId="17E627D5" w:rsidR="001D2386" w:rsidRPr="006421DE" w:rsidRDefault="001D2386" w:rsidP="00DE56AC">
      <w:pPr>
        <w:spacing w:after="120" w:line="240" w:lineRule="auto"/>
        <w:jc w:val="right"/>
        <w:rPr>
          <w:rFonts w:ascii="Arial" w:eastAsia="Arial" w:hAnsi="Arial" w:cs="Arial"/>
          <w:sz w:val="24"/>
          <w:szCs w:val="24"/>
        </w:rPr>
      </w:pPr>
      <w:r w:rsidRPr="006421DE">
        <w:rPr>
          <w:rFonts w:ascii="Arial" w:eastAsia="Arial" w:hAnsi="Arial" w:cs="Arial"/>
        </w:rPr>
        <w:t>Mã CIF</w:t>
      </w:r>
      <w:r w:rsidRPr="006421DE">
        <w:rPr>
          <w:rFonts w:ascii="Arial" w:eastAsia="Arial" w:hAnsi="Arial" w:cs="Arial"/>
          <w:sz w:val="18"/>
          <w:szCs w:val="18"/>
        </w:rPr>
        <w:t>/</w:t>
      </w:r>
      <w:r w:rsidRPr="006421DE">
        <w:rPr>
          <w:rFonts w:ascii="Arial" w:eastAsia="Arial" w:hAnsi="Arial" w:cs="Arial"/>
          <w:i/>
          <w:sz w:val="18"/>
          <w:szCs w:val="18"/>
        </w:rPr>
        <w:t>CIF No</w:t>
      </w:r>
      <w:proofErr w:type="gramStart"/>
      <w:r w:rsidRPr="006421DE">
        <w:rPr>
          <w:rFonts w:ascii="Arial" w:eastAsia="Arial" w:hAnsi="Arial" w:cs="Arial"/>
          <w:sz w:val="18"/>
          <w:szCs w:val="18"/>
        </w:rPr>
        <w:t>:</w:t>
      </w:r>
      <w:proofErr w:type="gramEnd"/>
      <w:sdt>
        <w:sdtPr>
          <w:rPr>
            <w:rFonts w:ascii="Arial" w:eastAsia="Arial" w:hAnsi="Arial" w:cs="Arial"/>
          </w:rPr>
          <w:id w:val="10960811"/>
          <w:placeholder>
            <w:docPart w:val="DefaultPlaceholder_1081868574"/>
          </w:placeholder>
          <w:text/>
        </w:sdtPr>
        <w:sdtEndPr/>
        <w:sdtContent>
          <w:r w:rsidR="00BF7836" w:rsidRPr="00BF7836">
            <w:rPr>
              <w:rFonts w:ascii="Arial" w:eastAsia="Arial" w:hAnsi="Arial" w:cs="Arial"/>
            </w:rPr>
            <w:t>___________________</w:t>
          </w:r>
        </w:sdtContent>
      </w:sdt>
    </w:p>
    <w:p w14:paraId="6FDDCF5C" w14:textId="77777777" w:rsidR="001D2386" w:rsidRPr="006421DE" w:rsidRDefault="001D2386" w:rsidP="001D2386">
      <w:pPr>
        <w:spacing w:before="0" w:after="0" w:line="240" w:lineRule="auto"/>
        <w:jc w:val="right"/>
        <w:rPr>
          <w:rFonts w:ascii="Arial" w:eastAsia="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810"/>
      </w:tblGrid>
      <w:tr w:rsidR="00E33F40" w:rsidRPr="006421DE" w14:paraId="563F5F6D" w14:textId="77777777" w:rsidTr="00E33F40">
        <w:trPr>
          <w:trHeight w:val="537"/>
        </w:trPr>
        <w:tc>
          <w:tcPr>
            <w:tcW w:w="9878" w:type="dxa"/>
            <w:shd w:val="clear" w:color="auto" w:fill="D9D9D9" w:themeFill="background1" w:themeFillShade="D9"/>
            <w:vAlign w:val="center"/>
          </w:tcPr>
          <w:p w14:paraId="2B68F0F0" w14:textId="77777777" w:rsidR="00E33F40" w:rsidRPr="006421DE" w:rsidRDefault="00E33F40" w:rsidP="006421DE">
            <w:pPr>
              <w:spacing w:before="0" w:line="276" w:lineRule="auto"/>
              <w:jc w:val="both"/>
              <w:rPr>
                <w:rFonts w:ascii="Arial" w:eastAsia="MyriadPro-Regular" w:hAnsi="Arial" w:cs="Arial"/>
                <w:sz w:val="18"/>
                <w:szCs w:val="18"/>
              </w:rPr>
            </w:pPr>
            <w:r w:rsidRPr="006421DE">
              <w:rPr>
                <w:rFonts w:ascii="Arial" w:eastAsia="MyriadPro-Regular" w:hAnsi="Arial" w:cs="Arial"/>
                <w:sz w:val="18"/>
                <w:szCs w:val="18"/>
              </w:rPr>
              <w:t>Vui lòng điền bằng chữ IN HOA vào phần có dấu (*), đánh dấu (</w:t>
            </w:r>
            <w:r w:rsidRPr="006421DE">
              <w:rPr>
                <w:rFonts w:ascii="Arial" w:eastAsia="MyriadPro-Regular" w:hAnsi="Arial" w:cs="Arial"/>
                <w:sz w:val="18"/>
                <w:szCs w:val="18"/>
              </w:rPr>
              <w:sym w:font="Wingdings" w:char="F0FC"/>
            </w:r>
            <w:r w:rsidRPr="006421DE">
              <w:rPr>
                <w:rFonts w:ascii="Arial" w:eastAsia="MyriadPro-Regular" w:hAnsi="Arial" w:cs="Arial"/>
                <w:sz w:val="18"/>
                <w:szCs w:val="18"/>
              </w:rPr>
              <w:t>) vào các ô thích hợp hoặc ghi “Không” vào ô trống.</w:t>
            </w:r>
          </w:p>
          <w:p w14:paraId="73EFEC0B" w14:textId="77777777" w:rsidR="00E33F40" w:rsidRPr="006421DE" w:rsidRDefault="00E33F40" w:rsidP="006421DE">
            <w:pPr>
              <w:spacing w:before="0" w:line="276" w:lineRule="auto"/>
              <w:jc w:val="both"/>
              <w:rPr>
                <w:rFonts w:ascii="Arial" w:eastAsia="Arial" w:hAnsi="Arial" w:cs="Arial"/>
                <w:sz w:val="18"/>
                <w:szCs w:val="18"/>
              </w:rPr>
            </w:pPr>
            <w:r w:rsidRPr="006421DE">
              <w:rPr>
                <w:rFonts w:ascii="Arial" w:hAnsi="Arial" w:cs="Arial"/>
                <w:i/>
                <w:iCs/>
                <w:color w:val="333333"/>
                <w:sz w:val="14"/>
                <w:szCs w:val="14"/>
              </w:rPr>
              <w:t>Please complete in BLOCK LETTER the fields marked with (*), tick (</w:t>
            </w:r>
            <w:r w:rsidRPr="006421DE">
              <w:rPr>
                <w:rFonts w:ascii="Arial" w:hAnsi="Arial" w:cs="Arial"/>
                <w:color w:val="333333"/>
                <w:sz w:val="14"/>
                <w:szCs w:val="14"/>
              </w:rPr>
              <w:sym w:font="Wingdings" w:char="F0FC"/>
            </w:r>
            <w:r w:rsidRPr="006421DE">
              <w:rPr>
                <w:rFonts w:ascii="Arial" w:hAnsi="Arial" w:cs="Arial"/>
                <w:i/>
                <w:iCs/>
                <w:color w:val="333333"/>
                <w:sz w:val="14"/>
                <w:szCs w:val="14"/>
              </w:rPr>
              <w:t>) in the appropriate box or mark “N/A” for blank fields.</w:t>
            </w:r>
          </w:p>
        </w:tc>
      </w:tr>
    </w:tbl>
    <w:p w14:paraId="583CB522" w14:textId="77777777" w:rsidR="00E33F40" w:rsidRPr="006421DE" w:rsidRDefault="00E33F40" w:rsidP="00E33F40">
      <w:pPr>
        <w:spacing w:before="0" w:after="0" w:line="240" w:lineRule="auto"/>
        <w:jc w:val="both"/>
        <w:rPr>
          <w:rFonts w:ascii="Arial" w:eastAsia="Arial" w:hAnsi="Arial" w:cs="Arial"/>
          <w:sz w:val="24"/>
          <w:szCs w:val="24"/>
        </w:rPr>
      </w:pPr>
    </w:p>
    <w:p w14:paraId="2BFDBFB5" w14:textId="733FFC81" w:rsidR="00AC2E01" w:rsidRDefault="001D71EB" w:rsidP="00103FBF">
      <w:pPr>
        <w:tabs>
          <w:tab w:val="left" w:leader="underscore" w:pos="9720"/>
        </w:tabs>
        <w:spacing w:after="0" w:line="240" w:lineRule="auto"/>
        <w:jc w:val="both"/>
        <w:rPr>
          <w:rFonts w:ascii="Arial" w:eastAsia="MyriadPro-Regular" w:hAnsi="Arial" w:cs="Arial"/>
        </w:rPr>
      </w:pPr>
      <w:r w:rsidRPr="006421DE">
        <w:rPr>
          <w:rFonts w:ascii="Arial" w:eastAsia="MyriadPro-Regular" w:hAnsi="Arial" w:cs="Arial"/>
        </w:rPr>
        <w:t xml:space="preserve">Tên </w:t>
      </w:r>
      <w:r w:rsidR="00931E5F">
        <w:rPr>
          <w:rFonts w:ascii="Arial" w:eastAsia="MyriadPro-Regular" w:hAnsi="Arial" w:cs="Arial"/>
        </w:rPr>
        <w:t>pháp nhân</w:t>
      </w:r>
      <w:r w:rsidRPr="006421DE">
        <w:rPr>
          <w:rFonts w:ascii="Arial" w:eastAsia="MyriadPro-Regular" w:hAnsi="Arial" w:cs="Arial"/>
        </w:rPr>
        <w:t>*</w:t>
      </w:r>
      <w:r w:rsidR="0028391F" w:rsidRPr="006421DE">
        <w:rPr>
          <w:rFonts w:ascii="Arial" w:eastAsia="MyriadPro-Regular" w:hAnsi="Arial" w:cs="Arial"/>
        </w:rPr>
        <w:t>:</w:t>
      </w:r>
      <w:sdt>
        <w:sdtPr>
          <w:rPr>
            <w:rFonts w:ascii="Arial" w:eastAsia="MyriadPro-Regular" w:hAnsi="Arial" w:cs="Arial"/>
          </w:rPr>
          <w:id w:val="-1803768958"/>
          <w:placeholder>
            <w:docPart w:val="DefaultPlaceholder_1081868574"/>
          </w:placeholder>
          <w:text/>
        </w:sdtPr>
        <w:sdtEndPr/>
        <w:sdtContent>
          <w:r w:rsidR="00BF7836" w:rsidRPr="00C44334">
            <w:rPr>
              <w:rFonts w:ascii="Arial" w:eastAsia="MyriadPro-Regular" w:hAnsi="Arial" w:cs="Arial"/>
            </w:rPr>
            <w:tab/>
          </w:r>
        </w:sdtContent>
      </w:sdt>
    </w:p>
    <w:p w14:paraId="40B03AE0" w14:textId="5148F38B" w:rsidR="001D71EB" w:rsidRPr="006421DE" w:rsidRDefault="00931E5F" w:rsidP="00215546">
      <w:pPr>
        <w:spacing w:before="0" w:after="0" w:line="240" w:lineRule="auto"/>
        <w:jc w:val="both"/>
        <w:rPr>
          <w:rFonts w:ascii="Arial" w:hAnsi="Arial" w:cs="Arial"/>
          <w:i/>
          <w:iCs/>
          <w:color w:val="333333"/>
          <w:sz w:val="18"/>
          <w:szCs w:val="18"/>
        </w:rPr>
      </w:pPr>
      <w:r>
        <w:rPr>
          <w:rFonts w:ascii="Arial" w:hAnsi="Arial" w:cs="Arial"/>
          <w:i/>
          <w:iCs/>
          <w:color w:val="333333"/>
          <w:sz w:val="18"/>
          <w:szCs w:val="18"/>
        </w:rPr>
        <w:t>Legal Entity</w:t>
      </w:r>
      <w:r w:rsidR="001D71EB" w:rsidRPr="006421DE">
        <w:rPr>
          <w:rFonts w:ascii="Arial" w:hAnsi="Arial" w:cs="Arial"/>
          <w:i/>
          <w:iCs/>
          <w:color w:val="333333"/>
          <w:sz w:val="18"/>
          <w:szCs w:val="18"/>
        </w:rPr>
        <w:t>'s Full Name</w:t>
      </w:r>
    </w:p>
    <w:p w14:paraId="43CF7F16" w14:textId="2DC27B96" w:rsidR="00AC2E01" w:rsidRDefault="001D71EB" w:rsidP="00031C8B">
      <w:pPr>
        <w:tabs>
          <w:tab w:val="left" w:leader="underscore" w:pos="9810"/>
        </w:tabs>
        <w:spacing w:after="0" w:line="240" w:lineRule="auto"/>
        <w:jc w:val="both"/>
        <w:rPr>
          <w:rFonts w:ascii="Arial" w:eastAsia="MyriadPro-Regular" w:hAnsi="Arial" w:cs="Arial"/>
        </w:rPr>
      </w:pPr>
      <w:r w:rsidRPr="006421DE">
        <w:rPr>
          <w:rFonts w:ascii="Arial" w:eastAsia="MyriadPro-Regular" w:hAnsi="Arial" w:cs="Arial"/>
        </w:rPr>
        <w:t>Giấy chứng nhận đăng ký kinh doanh số</w:t>
      </w:r>
      <w:r w:rsidR="000E30DD" w:rsidRPr="006421DE">
        <w:rPr>
          <w:rFonts w:ascii="Arial" w:eastAsia="MyriadPro-Regular" w:hAnsi="Arial" w:cs="Arial"/>
        </w:rPr>
        <w:t>:</w:t>
      </w:r>
      <w:sdt>
        <w:sdtPr>
          <w:rPr>
            <w:rFonts w:ascii="Arial" w:eastAsia="MyriadPro-Regular" w:hAnsi="Arial" w:cs="Arial"/>
          </w:rPr>
          <w:id w:val="-257750656"/>
          <w:placeholder>
            <w:docPart w:val="DefaultPlaceholder_1081868574"/>
          </w:placeholder>
          <w:text/>
        </w:sdtPr>
        <w:sdtEndPr/>
        <w:sdtContent>
          <w:r w:rsidR="00BF7836" w:rsidRPr="0010253E">
            <w:rPr>
              <w:rFonts w:ascii="Arial" w:eastAsia="MyriadPro-Regular" w:hAnsi="Arial" w:cs="Arial"/>
            </w:rPr>
            <w:tab/>
          </w:r>
        </w:sdtContent>
      </w:sdt>
    </w:p>
    <w:p w14:paraId="0A4B556C" w14:textId="77777777" w:rsidR="001D71EB" w:rsidRPr="006421DE" w:rsidRDefault="001D71EB" w:rsidP="0028391F">
      <w:pPr>
        <w:spacing w:before="0" w:after="0" w:line="240" w:lineRule="auto"/>
        <w:jc w:val="both"/>
        <w:rPr>
          <w:rFonts w:ascii="Arial" w:hAnsi="Arial" w:cs="Arial"/>
          <w:i/>
          <w:iCs/>
          <w:color w:val="333333"/>
          <w:sz w:val="18"/>
          <w:szCs w:val="18"/>
        </w:rPr>
      </w:pPr>
      <w:r w:rsidRPr="006421DE">
        <w:rPr>
          <w:rFonts w:ascii="Arial" w:hAnsi="Arial" w:cs="Arial"/>
          <w:i/>
          <w:iCs/>
          <w:color w:val="333333"/>
          <w:sz w:val="18"/>
          <w:szCs w:val="18"/>
        </w:rPr>
        <w:t>Business Registration Certificate No.</w:t>
      </w:r>
    </w:p>
    <w:p w14:paraId="0718CF54" w14:textId="77777777" w:rsidR="00227EC8" w:rsidRPr="006421DE" w:rsidRDefault="00227EC8" w:rsidP="0028391F">
      <w:pPr>
        <w:spacing w:before="0" w:after="0" w:line="240" w:lineRule="auto"/>
        <w:jc w:val="both"/>
        <w:rPr>
          <w:rFonts w:ascii="Arial" w:hAnsi="Arial" w:cs="Arial"/>
          <w:i/>
          <w:iCs/>
          <w:color w:val="333333"/>
          <w:sz w:val="18"/>
          <w:szCs w:val="18"/>
        </w:rPr>
      </w:pPr>
    </w:p>
    <w:p w14:paraId="700C9BE0" w14:textId="77777777" w:rsidR="00B9546A" w:rsidRPr="00E46908" w:rsidRDefault="00B9546A" w:rsidP="00B9546A">
      <w:pPr>
        <w:pStyle w:val="Style2"/>
        <w:numPr>
          <w:ilvl w:val="0"/>
          <w:numId w:val="21"/>
        </w:numPr>
        <w:pBdr>
          <w:top w:val="single" w:sz="24" w:space="0" w:color="D9D9D9"/>
          <w:left w:val="single" w:sz="24" w:space="0" w:color="D9D9D9"/>
          <w:bottom w:val="single" w:sz="24" w:space="0" w:color="D9D9D9"/>
          <w:right w:val="single" w:sz="24" w:space="0" w:color="D9D9D9"/>
        </w:pBdr>
        <w:shd w:val="clear" w:color="auto" w:fill="D9D9D9"/>
        <w:tabs>
          <w:tab w:val="left" w:pos="426"/>
        </w:tabs>
        <w:spacing w:line="240" w:lineRule="auto"/>
        <w:ind w:left="0" w:firstLine="0"/>
        <w:rPr>
          <w:rFonts w:ascii="Arial" w:hAnsi="Arial" w:cs="Arial"/>
          <w:b/>
          <w:color w:val="225592"/>
          <w:spacing w:val="0"/>
          <w:sz w:val="22"/>
        </w:rPr>
      </w:pPr>
      <w:r w:rsidRPr="00FF7135">
        <w:rPr>
          <w:rFonts w:ascii="Arial" w:hAnsi="Arial" w:cs="Arial"/>
          <w:b/>
          <w:color w:val="225592"/>
          <w:spacing w:val="0"/>
          <w:sz w:val="22"/>
        </w:rPr>
        <w:t>ĐĂNG KÝ MỞ TÀI KHOẢN</w:t>
      </w:r>
      <w:r>
        <w:rPr>
          <w:rFonts w:ascii="Arial" w:hAnsi="Arial" w:cs="Arial"/>
          <w:b/>
          <w:color w:val="225592"/>
          <w:spacing w:val="0"/>
          <w:sz w:val="22"/>
        </w:rPr>
        <w:t>/</w:t>
      </w:r>
      <w:r w:rsidRPr="00FF7135">
        <w:rPr>
          <w:rFonts w:ascii="Arial" w:hAnsi="Arial" w:cs="Arial"/>
          <w:i/>
          <w:color w:val="225592"/>
          <w:spacing w:val="0"/>
          <w:sz w:val="18"/>
        </w:rPr>
        <w:t>Registration for Opening Account</w:t>
      </w:r>
      <w:r>
        <w:rPr>
          <w:rFonts w:ascii="Arial" w:hAnsi="Arial" w:cs="Arial"/>
          <w:i/>
          <w:color w:val="225592"/>
          <w:spacing w:val="0"/>
          <w:sz w:val="18"/>
        </w:rPr>
        <w:t xml:space="preserve"> </w:t>
      </w:r>
    </w:p>
    <w:p w14:paraId="2EC4C561" w14:textId="77777777" w:rsidR="00B9546A" w:rsidRPr="00B9722F" w:rsidRDefault="00B9546A" w:rsidP="00B9546A">
      <w:pPr>
        <w:spacing w:after="0" w:line="240" w:lineRule="auto"/>
        <w:jc w:val="both"/>
        <w:rPr>
          <w:rFonts w:ascii="Arial" w:eastAsia="MyriadPro-Regular" w:hAnsi="Arial" w:cs="Arial"/>
          <w:color w:val="225592"/>
          <w:sz w:val="2"/>
          <w:szCs w:val="2"/>
        </w:rPr>
      </w:pPr>
    </w:p>
    <w:p w14:paraId="4DD4EE62" w14:textId="59E51B4C" w:rsidR="00B9546A" w:rsidRDefault="00507810" w:rsidP="00B9546A">
      <w:pPr>
        <w:spacing w:after="240" w:line="240" w:lineRule="auto"/>
        <w:ind w:left="1886" w:firstLine="274"/>
        <w:jc w:val="both"/>
        <w:rPr>
          <w:rFonts w:ascii="Arial" w:hAnsi="Arial" w:cs="Arial"/>
          <w:bCs/>
        </w:rPr>
      </w:pPr>
      <w:sdt>
        <w:sdtPr>
          <w:rPr>
            <w:rFonts w:ascii="Arial" w:hAnsi="Arial" w:cs="Arial"/>
            <w:bCs/>
          </w:rPr>
          <w:id w:val="1218865766"/>
          <w14:checkbox>
            <w14:checked w14:val="0"/>
            <w14:checkedState w14:val="00A4" w14:font="Wingdings"/>
            <w14:uncheckedState w14:val="00A1" w14:font="Wingdings"/>
          </w14:checkbox>
        </w:sdtPr>
        <w:sdtEndPr/>
        <w:sdtContent>
          <w:r w:rsidR="006A6E7B">
            <w:rPr>
              <w:rFonts w:ascii="Arial" w:hAnsi="Arial" w:cs="Arial"/>
              <w:bCs/>
            </w:rPr>
            <w:sym w:font="Wingdings" w:char="F0A1"/>
          </w:r>
        </w:sdtContent>
      </w:sdt>
      <w:r w:rsidR="00B9546A">
        <w:rPr>
          <w:rFonts w:ascii="Arial" w:hAnsi="Arial" w:cs="Arial"/>
          <w:bCs/>
        </w:rPr>
        <w:t xml:space="preserve"> Có/</w:t>
      </w:r>
      <w:r w:rsidR="00B9546A" w:rsidRPr="00E46908">
        <w:rPr>
          <w:rFonts w:ascii="Arial" w:hAnsi="Arial" w:cs="Arial"/>
          <w:i/>
          <w:iCs/>
          <w:color w:val="333333"/>
          <w:sz w:val="18"/>
          <w:szCs w:val="18"/>
        </w:rPr>
        <w:t>Yes</w:t>
      </w:r>
      <w:r w:rsidR="00B9546A" w:rsidRPr="00E46908">
        <w:rPr>
          <w:rFonts w:ascii="Arial" w:hAnsi="Arial" w:cs="Arial"/>
          <w:i/>
          <w:iCs/>
          <w:color w:val="333333"/>
          <w:sz w:val="18"/>
          <w:szCs w:val="18"/>
        </w:rPr>
        <w:tab/>
      </w:r>
      <w:r w:rsidR="00B9546A">
        <w:rPr>
          <w:rFonts w:ascii="Arial" w:hAnsi="Arial" w:cs="Arial"/>
          <w:bCs/>
        </w:rPr>
        <w:tab/>
      </w:r>
      <w:r w:rsidR="00B9546A">
        <w:rPr>
          <w:rFonts w:ascii="Arial" w:hAnsi="Arial" w:cs="Arial"/>
          <w:bCs/>
        </w:rPr>
        <w:tab/>
      </w:r>
      <w:sdt>
        <w:sdtPr>
          <w:rPr>
            <w:rFonts w:ascii="Arial" w:hAnsi="Arial" w:cs="Arial"/>
            <w:bCs/>
          </w:rPr>
          <w:id w:val="299353110"/>
          <w14:checkbox>
            <w14:checked w14:val="0"/>
            <w14:checkedState w14:val="00A4" w14:font="Wingdings"/>
            <w14:uncheckedState w14:val="00A1" w14:font="Wingdings"/>
          </w14:checkbox>
        </w:sdtPr>
        <w:sdtEndPr/>
        <w:sdtContent>
          <w:r w:rsidR="00B9546A">
            <w:rPr>
              <w:rFonts w:ascii="Arial" w:hAnsi="Arial" w:cs="Arial"/>
              <w:bCs/>
            </w:rPr>
            <w:sym w:font="Wingdings" w:char="F0A1"/>
          </w:r>
        </w:sdtContent>
      </w:sdt>
      <w:r w:rsidR="00B9546A">
        <w:rPr>
          <w:rFonts w:ascii="Arial" w:hAnsi="Arial" w:cs="Arial"/>
          <w:bCs/>
        </w:rPr>
        <w:t xml:space="preserve"> Không/</w:t>
      </w:r>
      <w:r w:rsidR="00B9546A" w:rsidRPr="00E46908">
        <w:rPr>
          <w:rFonts w:ascii="Arial" w:hAnsi="Arial" w:cs="Arial"/>
          <w:i/>
          <w:iCs/>
          <w:color w:val="333333"/>
          <w:sz w:val="18"/>
          <w:szCs w:val="18"/>
        </w:rPr>
        <w:t>No</w:t>
      </w:r>
    </w:p>
    <w:tbl>
      <w:tblPr>
        <w:tblW w:w="981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4500"/>
        <w:gridCol w:w="2610"/>
        <w:gridCol w:w="2700"/>
      </w:tblGrid>
      <w:tr w:rsidR="00B9546A" w:rsidRPr="003D6802" w14:paraId="5BD9D0A7" w14:textId="77777777" w:rsidTr="003207D8">
        <w:trPr>
          <w:trHeight w:hRule="exact" w:val="363"/>
        </w:trPr>
        <w:tc>
          <w:tcPr>
            <w:tcW w:w="4500" w:type="dxa"/>
            <w:shd w:val="clear" w:color="auto" w:fill="auto"/>
            <w:vAlign w:val="center"/>
          </w:tcPr>
          <w:p w14:paraId="7CC9FEC3" w14:textId="77777777" w:rsidR="00B9546A" w:rsidRPr="003D6802" w:rsidRDefault="00B9546A" w:rsidP="003207D8">
            <w:pPr>
              <w:pStyle w:val="TableParagraph"/>
              <w:spacing w:before="60" w:after="60" w:line="200" w:lineRule="exact"/>
              <w:jc w:val="center"/>
              <w:rPr>
                <w:rFonts w:eastAsia="Times New Roman" w:cs="Arial"/>
                <w:i/>
                <w:iCs/>
                <w:color w:val="333333"/>
                <w:sz w:val="18"/>
                <w:szCs w:val="18"/>
              </w:rPr>
            </w:pPr>
            <w:r w:rsidRPr="003D6802">
              <w:rPr>
                <w:rFonts w:eastAsia="Times New Roman" w:cs="Arial"/>
                <w:iCs/>
                <w:color w:val="333333"/>
                <w:sz w:val="22"/>
                <w:szCs w:val="22"/>
              </w:rPr>
              <w:t>Loại tài khoản/</w:t>
            </w:r>
            <w:r w:rsidRPr="003D6802">
              <w:rPr>
                <w:rFonts w:eastAsia="Times New Roman" w:cs="Arial"/>
                <w:i/>
                <w:iCs/>
                <w:color w:val="333333"/>
                <w:sz w:val="18"/>
                <w:szCs w:val="18"/>
              </w:rPr>
              <w:t>Type of Account</w:t>
            </w:r>
          </w:p>
        </w:tc>
        <w:tc>
          <w:tcPr>
            <w:tcW w:w="5310" w:type="dxa"/>
            <w:gridSpan w:val="2"/>
            <w:shd w:val="clear" w:color="auto" w:fill="auto"/>
            <w:vAlign w:val="center"/>
          </w:tcPr>
          <w:p w14:paraId="6C3F84E2" w14:textId="77777777" w:rsidR="00B9546A" w:rsidRPr="003D6802" w:rsidRDefault="00B9546A" w:rsidP="003207D8">
            <w:pPr>
              <w:pStyle w:val="TableParagraph"/>
              <w:spacing w:before="60" w:after="60" w:line="200" w:lineRule="exact"/>
              <w:jc w:val="center"/>
              <w:rPr>
                <w:rFonts w:eastAsia="Times New Roman" w:cs="Arial"/>
                <w:i/>
                <w:iCs/>
                <w:color w:val="333333"/>
                <w:sz w:val="18"/>
                <w:szCs w:val="18"/>
              </w:rPr>
            </w:pPr>
            <w:r w:rsidRPr="003D6802">
              <w:rPr>
                <w:rFonts w:eastAsia="Times New Roman" w:cs="Arial"/>
                <w:iCs/>
                <w:color w:val="333333"/>
                <w:sz w:val="22"/>
                <w:szCs w:val="22"/>
              </w:rPr>
              <w:t>Loại tiền/</w:t>
            </w:r>
            <w:r w:rsidRPr="003D6802">
              <w:rPr>
                <w:rFonts w:eastAsia="Times New Roman" w:cs="Arial"/>
                <w:i/>
                <w:iCs/>
                <w:color w:val="333333"/>
                <w:sz w:val="18"/>
                <w:szCs w:val="18"/>
              </w:rPr>
              <w:t>Currency</w:t>
            </w:r>
          </w:p>
        </w:tc>
      </w:tr>
      <w:tr w:rsidR="00B9546A" w:rsidRPr="003D6802" w14:paraId="695006CA" w14:textId="77777777" w:rsidTr="003207D8">
        <w:trPr>
          <w:trHeight w:hRule="exact" w:val="570"/>
        </w:trPr>
        <w:tc>
          <w:tcPr>
            <w:tcW w:w="4500" w:type="dxa"/>
            <w:vAlign w:val="center"/>
          </w:tcPr>
          <w:p w14:paraId="4E268EED" w14:textId="77777777" w:rsidR="00B9546A" w:rsidRPr="003D6802" w:rsidRDefault="00B9546A" w:rsidP="003207D8">
            <w:pPr>
              <w:pStyle w:val="TableParagraph"/>
              <w:ind w:left="450"/>
              <w:rPr>
                <w:rFonts w:eastAsia="Times New Roman" w:cs="Arial"/>
                <w:iCs/>
                <w:color w:val="333333"/>
                <w:sz w:val="22"/>
                <w:szCs w:val="22"/>
              </w:rPr>
            </w:pPr>
            <w:r w:rsidRPr="003D6802">
              <w:rPr>
                <w:rFonts w:eastAsia="Times New Roman" w:cs="Arial"/>
                <w:iCs/>
                <w:color w:val="333333"/>
                <w:sz w:val="22"/>
                <w:szCs w:val="22"/>
              </w:rPr>
              <w:t>Tiền gửi thanh toán/</w:t>
            </w:r>
            <w:r w:rsidRPr="003D6802">
              <w:rPr>
                <w:rFonts w:eastAsia="Times New Roman" w:cs="Arial"/>
                <w:i/>
                <w:iCs/>
                <w:color w:val="333333"/>
                <w:sz w:val="18"/>
                <w:szCs w:val="18"/>
              </w:rPr>
              <w:t xml:space="preserve">Payment Account </w:t>
            </w:r>
          </w:p>
        </w:tc>
        <w:tc>
          <w:tcPr>
            <w:tcW w:w="2610" w:type="dxa"/>
            <w:vAlign w:val="center"/>
          </w:tcPr>
          <w:p w14:paraId="38460865" w14:textId="77777777" w:rsidR="00B9546A" w:rsidRPr="003D6802" w:rsidRDefault="00507810" w:rsidP="003207D8">
            <w:pPr>
              <w:pStyle w:val="TableParagraph"/>
              <w:ind w:left="283"/>
              <w:rPr>
                <w:rFonts w:eastAsia="Times New Roman" w:cs="Arial"/>
                <w:iCs/>
                <w:color w:val="333333"/>
                <w:sz w:val="22"/>
                <w:szCs w:val="22"/>
              </w:rPr>
            </w:pPr>
            <w:sdt>
              <w:sdtPr>
                <w:rPr>
                  <w:rFonts w:eastAsia="Times New Roman" w:cs="Arial"/>
                  <w:iCs/>
                  <w:color w:val="333333"/>
                  <w:sz w:val="22"/>
                  <w:szCs w:val="22"/>
                </w:rPr>
                <w:id w:val="-171344094"/>
                <w14:checkbox>
                  <w14:checked w14:val="0"/>
                  <w14:checkedState w14:val="2612" w14:font="MS Gothic"/>
                  <w14:uncheckedState w14:val="2610" w14:font="MS Gothic"/>
                </w14:checkbox>
              </w:sdtPr>
              <w:sdtEndPr/>
              <w:sdtContent>
                <w:r w:rsidR="00B9546A">
                  <w:rPr>
                    <w:rFonts w:ascii="MS Gothic" w:eastAsia="MS Gothic" w:hAnsi="MS Gothic" w:cs="Arial" w:hint="eastAsia"/>
                    <w:iCs/>
                    <w:color w:val="333333"/>
                    <w:sz w:val="22"/>
                    <w:szCs w:val="22"/>
                  </w:rPr>
                  <w:t>☐</w:t>
                </w:r>
              </w:sdtContent>
            </w:sdt>
            <w:r w:rsidR="00B9546A">
              <w:rPr>
                <w:rFonts w:eastAsia="Times New Roman" w:cs="Arial"/>
                <w:iCs/>
                <w:color w:val="333333"/>
                <w:sz w:val="22"/>
                <w:szCs w:val="22"/>
              </w:rPr>
              <w:t xml:space="preserve"> </w:t>
            </w:r>
            <w:r w:rsidR="00B9546A" w:rsidRPr="003D6802">
              <w:rPr>
                <w:rFonts w:eastAsia="Times New Roman" w:cs="Arial"/>
                <w:iCs/>
                <w:color w:val="333333"/>
                <w:sz w:val="22"/>
                <w:szCs w:val="22"/>
              </w:rPr>
              <w:t>VND</w:t>
            </w:r>
          </w:p>
        </w:tc>
        <w:tc>
          <w:tcPr>
            <w:tcW w:w="2700" w:type="dxa"/>
            <w:vAlign w:val="center"/>
          </w:tcPr>
          <w:p w14:paraId="71BCCC8D" w14:textId="77777777" w:rsidR="00B9546A" w:rsidRPr="002C66B5" w:rsidRDefault="00507810" w:rsidP="003207D8">
            <w:pPr>
              <w:pStyle w:val="TableParagraph"/>
              <w:tabs>
                <w:tab w:val="right" w:leader="underscore" w:pos="720"/>
                <w:tab w:val="right" w:pos="2070"/>
              </w:tabs>
              <w:ind w:left="421"/>
              <w:rPr>
                <w:rFonts w:eastAsia="Times New Roman" w:cs="Arial"/>
                <w:iCs/>
                <w:color w:val="333333"/>
                <w:sz w:val="22"/>
                <w:szCs w:val="22"/>
              </w:rPr>
            </w:pPr>
            <w:sdt>
              <w:sdtPr>
                <w:rPr>
                  <w:rFonts w:eastAsia="Times New Roman" w:cs="Arial"/>
                  <w:iCs/>
                  <w:color w:val="333333"/>
                  <w:sz w:val="22"/>
                  <w:szCs w:val="22"/>
                </w:rPr>
                <w:id w:val="-453637476"/>
                <w14:checkbox>
                  <w14:checked w14:val="0"/>
                  <w14:checkedState w14:val="2612" w14:font="MS Gothic"/>
                  <w14:uncheckedState w14:val="2610" w14:font="MS Gothic"/>
                </w14:checkbox>
              </w:sdtPr>
              <w:sdtEndPr/>
              <w:sdtContent>
                <w:r w:rsidR="00B9546A">
                  <w:rPr>
                    <w:rFonts w:ascii="MS Gothic" w:eastAsia="MS Gothic" w:hAnsi="MS Gothic" w:cs="Arial" w:hint="eastAsia"/>
                    <w:iCs/>
                    <w:color w:val="333333"/>
                    <w:sz w:val="22"/>
                    <w:szCs w:val="22"/>
                  </w:rPr>
                  <w:t>☐</w:t>
                </w:r>
              </w:sdtContent>
            </w:sdt>
            <w:r w:rsidR="00B9546A">
              <w:rPr>
                <w:rFonts w:eastAsia="Times New Roman" w:cs="Arial"/>
                <w:iCs/>
                <w:color w:val="333333"/>
                <w:sz w:val="22"/>
                <w:szCs w:val="22"/>
              </w:rPr>
              <w:t xml:space="preserve"> </w:t>
            </w:r>
            <w:r w:rsidR="00B9546A" w:rsidRPr="003D6802">
              <w:rPr>
                <w:rFonts w:eastAsia="Times New Roman" w:cs="Arial"/>
                <w:iCs/>
                <w:color w:val="333333"/>
                <w:sz w:val="22"/>
                <w:szCs w:val="22"/>
              </w:rPr>
              <w:t>Khác/</w:t>
            </w:r>
            <w:r w:rsidR="00B9546A" w:rsidRPr="003D6802">
              <w:rPr>
                <w:rFonts w:eastAsia="Times New Roman" w:cs="Arial"/>
                <w:i/>
                <w:iCs/>
                <w:color w:val="333333"/>
                <w:sz w:val="18"/>
                <w:szCs w:val="18"/>
              </w:rPr>
              <w:t>Other</w:t>
            </w:r>
          </w:p>
          <w:sdt>
            <w:sdtPr>
              <w:rPr>
                <w:rFonts w:cs="Arial"/>
                <w:i/>
                <w:sz w:val="18"/>
                <w:szCs w:val="18"/>
              </w:rPr>
              <w:id w:val="1309827278"/>
              <w:placeholder>
                <w:docPart w:val="F5C749692DA64E298029E2BC442D560D"/>
              </w:placeholder>
              <w:text/>
            </w:sdtPr>
            <w:sdtEndPr/>
            <w:sdtContent>
              <w:p w14:paraId="73003076" w14:textId="77777777" w:rsidR="00B9546A" w:rsidRPr="003D6802" w:rsidRDefault="00B9546A" w:rsidP="003207D8">
                <w:pPr>
                  <w:pStyle w:val="TableParagraph"/>
                  <w:tabs>
                    <w:tab w:val="right" w:leader="underscore" w:pos="720"/>
                    <w:tab w:val="right" w:pos="2070"/>
                  </w:tabs>
                  <w:ind w:left="421"/>
                  <w:rPr>
                    <w:rFonts w:eastAsia="Times New Roman" w:cs="Arial"/>
                    <w:iCs/>
                    <w:color w:val="333333"/>
                    <w:sz w:val="22"/>
                    <w:szCs w:val="22"/>
                  </w:rPr>
                </w:pPr>
                <w:r w:rsidRPr="000650A8">
                  <w:rPr>
                    <w:rFonts w:cs="Arial"/>
                    <w:i/>
                    <w:sz w:val="18"/>
                    <w:szCs w:val="18"/>
                  </w:rPr>
                  <w:t>__________________</w:t>
                </w:r>
              </w:p>
            </w:sdtContent>
          </w:sdt>
        </w:tc>
      </w:tr>
      <w:tr w:rsidR="00B9546A" w:rsidRPr="003D6802" w14:paraId="48CA1A5A" w14:textId="77777777" w:rsidTr="003207D8">
        <w:trPr>
          <w:trHeight w:hRule="exact" w:val="633"/>
        </w:trPr>
        <w:tc>
          <w:tcPr>
            <w:tcW w:w="4500" w:type="dxa"/>
            <w:vAlign w:val="center"/>
          </w:tcPr>
          <w:p w14:paraId="3E217130" w14:textId="77777777" w:rsidR="00B9546A" w:rsidRPr="003D6802" w:rsidRDefault="00B9546A" w:rsidP="003207D8">
            <w:pPr>
              <w:pStyle w:val="TableParagraph"/>
              <w:ind w:left="450"/>
              <w:rPr>
                <w:rFonts w:eastAsia="Times New Roman" w:cs="Arial"/>
                <w:i/>
                <w:iCs/>
                <w:color w:val="333333"/>
                <w:sz w:val="18"/>
                <w:szCs w:val="18"/>
              </w:rPr>
            </w:pPr>
            <w:r w:rsidRPr="003D6802">
              <w:rPr>
                <w:rFonts w:eastAsia="Times New Roman" w:cs="Arial"/>
                <w:iCs/>
                <w:color w:val="333333"/>
                <w:sz w:val="22"/>
                <w:szCs w:val="22"/>
              </w:rPr>
              <w:t>Tài khoản thanh toán chung/</w:t>
            </w:r>
            <w:r w:rsidRPr="003D6802">
              <w:rPr>
                <w:rFonts w:eastAsia="Times New Roman" w:cs="Arial"/>
                <w:i/>
                <w:iCs/>
                <w:color w:val="333333"/>
                <w:sz w:val="18"/>
                <w:szCs w:val="18"/>
              </w:rPr>
              <w:t>Joint Account</w:t>
            </w:r>
          </w:p>
        </w:tc>
        <w:tc>
          <w:tcPr>
            <w:tcW w:w="2610" w:type="dxa"/>
            <w:vAlign w:val="center"/>
          </w:tcPr>
          <w:p w14:paraId="2400174E" w14:textId="77777777" w:rsidR="00B9546A" w:rsidRPr="003D6802" w:rsidRDefault="00507810" w:rsidP="003207D8">
            <w:pPr>
              <w:pStyle w:val="TableParagraph"/>
              <w:ind w:left="283"/>
              <w:rPr>
                <w:rFonts w:eastAsia="Times New Roman" w:cs="Arial"/>
                <w:iCs/>
                <w:color w:val="333333"/>
                <w:sz w:val="22"/>
                <w:szCs w:val="22"/>
              </w:rPr>
            </w:pPr>
            <w:sdt>
              <w:sdtPr>
                <w:rPr>
                  <w:rFonts w:eastAsia="Times New Roman" w:cs="Arial"/>
                  <w:iCs/>
                  <w:color w:val="333333"/>
                  <w:sz w:val="22"/>
                  <w:szCs w:val="22"/>
                </w:rPr>
                <w:id w:val="-2052447964"/>
                <w14:checkbox>
                  <w14:checked w14:val="0"/>
                  <w14:checkedState w14:val="2612" w14:font="MS Gothic"/>
                  <w14:uncheckedState w14:val="2610" w14:font="MS Gothic"/>
                </w14:checkbox>
              </w:sdtPr>
              <w:sdtEndPr/>
              <w:sdtContent>
                <w:r w:rsidR="00B9546A">
                  <w:rPr>
                    <w:rFonts w:ascii="MS Gothic" w:eastAsia="MS Gothic" w:hAnsi="MS Gothic" w:cs="Arial" w:hint="eastAsia"/>
                    <w:iCs/>
                    <w:color w:val="333333"/>
                    <w:sz w:val="22"/>
                    <w:szCs w:val="22"/>
                  </w:rPr>
                  <w:t>☐</w:t>
                </w:r>
              </w:sdtContent>
            </w:sdt>
            <w:r w:rsidR="00B9546A">
              <w:rPr>
                <w:rFonts w:eastAsia="Times New Roman" w:cs="Arial"/>
                <w:iCs/>
                <w:color w:val="333333"/>
                <w:sz w:val="22"/>
                <w:szCs w:val="22"/>
              </w:rPr>
              <w:t xml:space="preserve"> </w:t>
            </w:r>
            <w:r w:rsidR="00B9546A" w:rsidRPr="003D6802">
              <w:rPr>
                <w:rFonts w:eastAsia="Times New Roman" w:cs="Arial"/>
                <w:iCs/>
                <w:color w:val="333333"/>
                <w:sz w:val="22"/>
                <w:szCs w:val="22"/>
              </w:rPr>
              <w:t>VND</w:t>
            </w:r>
          </w:p>
        </w:tc>
        <w:tc>
          <w:tcPr>
            <w:tcW w:w="2700" w:type="dxa"/>
            <w:vAlign w:val="center"/>
          </w:tcPr>
          <w:p w14:paraId="328ACF26" w14:textId="77777777" w:rsidR="00B9546A" w:rsidRPr="002C66B5" w:rsidRDefault="00507810" w:rsidP="003207D8">
            <w:pPr>
              <w:pStyle w:val="TableParagraph"/>
              <w:tabs>
                <w:tab w:val="left" w:pos="846"/>
              </w:tabs>
              <w:ind w:left="421"/>
              <w:rPr>
                <w:rFonts w:eastAsia="Times New Roman" w:cs="Arial"/>
                <w:iCs/>
                <w:color w:val="333333"/>
                <w:sz w:val="22"/>
                <w:szCs w:val="22"/>
              </w:rPr>
            </w:pPr>
            <w:sdt>
              <w:sdtPr>
                <w:rPr>
                  <w:rFonts w:eastAsia="Times New Roman" w:cs="Arial"/>
                  <w:iCs/>
                  <w:color w:val="333333"/>
                  <w:sz w:val="22"/>
                  <w:szCs w:val="22"/>
                </w:rPr>
                <w:id w:val="-1090765266"/>
                <w14:checkbox>
                  <w14:checked w14:val="0"/>
                  <w14:checkedState w14:val="2612" w14:font="MS Gothic"/>
                  <w14:uncheckedState w14:val="2610" w14:font="MS Gothic"/>
                </w14:checkbox>
              </w:sdtPr>
              <w:sdtEndPr/>
              <w:sdtContent>
                <w:r w:rsidR="00B9546A">
                  <w:rPr>
                    <w:rFonts w:ascii="MS Gothic" w:eastAsia="MS Gothic" w:hAnsi="MS Gothic" w:cs="Arial" w:hint="eastAsia"/>
                    <w:iCs/>
                    <w:color w:val="333333"/>
                    <w:sz w:val="22"/>
                    <w:szCs w:val="22"/>
                  </w:rPr>
                  <w:t>☐</w:t>
                </w:r>
              </w:sdtContent>
            </w:sdt>
            <w:r w:rsidR="00B9546A">
              <w:rPr>
                <w:rFonts w:eastAsia="Times New Roman" w:cs="Arial"/>
                <w:iCs/>
                <w:color w:val="333333"/>
                <w:sz w:val="22"/>
                <w:szCs w:val="22"/>
              </w:rPr>
              <w:t xml:space="preserve"> </w:t>
            </w:r>
            <w:r w:rsidR="00B9546A" w:rsidRPr="003D6802">
              <w:rPr>
                <w:rFonts w:eastAsia="Times New Roman" w:cs="Arial"/>
                <w:iCs/>
                <w:color w:val="333333"/>
                <w:sz w:val="22"/>
                <w:szCs w:val="22"/>
              </w:rPr>
              <w:t>Khác/</w:t>
            </w:r>
            <w:r w:rsidR="00B9546A" w:rsidRPr="003D6802">
              <w:rPr>
                <w:rFonts w:eastAsia="Times New Roman" w:cs="Arial"/>
                <w:i/>
                <w:iCs/>
                <w:color w:val="333333"/>
                <w:sz w:val="18"/>
                <w:szCs w:val="18"/>
              </w:rPr>
              <w:t>Other</w:t>
            </w:r>
          </w:p>
          <w:sdt>
            <w:sdtPr>
              <w:rPr>
                <w:rFonts w:cs="Arial"/>
                <w:i/>
                <w:sz w:val="18"/>
                <w:szCs w:val="18"/>
              </w:rPr>
              <w:id w:val="1884519565"/>
              <w:placeholder>
                <w:docPart w:val="F5C749692DA64E298029E2BC442D560D"/>
              </w:placeholder>
              <w:text/>
            </w:sdtPr>
            <w:sdtEndPr/>
            <w:sdtContent>
              <w:p w14:paraId="1239A70B" w14:textId="77777777" w:rsidR="00B9546A" w:rsidRPr="003D6802" w:rsidRDefault="00B9546A" w:rsidP="003207D8">
                <w:pPr>
                  <w:pStyle w:val="TableParagraph"/>
                  <w:tabs>
                    <w:tab w:val="left" w:pos="846"/>
                  </w:tabs>
                  <w:ind w:left="421"/>
                  <w:rPr>
                    <w:rFonts w:eastAsia="Times New Roman" w:cs="Arial"/>
                    <w:iCs/>
                    <w:color w:val="333333"/>
                    <w:sz w:val="22"/>
                    <w:szCs w:val="22"/>
                  </w:rPr>
                </w:pPr>
                <w:r w:rsidRPr="000650A8">
                  <w:rPr>
                    <w:rFonts w:cs="Arial"/>
                    <w:i/>
                    <w:sz w:val="18"/>
                    <w:szCs w:val="18"/>
                  </w:rPr>
                  <w:t>__________________</w:t>
                </w:r>
              </w:p>
            </w:sdtContent>
          </w:sdt>
        </w:tc>
      </w:tr>
      <w:tr w:rsidR="00B9546A" w:rsidRPr="003D6802" w14:paraId="738D45B4" w14:textId="77777777" w:rsidTr="003207D8">
        <w:trPr>
          <w:trHeight w:hRule="exact" w:val="543"/>
        </w:trPr>
        <w:tc>
          <w:tcPr>
            <w:tcW w:w="4500" w:type="dxa"/>
            <w:vAlign w:val="center"/>
          </w:tcPr>
          <w:p w14:paraId="0C61C1DF" w14:textId="77777777" w:rsidR="00B9546A" w:rsidRPr="003D6802" w:rsidRDefault="00B9546A" w:rsidP="003207D8">
            <w:pPr>
              <w:pStyle w:val="TableParagraph"/>
              <w:ind w:left="450"/>
              <w:rPr>
                <w:rFonts w:eastAsia="Times New Roman" w:cs="Arial"/>
                <w:i/>
                <w:iCs/>
                <w:color w:val="333333"/>
                <w:sz w:val="18"/>
                <w:szCs w:val="18"/>
              </w:rPr>
            </w:pPr>
            <w:r w:rsidRPr="003D6802">
              <w:rPr>
                <w:rFonts w:eastAsia="Times New Roman" w:cs="Arial"/>
                <w:iCs/>
                <w:color w:val="333333"/>
                <w:sz w:val="22"/>
                <w:szCs w:val="22"/>
              </w:rPr>
              <w:t>Khác/</w:t>
            </w:r>
            <w:r w:rsidRPr="003D6802">
              <w:rPr>
                <w:rFonts w:eastAsia="Times New Roman" w:cs="Arial"/>
                <w:i/>
                <w:iCs/>
                <w:color w:val="333333"/>
                <w:sz w:val="18"/>
                <w:szCs w:val="18"/>
              </w:rPr>
              <w:t>Other</w:t>
            </w:r>
          </w:p>
        </w:tc>
        <w:tc>
          <w:tcPr>
            <w:tcW w:w="2610" w:type="dxa"/>
            <w:vAlign w:val="center"/>
          </w:tcPr>
          <w:p w14:paraId="1D572CF4" w14:textId="77777777" w:rsidR="00B9546A" w:rsidRPr="003D6802" w:rsidRDefault="00507810" w:rsidP="003207D8">
            <w:pPr>
              <w:pStyle w:val="TableParagraph"/>
              <w:ind w:left="283"/>
              <w:rPr>
                <w:rFonts w:eastAsia="Times New Roman" w:cs="Arial"/>
                <w:iCs/>
                <w:color w:val="333333"/>
                <w:sz w:val="22"/>
                <w:szCs w:val="22"/>
              </w:rPr>
            </w:pPr>
            <w:sdt>
              <w:sdtPr>
                <w:rPr>
                  <w:rFonts w:eastAsia="Times New Roman" w:cs="Arial"/>
                  <w:iCs/>
                  <w:color w:val="333333"/>
                  <w:sz w:val="22"/>
                  <w:szCs w:val="22"/>
                </w:rPr>
                <w:id w:val="-1437053005"/>
                <w14:checkbox>
                  <w14:checked w14:val="0"/>
                  <w14:checkedState w14:val="2612" w14:font="MS Gothic"/>
                  <w14:uncheckedState w14:val="2610" w14:font="MS Gothic"/>
                </w14:checkbox>
              </w:sdtPr>
              <w:sdtEndPr/>
              <w:sdtContent>
                <w:r w:rsidR="00B9546A">
                  <w:rPr>
                    <w:rFonts w:ascii="MS Gothic" w:eastAsia="MS Gothic" w:hAnsi="MS Gothic" w:cs="Arial" w:hint="eastAsia"/>
                    <w:iCs/>
                    <w:color w:val="333333"/>
                    <w:sz w:val="22"/>
                    <w:szCs w:val="22"/>
                  </w:rPr>
                  <w:t>☐</w:t>
                </w:r>
              </w:sdtContent>
            </w:sdt>
            <w:r w:rsidR="00B9546A">
              <w:rPr>
                <w:rFonts w:eastAsia="Times New Roman" w:cs="Arial"/>
                <w:iCs/>
                <w:color w:val="333333"/>
                <w:sz w:val="22"/>
                <w:szCs w:val="22"/>
              </w:rPr>
              <w:t xml:space="preserve"> </w:t>
            </w:r>
            <w:r w:rsidR="00B9546A" w:rsidRPr="003D6802">
              <w:rPr>
                <w:rFonts w:eastAsia="Times New Roman" w:cs="Arial"/>
                <w:iCs/>
                <w:color w:val="333333"/>
                <w:sz w:val="22"/>
                <w:szCs w:val="22"/>
              </w:rPr>
              <w:t>VND</w:t>
            </w:r>
          </w:p>
        </w:tc>
        <w:tc>
          <w:tcPr>
            <w:tcW w:w="2700" w:type="dxa"/>
            <w:vAlign w:val="center"/>
          </w:tcPr>
          <w:p w14:paraId="3464552C" w14:textId="77777777" w:rsidR="00B9546A" w:rsidRPr="002C66B5" w:rsidRDefault="00507810" w:rsidP="003207D8">
            <w:pPr>
              <w:pStyle w:val="TableParagraph"/>
              <w:tabs>
                <w:tab w:val="left" w:pos="846"/>
              </w:tabs>
              <w:ind w:left="421"/>
              <w:rPr>
                <w:rFonts w:eastAsia="Times New Roman" w:cs="Arial"/>
                <w:iCs/>
                <w:color w:val="333333"/>
                <w:sz w:val="22"/>
                <w:szCs w:val="22"/>
              </w:rPr>
            </w:pPr>
            <w:sdt>
              <w:sdtPr>
                <w:rPr>
                  <w:rFonts w:eastAsia="Times New Roman" w:cs="Arial"/>
                  <w:iCs/>
                  <w:color w:val="333333"/>
                  <w:sz w:val="22"/>
                  <w:szCs w:val="22"/>
                </w:rPr>
                <w:id w:val="-1380938991"/>
                <w14:checkbox>
                  <w14:checked w14:val="0"/>
                  <w14:checkedState w14:val="2612" w14:font="MS Gothic"/>
                  <w14:uncheckedState w14:val="2610" w14:font="MS Gothic"/>
                </w14:checkbox>
              </w:sdtPr>
              <w:sdtEndPr/>
              <w:sdtContent>
                <w:r w:rsidR="00B9546A">
                  <w:rPr>
                    <w:rFonts w:ascii="MS Gothic" w:eastAsia="MS Gothic" w:hAnsi="MS Gothic" w:cs="Arial" w:hint="eastAsia"/>
                    <w:iCs/>
                    <w:color w:val="333333"/>
                    <w:sz w:val="22"/>
                    <w:szCs w:val="22"/>
                  </w:rPr>
                  <w:t>☐</w:t>
                </w:r>
              </w:sdtContent>
            </w:sdt>
            <w:r w:rsidR="00B9546A">
              <w:rPr>
                <w:rFonts w:eastAsia="Times New Roman" w:cs="Arial"/>
                <w:iCs/>
                <w:color w:val="333333"/>
                <w:sz w:val="22"/>
                <w:szCs w:val="22"/>
              </w:rPr>
              <w:t xml:space="preserve"> </w:t>
            </w:r>
            <w:r w:rsidR="00B9546A" w:rsidRPr="003D6802">
              <w:rPr>
                <w:rFonts w:eastAsia="Times New Roman" w:cs="Arial"/>
                <w:iCs/>
                <w:color w:val="333333"/>
                <w:sz w:val="22"/>
                <w:szCs w:val="22"/>
              </w:rPr>
              <w:t>Khác/</w:t>
            </w:r>
            <w:r w:rsidR="00B9546A" w:rsidRPr="003D6802">
              <w:rPr>
                <w:rFonts w:eastAsia="Times New Roman" w:cs="Arial"/>
                <w:i/>
                <w:iCs/>
                <w:color w:val="333333"/>
                <w:sz w:val="18"/>
                <w:szCs w:val="18"/>
              </w:rPr>
              <w:t>Other</w:t>
            </w:r>
          </w:p>
          <w:sdt>
            <w:sdtPr>
              <w:rPr>
                <w:rFonts w:cs="Arial"/>
                <w:i/>
                <w:sz w:val="18"/>
                <w:szCs w:val="18"/>
              </w:rPr>
              <w:id w:val="2139983988"/>
              <w:placeholder>
                <w:docPart w:val="F5C749692DA64E298029E2BC442D560D"/>
              </w:placeholder>
              <w:text/>
            </w:sdtPr>
            <w:sdtEndPr/>
            <w:sdtContent>
              <w:p w14:paraId="08244C3C" w14:textId="77777777" w:rsidR="00B9546A" w:rsidRPr="003D6802" w:rsidRDefault="00B9546A" w:rsidP="003207D8">
                <w:pPr>
                  <w:pStyle w:val="TableParagraph"/>
                  <w:tabs>
                    <w:tab w:val="left" w:pos="846"/>
                  </w:tabs>
                  <w:ind w:left="421"/>
                  <w:rPr>
                    <w:rFonts w:eastAsia="Times New Roman" w:cs="Arial"/>
                    <w:iCs/>
                    <w:color w:val="333333"/>
                    <w:sz w:val="22"/>
                    <w:szCs w:val="22"/>
                  </w:rPr>
                </w:pPr>
                <w:r w:rsidRPr="000650A8">
                  <w:rPr>
                    <w:rFonts w:cs="Arial"/>
                    <w:i/>
                    <w:sz w:val="18"/>
                    <w:szCs w:val="18"/>
                  </w:rPr>
                  <w:t>__________________</w:t>
                </w:r>
              </w:p>
            </w:sdtContent>
          </w:sdt>
        </w:tc>
      </w:tr>
    </w:tbl>
    <w:p w14:paraId="65451FF3" w14:textId="77777777" w:rsidR="00B9546A" w:rsidRPr="00FF7135" w:rsidRDefault="00B9546A" w:rsidP="00B9546A">
      <w:pPr>
        <w:numPr>
          <w:ilvl w:val="1"/>
          <w:numId w:val="21"/>
        </w:numPr>
        <w:spacing w:after="0" w:line="240" w:lineRule="auto"/>
        <w:ind w:left="450" w:hanging="450"/>
        <w:jc w:val="both"/>
        <w:rPr>
          <w:rFonts w:ascii="Arial" w:hAnsi="Arial" w:cs="Arial"/>
          <w:bCs/>
        </w:rPr>
      </w:pPr>
      <w:r w:rsidRPr="00FF7135">
        <w:rPr>
          <w:rFonts w:ascii="Arial" w:hAnsi="Arial" w:cs="Arial"/>
          <w:bCs/>
        </w:rPr>
        <w:t xml:space="preserve">Trường hợp khách hàng mở tài khoản ngoại tệ, khi tài khoản được ghi Có/tiền về, Ngân hàng sẽ thực hiện giữ lại một khoản tiền để đảm bảo số dư tối thiểu </w:t>
      </w:r>
      <w:proofErr w:type="gramStart"/>
      <w:r w:rsidRPr="00FF7135">
        <w:rPr>
          <w:rFonts w:ascii="Arial" w:hAnsi="Arial" w:cs="Arial"/>
          <w:bCs/>
        </w:rPr>
        <w:t>theo</w:t>
      </w:r>
      <w:proofErr w:type="gramEnd"/>
      <w:r w:rsidRPr="00FF7135">
        <w:rPr>
          <w:rFonts w:ascii="Arial" w:hAnsi="Arial" w:cs="Arial"/>
          <w:bCs/>
        </w:rPr>
        <w:t xml:space="preserve"> quy định của Ngân hàng trong từng thời kỳ.</w:t>
      </w:r>
    </w:p>
    <w:p w14:paraId="27E7A95C" w14:textId="77777777" w:rsidR="00B9546A" w:rsidRPr="003D6802" w:rsidRDefault="00B9546A" w:rsidP="00B9546A">
      <w:pPr>
        <w:spacing w:before="0" w:after="0" w:line="240" w:lineRule="auto"/>
        <w:ind w:left="450"/>
        <w:jc w:val="both"/>
        <w:rPr>
          <w:rFonts w:ascii="Arial" w:hAnsi="Arial" w:cs="Arial"/>
          <w:bCs/>
          <w:i/>
          <w:sz w:val="18"/>
          <w:szCs w:val="18"/>
        </w:rPr>
      </w:pPr>
      <w:r w:rsidRPr="003D6802">
        <w:rPr>
          <w:rFonts w:ascii="Arial" w:hAnsi="Arial" w:cs="Arial"/>
          <w:bCs/>
          <w:i/>
          <w:sz w:val="18"/>
          <w:szCs w:val="18"/>
        </w:rPr>
        <w:t>In the event that the Customer opens a Foreign Currency Account, when the account balance is sufficient, the Bank can with hold an amount as security to ensure a minimum balance is maintained as prescribed by the Bank from time to time.</w:t>
      </w:r>
    </w:p>
    <w:p w14:paraId="7D590077" w14:textId="77777777" w:rsidR="00B9546A" w:rsidRPr="00FF7135" w:rsidRDefault="00B9546A" w:rsidP="00B9546A">
      <w:pPr>
        <w:numPr>
          <w:ilvl w:val="1"/>
          <w:numId w:val="21"/>
        </w:numPr>
        <w:spacing w:after="0" w:line="240" w:lineRule="auto"/>
        <w:ind w:left="450" w:hanging="450"/>
        <w:jc w:val="both"/>
        <w:rPr>
          <w:rFonts w:ascii="Arial" w:hAnsi="Arial" w:cs="Arial"/>
          <w:bCs/>
        </w:rPr>
      </w:pPr>
      <w:r w:rsidRPr="00FF7135">
        <w:rPr>
          <w:rFonts w:ascii="Arial" w:hAnsi="Arial" w:cs="Arial"/>
          <w:bCs/>
        </w:rPr>
        <w:t>Tài khoản có số dư bằng 0 và không giao dịch liên tục từ 6 tháng trở lên thì sẽ bị đóng.</w:t>
      </w:r>
    </w:p>
    <w:p w14:paraId="66B1D3F9" w14:textId="77777777" w:rsidR="00B9546A" w:rsidRDefault="00B9546A" w:rsidP="00B9546A">
      <w:pPr>
        <w:spacing w:before="0" w:after="0" w:line="240" w:lineRule="auto"/>
        <w:ind w:left="450"/>
        <w:jc w:val="both"/>
        <w:rPr>
          <w:rFonts w:ascii="Arial" w:hAnsi="Arial" w:cs="Arial"/>
          <w:bCs/>
          <w:i/>
          <w:sz w:val="18"/>
          <w:szCs w:val="18"/>
        </w:rPr>
      </w:pPr>
      <w:r w:rsidRPr="003D6802">
        <w:rPr>
          <w:rFonts w:ascii="Arial" w:hAnsi="Arial" w:cs="Arial"/>
          <w:bCs/>
          <w:i/>
          <w:sz w:val="18"/>
          <w:szCs w:val="18"/>
        </w:rPr>
        <w:t>Account balance is equal to 0 and has had no transactions continuously for 6 months or more; the account will be automatically terminated.</w:t>
      </w:r>
    </w:p>
    <w:p w14:paraId="07733331" w14:textId="77777777" w:rsidR="00684F27" w:rsidRDefault="00684F27" w:rsidP="00B9546A">
      <w:pPr>
        <w:spacing w:before="0" w:after="0" w:line="240" w:lineRule="auto"/>
        <w:ind w:left="450"/>
        <w:jc w:val="both"/>
        <w:rPr>
          <w:rFonts w:ascii="Arial" w:hAnsi="Arial" w:cs="Arial"/>
          <w:bCs/>
          <w:i/>
          <w:sz w:val="18"/>
          <w:szCs w:val="18"/>
        </w:rPr>
      </w:pPr>
    </w:p>
    <w:p w14:paraId="5DD67ABE" w14:textId="4F1DF470" w:rsidR="006779F6" w:rsidRPr="006421DE" w:rsidRDefault="00850C1F" w:rsidP="00B9546A">
      <w:pPr>
        <w:pStyle w:val="Style2"/>
        <w:numPr>
          <w:ilvl w:val="0"/>
          <w:numId w:val="21"/>
        </w:numPr>
        <w:pBdr>
          <w:top w:val="single" w:sz="24" w:space="0" w:color="D9D9D9"/>
          <w:left w:val="single" w:sz="24" w:space="0" w:color="D9D9D9"/>
          <w:bottom w:val="single" w:sz="24" w:space="0" w:color="D9D9D9"/>
          <w:right w:val="single" w:sz="24" w:space="0" w:color="D9D9D9"/>
        </w:pBdr>
        <w:shd w:val="clear" w:color="auto" w:fill="D9D9D9"/>
        <w:tabs>
          <w:tab w:val="left" w:pos="426"/>
        </w:tabs>
        <w:spacing w:line="240" w:lineRule="auto"/>
        <w:ind w:left="0" w:firstLine="0"/>
        <w:rPr>
          <w:rFonts w:ascii="Arial" w:hAnsi="Arial" w:cs="Arial"/>
          <w:b/>
          <w:color w:val="225592"/>
          <w:szCs w:val="24"/>
          <w:lang w:val="vi-VN"/>
        </w:rPr>
      </w:pPr>
      <w:r w:rsidRPr="006421DE">
        <w:rPr>
          <w:rFonts w:ascii="Arial" w:hAnsi="Arial" w:cs="Arial"/>
          <w:b/>
          <w:color w:val="225592"/>
          <w:szCs w:val="24"/>
          <w:lang w:val="vi-VN"/>
        </w:rPr>
        <w:t xml:space="preserve"> </w:t>
      </w:r>
      <w:r w:rsidR="006421DE" w:rsidRPr="00B9546A">
        <w:rPr>
          <w:rFonts w:ascii="Arial" w:hAnsi="Arial" w:cs="Arial"/>
          <w:b/>
          <w:color w:val="225592"/>
          <w:spacing w:val="0"/>
          <w:sz w:val="22"/>
        </w:rPr>
        <w:t>ĐĂNG</w:t>
      </w:r>
      <w:r w:rsidR="006421DE" w:rsidRPr="00140F0F">
        <w:rPr>
          <w:rFonts w:ascii="Arial" w:hAnsi="Arial" w:cs="Arial"/>
          <w:b/>
          <w:color w:val="225592"/>
          <w:szCs w:val="24"/>
        </w:rPr>
        <w:t xml:space="preserve"> KÝ SỬ DỤNG DỊCH VỤ</w:t>
      </w:r>
      <w:r w:rsidR="006779F6" w:rsidRPr="00140F0F">
        <w:rPr>
          <w:rFonts w:ascii="Arial" w:hAnsi="Arial" w:cs="Arial"/>
          <w:b/>
          <w:color w:val="225592"/>
          <w:szCs w:val="24"/>
          <w:lang w:val="vi-VN"/>
        </w:rPr>
        <w:t>/</w:t>
      </w:r>
      <w:r w:rsidR="006779F6" w:rsidRPr="00140F0F">
        <w:rPr>
          <w:rFonts w:ascii="Arial" w:hAnsi="Arial" w:cs="Arial"/>
          <w:i/>
          <w:color w:val="225592"/>
          <w:szCs w:val="24"/>
          <w:lang w:val="vi-VN"/>
        </w:rPr>
        <w:t>Registration of Bank Services</w:t>
      </w:r>
    </w:p>
    <w:p w14:paraId="082FB1D4" w14:textId="77777777" w:rsidR="009247FB" w:rsidRPr="00140F0F" w:rsidRDefault="009247FB" w:rsidP="00140F0F">
      <w:pPr>
        <w:pStyle w:val="ListParagraph"/>
        <w:numPr>
          <w:ilvl w:val="0"/>
          <w:numId w:val="19"/>
        </w:numPr>
        <w:tabs>
          <w:tab w:val="left" w:pos="270"/>
        </w:tabs>
        <w:spacing w:after="0" w:line="240" w:lineRule="auto"/>
        <w:ind w:left="180" w:hanging="180"/>
        <w:jc w:val="both"/>
        <w:rPr>
          <w:rFonts w:ascii="Arial" w:eastAsia="MyriadPro-Regular" w:hAnsi="Arial" w:cs="Arial"/>
          <w:color w:val="225592"/>
        </w:rPr>
      </w:pPr>
      <w:r w:rsidRPr="00140F0F">
        <w:rPr>
          <w:rFonts w:ascii="Arial" w:eastAsia="MyriadPro-Regular" w:hAnsi="Arial" w:cs="Arial"/>
          <w:color w:val="225592"/>
        </w:rPr>
        <w:t>Dịch vụ sổ phụ tài khoản/</w:t>
      </w:r>
      <w:r w:rsidRPr="00140F0F">
        <w:rPr>
          <w:rFonts w:ascii="Arial" w:eastAsia="MyriadPro-Regular" w:hAnsi="Arial" w:cs="Arial"/>
          <w:i/>
          <w:color w:val="225592"/>
          <w:sz w:val="18"/>
          <w:szCs w:val="18"/>
        </w:rPr>
        <w:t>Account Statement Delivery</w:t>
      </w:r>
    </w:p>
    <w:p w14:paraId="28C5CD96" w14:textId="159D8B3D" w:rsidR="00AC2E01" w:rsidRDefault="00B32704" w:rsidP="00031C8B">
      <w:pPr>
        <w:tabs>
          <w:tab w:val="left" w:pos="90"/>
          <w:tab w:val="left" w:pos="2610"/>
          <w:tab w:val="left" w:pos="4500"/>
          <w:tab w:val="left" w:pos="6480"/>
          <w:tab w:val="right" w:leader="underscore" w:pos="9810"/>
        </w:tabs>
        <w:spacing w:after="0" w:line="240" w:lineRule="auto"/>
        <w:jc w:val="both"/>
        <w:rPr>
          <w:rFonts w:ascii="Arial" w:eastAsia="MyriadPro-Regular" w:hAnsi="Arial" w:cs="Arial"/>
          <w:lang w:val="vi-VN"/>
        </w:rPr>
      </w:pPr>
      <w:r w:rsidRPr="006421DE">
        <w:rPr>
          <w:rFonts w:ascii="Arial" w:eastAsia="MyriadPro-Regular" w:hAnsi="Arial" w:cs="Arial"/>
        </w:rPr>
        <w:t>Đị</w:t>
      </w:r>
      <w:r w:rsidR="006421DE">
        <w:rPr>
          <w:rFonts w:ascii="Arial" w:eastAsia="MyriadPro-Regular" w:hAnsi="Arial" w:cs="Arial"/>
        </w:rPr>
        <w:t xml:space="preserve">nh </w:t>
      </w:r>
      <w:r w:rsidRPr="006421DE">
        <w:rPr>
          <w:rFonts w:ascii="Arial" w:eastAsia="MyriadPro-Regular" w:hAnsi="Arial" w:cs="Arial"/>
        </w:rPr>
        <w:t>kỳ</w:t>
      </w:r>
      <w:r w:rsidR="00863F12">
        <w:rPr>
          <w:rFonts w:ascii="Arial" w:eastAsia="MyriadPro-Regular" w:hAnsi="Arial" w:cs="Arial"/>
        </w:rPr>
        <w:t xml:space="preserve"> </w:t>
      </w:r>
      <w:r w:rsidRPr="006421DE">
        <w:rPr>
          <w:rFonts w:ascii="Arial" w:eastAsia="MyriadPro-Regular" w:hAnsi="Arial" w:cs="Arial"/>
        </w:rPr>
        <w:t>nhậ</w:t>
      </w:r>
      <w:r w:rsidR="006421DE">
        <w:rPr>
          <w:rFonts w:ascii="Arial" w:eastAsia="MyriadPro-Regular" w:hAnsi="Arial" w:cs="Arial"/>
        </w:rPr>
        <w:t xml:space="preserve">n </w:t>
      </w:r>
      <w:r w:rsidRPr="006421DE">
        <w:rPr>
          <w:rFonts w:ascii="Arial" w:eastAsia="MyriadPro-Regular" w:hAnsi="Arial" w:cs="Arial"/>
        </w:rPr>
        <w:t>sổ</w:t>
      </w:r>
      <w:r w:rsidR="00816214">
        <w:rPr>
          <w:rFonts w:ascii="Arial" w:eastAsia="MyriadPro-Regular" w:hAnsi="Arial" w:cs="Arial"/>
        </w:rPr>
        <w:t xml:space="preserve"> </w:t>
      </w:r>
      <w:r w:rsidRPr="006421DE">
        <w:rPr>
          <w:rFonts w:ascii="Arial" w:eastAsia="MyriadPro-Regular" w:hAnsi="Arial" w:cs="Arial"/>
        </w:rPr>
        <w:t>phụ</w:t>
      </w:r>
      <w:r w:rsidR="00A6560A">
        <w:rPr>
          <w:rFonts w:ascii="Arial" w:eastAsia="MyriadPro-Regular" w:hAnsi="Arial" w:cs="Arial"/>
        </w:rPr>
        <w:tab/>
      </w:r>
      <w:sdt>
        <w:sdtPr>
          <w:rPr>
            <w:rFonts w:ascii="Arial" w:eastAsia="MyriadPro-Regular" w:hAnsi="Arial" w:cs="Arial"/>
          </w:rPr>
          <w:id w:val="138928676"/>
          <w14:checkbox>
            <w14:checked w14:val="0"/>
            <w14:checkedState w14:val="2612" w14:font="MS Gothic"/>
            <w14:uncheckedState w14:val="2610" w14:font="MS Gothic"/>
          </w14:checkbox>
        </w:sdtPr>
        <w:sdtEndPr/>
        <w:sdtContent>
          <w:r w:rsidR="00BF7836">
            <w:rPr>
              <w:rFonts w:ascii="MS Gothic" w:eastAsia="MS Gothic" w:hAnsi="Arial" w:cs="Arial" w:hint="eastAsia"/>
            </w:rPr>
            <w:t>☐</w:t>
          </w:r>
        </w:sdtContent>
      </w:sdt>
      <w:r w:rsidRPr="006421DE">
        <w:rPr>
          <w:rFonts w:ascii="Arial" w:eastAsia="MyriadPro-Regular" w:hAnsi="Arial" w:cs="Arial"/>
        </w:rPr>
        <w:t xml:space="preserve"> Hàng</w:t>
      </w:r>
      <w:r w:rsidR="00863F12">
        <w:rPr>
          <w:rFonts w:ascii="Arial" w:eastAsia="MyriadPro-Regular" w:hAnsi="Arial" w:cs="Arial"/>
        </w:rPr>
        <w:t xml:space="preserve"> </w:t>
      </w:r>
      <w:r w:rsidRPr="006421DE">
        <w:rPr>
          <w:rFonts w:ascii="Arial" w:eastAsia="MyriadPro-Regular" w:hAnsi="Arial" w:cs="Arial"/>
        </w:rPr>
        <w:t xml:space="preserve">tháng      </w:t>
      </w:r>
      <w:r w:rsidR="00A6560A">
        <w:rPr>
          <w:rFonts w:ascii="Arial" w:eastAsia="MyriadPro-Regular" w:hAnsi="Arial" w:cs="Arial"/>
        </w:rPr>
        <w:tab/>
      </w:r>
      <w:sdt>
        <w:sdtPr>
          <w:rPr>
            <w:rFonts w:ascii="Arial" w:eastAsia="MyriadPro-Regular" w:hAnsi="Arial" w:cs="Arial"/>
          </w:rPr>
          <w:id w:val="-146590340"/>
          <w14:checkbox>
            <w14:checked w14:val="0"/>
            <w14:checkedState w14:val="2612" w14:font="MS Gothic"/>
            <w14:uncheckedState w14:val="2610" w14:font="MS Gothic"/>
          </w14:checkbox>
        </w:sdtPr>
        <w:sdtEndPr/>
        <w:sdtContent>
          <w:r w:rsidR="00BF7836">
            <w:rPr>
              <w:rFonts w:ascii="MS Gothic" w:eastAsia="MS Gothic" w:hAnsi="MS Gothic" w:cs="Arial" w:hint="eastAsia"/>
            </w:rPr>
            <w:t>☐</w:t>
          </w:r>
        </w:sdtContent>
      </w:sdt>
      <w:r w:rsidRPr="006421DE">
        <w:rPr>
          <w:rFonts w:ascii="Arial" w:eastAsia="MyriadPro-Regular" w:hAnsi="Arial" w:cs="Arial"/>
        </w:rPr>
        <w:t xml:space="preserve"> Hàng</w:t>
      </w:r>
      <w:r w:rsidR="00863F12">
        <w:rPr>
          <w:rFonts w:ascii="Arial" w:eastAsia="MyriadPro-Regular" w:hAnsi="Arial" w:cs="Arial"/>
        </w:rPr>
        <w:t xml:space="preserve"> </w:t>
      </w:r>
      <w:r w:rsidRPr="006421DE">
        <w:rPr>
          <w:rFonts w:ascii="Arial" w:eastAsia="MyriadPro-Regular" w:hAnsi="Arial" w:cs="Arial"/>
        </w:rPr>
        <w:t xml:space="preserve">quý       </w:t>
      </w:r>
      <w:r w:rsidR="00A6560A">
        <w:rPr>
          <w:rFonts w:ascii="Arial" w:eastAsia="MyriadPro-Regular" w:hAnsi="Arial" w:cs="Arial"/>
        </w:rPr>
        <w:tab/>
      </w:r>
      <w:sdt>
        <w:sdtPr>
          <w:rPr>
            <w:rFonts w:ascii="Arial" w:eastAsia="MyriadPro-Regular" w:hAnsi="Arial" w:cs="Arial"/>
          </w:rPr>
          <w:id w:val="-2037035881"/>
          <w14:checkbox>
            <w14:checked w14:val="0"/>
            <w14:checkedState w14:val="2612" w14:font="MS Gothic"/>
            <w14:uncheckedState w14:val="2610" w14:font="MS Gothic"/>
          </w14:checkbox>
        </w:sdtPr>
        <w:sdtEndPr/>
        <w:sdtContent>
          <w:r w:rsidR="00BF7836">
            <w:rPr>
              <w:rFonts w:ascii="MS Gothic" w:eastAsia="MS Gothic" w:hAnsi="MS Gothic" w:cs="Arial" w:hint="eastAsia"/>
            </w:rPr>
            <w:t>☐</w:t>
          </w:r>
        </w:sdtContent>
      </w:sdt>
      <w:r w:rsidR="00DB4687">
        <w:rPr>
          <w:rFonts w:ascii="Arial" w:eastAsia="MyriadPro-Regular" w:hAnsi="Arial" w:cs="Arial"/>
        </w:rPr>
        <w:t xml:space="preserve"> </w:t>
      </w:r>
      <w:r w:rsidR="006421DE">
        <w:rPr>
          <w:rFonts w:ascii="Arial" w:eastAsia="MyriadPro-Regular" w:hAnsi="Arial" w:cs="Arial"/>
        </w:rPr>
        <w:t>K</w:t>
      </w:r>
      <w:r w:rsidRPr="006421DE">
        <w:rPr>
          <w:rFonts w:ascii="Arial" w:eastAsia="MyriadPro-Regular" w:hAnsi="Arial" w:cs="Arial"/>
        </w:rPr>
        <w:t>hác</w:t>
      </w:r>
      <w:sdt>
        <w:sdtPr>
          <w:rPr>
            <w:rFonts w:ascii="Arial" w:eastAsia="MyriadPro-Regular" w:hAnsi="Arial" w:cs="Arial"/>
          </w:rPr>
          <w:id w:val="-223228818"/>
          <w:placeholder>
            <w:docPart w:val="DefaultPlaceholder_1081868574"/>
          </w:placeholder>
          <w:text/>
        </w:sdtPr>
        <w:sdtEndPr/>
        <w:sdtContent>
          <w:r w:rsidR="00BF7836" w:rsidRPr="00581A9C">
            <w:rPr>
              <w:rFonts w:ascii="Arial" w:eastAsia="MyriadPro-Regular" w:hAnsi="Arial" w:cs="Arial"/>
            </w:rPr>
            <w:tab/>
          </w:r>
        </w:sdtContent>
      </w:sdt>
    </w:p>
    <w:p w14:paraId="476CB67A" w14:textId="77777777" w:rsidR="00B32704" w:rsidRPr="006421DE" w:rsidRDefault="00863F12" w:rsidP="00140F0F">
      <w:pPr>
        <w:tabs>
          <w:tab w:val="left" w:pos="90"/>
          <w:tab w:val="left" w:pos="2880"/>
          <w:tab w:val="left" w:pos="6660"/>
        </w:tabs>
        <w:spacing w:before="0" w:after="0" w:line="240" w:lineRule="auto"/>
        <w:ind w:hanging="270"/>
        <w:jc w:val="both"/>
        <w:rPr>
          <w:rFonts w:ascii="Arial" w:hAnsi="Arial" w:cs="Arial"/>
          <w:i/>
          <w:iCs/>
          <w:color w:val="333333"/>
          <w:sz w:val="18"/>
          <w:szCs w:val="18"/>
        </w:rPr>
      </w:pPr>
      <w:r>
        <w:rPr>
          <w:rFonts w:ascii="Arial" w:hAnsi="Arial" w:cs="Arial"/>
          <w:i/>
          <w:iCs/>
          <w:color w:val="333333"/>
          <w:sz w:val="18"/>
          <w:szCs w:val="18"/>
        </w:rPr>
        <w:tab/>
      </w:r>
      <w:r w:rsidR="00B32704" w:rsidRPr="006421DE">
        <w:rPr>
          <w:rFonts w:ascii="Arial" w:hAnsi="Arial" w:cs="Arial"/>
          <w:i/>
          <w:iCs/>
          <w:color w:val="333333"/>
          <w:sz w:val="18"/>
          <w:szCs w:val="18"/>
        </w:rPr>
        <w:t xml:space="preserve">Statement Frequency                </w:t>
      </w:r>
      <w:r w:rsidR="00A6560A">
        <w:rPr>
          <w:rFonts w:ascii="Arial" w:hAnsi="Arial" w:cs="Arial"/>
          <w:i/>
          <w:iCs/>
          <w:color w:val="333333"/>
          <w:sz w:val="18"/>
          <w:szCs w:val="18"/>
        </w:rPr>
        <w:tab/>
      </w:r>
      <w:r w:rsidR="00B32704" w:rsidRPr="006421DE">
        <w:rPr>
          <w:rFonts w:ascii="Arial" w:hAnsi="Arial" w:cs="Arial"/>
          <w:i/>
          <w:iCs/>
          <w:color w:val="333333"/>
          <w:sz w:val="18"/>
          <w:szCs w:val="18"/>
        </w:rPr>
        <w:t xml:space="preserve">Monthly                         Quarterly                </w:t>
      </w:r>
      <w:r w:rsidR="00A6560A">
        <w:rPr>
          <w:rFonts w:ascii="Arial" w:hAnsi="Arial" w:cs="Arial"/>
          <w:i/>
          <w:iCs/>
          <w:color w:val="333333"/>
          <w:sz w:val="18"/>
          <w:szCs w:val="18"/>
        </w:rPr>
        <w:tab/>
      </w:r>
      <w:r w:rsidR="00B32704" w:rsidRPr="006421DE">
        <w:rPr>
          <w:rFonts w:ascii="Arial" w:hAnsi="Arial" w:cs="Arial"/>
          <w:i/>
          <w:iCs/>
          <w:color w:val="333333"/>
          <w:sz w:val="18"/>
          <w:szCs w:val="18"/>
        </w:rPr>
        <w:t xml:space="preserve"> Other</w:t>
      </w:r>
    </w:p>
    <w:p w14:paraId="30A14EFF" w14:textId="77777777" w:rsidR="009B700E" w:rsidRPr="006421DE" w:rsidRDefault="009B700E" w:rsidP="00140F0F">
      <w:pPr>
        <w:pStyle w:val="TableParagraph"/>
        <w:tabs>
          <w:tab w:val="left" w:pos="90"/>
        </w:tabs>
        <w:spacing w:before="7"/>
        <w:ind w:left="40" w:hanging="270"/>
        <w:rPr>
          <w:rFonts w:eastAsia="Arial" w:cs="Arial"/>
          <w:i/>
          <w:color w:val="58595B"/>
          <w:w w:val="90"/>
          <w:sz w:val="18"/>
          <w:szCs w:val="18"/>
        </w:rPr>
      </w:pPr>
    </w:p>
    <w:p w14:paraId="37605CF6" w14:textId="1EE8F2DB" w:rsidR="00AC2E01" w:rsidRDefault="00863F12" w:rsidP="00031C8B">
      <w:pPr>
        <w:tabs>
          <w:tab w:val="left" w:pos="90"/>
          <w:tab w:val="left" w:pos="2610"/>
          <w:tab w:val="left" w:pos="4500"/>
          <w:tab w:val="left" w:pos="6480"/>
          <w:tab w:val="right" w:leader="underscore" w:pos="9810"/>
        </w:tabs>
        <w:spacing w:after="0" w:line="240" w:lineRule="auto"/>
        <w:ind w:hanging="270"/>
        <w:jc w:val="both"/>
        <w:rPr>
          <w:rFonts w:ascii="Arial" w:eastAsia="MyriadPro-Regular" w:hAnsi="Arial" w:cs="Arial"/>
        </w:rPr>
      </w:pPr>
      <w:r>
        <w:rPr>
          <w:rFonts w:ascii="Arial" w:eastAsia="MyriadPro-Regular" w:hAnsi="Arial" w:cs="Arial"/>
        </w:rPr>
        <w:tab/>
      </w:r>
      <w:r w:rsidR="003A6A9B" w:rsidRPr="006421DE">
        <w:rPr>
          <w:rFonts w:ascii="Arial" w:eastAsia="MyriadPro-Regular" w:hAnsi="Arial" w:cs="Arial"/>
        </w:rPr>
        <w:t>Hình thức nhận sổ phụ</w:t>
      </w:r>
      <w:r w:rsidR="00A6560A">
        <w:rPr>
          <w:rFonts w:ascii="Arial" w:eastAsia="MyriadPro-Regular" w:hAnsi="Arial" w:cs="Arial"/>
        </w:rPr>
        <w:tab/>
      </w:r>
      <w:sdt>
        <w:sdtPr>
          <w:rPr>
            <w:rFonts w:ascii="Arial" w:eastAsia="MyriadPro-Regular" w:hAnsi="Arial" w:cs="Arial"/>
          </w:rPr>
          <w:id w:val="-899517179"/>
          <w14:checkbox>
            <w14:checked w14:val="0"/>
            <w14:checkedState w14:val="2612" w14:font="MS Gothic"/>
            <w14:uncheckedState w14:val="2610" w14:font="MS Gothic"/>
          </w14:checkbox>
        </w:sdtPr>
        <w:sdtEndPr/>
        <w:sdtContent>
          <w:r w:rsidR="00BF7836">
            <w:rPr>
              <w:rFonts w:ascii="MS Gothic" w:eastAsia="MS Gothic" w:hAnsi="MS Gothic" w:cs="Arial" w:hint="eastAsia"/>
            </w:rPr>
            <w:t>☐</w:t>
          </w:r>
        </w:sdtContent>
      </w:sdt>
      <w:r w:rsidR="000F60FB" w:rsidRPr="006421DE">
        <w:rPr>
          <w:rFonts w:ascii="Arial" w:eastAsia="MyriadPro-Regular" w:hAnsi="Arial" w:cs="Arial"/>
        </w:rPr>
        <w:t xml:space="preserve"> Tại Ngân hàng </w:t>
      </w:r>
      <w:r w:rsidR="00EB24C6">
        <w:rPr>
          <w:rFonts w:ascii="Arial" w:eastAsia="MyriadPro-Regular" w:hAnsi="Arial" w:cs="Arial"/>
        </w:rPr>
        <w:tab/>
      </w:r>
      <w:sdt>
        <w:sdtPr>
          <w:rPr>
            <w:rFonts w:ascii="Arial" w:eastAsia="MyriadPro-Regular" w:hAnsi="Arial" w:cs="Arial"/>
          </w:rPr>
          <w:id w:val="-553233174"/>
          <w14:checkbox>
            <w14:checked w14:val="0"/>
            <w14:checkedState w14:val="2612" w14:font="MS Gothic"/>
            <w14:uncheckedState w14:val="2610" w14:font="MS Gothic"/>
          </w14:checkbox>
        </w:sdtPr>
        <w:sdtEndPr/>
        <w:sdtContent>
          <w:r w:rsidR="00BF7836">
            <w:rPr>
              <w:rFonts w:ascii="MS Gothic" w:eastAsia="MS Gothic" w:hAnsi="MS Gothic" w:cs="Arial" w:hint="eastAsia"/>
            </w:rPr>
            <w:t>☐</w:t>
          </w:r>
        </w:sdtContent>
      </w:sdt>
      <w:r w:rsidR="000F60FB" w:rsidRPr="006421DE">
        <w:rPr>
          <w:rFonts w:ascii="Arial" w:eastAsia="MyriadPro-Regular" w:hAnsi="Arial" w:cs="Arial"/>
        </w:rPr>
        <w:t xml:space="preserve"> </w:t>
      </w:r>
      <w:proofErr w:type="gramStart"/>
      <w:r w:rsidR="000F60FB" w:rsidRPr="006421DE">
        <w:rPr>
          <w:rFonts w:ascii="Arial" w:eastAsia="MyriadPro-Regular" w:hAnsi="Arial" w:cs="Arial"/>
        </w:rPr>
        <w:t>Qua</w:t>
      </w:r>
      <w:proofErr w:type="gramEnd"/>
      <w:r>
        <w:rPr>
          <w:rFonts w:ascii="Arial" w:eastAsia="MyriadPro-Regular" w:hAnsi="Arial" w:cs="Arial"/>
        </w:rPr>
        <w:t xml:space="preserve"> </w:t>
      </w:r>
      <w:r w:rsidR="000F60FB" w:rsidRPr="006421DE">
        <w:rPr>
          <w:rFonts w:ascii="Arial" w:eastAsia="MyriadPro-Regular" w:hAnsi="Arial" w:cs="Arial"/>
        </w:rPr>
        <w:t>bưu</w:t>
      </w:r>
      <w:r>
        <w:rPr>
          <w:rFonts w:ascii="Arial" w:eastAsia="MyriadPro-Regular" w:hAnsi="Arial" w:cs="Arial"/>
        </w:rPr>
        <w:t xml:space="preserve"> </w:t>
      </w:r>
      <w:r w:rsidR="000F60FB" w:rsidRPr="006421DE">
        <w:rPr>
          <w:rFonts w:ascii="Arial" w:eastAsia="MyriadPro-Regular" w:hAnsi="Arial" w:cs="Arial"/>
        </w:rPr>
        <w:t>điện, theo địa chỉ</w:t>
      </w:r>
      <w:sdt>
        <w:sdtPr>
          <w:rPr>
            <w:rFonts w:ascii="Arial" w:eastAsia="MyriadPro-Regular" w:hAnsi="Arial" w:cs="Arial"/>
          </w:rPr>
          <w:id w:val="-513920928"/>
          <w:placeholder>
            <w:docPart w:val="DefaultPlaceholder_1081868574"/>
          </w:placeholder>
          <w:text/>
        </w:sdtPr>
        <w:sdtEndPr/>
        <w:sdtContent>
          <w:r w:rsidR="00BF7836" w:rsidRPr="00F46A01">
            <w:rPr>
              <w:rFonts w:ascii="Arial" w:eastAsia="MyriadPro-Regular" w:hAnsi="Arial" w:cs="Arial"/>
            </w:rPr>
            <w:tab/>
          </w:r>
        </w:sdtContent>
      </w:sdt>
    </w:p>
    <w:p w14:paraId="06DB186C" w14:textId="77777777" w:rsidR="00B32704" w:rsidRPr="00A91C12" w:rsidRDefault="00863F12" w:rsidP="00684F27">
      <w:pPr>
        <w:tabs>
          <w:tab w:val="left" w:pos="90"/>
          <w:tab w:val="left" w:pos="2880"/>
          <w:tab w:val="left" w:pos="6660"/>
        </w:tabs>
        <w:spacing w:before="0" w:after="120" w:line="240" w:lineRule="auto"/>
        <w:ind w:hanging="274"/>
        <w:jc w:val="both"/>
        <w:rPr>
          <w:rFonts w:ascii="Arial" w:hAnsi="Arial" w:cs="Arial"/>
          <w:i/>
          <w:iCs/>
          <w:color w:val="333333"/>
        </w:rPr>
      </w:pPr>
      <w:r>
        <w:rPr>
          <w:rFonts w:ascii="Arial" w:hAnsi="Arial" w:cs="Arial"/>
          <w:i/>
          <w:iCs/>
          <w:color w:val="333333"/>
          <w:sz w:val="18"/>
          <w:szCs w:val="18"/>
        </w:rPr>
        <w:tab/>
      </w:r>
      <w:r w:rsidR="000F60FB" w:rsidRPr="006421DE">
        <w:rPr>
          <w:rFonts w:ascii="Arial" w:hAnsi="Arial" w:cs="Arial"/>
          <w:i/>
          <w:iCs/>
          <w:color w:val="333333"/>
          <w:sz w:val="18"/>
          <w:szCs w:val="18"/>
        </w:rPr>
        <w:t xml:space="preserve">Form of Statement </w:t>
      </w:r>
      <w:r w:rsidR="00A6560A">
        <w:rPr>
          <w:rFonts w:ascii="Arial" w:hAnsi="Arial" w:cs="Arial"/>
          <w:i/>
          <w:iCs/>
          <w:color w:val="333333"/>
          <w:sz w:val="18"/>
          <w:szCs w:val="18"/>
        </w:rPr>
        <w:tab/>
      </w:r>
      <w:proofErr w:type="gramStart"/>
      <w:r w:rsidR="009B4488">
        <w:rPr>
          <w:rFonts w:ascii="Arial" w:hAnsi="Arial" w:cs="Arial"/>
          <w:i/>
          <w:iCs/>
          <w:color w:val="333333"/>
          <w:sz w:val="18"/>
          <w:szCs w:val="18"/>
        </w:rPr>
        <w:t>Via</w:t>
      </w:r>
      <w:proofErr w:type="gramEnd"/>
      <w:r w:rsidR="009B4488">
        <w:rPr>
          <w:rFonts w:ascii="Arial" w:hAnsi="Arial" w:cs="Arial"/>
          <w:i/>
          <w:iCs/>
          <w:color w:val="333333"/>
          <w:sz w:val="18"/>
          <w:szCs w:val="18"/>
        </w:rPr>
        <w:t xml:space="preserve"> Bank                         </w:t>
      </w:r>
      <w:r w:rsidR="00BF4A81">
        <w:rPr>
          <w:rFonts w:ascii="Arial" w:hAnsi="Arial" w:cs="Arial"/>
          <w:i/>
          <w:iCs/>
          <w:color w:val="333333"/>
          <w:sz w:val="18"/>
          <w:szCs w:val="18"/>
        </w:rPr>
        <w:t xml:space="preserve">Deliver </w:t>
      </w:r>
      <w:r w:rsidR="000F60FB" w:rsidRPr="006421DE">
        <w:rPr>
          <w:rFonts w:ascii="Arial" w:hAnsi="Arial" w:cs="Arial"/>
          <w:i/>
          <w:iCs/>
          <w:color w:val="333333"/>
          <w:sz w:val="18"/>
          <w:szCs w:val="18"/>
        </w:rPr>
        <w:t>Via</w:t>
      </w:r>
      <w:r>
        <w:rPr>
          <w:rFonts w:ascii="Arial" w:hAnsi="Arial" w:cs="Arial"/>
          <w:i/>
          <w:iCs/>
          <w:color w:val="333333"/>
          <w:sz w:val="18"/>
          <w:szCs w:val="18"/>
        </w:rPr>
        <w:t xml:space="preserve"> </w:t>
      </w:r>
      <w:r w:rsidR="000F60FB" w:rsidRPr="006421DE">
        <w:rPr>
          <w:rFonts w:ascii="Arial" w:hAnsi="Arial" w:cs="Arial"/>
          <w:i/>
          <w:iCs/>
          <w:color w:val="333333"/>
          <w:sz w:val="18"/>
          <w:szCs w:val="18"/>
        </w:rPr>
        <w:t>Post</w:t>
      </w:r>
      <w:r>
        <w:rPr>
          <w:rFonts w:ascii="Arial" w:hAnsi="Arial" w:cs="Arial"/>
          <w:i/>
          <w:iCs/>
          <w:color w:val="333333"/>
          <w:sz w:val="18"/>
          <w:szCs w:val="18"/>
        </w:rPr>
        <w:t xml:space="preserve"> </w:t>
      </w:r>
      <w:r w:rsidR="000F60FB" w:rsidRPr="006421DE">
        <w:rPr>
          <w:rFonts w:ascii="Arial" w:hAnsi="Arial" w:cs="Arial"/>
          <w:i/>
          <w:iCs/>
          <w:color w:val="333333"/>
          <w:sz w:val="18"/>
          <w:szCs w:val="18"/>
        </w:rPr>
        <w:t xml:space="preserve">Office </w:t>
      </w:r>
      <w:r w:rsidR="00A91C12" w:rsidRPr="00A91C12">
        <w:rPr>
          <w:rFonts w:ascii="Arial" w:hAnsi="Arial" w:cs="Arial"/>
          <w:i/>
          <w:iCs/>
          <w:color w:val="333333"/>
        </w:rPr>
        <w:tab/>
      </w:r>
    </w:p>
    <w:p w14:paraId="1E448C8D" w14:textId="3A7492CC" w:rsidR="00850C1F" w:rsidRPr="006421DE" w:rsidRDefault="00A6560A" w:rsidP="00140F0F">
      <w:pPr>
        <w:tabs>
          <w:tab w:val="left" w:pos="90"/>
          <w:tab w:val="left" w:pos="2610"/>
          <w:tab w:val="left" w:pos="6480"/>
          <w:tab w:val="left" w:leader="underscore" w:pos="9630"/>
        </w:tabs>
        <w:spacing w:after="0" w:line="240" w:lineRule="auto"/>
        <w:ind w:hanging="270"/>
        <w:jc w:val="both"/>
        <w:rPr>
          <w:rFonts w:ascii="Arial" w:eastAsia="MyriadPro-Regular" w:hAnsi="Arial" w:cs="Arial"/>
        </w:rPr>
      </w:pPr>
      <w:r>
        <w:rPr>
          <w:rFonts w:ascii="Arial" w:eastAsia="MyriadPro-Regular" w:hAnsi="Arial" w:cs="Arial"/>
        </w:rPr>
        <w:tab/>
      </w:r>
      <w:r w:rsidR="00A91C12">
        <w:rPr>
          <w:rFonts w:ascii="Arial" w:eastAsia="MyriadPro-Regular" w:hAnsi="Arial" w:cs="Arial"/>
        </w:rPr>
        <w:tab/>
      </w:r>
      <w:r w:rsidR="00A91C12">
        <w:rPr>
          <w:rFonts w:ascii="Arial" w:eastAsia="MyriadPro-Regular" w:hAnsi="Arial" w:cs="Arial"/>
        </w:rPr>
        <w:tab/>
      </w:r>
      <w:sdt>
        <w:sdtPr>
          <w:rPr>
            <w:rFonts w:ascii="Arial" w:eastAsia="MyriadPro-Regular" w:hAnsi="Arial" w:cs="Arial"/>
          </w:rPr>
          <w:id w:val="725264716"/>
          <w14:checkbox>
            <w14:checked w14:val="0"/>
            <w14:checkedState w14:val="2612" w14:font="MS Gothic"/>
            <w14:uncheckedState w14:val="2610" w14:font="MS Gothic"/>
          </w14:checkbox>
        </w:sdtPr>
        <w:sdtEndPr/>
        <w:sdtContent>
          <w:r w:rsidR="00BF7836">
            <w:rPr>
              <w:rFonts w:ascii="MS Gothic" w:eastAsia="MS Gothic" w:hAnsi="MS Gothic" w:cs="Arial" w:hint="eastAsia"/>
            </w:rPr>
            <w:t>☐</w:t>
          </w:r>
        </w:sdtContent>
      </w:sdt>
      <w:r w:rsidR="00850C1F" w:rsidRPr="006421DE">
        <w:rPr>
          <w:rFonts w:ascii="Arial" w:eastAsia="MyriadPro-Regular" w:hAnsi="Arial" w:cs="Arial"/>
        </w:rPr>
        <w:t xml:space="preserve"> Qua </w:t>
      </w:r>
      <w:proofErr w:type="gramStart"/>
      <w:r w:rsidR="00850C1F" w:rsidRPr="006421DE">
        <w:rPr>
          <w:rFonts w:ascii="Arial" w:eastAsia="MyriadPro-Regular" w:hAnsi="Arial" w:cs="Arial"/>
        </w:rPr>
        <w:t>thư</w:t>
      </w:r>
      <w:proofErr w:type="gramEnd"/>
      <w:r w:rsidR="00850C1F" w:rsidRPr="006421DE">
        <w:rPr>
          <w:rFonts w:ascii="Arial" w:eastAsia="MyriadPro-Regular" w:hAnsi="Arial" w:cs="Arial"/>
        </w:rPr>
        <w:t xml:space="preserve"> điện tử </w:t>
      </w:r>
      <w:sdt>
        <w:sdtPr>
          <w:rPr>
            <w:rFonts w:ascii="Arial" w:eastAsia="MyriadPro-Regular" w:hAnsi="Arial" w:cs="Arial"/>
          </w:rPr>
          <w:id w:val="-730617824"/>
          <w:placeholder>
            <w:docPart w:val="DefaultPlaceholder_1081868574"/>
          </w:placeholder>
          <w:text/>
        </w:sdtPr>
        <w:sdtEndPr/>
        <w:sdtContent>
          <w:r w:rsidR="00BF7836" w:rsidRPr="006B48FE">
            <w:rPr>
              <w:rFonts w:ascii="Arial" w:eastAsia="MyriadPro-Regular" w:hAnsi="Arial" w:cs="Arial"/>
            </w:rPr>
            <w:t>_______________</w:t>
          </w:r>
        </w:sdtContent>
      </w:sdt>
      <w:r w:rsidR="00390C9B">
        <w:rPr>
          <w:rFonts w:ascii="Arial" w:eastAsia="MyriadPro-Regular" w:hAnsi="Arial" w:cs="Arial"/>
        </w:rPr>
        <w:t xml:space="preserve">  </w:t>
      </w:r>
      <w:r>
        <w:rPr>
          <w:rFonts w:ascii="Arial" w:eastAsia="MyriadPro-Regular" w:hAnsi="Arial" w:cs="Arial"/>
        </w:rPr>
        <w:tab/>
      </w:r>
      <w:sdt>
        <w:sdtPr>
          <w:rPr>
            <w:rFonts w:ascii="Arial" w:eastAsia="MyriadPro-Regular" w:hAnsi="Arial" w:cs="Arial"/>
          </w:rPr>
          <w:id w:val="-318961218"/>
          <w14:checkbox>
            <w14:checked w14:val="0"/>
            <w14:checkedState w14:val="2612" w14:font="MS Gothic"/>
            <w14:uncheckedState w14:val="2610" w14:font="MS Gothic"/>
          </w14:checkbox>
        </w:sdtPr>
        <w:sdtEndPr/>
        <w:sdtContent>
          <w:r w:rsidR="00BF7836">
            <w:rPr>
              <w:rFonts w:ascii="MS Gothic" w:eastAsia="MS Gothic" w:hAnsi="MS Gothic" w:cs="Arial" w:hint="eastAsia"/>
            </w:rPr>
            <w:t>☐</w:t>
          </w:r>
        </w:sdtContent>
      </w:sdt>
      <w:r w:rsidR="001955A9">
        <w:rPr>
          <w:rFonts w:ascii="Arial" w:eastAsia="MyriadPro-Regular" w:hAnsi="Arial" w:cs="Arial"/>
        </w:rPr>
        <w:t xml:space="preserve"> K</w:t>
      </w:r>
      <w:r w:rsidR="001955A9" w:rsidRPr="006421DE">
        <w:rPr>
          <w:rFonts w:ascii="Arial" w:eastAsia="MyriadPro-Regular" w:hAnsi="Arial" w:cs="Arial"/>
        </w:rPr>
        <w:t>hác</w:t>
      </w:r>
      <w:sdt>
        <w:sdtPr>
          <w:rPr>
            <w:rFonts w:ascii="Arial" w:eastAsia="MyriadPro-Regular" w:hAnsi="Arial" w:cs="Arial"/>
          </w:rPr>
          <w:id w:val="1746146904"/>
          <w:placeholder>
            <w:docPart w:val="DefaultPlaceholder_1081868574"/>
          </w:placeholder>
          <w:text/>
        </w:sdtPr>
        <w:sdtEndPr/>
        <w:sdtContent>
          <w:r w:rsidR="00BF7836" w:rsidRPr="00747538">
            <w:rPr>
              <w:rFonts w:ascii="Arial" w:eastAsia="MyriadPro-Regular" w:hAnsi="Arial" w:cs="Arial"/>
            </w:rPr>
            <w:tab/>
          </w:r>
        </w:sdtContent>
      </w:sdt>
    </w:p>
    <w:p w14:paraId="46D0C23B" w14:textId="77777777" w:rsidR="00AC2E01" w:rsidRDefault="00850C1F" w:rsidP="00AC2E01">
      <w:pPr>
        <w:tabs>
          <w:tab w:val="left" w:pos="90"/>
          <w:tab w:val="left" w:pos="2880"/>
          <w:tab w:val="left" w:pos="6750"/>
        </w:tabs>
        <w:spacing w:before="0" w:after="0" w:line="240" w:lineRule="auto"/>
        <w:ind w:hanging="270"/>
        <w:jc w:val="both"/>
        <w:rPr>
          <w:rFonts w:ascii="Arial" w:hAnsi="Arial" w:cs="Arial"/>
          <w:i/>
          <w:iCs/>
          <w:color w:val="333333"/>
          <w:sz w:val="18"/>
          <w:szCs w:val="18"/>
        </w:rPr>
      </w:pPr>
      <w:r w:rsidRPr="006421DE">
        <w:rPr>
          <w:rFonts w:ascii="Arial" w:hAnsi="Arial" w:cs="Arial"/>
          <w:i/>
          <w:iCs/>
          <w:color w:val="333333"/>
          <w:sz w:val="18"/>
          <w:szCs w:val="18"/>
        </w:rPr>
        <w:t xml:space="preserve"> </w:t>
      </w:r>
      <w:r w:rsidR="00863F12">
        <w:rPr>
          <w:rFonts w:ascii="Arial" w:hAnsi="Arial" w:cs="Arial"/>
          <w:i/>
          <w:iCs/>
          <w:color w:val="333333"/>
          <w:sz w:val="18"/>
          <w:szCs w:val="18"/>
        </w:rPr>
        <w:tab/>
      </w:r>
      <w:r w:rsidR="00863F12">
        <w:rPr>
          <w:rFonts w:ascii="Arial" w:hAnsi="Arial" w:cs="Arial"/>
          <w:i/>
          <w:iCs/>
          <w:color w:val="333333"/>
          <w:sz w:val="18"/>
          <w:szCs w:val="18"/>
        </w:rPr>
        <w:tab/>
      </w:r>
      <w:r w:rsidR="00863F12">
        <w:rPr>
          <w:rFonts w:ascii="Arial" w:hAnsi="Arial" w:cs="Arial"/>
          <w:i/>
          <w:iCs/>
          <w:color w:val="333333"/>
          <w:sz w:val="18"/>
          <w:szCs w:val="18"/>
        </w:rPr>
        <w:tab/>
      </w:r>
      <w:r w:rsidRPr="006421DE">
        <w:rPr>
          <w:rFonts w:ascii="Arial" w:hAnsi="Arial" w:cs="Arial"/>
          <w:i/>
          <w:iCs/>
          <w:color w:val="333333"/>
          <w:sz w:val="18"/>
          <w:szCs w:val="18"/>
        </w:rPr>
        <w:t xml:space="preserve">Via Email                                     </w:t>
      </w:r>
      <w:r w:rsidR="00A6560A">
        <w:rPr>
          <w:rFonts w:ascii="Arial" w:hAnsi="Arial" w:cs="Arial"/>
          <w:i/>
          <w:iCs/>
          <w:color w:val="333333"/>
          <w:sz w:val="18"/>
          <w:szCs w:val="18"/>
        </w:rPr>
        <w:tab/>
      </w:r>
      <w:r w:rsidRPr="006421DE">
        <w:rPr>
          <w:rFonts w:ascii="Arial" w:hAnsi="Arial" w:cs="Arial"/>
          <w:i/>
          <w:iCs/>
          <w:color w:val="333333"/>
          <w:sz w:val="18"/>
          <w:szCs w:val="18"/>
        </w:rPr>
        <w:t>Other</w:t>
      </w:r>
    </w:p>
    <w:p w14:paraId="70B7C083" w14:textId="77777777" w:rsidR="00A65DD1" w:rsidRDefault="00A65DD1" w:rsidP="00AC2E01">
      <w:pPr>
        <w:tabs>
          <w:tab w:val="left" w:pos="90"/>
          <w:tab w:val="left" w:pos="2880"/>
          <w:tab w:val="left" w:pos="6750"/>
        </w:tabs>
        <w:spacing w:before="0" w:after="0" w:line="240" w:lineRule="auto"/>
        <w:ind w:hanging="270"/>
        <w:jc w:val="both"/>
        <w:rPr>
          <w:rFonts w:ascii="Arial" w:hAnsi="Arial" w:cs="Arial"/>
          <w:i/>
          <w:iCs/>
          <w:color w:val="333333"/>
          <w:sz w:val="18"/>
          <w:szCs w:val="18"/>
        </w:rPr>
      </w:pPr>
    </w:p>
    <w:p w14:paraId="546145FE" w14:textId="77777777" w:rsidR="00A65DD1" w:rsidRDefault="00A65DD1" w:rsidP="00AC2E01">
      <w:pPr>
        <w:tabs>
          <w:tab w:val="left" w:pos="90"/>
          <w:tab w:val="left" w:pos="2880"/>
          <w:tab w:val="left" w:pos="6750"/>
        </w:tabs>
        <w:spacing w:before="0" w:after="0" w:line="240" w:lineRule="auto"/>
        <w:ind w:hanging="270"/>
        <w:jc w:val="both"/>
        <w:rPr>
          <w:rFonts w:ascii="Arial" w:hAnsi="Arial" w:cs="Arial"/>
          <w:i/>
          <w:iCs/>
          <w:color w:val="333333"/>
          <w:sz w:val="18"/>
          <w:szCs w:val="18"/>
        </w:rPr>
      </w:pPr>
    </w:p>
    <w:p w14:paraId="51B83670" w14:textId="77777777" w:rsidR="00EE0AE4" w:rsidRPr="00140F0F" w:rsidRDefault="005827C9" w:rsidP="00140F0F">
      <w:pPr>
        <w:pStyle w:val="ListParagraph"/>
        <w:numPr>
          <w:ilvl w:val="0"/>
          <w:numId w:val="19"/>
        </w:numPr>
        <w:tabs>
          <w:tab w:val="left" w:pos="90"/>
          <w:tab w:val="left" w:leader="underscore" w:pos="9630"/>
        </w:tabs>
        <w:spacing w:after="0" w:line="240" w:lineRule="auto"/>
        <w:ind w:left="270" w:hanging="270"/>
        <w:jc w:val="both"/>
        <w:rPr>
          <w:rFonts w:ascii="Arial" w:eastAsia="MyriadPro-Regular" w:hAnsi="Arial" w:cs="Arial"/>
          <w:i/>
          <w:color w:val="225592"/>
          <w:sz w:val="18"/>
          <w:szCs w:val="18"/>
        </w:rPr>
      </w:pPr>
      <w:r w:rsidRPr="00140F0F">
        <w:rPr>
          <w:rFonts w:ascii="Arial" w:eastAsia="MyriadPro-Regular" w:hAnsi="Arial" w:cs="Arial"/>
          <w:color w:val="225592"/>
        </w:rPr>
        <w:lastRenderedPageBreak/>
        <w:t>Dịch vụ thông báo biến động số dư/</w:t>
      </w:r>
      <w:r w:rsidRPr="00140F0F">
        <w:rPr>
          <w:rFonts w:ascii="Arial" w:eastAsia="MyriadPro-Regular" w:hAnsi="Arial" w:cs="Arial"/>
          <w:i/>
          <w:color w:val="225592"/>
          <w:sz w:val="18"/>
          <w:szCs w:val="18"/>
        </w:rPr>
        <w:t>Notification Service of Account Balance</w:t>
      </w:r>
    </w:p>
    <w:p w14:paraId="230D3AD6" w14:textId="77777777" w:rsidR="005A0B8B" w:rsidRPr="005A0B8B" w:rsidRDefault="005A0B8B" w:rsidP="00140F0F">
      <w:pPr>
        <w:pStyle w:val="ListParagraph"/>
        <w:tabs>
          <w:tab w:val="left" w:pos="90"/>
          <w:tab w:val="left" w:leader="underscore" w:pos="9630"/>
        </w:tabs>
        <w:spacing w:after="0" w:line="240" w:lineRule="auto"/>
        <w:ind w:hanging="270"/>
        <w:jc w:val="center"/>
        <w:rPr>
          <w:rFonts w:ascii="Arial" w:eastAsia="MyriadPro-Regular" w:hAnsi="Arial" w:cs="Arial"/>
          <w:i/>
          <w:color w:val="0070C0"/>
          <w:sz w:val="18"/>
          <w:szCs w:val="18"/>
        </w:rPr>
      </w:pPr>
    </w:p>
    <w:tbl>
      <w:tblPr>
        <w:tblStyle w:val="TableGrid"/>
        <w:tblW w:w="99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271"/>
        <w:gridCol w:w="4647"/>
      </w:tblGrid>
      <w:tr w:rsidR="00145F54" w:rsidRPr="006421DE" w14:paraId="3069F919" w14:textId="77777777" w:rsidTr="00DC743D">
        <w:trPr>
          <w:trHeight w:val="459"/>
        </w:trPr>
        <w:tc>
          <w:tcPr>
            <w:tcW w:w="5271" w:type="dxa"/>
            <w:shd w:val="clear" w:color="auto" w:fill="E5E5E7" w:themeFill="accent5" w:themeFillTint="33"/>
          </w:tcPr>
          <w:p w14:paraId="4D96D68B" w14:textId="77777777" w:rsidR="00181695" w:rsidRDefault="00145F54" w:rsidP="00031C8B">
            <w:pPr>
              <w:tabs>
                <w:tab w:val="left" w:pos="90"/>
                <w:tab w:val="left" w:leader="underscore" w:pos="9630"/>
              </w:tabs>
              <w:spacing w:before="60"/>
              <w:ind w:hanging="274"/>
              <w:jc w:val="center"/>
              <w:rPr>
                <w:rFonts w:ascii="Arial" w:eastAsia="MyriadPro-Regular" w:hAnsi="Arial" w:cs="Arial"/>
              </w:rPr>
            </w:pPr>
            <w:r w:rsidRPr="00C10494">
              <w:rPr>
                <w:rFonts w:ascii="Arial" w:eastAsia="MyriadPro-Regular" w:hAnsi="Arial" w:cs="Arial"/>
              </w:rPr>
              <w:t>Số tài khoản đăng ký</w:t>
            </w:r>
          </w:p>
          <w:p w14:paraId="2EB1722E" w14:textId="77777777" w:rsidR="00145F54" w:rsidRPr="00C10494" w:rsidRDefault="00145F54" w:rsidP="00031C8B">
            <w:pPr>
              <w:tabs>
                <w:tab w:val="left" w:pos="90"/>
                <w:tab w:val="left" w:leader="underscore" w:pos="9630"/>
              </w:tabs>
              <w:spacing w:before="0" w:after="60"/>
              <w:ind w:hanging="274"/>
              <w:jc w:val="center"/>
              <w:rPr>
                <w:rFonts w:ascii="Arial" w:eastAsia="MyriadPro-Regular" w:hAnsi="Arial" w:cs="Arial"/>
              </w:rPr>
            </w:pPr>
            <w:r w:rsidRPr="00C10494">
              <w:rPr>
                <w:rFonts w:ascii="Arial" w:eastAsia="MyriadPro-Regular" w:hAnsi="Arial" w:cs="Arial"/>
                <w:i/>
                <w:sz w:val="18"/>
                <w:szCs w:val="18"/>
              </w:rPr>
              <w:t>Account number for Registration</w:t>
            </w:r>
          </w:p>
        </w:tc>
        <w:tc>
          <w:tcPr>
            <w:tcW w:w="4647" w:type="dxa"/>
            <w:shd w:val="clear" w:color="auto" w:fill="E5E5E7" w:themeFill="accent5" w:themeFillTint="33"/>
          </w:tcPr>
          <w:p w14:paraId="687626D3" w14:textId="77777777" w:rsidR="00181695" w:rsidRDefault="00145F54" w:rsidP="00031C8B">
            <w:pPr>
              <w:tabs>
                <w:tab w:val="left" w:pos="90"/>
                <w:tab w:val="left" w:leader="underscore" w:pos="9630"/>
              </w:tabs>
              <w:spacing w:before="60"/>
              <w:ind w:hanging="274"/>
              <w:jc w:val="center"/>
              <w:rPr>
                <w:rFonts w:ascii="Arial" w:eastAsia="MyriadPro-Regular" w:hAnsi="Arial" w:cs="Arial"/>
              </w:rPr>
            </w:pPr>
            <w:r w:rsidRPr="00C10494">
              <w:rPr>
                <w:rFonts w:ascii="Arial" w:eastAsia="MyriadPro-Regular" w:hAnsi="Arial" w:cs="Arial"/>
              </w:rPr>
              <w:t>Số điện thoại đăng ký</w:t>
            </w:r>
          </w:p>
          <w:p w14:paraId="17BC5DDF" w14:textId="77777777" w:rsidR="00145F54" w:rsidRPr="00C10494" w:rsidRDefault="00145F54" w:rsidP="00031C8B">
            <w:pPr>
              <w:tabs>
                <w:tab w:val="left" w:pos="90"/>
                <w:tab w:val="left" w:leader="underscore" w:pos="9630"/>
              </w:tabs>
              <w:spacing w:before="0" w:after="60"/>
              <w:ind w:hanging="274"/>
              <w:jc w:val="center"/>
              <w:rPr>
                <w:rFonts w:ascii="Arial" w:eastAsia="MyriadPro-Regular" w:hAnsi="Arial" w:cs="Arial"/>
              </w:rPr>
            </w:pPr>
            <w:r w:rsidRPr="00C10494">
              <w:rPr>
                <w:rFonts w:ascii="Arial" w:eastAsia="MyriadPro-Regular" w:hAnsi="Arial" w:cs="Arial"/>
                <w:i/>
                <w:sz w:val="18"/>
                <w:szCs w:val="18"/>
              </w:rPr>
              <w:t>Phone number for Registration</w:t>
            </w:r>
          </w:p>
        </w:tc>
      </w:tr>
      <w:tr w:rsidR="00145F54" w:rsidRPr="006421DE" w14:paraId="342D08B1" w14:textId="77777777" w:rsidTr="00DA448D">
        <w:trPr>
          <w:trHeight w:val="498"/>
        </w:trPr>
        <w:tc>
          <w:tcPr>
            <w:tcW w:w="5271" w:type="dxa"/>
            <w:vAlign w:val="center"/>
          </w:tcPr>
          <w:p w14:paraId="6C85F9B0" w14:textId="64E8A0C9" w:rsidR="00145F54" w:rsidRPr="006421DE" w:rsidRDefault="00181695" w:rsidP="00DA448D">
            <w:pPr>
              <w:tabs>
                <w:tab w:val="left" w:pos="90"/>
              </w:tabs>
              <w:spacing w:before="60" w:after="60"/>
              <w:ind w:hanging="274"/>
              <w:rPr>
                <w:rFonts w:ascii="Arial" w:hAnsi="Arial" w:cs="Arial"/>
                <w:iCs/>
                <w:color w:val="333333"/>
                <w:sz w:val="20"/>
                <w:szCs w:val="20"/>
              </w:rPr>
            </w:pPr>
            <w:r>
              <w:rPr>
                <w:rFonts w:ascii="Arial" w:hAnsi="Arial" w:cs="Arial"/>
                <w:iCs/>
                <w:color w:val="333333"/>
                <w:sz w:val="20"/>
                <w:szCs w:val="20"/>
              </w:rPr>
              <w:t>3</w:t>
            </w:r>
            <w:r w:rsidR="00BF7836">
              <w:rPr>
                <w:rFonts w:ascii="Arial" w:hAnsi="Arial" w:cs="Arial"/>
                <w:iCs/>
                <w:color w:val="333333"/>
                <w:sz w:val="20"/>
                <w:szCs w:val="20"/>
              </w:rPr>
              <w:t xml:space="preserve">  </w:t>
            </w:r>
            <w:sdt>
              <w:sdtPr>
                <w:rPr>
                  <w:rFonts w:ascii="Arial" w:hAnsi="Arial" w:cs="Arial"/>
                  <w:iCs/>
                  <w:color w:val="333333"/>
                  <w:sz w:val="20"/>
                  <w:szCs w:val="20"/>
                </w:rPr>
                <w:id w:val="-704024026"/>
                <w:placeholder>
                  <w:docPart w:val="DefaultPlaceholder_1081868574"/>
                </w:placeholder>
                <w:text/>
              </w:sdtPr>
              <w:sdtEndPr/>
              <w:sdtContent>
                <w:r w:rsidR="00BF7836" w:rsidRPr="00A56AF7">
                  <w:rPr>
                    <w:rFonts w:ascii="Arial" w:hAnsi="Arial" w:cs="Arial"/>
                    <w:iCs/>
                    <w:color w:val="333333"/>
                    <w:sz w:val="20"/>
                    <w:szCs w:val="20"/>
                  </w:rPr>
                  <w:t xml:space="preserve">                                                                                           </w:t>
                </w:r>
              </w:sdtContent>
            </w:sdt>
          </w:p>
        </w:tc>
        <w:tc>
          <w:tcPr>
            <w:tcW w:w="4647" w:type="dxa"/>
            <w:vAlign w:val="center"/>
          </w:tcPr>
          <w:p w14:paraId="6AC8CB52" w14:textId="32E4188E" w:rsidR="00145F54" w:rsidRPr="006421DE" w:rsidRDefault="00BF7836" w:rsidP="00BF7836">
            <w:pPr>
              <w:tabs>
                <w:tab w:val="left" w:pos="90"/>
              </w:tabs>
              <w:ind w:hanging="270"/>
              <w:jc w:val="both"/>
              <w:rPr>
                <w:rFonts w:ascii="Arial" w:hAnsi="Arial" w:cs="Arial"/>
                <w:iCs/>
                <w:color w:val="333333"/>
                <w:sz w:val="20"/>
                <w:szCs w:val="20"/>
              </w:rPr>
            </w:pPr>
            <w:r>
              <w:rPr>
                <w:rFonts w:ascii="Arial" w:hAnsi="Arial" w:cs="Arial"/>
                <w:iCs/>
                <w:color w:val="333333"/>
                <w:sz w:val="20"/>
                <w:szCs w:val="20"/>
              </w:rPr>
              <w:t xml:space="preserve">   </w:t>
            </w:r>
            <w:sdt>
              <w:sdtPr>
                <w:rPr>
                  <w:rFonts w:ascii="Arial" w:hAnsi="Arial" w:cs="Arial"/>
                  <w:iCs/>
                  <w:color w:val="333333"/>
                  <w:sz w:val="20"/>
                  <w:szCs w:val="20"/>
                </w:rPr>
                <w:id w:val="2014483907"/>
                <w:placeholder>
                  <w:docPart w:val="DefaultPlaceholder_1081868574"/>
                </w:placeholder>
                <w:text/>
              </w:sdtPr>
              <w:sdtEndPr/>
              <w:sdtContent>
                <w:r w:rsidRPr="00EC20BE">
                  <w:rPr>
                    <w:rFonts w:ascii="Arial" w:hAnsi="Arial" w:cs="Arial"/>
                    <w:iCs/>
                    <w:color w:val="333333"/>
                    <w:sz w:val="20"/>
                    <w:szCs w:val="20"/>
                  </w:rPr>
                  <w:t xml:space="preserve">                                                                                  </w:t>
                </w:r>
              </w:sdtContent>
            </w:sdt>
          </w:p>
        </w:tc>
      </w:tr>
      <w:tr w:rsidR="00145F54" w:rsidRPr="006421DE" w14:paraId="3C8401A4" w14:textId="77777777" w:rsidTr="00DA448D">
        <w:trPr>
          <w:trHeight w:val="525"/>
        </w:trPr>
        <w:tc>
          <w:tcPr>
            <w:tcW w:w="5271" w:type="dxa"/>
            <w:vAlign w:val="center"/>
          </w:tcPr>
          <w:p w14:paraId="3EB34A8A" w14:textId="6C1147B0" w:rsidR="00145F54" w:rsidRPr="006421DE" w:rsidRDefault="00BF7836" w:rsidP="00BF7836">
            <w:pPr>
              <w:tabs>
                <w:tab w:val="left" w:pos="90"/>
              </w:tabs>
              <w:ind w:hanging="270"/>
              <w:jc w:val="both"/>
              <w:rPr>
                <w:rFonts w:ascii="Arial" w:hAnsi="Arial" w:cs="Arial"/>
                <w:iCs/>
                <w:color w:val="333333"/>
                <w:sz w:val="20"/>
                <w:szCs w:val="20"/>
              </w:rPr>
            </w:pPr>
            <w:r>
              <w:rPr>
                <w:rFonts w:ascii="Arial" w:hAnsi="Arial" w:cs="Arial"/>
                <w:iCs/>
                <w:color w:val="333333"/>
                <w:sz w:val="20"/>
                <w:szCs w:val="20"/>
              </w:rPr>
              <w:t xml:space="preserve">   </w:t>
            </w:r>
            <w:sdt>
              <w:sdtPr>
                <w:rPr>
                  <w:rFonts w:ascii="Arial" w:hAnsi="Arial" w:cs="Arial"/>
                  <w:iCs/>
                  <w:color w:val="333333"/>
                  <w:sz w:val="20"/>
                  <w:szCs w:val="20"/>
                </w:rPr>
                <w:id w:val="-1262832213"/>
                <w:placeholder>
                  <w:docPart w:val="DefaultPlaceholder_1081868574"/>
                </w:placeholder>
                <w:text/>
              </w:sdtPr>
              <w:sdtEndPr/>
              <w:sdtContent>
                <w:r w:rsidRPr="00047CCA">
                  <w:rPr>
                    <w:rFonts w:ascii="Arial" w:hAnsi="Arial" w:cs="Arial"/>
                    <w:iCs/>
                    <w:color w:val="333333"/>
                    <w:sz w:val="20"/>
                    <w:szCs w:val="20"/>
                  </w:rPr>
                  <w:t xml:space="preserve">                                                                                              </w:t>
                </w:r>
              </w:sdtContent>
            </w:sdt>
          </w:p>
        </w:tc>
        <w:tc>
          <w:tcPr>
            <w:tcW w:w="4647" w:type="dxa"/>
            <w:vAlign w:val="center"/>
          </w:tcPr>
          <w:p w14:paraId="7F3F5A9C" w14:textId="2EAE67E6" w:rsidR="00145F54" w:rsidRPr="006421DE" w:rsidRDefault="00BF7836" w:rsidP="00BF7836">
            <w:pPr>
              <w:tabs>
                <w:tab w:val="left" w:pos="90"/>
              </w:tabs>
              <w:ind w:hanging="270"/>
              <w:jc w:val="both"/>
              <w:rPr>
                <w:rFonts w:ascii="Arial" w:hAnsi="Arial" w:cs="Arial"/>
                <w:iCs/>
                <w:color w:val="333333"/>
                <w:sz w:val="20"/>
                <w:szCs w:val="20"/>
              </w:rPr>
            </w:pPr>
            <w:r>
              <w:rPr>
                <w:rFonts w:ascii="Arial" w:hAnsi="Arial" w:cs="Arial"/>
                <w:iCs/>
                <w:color w:val="333333"/>
                <w:sz w:val="20"/>
                <w:szCs w:val="20"/>
              </w:rPr>
              <w:t xml:space="preserve">    </w:t>
            </w:r>
            <w:sdt>
              <w:sdtPr>
                <w:rPr>
                  <w:rFonts w:ascii="Arial" w:hAnsi="Arial" w:cs="Arial"/>
                  <w:iCs/>
                  <w:color w:val="333333"/>
                  <w:sz w:val="20"/>
                  <w:szCs w:val="20"/>
                </w:rPr>
                <w:id w:val="1381210365"/>
                <w:placeholder>
                  <w:docPart w:val="DefaultPlaceholder_1081868574"/>
                </w:placeholder>
                <w:text/>
              </w:sdtPr>
              <w:sdtEndPr/>
              <w:sdtContent>
                <w:r w:rsidRPr="007D28F9">
                  <w:rPr>
                    <w:rFonts w:ascii="Arial" w:hAnsi="Arial" w:cs="Arial"/>
                    <w:iCs/>
                    <w:color w:val="333333"/>
                    <w:sz w:val="20"/>
                    <w:szCs w:val="20"/>
                  </w:rPr>
                  <w:t xml:space="preserve">                                                                                 </w:t>
                </w:r>
              </w:sdtContent>
            </w:sdt>
          </w:p>
        </w:tc>
      </w:tr>
      <w:tr w:rsidR="00145F54" w:rsidRPr="006421DE" w14:paraId="39D6F53B" w14:textId="77777777" w:rsidTr="00DA448D">
        <w:trPr>
          <w:trHeight w:val="525"/>
        </w:trPr>
        <w:tc>
          <w:tcPr>
            <w:tcW w:w="5271" w:type="dxa"/>
            <w:vAlign w:val="center"/>
          </w:tcPr>
          <w:p w14:paraId="2F3FCADE" w14:textId="50862235" w:rsidR="00145F54" w:rsidRPr="006421DE" w:rsidRDefault="00BF7836" w:rsidP="00BF7836">
            <w:pPr>
              <w:tabs>
                <w:tab w:val="left" w:pos="90"/>
              </w:tabs>
              <w:ind w:hanging="270"/>
              <w:jc w:val="both"/>
              <w:rPr>
                <w:rFonts w:ascii="Arial" w:hAnsi="Arial" w:cs="Arial"/>
                <w:iCs/>
                <w:color w:val="333333"/>
                <w:sz w:val="20"/>
                <w:szCs w:val="20"/>
              </w:rPr>
            </w:pPr>
            <w:r>
              <w:rPr>
                <w:rFonts w:ascii="Arial" w:hAnsi="Arial" w:cs="Arial"/>
                <w:iCs/>
                <w:color w:val="333333"/>
                <w:sz w:val="20"/>
                <w:szCs w:val="20"/>
              </w:rPr>
              <w:t xml:space="preserve">   </w:t>
            </w:r>
            <w:sdt>
              <w:sdtPr>
                <w:rPr>
                  <w:rFonts w:ascii="Arial" w:hAnsi="Arial" w:cs="Arial"/>
                  <w:iCs/>
                  <w:color w:val="333333"/>
                  <w:sz w:val="20"/>
                  <w:szCs w:val="20"/>
                </w:rPr>
                <w:id w:val="-2028780499"/>
                <w:placeholder>
                  <w:docPart w:val="DefaultPlaceholder_1081868574"/>
                </w:placeholder>
                <w:text/>
              </w:sdtPr>
              <w:sdtEndPr/>
              <w:sdtContent>
                <w:r w:rsidRPr="00DB3D01">
                  <w:rPr>
                    <w:rFonts w:ascii="Arial" w:hAnsi="Arial" w:cs="Arial"/>
                    <w:iCs/>
                    <w:color w:val="333333"/>
                    <w:sz w:val="20"/>
                    <w:szCs w:val="20"/>
                  </w:rPr>
                  <w:t xml:space="preserve">                                                                                             </w:t>
                </w:r>
              </w:sdtContent>
            </w:sdt>
          </w:p>
        </w:tc>
        <w:tc>
          <w:tcPr>
            <w:tcW w:w="4647" w:type="dxa"/>
            <w:vAlign w:val="center"/>
          </w:tcPr>
          <w:p w14:paraId="3D567BC4" w14:textId="560E6860" w:rsidR="00145F54" w:rsidRPr="006421DE" w:rsidRDefault="00BF7836" w:rsidP="00BF7836">
            <w:pPr>
              <w:tabs>
                <w:tab w:val="left" w:pos="90"/>
              </w:tabs>
              <w:ind w:hanging="270"/>
              <w:jc w:val="both"/>
              <w:rPr>
                <w:rFonts w:ascii="Arial" w:hAnsi="Arial" w:cs="Arial"/>
                <w:iCs/>
                <w:color w:val="333333"/>
                <w:sz w:val="20"/>
                <w:szCs w:val="20"/>
              </w:rPr>
            </w:pPr>
            <w:r>
              <w:rPr>
                <w:rFonts w:ascii="Arial" w:hAnsi="Arial" w:cs="Arial"/>
                <w:iCs/>
                <w:color w:val="333333"/>
                <w:sz w:val="20"/>
                <w:szCs w:val="20"/>
              </w:rPr>
              <w:t xml:space="preserve">    </w:t>
            </w:r>
            <w:sdt>
              <w:sdtPr>
                <w:rPr>
                  <w:rFonts w:ascii="Arial" w:hAnsi="Arial" w:cs="Arial"/>
                  <w:iCs/>
                  <w:color w:val="333333"/>
                  <w:sz w:val="20"/>
                  <w:szCs w:val="20"/>
                </w:rPr>
                <w:id w:val="2086183306"/>
                <w:placeholder>
                  <w:docPart w:val="DefaultPlaceholder_1081868574"/>
                </w:placeholder>
                <w:text/>
              </w:sdtPr>
              <w:sdtEndPr/>
              <w:sdtContent>
                <w:r w:rsidRPr="00BC7250">
                  <w:rPr>
                    <w:rFonts w:ascii="Arial" w:hAnsi="Arial" w:cs="Arial"/>
                    <w:iCs/>
                    <w:color w:val="333333"/>
                    <w:sz w:val="20"/>
                    <w:szCs w:val="20"/>
                  </w:rPr>
                  <w:t xml:space="preserve">                                                                                 </w:t>
                </w:r>
              </w:sdtContent>
            </w:sdt>
          </w:p>
        </w:tc>
      </w:tr>
      <w:tr w:rsidR="009937EA" w:rsidRPr="006421DE" w14:paraId="66307F80" w14:textId="77777777" w:rsidTr="00DA448D">
        <w:trPr>
          <w:trHeight w:val="453"/>
        </w:trPr>
        <w:tc>
          <w:tcPr>
            <w:tcW w:w="5271" w:type="dxa"/>
            <w:vAlign w:val="center"/>
          </w:tcPr>
          <w:p w14:paraId="068AA8E9" w14:textId="7D1727CF" w:rsidR="009937EA" w:rsidRPr="006421DE" w:rsidRDefault="00BF7836" w:rsidP="00BF7836">
            <w:pPr>
              <w:tabs>
                <w:tab w:val="left" w:pos="90"/>
              </w:tabs>
              <w:ind w:hanging="270"/>
              <w:jc w:val="both"/>
              <w:rPr>
                <w:rFonts w:ascii="Arial" w:hAnsi="Arial" w:cs="Arial"/>
                <w:iCs/>
                <w:color w:val="333333"/>
                <w:sz w:val="20"/>
                <w:szCs w:val="20"/>
              </w:rPr>
            </w:pPr>
            <w:r>
              <w:rPr>
                <w:rFonts w:ascii="Arial" w:hAnsi="Arial" w:cs="Arial"/>
                <w:iCs/>
                <w:color w:val="333333"/>
                <w:sz w:val="20"/>
                <w:szCs w:val="20"/>
              </w:rPr>
              <w:t xml:space="preserve">    </w:t>
            </w:r>
            <w:sdt>
              <w:sdtPr>
                <w:rPr>
                  <w:rFonts w:ascii="Arial" w:hAnsi="Arial" w:cs="Arial"/>
                  <w:iCs/>
                  <w:color w:val="333333"/>
                  <w:sz w:val="20"/>
                  <w:szCs w:val="20"/>
                </w:rPr>
                <w:id w:val="1697041187"/>
                <w:placeholder>
                  <w:docPart w:val="DefaultPlaceholder_1081868574"/>
                </w:placeholder>
                <w:text/>
              </w:sdtPr>
              <w:sdtEndPr/>
              <w:sdtContent>
                <w:r w:rsidRPr="00223297">
                  <w:rPr>
                    <w:rFonts w:ascii="Arial" w:hAnsi="Arial" w:cs="Arial"/>
                    <w:iCs/>
                    <w:color w:val="333333"/>
                    <w:sz w:val="20"/>
                    <w:szCs w:val="20"/>
                  </w:rPr>
                  <w:t xml:space="preserve">                                                                                             </w:t>
                </w:r>
              </w:sdtContent>
            </w:sdt>
          </w:p>
        </w:tc>
        <w:tc>
          <w:tcPr>
            <w:tcW w:w="4647" w:type="dxa"/>
            <w:vAlign w:val="center"/>
          </w:tcPr>
          <w:p w14:paraId="107EA945" w14:textId="6A43921A" w:rsidR="009937EA" w:rsidRPr="006421DE" w:rsidRDefault="00BF7836" w:rsidP="00BF7836">
            <w:pPr>
              <w:tabs>
                <w:tab w:val="left" w:pos="90"/>
              </w:tabs>
              <w:ind w:hanging="270"/>
              <w:jc w:val="both"/>
              <w:rPr>
                <w:rFonts w:ascii="Arial" w:hAnsi="Arial" w:cs="Arial"/>
                <w:iCs/>
                <w:color w:val="333333"/>
                <w:sz w:val="20"/>
                <w:szCs w:val="20"/>
              </w:rPr>
            </w:pPr>
            <w:r>
              <w:rPr>
                <w:rFonts w:ascii="Arial" w:hAnsi="Arial" w:cs="Arial"/>
                <w:iCs/>
                <w:color w:val="333333"/>
                <w:sz w:val="20"/>
                <w:szCs w:val="20"/>
              </w:rPr>
              <w:t xml:space="preserve">    </w:t>
            </w:r>
            <w:sdt>
              <w:sdtPr>
                <w:rPr>
                  <w:rFonts w:ascii="Arial" w:hAnsi="Arial" w:cs="Arial"/>
                  <w:iCs/>
                  <w:color w:val="333333"/>
                  <w:sz w:val="20"/>
                  <w:szCs w:val="20"/>
                </w:rPr>
                <w:id w:val="-1427951192"/>
                <w:placeholder>
                  <w:docPart w:val="DefaultPlaceholder_1081868574"/>
                </w:placeholder>
                <w:text/>
              </w:sdtPr>
              <w:sdtEndPr/>
              <w:sdtContent>
                <w:r w:rsidRPr="003E7DD3">
                  <w:rPr>
                    <w:rFonts w:ascii="Arial" w:hAnsi="Arial" w:cs="Arial"/>
                    <w:iCs/>
                    <w:color w:val="333333"/>
                    <w:sz w:val="20"/>
                    <w:szCs w:val="20"/>
                  </w:rPr>
                  <w:t xml:space="preserve">                                                                                  </w:t>
                </w:r>
              </w:sdtContent>
            </w:sdt>
          </w:p>
        </w:tc>
      </w:tr>
    </w:tbl>
    <w:p w14:paraId="0A4A87E8" w14:textId="77777777" w:rsidR="001955A9" w:rsidRPr="001955A9" w:rsidRDefault="001955A9" w:rsidP="001955A9">
      <w:pPr>
        <w:pStyle w:val="ListParagraph"/>
        <w:tabs>
          <w:tab w:val="left" w:pos="90"/>
          <w:tab w:val="left" w:leader="underscore" w:pos="9630"/>
        </w:tabs>
        <w:spacing w:after="240" w:line="480" w:lineRule="auto"/>
        <w:ind w:left="360"/>
        <w:jc w:val="both"/>
        <w:rPr>
          <w:rFonts w:ascii="Arial" w:eastAsia="MyriadPro-Regular" w:hAnsi="Arial" w:cs="Arial"/>
          <w:color w:val="0070C0"/>
          <w:sz w:val="10"/>
          <w:szCs w:val="10"/>
        </w:rPr>
      </w:pPr>
    </w:p>
    <w:p w14:paraId="6D983D9E" w14:textId="5274B6BC" w:rsidR="00785B51" w:rsidRDefault="00882A8C" w:rsidP="001955A9">
      <w:pPr>
        <w:pStyle w:val="ListParagraph"/>
        <w:numPr>
          <w:ilvl w:val="0"/>
          <w:numId w:val="19"/>
        </w:numPr>
        <w:tabs>
          <w:tab w:val="left" w:pos="90"/>
          <w:tab w:val="left" w:leader="underscore" w:pos="9630"/>
        </w:tabs>
        <w:spacing w:after="240" w:line="480" w:lineRule="auto"/>
        <w:ind w:left="360"/>
        <w:jc w:val="both"/>
        <w:rPr>
          <w:rFonts w:ascii="Arial" w:eastAsia="MyriadPro-Regular" w:hAnsi="Arial" w:cs="Arial"/>
          <w:color w:val="0070C0"/>
        </w:rPr>
      </w:pPr>
      <w:r w:rsidRPr="00140F0F">
        <w:rPr>
          <w:rFonts w:ascii="Arial" w:eastAsia="MyriadPro-Regular" w:hAnsi="Arial" w:cs="Arial"/>
          <w:color w:val="225592"/>
        </w:rPr>
        <w:t>Dịch vụ giao dịch qua Fax</w:t>
      </w:r>
      <w:r w:rsidR="00C44595" w:rsidRPr="00140F0F">
        <w:rPr>
          <w:rFonts w:ascii="Arial" w:eastAsia="MyriadPro-Regular" w:hAnsi="Arial" w:cs="Arial"/>
          <w:color w:val="225592"/>
        </w:rPr>
        <w:t>/</w:t>
      </w:r>
      <w:r w:rsidR="00C44595">
        <w:rPr>
          <w:rFonts w:ascii="Arial" w:eastAsia="MyriadPro-Regular" w:hAnsi="Arial" w:cs="Arial"/>
          <w:i/>
          <w:color w:val="225592"/>
          <w:sz w:val="18"/>
          <w:szCs w:val="18"/>
        </w:rPr>
        <w:t xml:space="preserve">Fax </w:t>
      </w:r>
      <w:r w:rsidR="00C44595" w:rsidRPr="00140F0F">
        <w:rPr>
          <w:rFonts w:ascii="Arial" w:eastAsia="MyriadPro-Regular" w:hAnsi="Arial" w:cs="Arial"/>
          <w:i/>
          <w:color w:val="225592"/>
          <w:sz w:val="18"/>
          <w:szCs w:val="18"/>
        </w:rPr>
        <w:t>Service</w:t>
      </w:r>
      <w:r w:rsidR="00DB4687">
        <w:rPr>
          <w:rFonts w:ascii="Arial" w:eastAsia="MyriadPro-Regular" w:hAnsi="Arial" w:cs="Arial"/>
          <w:color w:val="225592"/>
        </w:rPr>
        <w:t xml:space="preserve"> </w:t>
      </w:r>
      <w:r w:rsidR="00CA22B0">
        <w:rPr>
          <w:rFonts w:ascii="Arial" w:eastAsia="MyriadPro-Regular" w:hAnsi="Arial" w:cs="Arial"/>
          <w:color w:val="225592"/>
        </w:rPr>
        <w:t xml:space="preserve">         </w:t>
      </w:r>
      <w:sdt>
        <w:sdtPr>
          <w:rPr>
            <w:rFonts w:ascii="Arial" w:eastAsia="MyriadPro-Regular" w:hAnsi="Arial" w:cs="Arial"/>
          </w:rPr>
          <w:id w:val="-1287270164"/>
          <w14:checkbox>
            <w14:checked w14:val="0"/>
            <w14:checkedState w14:val="2612" w14:font="MS Gothic"/>
            <w14:uncheckedState w14:val="2610" w14:font="MS Gothic"/>
          </w14:checkbox>
        </w:sdtPr>
        <w:sdtEndPr/>
        <w:sdtContent>
          <w:r w:rsidR="00BF7836">
            <w:rPr>
              <w:rFonts w:ascii="MS Gothic" w:eastAsia="MS Gothic" w:hAnsi="MS Gothic" w:cs="Arial" w:hint="eastAsia"/>
            </w:rPr>
            <w:t>☐</w:t>
          </w:r>
        </w:sdtContent>
      </w:sdt>
    </w:p>
    <w:p w14:paraId="0480DABA" w14:textId="5A9D0032" w:rsidR="00882A8C" w:rsidRPr="006421DE" w:rsidRDefault="00882A8C" w:rsidP="001955A9">
      <w:pPr>
        <w:pStyle w:val="ListParagraph"/>
        <w:numPr>
          <w:ilvl w:val="0"/>
          <w:numId w:val="19"/>
        </w:numPr>
        <w:tabs>
          <w:tab w:val="left" w:pos="90"/>
          <w:tab w:val="left" w:pos="5760"/>
          <w:tab w:val="left" w:pos="6480"/>
          <w:tab w:val="left" w:leader="underscore" w:pos="9630"/>
        </w:tabs>
        <w:spacing w:after="120" w:line="240" w:lineRule="auto"/>
        <w:ind w:left="360"/>
        <w:jc w:val="both"/>
        <w:rPr>
          <w:rFonts w:ascii="Arial" w:eastAsia="MyriadPro-Regular" w:hAnsi="Arial" w:cs="Arial"/>
          <w:color w:val="0070C0"/>
        </w:rPr>
      </w:pPr>
      <w:r w:rsidRPr="00140F0F">
        <w:rPr>
          <w:rFonts w:ascii="Arial" w:eastAsia="MyriadPro-Regular" w:hAnsi="Arial" w:cs="Arial"/>
          <w:color w:val="225592"/>
        </w:rPr>
        <w:t>Dịch</w:t>
      </w:r>
      <w:r w:rsidR="00223151">
        <w:rPr>
          <w:rFonts w:ascii="Arial" w:eastAsia="MyriadPro-Regular" w:hAnsi="Arial" w:cs="Arial"/>
          <w:color w:val="225592"/>
        </w:rPr>
        <w:t xml:space="preserve"> </w:t>
      </w:r>
      <w:r w:rsidRPr="00140F0F">
        <w:rPr>
          <w:rFonts w:ascii="Arial" w:eastAsia="MyriadPro-Regular" w:hAnsi="Arial" w:cs="Arial"/>
          <w:color w:val="225592"/>
        </w:rPr>
        <w:t>v</w:t>
      </w:r>
      <w:r w:rsidR="00C10494" w:rsidRPr="00140F0F">
        <w:rPr>
          <w:rFonts w:ascii="Arial" w:eastAsia="MyriadPro-Regular" w:hAnsi="Arial" w:cs="Arial"/>
          <w:color w:val="225592"/>
        </w:rPr>
        <w:t xml:space="preserve">ụ </w:t>
      </w:r>
      <w:r w:rsidRPr="00140F0F">
        <w:rPr>
          <w:rFonts w:ascii="Arial" w:eastAsia="MyriadPro-Regular" w:hAnsi="Arial" w:cs="Arial"/>
          <w:color w:val="225592"/>
        </w:rPr>
        <w:t>Ngân</w:t>
      </w:r>
      <w:r w:rsidR="00C10494" w:rsidRPr="00140F0F">
        <w:rPr>
          <w:rFonts w:ascii="Arial" w:eastAsia="MyriadPro-Regular" w:hAnsi="Arial" w:cs="Arial"/>
          <w:color w:val="225592"/>
        </w:rPr>
        <w:t xml:space="preserve"> hàng </w:t>
      </w:r>
      <w:r w:rsidRPr="00140F0F">
        <w:rPr>
          <w:rFonts w:ascii="Arial" w:eastAsia="MyriadPro-Regular" w:hAnsi="Arial" w:cs="Arial"/>
          <w:color w:val="225592"/>
        </w:rPr>
        <w:t>điện</w:t>
      </w:r>
      <w:r w:rsidR="00075F91">
        <w:rPr>
          <w:rFonts w:ascii="Arial" w:eastAsia="MyriadPro-Regular" w:hAnsi="Arial" w:cs="Arial"/>
          <w:color w:val="225592"/>
        </w:rPr>
        <w:t xml:space="preserve"> </w:t>
      </w:r>
      <w:r w:rsidRPr="00140F0F">
        <w:rPr>
          <w:rFonts w:ascii="Arial" w:eastAsia="MyriadPro-Regular" w:hAnsi="Arial" w:cs="Arial"/>
          <w:color w:val="225592"/>
        </w:rPr>
        <w:t>tử/</w:t>
      </w:r>
      <w:r w:rsidRPr="00140F0F">
        <w:rPr>
          <w:rFonts w:ascii="Arial" w:eastAsia="MyriadPro-Regular" w:hAnsi="Arial" w:cs="Arial"/>
          <w:i/>
          <w:color w:val="225592"/>
          <w:sz w:val="18"/>
          <w:szCs w:val="18"/>
        </w:rPr>
        <w:t>E-Banking</w:t>
      </w:r>
      <w:r w:rsidR="00223151">
        <w:rPr>
          <w:rFonts w:ascii="Arial" w:eastAsia="MyriadPro-Regular" w:hAnsi="Arial" w:cs="Arial"/>
          <w:i/>
          <w:color w:val="225592"/>
          <w:sz w:val="18"/>
          <w:szCs w:val="18"/>
        </w:rPr>
        <w:t xml:space="preserve"> </w:t>
      </w:r>
      <w:r w:rsidRPr="00140F0F">
        <w:rPr>
          <w:rFonts w:ascii="Arial" w:eastAsia="MyriadPro-Regular" w:hAnsi="Arial" w:cs="Arial"/>
          <w:i/>
          <w:color w:val="225592"/>
          <w:sz w:val="18"/>
          <w:szCs w:val="18"/>
        </w:rPr>
        <w:t>Service</w:t>
      </w:r>
      <w:r w:rsidR="00223151">
        <w:rPr>
          <w:rFonts w:ascii="Arial" w:eastAsia="MyriadPro-Regular" w:hAnsi="Arial" w:cs="Arial"/>
          <w:i/>
          <w:color w:val="225592"/>
          <w:sz w:val="18"/>
          <w:szCs w:val="18"/>
        </w:rPr>
        <w:t xml:space="preserve"> </w:t>
      </w:r>
      <w:r w:rsidRPr="00140F0F">
        <w:rPr>
          <w:rFonts w:ascii="Arial" w:eastAsia="MyriadPro-Regular" w:hAnsi="Arial" w:cs="Arial"/>
          <w:i/>
          <w:color w:val="225592"/>
          <w:sz w:val="18"/>
          <w:szCs w:val="18"/>
        </w:rPr>
        <w:t>Registration</w:t>
      </w:r>
      <w:r w:rsidR="00C10494">
        <w:rPr>
          <w:rFonts w:ascii="Arial" w:eastAsia="MyriadPro-Regular" w:hAnsi="Arial" w:cs="Arial"/>
          <w:i/>
          <w:color w:val="225592"/>
          <w:sz w:val="18"/>
          <w:szCs w:val="18"/>
        </w:rPr>
        <w:tab/>
      </w:r>
      <w:r w:rsidR="00140F0F">
        <w:rPr>
          <w:rFonts w:ascii="Arial" w:eastAsia="MyriadPro-Regular" w:hAnsi="Arial" w:cs="Arial"/>
          <w:i/>
          <w:color w:val="225592"/>
          <w:sz w:val="18"/>
          <w:szCs w:val="18"/>
        </w:rPr>
        <w:tab/>
      </w:r>
    </w:p>
    <w:p w14:paraId="4D793D84" w14:textId="77777777" w:rsidR="006421DE" w:rsidRDefault="00803A3B" w:rsidP="00410114">
      <w:pPr>
        <w:tabs>
          <w:tab w:val="left" w:leader="underscore" w:pos="9630"/>
        </w:tabs>
        <w:spacing w:before="0" w:after="0" w:line="240" w:lineRule="auto"/>
        <w:jc w:val="both"/>
        <w:rPr>
          <w:rFonts w:ascii="Arial" w:eastAsia="MyriadPro-Regular" w:hAnsi="Arial" w:cs="Arial"/>
          <w:i/>
          <w:sz w:val="18"/>
          <w:szCs w:val="18"/>
        </w:rPr>
      </w:pPr>
      <w:r w:rsidRPr="006421DE">
        <w:rPr>
          <w:rFonts w:ascii="Arial" w:eastAsia="MyriadPro-Regular" w:hAnsi="Arial" w:cs="Arial"/>
        </w:rPr>
        <w:t>Gói dịch vụ đăng</w:t>
      </w:r>
      <w:r w:rsidR="00DB4687">
        <w:rPr>
          <w:rFonts w:ascii="Arial" w:eastAsia="MyriadPro-Regular" w:hAnsi="Arial" w:cs="Arial"/>
        </w:rPr>
        <w:t xml:space="preserve"> </w:t>
      </w:r>
      <w:r w:rsidRPr="006421DE">
        <w:rPr>
          <w:rFonts w:ascii="Arial" w:eastAsia="MyriadPro-Regular" w:hAnsi="Arial" w:cs="Arial"/>
        </w:rPr>
        <w:t>ký/</w:t>
      </w:r>
      <w:r w:rsidRPr="006421DE">
        <w:rPr>
          <w:rFonts w:ascii="Arial" w:eastAsia="MyriadPro-Regular" w:hAnsi="Arial" w:cs="Arial"/>
          <w:i/>
          <w:sz w:val="18"/>
          <w:szCs w:val="18"/>
        </w:rPr>
        <w:t>Registered Service Packs</w:t>
      </w:r>
    </w:p>
    <w:tbl>
      <w:tblPr>
        <w:tblW w:w="0" w:type="auto"/>
        <w:tblInd w:w="468" w:type="dxa"/>
        <w:tblLook w:val="04A0" w:firstRow="1" w:lastRow="0" w:firstColumn="1" w:lastColumn="0" w:noHBand="0" w:noVBand="1"/>
      </w:tblPr>
      <w:tblGrid>
        <w:gridCol w:w="1638"/>
        <w:gridCol w:w="1854"/>
        <w:gridCol w:w="1710"/>
        <w:gridCol w:w="1710"/>
        <w:gridCol w:w="2070"/>
      </w:tblGrid>
      <w:tr w:rsidR="001955A9" w:rsidRPr="003D6802" w14:paraId="7A985F84" w14:textId="77777777" w:rsidTr="00BF7836">
        <w:tc>
          <w:tcPr>
            <w:tcW w:w="1638" w:type="dxa"/>
            <w:shd w:val="clear" w:color="auto" w:fill="auto"/>
          </w:tcPr>
          <w:p w14:paraId="3F808F47" w14:textId="358C6E17" w:rsidR="001955A9" w:rsidRPr="003D6802" w:rsidRDefault="00507810" w:rsidP="0008548B">
            <w:pPr>
              <w:pStyle w:val="TableParagraph"/>
              <w:spacing w:before="120"/>
              <w:rPr>
                <w:rFonts w:eastAsia="Times New Roman" w:cs="Arial"/>
                <w:sz w:val="22"/>
                <w:szCs w:val="22"/>
              </w:rPr>
            </w:pPr>
            <w:sdt>
              <w:sdtPr>
                <w:rPr>
                  <w:rFonts w:eastAsia="Times New Roman" w:cs="Arial"/>
                  <w:sz w:val="22"/>
                  <w:szCs w:val="22"/>
                </w:rPr>
                <w:id w:val="-1796288936"/>
                <w14:checkbox>
                  <w14:checked w14:val="0"/>
                  <w14:checkedState w14:val="2612" w14:font="MS Gothic"/>
                  <w14:uncheckedState w14:val="2610" w14:font="MS Gothic"/>
                </w14:checkbox>
              </w:sdtPr>
              <w:sdtEndPr/>
              <w:sdtContent>
                <w:r w:rsidR="00BF7836">
                  <w:rPr>
                    <w:rFonts w:ascii="MS Gothic" w:eastAsia="MS Gothic" w:hAnsi="MS Gothic" w:cs="Arial" w:hint="eastAsia"/>
                    <w:sz w:val="22"/>
                    <w:szCs w:val="22"/>
                  </w:rPr>
                  <w:t>☐</w:t>
                </w:r>
              </w:sdtContent>
            </w:sdt>
            <w:r w:rsidR="001955A9" w:rsidRPr="003D6802">
              <w:rPr>
                <w:rFonts w:eastAsia="Times New Roman" w:cs="Arial"/>
                <w:sz w:val="22"/>
                <w:szCs w:val="22"/>
              </w:rPr>
              <w:t xml:space="preserve"> Basic</w:t>
            </w:r>
          </w:p>
        </w:tc>
        <w:tc>
          <w:tcPr>
            <w:tcW w:w="1854" w:type="dxa"/>
            <w:shd w:val="clear" w:color="auto" w:fill="auto"/>
          </w:tcPr>
          <w:p w14:paraId="42055A01" w14:textId="0280EA86" w:rsidR="001955A9" w:rsidRPr="003D6802" w:rsidRDefault="001955A9" w:rsidP="0008548B">
            <w:pPr>
              <w:pStyle w:val="TableParagraph"/>
              <w:spacing w:before="120"/>
              <w:rPr>
                <w:rFonts w:eastAsia="Times New Roman" w:cs="Arial"/>
                <w:sz w:val="22"/>
                <w:szCs w:val="22"/>
              </w:rPr>
            </w:pPr>
          </w:p>
        </w:tc>
        <w:tc>
          <w:tcPr>
            <w:tcW w:w="1710" w:type="dxa"/>
            <w:shd w:val="clear" w:color="auto" w:fill="auto"/>
          </w:tcPr>
          <w:p w14:paraId="625AAF94" w14:textId="642F7935" w:rsidR="001955A9" w:rsidRPr="003D6802" w:rsidRDefault="00507810" w:rsidP="0008548B">
            <w:pPr>
              <w:pStyle w:val="TableParagraph"/>
              <w:spacing w:before="120"/>
              <w:rPr>
                <w:rFonts w:eastAsia="Times New Roman" w:cs="Arial"/>
                <w:sz w:val="22"/>
                <w:szCs w:val="22"/>
              </w:rPr>
            </w:pPr>
            <w:sdt>
              <w:sdtPr>
                <w:rPr>
                  <w:rFonts w:eastAsia="Times New Roman" w:cs="Arial"/>
                  <w:sz w:val="22"/>
                  <w:szCs w:val="22"/>
                </w:rPr>
                <w:id w:val="-1876679836"/>
                <w14:checkbox>
                  <w14:checked w14:val="0"/>
                  <w14:checkedState w14:val="2612" w14:font="MS Gothic"/>
                  <w14:uncheckedState w14:val="2610" w14:font="MS Gothic"/>
                </w14:checkbox>
              </w:sdtPr>
              <w:sdtEndPr/>
              <w:sdtContent>
                <w:r w:rsidR="00BF7836">
                  <w:rPr>
                    <w:rFonts w:ascii="MS Gothic" w:eastAsia="MS Gothic" w:hAnsi="MS Gothic" w:cs="Arial" w:hint="eastAsia"/>
                    <w:sz w:val="22"/>
                    <w:szCs w:val="22"/>
                  </w:rPr>
                  <w:t>☐</w:t>
                </w:r>
              </w:sdtContent>
            </w:sdt>
            <w:r w:rsidR="001955A9" w:rsidRPr="003D6802">
              <w:rPr>
                <w:rFonts w:eastAsia="Times New Roman" w:cs="Arial"/>
                <w:sz w:val="22"/>
                <w:szCs w:val="22"/>
              </w:rPr>
              <w:t xml:space="preserve"> Standard</w:t>
            </w:r>
          </w:p>
        </w:tc>
        <w:tc>
          <w:tcPr>
            <w:tcW w:w="1710" w:type="dxa"/>
            <w:shd w:val="clear" w:color="auto" w:fill="auto"/>
          </w:tcPr>
          <w:p w14:paraId="4C0EAB17" w14:textId="26B1D15A" w:rsidR="001955A9" w:rsidRPr="003D6802" w:rsidRDefault="001955A9" w:rsidP="0008548B">
            <w:pPr>
              <w:pStyle w:val="TableParagraph"/>
              <w:spacing w:before="120"/>
              <w:rPr>
                <w:rFonts w:eastAsia="Times New Roman" w:cs="Arial"/>
                <w:sz w:val="22"/>
                <w:szCs w:val="22"/>
              </w:rPr>
            </w:pPr>
          </w:p>
        </w:tc>
        <w:tc>
          <w:tcPr>
            <w:tcW w:w="2070" w:type="dxa"/>
            <w:shd w:val="clear" w:color="auto" w:fill="auto"/>
          </w:tcPr>
          <w:p w14:paraId="69C66187" w14:textId="383538D4" w:rsidR="001955A9" w:rsidRPr="003D6802" w:rsidRDefault="00507810" w:rsidP="007206F0">
            <w:pPr>
              <w:pStyle w:val="TableParagraph"/>
              <w:spacing w:before="120"/>
              <w:rPr>
                <w:rFonts w:eastAsia="Times New Roman" w:cs="Arial"/>
                <w:sz w:val="22"/>
                <w:szCs w:val="22"/>
              </w:rPr>
            </w:pPr>
            <w:sdt>
              <w:sdtPr>
                <w:rPr>
                  <w:rFonts w:eastAsia="Times New Roman" w:cs="Arial"/>
                  <w:sz w:val="22"/>
                  <w:szCs w:val="22"/>
                </w:rPr>
                <w:id w:val="423685320"/>
                <w14:checkbox>
                  <w14:checked w14:val="0"/>
                  <w14:checkedState w14:val="2612" w14:font="MS Gothic"/>
                  <w14:uncheckedState w14:val="2610" w14:font="MS Gothic"/>
                </w14:checkbox>
              </w:sdtPr>
              <w:sdtEndPr/>
              <w:sdtContent>
                <w:r w:rsidR="00BF7836">
                  <w:rPr>
                    <w:rFonts w:ascii="MS Gothic" w:eastAsia="MS Gothic" w:hAnsi="MS Gothic" w:cs="Arial" w:hint="eastAsia"/>
                    <w:sz w:val="22"/>
                    <w:szCs w:val="22"/>
                  </w:rPr>
                  <w:t>☐</w:t>
                </w:r>
              </w:sdtContent>
            </w:sdt>
            <w:r w:rsidR="001955A9" w:rsidRPr="003D6802">
              <w:rPr>
                <w:rFonts w:eastAsia="Times New Roman" w:cs="Arial"/>
                <w:sz w:val="22"/>
                <w:szCs w:val="22"/>
              </w:rPr>
              <w:t xml:space="preserve"> Premium </w:t>
            </w:r>
          </w:p>
        </w:tc>
      </w:tr>
    </w:tbl>
    <w:p w14:paraId="0B2FB006" w14:textId="77777777" w:rsidR="001955A9" w:rsidRDefault="001955A9" w:rsidP="00410114">
      <w:pPr>
        <w:tabs>
          <w:tab w:val="left" w:leader="underscore" w:pos="9630"/>
        </w:tabs>
        <w:spacing w:before="0" w:after="0" w:line="240" w:lineRule="auto"/>
        <w:jc w:val="both"/>
        <w:rPr>
          <w:rFonts w:ascii="Arial" w:eastAsia="MyriadPro-Regular" w:hAnsi="Arial" w:cs="Arial"/>
          <w:i/>
          <w:sz w:val="18"/>
          <w:szCs w:val="18"/>
        </w:rPr>
      </w:pPr>
    </w:p>
    <w:p w14:paraId="0842F51F" w14:textId="0D6C5550" w:rsidR="00A07C9A" w:rsidRPr="006421DE" w:rsidRDefault="00A07C9A" w:rsidP="00031C8B">
      <w:pPr>
        <w:tabs>
          <w:tab w:val="left" w:leader="underscore" w:pos="9810"/>
        </w:tabs>
        <w:spacing w:after="0" w:line="240" w:lineRule="auto"/>
        <w:ind w:right="-63"/>
        <w:jc w:val="both"/>
        <w:rPr>
          <w:rFonts w:ascii="Arial" w:eastAsia="MyriadPro-Regular" w:hAnsi="Arial" w:cs="Arial"/>
        </w:rPr>
      </w:pPr>
      <w:r w:rsidRPr="006421DE">
        <w:rPr>
          <w:rFonts w:ascii="Arial" w:eastAsia="MyriadPro-Regular" w:hAnsi="Arial" w:cs="Arial"/>
        </w:rPr>
        <w:t>Số tài khoản đăng ký thu phí/</w:t>
      </w:r>
      <w:r w:rsidRPr="006421DE">
        <w:rPr>
          <w:rFonts w:ascii="Arial" w:eastAsia="MyriadPro-Regular" w:hAnsi="Arial" w:cs="Arial"/>
          <w:i/>
          <w:sz w:val="18"/>
          <w:szCs w:val="18"/>
        </w:rPr>
        <w:t>Account number registered for deduction of</w:t>
      </w:r>
      <w:r w:rsidR="00223151">
        <w:rPr>
          <w:rFonts w:ascii="Arial" w:eastAsia="MyriadPro-Regular" w:hAnsi="Arial" w:cs="Arial"/>
          <w:i/>
          <w:sz w:val="18"/>
          <w:szCs w:val="18"/>
        </w:rPr>
        <w:t xml:space="preserve"> </w:t>
      </w:r>
      <w:r w:rsidRPr="006421DE">
        <w:rPr>
          <w:rFonts w:ascii="Arial" w:eastAsia="MyriadPro-Regular" w:hAnsi="Arial" w:cs="Arial"/>
          <w:i/>
          <w:sz w:val="18"/>
          <w:szCs w:val="18"/>
        </w:rPr>
        <w:t>fees</w:t>
      </w:r>
      <w:proofErr w:type="gramStart"/>
      <w:r w:rsidRPr="006421DE">
        <w:rPr>
          <w:rFonts w:ascii="Arial" w:eastAsia="MyriadPro-Regular" w:hAnsi="Arial" w:cs="Arial"/>
        </w:rPr>
        <w:t>:</w:t>
      </w:r>
      <w:proofErr w:type="gramEnd"/>
      <w:sdt>
        <w:sdtPr>
          <w:rPr>
            <w:rFonts w:ascii="Arial" w:eastAsia="MyriadPro-Regular" w:hAnsi="Arial" w:cs="Arial"/>
          </w:rPr>
          <w:id w:val="1078096346"/>
          <w:placeholder>
            <w:docPart w:val="DefaultPlaceholder_1081868574"/>
          </w:placeholder>
          <w:text/>
        </w:sdtPr>
        <w:sdtEndPr/>
        <w:sdtContent>
          <w:r w:rsidR="00BF7836" w:rsidRPr="00147223">
            <w:rPr>
              <w:rFonts w:ascii="Arial" w:eastAsia="MyriadPro-Regular" w:hAnsi="Arial" w:cs="Arial"/>
            </w:rPr>
            <w:t>________________________</w:t>
          </w:r>
        </w:sdtContent>
      </w:sdt>
    </w:p>
    <w:p w14:paraId="54369BC1" w14:textId="77777777" w:rsidR="00603DFE" w:rsidRDefault="00A07C9A" w:rsidP="00707E04">
      <w:pPr>
        <w:tabs>
          <w:tab w:val="left" w:leader="underscore" w:pos="9630"/>
        </w:tabs>
        <w:spacing w:after="0" w:line="240" w:lineRule="auto"/>
        <w:jc w:val="both"/>
        <w:rPr>
          <w:rFonts w:ascii="Arial" w:eastAsia="MyriadPro-Regular" w:hAnsi="Arial" w:cs="Arial"/>
        </w:rPr>
      </w:pPr>
      <w:r w:rsidRPr="006421DE">
        <w:rPr>
          <w:rFonts w:ascii="Arial" w:eastAsia="MyriadPro-Regular" w:hAnsi="Arial" w:cs="Arial"/>
        </w:rPr>
        <w:t>Phân quyền trên ứng dụng/</w:t>
      </w:r>
      <w:r w:rsidRPr="006421DE">
        <w:rPr>
          <w:rFonts w:ascii="Arial" w:eastAsia="MyriadPro-Regular" w:hAnsi="Arial" w:cs="Arial"/>
          <w:i/>
          <w:sz w:val="18"/>
          <w:szCs w:val="18"/>
        </w:rPr>
        <w:t>Permission on the Application</w:t>
      </w:r>
    </w:p>
    <w:p w14:paraId="4E022ECD" w14:textId="77777777" w:rsidR="00707E04" w:rsidRDefault="00707E04" w:rsidP="00707E04">
      <w:pPr>
        <w:tabs>
          <w:tab w:val="left" w:leader="underscore" w:pos="9630"/>
        </w:tabs>
        <w:spacing w:after="0" w:line="240" w:lineRule="auto"/>
        <w:jc w:val="both"/>
        <w:rPr>
          <w:rFonts w:ascii="Arial" w:eastAsia="MyriadPro-Regular" w:hAnsi="Arial" w:cs="Arial"/>
        </w:rPr>
      </w:pPr>
    </w:p>
    <w:tbl>
      <w:tblPr>
        <w:tblW w:w="9900" w:type="dxa"/>
        <w:tblInd w:w="1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84"/>
        <w:gridCol w:w="5706"/>
        <w:gridCol w:w="1530"/>
        <w:gridCol w:w="1980"/>
      </w:tblGrid>
      <w:tr w:rsidR="001955A9" w:rsidRPr="003D6802" w14:paraId="053C3F9C" w14:textId="77777777" w:rsidTr="00A65DD1">
        <w:trPr>
          <w:trHeight w:val="606"/>
        </w:trPr>
        <w:tc>
          <w:tcPr>
            <w:tcW w:w="684" w:type="dxa"/>
            <w:shd w:val="clear" w:color="auto" w:fill="DAEEF3"/>
            <w:vAlign w:val="center"/>
          </w:tcPr>
          <w:p w14:paraId="79574301" w14:textId="77777777" w:rsidR="001955A9" w:rsidRPr="00FF7135" w:rsidRDefault="001955A9" w:rsidP="0008548B">
            <w:pPr>
              <w:tabs>
                <w:tab w:val="left" w:leader="underscore" w:pos="9630"/>
              </w:tabs>
              <w:spacing w:beforeLines="40" w:before="96" w:after="0" w:line="240" w:lineRule="auto"/>
              <w:jc w:val="center"/>
              <w:rPr>
                <w:rFonts w:ascii="Arial" w:eastAsia="MyriadPro-Regular" w:hAnsi="Arial" w:cs="Arial"/>
              </w:rPr>
            </w:pPr>
            <w:r w:rsidRPr="00FF7135">
              <w:rPr>
                <w:rFonts w:ascii="Arial" w:eastAsia="MyriadPro-Regular" w:hAnsi="Arial" w:cs="Arial"/>
              </w:rPr>
              <w:t>STT</w:t>
            </w:r>
          </w:p>
          <w:p w14:paraId="23B271BB" w14:textId="77777777" w:rsidR="001955A9" w:rsidRPr="003D6802" w:rsidRDefault="001955A9" w:rsidP="0008548B">
            <w:pPr>
              <w:pStyle w:val="TableParagraph"/>
              <w:jc w:val="center"/>
              <w:rPr>
                <w:rFonts w:eastAsia="MyriadPro-Regular" w:cs="Arial"/>
                <w:i/>
                <w:sz w:val="18"/>
                <w:szCs w:val="18"/>
              </w:rPr>
            </w:pPr>
            <w:r w:rsidRPr="003D6802">
              <w:rPr>
                <w:rFonts w:eastAsia="Times New Roman" w:cs="Arial"/>
                <w:i/>
                <w:sz w:val="18"/>
                <w:szCs w:val="18"/>
              </w:rPr>
              <w:t>No</w:t>
            </w:r>
          </w:p>
        </w:tc>
        <w:tc>
          <w:tcPr>
            <w:tcW w:w="5706" w:type="dxa"/>
            <w:shd w:val="clear" w:color="auto" w:fill="DAEEF3"/>
            <w:vAlign w:val="center"/>
          </w:tcPr>
          <w:p w14:paraId="0FC1C9DC" w14:textId="77777777" w:rsidR="001955A9" w:rsidRPr="00FF7135" w:rsidRDefault="001955A9" w:rsidP="0008548B">
            <w:pPr>
              <w:tabs>
                <w:tab w:val="left" w:leader="underscore" w:pos="9630"/>
              </w:tabs>
              <w:spacing w:beforeLines="40" w:before="96" w:after="0" w:line="240" w:lineRule="auto"/>
              <w:jc w:val="center"/>
              <w:rPr>
                <w:rFonts w:ascii="Arial" w:eastAsia="MyriadPro-Regular" w:hAnsi="Arial" w:cs="Arial"/>
              </w:rPr>
            </w:pPr>
            <w:r w:rsidRPr="00FF7135">
              <w:rPr>
                <w:rFonts w:ascii="Arial" w:eastAsia="MyriadPro-Regular" w:hAnsi="Arial" w:cs="Arial"/>
              </w:rPr>
              <w:t>Người sử dụng</w:t>
            </w:r>
          </w:p>
          <w:p w14:paraId="1869B5DF" w14:textId="77777777" w:rsidR="001955A9" w:rsidRPr="003D6802" w:rsidRDefault="001955A9" w:rsidP="0008548B">
            <w:pPr>
              <w:pStyle w:val="TableParagraph"/>
              <w:jc w:val="center"/>
              <w:rPr>
                <w:rFonts w:eastAsia="MyriadPro-Regular" w:cs="Arial"/>
              </w:rPr>
            </w:pPr>
            <w:r w:rsidRPr="003D6802">
              <w:rPr>
                <w:rFonts w:eastAsia="Times New Roman" w:cs="Arial"/>
                <w:i/>
                <w:sz w:val="18"/>
                <w:szCs w:val="18"/>
              </w:rPr>
              <w:t>User</w:t>
            </w:r>
          </w:p>
        </w:tc>
        <w:tc>
          <w:tcPr>
            <w:tcW w:w="1530" w:type="dxa"/>
            <w:shd w:val="clear" w:color="auto" w:fill="DAEEF3"/>
            <w:vAlign w:val="center"/>
          </w:tcPr>
          <w:p w14:paraId="2A72E14A" w14:textId="77777777" w:rsidR="001955A9" w:rsidRDefault="001955A9" w:rsidP="0008548B">
            <w:pPr>
              <w:tabs>
                <w:tab w:val="left" w:leader="underscore" w:pos="9630"/>
              </w:tabs>
              <w:spacing w:beforeLines="40" w:before="96" w:after="0" w:line="240" w:lineRule="auto"/>
              <w:jc w:val="center"/>
              <w:rPr>
                <w:rFonts w:ascii="Arial" w:eastAsia="MyriadPro-Regular" w:hAnsi="Arial" w:cs="Arial"/>
              </w:rPr>
            </w:pPr>
            <w:r>
              <w:rPr>
                <w:rFonts w:ascii="Arial" w:eastAsia="MyriadPro-Regular" w:hAnsi="Arial" w:cs="Arial"/>
              </w:rPr>
              <w:t>Phân quyền</w:t>
            </w:r>
          </w:p>
          <w:p w14:paraId="14398CFB" w14:textId="77777777" w:rsidR="001955A9" w:rsidRPr="003D6802" w:rsidRDefault="001955A9" w:rsidP="0008548B">
            <w:pPr>
              <w:pStyle w:val="TableParagraph"/>
              <w:jc w:val="center"/>
              <w:rPr>
                <w:rFonts w:eastAsia="MyriadPro-Regular" w:cs="Arial"/>
              </w:rPr>
            </w:pPr>
            <w:r w:rsidRPr="00441CEE">
              <w:rPr>
                <w:rFonts w:eastAsia="MyriadPro-Regular" w:cs="Arial"/>
                <w:i/>
                <w:sz w:val="18"/>
                <w:szCs w:val="18"/>
              </w:rPr>
              <w:t>User role</w:t>
            </w:r>
          </w:p>
        </w:tc>
        <w:tc>
          <w:tcPr>
            <w:tcW w:w="1980" w:type="dxa"/>
            <w:shd w:val="clear" w:color="auto" w:fill="DAEEF3"/>
            <w:vAlign w:val="center"/>
          </w:tcPr>
          <w:p w14:paraId="7EE23C64" w14:textId="77777777" w:rsidR="001955A9" w:rsidRPr="00FF7135" w:rsidRDefault="001955A9" w:rsidP="0008548B">
            <w:pPr>
              <w:tabs>
                <w:tab w:val="left" w:leader="underscore" w:pos="9630"/>
              </w:tabs>
              <w:spacing w:beforeLines="40" w:before="96" w:after="0" w:line="240" w:lineRule="auto"/>
              <w:jc w:val="center"/>
              <w:rPr>
                <w:rFonts w:ascii="Arial" w:eastAsia="MyriadPro-Regular" w:hAnsi="Arial" w:cs="Arial"/>
              </w:rPr>
            </w:pPr>
            <w:r w:rsidRPr="00FF7135">
              <w:rPr>
                <w:rFonts w:ascii="Arial" w:eastAsia="MyriadPro-Regular" w:hAnsi="Arial" w:cs="Arial"/>
              </w:rPr>
              <w:t>Ghi chú</w:t>
            </w:r>
          </w:p>
          <w:p w14:paraId="4833C5E8" w14:textId="77777777" w:rsidR="001955A9" w:rsidRPr="003D6802" w:rsidRDefault="001955A9" w:rsidP="0008548B">
            <w:pPr>
              <w:pStyle w:val="TableParagraph"/>
              <w:jc w:val="center"/>
              <w:rPr>
                <w:rFonts w:eastAsia="MyriadPro-Regular" w:cs="Arial"/>
              </w:rPr>
            </w:pPr>
            <w:r w:rsidRPr="003D6802">
              <w:rPr>
                <w:rFonts w:eastAsia="MyriadPro-Regular" w:cs="Arial"/>
                <w:i/>
                <w:sz w:val="18"/>
                <w:szCs w:val="18"/>
              </w:rPr>
              <w:t>Note</w:t>
            </w:r>
          </w:p>
        </w:tc>
      </w:tr>
      <w:tr w:rsidR="001955A9" w:rsidRPr="003D6802" w14:paraId="06CB56D7" w14:textId="77777777" w:rsidTr="00327AB6">
        <w:trPr>
          <w:trHeight w:val="2550"/>
        </w:trPr>
        <w:tc>
          <w:tcPr>
            <w:tcW w:w="684" w:type="dxa"/>
            <w:vAlign w:val="center"/>
          </w:tcPr>
          <w:p w14:paraId="7360ED7B" w14:textId="77777777" w:rsidR="001955A9" w:rsidRPr="00B9722F" w:rsidRDefault="001955A9" w:rsidP="0008548B">
            <w:pPr>
              <w:tabs>
                <w:tab w:val="left" w:leader="underscore" w:pos="9630"/>
              </w:tabs>
              <w:spacing w:after="0"/>
              <w:jc w:val="center"/>
              <w:rPr>
                <w:rFonts w:ascii="Arial" w:eastAsia="MyriadPro-Regular" w:hAnsi="Arial" w:cs="Arial"/>
              </w:rPr>
            </w:pPr>
            <w:r w:rsidRPr="00B9722F">
              <w:rPr>
                <w:rFonts w:ascii="Arial" w:eastAsia="MyriadPro-Regular" w:hAnsi="Arial" w:cs="Arial"/>
              </w:rPr>
              <w:t>1</w:t>
            </w:r>
          </w:p>
          <w:p w14:paraId="68836F28" w14:textId="77777777" w:rsidR="001955A9" w:rsidRPr="00EE695D" w:rsidRDefault="001955A9" w:rsidP="0008548B">
            <w:pPr>
              <w:tabs>
                <w:tab w:val="left" w:leader="underscore" w:pos="9630"/>
              </w:tabs>
              <w:spacing w:after="0"/>
              <w:jc w:val="center"/>
              <w:rPr>
                <w:rFonts w:ascii="Arial" w:eastAsia="MyriadPro-Regular" w:hAnsi="Arial" w:cs="Arial"/>
              </w:rPr>
            </w:pPr>
          </w:p>
        </w:tc>
        <w:tc>
          <w:tcPr>
            <w:tcW w:w="5706" w:type="dxa"/>
            <w:vAlign w:val="center"/>
          </w:tcPr>
          <w:p w14:paraId="154C4BE4" w14:textId="10FBDAFA" w:rsidR="001955A9" w:rsidRPr="00B9722F" w:rsidRDefault="001955A9" w:rsidP="0008548B">
            <w:pPr>
              <w:tabs>
                <w:tab w:val="right" w:leader="underscore" w:pos="5328"/>
                <w:tab w:val="right" w:leader="underscore" w:pos="9630"/>
              </w:tabs>
              <w:spacing w:before="60" w:after="0" w:line="240" w:lineRule="auto"/>
              <w:jc w:val="both"/>
              <w:rPr>
                <w:rFonts w:ascii="Arial" w:eastAsia="MyriadPro-Regular" w:hAnsi="Arial" w:cs="Arial"/>
              </w:rPr>
            </w:pPr>
            <w:r w:rsidRPr="00FF7135">
              <w:rPr>
                <w:rFonts w:ascii="Arial" w:eastAsia="MyriadPro-Regular" w:hAnsi="Arial" w:cs="Arial"/>
              </w:rPr>
              <w:t xml:space="preserve">Họ tên: </w:t>
            </w:r>
            <w:sdt>
              <w:sdtPr>
                <w:rPr>
                  <w:rFonts w:ascii="Arial" w:eastAsia="MyriadPro-Regular" w:hAnsi="Arial" w:cs="Arial"/>
                </w:rPr>
                <w:id w:val="1246922918"/>
                <w:placeholder>
                  <w:docPart w:val="DefaultPlaceholder_1081868574"/>
                </w:placeholder>
                <w:text/>
              </w:sdtPr>
              <w:sdtEndPr/>
              <w:sdtContent>
                <w:r w:rsidR="00BF7836" w:rsidRPr="003A055F">
                  <w:rPr>
                    <w:rFonts w:ascii="Arial" w:eastAsia="MyriadPro-Regular" w:hAnsi="Arial" w:cs="Arial"/>
                  </w:rPr>
                  <w:tab/>
                </w:r>
              </w:sdtContent>
            </w:sdt>
          </w:p>
          <w:p w14:paraId="2B08350F" w14:textId="77777777" w:rsidR="001955A9" w:rsidRPr="003D6802" w:rsidRDefault="001955A9" w:rsidP="0008548B">
            <w:pPr>
              <w:tabs>
                <w:tab w:val="right" w:leader="underscore" w:pos="4698"/>
                <w:tab w:val="left" w:leader="underscore" w:pos="5011"/>
                <w:tab w:val="right" w:leader="underscore" w:pos="9630"/>
              </w:tabs>
              <w:spacing w:before="60" w:after="0" w:line="240" w:lineRule="auto"/>
              <w:jc w:val="both"/>
              <w:rPr>
                <w:rFonts w:ascii="Arial" w:eastAsia="MyriadPro-Regular" w:hAnsi="Arial" w:cs="Arial"/>
              </w:rPr>
            </w:pPr>
            <w:r w:rsidRPr="003D6802">
              <w:rPr>
                <w:rFonts w:ascii="Arial" w:eastAsia="MyriadPro-Regular" w:hAnsi="Arial" w:cs="Arial"/>
                <w:i/>
                <w:sz w:val="18"/>
                <w:szCs w:val="18"/>
              </w:rPr>
              <w:t xml:space="preserve">Full Name                                 </w:t>
            </w:r>
          </w:p>
          <w:p w14:paraId="4E729ADB" w14:textId="77777777" w:rsidR="00327AB6" w:rsidRPr="003D6802" w:rsidRDefault="00327AB6" w:rsidP="00327AB6">
            <w:pPr>
              <w:tabs>
                <w:tab w:val="right" w:leader="underscore" w:pos="5328"/>
                <w:tab w:val="right" w:leader="underscore" w:pos="9630"/>
              </w:tabs>
              <w:spacing w:before="60" w:after="0" w:line="240" w:lineRule="auto"/>
              <w:jc w:val="both"/>
              <w:rPr>
                <w:rFonts w:ascii="Arial" w:eastAsia="MyriadPro-Regular" w:hAnsi="Arial" w:cs="Arial"/>
              </w:rPr>
            </w:pPr>
            <w:r w:rsidRPr="00961B07">
              <w:rPr>
                <w:rFonts w:ascii="Arial" w:eastAsia="MyriadPro-Regular" w:hAnsi="Arial" w:cs="Arial"/>
              </w:rPr>
              <w:t>Ngày sinh:</w:t>
            </w:r>
            <w:sdt>
              <w:sdtPr>
                <w:rPr>
                  <w:rFonts w:ascii="Arial" w:eastAsia="MyriadPro-Regular" w:hAnsi="Arial" w:cs="Arial"/>
                </w:rPr>
                <w:id w:val="716857774"/>
                <w:placeholder>
                  <w:docPart w:val="CA1107BE463A4BE2AB898757B543738F"/>
                </w:placeholder>
                <w:date>
                  <w:dateFormat w:val="dd/MM/yyyy"/>
                  <w:lid w:val="en-US"/>
                  <w:storeMappedDataAs w:val="dateTime"/>
                  <w:calendar w:val="gregorian"/>
                </w:date>
              </w:sdtPr>
              <w:sdtEndPr/>
              <w:sdtContent>
                <w:r w:rsidRPr="00F4741C">
                  <w:rPr>
                    <w:rFonts w:ascii="Arial" w:eastAsia="MyriadPro-Regular" w:hAnsi="Arial" w:cs="Arial"/>
                  </w:rPr>
                  <w:tab/>
                </w:r>
              </w:sdtContent>
            </w:sdt>
          </w:p>
          <w:p w14:paraId="1DAB9143" w14:textId="77777777" w:rsidR="00327AB6" w:rsidRPr="00B9722F" w:rsidRDefault="00327AB6" w:rsidP="00327AB6">
            <w:pPr>
              <w:tabs>
                <w:tab w:val="right" w:leader="underscore" w:pos="2322"/>
                <w:tab w:val="left" w:pos="2502"/>
                <w:tab w:val="right" w:leader="underscore" w:pos="4698"/>
                <w:tab w:val="left" w:leader="underscore" w:pos="5011"/>
                <w:tab w:val="right" w:leader="underscore" w:pos="9630"/>
              </w:tabs>
              <w:spacing w:before="60" w:after="0" w:line="240" w:lineRule="auto"/>
              <w:jc w:val="both"/>
              <w:rPr>
                <w:rFonts w:ascii="Arial" w:eastAsia="MyriadPro-Regular" w:hAnsi="Arial" w:cs="Arial"/>
                <w:i/>
                <w:sz w:val="18"/>
                <w:szCs w:val="18"/>
              </w:rPr>
            </w:pPr>
            <w:r w:rsidRPr="003D6802">
              <w:rPr>
                <w:rFonts w:ascii="Arial" w:eastAsia="MyriadPro-Regular" w:hAnsi="Arial" w:cs="Arial"/>
                <w:i/>
                <w:sz w:val="18"/>
                <w:szCs w:val="18"/>
              </w:rPr>
              <w:t>Date of Birth</w:t>
            </w:r>
          </w:p>
          <w:p w14:paraId="74E84202" w14:textId="6F7092D0" w:rsidR="001955A9" w:rsidRPr="003D6802" w:rsidRDefault="001955A9" w:rsidP="0008548B">
            <w:pPr>
              <w:tabs>
                <w:tab w:val="right" w:leader="underscore" w:pos="5328"/>
                <w:tab w:val="right" w:leader="underscore" w:pos="9630"/>
              </w:tabs>
              <w:spacing w:before="60" w:after="0" w:line="240" w:lineRule="auto"/>
              <w:jc w:val="both"/>
              <w:rPr>
                <w:rFonts w:ascii="Arial" w:eastAsia="MyriadPro-Regular" w:hAnsi="Arial" w:cs="Arial"/>
              </w:rPr>
            </w:pPr>
            <w:r w:rsidRPr="00FF7135">
              <w:rPr>
                <w:rFonts w:ascii="Arial" w:eastAsia="MyriadPro-Regular" w:hAnsi="Arial" w:cs="Arial"/>
              </w:rPr>
              <w:t>Thư điện tử:</w:t>
            </w:r>
            <w:sdt>
              <w:sdtPr>
                <w:rPr>
                  <w:rFonts w:ascii="Arial" w:eastAsia="MyriadPro-Regular" w:hAnsi="Arial" w:cs="Arial"/>
                </w:rPr>
                <w:id w:val="-1549220240"/>
                <w:placeholder>
                  <w:docPart w:val="DefaultPlaceholder_1081868574"/>
                </w:placeholder>
                <w:text/>
              </w:sdtPr>
              <w:sdtEndPr/>
              <w:sdtContent>
                <w:r w:rsidR="00BF7836" w:rsidRPr="00F41B15">
                  <w:rPr>
                    <w:rFonts w:ascii="Arial" w:eastAsia="MyriadPro-Regular" w:hAnsi="Arial" w:cs="Arial"/>
                  </w:rPr>
                  <w:tab/>
                </w:r>
              </w:sdtContent>
            </w:sdt>
            <w:r w:rsidRPr="003D6802">
              <w:rPr>
                <w:rFonts w:ascii="Arial" w:eastAsia="MyriadPro-Regular" w:hAnsi="Arial" w:cs="Arial"/>
              </w:rPr>
              <w:t xml:space="preserve"> </w:t>
            </w:r>
          </w:p>
          <w:p w14:paraId="0D394476" w14:textId="77777777" w:rsidR="001955A9" w:rsidRPr="003D6802" w:rsidRDefault="001955A9" w:rsidP="0008548B">
            <w:pPr>
              <w:tabs>
                <w:tab w:val="right" w:leader="underscore" w:pos="2322"/>
                <w:tab w:val="left" w:pos="2502"/>
                <w:tab w:val="right" w:leader="underscore" w:pos="4698"/>
                <w:tab w:val="left" w:leader="underscore" w:pos="5011"/>
                <w:tab w:val="right" w:leader="underscore" w:pos="9630"/>
              </w:tabs>
              <w:spacing w:before="60" w:after="0" w:line="240" w:lineRule="auto"/>
              <w:jc w:val="both"/>
              <w:rPr>
                <w:rFonts w:ascii="Arial" w:eastAsia="MyriadPro-Regular" w:hAnsi="Arial" w:cs="Arial"/>
              </w:rPr>
            </w:pPr>
            <w:r w:rsidRPr="003D6802">
              <w:rPr>
                <w:rFonts w:ascii="Arial" w:eastAsia="MyriadPro-Regular" w:hAnsi="Arial" w:cs="Arial"/>
                <w:i/>
                <w:sz w:val="18"/>
                <w:szCs w:val="18"/>
              </w:rPr>
              <w:t>Email</w:t>
            </w:r>
          </w:p>
          <w:p w14:paraId="69040E8C" w14:textId="357027E6" w:rsidR="001955A9" w:rsidRPr="003D6802" w:rsidRDefault="001955A9" w:rsidP="0008548B">
            <w:pPr>
              <w:tabs>
                <w:tab w:val="right" w:leader="underscore" w:pos="5328"/>
                <w:tab w:val="right" w:leader="underscore" w:pos="9630"/>
              </w:tabs>
              <w:spacing w:before="60" w:after="0" w:line="240" w:lineRule="auto"/>
              <w:jc w:val="both"/>
              <w:rPr>
                <w:rFonts w:ascii="Arial" w:eastAsia="MyriadPro-Regular" w:hAnsi="Arial" w:cs="Arial"/>
              </w:rPr>
            </w:pPr>
            <w:r w:rsidRPr="00FF7135">
              <w:rPr>
                <w:rFonts w:ascii="Arial" w:eastAsia="MyriadPro-Regular" w:hAnsi="Arial" w:cs="Arial"/>
              </w:rPr>
              <w:t xml:space="preserve">ĐTDĐ: </w:t>
            </w:r>
            <w:sdt>
              <w:sdtPr>
                <w:rPr>
                  <w:rFonts w:ascii="Arial" w:eastAsia="MyriadPro-Regular" w:hAnsi="Arial" w:cs="Arial"/>
                </w:rPr>
                <w:id w:val="-457115033"/>
                <w:placeholder>
                  <w:docPart w:val="DefaultPlaceholder_1081868574"/>
                </w:placeholder>
                <w:text/>
              </w:sdtPr>
              <w:sdtEndPr/>
              <w:sdtContent>
                <w:r w:rsidR="00BF7836" w:rsidRPr="004441AB">
                  <w:rPr>
                    <w:rFonts w:ascii="Arial" w:eastAsia="MyriadPro-Regular" w:hAnsi="Arial" w:cs="Arial"/>
                  </w:rPr>
                  <w:tab/>
                </w:r>
              </w:sdtContent>
            </w:sdt>
          </w:p>
          <w:p w14:paraId="5BAF0D17" w14:textId="77777777" w:rsidR="001955A9" w:rsidRPr="003D6802" w:rsidRDefault="001955A9" w:rsidP="0008548B">
            <w:pPr>
              <w:tabs>
                <w:tab w:val="right" w:leader="underscore" w:pos="2322"/>
                <w:tab w:val="left" w:pos="2502"/>
                <w:tab w:val="right" w:leader="underscore" w:pos="4698"/>
                <w:tab w:val="left" w:leader="underscore" w:pos="5011"/>
                <w:tab w:val="right" w:leader="underscore" w:pos="9630"/>
              </w:tabs>
              <w:spacing w:before="60" w:after="0"/>
              <w:jc w:val="both"/>
              <w:rPr>
                <w:rFonts w:ascii="Arial" w:eastAsia="MyriadPro-Regular" w:hAnsi="Arial" w:cs="Arial"/>
              </w:rPr>
            </w:pPr>
            <w:r w:rsidRPr="003D6802">
              <w:rPr>
                <w:rFonts w:ascii="Arial" w:eastAsia="MyriadPro-Regular" w:hAnsi="Arial" w:cs="Arial"/>
                <w:i/>
                <w:sz w:val="18"/>
                <w:szCs w:val="18"/>
              </w:rPr>
              <w:t>Mobile No.</w:t>
            </w:r>
          </w:p>
        </w:tc>
        <w:tc>
          <w:tcPr>
            <w:tcW w:w="1530" w:type="dxa"/>
            <w:vAlign w:val="center"/>
          </w:tcPr>
          <w:p w14:paraId="65960B56" w14:textId="636A0B62" w:rsidR="001955A9" w:rsidRPr="003D6802" w:rsidRDefault="00507810" w:rsidP="0008548B">
            <w:pPr>
              <w:pStyle w:val="TableParagraph"/>
              <w:tabs>
                <w:tab w:val="left" w:pos="342"/>
                <w:tab w:val="left" w:leader="underscore" w:pos="9630"/>
              </w:tabs>
              <w:rPr>
                <w:rFonts w:eastAsia="MyriadPro-Regular" w:cs="Arial"/>
                <w:lang w:eastAsia="ja-JP"/>
              </w:rPr>
            </w:pPr>
            <w:sdt>
              <w:sdtPr>
                <w:rPr>
                  <w:rFonts w:eastAsia="MyriadPro-Regular" w:cs="Arial"/>
                  <w:lang w:eastAsia="ja-JP"/>
                </w:rPr>
                <w:id w:val="-63029201"/>
                <w14:checkbox>
                  <w14:checked w14:val="0"/>
                  <w14:checkedState w14:val="2612" w14:font="MS Gothic"/>
                  <w14:uncheckedState w14:val="2610" w14:font="MS Gothic"/>
                </w14:checkbox>
              </w:sdtPr>
              <w:sdtEndPr/>
              <w:sdtContent>
                <w:r w:rsidR="00BF7836">
                  <w:rPr>
                    <w:rFonts w:ascii="MS Gothic" w:eastAsia="MS Gothic" w:hAnsi="MS Gothic" w:cs="Arial" w:hint="eastAsia"/>
                    <w:lang w:eastAsia="ja-JP"/>
                  </w:rPr>
                  <w:t>☐</w:t>
                </w:r>
              </w:sdtContent>
            </w:sdt>
            <w:r w:rsidR="001955A9" w:rsidRPr="003D6802">
              <w:rPr>
                <w:rFonts w:eastAsia="MyriadPro-Regular" w:cs="Arial"/>
                <w:lang w:eastAsia="ja-JP"/>
              </w:rPr>
              <w:t xml:space="preserve">  </w:t>
            </w:r>
            <w:r w:rsidR="001955A9" w:rsidRPr="00FF7135">
              <w:rPr>
                <w:rFonts w:eastAsia="MyriadPro-Regular" w:cs="Arial"/>
                <w:sz w:val="22"/>
                <w:szCs w:val="22"/>
                <w:lang w:eastAsia="ja-JP"/>
              </w:rPr>
              <w:t>Xem</w:t>
            </w:r>
          </w:p>
          <w:p w14:paraId="483DD63B" w14:textId="77777777" w:rsidR="001955A9" w:rsidRDefault="001955A9" w:rsidP="0008548B">
            <w:pPr>
              <w:pStyle w:val="TableParagraph"/>
              <w:tabs>
                <w:tab w:val="left" w:pos="252"/>
                <w:tab w:val="left" w:leader="underscore" w:pos="9630"/>
              </w:tabs>
              <w:rPr>
                <w:rFonts w:eastAsia="MyriadPro-Regular" w:cs="Arial"/>
                <w:i/>
                <w:sz w:val="18"/>
                <w:lang w:eastAsia="ja-JP"/>
              </w:rPr>
            </w:pPr>
            <w:r w:rsidRPr="00B9722F">
              <w:rPr>
                <w:rFonts w:eastAsia="MyriadPro-Regular" w:cs="Arial"/>
                <w:sz w:val="22"/>
                <w:lang w:eastAsia="ja-JP"/>
              </w:rPr>
              <w:t xml:space="preserve"> </w:t>
            </w:r>
            <w:r w:rsidRPr="00EE695D">
              <w:rPr>
                <w:rFonts w:eastAsia="MyriadPro-Regular" w:cs="Arial"/>
                <w:sz w:val="22"/>
                <w:lang w:eastAsia="ja-JP"/>
              </w:rPr>
              <w:t xml:space="preserve">  </w:t>
            </w:r>
            <w:r w:rsidRPr="00EE695D">
              <w:rPr>
                <w:rFonts w:eastAsia="MyriadPro-Regular" w:cs="Arial"/>
                <w:sz w:val="22"/>
                <w:lang w:eastAsia="ja-JP"/>
              </w:rPr>
              <w:tab/>
            </w:r>
            <w:r w:rsidRPr="003D6802">
              <w:rPr>
                <w:rFonts w:eastAsia="MyriadPro-Regular" w:cs="Arial"/>
                <w:i/>
                <w:sz w:val="18"/>
                <w:lang w:eastAsia="ja-JP"/>
              </w:rPr>
              <w:t>Observse</w:t>
            </w:r>
          </w:p>
          <w:p w14:paraId="0750762B" w14:textId="77777777" w:rsidR="001955A9" w:rsidRPr="003D6802" w:rsidRDefault="001955A9" w:rsidP="0008548B">
            <w:pPr>
              <w:pStyle w:val="TableParagraph"/>
              <w:tabs>
                <w:tab w:val="left" w:pos="252"/>
                <w:tab w:val="left" w:leader="underscore" w:pos="9630"/>
              </w:tabs>
              <w:rPr>
                <w:rFonts w:eastAsia="MyriadPro-Regular" w:cs="Arial"/>
                <w:i/>
                <w:sz w:val="18"/>
                <w:lang w:eastAsia="ja-JP"/>
              </w:rPr>
            </w:pPr>
          </w:p>
          <w:p w14:paraId="34D21634" w14:textId="7A2EDE36" w:rsidR="001955A9" w:rsidRPr="003D6802" w:rsidRDefault="00507810" w:rsidP="0008548B">
            <w:pPr>
              <w:pStyle w:val="TableParagraph"/>
              <w:tabs>
                <w:tab w:val="left" w:pos="342"/>
                <w:tab w:val="left" w:leader="underscore" w:pos="9630"/>
              </w:tabs>
              <w:spacing w:before="120"/>
              <w:rPr>
                <w:rFonts w:eastAsia="MyriadPro-Regular" w:cs="Arial"/>
                <w:lang w:eastAsia="ja-JP"/>
              </w:rPr>
            </w:pPr>
            <w:sdt>
              <w:sdtPr>
                <w:rPr>
                  <w:rFonts w:eastAsia="MyriadPro-Regular" w:cs="Arial"/>
                  <w:lang w:eastAsia="ja-JP"/>
                </w:rPr>
                <w:id w:val="1511726424"/>
                <w14:checkbox>
                  <w14:checked w14:val="0"/>
                  <w14:checkedState w14:val="2612" w14:font="MS Gothic"/>
                  <w14:uncheckedState w14:val="2610" w14:font="MS Gothic"/>
                </w14:checkbox>
              </w:sdtPr>
              <w:sdtEndPr/>
              <w:sdtContent>
                <w:r w:rsidR="00BF7836">
                  <w:rPr>
                    <w:rFonts w:ascii="MS Gothic" w:eastAsia="MS Gothic" w:hAnsi="MS Gothic" w:cs="Arial" w:hint="eastAsia"/>
                    <w:lang w:eastAsia="ja-JP"/>
                  </w:rPr>
                  <w:t>☐</w:t>
                </w:r>
              </w:sdtContent>
            </w:sdt>
            <w:r w:rsidR="001955A9" w:rsidRPr="003D6802">
              <w:rPr>
                <w:rFonts w:eastAsia="MyriadPro-Regular" w:cs="Arial"/>
                <w:lang w:eastAsia="ja-JP"/>
              </w:rPr>
              <w:t xml:space="preserve">  </w:t>
            </w:r>
            <w:r w:rsidR="001955A9" w:rsidRPr="00FF7135">
              <w:rPr>
                <w:rFonts w:eastAsia="MyriadPro-Regular" w:cs="Arial"/>
                <w:sz w:val="22"/>
                <w:szCs w:val="22"/>
                <w:lang w:eastAsia="ja-JP"/>
              </w:rPr>
              <w:t>Nhập</w:t>
            </w:r>
          </w:p>
          <w:p w14:paraId="7AAAA6C6" w14:textId="77777777" w:rsidR="001955A9" w:rsidRDefault="001955A9" w:rsidP="0008548B">
            <w:pPr>
              <w:pStyle w:val="TableParagraph"/>
              <w:tabs>
                <w:tab w:val="left" w:pos="252"/>
                <w:tab w:val="left" w:leader="underscore" w:pos="9630"/>
              </w:tabs>
              <w:rPr>
                <w:rFonts w:eastAsia="MyriadPro-Regular" w:cs="Arial"/>
                <w:i/>
                <w:sz w:val="18"/>
                <w:lang w:eastAsia="ja-JP"/>
              </w:rPr>
            </w:pPr>
            <w:r w:rsidRPr="00B9722F">
              <w:rPr>
                <w:rFonts w:eastAsia="MyriadPro-Regular" w:cs="Arial"/>
                <w:sz w:val="22"/>
                <w:lang w:eastAsia="ja-JP"/>
              </w:rPr>
              <w:tab/>
            </w:r>
            <w:r w:rsidRPr="003D6802">
              <w:rPr>
                <w:rFonts w:eastAsia="MyriadPro-Regular" w:cs="Arial"/>
                <w:i/>
                <w:sz w:val="18"/>
                <w:lang w:eastAsia="ja-JP"/>
              </w:rPr>
              <w:t>Import</w:t>
            </w:r>
          </w:p>
          <w:p w14:paraId="7FCCEA9E" w14:textId="77777777" w:rsidR="001955A9" w:rsidRPr="003D6802" w:rsidRDefault="001955A9" w:rsidP="0008548B">
            <w:pPr>
              <w:pStyle w:val="TableParagraph"/>
              <w:tabs>
                <w:tab w:val="left" w:pos="252"/>
                <w:tab w:val="left" w:leader="underscore" w:pos="9630"/>
              </w:tabs>
              <w:rPr>
                <w:rFonts w:eastAsia="MyriadPro-Regular" w:cs="Arial"/>
                <w:i/>
                <w:sz w:val="22"/>
                <w:lang w:eastAsia="ja-JP"/>
              </w:rPr>
            </w:pPr>
          </w:p>
          <w:p w14:paraId="7351B6CB" w14:textId="49519B44" w:rsidR="001955A9" w:rsidRPr="003D6802" w:rsidRDefault="00507810" w:rsidP="0008548B">
            <w:pPr>
              <w:pStyle w:val="TableParagraph"/>
              <w:tabs>
                <w:tab w:val="left" w:pos="342"/>
                <w:tab w:val="left" w:leader="underscore" w:pos="9630"/>
              </w:tabs>
              <w:spacing w:before="120"/>
              <w:rPr>
                <w:rFonts w:eastAsia="MyriadPro-Regular" w:cs="Arial"/>
                <w:lang w:eastAsia="ja-JP"/>
              </w:rPr>
            </w:pPr>
            <w:sdt>
              <w:sdtPr>
                <w:rPr>
                  <w:rFonts w:eastAsia="MyriadPro-Regular" w:cs="Arial"/>
                  <w:lang w:eastAsia="ja-JP"/>
                </w:rPr>
                <w:id w:val="920369507"/>
                <w14:checkbox>
                  <w14:checked w14:val="0"/>
                  <w14:checkedState w14:val="2612" w14:font="MS Gothic"/>
                  <w14:uncheckedState w14:val="2610" w14:font="MS Gothic"/>
                </w14:checkbox>
              </w:sdtPr>
              <w:sdtEndPr/>
              <w:sdtContent>
                <w:r w:rsidR="00BF7836">
                  <w:rPr>
                    <w:rFonts w:ascii="MS Gothic" w:eastAsia="MS Gothic" w:hAnsi="MS Gothic" w:cs="Arial" w:hint="eastAsia"/>
                    <w:lang w:eastAsia="ja-JP"/>
                  </w:rPr>
                  <w:t>☐</w:t>
                </w:r>
              </w:sdtContent>
            </w:sdt>
            <w:r w:rsidR="001955A9" w:rsidRPr="003D6802">
              <w:rPr>
                <w:rFonts w:eastAsia="MyriadPro-Regular" w:cs="Arial"/>
                <w:lang w:eastAsia="ja-JP"/>
              </w:rPr>
              <w:t xml:space="preserve">  </w:t>
            </w:r>
            <w:r w:rsidR="001955A9" w:rsidRPr="00FF7135">
              <w:rPr>
                <w:rFonts w:eastAsia="MyriadPro-Regular" w:cs="Arial"/>
                <w:sz w:val="22"/>
                <w:szCs w:val="22"/>
                <w:lang w:eastAsia="ja-JP"/>
              </w:rPr>
              <w:t>Duyệt</w:t>
            </w:r>
          </w:p>
          <w:p w14:paraId="20DE6C47" w14:textId="77777777" w:rsidR="001955A9" w:rsidRPr="003D6802" w:rsidRDefault="001955A9" w:rsidP="0008548B">
            <w:pPr>
              <w:pStyle w:val="TableParagraph"/>
              <w:tabs>
                <w:tab w:val="left" w:pos="252"/>
                <w:tab w:val="left" w:leader="underscore" w:pos="9630"/>
              </w:tabs>
              <w:rPr>
                <w:rFonts w:eastAsia="MyriadPro-Regular" w:cs="Arial"/>
                <w:i/>
                <w:sz w:val="22"/>
                <w:lang w:eastAsia="ja-JP"/>
              </w:rPr>
            </w:pPr>
            <w:r w:rsidRPr="00B9722F">
              <w:rPr>
                <w:rFonts w:eastAsia="MyriadPro-Regular" w:cs="Arial"/>
                <w:sz w:val="22"/>
                <w:lang w:eastAsia="ja-JP"/>
              </w:rPr>
              <w:tab/>
            </w:r>
            <w:r w:rsidRPr="003D6802">
              <w:rPr>
                <w:rFonts w:eastAsia="MyriadPro-Regular" w:cs="Arial"/>
                <w:i/>
                <w:sz w:val="18"/>
                <w:lang w:eastAsia="ja-JP"/>
              </w:rPr>
              <w:t>Approve</w:t>
            </w:r>
          </w:p>
        </w:tc>
        <w:sdt>
          <w:sdtPr>
            <w:rPr>
              <w:rFonts w:ascii="Arial" w:eastAsia="MyriadPro-Regular" w:hAnsi="Arial" w:cs="Arial"/>
            </w:rPr>
            <w:id w:val="-564030926"/>
            <w:placeholder>
              <w:docPart w:val="DefaultPlaceholder_1081868574"/>
            </w:placeholder>
            <w:text/>
          </w:sdtPr>
          <w:sdtEndPr/>
          <w:sdtContent>
            <w:tc>
              <w:tcPr>
                <w:tcW w:w="1980" w:type="dxa"/>
                <w:vAlign w:val="center"/>
              </w:tcPr>
              <w:p w14:paraId="0FECB43E" w14:textId="51AA1A0C" w:rsidR="001955A9" w:rsidRPr="00EE695D" w:rsidRDefault="00DA448D" w:rsidP="00DA448D">
                <w:pPr>
                  <w:tabs>
                    <w:tab w:val="left" w:leader="underscore" w:pos="9630"/>
                  </w:tabs>
                  <w:spacing w:after="0"/>
                  <w:jc w:val="both"/>
                  <w:rPr>
                    <w:rFonts w:ascii="Arial" w:eastAsia="MyriadPro-Regular" w:hAnsi="Arial" w:cs="Arial"/>
                  </w:rPr>
                </w:pPr>
                <w:r>
                  <w:rPr>
                    <w:rFonts w:ascii="Arial" w:eastAsia="MyriadPro-Regular" w:hAnsi="Arial" w:cs="Arial"/>
                  </w:rPr>
                  <w:t xml:space="preserve">                            </w:t>
                </w:r>
              </w:p>
            </w:tc>
          </w:sdtContent>
        </w:sdt>
      </w:tr>
      <w:tr w:rsidR="00DA448D" w:rsidRPr="003D6802" w14:paraId="2368B0BF" w14:textId="77777777" w:rsidTr="00DA448D">
        <w:trPr>
          <w:trHeight w:val="2728"/>
        </w:trPr>
        <w:tc>
          <w:tcPr>
            <w:tcW w:w="684" w:type="dxa"/>
            <w:vAlign w:val="center"/>
          </w:tcPr>
          <w:p w14:paraId="41CF1EF1" w14:textId="77777777" w:rsidR="00DA448D" w:rsidRPr="00B9722F" w:rsidRDefault="00DA448D" w:rsidP="00DA448D">
            <w:pPr>
              <w:tabs>
                <w:tab w:val="left" w:leader="underscore" w:pos="9630"/>
              </w:tabs>
              <w:spacing w:after="0"/>
              <w:jc w:val="center"/>
              <w:rPr>
                <w:rFonts w:ascii="Arial" w:eastAsia="MyriadPro-Regular" w:hAnsi="Arial" w:cs="Arial"/>
              </w:rPr>
            </w:pPr>
            <w:r w:rsidRPr="00B9722F">
              <w:rPr>
                <w:rFonts w:ascii="Arial" w:eastAsia="MyriadPro-Regular" w:hAnsi="Arial" w:cs="Arial"/>
              </w:rPr>
              <w:t>2</w:t>
            </w:r>
          </w:p>
          <w:p w14:paraId="41E2DD2A" w14:textId="77777777" w:rsidR="00DA448D" w:rsidRPr="00EE695D" w:rsidRDefault="00DA448D" w:rsidP="00DA448D">
            <w:pPr>
              <w:tabs>
                <w:tab w:val="left" w:leader="underscore" w:pos="9630"/>
              </w:tabs>
              <w:jc w:val="center"/>
              <w:rPr>
                <w:rFonts w:ascii="Arial" w:eastAsia="MyriadPro-Regular" w:hAnsi="Arial" w:cs="Arial"/>
              </w:rPr>
            </w:pPr>
          </w:p>
        </w:tc>
        <w:tc>
          <w:tcPr>
            <w:tcW w:w="5706" w:type="dxa"/>
            <w:vAlign w:val="center"/>
          </w:tcPr>
          <w:p w14:paraId="374B7764" w14:textId="31B05A08" w:rsidR="00DA448D" w:rsidRPr="00B9722F" w:rsidRDefault="00DA448D" w:rsidP="00DA448D">
            <w:pPr>
              <w:tabs>
                <w:tab w:val="right" w:leader="underscore" w:pos="5328"/>
                <w:tab w:val="right" w:leader="underscore" w:pos="9630"/>
              </w:tabs>
              <w:spacing w:before="60" w:after="0" w:line="240" w:lineRule="auto"/>
              <w:jc w:val="both"/>
              <w:rPr>
                <w:rFonts w:ascii="Arial" w:eastAsia="MyriadPro-Regular" w:hAnsi="Arial" w:cs="Arial"/>
              </w:rPr>
            </w:pPr>
            <w:r w:rsidRPr="00961B07">
              <w:rPr>
                <w:rFonts w:ascii="Arial" w:eastAsia="MyriadPro-Regular" w:hAnsi="Arial" w:cs="Arial"/>
              </w:rPr>
              <w:t xml:space="preserve">Họ tên: </w:t>
            </w:r>
            <w:sdt>
              <w:sdtPr>
                <w:rPr>
                  <w:rFonts w:ascii="Arial" w:eastAsia="MyriadPro-Regular" w:hAnsi="Arial" w:cs="Arial"/>
                </w:rPr>
                <w:id w:val="-1799686982"/>
                <w:placeholder>
                  <w:docPart w:val="65E2CF9E0E434B73BC427FFEC9A7E869"/>
                </w:placeholder>
                <w:text/>
              </w:sdtPr>
              <w:sdtEndPr/>
              <w:sdtContent>
                <w:r w:rsidRPr="0095731E">
                  <w:rPr>
                    <w:rFonts w:ascii="Arial" w:eastAsia="MyriadPro-Regular" w:hAnsi="Arial" w:cs="Arial"/>
                  </w:rPr>
                  <w:tab/>
                </w:r>
              </w:sdtContent>
            </w:sdt>
          </w:p>
          <w:p w14:paraId="652FF6B7" w14:textId="77777777" w:rsidR="00DA448D" w:rsidRPr="003D6802" w:rsidRDefault="00DA448D" w:rsidP="00DA448D">
            <w:pPr>
              <w:tabs>
                <w:tab w:val="right" w:leader="underscore" w:pos="4698"/>
                <w:tab w:val="left" w:leader="underscore" w:pos="5011"/>
                <w:tab w:val="right" w:leader="underscore" w:pos="9630"/>
              </w:tabs>
              <w:spacing w:before="60" w:after="0" w:line="240" w:lineRule="auto"/>
              <w:jc w:val="both"/>
              <w:rPr>
                <w:rFonts w:ascii="Arial" w:eastAsia="MyriadPro-Regular" w:hAnsi="Arial" w:cs="Arial"/>
              </w:rPr>
            </w:pPr>
            <w:r w:rsidRPr="003D6802">
              <w:rPr>
                <w:rFonts w:ascii="Arial" w:eastAsia="MyriadPro-Regular" w:hAnsi="Arial" w:cs="Arial"/>
                <w:i/>
                <w:sz w:val="18"/>
                <w:szCs w:val="18"/>
              </w:rPr>
              <w:t xml:space="preserve">Full Name                                 </w:t>
            </w:r>
          </w:p>
          <w:p w14:paraId="7C18BDF1" w14:textId="5AFDC1DD" w:rsidR="00DA448D" w:rsidRPr="003D6802" w:rsidRDefault="00DA448D" w:rsidP="00DA448D">
            <w:pPr>
              <w:tabs>
                <w:tab w:val="right" w:leader="underscore" w:pos="5328"/>
                <w:tab w:val="right" w:leader="underscore" w:pos="9630"/>
              </w:tabs>
              <w:spacing w:before="60" w:after="0" w:line="240" w:lineRule="auto"/>
              <w:jc w:val="both"/>
              <w:rPr>
                <w:rFonts w:ascii="Arial" w:eastAsia="MyriadPro-Regular" w:hAnsi="Arial" w:cs="Arial"/>
              </w:rPr>
            </w:pPr>
            <w:r w:rsidRPr="00961B07">
              <w:rPr>
                <w:rFonts w:ascii="Arial" w:eastAsia="MyriadPro-Regular" w:hAnsi="Arial" w:cs="Arial"/>
              </w:rPr>
              <w:t>Ngày sinh:</w:t>
            </w:r>
            <w:sdt>
              <w:sdtPr>
                <w:rPr>
                  <w:rFonts w:ascii="Arial" w:eastAsia="MyriadPro-Regular" w:hAnsi="Arial" w:cs="Arial"/>
                </w:rPr>
                <w:id w:val="1258094306"/>
                <w:placeholder>
                  <w:docPart w:val="4104AC55CF5C4031B7F781AC8F470304"/>
                </w:placeholder>
                <w:date>
                  <w:dateFormat w:val="dd/MM/yyyy"/>
                  <w:lid w:val="en-US"/>
                  <w:storeMappedDataAs w:val="dateTime"/>
                  <w:calendar w:val="gregorian"/>
                </w:date>
              </w:sdtPr>
              <w:sdtEndPr/>
              <w:sdtContent>
                <w:r w:rsidRPr="00F4741C">
                  <w:rPr>
                    <w:rFonts w:ascii="Arial" w:eastAsia="MyriadPro-Regular" w:hAnsi="Arial" w:cs="Arial"/>
                  </w:rPr>
                  <w:tab/>
                </w:r>
              </w:sdtContent>
            </w:sdt>
          </w:p>
          <w:p w14:paraId="5C3BC33B" w14:textId="77777777" w:rsidR="00DA448D" w:rsidRPr="00B9722F" w:rsidRDefault="00DA448D" w:rsidP="00DA448D">
            <w:pPr>
              <w:tabs>
                <w:tab w:val="right" w:leader="underscore" w:pos="2322"/>
                <w:tab w:val="left" w:pos="2502"/>
                <w:tab w:val="right" w:leader="underscore" w:pos="4698"/>
                <w:tab w:val="left" w:leader="underscore" w:pos="5011"/>
                <w:tab w:val="right" w:leader="underscore" w:pos="9630"/>
              </w:tabs>
              <w:spacing w:before="60" w:after="0" w:line="240" w:lineRule="auto"/>
              <w:jc w:val="both"/>
              <w:rPr>
                <w:rFonts w:ascii="Arial" w:eastAsia="MyriadPro-Regular" w:hAnsi="Arial" w:cs="Arial"/>
                <w:i/>
                <w:sz w:val="18"/>
                <w:szCs w:val="18"/>
              </w:rPr>
            </w:pPr>
            <w:r w:rsidRPr="003D6802">
              <w:rPr>
                <w:rFonts w:ascii="Arial" w:eastAsia="MyriadPro-Regular" w:hAnsi="Arial" w:cs="Arial"/>
                <w:i/>
                <w:sz w:val="18"/>
                <w:szCs w:val="18"/>
              </w:rPr>
              <w:t>Date of Birth</w:t>
            </w:r>
          </w:p>
          <w:p w14:paraId="7BBD91DC" w14:textId="6440B538" w:rsidR="00DA448D" w:rsidRPr="003D6802" w:rsidRDefault="00DA448D" w:rsidP="00DA448D">
            <w:pPr>
              <w:tabs>
                <w:tab w:val="right" w:leader="underscore" w:pos="5328"/>
                <w:tab w:val="right" w:leader="underscore" w:pos="9630"/>
              </w:tabs>
              <w:spacing w:before="60" w:after="0" w:line="240" w:lineRule="auto"/>
              <w:jc w:val="both"/>
              <w:rPr>
                <w:rFonts w:ascii="Arial" w:eastAsia="MyriadPro-Regular" w:hAnsi="Arial" w:cs="Arial"/>
              </w:rPr>
            </w:pPr>
            <w:r w:rsidRPr="00961B07">
              <w:rPr>
                <w:rFonts w:ascii="Arial" w:eastAsia="MyriadPro-Regular" w:hAnsi="Arial" w:cs="Arial"/>
              </w:rPr>
              <w:t>Thư điện tử:</w:t>
            </w:r>
            <w:sdt>
              <w:sdtPr>
                <w:rPr>
                  <w:rFonts w:ascii="Arial" w:eastAsia="MyriadPro-Regular" w:hAnsi="Arial" w:cs="Arial"/>
                </w:rPr>
                <w:id w:val="-18854462"/>
                <w:placeholder>
                  <w:docPart w:val="65E2CF9E0E434B73BC427FFEC9A7E869"/>
                </w:placeholder>
                <w:text/>
              </w:sdtPr>
              <w:sdtEndPr/>
              <w:sdtContent>
                <w:r w:rsidRPr="00E4568E">
                  <w:rPr>
                    <w:rFonts w:ascii="Arial" w:eastAsia="MyriadPro-Regular" w:hAnsi="Arial" w:cs="Arial"/>
                  </w:rPr>
                  <w:tab/>
                </w:r>
              </w:sdtContent>
            </w:sdt>
            <w:r w:rsidRPr="003D6802">
              <w:rPr>
                <w:rFonts w:ascii="Arial" w:eastAsia="MyriadPro-Regular" w:hAnsi="Arial" w:cs="Arial"/>
              </w:rPr>
              <w:t xml:space="preserve"> </w:t>
            </w:r>
          </w:p>
          <w:p w14:paraId="3291A68D" w14:textId="77777777" w:rsidR="00DA448D" w:rsidRPr="003D6802" w:rsidRDefault="00DA448D" w:rsidP="00DA448D">
            <w:pPr>
              <w:tabs>
                <w:tab w:val="right" w:leader="underscore" w:pos="2322"/>
                <w:tab w:val="left" w:pos="2502"/>
                <w:tab w:val="right" w:leader="underscore" w:pos="4698"/>
                <w:tab w:val="left" w:leader="underscore" w:pos="5011"/>
                <w:tab w:val="right" w:leader="underscore" w:pos="9630"/>
              </w:tabs>
              <w:spacing w:before="60" w:after="0" w:line="240" w:lineRule="auto"/>
              <w:jc w:val="both"/>
              <w:rPr>
                <w:rFonts w:ascii="Arial" w:eastAsia="MyriadPro-Regular" w:hAnsi="Arial" w:cs="Arial"/>
              </w:rPr>
            </w:pPr>
            <w:r w:rsidRPr="003D6802">
              <w:rPr>
                <w:rFonts w:ascii="Arial" w:eastAsia="MyriadPro-Regular" w:hAnsi="Arial" w:cs="Arial"/>
                <w:i/>
                <w:sz w:val="18"/>
                <w:szCs w:val="18"/>
              </w:rPr>
              <w:t>Email</w:t>
            </w:r>
          </w:p>
          <w:p w14:paraId="18AF2BFE" w14:textId="21F07969" w:rsidR="00DA448D" w:rsidRPr="003D6802" w:rsidRDefault="00DA448D" w:rsidP="00DA448D">
            <w:pPr>
              <w:tabs>
                <w:tab w:val="right" w:leader="underscore" w:pos="5328"/>
                <w:tab w:val="right" w:leader="underscore" w:pos="9630"/>
              </w:tabs>
              <w:spacing w:before="60" w:after="0" w:line="240" w:lineRule="auto"/>
              <w:jc w:val="both"/>
              <w:rPr>
                <w:rFonts w:ascii="Arial" w:eastAsia="MyriadPro-Regular" w:hAnsi="Arial" w:cs="Arial"/>
              </w:rPr>
            </w:pPr>
            <w:r w:rsidRPr="00961B07">
              <w:rPr>
                <w:rFonts w:ascii="Arial" w:eastAsia="MyriadPro-Regular" w:hAnsi="Arial" w:cs="Arial"/>
              </w:rPr>
              <w:t xml:space="preserve">ĐTDĐ: </w:t>
            </w:r>
            <w:sdt>
              <w:sdtPr>
                <w:rPr>
                  <w:rFonts w:ascii="Arial" w:eastAsia="MyriadPro-Regular" w:hAnsi="Arial" w:cs="Arial"/>
                </w:rPr>
                <w:id w:val="1632980506"/>
                <w:placeholder>
                  <w:docPart w:val="65E2CF9E0E434B73BC427FFEC9A7E869"/>
                </w:placeholder>
                <w:text/>
              </w:sdtPr>
              <w:sdtEndPr/>
              <w:sdtContent>
                <w:r w:rsidRPr="00373784">
                  <w:rPr>
                    <w:rFonts w:ascii="Arial" w:eastAsia="MyriadPro-Regular" w:hAnsi="Arial" w:cs="Arial"/>
                  </w:rPr>
                  <w:tab/>
                </w:r>
              </w:sdtContent>
            </w:sdt>
          </w:p>
          <w:p w14:paraId="13376EAA" w14:textId="77777777" w:rsidR="00DA448D" w:rsidRPr="003D6802" w:rsidRDefault="00DA448D" w:rsidP="00DA448D">
            <w:pPr>
              <w:spacing w:after="0"/>
              <w:rPr>
                <w:rFonts w:ascii="Arial" w:eastAsia="MyriadPro-Regular" w:hAnsi="Arial" w:cs="Arial"/>
              </w:rPr>
            </w:pPr>
            <w:r w:rsidRPr="003D6802">
              <w:rPr>
                <w:rFonts w:ascii="Arial" w:eastAsia="MyriadPro-Regular" w:hAnsi="Arial" w:cs="Arial"/>
                <w:i/>
                <w:sz w:val="18"/>
                <w:szCs w:val="18"/>
              </w:rPr>
              <w:t>Mobile No.</w:t>
            </w:r>
          </w:p>
        </w:tc>
        <w:tc>
          <w:tcPr>
            <w:tcW w:w="1530" w:type="dxa"/>
            <w:vAlign w:val="center"/>
          </w:tcPr>
          <w:p w14:paraId="509D3CDC" w14:textId="18C31169" w:rsidR="00DA448D" w:rsidRPr="003D6802" w:rsidRDefault="00507810" w:rsidP="00DA448D">
            <w:pPr>
              <w:pStyle w:val="TableParagraph"/>
              <w:tabs>
                <w:tab w:val="left" w:pos="342"/>
                <w:tab w:val="left" w:leader="underscore" w:pos="9630"/>
              </w:tabs>
              <w:spacing w:before="120"/>
              <w:rPr>
                <w:rFonts w:eastAsia="MyriadPro-Regular" w:cs="Arial"/>
                <w:lang w:eastAsia="ja-JP"/>
              </w:rPr>
            </w:pPr>
            <w:sdt>
              <w:sdtPr>
                <w:rPr>
                  <w:rFonts w:eastAsia="MyriadPro-Regular" w:cs="Arial"/>
                  <w:lang w:eastAsia="ja-JP"/>
                </w:rPr>
                <w:id w:val="1832245874"/>
                <w14:checkbox>
                  <w14:checked w14:val="0"/>
                  <w14:checkedState w14:val="2612" w14:font="MS Gothic"/>
                  <w14:uncheckedState w14:val="2610" w14:font="MS Gothic"/>
                </w14:checkbox>
              </w:sdtPr>
              <w:sdtEndPr/>
              <w:sdtContent>
                <w:r w:rsidR="00DA448D">
                  <w:rPr>
                    <w:rFonts w:ascii="MS Gothic" w:eastAsia="MS Gothic" w:hAnsi="MS Gothic" w:cs="Arial" w:hint="eastAsia"/>
                    <w:lang w:eastAsia="ja-JP"/>
                  </w:rPr>
                  <w:t>☐</w:t>
                </w:r>
              </w:sdtContent>
            </w:sdt>
            <w:r w:rsidR="00DA448D" w:rsidRPr="003D6802">
              <w:rPr>
                <w:rFonts w:eastAsia="MyriadPro-Regular" w:cs="Arial"/>
                <w:lang w:eastAsia="ja-JP"/>
              </w:rPr>
              <w:t xml:space="preserve">  </w:t>
            </w:r>
            <w:r w:rsidR="00DA448D" w:rsidRPr="00495993">
              <w:rPr>
                <w:rFonts w:eastAsia="MyriadPro-Regular" w:cs="Arial"/>
                <w:sz w:val="22"/>
                <w:szCs w:val="22"/>
                <w:lang w:eastAsia="ja-JP"/>
              </w:rPr>
              <w:t>Xem</w:t>
            </w:r>
          </w:p>
          <w:p w14:paraId="3B349A3D" w14:textId="77777777" w:rsidR="00DA448D" w:rsidRDefault="00DA448D" w:rsidP="00DA448D">
            <w:pPr>
              <w:pStyle w:val="TableParagraph"/>
              <w:tabs>
                <w:tab w:val="left" w:pos="252"/>
                <w:tab w:val="left" w:leader="underscore" w:pos="9630"/>
              </w:tabs>
              <w:rPr>
                <w:rFonts w:eastAsia="MyriadPro-Regular" w:cs="Arial"/>
                <w:i/>
                <w:sz w:val="18"/>
                <w:lang w:eastAsia="ja-JP"/>
              </w:rPr>
            </w:pPr>
            <w:r w:rsidRPr="00B9722F">
              <w:rPr>
                <w:rFonts w:eastAsia="MyriadPro-Regular" w:cs="Arial"/>
                <w:sz w:val="22"/>
                <w:lang w:eastAsia="ja-JP"/>
              </w:rPr>
              <w:t xml:space="preserve"> </w:t>
            </w:r>
            <w:r w:rsidRPr="00EE695D">
              <w:rPr>
                <w:rFonts w:eastAsia="MyriadPro-Regular" w:cs="Arial"/>
                <w:sz w:val="22"/>
                <w:lang w:eastAsia="ja-JP"/>
              </w:rPr>
              <w:t xml:space="preserve">  </w:t>
            </w:r>
            <w:r w:rsidRPr="00EE695D">
              <w:rPr>
                <w:rFonts w:eastAsia="MyriadPro-Regular" w:cs="Arial"/>
                <w:sz w:val="22"/>
                <w:lang w:eastAsia="ja-JP"/>
              </w:rPr>
              <w:tab/>
            </w:r>
            <w:r w:rsidRPr="003D6802">
              <w:rPr>
                <w:rFonts w:eastAsia="MyriadPro-Regular" w:cs="Arial"/>
                <w:i/>
                <w:sz w:val="18"/>
                <w:lang w:eastAsia="ja-JP"/>
              </w:rPr>
              <w:t>Observse</w:t>
            </w:r>
          </w:p>
          <w:p w14:paraId="6C0DF996" w14:textId="77777777" w:rsidR="00DA448D" w:rsidRPr="003D6802" w:rsidRDefault="00DA448D" w:rsidP="00DA448D">
            <w:pPr>
              <w:pStyle w:val="TableParagraph"/>
              <w:tabs>
                <w:tab w:val="left" w:pos="252"/>
                <w:tab w:val="left" w:leader="underscore" w:pos="9630"/>
              </w:tabs>
              <w:rPr>
                <w:rFonts w:eastAsia="MyriadPro-Regular" w:cs="Arial"/>
                <w:i/>
                <w:sz w:val="18"/>
                <w:lang w:eastAsia="ja-JP"/>
              </w:rPr>
            </w:pPr>
          </w:p>
          <w:p w14:paraId="6F2CF11E" w14:textId="3E51E979" w:rsidR="00DA448D" w:rsidRPr="003D6802" w:rsidRDefault="00507810" w:rsidP="00DA448D">
            <w:pPr>
              <w:pStyle w:val="TableParagraph"/>
              <w:tabs>
                <w:tab w:val="left" w:pos="342"/>
                <w:tab w:val="left" w:leader="underscore" w:pos="9630"/>
              </w:tabs>
              <w:spacing w:before="120"/>
              <w:rPr>
                <w:rFonts w:eastAsia="MyriadPro-Regular" w:cs="Arial"/>
                <w:lang w:eastAsia="ja-JP"/>
              </w:rPr>
            </w:pPr>
            <w:sdt>
              <w:sdtPr>
                <w:rPr>
                  <w:rFonts w:eastAsia="MyriadPro-Regular" w:cs="Arial"/>
                  <w:lang w:eastAsia="ja-JP"/>
                </w:rPr>
                <w:id w:val="846134751"/>
                <w14:checkbox>
                  <w14:checked w14:val="0"/>
                  <w14:checkedState w14:val="2612" w14:font="MS Gothic"/>
                  <w14:uncheckedState w14:val="2610" w14:font="MS Gothic"/>
                </w14:checkbox>
              </w:sdtPr>
              <w:sdtEndPr/>
              <w:sdtContent>
                <w:r w:rsidR="00DA448D">
                  <w:rPr>
                    <w:rFonts w:ascii="MS Gothic" w:eastAsia="MS Gothic" w:hAnsi="MS Gothic" w:cs="Arial" w:hint="eastAsia"/>
                    <w:lang w:eastAsia="ja-JP"/>
                  </w:rPr>
                  <w:t>☐</w:t>
                </w:r>
              </w:sdtContent>
            </w:sdt>
            <w:r w:rsidR="00DA448D" w:rsidRPr="003D6802">
              <w:rPr>
                <w:rFonts w:eastAsia="MyriadPro-Regular" w:cs="Arial"/>
                <w:lang w:eastAsia="ja-JP"/>
              </w:rPr>
              <w:t xml:space="preserve">  </w:t>
            </w:r>
            <w:r w:rsidR="00DA448D" w:rsidRPr="00495993">
              <w:rPr>
                <w:rFonts w:eastAsia="MyriadPro-Regular" w:cs="Arial"/>
                <w:sz w:val="22"/>
                <w:szCs w:val="22"/>
                <w:lang w:eastAsia="ja-JP"/>
              </w:rPr>
              <w:t>Nhập</w:t>
            </w:r>
          </w:p>
          <w:p w14:paraId="2A2AEF08" w14:textId="77777777" w:rsidR="00DA448D" w:rsidRDefault="00DA448D" w:rsidP="00DA448D">
            <w:pPr>
              <w:pStyle w:val="TableParagraph"/>
              <w:tabs>
                <w:tab w:val="left" w:pos="252"/>
                <w:tab w:val="left" w:leader="underscore" w:pos="9630"/>
              </w:tabs>
              <w:rPr>
                <w:rFonts w:eastAsia="MyriadPro-Regular" w:cs="Arial"/>
                <w:i/>
                <w:sz w:val="18"/>
                <w:lang w:eastAsia="ja-JP"/>
              </w:rPr>
            </w:pPr>
            <w:r w:rsidRPr="00B9722F">
              <w:rPr>
                <w:rFonts w:eastAsia="MyriadPro-Regular" w:cs="Arial"/>
                <w:sz w:val="22"/>
                <w:lang w:eastAsia="ja-JP"/>
              </w:rPr>
              <w:tab/>
            </w:r>
            <w:r w:rsidRPr="003D6802">
              <w:rPr>
                <w:rFonts w:eastAsia="MyriadPro-Regular" w:cs="Arial"/>
                <w:i/>
                <w:sz w:val="18"/>
                <w:lang w:eastAsia="ja-JP"/>
              </w:rPr>
              <w:t>Import</w:t>
            </w:r>
          </w:p>
          <w:p w14:paraId="4C20C55F" w14:textId="77777777" w:rsidR="00DA448D" w:rsidRPr="003D6802" w:rsidRDefault="00DA448D" w:rsidP="00DA448D">
            <w:pPr>
              <w:pStyle w:val="TableParagraph"/>
              <w:tabs>
                <w:tab w:val="left" w:pos="252"/>
                <w:tab w:val="left" w:leader="underscore" w:pos="9630"/>
              </w:tabs>
              <w:rPr>
                <w:rFonts w:eastAsia="MyriadPro-Regular" w:cs="Arial"/>
                <w:i/>
                <w:sz w:val="22"/>
                <w:lang w:eastAsia="ja-JP"/>
              </w:rPr>
            </w:pPr>
          </w:p>
          <w:p w14:paraId="2040A195" w14:textId="5F64EB15" w:rsidR="00DA448D" w:rsidRPr="003D6802" w:rsidRDefault="00507810" w:rsidP="00DA448D">
            <w:pPr>
              <w:pStyle w:val="TableParagraph"/>
              <w:tabs>
                <w:tab w:val="left" w:pos="342"/>
                <w:tab w:val="left" w:leader="underscore" w:pos="9630"/>
              </w:tabs>
              <w:spacing w:before="120"/>
              <w:rPr>
                <w:rFonts w:eastAsia="MyriadPro-Regular" w:cs="Arial"/>
                <w:lang w:eastAsia="ja-JP"/>
              </w:rPr>
            </w:pPr>
            <w:sdt>
              <w:sdtPr>
                <w:rPr>
                  <w:rFonts w:eastAsia="MyriadPro-Regular" w:cs="Arial"/>
                  <w:lang w:eastAsia="ja-JP"/>
                </w:rPr>
                <w:id w:val="315682713"/>
                <w14:checkbox>
                  <w14:checked w14:val="0"/>
                  <w14:checkedState w14:val="2612" w14:font="MS Gothic"/>
                  <w14:uncheckedState w14:val="2610" w14:font="MS Gothic"/>
                </w14:checkbox>
              </w:sdtPr>
              <w:sdtEndPr/>
              <w:sdtContent>
                <w:r w:rsidR="00DA448D">
                  <w:rPr>
                    <w:rFonts w:ascii="MS Gothic" w:eastAsia="MS Gothic" w:hAnsi="MS Gothic" w:cs="Arial" w:hint="eastAsia"/>
                    <w:lang w:eastAsia="ja-JP"/>
                  </w:rPr>
                  <w:t>☐</w:t>
                </w:r>
              </w:sdtContent>
            </w:sdt>
            <w:r w:rsidR="00DA448D" w:rsidRPr="003D6802">
              <w:rPr>
                <w:rFonts w:eastAsia="MyriadPro-Regular" w:cs="Arial"/>
                <w:lang w:eastAsia="ja-JP"/>
              </w:rPr>
              <w:t xml:space="preserve">  </w:t>
            </w:r>
            <w:r w:rsidR="00DA448D" w:rsidRPr="00495993">
              <w:rPr>
                <w:rFonts w:eastAsia="MyriadPro-Regular" w:cs="Arial"/>
                <w:sz w:val="22"/>
                <w:szCs w:val="22"/>
                <w:lang w:eastAsia="ja-JP"/>
              </w:rPr>
              <w:t>Duyệt</w:t>
            </w:r>
          </w:p>
          <w:p w14:paraId="6A83A353" w14:textId="77777777" w:rsidR="00DA448D" w:rsidRPr="00B9722F" w:rsidRDefault="00DA448D" w:rsidP="00DA448D">
            <w:pPr>
              <w:pStyle w:val="TableParagraph"/>
              <w:tabs>
                <w:tab w:val="left" w:pos="252"/>
                <w:tab w:val="left" w:leader="underscore" w:pos="9630"/>
              </w:tabs>
              <w:rPr>
                <w:rFonts w:eastAsia="MyriadPro-Regular" w:cs="Arial"/>
                <w:sz w:val="22"/>
                <w:lang w:eastAsia="ja-JP"/>
              </w:rPr>
            </w:pPr>
            <w:r w:rsidRPr="00B9722F">
              <w:rPr>
                <w:rFonts w:eastAsia="MyriadPro-Regular" w:cs="Arial"/>
                <w:sz w:val="22"/>
                <w:lang w:eastAsia="ja-JP"/>
              </w:rPr>
              <w:tab/>
            </w:r>
            <w:r w:rsidRPr="003D6802">
              <w:rPr>
                <w:rFonts w:eastAsia="MyriadPro-Regular" w:cs="Arial"/>
                <w:i/>
                <w:sz w:val="18"/>
                <w:lang w:eastAsia="ja-JP"/>
              </w:rPr>
              <w:t>Approve</w:t>
            </w:r>
          </w:p>
        </w:tc>
        <w:sdt>
          <w:sdtPr>
            <w:rPr>
              <w:rFonts w:ascii="Arial" w:eastAsia="MyriadPro-Regular" w:hAnsi="Arial" w:cs="Arial"/>
            </w:rPr>
            <w:id w:val="43641591"/>
            <w:placeholder>
              <w:docPart w:val="DE3632EB70EA40E6A926A6BBFB8D5E36"/>
            </w:placeholder>
            <w:text/>
          </w:sdtPr>
          <w:sdtEndPr/>
          <w:sdtContent>
            <w:tc>
              <w:tcPr>
                <w:tcW w:w="1980" w:type="dxa"/>
                <w:vAlign w:val="center"/>
              </w:tcPr>
              <w:p w14:paraId="571D8AF5" w14:textId="567CA4AF" w:rsidR="00DA448D" w:rsidRPr="003D6802" w:rsidRDefault="00DA448D" w:rsidP="00DA448D">
                <w:pPr>
                  <w:tabs>
                    <w:tab w:val="left" w:leader="underscore" w:pos="9630"/>
                  </w:tabs>
                  <w:jc w:val="both"/>
                  <w:rPr>
                    <w:rFonts w:ascii="Arial" w:eastAsia="MyriadPro-Regular" w:hAnsi="Arial" w:cs="Arial"/>
                  </w:rPr>
                </w:pPr>
                <w:r>
                  <w:rPr>
                    <w:rFonts w:ascii="Arial" w:eastAsia="MyriadPro-Regular" w:hAnsi="Arial" w:cs="Arial"/>
                  </w:rPr>
                  <w:t xml:space="preserve">                            </w:t>
                </w:r>
              </w:p>
            </w:tc>
          </w:sdtContent>
        </w:sdt>
      </w:tr>
      <w:tr w:rsidR="00DA448D" w:rsidRPr="003D6802" w14:paraId="6A036BA4" w14:textId="77777777" w:rsidTr="00DA448D">
        <w:tc>
          <w:tcPr>
            <w:tcW w:w="684" w:type="dxa"/>
            <w:vAlign w:val="center"/>
          </w:tcPr>
          <w:p w14:paraId="02515DC4" w14:textId="77777777" w:rsidR="00DA448D" w:rsidRPr="00EE695D" w:rsidRDefault="00DA448D" w:rsidP="00DA448D">
            <w:pPr>
              <w:tabs>
                <w:tab w:val="left" w:leader="underscore" w:pos="9630"/>
              </w:tabs>
              <w:jc w:val="center"/>
              <w:rPr>
                <w:rFonts w:ascii="Arial" w:eastAsia="MyriadPro-Regular" w:hAnsi="Arial" w:cs="Arial"/>
              </w:rPr>
            </w:pPr>
            <w:r w:rsidRPr="00EE695D">
              <w:rPr>
                <w:rFonts w:ascii="Arial" w:eastAsia="MyriadPro-Regular" w:hAnsi="Arial" w:cs="Arial"/>
              </w:rPr>
              <w:t>3</w:t>
            </w:r>
          </w:p>
          <w:p w14:paraId="0686DB88" w14:textId="77777777" w:rsidR="00DA448D" w:rsidRPr="00EE695D" w:rsidRDefault="00DA448D" w:rsidP="00DA448D">
            <w:pPr>
              <w:tabs>
                <w:tab w:val="left" w:leader="underscore" w:pos="9630"/>
              </w:tabs>
              <w:jc w:val="center"/>
              <w:rPr>
                <w:rFonts w:ascii="Arial" w:eastAsia="MyriadPro-Regular" w:hAnsi="Arial" w:cs="Arial"/>
              </w:rPr>
            </w:pPr>
          </w:p>
        </w:tc>
        <w:tc>
          <w:tcPr>
            <w:tcW w:w="5706" w:type="dxa"/>
            <w:vAlign w:val="center"/>
          </w:tcPr>
          <w:p w14:paraId="7EA0B424" w14:textId="371302CC" w:rsidR="00DA448D" w:rsidRPr="00B9722F" w:rsidRDefault="00DA448D" w:rsidP="00DA448D">
            <w:pPr>
              <w:tabs>
                <w:tab w:val="right" w:leader="underscore" w:pos="5328"/>
                <w:tab w:val="right" w:leader="underscore" w:pos="9630"/>
              </w:tabs>
              <w:spacing w:before="60" w:after="0" w:line="240" w:lineRule="auto"/>
              <w:jc w:val="both"/>
              <w:rPr>
                <w:rFonts w:ascii="Arial" w:eastAsia="MyriadPro-Regular" w:hAnsi="Arial" w:cs="Arial"/>
              </w:rPr>
            </w:pPr>
            <w:r w:rsidRPr="00961B07">
              <w:rPr>
                <w:rFonts w:ascii="Arial" w:eastAsia="MyriadPro-Regular" w:hAnsi="Arial" w:cs="Arial"/>
              </w:rPr>
              <w:t xml:space="preserve">Họ tên: </w:t>
            </w:r>
            <w:sdt>
              <w:sdtPr>
                <w:rPr>
                  <w:rFonts w:ascii="Arial" w:eastAsia="MyriadPro-Regular" w:hAnsi="Arial" w:cs="Arial"/>
                </w:rPr>
                <w:id w:val="2030680745"/>
                <w:placeholder>
                  <w:docPart w:val="D1BEEF9B1FF94FFE8A75EE5742893046"/>
                </w:placeholder>
                <w:text/>
              </w:sdtPr>
              <w:sdtEndPr/>
              <w:sdtContent>
                <w:r w:rsidRPr="00535F01">
                  <w:rPr>
                    <w:rFonts w:ascii="Arial" w:eastAsia="MyriadPro-Regular" w:hAnsi="Arial" w:cs="Arial"/>
                  </w:rPr>
                  <w:tab/>
                </w:r>
              </w:sdtContent>
            </w:sdt>
          </w:p>
          <w:p w14:paraId="762BC1B3" w14:textId="77777777" w:rsidR="00DA448D" w:rsidRPr="003D6802" w:rsidRDefault="00DA448D" w:rsidP="00DA448D">
            <w:pPr>
              <w:tabs>
                <w:tab w:val="right" w:leader="underscore" w:pos="4698"/>
                <w:tab w:val="left" w:leader="underscore" w:pos="5011"/>
                <w:tab w:val="right" w:leader="underscore" w:pos="9630"/>
              </w:tabs>
              <w:spacing w:before="60" w:after="0" w:line="240" w:lineRule="auto"/>
              <w:jc w:val="both"/>
              <w:rPr>
                <w:rFonts w:ascii="Arial" w:eastAsia="MyriadPro-Regular" w:hAnsi="Arial" w:cs="Arial"/>
              </w:rPr>
            </w:pPr>
            <w:r w:rsidRPr="003D6802">
              <w:rPr>
                <w:rFonts w:ascii="Arial" w:eastAsia="MyriadPro-Regular" w:hAnsi="Arial" w:cs="Arial"/>
                <w:i/>
                <w:sz w:val="18"/>
                <w:szCs w:val="18"/>
              </w:rPr>
              <w:t xml:space="preserve">Full Name                                 </w:t>
            </w:r>
          </w:p>
          <w:p w14:paraId="07B2F208" w14:textId="15A2185C" w:rsidR="00DA448D" w:rsidRPr="003D6802" w:rsidRDefault="00DA448D" w:rsidP="00DA448D">
            <w:pPr>
              <w:tabs>
                <w:tab w:val="right" w:leader="underscore" w:pos="5328"/>
                <w:tab w:val="right" w:leader="underscore" w:pos="9630"/>
              </w:tabs>
              <w:spacing w:before="60" w:after="0" w:line="240" w:lineRule="auto"/>
              <w:jc w:val="both"/>
              <w:rPr>
                <w:rFonts w:ascii="Arial" w:eastAsia="MyriadPro-Regular" w:hAnsi="Arial" w:cs="Arial"/>
              </w:rPr>
            </w:pPr>
            <w:r w:rsidRPr="00961B07">
              <w:rPr>
                <w:rFonts w:ascii="Arial" w:eastAsia="MyriadPro-Regular" w:hAnsi="Arial" w:cs="Arial"/>
              </w:rPr>
              <w:t>Ngày sinh:</w:t>
            </w:r>
            <w:sdt>
              <w:sdtPr>
                <w:rPr>
                  <w:rFonts w:ascii="Arial" w:eastAsia="MyriadPro-Regular" w:hAnsi="Arial" w:cs="Arial"/>
                </w:rPr>
                <w:id w:val="-271625679"/>
                <w:placeholder>
                  <w:docPart w:val="0050D603E966469CB61173D8C5AAC0A8"/>
                </w:placeholder>
                <w:date>
                  <w:dateFormat w:val="dd/MM/yyyy"/>
                  <w:lid w:val="en-US"/>
                  <w:storeMappedDataAs w:val="dateTime"/>
                  <w:calendar w:val="gregorian"/>
                </w:date>
              </w:sdtPr>
              <w:sdtEndPr/>
              <w:sdtContent>
                <w:r w:rsidRPr="00EC35D3">
                  <w:rPr>
                    <w:rFonts w:ascii="Arial" w:eastAsia="MyriadPro-Regular" w:hAnsi="Arial" w:cs="Arial"/>
                  </w:rPr>
                  <w:tab/>
                </w:r>
              </w:sdtContent>
            </w:sdt>
          </w:p>
          <w:p w14:paraId="76FBD613" w14:textId="77777777" w:rsidR="00DA448D" w:rsidRPr="00B9722F" w:rsidRDefault="00DA448D" w:rsidP="00DA448D">
            <w:pPr>
              <w:tabs>
                <w:tab w:val="right" w:leader="underscore" w:pos="2322"/>
                <w:tab w:val="left" w:pos="2502"/>
                <w:tab w:val="right" w:leader="underscore" w:pos="4698"/>
                <w:tab w:val="left" w:leader="underscore" w:pos="5011"/>
                <w:tab w:val="right" w:leader="underscore" w:pos="9630"/>
              </w:tabs>
              <w:spacing w:before="60" w:after="0" w:line="240" w:lineRule="auto"/>
              <w:jc w:val="both"/>
              <w:rPr>
                <w:rFonts w:ascii="Arial" w:eastAsia="MyriadPro-Regular" w:hAnsi="Arial" w:cs="Arial"/>
                <w:i/>
                <w:sz w:val="18"/>
                <w:szCs w:val="18"/>
              </w:rPr>
            </w:pPr>
            <w:r w:rsidRPr="003D6802">
              <w:rPr>
                <w:rFonts w:ascii="Arial" w:eastAsia="MyriadPro-Regular" w:hAnsi="Arial" w:cs="Arial"/>
                <w:i/>
                <w:sz w:val="18"/>
                <w:szCs w:val="18"/>
              </w:rPr>
              <w:t>Date of Birth</w:t>
            </w:r>
          </w:p>
          <w:p w14:paraId="36508772" w14:textId="7204C020" w:rsidR="00DA448D" w:rsidRPr="003D6802" w:rsidRDefault="00DA448D" w:rsidP="00DA448D">
            <w:pPr>
              <w:tabs>
                <w:tab w:val="right" w:leader="underscore" w:pos="5328"/>
                <w:tab w:val="right" w:leader="underscore" w:pos="9630"/>
              </w:tabs>
              <w:spacing w:before="60" w:after="0" w:line="240" w:lineRule="auto"/>
              <w:jc w:val="both"/>
              <w:rPr>
                <w:rFonts w:ascii="Arial" w:eastAsia="MyriadPro-Regular" w:hAnsi="Arial" w:cs="Arial"/>
              </w:rPr>
            </w:pPr>
            <w:r w:rsidRPr="00961B07">
              <w:rPr>
                <w:rFonts w:ascii="Arial" w:eastAsia="MyriadPro-Regular" w:hAnsi="Arial" w:cs="Arial"/>
              </w:rPr>
              <w:t>Thư điện tử:</w:t>
            </w:r>
            <w:sdt>
              <w:sdtPr>
                <w:rPr>
                  <w:rFonts w:ascii="Arial" w:eastAsia="MyriadPro-Regular" w:hAnsi="Arial" w:cs="Arial"/>
                </w:rPr>
                <w:id w:val="-799693844"/>
                <w:placeholder>
                  <w:docPart w:val="D1BEEF9B1FF94FFE8A75EE5742893046"/>
                </w:placeholder>
                <w:text/>
              </w:sdtPr>
              <w:sdtEndPr/>
              <w:sdtContent>
                <w:r w:rsidRPr="006F45A3">
                  <w:rPr>
                    <w:rFonts w:ascii="Arial" w:eastAsia="MyriadPro-Regular" w:hAnsi="Arial" w:cs="Arial"/>
                  </w:rPr>
                  <w:tab/>
                </w:r>
              </w:sdtContent>
            </w:sdt>
            <w:r w:rsidRPr="003D6802">
              <w:rPr>
                <w:rFonts w:ascii="Arial" w:eastAsia="MyriadPro-Regular" w:hAnsi="Arial" w:cs="Arial"/>
              </w:rPr>
              <w:t xml:space="preserve"> </w:t>
            </w:r>
          </w:p>
          <w:p w14:paraId="4A68F3A9" w14:textId="77777777" w:rsidR="00DA448D" w:rsidRPr="003D6802" w:rsidRDefault="00DA448D" w:rsidP="00DA448D">
            <w:pPr>
              <w:tabs>
                <w:tab w:val="right" w:leader="underscore" w:pos="2322"/>
                <w:tab w:val="left" w:pos="2502"/>
                <w:tab w:val="right" w:leader="underscore" w:pos="4698"/>
                <w:tab w:val="left" w:leader="underscore" w:pos="5011"/>
                <w:tab w:val="right" w:leader="underscore" w:pos="9630"/>
              </w:tabs>
              <w:spacing w:before="60" w:after="0" w:line="240" w:lineRule="auto"/>
              <w:jc w:val="both"/>
              <w:rPr>
                <w:rFonts w:ascii="Arial" w:eastAsia="MyriadPro-Regular" w:hAnsi="Arial" w:cs="Arial"/>
              </w:rPr>
            </w:pPr>
            <w:r w:rsidRPr="003D6802">
              <w:rPr>
                <w:rFonts w:ascii="Arial" w:eastAsia="MyriadPro-Regular" w:hAnsi="Arial" w:cs="Arial"/>
                <w:i/>
                <w:sz w:val="18"/>
                <w:szCs w:val="18"/>
              </w:rPr>
              <w:t>Email</w:t>
            </w:r>
          </w:p>
          <w:p w14:paraId="37586CAB" w14:textId="5DCABD34" w:rsidR="00DA448D" w:rsidRPr="003D6802" w:rsidRDefault="00DA448D" w:rsidP="00DA448D">
            <w:pPr>
              <w:tabs>
                <w:tab w:val="right" w:leader="underscore" w:pos="5328"/>
                <w:tab w:val="right" w:leader="underscore" w:pos="9630"/>
              </w:tabs>
              <w:spacing w:before="60" w:after="0" w:line="240" w:lineRule="auto"/>
              <w:jc w:val="both"/>
              <w:rPr>
                <w:rFonts w:ascii="Arial" w:eastAsia="MyriadPro-Regular" w:hAnsi="Arial" w:cs="Arial"/>
              </w:rPr>
            </w:pPr>
            <w:r w:rsidRPr="00961B07">
              <w:rPr>
                <w:rFonts w:ascii="Arial" w:eastAsia="MyriadPro-Regular" w:hAnsi="Arial" w:cs="Arial"/>
              </w:rPr>
              <w:t xml:space="preserve">ĐTDĐ: </w:t>
            </w:r>
            <w:sdt>
              <w:sdtPr>
                <w:rPr>
                  <w:rFonts w:ascii="Arial" w:eastAsia="MyriadPro-Regular" w:hAnsi="Arial" w:cs="Arial"/>
                </w:rPr>
                <w:id w:val="1094674200"/>
                <w:placeholder>
                  <w:docPart w:val="D1BEEF9B1FF94FFE8A75EE5742893046"/>
                </w:placeholder>
                <w:text/>
              </w:sdtPr>
              <w:sdtEndPr/>
              <w:sdtContent>
                <w:r w:rsidRPr="0043061B">
                  <w:rPr>
                    <w:rFonts w:ascii="Arial" w:eastAsia="MyriadPro-Regular" w:hAnsi="Arial" w:cs="Arial"/>
                  </w:rPr>
                  <w:tab/>
                </w:r>
              </w:sdtContent>
            </w:sdt>
          </w:p>
          <w:p w14:paraId="564DA088" w14:textId="77777777" w:rsidR="00DA448D" w:rsidRPr="003D6802" w:rsidRDefault="00DA448D" w:rsidP="00DA448D">
            <w:pPr>
              <w:spacing w:after="60" w:line="240" w:lineRule="auto"/>
              <w:rPr>
                <w:rFonts w:ascii="Arial" w:eastAsia="MyriadPro-Regular" w:hAnsi="Arial" w:cs="Arial"/>
              </w:rPr>
            </w:pPr>
            <w:r w:rsidRPr="003D6802">
              <w:rPr>
                <w:rFonts w:ascii="Arial" w:eastAsia="MyriadPro-Regular" w:hAnsi="Arial" w:cs="Arial"/>
                <w:i/>
                <w:sz w:val="18"/>
                <w:szCs w:val="18"/>
              </w:rPr>
              <w:t>Mobile No.</w:t>
            </w:r>
          </w:p>
        </w:tc>
        <w:tc>
          <w:tcPr>
            <w:tcW w:w="1530" w:type="dxa"/>
            <w:vAlign w:val="center"/>
          </w:tcPr>
          <w:p w14:paraId="7B145506" w14:textId="17E09B17" w:rsidR="00DA448D" w:rsidRPr="003D6802" w:rsidRDefault="00507810" w:rsidP="00DA448D">
            <w:pPr>
              <w:pStyle w:val="TableParagraph"/>
              <w:tabs>
                <w:tab w:val="left" w:pos="342"/>
                <w:tab w:val="left" w:leader="underscore" w:pos="9630"/>
              </w:tabs>
              <w:spacing w:before="120"/>
              <w:rPr>
                <w:rFonts w:eastAsia="MyriadPro-Regular" w:cs="Arial"/>
                <w:lang w:eastAsia="ja-JP"/>
              </w:rPr>
            </w:pPr>
            <w:sdt>
              <w:sdtPr>
                <w:rPr>
                  <w:rFonts w:eastAsia="MyriadPro-Regular" w:cs="Arial"/>
                  <w:lang w:eastAsia="ja-JP"/>
                </w:rPr>
                <w:id w:val="-468969585"/>
                <w14:checkbox>
                  <w14:checked w14:val="0"/>
                  <w14:checkedState w14:val="2612" w14:font="MS Gothic"/>
                  <w14:uncheckedState w14:val="2610" w14:font="MS Gothic"/>
                </w14:checkbox>
              </w:sdtPr>
              <w:sdtEndPr/>
              <w:sdtContent>
                <w:r w:rsidR="00DA448D">
                  <w:rPr>
                    <w:rFonts w:ascii="MS Gothic" w:eastAsia="MS Gothic" w:hAnsi="MS Gothic" w:cs="Arial" w:hint="eastAsia"/>
                    <w:lang w:eastAsia="ja-JP"/>
                  </w:rPr>
                  <w:t>☐</w:t>
                </w:r>
              </w:sdtContent>
            </w:sdt>
            <w:r w:rsidR="00DA448D" w:rsidRPr="003D6802">
              <w:rPr>
                <w:rFonts w:eastAsia="MyriadPro-Regular" w:cs="Arial"/>
                <w:lang w:eastAsia="ja-JP"/>
              </w:rPr>
              <w:t xml:space="preserve">  </w:t>
            </w:r>
            <w:r w:rsidR="00DA448D" w:rsidRPr="00495993">
              <w:rPr>
                <w:rFonts w:eastAsia="MyriadPro-Regular" w:cs="Arial"/>
                <w:sz w:val="22"/>
                <w:szCs w:val="22"/>
                <w:lang w:eastAsia="ja-JP"/>
              </w:rPr>
              <w:t>Xem</w:t>
            </w:r>
          </w:p>
          <w:p w14:paraId="560EBC4B" w14:textId="77777777" w:rsidR="00DA448D" w:rsidRDefault="00DA448D" w:rsidP="00DA448D">
            <w:pPr>
              <w:pStyle w:val="TableParagraph"/>
              <w:tabs>
                <w:tab w:val="left" w:pos="252"/>
                <w:tab w:val="left" w:leader="underscore" w:pos="9630"/>
              </w:tabs>
              <w:rPr>
                <w:rFonts w:eastAsia="MyriadPro-Regular" w:cs="Arial"/>
                <w:i/>
                <w:sz w:val="18"/>
                <w:lang w:eastAsia="ja-JP"/>
              </w:rPr>
            </w:pPr>
            <w:r w:rsidRPr="00B9722F">
              <w:rPr>
                <w:rFonts w:eastAsia="MyriadPro-Regular" w:cs="Arial"/>
                <w:sz w:val="22"/>
                <w:lang w:eastAsia="ja-JP"/>
              </w:rPr>
              <w:t xml:space="preserve"> </w:t>
            </w:r>
            <w:r w:rsidRPr="00EE695D">
              <w:rPr>
                <w:rFonts w:eastAsia="MyriadPro-Regular" w:cs="Arial"/>
                <w:sz w:val="22"/>
                <w:lang w:eastAsia="ja-JP"/>
              </w:rPr>
              <w:t xml:space="preserve">  </w:t>
            </w:r>
            <w:r w:rsidRPr="00EE695D">
              <w:rPr>
                <w:rFonts w:eastAsia="MyriadPro-Regular" w:cs="Arial"/>
                <w:sz w:val="22"/>
                <w:lang w:eastAsia="ja-JP"/>
              </w:rPr>
              <w:tab/>
            </w:r>
            <w:r w:rsidRPr="003D6802">
              <w:rPr>
                <w:rFonts w:eastAsia="MyriadPro-Regular" w:cs="Arial"/>
                <w:i/>
                <w:sz w:val="18"/>
                <w:lang w:eastAsia="ja-JP"/>
              </w:rPr>
              <w:t>Observse</w:t>
            </w:r>
          </w:p>
          <w:p w14:paraId="0E5A5F7E" w14:textId="77777777" w:rsidR="00DA448D" w:rsidRPr="003D6802" w:rsidRDefault="00DA448D" w:rsidP="00DA448D">
            <w:pPr>
              <w:pStyle w:val="TableParagraph"/>
              <w:tabs>
                <w:tab w:val="left" w:pos="252"/>
                <w:tab w:val="left" w:leader="underscore" w:pos="9630"/>
              </w:tabs>
              <w:rPr>
                <w:rFonts w:eastAsia="MyriadPro-Regular" w:cs="Arial"/>
                <w:i/>
                <w:sz w:val="18"/>
                <w:lang w:eastAsia="ja-JP"/>
              </w:rPr>
            </w:pPr>
          </w:p>
          <w:p w14:paraId="3C0E1ADF" w14:textId="1575A6EA" w:rsidR="00DA448D" w:rsidRPr="003D6802" w:rsidRDefault="00507810" w:rsidP="00DA448D">
            <w:pPr>
              <w:pStyle w:val="TableParagraph"/>
              <w:tabs>
                <w:tab w:val="left" w:pos="342"/>
                <w:tab w:val="left" w:leader="underscore" w:pos="9630"/>
              </w:tabs>
              <w:spacing w:before="120"/>
              <w:rPr>
                <w:rFonts w:eastAsia="MyriadPro-Regular" w:cs="Arial"/>
                <w:lang w:eastAsia="ja-JP"/>
              </w:rPr>
            </w:pPr>
            <w:sdt>
              <w:sdtPr>
                <w:rPr>
                  <w:rFonts w:eastAsia="MyriadPro-Regular" w:cs="Arial"/>
                  <w:lang w:eastAsia="ja-JP"/>
                </w:rPr>
                <w:id w:val="-2117440170"/>
                <w14:checkbox>
                  <w14:checked w14:val="0"/>
                  <w14:checkedState w14:val="2612" w14:font="MS Gothic"/>
                  <w14:uncheckedState w14:val="2610" w14:font="MS Gothic"/>
                </w14:checkbox>
              </w:sdtPr>
              <w:sdtEndPr/>
              <w:sdtContent>
                <w:r w:rsidR="00DA448D">
                  <w:rPr>
                    <w:rFonts w:ascii="MS Gothic" w:eastAsia="MS Gothic" w:hAnsi="MS Gothic" w:cs="Arial" w:hint="eastAsia"/>
                    <w:lang w:eastAsia="ja-JP"/>
                  </w:rPr>
                  <w:t>☐</w:t>
                </w:r>
              </w:sdtContent>
            </w:sdt>
            <w:r w:rsidR="00DA448D" w:rsidRPr="003D6802">
              <w:rPr>
                <w:rFonts w:eastAsia="MyriadPro-Regular" w:cs="Arial"/>
                <w:lang w:eastAsia="ja-JP"/>
              </w:rPr>
              <w:t xml:space="preserve">  </w:t>
            </w:r>
            <w:r w:rsidR="00DA448D" w:rsidRPr="00495993">
              <w:rPr>
                <w:rFonts w:eastAsia="MyriadPro-Regular" w:cs="Arial"/>
                <w:sz w:val="22"/>
                <w:szCs w:val="22"/>
                <w:lang w:eastAsia="ja-JP"/>
              </w:rPr>
              <w:t>Nhập</w:t>
            </w:r>
          </w:p>
          <w:p w14:paraId="0429BC66" w14:textId="77777777" w:rsidR="00DA448D" w:rsidRDefault="00DA448D" w:rsidP="00DA448D">
            <w:pPr>
              <w:pStyle w:val="TableParagraph"/>
              <w:tabs>
                <w:tab w:val="left" w:pos="252"/>
                <w:tab w:val="left" w:leader="underscore" w:pos="9630"/>
              </w:tabs>
              <w:rPr>
                <w:rFonts w:eastAsia="MyriadPro-Regular" w:cs="Arial"/>
                <w:i/>
                <w:sz w:val="18"/>
                <w:lang w:eastAsia="ja-JP"/>
              </w:rPr>
            </w:pPr>
            <w:r w:rsidRPr="00B9722F">
              <w:rPr>
                <w:rFonts w:eastAsia="MyriadPro-Regular" w:cs="Arial"/>
                <w:sz w:val="22"/>
                <w:lang w:eastAsia="ja-JP"/>
              </w:rPr>
              <w:tab/>
            </w:r>
            <w:r w:rsidRPr="003D6802">
              <w:rPr>
                <w:rFonts w:eastAsia="MyriadPro-Regular" w:cs="Arial"/>
                <w:i/>
                <w:sz w:val="18"/>
                <w:lang w:eastAsia="ja-JP"/>
              </w:rPr>
              <w:t>Import</w:t>
            </w:r>
          </w:p>
          <w:p w14:paraId="502D514C" w14:textId="77777777" w:rsidR="00DA448D" w:rsidRPr="003D6802" w:rsidRDefault="00DA448D" w:rsidP="00DA448D">
            <w:pPr>
              <w:pStyle w:val="TableParagraph"/>
              <w:tabs>
                <w:tab w:val="left" w:pos="252"/>
                <w:tab w:val="left" w:leader="underscore" w:pos="9630"/>
              </w:tabs>
              <w:rPr>
                <w:rFonts w:eastAsia="MyriadPro-Regular" w:cs="Arial"/>
                <w:i/>
                <w:sz w:val="22"/>
                <w:lang w:eastAsia="ja-JP"/>
              </w:rPr>
            </w:pPr>
          </w:p>
          <w:p w14:paraId="7594ABF2" w14:textId="0A7CD031" w:rsidR="00DA448D" w:rsidRPr="003D6802" w:rsidRDefault="00507810" w:rsidP="00DA448D">
            <w:pPr>
              <w:pStyle w:val="TableParagraph"/>
              <w:tabs>
                <w:tab w:val="left" w:pos="342"/>
                <w:tab w:val="left" w:leader="underscore" w:pos="9630"/>
              </w:tabs>
              <w:spacing w:before="120"/>
              <w:rPr>
                <w:rFonts w:eastAsia="MyriadPro-Regular" w:cs="Arial"/>
                <w:lang w:eastAsia="ja-JP"/>
              </w:rPr>
            </w:pPr>
            <w:sdt>
              <w:sdtPr>
                <w:rPr>
                  <w:rFonts w:eastAsia="MyriadPro-Regular" w:cs="Arial"/>
                  <w:lang w:eastAsia="ja-JP"/>
                </w:rPr>
                <w:id w:val="-322198253"/>
                <w14:checkbox>
                  <w14:checked w14:val="0"/>
                  <w14:checkedState w14:val="2612" w14:font="MS Gothic"/>
                  <w14:uncheckedState w14:val="2610" w14:font="MS Gothic"/>
                </w14:checkbox>
              </w:sdtPr>
              <w:sdtEndPr/>
              <w:sdtContent>
                <w:r w:rsidR="00DA448D">
                  <w:rPr>
                    <w:rFonts w:ascii="MS Gothic" w:eastAsia="MS Gothic" w:hAnsi="MS Gothic" w:cs="Arial" w:hint="eastAsia"/>
                    <w:lang w:eastAsia="ja-JP"/>
                  </w:rPr>
                  <w:t>☐</w:t>
                </w:r>
              </w:sdtContent>
            </w:sdt>
            <w:r w:rsidR="00DA448D" w:rsidRPr="003D6802">
              <w:rPr>
                <w:rFonts w:eastAsia="MyriadPro-Regular" w:cs="Arial"/>
                <w:lang w:eastAsia="ja-JP"/>
              </w:rPr>
              <w:t xml:space="preserve">  </w:t>
            </w:r>
            <w:r w:rsidR="00DA448D" w:rsidRPr="00495993">
              <w:rPr>
                <w:rFonts w:eastAsia="MyriadPro-Regular" w:cs="Arial"/>
                <w:sz w:val="22"/>
                <w:szCs w:val="22"/>
                <w:lang w:eastAsia="ja-JP"/>
              </w:rPr>
              <w:t>Duyệt</w:t>
            </w:r>
          </w:p>
          <w:p w14:paraId="63954CDC" w14:textId="77777777" w:rsidR="00DA448D" w:rsidRPr="00EE695D" w:rsidRDefault="00DA448D" w:rsidP="00DA448D">
            <w:pPr>
              <w:pStyle w:val="TableParagraph"/>
              <w:tabs>
                <w:tab w:val="left" w:pos="252"/>
                <w:tab w:val="left" w:leader="underscore" w:pos="9630"/>
              </w:tabs>
              <w:rPr>
                <w:rFonts w:eastAsia="MyriadPro-Regular" w:cs="Arial"/>
                <w:sz w:val="22"/>
                <w:lang w:eastAsia="ja-JP"/>
              </w:rPr>
            </w:pPr>
            <w:r w:rsidRPr="00B9722F">
              <w:rPr>
                <w:rFonts w:eastAsia="MyriadPro-Regular" w:cs="Arial"/>
                <w:sz w:val="22"/>
                <w:lang w:eastAsia="ja-JP"/>
              </w:rPr>
              <w:tab/>
            </w:r>
            <w:r w:rsidRPr="003D6802">
              <w:rPr>
                <w:rFonts w:eastAsia="MyriadPro-Regular" w:cs="Arial"/>
                <w:i/>
                <w:sz w:val="18"/>
                <w:lang w:eastAsia="ja-JP"/>
              </w:rPr>
              <w:t>Approve</w:t>
            </w:r>
          </w:p>
        </w:tc>
        <w:sdt>
          <w:sdtPr>
            <w:rPr>
              <w:rFonts w:ascii="Arial" w:eastAsia="MyriadPro-Regular" w:hAnsi="Arial" w:cs="Arial"/>
            </w:rPr>
            <w:id w:val="-720816619"/>
            <w:placeholder>
              <w:docPart w:val="14F3998315C64B8B9D2B608E5551A749"/>
            </w:placeholder>
            <w:text/>
          </w:sdtPr>
          <w:sdtEndPr/>
          <w:sdtContent>
            <w:tc>
              <w:tcPr>
                <w:tcW w:w="1980" w:type="dxa"/>
                <w:vAlign w:val="center"/>
              </w:tcPr>
              <w:p w14:paraId="71B28E21" w14:textId="1E990B6C" w:rsidR="00DA448D" w:rsidRPr="003D6802" w:rsidRDefault="00DA448D" w:rsidP="00DA448D">
                <w:pPr>
                  <w:tabs>
                    <w:tab w:val="left" w:leader="underscore" w:pos="9630"/>
                  </w:tabs>
                  <w:jc w:val="both"/>
                  <w:rPr>
                    <w:rFonts w:ascii="Arial" w:eastAsia="MyriadPro-Regular" w:hAnsi="Arial" w:cs="Arial"/>
                  </w:rPr>
                </w:pPr>
                <w:r>
                  <w:rPr>
                    <w:rFonts w:ascii="Arial" w:eastAsia="MyriadPro-Regular" w:hAnsi="Arial" w:cs="Arial"/>
                  </w:rPr>
                  <w:t xml:space="preserve">                            </w:t>
                </w:r>
              </w:p>
            </w:tc>
          </w:sdtContent>
        </w:sdt>
      </w:tr>
    </w:tbl>
    <w:p w14:paraId="706B5B29" w14:textId="77777777" w:rsidR="00781769" w:rsidRPr="006421DE" w:rsidRDefault="00781769" w:rsidP="00121DB6">
      <w:pPr>
        <w:spacing w:before="0" w:after="0" w:line="240" w:lineRule="auto"/>
        <w:rPr>
          <w:rFonts w:ascii="Arial" w:hAnsi="Arial" w:cs="Arial"/>
          <w:w w:val="90"/>
          <w:lang w:val="vi-VN"/>
        </w:rPr>
      </w:pPr>
    </w:p>
    <w:p w14:paraId="6195239C" w14:textId="77777777" w:rsidR="00781769" w:rsidRPr="006421DE" w:rsidRDefault="00781769">
      <w:pPr>
        <w:shd w:val="clear" w:color="auto" w:fill="D9D9D9" w:themeFill="background1" w:themeFillShade="D9"/>
        <w:tabs>
          <w:tab w:val="left" w:leader="underscore" w:pos="9630"/>
        </w:tabs>
        <w:spacing w:after="0" w:line="240" w:lineRule="auto"/>
        <w:jc w:val="both"/>
        <w:rPr>
          <w:rFonts w:ascii="Arial" w:eastAsia="MyriadPro-Regular" w:hAnsi="Arial" w:cs="Arial"/>
        </w:rPr>
      </w:pPr>
      <w:r w:rsidRPr="006421DE">
        <w:rPr>
          <w:rFonts w:ascii="Arial" w:eastAsia="MyriadPro-Regular" w:hAnsi="Arial" w:cs="Arial"/>
        </w:rPr>
        <w:t>Số điện thoại di động đăng ký là số điện thoại nhận Mã xác thực giao dịch một lần qua tin nhắn.</w:t>
      </w:r>
    </w:p>
    <w:p w14:paraId="31841148" w14:textId="77777777" w:rsidR="00A2466E" w:rsidRPr="006421DE" w:rsidRDefault="00781769">
      <w:pPr>
        <w:shd w:val="clear" w:color="auto" w:fill="D9D9D9" w:themeFill="background1" w:themeFillShade="D9"/>
        <w:tabs>
          <w:tab w:val="left" w:leader="underscore" w:pos="9630"/>
        </w:tabs>
        <w:spacing w:before="0" w:after="0" w:line="240" w:lineRule="auto"/>
        <w:jc w:val="both"/>
        <w:rPr>
          <w:rFonts w:ascii="Arial" w:eastAsia="MyriadPro-Regular" w:hAnsi="Arial" w:cs="Arial"/>
          <w:i/>
          <w:sz w:val="18"/>
          <w:szCs w:val="18"/>
        </w:rPr>
      </w:pPr>
      <w:r w:rsidRPr="006421DE">
        <w:rPr>
          <w:rFonts w:ascii="Arial" w:eastAsia="MyriadPro-Regular" w:hAnsi="Arial" w:cs="Arial"/>
          <w:i/>
          <w:sz w:val="18"/>
          <w:szCs w:val="18"/>
        </w:rPr>
        <w:t>The</w:t>
      </w:r>
      <w:r w:rsidR="003A07C1">
        <w:rPr>
          <w:rFonts w:ascii="Arial" w:eastAsia="MyriadPro-Regular" w:hAnsi="Arial" w:cs="Arial"/>
          <w:i/>
          <w:sz w:val="18"/>
          <w:szCs w:val="18"/>
        </w:rPr>
        <w:t xml:space="preserve"> re</w:t>
      </w:r>
      <w:r w:rsidRPr="006421DE">
        <w:rPr>
          <w:rFonts w:ascii="Arial" w:eastAsia="MyriadPro-Regular" w:hAnsi="Arial" w:cs="Arial"/>
          <w:i/>
          <w:sz w:val="18"/>
          <w:szCs w:val="18"/>
        </w:rPr>
        <w:t>gistered mobile phone number is the number to be used to receive the Verification Code once via sms</w:t>
      </w:r>
      <w:r w:rsidR="00707E04">
        <w:rPr>
          <w:rFonts w:ascii="Arial" w:eastAsia="MyriadPro-Regular" w:hAnsi="Arial" w:cs="Arial"/>
          <w:i/>
          <w:sz w:val="18"/>
          <w:szCs w:val="18"/>
        </w:rPr>
        <w:t>.</w:t>
      </w:r>
    </w:p>
    <w:p w14:paraId="3297C96E" w14:textId="77777777" w:rsidR="00A2466E" w:rsidRPr="006421DE" w:rsidRDefault="00A2466E" w:rsidP="00A2466E">
      <w:pPr>
        <w:tabs>
          <w:tab w:val="left" w:leader="underscore" w:pos="9630"/>
        </w:tabs>
        <w:spacing w:before="0" w:after="0" w:line="240" w:lineRule="auto"/>
        <w:jc w:val="both"/>
        <w:rPr>
          <w:rFonts w:ascii="Arial" w:hAnsi="Arial" w:cs="Arial"/>
          <w:i/>
          <w:iCs/>
          <w:sz w:val="18"/>
          <w:szCs w:val="18"/>
          <w:lang w:val="vi-VN"/>
        </w:rPr>
      </w:pPr>
    </w:p>
    <w:p w14:paraId="0BCD2123" w14:textId="4908E2EA" w:rsidR="00530BC7" w:rsidRPr="00031C8B" w:rsidRDefault="00FF3961">
      <w:pPr>
        <w:pStyle w:val="Style2"/>
        <w:pBdr>
          <w:top w:val="single" w:sz="24" w:space="0" w:color="D9D9D9" w:themeColor="background1" w:themeShade="D9"/>
          <w:left w:val="single" w:sz="24" w:space="0" w:color="D9D9D9" w:themeColor="background1" w:themeShade="D9"/>
          <w:bottom w:val="single" w:sz="24" w:space="0" w:color="D9D9D9" w:themeColor="background1" w:themeShade="D9"/>
          <w:right w:val="single" w:sz="24" w:space="0" w:color="D9D9D9" w:themeColor="background1" w:themeShade="D9"/>
        </w:pBdr>
        <w:shd w:val="clear" w:color="auto" w:fill="D9D9D9" w:themeFill="background1" w:themeFillShade="D9"/>
        <w:rPr>
          <w:rFonts w:ascii="Arial" w:hAnsi="Arial" w:cs="Arial"/>
          <w:color w:val="225592"/>
          <w:sz w:val="20"/>
        </w:rPr>
      </w:pPr>
      <w:r>
        <w:rPr>
          <w:rFonts w:ascii="Arial" w:hAnsi="Arial" w:cs="Arial"/>
          <w:b/>
          <w:color w:val="225592"/>
          <w:sz w:val="22"/>
          <w:szCs w:val="24"/>
        </w:rPr>
        <w:t>II</w:t>
      </w:r>
      <w:proofErr w:type="gramStart"/>
      <w:r>
        <w:rPr>
          <w:rFonts w:ascii="Arial" w:hAnsi="Arial" w:cs="Arial"/>
          <w:b/>
          <w:color w:val="225592"/>
          <w:sz w:val="22"/>
          <w:szCs w:val="24"/>
        </w:rPr>
        <w:t xml:space="preserve">. </w:t>
      </w:r>
      <w:r w:rsidR="00707E04" w:rsidRPr="00031C8B">
        <w:rPr>
          <w:rFonts w:ascii="Arial" w:hAnsi="Arial" w:cs="Arial"/>
          <w:b/>
          <w:color w:val="225592"/>
          <w:sz w:val="22"/>
          <w:szCs w:val="24"/>
        </w:rPr>
        <w:t xml:space="preserve"> XÁC</w:t>
      </w:r>
      <w:proofErr w:type="gramEnd"/>
      <w:r w:rsidR="00707E04" w:rsidRPr="00031C8B">
        <w:rPr>
          <w:rFonts w:ascii="Arial" w:hAnsi="Arial" w:cs="Arial"/>
          <w:b/>
          <w:color w:val="225592"/>
          <w:sz w:val="22"/>
          <w:szCs w:val="24"/>
        </w:rPr>
        <w:t xml:space="preserve"> NHẬN VÀ CAM KẾT CỦA KHÁCH HÀNG</w:t>
      </w:r>
      <w:r w:rsidR="00530BC7" w:rsidRPr="00031C8B">
        <w:rPr>
          <w:rFonts w:ascii="Arial" w:hAnsi="Arial" w:cs="Arial"/>
          <w:b/>
          <w:color w:val="225592"/>
          <w:sz w:val="22"/>
          <w:szCs w:val="24"/>
        </w:rPr>
        <w:t>/</w:t>
      </w:r>
      <w:r w:rsidR="00344934" w:rsidRPr="00031C8B">
        <w:rPr>
          <w:rFonts w:ascii="Arial" w:hAnsi="Arial" w:cs="Arial"/>
          <w:i/>
          <w:color w:val="225592"/>
          <w:sz w:val="18"/>
          <w:szCs w:val="20"/>
        </w:rPr>
        <w:t>Customer Commitments</w:t>
      </w:r>
    </w:p>
    <w:p w14:paraId="577CE41A" w14:textId="77777777" w:rsidR="00223151" w:rsidRPr="00B9722F" w:rsidRDefault="00223151" w:rsidP="00223151">
      <w:pPr>
        <w:spacing w:after="0" w:line="240" w:lineRule="auto"/>
        <w:jc w:val="both"/>
        <w:rPr>
          <w:rFonts w:ascii="Arial" w:hAnsi="Arial" w:cs="Arial"/>
        </w:rPr>
      </w:pPr>
      <w:r w:rsidRPr="00B9722F">
        <w:rPr>
          <w:rFonts w:ascii="Arial" w:hAnsi="Arial" w:cs="Arial"/>
        </w:rPr>
        <w:t>Tôi/Chúng tôi xác nhận và cam kết rằng:</w:t>
      </w:r>
    </w:p>
    <w:p w14:paraId="6D478F9C" w14:textId="77777777" w:rsidR="00223151" w:rsidRPr="00B9722F" w:rsidRDefault="00223151" w:rsidP="00223151">
      <w:pPr>
        <w:pStyle w:val="ListParagraph"/>
        <w:spacing w:before="0" w:after="120" w:line="360" w:lineRule="auto"/>
        <w:ind w:left="0"/>
        <w:jc w:val="both"/>
        <w:rPr>
          <w:rFonts w:ascii="Arial" w:hAnsi="Arial" w:cs="Arial"/>
          <w:i/>
          <w:iCs/>
          <w:color w:val="333333"/>
          <w:sz w:val="18"/>
          <w:szCs w:val="18"/>
        </w:rPr>
      </w:pPr>
      <w:r w:rsidRPr="00B9722F">
        <w:rPr>
          <w:rFonts w:ascii="Arial" w:hAnsi="Arial" w:cs="Arial"/>
          <w:i/>
          <w:iCs/>
          <w:color w:val="333333"/>
          <w:sz w:val="18"/>
          <w:szCs w:val="18"/>
        </w:rPr>
        <w:t xml:space="preserve">I/we confirm that: </w:t>
      </w:r>
    </w:p>
    <w:p w14:paraId="6D5D4F87" w14:textId="77777777" w:rsidR="00223151" w:rsidRPr="00B9722F" w:rsidRDefault="00223151" w:rsidP="00223151">
      <w:pPr>
        <w:pStyle w:val="ListParagraph"/>
        <w:numPr>
          <w:ilvl w:val="0"/>
          <w:numId w:val="9"/>
        </w:numPr>
        <w:spacing w:after="0" w:line="240" w:lineRule="auto"/>
        <w:ind w:left="360"/>
        <w:jc w:val="both"/>
        <w:rPr>
          <w:rFonts w:ascii="Arial" w:hAnsi="Arial" w:cs="Arial"/>
        </w:rPr>
      </w:pPr>
      <w:r w:rsidRPr="00B9722F">
        <w:rPr>
          <w:rFonts w:ascii="Arial" w:hAnsi="Arial" w:cs="Arial"/>
        </w:rPr>
        <w:t xml:space="preserve">Tôi/Chúng tôi hoàn toàn chịu trách nhiệm về tính chính xác và đúng sự thật của những thông tin đã cung cấp. </w:t>
      </w:r>
    </w:p>
    <w:p w14:paraId="2FC0D1A0" w14:textId="77777777" w:rsidR="00223151" w:rsidRPr="00B9722F" w:rsidRDefault="00223151" w:rsidP="00223151">
      <w:pPr>
        <w:pStyle w:val="ListParagraph"/>
        <w:spacing w:before="0" w:after="120" w:line="360" w:lineRule="auto"/>
        <w:ind w:left="0" w:firstLine="360"/>
        <w:jc w:val="both"/>
        <w:rPr>
          <w:rFonts w:ascii="Arial" w:hAnsi="Arial" w:cs="Arial"/>
          <w:i/>
          <w:iCs/>
          <w:color w:val="333333"/>
          <w:sz w:val="18"/>
          <w:szCs w:val="18"/>
        </w:rPr>
      </w:pPr>
      <w:r w:rsidRPr="00B9722F">
        <w:rPr>
          <w:rFonts w:ascii="Arial" w:hAnsi="Arial" w:cs="Arial"/>
          <w:i/>
          <w:iCs/>
          <w:color w:val="333333"/>
          <w:sz w:val="18"/>
          <w:szCs w:val="18"/>
        </w:rPr>
        <w:t>I am/</w:t>
      </w:r>
      <w:proofErr w:type="gramStart"/>
      <w:r w:rsidRPr="00B9722F">
        <w:rPr>
          <w:rFonts w:ascii="Arial" w:hAnsi="Arial" w:cs="Arial"/>
          <w:i/>
          <w:iCs/>
          <w:color w:val="333333"/>
          <w:sz w:val="18"/>
          <w:szCs w:val="18"/>
        </w:rPr>
        <w:t>We</w:t>
      </w:r>
      <w:proofErr w:type="gramEnd"/>
      <w:r w:rsidRPr="00B9722F">
        <w:rPr>
          <w:rFonts w:ascii="Arial" w:hAnsi="Arial" w:cs="Arial"/>
          <w:i/>
          <w:iCs/>
          <w:color w:val="333333"/>
          <w:sz w:val="18"/>
          <w:szCs w:val="18"/>
        </w:rPr>
        <w:t xml:space="preserve"> are fully responsible for the accuracy and the truth in the information provided above. </w:t>
      </w:r>
    </w:p>
    <w:p w14:paraId="1336AA0A" w14:textId="77777777" w:rsidR="00223151" w:rsidRPr="00B9722F" w:rsidRDefault="00223151" w:rsidP="00223151">
      <w:pPr>
        <w:pStyle w:val="ListParagraph"/>
        <w:numPr>
          <w:ilvl w:val="0"/>
          <w:numId w:val="9"/>
        </w:numPr>
        <w:spacing w:after="0" w:line="240" w:lineRule="auto"/>
        <w:ind w:left="360"/>
        <w:jc w:val="both"/>
        <w:rPr>
          <w:rFonts w:ascii="Arial" w:hAnsi="Arial" w:cs="Arial"/>
        </w:rPr>
      </w:pPr>
      <w:r w:rsidRPr="00B9722F">
        <w:rPr>
          <w:rFonts w:ascii="Arial" w:hAnsi="Arial" w:cs="Arial"/>
        </w:rPr>
        <w:t xml:space="preserve">Ngân hàng đã cung cấp cho tôi/chúng tôi “Điều khoản và điều kiện mở và sử dụng tài khoản tiền gửi”, “Điều khoản và điều kiện sử dụng dịch vụ ngân hàng điện tử”.Đồng thời, tôi/chúng tôi đã đọc, hiểu và chấp nhận tuân thủ tất cả nội dung tại, các Điều khoản và Điều kiện nêu trên của Ngân hàng, các quy định của Pháp luật và các quy định khác có liên quan. Tôi/Chúng tôi hiểu rằng, các điều khoản, điều kiện của Ngân hàng có thể được điều chỉnh thay đổi trong từng thời kỳ và tôi/chúng tôi đồng ý tuân thủ </w:t>
      </w:r>
      <w:proofErr w:type="gramStart"/>
      <w:r w:rsidRPr="00B9722F">
        <w:rPr>
          <w:rFonts w:ascii="Arial" w:hAnsi="Arial" w:cs="Arial"/>
        </w:rPr>
        <w:t>theo</w:t>
      </w:r>
      <w:proofErr w:type="gramEnd"/>
      <w:r w:rsidRPr="00B9722F">
        <w:rPr>
          <w:rFonts w:ascii="Arial" w:hAnsi="Arial" w:cs="Arial"/>
        </w:rPr>
        <w:t xml:space="preserve"> các điều khoản, điều kiện đã được điều chỉnh đó.</w:t>
      </w:r>
    </w:p>
    <w:p w14:paraId="3325FCFA" w14:textId="77777777" w:rsidR="00223151" w:rsidRPr="00B9722F" w:rsidRDefault="00223151" w:rsidP="00223151">
      <w:pPr>
        <w:pStyle w:val="ListParagraph"/>
        <w:spacing w:before="0" w:after="120" w:line="240" w:lineRule="auto"/>
        <w:ind w:left="360"/>
        <w:jc w:val="both"/>
        <w:rPr>
          <w:rFonts w:ascii="Arial" w:hAnsi="Arial" w:cs="Arial"/>
          <w:i/>
          <w:iCs/>
          <w:color w:val="333333"/>
          <w:sz w:val="18"/>
          <w:szCs w:val="18"/>
        </w:rPr>
      </w:pPr>
      <w:r w:rsidRPr="00B9722F">
        <w:rPr>
          <w:rFonts w:ascii="Arial" w:hAnsi="Arial" w:cs="Arial"/>
          <w:i/>
          <w:iCs/>
          <w:color w:val="333333"/>
          <w:sz w:val="18"/>
          <w:szCs w:val="18"/>
        </w:rPr>
        <w:t>The Bank has provided me/us “Account Opening Terms and Conditions”, “Electronic Banking Service Terms and Conditions”. I/We have read, understood and agreed to comply with above, Terms and Conditions of the Bank, regulations of Law and any other regulations. I/We understand that the, terms and conditions of the Bank may be amended from time to time and agree to be bound by such amendments.</w:t>
      </w:r>
    </w:p>
    <w:p w14:paraId="3168044E" w14:textId="77777777" w:rsidR="00223151" w:rsidRPr="00B9722F" w:rsidRDefault="00223151" w:rsidP="00223151">
      <w:pPr>
        <w:pStyle w:val="Style4"/>
        <w:rPr>
          <w:rFonts w:ascii="Arial" w:hAnsi="Arial" w:cs="Arial"/>
          <w:sz w:val="2"/>
          <w:szCs w:val="2"/>
        </w:rPr>
      </w:pPr>
    </w:p>
    <w:tbl>
      <w:tblPr>
        <w:tblW w:w="0" w:type="auto"/>
        <w:tblLook w:val="04A0" w:firstRow="1" w:lastRow="0" w:firstColumn="1" w:lastColumn="0" w:noHBand="0" w:noVBand="1"/>
      </w:tblPr>
      <w:tblGrid>
        <w:gridCol w:w="4798"/>
        <w:gridCol w:w="282"/>
      </w:tblGrid>
      <w:tr w:rsidR="00223151" w:rsidRPr="00B9722F" w14:paraId="161ED9C8" w14:textId="77777777" w:rsidTr="00947A51">
        <w:trPr>
          <w:gridAfter w:val="1"/>
          <w:wAfter w:w="282" w:type="dxa"/>
        </w:trPr>
        <w:tc>
          <w:tcPr>
            <w:tcW w:w="4798" w:type="dxa"/>
          </w:tcPr>
          <w:p w14:paraId="7E79E119" w14:textId="77777777" w:rsidR="00223151" w:rsidRPr="00B9722F" w:rsidRDefault="00223151" w:rsidP="00947A51">
            <w:pPr>
              <w:spacing w:after="0" w:line="240" w:lineRule="auto"/>
              <w:jc w:val="both"/>
              <w:rPr>
                <w:rFonts w:ascii="Arial" w:hAnsi="Arial" w:cs="Arial"/>
                <w:color w:val="225592"/>
                <w:sz w:val="24"/>
                <w:szCs w:val="24"/>
              </w:rPr>
            </w:pPr>
            <w:r w:rsidRPr="00031C8B">
              <w:rPr>
                <w:rFonts w:ascii="Arial" w:hAnsi="Arial" w:cs="Arial"/>
                <w:color w:val="225592"/>
                <w:szCs w:val="24"/>
              </w:rPr>
              <w:t>Xác nhận của Chủ tài khoản</w:t>
            </w:r>
          </w:p>
          <w:p w14:paraId="24BD8833" w14:textId="77777777" w:rsidR="00223151" w:rsidRPr="00B9722F" w:rsidRDefault="00223151" w:rsidP="00947A51">
            <w:pPr>
              <w:pStyle w:val="ListParagraph"/>
              <w:spacing w:before="0" w:after="120" w:line="240" w:lineRule="auto"/>
              <w:ind w:left="0"/>
              <w:jc w:val="both"/>
              <w:rPr>
                <w:rFonts w:ascii="Arial" w:hAnsi="Arial" w:cs="Arial"/>
                <w:color w:val="225592"/>
              </w:rPr>
            </w:pPr>
            <w:r w:rsidRPr="00031C8B">
              <w:rPr>
                <w:rFonts w:ascii="Arial" w:hAnsi="Arial" w:cs="Arial"/>
                <w:i/>
                <w:iCs/>
                <w:color w:val="225592"/>
                <w:sz w:val="18"/>
              </w:rPr>
              <w:t>Confirmation of Account Holder</w:t>
            </w:r>
          </w:p>
        </w:tc>
      </w:tr>
      <w:tr w:rsidR="00223151" w:rsidRPr="00B9722F" w14:paraId="77EC59BE" w14:textId="77777777" w:rsidTr="00947A51">
        <w:trPr>
          <w:gridAfter w:val="1"/>
          <w:wAfter w:w="282" w:type="dxa"/>
          <w:trHeight w:val="1178"/>
        </w:trPr>
        <w:tc>
          <w:tcPr>
            <w:tcW w:w="4798" w:type="dxa"/>
          </w:tcPr>
          <w:p w14:paraId="38958B8C" w14:textId="4A299C93" w:rsidR="00223151" w:rsidRPr="00B9722F" w:rsidRDefault="00223151" w:rsidP="00947A51">
            <w:pPr>
              <w:spacing w:after="0" w:line="240" w:lineRule="auto"/>
              <w:jc w:val="both"/>
              <w:rPr>
                <w:rFonts w:ascii="Arial" w:hAnsi="Arial" w:cs="Arial"/>
              </w:rPr>
            </w:pPr>
            <w:r w:rsidRPr="00B9722F">
              <w:rPr>
                <w:rFonts w:ascii="Arial" w:hAnsi="Arial" w:cs="Arial"/>
              </w:rPr>
              <w:t xml:space="preserve">Ngày </w:t>
            </w:r>
            <w:sdt>
              <w:sdtPr>
                <w:rPr>
                  <w:rFonts w:ascii="Arial" w:hAnsi="Arial" w:cs="Arial"/>
                </w:rPr>
                <w:id w:val="1512874114"/>
                <w:placeholder>
                  <w:docPart w:val="DefaultPlaceholder_1081868576"/>
                </w:placeholder>
                <w:date>
                  <w:dateFormat w:val="dd/MM/yyyy"/>
                  <w:lid w:val="en-US"/>
                  <w:storeMappedDataAs w:val="dateTime"/>
                  <w:calendar w:val="gregorian"/>
                </w:date>
              </w:sdtPr>
              <w:sdtEndPr/>
              <w:sdtContent>
                <w:r w:rsidR="00BF7836" w:rsidRPr="008D44A2">
                  <w:rPr>
                    <w:rFonts w:ascii="Arial" w:hAnsi="Arial" w:cs="Arial"/>
                  </w:rPr>
                  <w:t>___________________</w:t>
                </w:r>
              </w:sdtContent>
            </w:sdt>
          </w:p>
          <w:p w14:paraId="5C17550C" w14:textId="77777777" w:rsidR="00223151" w:rsidRPr="00B9722F" w:rsidRDefault="00223151" w:rsidP="00947A51">
            <w:pPr>
              <w:pStyle w:val="ListParagraph"/>
              <w:spacing w:before="0" w:after="120" w:line="240" w:lineRule="auto"/>
              <w:ind w:left="0"/>
              <w:jc w:val="both"/>
              <w:rPr>
                <w:rFonts w:ascii="Arial" w:hAnsi="Arial" w:cs="Arial"/>
                <w:i/>
                <w:iCs/>
                <w:color w:val="333333"/>
                <w:sz w:val="18"/>
                <w:szCs w:val="18"/>
              </w:rPr>
            </w:pPr>
            <w:r w:rsidRPr="00B9722F">
              <w:rPr>
                <w:rFonts w:ascii="Arial" w:hAnsi="Arial" w:cs="Arial"/>
                <w:i/>
                <w:iCs/>
                <w:color w:val="333333"/>
                <w:sz w:val="18"/>
                <w:szCs w:val="18"/>
              </w:rPr>
              <w:t>Date (dd/mm/yyyy)</w:t>
            </w:r>
          </w:p>
          <w:p w14:paraId="06268960" w14:textId="77777777" w:rsidR="00223151" w:rsidRPr="00B9722F" w:rsidRDefault="00223151" w:rsidP="00947A51">
            <w:pPr>
              <w:spacing w:after="0" w:line="240" w:lineRule="auto"/>
              <w:jc w:val="both"/>
              <w:rPr>
                <w:rFonts w:ascii="Arial" w:hAnsi="Arial" w:cs="Arial"/>
              </w:rPr>
            </w:pPr>
            <w:r w:rsidRPr="00B9722F">
              <w:rPr>
                <w:rFonts w:ascii="Arial" w:hAnsi="Arial" w:cs="Arial"/>
              </w:rPr>
              <w:t>Chữ ký</w:t>
            </w:r>
          </w:p>
          <w:p w14:paraId="0F70DD74" w14:textId="77777777" w:rsidR="00223151" w:rsidRPr="00B9722F" w:rsidRDefault="00223151" w:rsidP="00947A51">
            <w:pPr>
              <w:pStyle w:val="ListParagraph"/>
              <w:spacing w:before="0" w:after="120" w:line="240" w:lineRule="auto"/>
              <w:ind w:left="0"/>
              <w:jc w:val="both"/>
              <w:rPr>
                <w:rFonts w:ascii="Arial" w:hAnsi="Arial" w:cs="Arial"/>
              </w:rPr>
            </w:pPr>
            <w:r w:rsidRPr="00B9722F">
              <w:rPr>
                <w:rFonts w:ascii="Arial" w:hAnsi="Arial" w:cs="Arial"/>
                <w:i/>
                <w:iCs/>
                <w:color w:val="333333"/>
                <w:sz w:val="18"/>
                <w:szCs w:val="18"/>
              </w:rPr>
              <w:t>Signature</w:t>
            </w:r>
          </w:p>
        </w:tc>
      </w:tr>
      <w:tr w:rsidR="00223151" w:rsidRPr="00B9722F" w14:paraId="77F20D45" w14:textId="77777777" w:rsidTr="00947A51">
        <w:trPr>
          <w:trHeight w:val="1178"/>
        </w:trPr>
        <w:tc>
          <w:tcPr>
            <w:tcW w:w="5080" w:type="dxa"/>
            <w:gridSpan w:val="2"/>
          </w:tcPr>
          <w:p w14:paraId="413BCD7A" w14:textId="77777777" w:rsidR="00223151" w:rsidRPr="00B9722F" w:rsidRDefault="00223151" w:rsidP="00947A51">
            <w:pPr>
              <w:spacing w:after="0" w:line="240" w:lineRule="auto"/>
              <w:rPr>
                <w:rFonts w:ascii="Arial" w:eastAsia="MyriadPro-Regular" w:hAnsi="Arial" w:cs="Arial"/>
              </w:rPr>
            </w:pPr>
          </w:p>
          <w:p w14:paraId="2E469A1D" w14:textId="77777777" w:rsidR="00223151" w:rsidRPr="00B9722F" w:rsidRDefault="00223151" w:rsidP="00947A51">
            <w:pPr>
              <w:spacing w:after="0" w:line="240" w:lineRule="auto"/>
              <w:rPr>
                <w:rFonts w:ascii="Arial" w:eastAsia="MyriadPro-Regular" w:hAnsi="Arial" w:cs="Arial"/>
              </w:rPr>
            </w:pPr>
          </w:p>
          <w:p w14:paraId="65930760" w14:textId="77777777" w:rsidR="00223151" w:rsidRPr="00B9722F" w:rsidRDefault="00223151" w:rsidP="00947A51">
            <w:pPr>
              <w:spacing w:after="0" w:line="240" w:lineRule="auto"/>
              <w:rPr>
                <w:rFonts w:ascii="Arial" w:eastAsia="MyriadPro-Regular" w:hAnsi="Arial" w:cs="Arial"/>
              </w:rPr>
            </w:pPr>
          </w:p>
          <w:p w14:paraId="548EDA98" w14:textId="77777777" w:rsidR="00223151" w:rsidRPr="00B9722F" w:rsidRDefault="00223151" w:rsidP="00947A51">
            <w:pPr>
              <w:spacing w:after="0" w:line="240" w:lineRule="auto"/>
              <w:rPr>
                <w:rFonts w:ascii="Arial" w:eastAsia="MyriadPro-Regular" w:hAnsi="Arial" w:cs="Arial"/>
              </w:rPr>
            </w:pPr>
          </w:p>
          <w:p w14:paraId="0764E891" w14:textId="77777777" w:rsidR="00223151" w:rsidRPr="00B9722F" w:rsidRDefault="00223151" w:rsidP="00947A51">
            <w:pPr>
              <w:spacing w:after="0" w:line="240" w:lineRule="auto"/>
              <w:jc w:val="both"/>
              <w:rPr>
                <w:rFonts w:ascii="Arial" w:hAnsi="Arial" w:cs="Arial"/>
              </w:rPr>
            </w:pPr>
            <w:r w:rsidRPr="00B9722F">
              <w:rPr>
                <w:rFonts w:ascii="Arial" w:hAnsi="Arial" w:cs="Arial"/>
              </w:rPr>
              <w:t>Ghi rõ họ tên và đóng dấu</w:t>
            </w:r>
          </w:p>
          <w:p w14:paraId="453AB301" w14:textId="77777777" w:rsidR="00223151" w:rsidRPr="00B9722F" w:rsidRDefault="00223151" w:rsidP="00947A51">
            <w:pPr>
              <w:pStyle w:val="ListParagraph"/>
              <w:spacing w:before="0" w:after="120" w:line="240" w:lineRule="auto"/>
              <w:ind w:left="0"/>
              <w:jc w:val="both"/>
              <w:rPr>
                <w:rFonts w:ascii="Arial" w:eastAsia="MyriadPro-Regular" w:hAnsi="Arial" w:cs="Arial"/>
              </w:rPr>
            </w:pPr>
            <w:r w:rsidRPr="00B9722F">
              <w:rPr>
                <w:rFonts w:ascii="Arial" w:hAnsi="Arial" w:cs="Arial"/>
                <w:i/>
                <w:iCs/>
                <w:color w:val="333333"/>
                <w:sz w:val="18"/>
                <w:szCs w:val="18"/>
              </w:rPr>
              <w:t>Full Name and Stamp</w:t>
            </w:r>
          </w:p>
        </w:tc>
      </w:tr>
    </w:tbl>
    <w:p w14:paraId="1BF3FD17" w14:textId="70001F9C" w:rsidR="00344934" w:rsidRDefault="00344934" w:rsidP="00B14B8C">
      <w:pPr>
        <w:pStyle w:val="Style4"/>
        <w:pBdr>
          <w:top w:val="single" w:sz="6" w:space="5" w:color="099BDD" w:themeColor="text2"/>
        </w:pBdr>
        <w:spacing w:before="0" w:after="240"/>
        <w:rPr>
          <w:rFonts w:ascii="Arial" w:eastAsiaTheme="minorEastAsia" w:hAnsi="Arial" w:cs="Arial"/>
          <w:i/>
          <w:iCs/>
          <w:color w:val="225592"/>
          <w:spacing w:val="0"/>
          <w:sz w:val="18"/>
          <w:szCs w:val="20"/>
        </w:rPr>
      </w:pPr>
      <w:r w:rsidRPr="00031C8B">
        <w:rPr>
          <w:rFonts w:ascii="Arial" w:eastAsiaTheme="minorEastAsia" w:hAnsi="Arial" w:cs="Arial"/>
          <w:b/>
          <w:color w:val="225592"/>
          <w:spacing w:val="0"/>
          <w:szCs w:val="24"/>
        </w:rPr>
        <w:t>Phần dành cho Ngân hàng TMCP Bản Việt</w:t>
      </w:r>
      <w:r w:rsidRPr="00031C8B">
        <w:rPr>
          <w:rFonts w:ascii="Arial" w:eastAsiaTheme="minorEastAsia" w:hAnsi="Arial" w:cs="Arial"/>
          <w:b/>
          <w:color w:val="225592"/>
          <w:spacing w:val="0"/>
          <w:sz w:val="20"/>
        </w:rPr>
        <w:t>/</w:t>
      </w:r>
      <w:r w:rsidR="00931E5F">
        <w:rPr>
          <w:rFonts w:ascii="Arial" w:eastAsiaTheme="minorEastAsia" w:hAnsi="Arial" w:cs="Arial"/>
          <w:i/>
          <w:iCs/>
          <w:color w:val="225592"/>
          <w:spacing w:val="0"/>
          <w:sz w:val="18"/>
          <w:szCs w:val="20"/>
        </w:rPr>
        <w:t>For Viet Capital Bank</w:t>
      </w:r>
    </w:p>
    <w:tbl>
      <w:tblPr>
        <w:tblW w:w="9805"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3325"/>
        <w:gridCol w:w="6480"/>
      </w:tblGrid>
      <w:tr w:rsidR="00931E5F" w:rsidRPr="003D6802" w14:paraId="0B7BFAE9" w14:textId="77777777" w:rsidTr="00931E5F">
        <w:trPr>
          <w:trHeight w:val="404"/>
        </w:trPr>
        <w:tc>
          <w:tcPr>
            <w:tcW w:w="3325" w:type="dxa"/>
            <w:vAlign w:val="center"/>
          </w:tcPr>
          <w:p w14:paraId="09F48F72" w14:textId="77777777" w:rsidR="00931E5F" w:rsidRPr="003D6802" w:rsidRDefault="00931E5F" w:rsidP="00CC6196">
            <w:pPr>
              <w:pStyle w:val="ListParagraph"/>
              <w:spacing w:before="0" w:after="0" w:line="240" w:lineRule="auto"/>
              <w:ind w:left="0"/>
              <w:jc w:val="center"/>
              <w:rPr>
                <w:rFonts w:ascii="Arial" w:hAnsi="Arial" w:cs="Arial"/>
                <w:i/>
                <w:iCs/>
                <w:color w:val="225592"/>
              </w:rPr>
            </w:pPr>
            <w:r w:rsidRPr="00FF7135">
              <w:rPr>
                <w:rFonts w:ascii="Arial" w:hAnsi="Arial" w:cs="Arial"/>
                <w:b/>
                <w:iCs/>
                <w:color w:val="333333"/>
              </w:rPr>
              <w:t>Loại tiền/</w:t>
            </w:r>
            <w:r w:rsidRPr="003D6802">
              <w:rPr>
                <w:rFonts w:ascii="Arial" w:hAnsi="Arial" w:cs="Arial"/>
                <w:i/>
                <w:iCs/>
                <w:color w:val="333333"/>
                <w:sz w:val="18"/>
                <w:szCs w:val="18"/>
              </w:rPr>
              <w:t>Currency</w:t>
            </w:r>
          </w:p>
        </w:tc>
        <w:tc>
          <w:tcPr>
            <w:tcW w:w="6480" w:type="dxa"/>
            <w:vAlign w:val="center"/>
          </w:tcPr>
          <w:p w14:paraId="062FBD51" w14:textId="77777777" w:rsidR="00931E5F" w:rsidRPr="003D6802" w:rsidRDefault="00931E5F" w:rsidP="00CC6196">
            <w:pPr>
              <w:pStyle w:val="ListParagraph"/>
              <w:spacing w:before="0" w:after="0" w:line="240" w:lineRule="auto"/>
              <w:ind w:left="0"/>
              <w:jc w:val="center"/>
              <w:rPr>
                <w:rFonts w:ascii="Arial" w:hAnsi="Arial" w:cs="Arial"/>
                <w:i/>
                <w:iCs/>
                <w:color w:val="225592"/>
              </w:rPr>
            </w:pPr>
            <w:r w:rsidRPr="00FF7135">
              <w:rPr>
                <w:rFonts w:ascii="Arial" w:hAnsi="Arial" w:cs="Arial"/>
                <w:b/>
                <w:iCs/>
                <w:color w:val="333333"/>
              </w:rPr>
              <w:t>Số tài khoản</w:t>
            </w:r>
            <w:r w:rsidRPr="003D6802">
              <w:rPr>
                <w:rFonts w:ascii="Arial" w:hAnsi="Arial" w:cs="Arial"/>
                <w:b/>
                <w:iCs/>
                <w:color w:val="333333"/>
              </w:rPr>
              <w:t>/</w:t>
            </w:r>
            <w:r w:rsidRPr="003D6802">
              <w:rPr>
                <w:rFonts w:ascii="Arial" w:hAnsi="Arial" w:cs="Arial"/>
                <w:i/>
                <w:iCs/>
                <w:color w:val="333333"/>
                <w:sz w:val="18"/>
                <w:szCs w:val="18"/>
              </w:rPr>
              <w:t>Account No</w:t>
            </w:r>
          </w:p>
        </w:tc>
      </w:tr>
      <w:tr w:rsidR="00931E5F" w:rsidRPr="003D6802" w14:paraId="1EFFC8A6" w14:textId="77777777" w:rsidTr="00931E5F">
        <w:tc>
          <w:tcPr>
            <w:tcW w:w="3325" w:type="dxa"/>
          </w:tcPr>
          <w:p w14:paraId="2E556BDA" w14:textId="77777777" w:rsidR="00931E5F" w:rsidRPr="00FF7135" w:rsidRDefault="00931E5F" w:rsidP="00CC6196">
            <w:pPr>
              <w:pStyle w:val="Style4"/>
              <w:pBdr>
                <w:top w:val="none" w:sz="0" w:space="0" w:color="auto"/>
              </w:pBdr>
              <w:spacing w:before="0" w:after="120" w:line="240" w:lineRule="auto"/>
              <w:rPr>
                <w:rFonts w:ascii="Arial" w:hAnsi="Arial" w:cs="Arial"/>
                <w:i/>
                <w:iCs/>
                <w:caps/>
                <w:color w:val="225592"/>
                <w:spacing w:val="0"/>
              </w:rPr>
            </w:pPr>
          </w:p>
        </w:tc>
        <w:tc>
          <w:tcPr>
            <w:tcW w:w="6480" w:type="dxa"/>
          </w:tcPr>
          <w:p w14:paraId="1E174E4F" w14:textId="77777777" w:rsidR="00931E5F" w:rsidRPr="00FF7135" w:rsidRDefault="00931E5F" w:rsidP="00CC6196">
            <w:pPr>
              <w:pStyle w:val="Style4"/>
              <w:pBdr>
                <w:top w:val="none" w:sz="0" w:space="0" w:color="auto"/>
              </w:pBdr>
              <w:spacing w:before="0" w:after="120" w:line="240" w:lineRule="auto"/>
              <w:rPr>
                <w:rFonts w:ascii="Arial" w:hAnsi="Arial" w:cs="Arial"/>
                <w:i/>
                <w:iCs/>
                <w:caps/>
                <w:color w:val="225592"/>
                <w:spacing w:val="0"/>
              </w:rPr>
            </w:pPr>
          </w:p>
        </w:tc>
      </w:tr>
      <w:tr w:rsidR="00931E5F" w:rsidRPr="003D6802" w14:paraId="57DAC09C" w14:textId="77777777" w:rsidTr="00931E5F">
        <w:tc>
          <w:tcPr>
            <w:tcW w:w="3325" w:type="dxa"/>
          </w:tcPr>
          <w:p w14:paraId="55C15D0C" w14:textId="77777777" w:rsidR="00931E5F" w:rsidRPr="00FF7135" w:rsidRDefault="00931E5F" w:rsidP="00CC6196">
            <w:pPr>
              <w:pStyle w:val="Style4"/>
              <w:pBdr>
                <w:top w:val="none" w:sz="0" w:space="0" w:color="auto"/>
              </w:pBdr>
              <w:spacing w:before="0" w:after="120" w:line="240" w:lineRule="auto"/>
              <w:rPr>
                <w:rFonts w:ascii="Arial" w:hAnsi="Arial" w:cs="Arial"/>
                <w:i/>
                <w:iCs/>
                <w:caps/>
                <w:color w:val="225592"/>
                <w:spacing w:val="0"/>
              </w:rPr>
            </w:pPr>
          </w:p>
        </w:tc>
        <w:tc>
          <w:tcPr>
            <w:tcW w:w="6480" w:type="dxa"/>
          </w:tcPr>
          <w:p w14:paraId="761B7FE8" w14:textId="77777777" w:rsidR="00931E5F" w:rsidRPr="00FF7135" w:rsidRDefault="00931E5F" w:rsidP="00CC6196">
            <w:pPr>
              <w:pStyle w:val="Style4"/>
              <w:pBdr>
                <w:top w:val="none" w:sz="0" w:space="0" w:color="auto"/>
              </w:pBdr>
              <w:spacing w:before="0" w:after="120" w:line="240" w:lineRule="auto"/>
              <w:rPr>
                <w:rFonts w:ascii="Arial" w:hAnsi="Arial" w:cs="Arial"/>
                <w:i/>
                <w:iCs/>
                <w:caps/>
                <w:color w:val="225592"/>
                <w:spacing w:val="0"/>
              </w:rPr>
            </w:pPr>
          </w:p>
        </w:tc>
      </w:tr>
      <w:tr w:rsidR="00931E5F" w:rsidRPr="003D6802" w14:paraId="6322B6B2" w14:textId="77777777" w:rsidTr="00931E5F">
        <w:tc>
          <w:tcPr>
            <w:tcW w:w="3325" w:type="dxa"/>
          </w:tcPr>
          <w:p w14:paraId="6A7C55AA" w14:textId="77777777" w:rsidR="00931E5F" w:rsidRPr="00FF7135" w:rsidRDefault="00931E5F" w:rsidP="00CC6196">
            <w:pPr>
              <w:pStyle w:val="Style4"/>
              <w:pBdr>
                <w:top w:val="none" w:sz="0" w:space="0" w:color="auto"/>
              </w:pBdr>
              <w:spacing w:before="0" w:after="120" w:line="240" w:lineRule="auto"/>
              <w:rPr>
                <w:rFonts w:ascii="Arial" w:hAnsi="Arial" w:cs="Arial"/>
                <w:i/>
                <w:iCs/>
                <w:caps/>
                <w:color w:val="225592"/>
                <w:spacing w:val="0"/>
              </w:rPr>
            </w:pPr>
          </w:p>
        </w:tc>
        <w:tc>
          <w:tcPr>
            <w:tcW w:w="6480" w:type="dxa"/>
          </w:tcPr>
          <w:p w14:paraId="3EEF3F16" w14:textId="77777777" w:rsidR="00931E5F" w:rsidRPr="00FF7135" w:rsidRDefault="00931E5F" w:rsidP="00CC6196">
            <w:pPr>
              <w:pStyle w:val="Style4"/>
              <w:pBdr>
                <w:top w:val="none" w:sz="0" w:space="0" w:color="auto"/>
              </w:pBdr>
              <w:spacing w:before="0" w:after="120" w:line="240" w:lineRule="auto"/>
              <w:rPr>
                <w:rFonts w:ascii="Arial" w:hAnsi="Arial" w:cs="Arial"/>
                <w:i/>
                <w:iCs/>
                <w:caps/>
                <w:color w:val="225592"/>
                <w:spacing w:val="0"/>
              </w:rPr>
            </w:pPr>
          </w:p>
        </w:tc>
      </w:tr>
      <w:tr w:rsidR="00931E5F" w:rsidRPr="003D6802" w14:paraId="6F2EA4AA" w14:textId="77777777" w:rsidTr="00931E5F">
        <w:tc>
          <w:tcPr>
            <w:tcW w:w="3325" w:type="dxa"/>
          </w:tcPr>
          <w:p w14:paraId="588DAF87" w14:textId="77777777" w:rsidR="00931E5F" w:rsidRPr="00FF7135" w:rsidRDefault="00931E5F" w:rsidP="00CC6196">
            <w:pPr>
              <w:pStyle w:val="Style4"/>
              <w:pBdr>
                <w:top w:val="none" w:sz="0" w:space="0" w:color="auto"/>
              </w:pBdr>
              <w:spacing w:before="0" w:after="120" w:line="240" w:lineRule="auto"/>
              <w:rPr>
                <w:rFonts w:ascii="Arial" w:hAnsi="Arial" w:cs="Arial"/>
                <w:i/>
                <w:iCs/>
                <w:caps/>
                <w:color w:val="225592"/>
                <w:spacing w:val="0"/>
              </w:rPr>
            </w:pPr>
          </w:p>
        </w:tc>
        <w:tc>
          <w:tcPr>
            <w:tcW w:w="6480" w:type="dxa"/>
          </w:tcPr>
          <w:p w14:paraId="4E93B1EC" w14:textId="77777777" w:rsidR="00931E5F" w:rsidRPr="00FF7135" w:rsidRDefault="00931E5F" w:rsidP="00CC6196">
            <w:pPr>
              <w:pStyle w:val="Style4"/>
              <w:pBdr>
                <w:top w:val="none" w:sz="0" w:space="0" w:color="auto"/>
              </w:pBdr>
              <w:spacing w:before="0" w:after="120" w:line="240" w:lineRule="auto"/>
              <w:rPr>
                <w:rFonts w:ascii="Arial" w:hAnsi="Arial" w:cs="Arial"/>
                <w:i/>
                <w:iCs/>
                <w:caps/>
                <w:color w:val="225592"/>
                <w:spacing w:val="0"/>
              </w:rPr>
            </w:pPr>
          </w:p>
        </w:tc>
      </w:tr>
      <w:tr w:rsidR="00931E5F" w:rsidRPr="003D6802" w14:paraId="26106DE9" w14:textId="77777777" w:rsidTr="00931E5F">
        <w:tc>
          <w:tcPr>
            <w:tcW w:w="3325" w:type="dxa"/>
          </w:tcPr>
          <w:p w14:paraId="7E1BFCAE" w14:textId="77777777" w:rsidR="00931E5F" w:rsidRPr="00FF7135" w:rsidRDefault="00931E5F" w:rsidP="00CC6196">
            <w:pPr>
              <w:pStyle w:val="Style4"/>
              <w:pBdr>
                <w:top w:val="none" w:sz="0" w:space="0" w:color="auto"/>
              </w:pBdr>
              <w:spacing w:before="0" w:after="120" w:line="240" w:lineRule="auto"/>
              <w:rPr>
                <w:rFonts w:ascii="Arial" w:hAnsi="Arial" w:cs="Arial"/>
                <w:i/>
                <w:iCs/>
                <w:caps/>
                <w:color w:val="225592"/>
                <w:spacing w:val="0"/>
              </w:rPr>
            </w:pPr>
          </w:p>
        </w:tc>
        <w:tc>
          <w:tcPr>
            <w:tcW w:w="6480" w:type="dxa"/>
          </w:tcPr>
          <w:p w14:paraId="12B9A184" w14:textId="77777777" w:rsidR="00931E5F" w:rsidRPr="00FF7135" w:rsidRDefault="00931E5F" w:rsidP="00CC6196">
            <w:pPr>
              <w:pStyle w:val="Style4"/>
              <w:pBdr>
                <w:top w:val="none" w:sz="0" w:space="0" w:color="auto"/>
              </w:pBdr>
              <w:spacing w:before="0" w:after="120" w:line="240" w:lineRule="auto"/>
              <w:rPr>
                <w:rFonts w:ascii="Arial" w:hAnsi="Arial" w:cs="Arial"/>
                <w:i/>
                <w:iCs/>
                <w:caps/>
                <w:color w:val="225592"/>
                <w:spacing w:val="0"/>
              </w:rPr>
            </w:pPr>
          </w:p>
        </w:tc>
      </w:tr>
      <w:tr w:rsidR="00931E5F" w:rsidRPr="003D6802" w14:paraId="60CFA13B" w14:textId="77777777" w:rsidTr="00931E5F">
        <w:tc>
          <w:tcPr>
            <w:tcW w:w="3325" w:type="dxa"/>
          </w:tcPr>
          <w:p w14:paraId="5F555863" w14:textId="77777777" w:rsidR="00931E5F" w:rsidRPr="00FF7135" w:rsidRDefault="00931E5F" w:rsidP="00CC6196">
            <w:pPr>
              <w:pStyle w:val="Style4"/>
              <w:pBdr>
                <w:top w:val="none" w:sz="0" w:space="0" w:color="auto"/>
              </w:pBdr>
              <w:spacing w:before="0" w:after="120" w:line="240" w:lineRule="auto"/>
              <w:rPr>
                <w:rFonts w:ascii="Arial" w:hAnsi="Arial" w:cs="Arial"/>
                <w:i/>
                <w:iCs/>
                <w:caps/>
                <w:color w:val="225592"/>
                <w:spacing w:val="0"/>
              </w:rPr>
            </w:pPr>
          </w:p>
        </w:tc>
        <w:tc>
          <w:tcPr>
            <w:tcW w:w="6480" w:type="dxa"/>
          </w:tcPr>
          <w:p w14:paraId="682CB883" w14:textId="77777777" w:rsidR="00931E5F" w:rsidRPr="00FF7135" w:rsidRDefault="00931E5F" w:rsidP="00CC6196">
            <w:pPr>
              <w:pStyle w:val="Style4"/>
              <w:pBdr>
                <w:top w:val="none" w:sz="0" w:space="0" w:color="auto"/>
              </w:pBdr>
              <w:spacing w:before="0" w:after="120" w:line="240" w:lineRule="auto"/>
              <w:rPr>
                <w:rFonts w:ascii="Arial" w:hAnsi="Arial" w:cs="Arial"/>
                <w:i/>
                <w:iCs/>
                <w:caps/>
                <w:color w:val="225592"/>
                <w:spacing w:val="0"/>
              </w:rPr>
            </w:pPr>
          </w:p>
        </w:tc>
      </w:tr>
    </w:tbl>
    <w:p w14:paraId="42B9028F" w14:textId="77777777" w:rsidR="007206F0" w:rsidRPr="00F64BF6" w:rsidRDefault="007206F0" w:rsidP="00F64BF6"/>
    <w:p w14:paraId="4EA412D5" w14:textId="77777777" w:rsidR="007206F0" w:rsidRDefault="007206F0" w:rsidP="00224AAE"/>
    <w:p w14:paraId="059B4813" w14:textId="77777777" w:rsidR="00224AAE" w:rsidRDefault="00224AAE" w:rsidP="00224AAE"/>
    <w:p w14:paraId="3128A47F" w14:textId="77777777" w:rsidR="00224AAE" w:rsidRPr="00224AAE" w:rsidRDefault="00224AAE" w:rsidP="00224AAE"/>
    <w:tbl>
      <w:tblPr>
        <w:tblStyle w:val="TableGrid"/>
        <w:tblW w:w="10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6"/>
        <w:gridCol w:w="3002"/>
        <w:gridCol w:w="2610"/>
        <w:gridCol w:w="1910"/>
      </w:tblGrid>
      <w:tr w:rsidR="00F65BC0" w:rsidRPr="006421DE" w14:paraId="34642AC5" w14:textId="77777777" w:rsidTr="00E472C3">
        <w:trPr>
          <w:trHeight w:val="358"/>
        </w:trPr>
        <w:tc>
          <w:tcPr>
            <w:tcW w:w="2956" w:type="dxa"/>
          </w:tcPr>
          <w:p w14:paraId="7A4119EB" w14:textId="3B725D01" w:rsidR="0093308B" w:rsidRPr="006421DE" w:rsidRDefault="0093308B" w:rsidP="00B14B8C">
            <w:pPr>
              <w:spacing w:after="240"/>
              <w:jc w:val="both"/>
              <w:rPr>
                <w:rFonts w:ascii="Arial" w:hAnsi="Arial" w:cs="Arial"/>
                <w:sz w:val="20"/>
                <w:szCs w:val="20"/>
              </w:rPr>
            </w:pPr>
            <w:r w:rsidRPr="006421DE">
              <w:rPr>
                <w:rFonts w:ascii="Arial" w:hAnsi="Arial" w:cs="Arial"/>
                <w:sz w:val="20"/>
                <w:szCs w:val="20"/>
              </w:rPr>
              <w:t>Ngày đăng ký</w:t>
            </w:r>
            <w:r w:rsidR="00707E04">
              <w:rPr>
                <w:rFonts w:ascii="Arial" w:hAnsi="Arial" w:cs="Arial"/>
                <w:sz w:val="20"/>
                <w:szCs w:val="20"/>
              </w:rPr>
              <w:t xml:space="preserve">: </w:t>
            </w:r>
            <w:sdt>
              <w:sdtPr>
                <w:rPr>
                  <w:rFonts w:ascii="Arial" w:hAnsi="Arial" w:cs="Arial"/>
                  <w:sz w:val="20"/>
                  <w:szCs w:val="20"/>
                </w:rPr>
                <w:id w:val="-641649649"/>
                <w:placeholder>
                  <w:docPart w:val="DefaultPlaceholder_1081868576"/>
                </w:placeholder>
                <w:date>
                  <w:dateFormat w:val="dd/MM/yyyy"/>
                  <w:lid w:val="en-US"/>
                  <w:storeMappedDataAs w:val="dateTime"/>
                  <w:calendar w:val="gregorian"/>
                </w:date>
              </w:sdtPr>
              <w:sdtEndPr/>
              <w:sdtContent>
                <w:r w:rsidR="00BF7836" w:rsidRPr="0088569F">
                  <w:rPr>
                    <w:rFonts w:ascii="Arial" w:hAnsi="Arial" w:cs="Arial"/>
                    <w:sz w:val="20"/>
                    <w:szCs w:val="20"/>
                  </w:rPr>
                  <w:t>____________</w:t>
                </w:r>
              </w:sdtContent>
            </w:sdt>
          </w:p>
          <w:p w14:paraId="2E8C3FE9" w14:textId="77777777" w:rsidR="0093308B" w:rsidRPr="006421DE" w:rsidRDefault="0093308B" w:rsidP="00D34200">
            <w:pPr>
              <w:spacing w:before="0"/>
              <w:jc w:val="both"/>
              <w:rPr>
                <w:rFonts w:ascii="Arial" w:hAnsi="Arial" w:cs="Arial"/>
                <w:sz w:val="20"/>
                <w:szCs w:val="20"/>
              </w:rPr>
            </w:pPr>
            <w:r w:rsidRPr="006421DE">
              <w:rPr>
                <w:rFonts w:ascii="Arial" w:hAnsi="Arial" w:cs="Arial"/>
                <w:i/>
                <w:sz w:val="18"/>
                <w:szCs w:val="18"/>
              </w:rPr>
              <w:t>Date of Registration (dd/mm/yyy</w:t>
            </w:r>
            <w:r w:rsidRPr="006421DE">
              <w:rPr>
                <w:rFonts w:ascii="Arial" w:hAnsi="Arial" w:cs="Arial"/>
                <w:sz w:val="18"/>
                <w:szCs w:val="18"/>
              </w:rPr>
              <w:t>y)</w:t>
            </w:r>
          </w:p>
        </w:tc>
        <w:tc>
          <w:tcPr>
            <w:tcW w:w="3002" w:type="dxa"/>
          </w:tcPr>
          <w:p w14:paraId="557CAB14" w14:textId="17A240DC" w:rsidR="0093308B" w:rsidRPr="006421DE" w:rsidRDefault="0093308B" w:rsidP="00D34200">
            <w:pPr>
              <w:jc w:val="both"/>
              <w:rPr>
                <w:rFonts w:ascii="Arial" w:hAnsi="Arial" w:cs="Arial"/>
                <w:sz w:val="20"/>
                <w:szCs w:val="20"/>
              </w:rPr>
            </w:pPr>
            <w:r w:rsidRPr="006421DE">
              <w:rPr>
                <w:rFonts w:ascii="Arial" w:hAnsi="Arial" w:cs="Arial"/>
                <w:sz w:val="20"/>
                <w:szCs w:val="20"/>
              </w:rPr>
              <w:t>Ngày tiếp nhận</w:t>
            </w:r>
            <w:r w:rsidR="00707E04">
              <w:rPr>
                <w:rFonts w:ascii="Arial" w:hAnsi="Arial" w:cs="Arial"/>
                <w:sz w:val="20"/>
                <w:szCs w:val="20"/>
              </w:rPr>
              <w:t>:</w:t>
            </w:r>
            <w:sdt>
              <w:sdtPr>
                <w:rPr>
                  <w:rFonts w:ascii="Arial" w:hAnsi="Arial" w:cs="Arial"/>
                  <w:sz w:val="20"/>
                  <w:szCs w:val="20"/>
                </w:rPr>
                <w:id w:val="2118480985"/>
                <w:placeholder>
                  <w:docPart w:val="DefaultPlaceholder_1081868576"/>
                </w:placeholder>
                <w:date>
                  <w:dateFormat w:val="dd/MM/yyyy"/>
                  <w:lid w:val="en-US"/>
                  <w:storeMappedDataAs w:val="dateTime"/>
                  <w:calendar w:val="gregorian"/>
                </w:date>
              </w:sdtPr>
              <w:sdtEndPr/>
              <w:sdtContent>
                <w:r w:rsidR="00BF7836" w:rsidRPr="00B757EE">
                  <w:rPr>
                    <w:rFonts w:ascii="Arial" w:hAnsi="Arial" w:cs="Arial"/>
                    <w:sz w:val="20"/>
                    <w:szCs w:val="20"/>
                  </w:rPr>
                  <w:t>__________</w:t>
                </w:r>
              </w:sdtContent>
            </w:sdt>
          </w:p>
          <w:p w14:paraId="2ABC0B83" w14:textId="77777777" w:rsidR="0093308B" w:rsidRPr="006421DE" w:rsidRDefault="0093308B" w:rsidP="00D34200">
            <w:pPr>
              <w:spacing w:before="0"/>
              <w:jc w:val="both"/>
              <w:rPr>
                <w:rFonts w:ascii="Arial" w:hAnsi="Arial" w:cs="Arial"/>
                <w:i/>
                <w:sz w:val="18"/>
                <w:szCs w:val="18"/>
              </w:rPr>
            </w:pPr>
            <w:r w:rsidRPr="006421DE">
              <w:rPr>
                <w:rFonts w:ascii="Arial" w:hAnsi="Arial" w:cs="Arial"/>
                <w:i/>
                <w:sz w:val="18"/>
                <w:szCs w:val="18"/>
              </w:rPr>
              <w:t xml:space="preserve">Date of Receipt (dd/mm/yyyy)                     </w:t>
            </w:r>
          </w:p>
          <w:p w14:paraId="0B1273FD" w14:textId="77777777" w:rsidR="0093308B" w:rsidRPr="006421DE" w:rsidRDefault="0093308B" w:rsidP="00D34200">
            <w:pPr>
              <w:jc w:val="both"/>
              <w:rPr>
                <w:rFonts w:ascii="Arial" w:hAnsi="Arial" w:cs="Arial"/>
                <w:sz w:val="20"/>
                <w:szCs w:val="20"/>
              </w:rPr>
            </w:pPr>
          </w:p>
        </w:tc>
        <w:tc>
          <w:tcPr>
            <w:tcW w:w="2610" w:type="dxa"/>
          </w:tcPr>
          <w:p w14:paraId="5DF86AC1" w14:textId="54C0CC53" w:rsidR="00F65BC0" w:rsidRPr="006421DE" w:rsidRDefault="0093308B" w:rsidP="00D34200">
            <w:pPr>
              <w:jc w:val="both"/>
              <w:rPr>
                <w:rFonts w:ascii="Arial" w:hAnsi="Arial" w:cs="Arial"/>
                <w:sz w:val="20"/>
                <w:szCs w:val="20"/>
              </w:rPr>
            </w:pPr>
            <w:r w:rsidRPr="006421DE">
              <w:rPr>
                <w:rFonts w:ascii="Arial" w:hAnsi="Arial" w:cs="Arial"/>
                <w:sz w:val="20"/>
                <w:szCs w:val="20"/>
              </w:rPr>
              <w:t>Ngày hiệu lực</w:t>
            </w:r>
            <w:r w:rsidR="00707E04">
              <w:rPr>
                <w:rFonts w:ascii="Arial" w:hAnsi="Arial" w:cs="Arial"/>
                <w:sz w:val="20"/>
                <w:szCs w:val="20"/>
              </w:rPr>
              <w:t>:</w:t>
            </w:r>
            <w:sdt>
              <w:sdtPr>
                <w:rPr>
                  <w:rFonts w:ascii="Arial" w:hAnsi="Arial" w:cs="Arial"/>
                  <w:sz w:val="20"/>
                  <w:szCs w:val="20"/>
                </w:rPr>
                <w:id w:val="528229654"/>
                <w:placeholder>
                  <w:docPart w:val="DefaultPlaceholder_1081868576"/>
                </w:placeholder>
                <w:date>
                  <w:dateFormat w:val="dd/MM/yyyy"/>
                  <w:lid w:val="en-US"/>
                  <w:storeMappedDataAs w:val="dateTime"/>
                  <w:calendar w:val="gregorian"/>
                </w:date>
              </w:sdtPr>
              <w:sdtEndPr/>
              <w:sdtContent>
                <w:r w:rsidR="00BF7836" w:rsidRPr="006871B9">
                  <w:rPr>
                    <w:rFonts w:ascii="Arial" w:hAnsi="Arial" w:cs="Arial"/>
                    <w:sz w:val="20"/>
                    <w:szCs w:val="20"/>
                  </w:rPr>
                  <w:t>________</w:t>
                </w:r>
              </w:sdtContent>
            </w:sdt>
          </w:p>
          <w:p w14:paraId="1E2450A5" w14:textId="77777777" w:rsidR="0093308B" w:rsidRPr="006421DE" w:rsidRDefault="0093308B" w:rsidP="00E472C3">
            <w:pPr>
              <w:tabs>
                <w:tab w:val="left" w:pos="2214"/>
              </w:tabs>
              <w:spacing w:before="0"/>
              <w:jc w:val="both"/>
              <w:rPr>
                <w:rFonts w:ascii="Arial" w:hAnsi="Arial" w:cs="Arial"/>
                <w:sz w:val="20"/>
                <w:szCs w:val="20"/>
              </w:rPr>
            </w:pPr>
            <w:r w:rsidRPr="006421DE">
              <w:rPr>
                <w:rFonts w:ascii="Arial" w:hAnsi="Arial" w:cs="Arial"/>
                <w:i/>
                <w:sz w:val="18"/>
                <w:szCs w:val="18"/>
              </w:rPr>
              <w:t>Date of Validity</w:t>
            </w:r>
            <w:r w:rsidR="00371654">
              <w:rPr>
                <w:rFonts w:ascii="Arial" w:hAnsi="Arial" w:cs="Arial"/>
                <w:i/>
                <w:sz w:val="18"/>
                <w:szCs w:val="18"/>
              </w:rPr>
              <w:t xml:space="preserve"> </w:t>
            </w:r>
            <w:r w:rsidRPr="006421DE">
              <w:rPr>
                <w:rFonts w:ascii="Arial" w:hAnsi="Arial" w:cs="Arial"/>
                <w:i/>
                <w:sz w:val="18"/>
                <w:szCs w:val="18"/>
              </w:rPr>
              <w:t>(dd/mm/yyyy)</w:t>
            </w:r>
          </w:p>
        </w:tc>
        <w:tc>
          <w:tcPr>
            <w:tcW w:w="1910" w:type="dxa"/>
          </w:tcPr>
          <w:p w14:paraId="72369E4F" w14:textId="77777777" w:rsidR="00F65BC0" w:rsidRPr="006421DE" w:rsidRDefault="00F65BC0" w:rsidP="00D34200">
            <w:pPr>
              <w:jc w:val="both"/>
              <w:rPr>
                <w:rFonts w:ascii="Arial" w:hAnsi="Arial" w:cs="Arial"/>
                <w:color w:val="225592"/>
                <w:sz w:val="24"/>
                <w:szCs w:val="24"/>
              </w:rPr>
            </w:pPr>
          </w:p>
        </w:tc>
      </w:tr>
      <w:tr w:rsidR="00F65BC0" w:rsidRPr="006421DE" w14:paraId="2489C614" w14:textId="77777777" w:rsidTr="00E472C3">
        <w:trPr>
          <w:trHeight w:val="593"/>
        </w:trPr>
        <w:tc>
          <w:tcPr>
            <w:tcW w:w="2956" w:type="dxa"/>
          </w:tcPr>
          <w:p w14:paraId="01C99AF7" w14:textId="77777777" w:rsidR="00D34200" w:rsidRPr="006421DE" w:rsidRDefault="00D34200" w:rsidP="00F65BC0">
            <w:pPr>
              <w:pStyle w:val="ListParagraph"/>
              <w:spacing w:before="0" w:after="120"/>
              <w:ind w:left="0"/>
              <w:jc w:val="both"/>
              <w:rPr>
                <w:rFonts w:ascii="Arial" w:hAnsi="Arial" w:cs="Arial"/>
              </w:rPr>
            </w:pPr>
            <w:r w:rsidRPr="006421DE">
              <w:rPr>
                <w:rFonts w:ascii="Arial" w:hAnsi="Arial" w:cs="Arial"/>
                <w:lang w:val="vi-VN"/>
              </w:rPr>
              <w:t>Nhân viên giới thiệu</w:t>
            </w:r>
          </w:p>
          <w:p w14:paraId="2E4AAF94" w14:textId="77777777" w:rsidR="00F65BC0" w:rsidRPr="006421DE" w:rsidRDefault="00D34200" w:rsidP="00D34200">
            <w:pPr>
              <w:pStyle w:val="ListParagraph"/>
              <w:spacing w:before="0" w:after="120"/>
              <w:ind w:left="0"/>
              <w:rPr>
                <w:rFonts w:ascii="Arial" w:hAnsi="Arial" w:cs="Arial"/>
                <w:i/>
                <w:sz w:val="18"/>
                <w:szCs w:val="18"/>
              </w:rPr>
            </w:pPr>
            <w:r w:rsidRPr="006421DE">
              <w:rPr>
                <w:rFonts w:ascii="Arial" w:hAnsi="Arial" w:cs="Arial"/>
                <w:i/>
                <w:sz w:val="18"/>
                <w:szCs w:val="18"/>
                <w:lang w:val="vi-VN"/>
              </w:rPr>
              <w:t>Referred by</w:t>
            </w:r>
          </w:p>
          <w:p w14:paraId="023E7CF1" w14:textId="77777777" w:rsidR="005B4FA1" w:rsidRPr="006421DE" w:rsidRDefault="005B4FA1" w:rsidP="005B4FA1">
            <w:pPr>
              <w:pStyle w:val="ListParagraph"/>
              <w:ind w:left="0"/>
              <w:rPr>
                <w:rFonts w:ascii="Arial" w:hAnsi="Arial" w:cs="Arial"/>
                <w:i/>
                <w:sz w:val="18"/>
                <w:szCs w:val="18"/>
              </w:rPr>
            </w:pPr>
          </w:p>
          <w:p w14:paraId="324BC833" w14:textId="77777777" w:rsidR="005B4FA1" w:rsidRPr="006421DE" w:rsidRDefault="005B4FA1" w:rsidP="005B4FA1">
            <w:pPr>
              <w:pStyle w:val="ListParagraph"/>
              <w:ind w:left="0"/>
              <w:rPr>
                <w:rFonts w:ascii="Arial" w:hAnsi="Arial" w:cs="Arial"/>
                <w:i/>
                <w:sz w:val="18"/>
                <w:szCs w:val="18"/>
              </w:rPr>
            </w:pPr>
          </w:p>
          <w:p w14:paraId="204C0B2C" w14:textId="77777777" w:rsidR="005B4FA1" w:rsidRPr="006421DE" w:rsidRDefault="005B4FA1" w:rsidP="005B4FA1">
            <w:pPr>
              <w:pStyle w:val="ListParagraph"/>
              <w:ind w:left="0"/>
              <w:rPr>
                <w:rFonts w:ascii="Arial" w:hAnsi="Arial" w:cs="Arial"/>
                <w:i/>
                <w:sz w:val="18"/>
                <w:szCs w:val="18"/>
              </w:rPr>
            </w:pPr>
          </w:p>
          <w:p w14:paraId="20555BC5" w14:textId="77777777" w:rsidR="005B4FA1" w:rsidRPr="006421DE" w:rsidRDefault="005B4FA1" w:rsidP="005B4FA1">
            <w:pPr>
              <w:pStyle w:val="ListParagraph"/>
              <w:ind w:left="0"/>
              <w:rPr>
                <w:rFonts w:ascii="Arial" w:hAnsi="Arial" w:cs="Arial"/>
                <w:i/>
                <w:sz w:val="18"/>
                <w:szCs w:val="18"/>
              </w:rPr>
            </w:pPr>
          </w:p>
          <w:p w14:paraId="05AE64AB" w14:textId="77777777" w:rsidR="005B4FA1" w:rsidRPr="006421DE" w:rsidRDefault="005B4FA1" w:rsidP="005B4FA1">
            <w:pPr>
              <w:pStyle w:val="ListParagraph"/>
              <w:ind w:left="0"/>
              <w:rPr>
                <w:rFonts w:ascii="Arial" w:hAnsi="Arial" w:cs="Arial"/>
                <w:i/>
                <w:sz w:val="18"/>
                <w:szCs w:val="18"/>
              </w:rPr>
            </w:pPr>
          </w:p>
          <w:p w14:paraId="0E58AE45" w14:textId="77777777" w:rsidR="005B4FA1" w:rsidRPr="006421DE" w:rsidRDefault="005B4FA1" w:rsidP="005B4FA1">
            <w:pPr>
              <w:pStyle w:val="ListParagraph"/>
              <w:ind w:left="0"/>
              <w:rPr>
                <w:rFonts w:ascii="Arial" w:hAnsi="Arial" w:cs="Arial"/>
                <w:i/>
                <w:sz w:val="18"/>
                <w:szCs w:val="18"/>
              </w:rPr>
            </w:pPr>
          </w:p>
          <w:p w14:paraId="7B223EBE" w14:textId="77777777" w:rsidR="005B4FA1" w:rsidRPr="006421DE" w:rsidRDefault="005B4FA1" w:rsidP="005B4FA1">
            <w:pPr>
              <w:pStyle w:val="ListParagraph"/>
              <w:ind w:left="0"/>
              <w:rPr>
                <w:rFonts w:ascii="Arial" w:hAnsi="Arial" w:cs="Arial"/>
                <w:i/>
                <w:sz w:val="18"/>
                <w:szCs w:val="18"/>
              </w:rPr>
            </w:pPr>
          </w:p>
          <w:p w14:paraId="6BCDE945" w14:textId="77777777" w:rsidR="005B4FA1" w:rsidRPr="006421DE" w:rsidRDefault="005B4FA1" w:rsidP="005B4FA1">
            <w:pPr>
              <w:pStyle w:val="ListParagraph"/>
              <w:ind w:left="0"/>
              <w:rPr>
                <w:rFonts w:ascii="Arial" w:hAnsi="Arial" w:cs="Arial"/>
                <w:i/>
                <w:sz w:val="18"/>
                <w:szCs w:val="18"/>
              </w:rPr>
            </w:pPr>
          </w:p>
          <w:p w14:paraId="557AEBC9" w14:textId="77777777" w:rsidR="005B4FA1" w:rsidRPr="006421DE" w:rsidRDefault="005B4FA1" w:rsidP="005B4FA1">
            <w:pPr>
              <w:pStyle w:val="ListParagraph"/>
              <w:ind w:left="0"/>
              <w:rPr>
                <w:rFonts w:ascii="Arial" w:hAnsi="Arial" w:cs="Arial"/>
                <w:i/>
                <w:sz w:val="18"/>
                <w:szCs w:val="18"/>
              </w:rPr>
            </w:pPr>
          </w:p>
          <w:p w14:paraId="67B45143" w14:textId="77777777" w:rsidR="005B4FA1" w:rsidRPr="006421DE" w:rsidRDefault="005B4FA1" w:rsidP="005B4FA1">
            <w:pPr>
              <w:pStyle w:val="ListParagraph"/>
              <w:ind w:left="0"/>
              <w:rPr>
                <w:rFonts w:ascii="Arial" w:hAnsi="Arial" w:cs="Arial"/>
                <w:i/>
                <w:sz w:val="18"/>
                <w:szCs w:val="18"/>
              </w:rPr>
            </w:pPr>
          </w:p>
          <w:p w14:paraId="0B9E6FFA" w14:textId="77777777" w:rsidR="005B4FA1" w:rsidRPr="006421DE" w:rsidRDefault="005B4FA1" w:rsidP="005B4FA1">
            <w:pPr>
              <w:pStyle w:val="ListParagraph"/>
              <w:ind w:left="0"/>
              <w:rPr>
                <w:rFonts w:ascii="Arial" w:hAnsi="Arial" w:cs="Arial"/>
                <w:i/>
                <w:sz w:val="18"/>
                <w:szCs w:val="18"/>
              </w:rPr>
            </w:pPr>
          </w:p>
          <w:p w14:paraId="583A8E3B" w14:textId="77777777" w:rsidR="005B4FA1" w:rsidRPr="006421DE" w:rsidRDefault="005B4FA1" w:rsidP="005B4FA1">
            <w:pPr>
              <w:pStyle w:val="ListParagraph"/>
              <w:ind w:left="0"/>
              <w:rPr>
                <w:rFonts w:ascii="Arial" w:hAnsi="Arial" w:cs="Arial"/>
                <w:i/>
                <w:sz w:val="18"/>
                <w:szCs w:val="18"/>
              </w:rPr>
            </w:pPr>
          </w:p>
          <w:p w14:paraId="596F410D" w14:textId="77777777" w:rsidR="005B4FA1" w:rsidRPr="006421DE" w:rsidRDefault="005B4FA1" w:rsidP="000C2543">
            <w:pPr>
              <w:pStyle w:val="ListParagraph"/>
              <w:spacing w:before="0"/>
              <w:ind w:left="0"/>
              <w:jc w:val="both"/>
              <w:rPr>
                <w:rFonts w:ascii="Arial" w:hAnsi="Arial" w:cs="Arial"/>
                <w:lang w:val="vi-VN"/>
              </w:rPr>
            </w:pPr>
            <w:r w:rsidRPr="006421DE">
              <w:rPr>
                <w:rFonts w:ascii="Arial" w:hAnsi="Arial" w:cs="Arial"/>
                <w:lang w:val="vi-VN"/>
              </w:rPr>
              <w:t>Họ và tên</w:t>
            </w:r>
          </w:p>
          <w:p w14:paraId="1C1F84D7" w14:textId="77777777" w:rsidR="000C2543" w:rsidRPr="006421DE" w:rsidRDefault="000C2543" w:rsidP="000C2543">
            <w:pPr>
              <w:spacing w:before="0"/>
              <w:rPr>
                <w:rFonts w:ascii="Arial" w:hAnsi="Arial" w:cs="Arial"/>
                <w:i/>
                <w:sz w:val="18"/>
                <w:szCs w:val="18"/>
              </w:rPr>
            </w:pPr>
            <w:r w:rsidRPr="006421DE">
              <w:rPr>
                <w:rFonts w:ascii="Arial" w:hAnsi="Arial" w:cs="Arial"/>
                <w:i/>
                <w:sz w:val="18"/>
                <w:szCs w:val="18"/>
              </w:rPr>
              <w:t>Full Name</w:t>
            </w:r>
          </w:p>
          <w:p w14:paraId="0037DBEA" w14:textId="77777777" w:rsidR="005B4FA1" w:rsidRPr="006421DE" w:rsidRDefault="005B4FA1" w:rsidP="005B4FA1">
            <w:pPr>
              <w:pStyle w:val="ListParagraph"/>
              <w:ind w:left="0"/>
              <w:rPr>
                <w:rFonts w:ascii="Arial" w:hAnsi="Arial" w:cs="Arial"/>
                <w:i/>
                <w:sz w:val="18"/>
                <w:szCs w:val="18"/>
              </w:rPr>
            </w:pPr>
          </w:p>
          <w:p w14:paraId="79FC4F22" w14:textId="77777777" w:rsidR="005B4FA1" w:rsidRPr="006421DE" w:rsidRDefault="005B4FA1" w:rsidP="005B4FA1">
            <w:pPr>
              <w:pStyle w:val="ListParagraph"/>
              <w:ind w:left="0"/>
              <w:rPr>
                <w:rFonts w:ascii="Arial" w:hAnsi="Arial" w:cs="Arial"/>
                <w:i/>
                <w:sz w:val="18"/>
                <w:szCs w:val="18"/>
              </w:rPr>
            </w:pPr>
          </w:p>
          <w:p w14:paraId="5F74D538" w14:textId="77777777" w:rsidR="005B4FA1" w:rsidRPr="006421DE" w:rsidRDefault="005B4FA1" w:rsidP="005B4FA1">
            <w:pPr>
              <w:pStyle w:val="ListParagraph"/>
              <w:ind w:left="0"/>
              <w:rPr>
                <w:rFonts w:ascii="Arial" w:hAnsi="Arial" w:cs="Arial"/>
                <w:i/>
                <w:sz w:val="18"/>
                <w:szCs w:val="18"/>
              </w:rPr>
            </w:pPr>
          </w:p>
          <w:p w14:paraId="2024B5F7" w14:textId="77777777" w:rsidR="005B4FA1" w:rsidRPr="006421DE" w:rsidRDefault="005B4FA1" w:rsidP="005B4FA1">
            <w:pPr>
              <w:pStyle w:val="ListParagraph"/>
              <w:ind w:left="0"/>
              <w:rPr>
                <w:rFonts w:ascii="Arial" w:hAnsi="Arial" w:cs="Arial"/>
                <w:i/>
                <w:sz w:val="18"/>
                <w:szCs w:val="18"/>
              </w:rPr>
            </w:pPr>
          </w:p>
          <w:p w14:paraId="3B65786E" w14:textId="77777777" w:rsidR="005B4FA1" w:rsidRPr="006421DE" w:rsidRDefault="005B4FA1" w:rsidP="005B4FA1">
            <w:pPr>
              <w:pStyle w:val="ListParagraph"/>
              <w:ind w:left="0"/>
              <w:rPr>
                <w:rFonts w:ascii="Arial" w:hAnsi="Arial" w:cs="Arial"/>
                <w:i/>
                <w:sz w:val="18"/>
                <w:szCs w:val="18"/>
              </w:rPr>
            </w:pPr>
          </w:p>
          <w:p w14:paraId="3EC9FA8A" w14:textId="77777777" w:rsidR="005B4FA1" w:rsidRPr="006421DE" w:rsidRDefault="005B4FA1" w:rsidP="006421DE">
            <w:pPr>
              <w:pStyle w:val="ListParagraph"/>
              <w:spacing w:before="0" w:after="120"/>
              <w:ind w:left="0"/>
              <w:rPr>
                <w:rFonts w:ascii="Arial" w:hAnsi="Arial" w:cs="Arial"/>
                <w:sz w:val="16"/>
                <w:szCs w:val="16"/>
              </w:rPr>
            </w:pPr>
          </w:p>
        </w:tc>
        <w:tc>
          <w:tcPr>
            <w:tcW w:w="3002" w:type="dxa"/>
          </w:tcPr>
          <w:p w14:paraId="659D4D28" w14:textId="77777777" w:rsidR="00D34200" w:rsidRPr="006421DE" w:rsidRDefault="00D34200" w:rsidP="0093308B">
            <w:pPr>
              <w:pStyle w:val="ListParagraph"/>
              <w:spacing w:before="0" w:after="120"/>
              <w:ind w:left="0"/>
              <w:jc w:val="both"/>
              <w:rPr>
                <w:rFonts w:ascii="Arial" w:hAnsi="Arial" w:cs="Arial"/>
              </w:rPr>
            </w:pPr>
            <w:r w:rsidRPr="006421DE">
              <w:rPr>
                <w:rFonts w:ascii="Arial" w:hAnsi="Arial" w:cs="Arial"/>
                <w:lang w:val="vi-VN"/>
              </w:rPr>
              <w:t>Giao dịch viên</w:t>
            </w:r>
          </w:p>
          <w:p w14:paraId="5EA5ED3E" w14:textId="77777777" w:rsidR="00F65BC0" w:rsidRPr="006421DE" w:rsidRDefault="00D34200" w:rsidP="00D34200">
            <w:pPr>
              <w:pStyle w:val="ListParagraph"/>
              <w:spacing w:before="0" w:after="120"/>
              <w:ind w:left="0"/>
              <w:rPr>
                <w:rFonts w:ascii="Arial" w:hAnsi="Arial" w:cs="Arial"/>
                <w:i/>
                <w:sz w:val="18"/>
                <w:szCs w:val="18"/>
              </w:rPr>
            </w:pPr>
            <w:r w:rsidRPr="006421DE">
              <w:rPr>
                <w:rFonts w:ascii="Arial" w:hAnsi="Arial" w:cs="Arial"/>
                <w:i/>
                <w:sz w:val="18"/>
                <w:szCs w:val="18"/>
              </w:rPr>
              <w:t>Teller</w:t>
            </w:r>
          </w:p>
          <w:p w14:paraId="1E8B4B14" w14:textId="77777777" w:rsidR="005B4FA1" w:rsidRPr="006421DE" w:rsidRDefault="005B4FA1" w:rsidP="005B4FA1">
            <w:pPr>
              <w:pStyle w:val="ListParagraph"/>
              <w:ind w:left="0"/>
              <w:rPr>
                <w:rFonts w:ascii="Arial" w:hAnsi="Arial" w:cs="Arial"/>
                <w:i/>
                <w:sz w:val="18"/>
                <w:szCs w:val="18"/>
              </w:rPr>
            </w:pPr>
          </w:p>
          <w:p w14:paraId="60CBF2CA" w14:textId="77777777" w:rsidR="005B4FA1" w:rsidRPr="006421DE" w:rsidRDefault="005B4FA1" w:rsidP="005B4FA1">
            <w:pPr>
              <w:pStyle w:val="ListParagraph"/>
              <w:ind w:left="0"/>
              <w:rPr>
                <w:rFonts w:ascii="Arial" w:hAnsi="Arial" w:cs="Arial"/>
                <w:i/>
                <w:sz w:val="18"/>
                <w:szCs w:val="18"/>
              </w:rPr>
            </w:pPr>
          </w:p>
          <w:p w14:paraId="0B2E15E3" w14:textId="77777777" w:rsidR="005B4FA1" w:rsidRPr="006421DE" w:rsidRDefault="005B4FA1" w:rsidP="005B4FA1">
            <w:pPr>
              <w:pStyle w:val="ListParagraph"/>
              <w:ind w:left="0"/>
              <w:rPr>
                <w:rFonts w:ascii="Arial" w:hAnsi="Arial" w:cs="Arial"/>
                <w:i/>
                <w:sz w:val="18"/>
                <w:szCs w:val="18"/>
              </w:rPr>
            </w:pPr>
          </w:p>
          <w:p w14:paraId="020A6B87" w14:textId="77777777" w:rsidR="005B4FA1" w:rsidRPr="006421DE" w:rsidRDefault="005B4FA1" w:rsidP="005B4FA1">
            <w:pPr>
              <w:pStyle w:val="ListParagraph"/>
              <w:ind w:left="0"/>
              <w:rPr>
                <w:rFonts w:ascii="Arial" w:hAnsi="Arial" w:cs="Arial"/>
                <w:i/>
                <w:sz w:val="18"/>
                <w:szCs w:val="18"/>
              </w:rPr>
            </w:pPr>
          </w:p>
          <w:p w14:paraId="64CBC726" w14:textId="77777777" w:rsidR="005B4FA1" w:rsidRPr="006421DE" w:rsidRDefault="005B4FA1" w:rsidP="005B4FA1">
            <w:pPr>
              <w:pStyle w:val="ListParagraph"/>
              <w:ind w:left="0"/>
              <w:rPr>
                <w:rFonts w:ascii="Arial" w:hAnsi="Arial" w:cs="Arial"/>
                <w:i/>
                <w:sz w:val="18"/>
                <w:szCs w:val="18"/>
              </w:rPr>
            </w:pPr>
          </w:p>
          <w:p w14:paraId="78A3E3FB" w14:textId="77777777" w:rsidR="005B4FA1" w:rsidRPr="006421DE" w:rsidRDefault="005B4FA1" w:rsidP="005B4FA1">
            <w:pPr>
              <w:pStyle w:val="ListParagraph"/>
              <w:ind w:left="0"/>
              <w:rPr>
                <w:rFonts w:ascii="Arial" w:hAnsi="Arial" w:cs="Arial"/>
                <w:i/>
                <w:sz w:val="18"/>
                <w:szCs w:val="18"/>
              </w:rPr>
            </w:pPr>
          </w:p>
          <w:p w14:paraId="426E0999" w14:textId="77777777" w:rsidR="005B4FA1" w:rsidRPr="006421DE" w:rsidRDefault="005B4FA1" w:rsidP="005B4FA1">
            <w:pPr>
              <w:pStyle w:val="ListParagraph"/>
              <w:ind w:left="0"/>
              <w:rPr>
                <w:rFonts w:ascii="Arial" w:hAnsi="Arial" w:cs="Arial"/>
                <w:i/>
                <w:sz w:val="18"/>
                <w:szCs w:val="18"/>
              </w:rPr>
            </w:pPr>
          </w:p>
          <w:p w14:paraId="1272FE56" w14:textId="77777777" w:rsidR="005B4FA1" w:rsidRPr="006421DE" w:rsidRDefault="005B4FA1" w:rsidP="005B4FA1">
            <w:pPr>
              <w:pStyle w:val="ListParagraph"/>
              <w:ind w:left="0"/>
              <w:rPr>
                <w:rFonts w:ascii="Arial" w:hAnsi="Arial" w:cs="Arial"/>
                <w:i/>
                <w:sz w:val="18"/>
                <w:szCs w:val="18"/>
              </w:rPr>
            </w:pPr>
          </w:p>
          <w:p w14:paraId="6093F538" w14:textId="77777777" w:rsidR="005B4FA1" w:rsidRPr="006421DE" w:rsidRDefault="005B4FA1" w:rsidP="005B4FA1">
            <w:pPr>
              <w:pStyle w:val="ListParagraph"/>
              <w:ind w:left="0"/>
              <w:rPr>
                <w:rFonts w:ascii="Arial" w:hAnsi="Arial" w:cs="Arial"/>
                <w:i/>
                <w:sz w:val="18"/>
                <w:szCs w:val="18"/>
              </w:rPr>
            </w:pPr>
          </w:p>
          <w:p w14:paraId="2733463A" w14:textId="77777777" w:rsidR="005B4FA1" w:rsidRPr="006421DE" w:rsidRDefault="005B4FA1" w:rsidP="005B4FA1">
            <w:pPr>
              <w:pStyle w:val="ListParagraph"/>
              <w:ind w:left="0"/>
              <w:rPr>
                <w:rFonts w:ascii="Arial" w:hAnsi="Arial" w:cs="Arial"/>
                <w:i/>
                <w:sz w:val="18"/>
                <w:szCs w:val="18"/>
              </w:rPr>
            </w:pPr>
          </w:p>
          <w:p w14:paraId="7519F396" w14:textId="77777777" w:rsidR="005B4FA1" w:rsidRPr="006421DE" w:rsidRDefault="005B4FA1" w:rsidP="005B4FA1">
            <w:pPr>
              <w:pStyle w:val="ListParagraph"/>
              <w:ind w:left="0"/>
              <w:rPr>
                <w:rFonts w:ascii="Arial" w:hAnsi="Arial" w:cs="Arial"/>
                <w:i/>
                <w:sz w:val="18"/>
                <w:szCs w:val="18"/>
              </w:rPr>
            </w:pPr>
          </w:p>
          <w:p w14:paraId="7FA2BD7F" w14:textId="77777777" w:rsidR="005B4FA1" w:rsidRPr="006421DE" w:rsidRDefault="005B4FA1" w:rsidP="005B4FA1">
            <w:pPr>
              <w:pStyle w:val="ListParagraph"/>
              <w:ind w:left="0"/>
              <w:rPr>
                <w:rFonts w:ascii="Arial" w:hAnsi="Arial" w:cs="Arial"/>
                <w:i/>
                <w:sz w:val="18"/>
                <w:szCs w:val="18"/>
              </w:rPr>
            </w:pPr>
          </w:p>
          <w:p w14:paraId="214CA2A8" w14:textId="77777777" w:rsidR="005B4FA1" w:rsidRPr="006421DE" w:rsidRDefault="005B4FA1" w:rsidP="000C2543">
            <w:pPr>
              <w:pStyle w:val="ListParagraph"/>
              <w:spacing w:before="0"/>
              <w:ind w:left="0"/>
              <w:jc w:val="both"/>
              <w:rPr>
                <w:rFonts w:ascii="Arial" w:hAnsi="Arial" w:cs="Arial"/>
                <w:lang w:val="vi-VN"/>
              </w:rPr>
            </w:pPr>
            <w:r w:rsidRPr="006421DE">
              <w:rPr>
                <w:rFonts w:ascii="Arial" w:hAnsi="Arial" w:cs="Arial"/>
                <w:lang w:val="vi-VN"/>
              </w:rPr>
              <w:t>Họ và tên</w:t>
            </w:r>
          </w:p>
          <w:p w14:paraId="1408C1B4" w14:textId="77777777" w:rsidR="000C2543" w:rsidRPr="006421DE" w:rsidRDefault="000C2543" w:rsidP="000C2543">
            <w:pPr>
              <w:spacing w:before="0"/>
              <w:rPr>
                <w:rFonts w:ascii="Arial" w:hAnsi="Arial" w:cs="Arial"/>
                <w:i/>
                <w:sz w:val="18"/>
                <w:szCs w:val="18"/>
              </w:rPr>
            </w:pPr>
            <w:r w:rsidRPr="006421DE">
              <w:rPr>
                <w:rFonts w:ascii="Arial" w:hAnsi="Arial" w:cs="Arial"/>
                <w:i/>
                <w:sz w:val="18"/>
                <w:szCs w:val="18"/>
              </w:rPr>
              <w:t>Full Name</w:t>
            </w:r>
          </w:p>
          <w:p w14:paraId="2EFBD27C" w14:textId="77777777" w:rsidR="005B4FA1" w:rsidRPr="006421DE" w:rsidRDefault="005B4FA1" w:rsidP="005B4FA1">
            <w:pPr>
              <w:pStyle w:val="ListParagraph"/>
              <w:ind w:left="0"/>
              <w:rPr>
                <w:rFonts w:ascii="Arial" w:hAnsi="Arial" w:cs="Arial"/>
                <w:i/>
                <w:sz w:val="18"/>
                <w:szCs w:val="18"/>
              </w:rPr>
            </w:pPr>
          </w:p>
          <w:p w14:paraId="0DC6AC74" w14:textId="77777777" w:rsidR="005B4FA1" w:rsidRPr="006421DE" w:rsidRDefault="005B4FA1" w:rsidP="000C2543">
            <w:pPr>
              <w:spacing w:before="0"/>
              <w:rPr>
                <w:rFonts w:ascii="Arial" w:hAnsi="Arial" w:cs="Arial"/>
                <w:sz w:val="16"/>
                <w:szCs w:val="16"/>
              </w:rPr>
            </w:pPr>
          </w:p>
        </w:tc>
        <w:tc>
          <w:tcPr>
            <w:tcW w:w="2610" w:type="dxa"/>
          </w:tcPr>
          <w:p w14:paraId="19D2839C" w14:textId="77777777" w:rsidR="00D34200" w:rsidRPr="006421DE" w:rsidRDefault="00D34200" w:rsidP="00D34200">
            <w:pPr>
              <w:pStyle w:val="ListParagraph"/>
              <w:spacing w:before="0" w:after="120"/>
              <w:ind w:left="0"/>
              <w:rPr>
                <w:rFonts w:ascii="Arial" w:hAnsi="Arial" w:cs="Arial"/>
              </w:rPr>
            </w:pPr>
            <w:r w:rsidRPr="006421DE">
              <w:rPr>
                <w:rFonts w:ascii="Arial" w:hAnsi="Arial" w:cs="Arial"/>
                <w:lang w:val="vi-VN"/>
              </w:rPr>
              <w:t>Kiểm soát viên</w:t>
            </w:r>
          </w:p>
          <w:p w14:paraId="3C0FA441" w14:textId="77777777" w:rsidR="00F65BC0" w:rsidRPr="006421DE" w:rsidRDefault="00D34200" w:rsidP="00D34200">
            <w:pPr>
              <w:pStyle w:val="ListParagraph"/>
              <w:spacing w:before="0" w:after="120"/>
              <w:ind w:left="0"/>
              <w:rPr>
                <w:rFonts w:ascii="Arial" w:hAnsi="Arial" w:cs="Arial"/>
                <w:i/>
                <w:sz w:val="18"/>
                <w:szCs w:val="18"/>
              </w:rPr>
            </w:pPr>
            <w:r w:rsidRPr="006421DE">
              <w:rPr>
                <w:rFonts w:ascii="Arial" w:hAnsi="Arial" w:cs="Arial"/>
                <w:i/>
                <w:sz w:val="18"/>
                <w:szCs w:val="18"/>
              </w:rPr>
              <w:t>Supervisor</w:t>
            </w:r>
          </w:p>
          <w:p w14:paraId="3F1D2E60" w14:textId="77777777" w:rsidR="005B4FA1" w:rsidRPr="006421DE" w:rsidRDefault="005B4FA1" w:rsidP="005B4FA1">
            <w:pPr>
              <w:pStyle w:val="ListParagraph"/>
              <w:ind w:left="0"/>
              <w:rPr>
                <w:rFonts w:ascii="Arial" w:hAnsi="Arial" w:cs="Arial"/>
                <w:i/>
                <w:sz w:val="18"/>
                <w:szCs w:val="18"/>
              </w:rPr>
            </w:pPr>
          </w:p>
          <w:p w14:paraId="5D88EDC4" w14:textId="77777777" w:rsidR="005B4FA1" w:rsidRPr="006421DE" w:rsidRDefault="005B4FA1" w:rsidP="005B4FA1">
            <w:pPr>
              <w:pStyle w:val="ListParagraph"/>
              <w:ind w:left="0"/>
              <w:rPr>
                <w:rFonts w:ascii="Arial" w:hAnsi="Arial" w:cs="Arial"/>
                <w:i/>
                <w:sz w:val="18"/>
                <w:szCs w:val="18"/>
              </w:rPr>
            </w:pPr>
          </w:p>
          <w:p w14:paraId="691670B0" w14:textId="77777777" w:rsidR="005B4FA1" w:rsidRPr="006421DE" w:rsidRDefault="005B4FA1" w:rsidP="005B4FA1">
            <w:pPr>
              <w:pStyle w:val="ListParagraph"/>
              <w:ind w:left="0"/>
              <w:rPr>
                <w:rFonts w:ascii="Arial" w:hAnsi="Arial" w:cs="Arial"/>
                <w:i/>
                <w:sz w:val="18"/>
                <w:szCs w:val="18"/>
              </w:rPr>
            </w:pPr>
          </w:p>
          <w:p w14:paraId="1CEDECC7" w14:textId="77777777" w:rsidR="005B4FA1" w:rsidRPr="006421DE" w:rsidRDefault="005B4FA1" w:rsidP="005B4FA1">
            <w:pPr>
              <w:pStyle w:val="ListParagraph"/>
              <w:ind w:left="0"/>
              <w:rPr>
                <w:rFonts w:ascii="Arial" w:hAnsi="Arial" w:cs="Arial"/>
                <w:i/>
                <w:sz w:val="18"/>
                <w:szCs w:val="18"/>
              </w:rPr>
            </w:pPr>
          </w:p>
          <w:p w14:paraId="6EA143CA" w14:textId="77777777" w:rsidR="005B4FA1" w:rsidRPr="006421DE" w:rsidRDefault="005B4FA1" w:rsidP="005B4FA1">
            <w:pPr>
              <w:pStyle w:val="ListParagraph"/>
              <w:ind w:left="0"/>
              <w:rPr>
                <w:rFonts w:ascii="Arial" w:hAnsi="Arial" w:cs="Arial"/>
                <w:i/>
                <w:sz w:val="18"/>
                <w:szCs w:val="18"/>
              </w:rPr>
            </w:pPr>
          </w:p>
          <w:p w14:paraId="3BB290BF" w14:textId="77777777" w:rsidR="005B4FA1" w:rsidRPr="006421DE" w:rsidRDefault="005B4FA1" w:rsidP="005B4FA1">
            <w:pPr>
              <w:pStyle w:val="ListParagraph"/>
              <w:ind w:left="0"/>
              <w:rPr>
                <w:rFonts w:ascii="Arial" w:hAnsi="Arial" w:cs="Arial"/>
                <w:i/>
                <w:sz w:val="18"/>
                <w:szCs w:val="18"/>
              </w:rPr>
            </w:pPr>
          </w:p>
          <w:p w14:paraId="4C67CCAC" w14:textId="77777777" w:rsidR="005B4FA1" w:rsidRPr="006421DE" w:rsidRDefault="005B4FA1" w:rsidP="005B4FA1">
            <w:pPr>
              <w:pStyle w:val="ListParagraph"/>
              <w:ind w:left="0"/>
              <w:rPr>
                <w:rFonts w:ascii="Arial" w:hAnsi="Arial" w:cs="Arial"/>
                <w:i/>
                <w:sz w:val="18"/>
                <w:szCs w:val="18"/>
              </w:rPr>
            </w:pPr>
          </w:p>
          <w:p w14:paraId="4523C1CB" w14:textId="77777777" w:rsidR="005B4FA1" w:rsidRPr="006421DE" w:rsidRDefault="005B4FA1" w:rsidP="005B4FA1">
            <w:pPr>
              <w:pStyle w:val="ListParagraph"/>
              <w:ind w:left="0"/>
              <w:rPr>
                <w:rFonts w:ascii="Arial" w:hAnsi="Arial" w:cs="Arial"/>
                <w:i/>
                <w:sz w:val="18"/>
                <w:szCs w:val="18"/>
              </w:rPr>
            </w:pPr>
          </w:p>
          <w:p w14:paraId="07CE6463" w14:textId="77777777" w:rsidR="005B4FA1" w:rsidRPr="006421DE" w:rsidRDefault="005B4FA1" w:rsidP="005B4FA1">
            <w:pPr>
              <w:pStyle w:val="ListParagraph"/>
              <w:ind w:left="0"/>
              <w:rPr>
                <w:rFonts w:ascii="Arial" w:hAnsi="Arial" w:cs="Arial"/>
                <w:i/>
                <w:sz w:val="18"/>
                <w:szCs w:val="18"/>
              </w:rPr>
            </w:pPr>
          </w:p>
          <w:p w14:paraId="13EDE310" w14:textId="77777777" w:rsidR="005B4FA1" w:rsidRPr="006421DE" w:rsidRDefault="005B4FA1" w:rsidP="005B4FA1">
            <w:pPr>
              <w:pStyle w:val="ListParagraph"/>
              <w:ind w:left="0"/>
              <w:rPr>
                <w:rFonts w:ascii="Arial" w:hAnsi="Arial" w:cs="Arial"/>
                <w:i/>
                <w:sz w:val="18"/>
                <w:szCs w:val="18"/>
              </w:rPr>
            </w:pPr>
          </w:p>
          <w:p w14:paraId="282CA006" w14:textId="77777777" w:rsidR="005B4FA1" w:rsidRPr="006421DE" w:rsidRDefault="005B4FA1" w:rsidP="005B4FA1">
            <w:pPr>
              <w:pStyle w:val="ListParagraph"/>
              <w:ind w:left="0"/>
              <w:rPr>
                <w:rFonts w:ascii="Arial" w:hAnsi="Arial" w:cs="Arial"/>
                <w:i/>
                <w:sz w:val="18"/>
                <w:szCs w:val="18"/>
              </w:rPr>
            </w:pPr>
          </w:p>
          <w:p w14:paraId="5303DD65" w14:textId="77777777" w:rsidR="005B4FA1" w:rsidRPr="006421DE" w:rsidRDefault="005B4FA1" w:rsidP="005B4FA1">
            <w:pPr>
              <w:pStyle w:val="ListParagraph"/>
              <w:ind w:left="0"/>
              <w:rPr>
                <w:rFonts w:ascii="Arial" w:hAnsi="Arial" w:cs="Arial"/>
                <w:i/>
                <w:sz w:val="18"/>
                <w:szCs w:val="18"/>
              </w:rPr>
            </w:pPr>
          </w:p>
          <w:p w14:paraId="56515603" w14:textId="77777777" w:rsidR="005B4FA1" w:rsidRPr="006421DE" w:rsidRDefault="005B4FA1" w:rsidP="000C2543">
            <w:pPr>
              <w:pStyle w:val="ListParagraph"/>
              <w:spacing w:before="0"/>
              <w:ind w:left="0"/>
              <w:jc w:val="both"/>
              <w:rPr>
                <w:rFonts w:ascii="Arial" w:hAnsi="Arial" w:cs="Arial"/>
                <w:lang w:val="vi-VN"/>
              </w:rPr>
            </w:pPr>
            <w:r w:rsidRPr="006421DE">
              <w:rPr>
                <w:rFonts w:ascii="Arial" w:hAnsi="Arial" w:cs="Arial"/>
                <w:lang w:val="vi-VN"/>
              </w:rPr>
              <w:t>Họ và tên</w:t>
            </w:r>
          </w:p>
          <w:p w14:paraId="095DA7A1" w14:textId="77777777" w:rsidR="000C2543" w:rsidRPr="006421DE" w:rsidRDefault="000C2543" w:rsidP="000C2543">
            <w:pPr>
              <w:spacing w:before="0"/>
              <w:rPr>
                <w:rFonts w:ascii="Arial" w:hAnsi="Arial" w:cs="Arial"/>
                <w:i/>
                <w:sz w:val="18"/>
                <w:szCs w:val="18"/>
              </w:rPr>
            </w:pPr>
            <w:r w:rsidRPr="006421DE">
              <w:rPr>
                <w:rFonts w:ascii="Arial" w:hAnsi="Arial" w:cs="Arial"/>
                <w:i/>
                <w:sz w:val="18"/>
                <w:szCs w:val="18"/>
              </w:rPr>
              <w:t>Full Name</w:t>
            </w:r>
          </w:p>
          <w:p w14:paraId="68F48C99" w14:textId="77777777" w:rsidR="005B4FA1" w:rsidRPr="006421DE" w:rsidRDefault="005B4FA1" w:rsidP="005B4FA1">
            <w:pPr>
              <w:pStyle w:val="ListParagraph"/>
              <w:ind w:left="0"/>
              <w:rPr>
                <w:rFonts w:ascii="Arial" w:hAnsi="Arial" w:cs="Arial"/>
                <w:i/>
                <w:sz w:val="18"/>
                <w:szCs w:val="18"/>
              </w:rPr>
            </w:pPr>
          </w:p>
          <w:p w14:paraId="08C2C3DE" w14:textId="77777777" w:rsidR="005B4FA1" w:rsidRPr="006421DE" w:rsidRDefault="005B4FA1" w:rsidP="005B4FA1">
            <w:pPr>
              <w:pStyle w:val="ListParagraph"/>
              <w:ind w:left="0"/>
              <w:rPr>
                <w:rFonts w:ascii="Arial" w:hAnsi="Arial" w:cs="Arial"/>
                <w:i/>
                <w:sz w:val="18"/>
                <w:szCs w:val="18"/>
              </w:rPr>
            </w:pPr>
          </w:p>
          <w:p w14:paraId="32E0DFE9" w14:textId="77777777" w:rsidR="005B4FA1" w:rsidRPr="006421DE" w:rsidRDefault="005B4FA1" w:rsidP="005B4FA1">
            <w:pPr>
              <w:pStyle w:val="ListParagraph"/>
              <w:ind w:left="0"/>
              <w:rPr>
                <w:rFonts w:ascii="Arial" w:hAnsi="Arial" w:cs="Arial"/>
                <w:i/>
                <w:sz w:val="18"/>
                <w:szCs w:val="18"/>
              </w:rPr>
            </w:pPr>
          </w:p>
          <w:p w14:paraId="77FAB353" w14:textId="77777777" w:rsidR="005B4FA1" w:rsidRPr="006421DE" w:rsidRDefault="005B4FA1" w:rsidP="005B4FA1">
            <w:pPr>
              <w:pStyle w:val="ListParagraph"/>
              <w:ind w:left="0"/>
              <w:rPr>
                <w:rFonts w:ascii="Arial" w:hAnsi="Arial" w:cs="Arial"/>
                <w:i/>
                <w:sz w:val="18"/>
                <w:szCs w:val="18"/>
              </w:rPr>
            </w:pPr>
          </w:p>
          <w:p w14:paraId="67BE7481" w14:textId="77777777" w:rsidR="005B4FA1" w:rsidRPr="006421DE" w:rsidRDefault="005B4FA1" w:rsidP="00D34200">
            <w:pPr>
              <w:pStyle w:val="ListParagraph"/>
              <w:spacing w:before="0" w:after="120"/>
              <w:ind w:left="0"/>
              <w:rPr>
                <w:rFonts w:ascii="Arial" w:hAnsi="Arial" w:cs="Arial"/>
                <w:i/>
                <w:sz w:val="18"/>
                <w:szCs w:val="18"/>
              </w:rPr>
            </w:pPr>
          </w:p>
          <w:p w14:paraId="108874B9" w14:textId="77777777" w:rsidR="005B4FA1" w:rsidRPr="006421DE" w:rsidRDefault="005B4FA1" w:rsidP="00D34200">
            <w:pPr>
              <w:pStyle w:val="ListParagraph"/>
              <w:spacing w:before="0" w:after="120"/>
              <w:ind w:left="0"/>
              <w:rPr>
                <w:rFonts w:ascii="Arial" w:hAnsi="Arial" w:cs="Arial"/>
                <w:i/>
                <w:sz w:val="18"/>
                <w:szCs w:val="18"/>
              </w:rPr>
            </w:pPr>
          </w:p>
          <w:p w14:paraId="5DF29A59" w14:textId="77777777" w:rsidR="005B4FA1" w:rsidRPr="006421DE" w:rsidRDefault="005B4FA1" w:rsidP="00D34200">
            <w:pPr>
              <w:pStyle w:val="ListParagraph"/>
              <w:spacing w:before="0" w:after="120"/>
              <w:ind w:left="0"/>
              <w:rPr>
                <w:rFonts w:ascii="Arial" w:hAnsi="Arial" w:cs="Arial"/>
                <w:sz w:val="16"/>
                <w:szCs w:val="16"/>
              </w:rPr>
            </w:pPr>
          </w:p>
        </w:tc>
        <w:tc>
          <w:tcPr>
            <w:tcW w:w="1910" w:type="dxa"/>
          </w:tcPr>
          <w:p w14:paraId="3F182A90" w14:textId="77777777" w:rsidR="00785B51" w:rsidRDefault="00D34200">
            <w:pPr>
              <w:pStyle w:val="ListParagraph"/>
              <w:spacing w:before="0" w:after="120"/>
              <w:ind w:left="0"/>
              <w:rPr>
                <w:rFonts w:ascii="Arial" w:hAnsi="Arial" w:cs="Arial"/>
              </w:rPr>
            </w:pPr>
            <w:r w:rsidRPr="006421DE">
              <w:rPr>
                <w:rFonts w:ascii="Arial" w:hAnsi="Arial" w:cs="Arial"/>
                <w:lang w:val="vi-VN"/>
              </w:rPr>
              <w:t>Trưởng đơn vị</w:t>
            </w:r>
          </w:p>
          <w:p w14:paraId="1D25B52D" w14:textId="77777777" w:rsidR="00D34200" w:rsidRPr="006421DE" w:rsidRDefault="00D34200" w:rsidP="00D34200">
            <w:pPr>
              <w:pStyle w:val="ListParagraph"/>
              <w:spacing w:before="0" w:after="120"/>
              <w:ind w:left="0"/>
              <w:rPr>
                <w:rFonts w:ascii="Arial" w:hAnsi="Arial" w:cs="Arial"/>
                <w:i/>
                <w:sz w:val="18"/>
                <w:szCs w:val="18"/>
              </w:rPr>
            </w:pPr>
            <w:r w:rsidRPr="006421DE">
              <w:rPr>
                <w:rFonts w:ascii="Arial" w:hAnsi="Arial" w:cs="Arial"/>
                <w:i/>
                <w:sz w:val="18"/>
                <w:szCs w:val="18"/>
              </w:rPr>
              <w:t>Director</w:t>
            </w:r>
          </w:p>
          <w:p w14:paraId="4AA4312D" w14:textId="77777777" w:rsidR="005B4FA1" w:rsidRPr="006421DE" w:rsidRDefault="005B4FA1" w:rsidP="005B4FA1">
            <w:pPr>
              <w:pStyle w:val="ListParagraph"/>
              <w:ind w:left="0"/>
              <w:rPr>
                <w:rFonts w:ascii="Arial" w:hAnsi="Arial" w:cs="Arial"/>
                <w:i/>
                <w:sz w:val="18"/>
                <w:szCs w:val="18"/>
              </w:rPr>
            </w:pPr>
          </w:p>
          <w:p w14:paraId="17FF5D2C" w14:textId="77777777" w:rsidR="005B4FA1" w:rsidRPr="006421DE" w:rsidRDefault="005B4FA1" w:rsidP="005B4FA1">
            <w:pPr>
              <w:pStyle w:val="ListParagraph"/>
              <w:ind w:left="0"/>
              <w:rPr>
                <w:rFonts w:ascii="Arial" w:hAnsi="Arial" w:cs="Arial"/>
                <w:i/>
                <w:sz w:val="18"/>
                <w:szCs w:val="18"/>
              </w:rPr>
            </w:pPr>
          </w:p>
          <w:p w14:paraId="3AA621F3" w14:textId="77777777" w:rsidR="005B4FA1" w:rsidRPr="006421DE" w:rsidRDefault="005B4FA1" w:rsidP="005B4FA1">
            <w:pPr>
              <w:pStyle w:val="ListParagraph"/>
              <w:ind w:left="0"/>
              <w:rPr>
                <w:rFonts w:ascii="Arial" w:hAnsi="Arial" w:cs="Arial"/>
                <w:i/>
                <w:sz w:val="18"/>
                <w:szCs w:val="18"/>
              </w:rPr>
            </w:pPr>
          </w:p>
          <w:p w14:paraId="12712D43" w14:textId="77777777" w:rsidR="005B4FA1" w:rsidRPr="006421DE" w:rsidRDefault="005B4FA1" w:rsidP="005B4FA1">
            <w:pPr>
              <w:pStyle w:val="ListParagraph"/>
              <w:ind w:left="0"/>
              <w:rPr>
                <w:rFonts w:ascii="Arial" w:hAnsi="Arial" w:cs="Arial"/>
                <w:i/>
                <w:sz w:val="18"/>
                <w:szCs w:val="18"/>
              </w:rPr>
            </w:pPr>
          </w:p>
          <w:p w14:paraId="1AE22FD8" w14:textId="77777777" w:rsidR="005B4FA1" w:rsidRPr="006421DE" w:rsidRDefault="005B4FA1" w:rsidP="005B4FA1">
            <w:pPr>
              <w:pStyle w:val="ListParagraph"/>
              <w:ind w:left="0"/>
              <w:rPr>
                <w:rFonts w:ascii="Arial" w:hAnsi="Arial" w:cs="Arial"/>
                <w:i/>
                <w:sz w:val="18"/>
                <w:szCs w:val="18"/>
              </w:rPr>
            </w:pPr>
          </w:p>
          <w:p w14:paraId="72523666" w14:textId="77777777" w:rsidR="005B4FA1" w:rsidRPr="006421DE" w:rsidRDefault="005B4FA1" w:rsidP="005B4FA1">
            <w:pPr>
              <w:pStyle w:val="ListParagraph"/>
              <w:ind w:left="0"/>
              <w:rPr>
                <w:rFonts w:ascii="Arial" w:hAnsi="Arial" w:cs="Arial"/>
                <w:i/>
                <w:sz w:val="18"/>
                <w:szCs w:val="18"/>
              </w:rPr>
            </w:pPr>
          </w:p>
          <w:p w14:paraId="56FDEB74" w14:textId="77777777" w:rsidR="005B4FA1" w:rsidRPr="006421DE" w:rsidRDefault="005B4FA1" w:rsidP="005B4FA1">
            <w:pPr>
              <w:pStyle w:val="ListParagraph"/>
              <w:ind w:left="0"/>
              <w:rPr>
                <w:rFonts w:ascii="Arial" w:hAnsi="Arial" w:cs="Arial"/>
                <w:i/>
                <w:sz w:val="18"/>
                <w:szCs w:val="18"/>
              </w:rPr>
            </w:pPr>
          </w:p>
          <w:p w14:paraId="663E997B" w14:textId="77777777" w:rsidR="005B4FA1" w:rsidRPr="006421DE" w:rsidRDefault="005B4FA1" w:rsidP="005B4FA1">
            <w:pPr>
              <w:pStyle w:val="ListParagraph"/>
              <w:ind w:left="0"/>
              <w:rPr>
                <w:rFonts w:ascii="Arial" w:hAnsi="Arial" w:cs="Arial"/>
                <w:i/>
                <w:sz w:val="18"/>
                <w:szCs w:val="18"/>
              </w:rPr>
            </w:pPr>
          </w:p>
          <w:p w14:paraId="0A92E372" w14:textId="77777777" w:rsidR="005B4FA1" w:rsidRPr="006421DE" w:rsidRDefault="005B4FA1" w:rsidP="005B4FA1">
            <w:pPr>
              <w:pStyle w:val="ListParagraph"/>
              <w:ind w:left="0"/>
              <w:rPr>
                <w:rFonts w:ascii="Arial" w:hAnsi="Arial" w:cs="Arial"/>
                <w:i/>
                <w:sz w:val="18"/>
                <w:szCs w:val="18"/>
              </w:rPr>
            </w:pPr>
          </w:p>
          <w:p w14:paraId="402C4523" w14:textId="77777777" w:rsidR="005B4FA1" w:rsidRPr="006421DE" w:rsidRDefault="005B4FA1" w:rsidP="005B4FA1">
            <w:pPr>
              <w:pStyle w:val="ListParagraph"/>
              <w:ind w:left="0"/>
              <w:rPr>
                <w:rFonts w:ascii="Arial" w:hAnsi="Arial" w:cs="Arial"/>
                <w:i/>
                <w:sz w:val="18"/>
                <w:szCs w:val="18"/>
              </w:rPr>
            </w:pPr>
          </w:p>
          <w:p w14:paraId="7D651672" w14:textId="77777777" w:rsidR="005B4FA1" w:rsidRPr="006421DE" w:rsidRDefault="005B4FA1" w:rsidP="005B4FA1">
            <w:pPr>
              <w:pStyle w:val="ListParagraph"/>
              <w:ind w:left="0"/>
              <w:rPr>
                <w:rFonts w:ascii="Arial" w:hAnsi="Arial" w:cs="Arial"/>
                <w:i/>
                <w:sz w:val="18"/>
                <w:szCs w:val="18"/>
              </w:rPr>
            </w:pPr>
          </w:p>
          <w:p w14:paraId="2A1AFF3D" w14:textId="77777777" w:rsidR="000C2543" w:rsidRPr="006421DE" w:rsidRDefault="000C2543" w:rsidP="000C2543">
            <w:pPr>
              <w:pStyle w:val="ListParagraph"/>
              <w:ind w:left="0"/>
              <w:rPr>
                <w:rFonts w:ascii="Arial" w:hAnsi="Arial" w:cs="Arial"/>
                <w:i/>
                <w:sz w:val="18"/>
                <w:szCs w:val="18"/>
              </w:rPr>
            </w:pPr>
          </w:p>
          <w:p w14:paraId="68BE8952" w14:textId="77777777" w:rsidR="005B4FA1" w:rsidRPr="006421DE" w:rsidRDefault="005B4FA1" w:rsidP="000C2543">
            <w:pPr>
              <w:pStyle w:val="ListParagraph"/>
              <w:spacing w:before="0"/>
              <w:ind w:left="0"/>
              <w:jc w:val="both"/>
              <w:rPr>
                <w:rFonts w:ascii="Arial" w:hAnsi="Arial" w:cs="Arial"/>
                <w:lang w:val="vi-VN"/>
              </w:rPr>
            </w:pPr>
            <w:r w:rsidRPr="006421DE">
              <w:rPr>
                <w:rFonts w:ascii="Arial" w:hAnsi="Arial" w:cs="Arial"/>
                <w:lang w:val="vi-VN"/>
              </w:rPr>
              <w:t>Họ và tên</w:t>
            </w:r>
          </w:p>
          <w:p w14:paraId="70A6F789" w14:textId="77777777" w:rsidR="000C2543" w:rsidRPr="006421DE" w:rsidRDefault="000C2543" w:rsidP="000C2543">
            <w:pPr>
              <w:spacing w:before="0"/>
              <w:rPr>
                <w:rFonts w:ascii="Arial" w:hAnsi="Arial" w:cs="Arial"/>
                <w:i/>
                <w:sz w:val="18"/>
                <w:szCs w:val="18"/>
              </w:rPr>
            </w:pPr>
            <w:r w:rsidRPr="006421DE">
              <w:rPr>
                <w:rFonts w:ascii="Arial" w:hAnsi="Arial" w:cs="Arial"/>
                <w:i/>
                <w:sz w:val="18"/>
                <w:szCs w:val="18"/>
              </w:rPr>
              <w:t>Full Name</w:t>
            </w:r>
          </w:p>
          <w:p w14:paraId="5073406C" w14:textId="77777777" w:rsidR="005B4FA1" w:rsidRPr="006421DE" w:rsidRDefault="005B4FA1" w:rsidP="005B4FA1">
            <w:pPr>
              <w:pStyle w:val="ListParagraph"/>
              <w:ind w:left="0"/>
              <w:rPr>
                <w:rFonts w:ascii="Arial" w:hAnsi="Arial" w:cs="Arial"/>
                <w:i/>
                <w:sz w:val="18"/>
                <w:szCs w:val="18"/>
              </w:rPr>
            </w:pPr>
          </w:p>
          <w:p w14:paraId="707B6099" w14:textId="77777777" w:rsidR="005B4FA1" w:rsidRPr="006421DE" w:rsidRDefault="005B4FA1" w:rsidP="005B4FA1">
            <w:pPr>
              <w:pStyle w:val="ListParagraph"/>
              <w:ind w:left="0"/>
              <w:rPr>
                <w:rFonts w:ascii="Arial" w:hAnsi="Arial" w:cs="Arial"/>
                <w:i/>
                <w:sz w:val="18"/>
                <w:szCs w:val="18"/>
              </w:rPr>
            </w:pPr>
          </w:p>
          <w:p w14:paraId="4835C6F7" w14:textId="77777777" w:rsidR="005B4FA1" w:rsidRPr="006421DE" w:rsidRDefault="005B4FA1" w:rsidP="005B4FA1">
            <w:pPr>
              <w:pStyle w:val="ListParagraph"/>
              <w:ind w:left="0"/>
              <w:rPr>
                <w:rFonts w:ascii="Arial" w:hAnsi="Arial" w:cs="Arial"/>
                <w:i/>
                <w:sz w:val="18"/>
                <w:szCs w:val="18"/>
              </w:rPr>
            </w:pPr>
          </w:p>
          <w:p w14:paraId="521ED576" w14:textId="77777777" w:rsidR="005B4FA1" w:rsidRPr="006421DE" w:rsidRDefault="005B4FA1" w:rsidP="005B4FA1">
            <w:pPr>
              <w:pStyle w:val="ListParagraph"/>
              <w:ind w:left="0"/>
              <w:rPr>
                <w:rFonts w:ascii="Arial" w:hAnsi="Arial" w:cs="Arial"/>
                <w:i/>
                <w:sz w:val="18"/>
                <w:szCs w:val="18"/>
              </w:rPr>
            </w:pPr>
          </w:p>
          <w:p w14:paraId="03EFE0A5" w14:textId="77777777" w:rsidR="005B4FA1" w:rsidRPr="006421DE" w:rsidRDefault="005B4FA1" w:rsidP="006421DE">
            <w:pPr>
              <w:pStyle w:val="ListParagraph"/>
              <w:ind w:left="0"/>
              <w:rPr>
                <w:rFonts w:ascii="Arial" w:hAnsi="Arial" w:cs="Arial"/>
                <w:sz w:val="16"/>
                <w:szCs w:val="16"/>
              </w:rPr>
            </w:pPr>
          </w:p>
        </w:tc>
      </w:tr>
      <w:tr w:rsidR="00F65BC0" w:rsidRPr="00344934" w14:paraId="765E183B" w14:textId="77777777" w:rsidTr="00E472C3">
        <w:tc>
          <w:tcPr>
            <w:tcW w:w="2956" w:type="dxa"/>
          </w:tcPr>
          <w:p w14:paraId="5480A037" w14:textId="77777777" w:rsidR="00F65BC0" w:rsidRPr="0093308B" w:rsidRDefault="00F65BC0" w:rsidP="00F65BC0">
            <w:pPr>
              <w:autoSpaceDE w:val="0"/>
              <w:autoSpaceDN w:val="0"/>
              <w:adjustRightInd w:val="0"/>
              <w:spacing w:before="0"/>
              <w:rPr>
                <w:rFonts w:ascii="Times New Roman" w:eastAsia="MyriadPro-Regular" w:hAnsi="Times New Roman" w:cs="Times New Roman"/>
                <w:color w:val="000000"/>
                <w:sz w:val="16"/>
                <w:szCs w:val="16"/>
              </w:rPr>
            </w:pPr>
          </w:p>
        </w:tc>
        <w:tc>
          <w:tcPr>
            <w:tcW w:w="3002" w:type="dxa"/>
          </w:tcPr>
          <w:p w14:paraId="658F4B99" w14:textId="77777777" w:rsidR="00F65BC0" w:rsidRPr="0093308B" w:rsidRDefault="00F65BC0" w:rsidP="00F65BC0">
            <w:pPr>
              <w:autoSpaceDE w:val="0"/>
              <w:autoSpaceDN w:val="0"/>
              <w:adjustRightInd w:val="0"/>
              <w:spacing w:before="0"/>
              <w:rPr>
                <w:rFonts w:ascii="Times New Roman" w:eastAsia="MyriadPro-Regular" w:hAnsi="Times New Roman" w:cs="Times New Roman"/>
                <w:color w:val="000000"/>
                <w:sz w:val="16"/>
                <w:szCs w:val="16"/>
              </w:rPr>
            </w:pPr>
          </w:p>
        </w:tc>
        <w:tc>
          <w:tcPr>
            <w:tcW w:w="2610" w:type="dxa"/>
          </w:tcPr>
          <w:p w14:paraId="455422D2" w14:textId="77777777" w:rsidR="00F65BC0" w:rsidRPr="0093308B" w:rsidRDefault="00F65BC0" w:rsidP="00F65BC0">
            <w:pPr>
              <w:autoSpaceDE w:val="0"/>
              <w:autoSpaceDN w:val="0"/>
              <w:adjustRightInd w:val="0"/>
              <w:spacing w:before="0"/>
              <w:rPr>
                <w:rFonts w:ascii="Times New Roman" w:eastAsia="MyriadPro-Regular" w:hAnsi="Times New Roman" w:cs="Times New Roman"/>
                <w:color w:val="000000"/>
                <w:sz w:val="16"/>
                <w:szCs w:val="16"/>
              </w:rPr>
            </w:pPr>
          </w:p>
        </w:tc>
        <w:tc>
          <w:tcPr>
            <w:tcW w:w="1910" w:type="dxa"/>
          </w:tcPr>
          <w:p w14:paraId="47C89DE4" w14:textId="77777777" w:rsidR="00F65BC0" w:rsidRPr="0093308B" w:rsidRDefault="00F65BC0" w:rsidP="00F65BC0">
            <w:pPr>
              <w:autoSpaceDE w:val="0"/>
              <w:autoSpaceDN w:val="0"/>
              <w:adjustRightInd w:val="0"/>
              <w:spacing w:before="0"/>
              <w:rPr>
                <w:rFonts w:ascii="Times New Roman" w:eastAsia="MyriadPro-Regular" w:hAnsi="Times New Roman" w:cs="Times New Roman"/>
                <w:color w:val="000000"/>
                <w:sz w:val="16"/>
                <w:szCs w:val="16"/>
              </w:rPr>
            </w:pPr>
          </w:p>
        </w:tc>
      </w:tr>
    </w:tbl>
    <w:p w14:paraId="12D47890" w14:textId="77777777" w:rsidR="002E2C3E" w:rsidRPr="002E2C3E" w:rsidRDefault="002E2C3E" w:rsidP="002E2C3E">
      <w:pPr>
        <w:rPr>
          <w:rFonts w:ascii="Times New Roman" w:hAnsi="Times New Roman" w:cs="Times New Roman"/>
        </w:rPr>
      </w:pPr>
    </w:p>
    <w:sectPr w:rsidR="002E2C3E" w:rsidRPr="002E2C3E" w:rsidSect="000C0B81">
      <w:headerReference w:type="default" r:id="rId10"/>
      <w:footerReference w:type="default" r:id="rId11"/>
      <w:pgSz w:w="11907" w:h="16839" w:code="9"/>
      <w:pgMar w:top="446" w:right="1017" w:bottom="1267" w:left="1080" w:header="360" w:footer="7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D545D" w14:textId="77777777" w:rsidR="00507810" w:rsidRDefault="00507810">
      <w:pPr>
        <w:spacing w:after="0" w:line="240" w:lineRule="auto"/>
      </w:pPr>
      <w:r>
        <w:separator/>
      </w:r>
    </w:p>
  </w:endnote>
  <w:endnote w:type="continuationSeparator" w:id="0">
    <w:p w14:paraId="6E22971A" w14:textId="77777777" w:rsidR="00507810" w:rsidRDefault="00507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notTrueType/>
    <w:pitch w:val="variable"/>
    <w:sig w:usb0="00000003" w:usb1="00000000" w:usb2="00000000" w:usb3="00000000" w:csb0="00000001" w:csb1="00000000"/>
  </w:font>
  <w:font w:name="MyriadPro-Regular">
    <w:altName w:val="MS Mincho"/>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943155"/>
      <w:docPartObj>
        <w:docPartGallery w:val="Page Numbers (Bottom of Page)"/>
        <w:docPartUnique/>
      </w:docPartObj>
    </w:sdtPr>
    <w:sdtEndPr/>
    <w:sdtContent>
      <w:sdt>
        <w:sdtPr>
          <w:id w:val="-794370418"/>
          <w:docPartObj>
            <w:docPartGallery w:val="Page Numbers (Top of Page)"/>
            <w:docPartUnique/>
          </w:docPartObj>
        </w:sdtPr>
        <w:sdtEndPr/>
        <w:sdtContent>
          <w:p w14:paraId="45908AE9" w14:textId="1CC62A03" w:rsidR="000C5E94" w:rsidRPr="00CA7A7B" w:rsidRDefault="000C5E94">
            <w:pPr>
              <w:pStyle w:val="Footer"/>
              <w:jc w:val="right"/>
              <w:rPr>
                <w:rFonts w:ascii="Arial" w:hAnsi="Arial" w:cs="Arial"/>
                <w:bCs/>
                <w:sz w:val="16"/>
                <w:szCs w:val="16"/>
              </w:rPr>
            </w:pPr>
            <w:r w:rsidRPr="00CA7A7B">
              <w:rPr>
                <w:noProof/>
                <w:sz w:val="16"/>
                <w:szCs w:val="16"/>
                <w:lang w:eastAsia="en-US"/>
              </w:rPr>
              <w:drawing>
                <wp:anchor distT="0" distB="0" distL="114300" distR="114300" simplePos="0" relativeHeight="251658752" behindDoc="0" locked="0" layoutInCell="1" allowOverlap="1" wp14:anchorId="14A05E0A" wp14:editId="52729954">
                  <wp:simplePos x="0" y="0"/>
                  <wp:positionH relativeFrom="column">
                    <wp:posOffset>-685800</wp:posOffset>
                  </wp:positionH>
                  <wp:positionV relativeFrom="paragraph">
                    <wp:posOffset>213359</wp:posOffset>
                  </wp:positionV>
                  <wp:extent cx="7553325" cy="5619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iudau.jpg"/>
                          <pic:cNvPicPr/>
                        </pic:nvPicPr>
                        <pic:blipFill>
                          <a:blip r:embed="rId1">
                            <a:extLst>
                              <a:ext uri="{28A0092B-C50C-407E-A947-70E740481C1C}">
                                <a14:useLocalDpi xmlns:a14="http://schemas.microsoft.com/office/drawing/2010/main" val="0"/>
                              </a:ext>
                            </a:extLst>
                          </a:blip>
                          <a:stretch>
                            <a:fillRect/>
                          </a:stretch>
                        </pic:blipFill>
                        <pic:spPr>
                          <a:xfrm>
                            <a:off x="0" y="0"/>
                            <a:ext cx="7553325" cy="561975"/>
                          </a:xfrm>
                          <a:prstGeom prst="rect">
                            <a:avLst/>
                          </a:prstGeom>
                        </pic:spPr>
                      </pic:pic>
                    </a:graphicData>
                  </a:graphic>
                  <wp14:sizeRelH relativeFrom="margin">
                    <wp14:pctWidth>0</wp14:pctWidth>
                  </wp14:sizeRelH>
                  <wp14:sizeRelV relativeFrom="margin">
                    <wp14:pctHeight>0</wp14:pctHeight>
                  </wp14:sizeRelV>
                </wp:anchor>
              </w:drawing>
            </w:r>
            <w:r w:rsidRPr="00CA7A7B">
              <w:rPr>
                <w:rFonts w:ascii="Arial" w:hAnsi="Arial" w:cs="Arial"/>
                <w:bCs/>
                <w:sz w:val="16"/>
                <w:szCs w:val="16"/>
              </w:rPr>
              <w:fldChar w:fldCharType="begin"/>
            </w:r>
            <w:r w:rsidRPr="00CA7A7B">
              <w:rPr>
                <w:rFonts w:ascii="Arial" w:hAnsi="Arial" w:cs="Arial"/>
                <w:bCs/>
                <w:sz w:val="16"/>
                <w:szCs w:val="16"/>
              </w:rPr>
              <w:instrText xml:space="preserve"> PAGE </w:instrText>
            </w:r>
            <w:r w:rsidRPr="00CA7A7B">
              <w:rPr>
                <w:rFonts w:ascii="Arial" w:hAnsi="Arial" w:cs="Arial"/>
                <w:bCs/>
                <w:sz w:val="16"/>
                <w:szCs w:val="16"/>
              </w:rPr>
              <w:fldChar w:fldCharType="separate"/>
            </w:r>
            <w:r w:rsidR="00926EC0">
              <w:rPr>
                <w:rFonts w:ascii="Arial" w:hAnsi="Arial" w:cs="Arial"/>
                <w:bCs/>
                <w:noProof/>
                <w:sz w:val="16"/>
                <w:szCs w:val="16"/>
              </w:rPr>
              <w:t>1</w:t>
            </w:r>
            <w:r w:rsidRPr="00CA7A7B">
              <w:rPr>
                <w:rFonts w:ascii="Arial" w:hAnsi="Arial" w:cs="Arial"/>
                <w:bCs/>
                <w:sz w:val="16"/>
                <w:szCs w:val="16"/>
              </w:rPr>
              <w:fldChar w:fldCharType="end"/>
            </w:r>
            <w:r w:rsidRPr="00CA7A7B">
              <w:rPr>
                <w:rFonts w:ascii="Arial" w:hAnsi="Arial" w:cs="Arial"/>
                <w:sz w:val="16"/>
                <w:szCs w:val="16"/>
              </w:rPr>
              <w:t>/</w:t>
            </w:r>
            <w:r w:rsidRPr="00CA7A7B">
              <w:rPr>
                <w:rFonts w:ascii="Arial" w:hAnsi="Arial" w:cs="Arial"/>
                <w:bCs/>
                <w:sz w:val="16"/>
                <w:szCs w:val="16"/>
              </w:rPr>
              <w:fldChar w:fldCharType="begin"/>
            </w:r>
            <w:r w:rsidRPr="00CA7A7B">
              <w:rPr>
                <w:rFonts w:ascii="Arial" w:hAnsi="Arial" w:cs="Arial"/>
                <w:bCs/>
                <w:sz w:val="16"/>
                <w:szCs w:val="16"/>
              </w:rPr>
              <w:instrText xml:space="preserve"> NUMPAGES  </w:instrText>
            </w:r>
            <w:r w:rsidRPr="00CA7A7B">
              <w:rPr>
                <w:rFonts w:ascii="Arial" w:hAnsi="Arial" w:cs="Arial"/>
                <w:bCs/>
                <w:sz w:val="16"/>
                <w:szCs w:val="16"/>
              </w:rPr>
              <w:fldChar w:fldCharType="separate"/>
            </w:r>
            <w:r w:rsidR="00926EC0">
              <w:rPr>
                <w:rFonts w:ascii="Arial" w:hAnsi="Arial" w:cs="Arial"/>
                <w:bCs/>
                <w:noProof/>
                <w:sz w:val="16"/>
                <w:szCs w:val="16"/>
              </w:rPr>
              <w:t>4</w:t>
            </w:r>
            <w:r w:rsidRPr="00CA7A7B">
              <w:rPr>
                <w:rFonts w:ascii="Arial" w:hAnsi="Arial" w:cs="Arial"/>
                <w:bCs/>
                <w:sz w:val="16"/>
                <w:szCs w:val="16"/>
              </w:rPr>
              <w:fldChar w:fldCharType="end"/>
            </w:r>
          </w:p>
          <w:p w14:paraId="7795AEA9" w14:textId="77777777" w:rsidR="00EC3A44" w:rsidRDefault="00EC3A44">
            <w:pPr>
              <w:pStyle w:val="Footer"/>
              <w:jc w:val="right"/>
              <w:rPr>
                <w:rFonts w:ascii="Arial" w:hAnsi="Arial" w:cs="Arial"/>
                <w:b/>
                <w:bCs/>
                <w:sz w:val="20"/>
                <w:szCs w:val="20"/>
              </w:rPr>
            </w:pPr>
          </w:p>
          <w:p w14:paraId="56278FEC" w14:textId="77777777" w:rsidR="00AA1807" w:rsidRDefault="00AA1807">
            <w:pPr>
              <w:pStyle w:val="Footer"/>
              <w:jc w:val="right"/>
              <w:rPr>
                <w:rFonts w:ascii="Arial" w:hAnsi="Arial" w:cs="Arial"/>
                <w:b/>
                <w:bCs/>
                <w:sz w:val="20"/>
                <w:szCs w:val="20"/>
              </w:rPr>
            </w:pPr>
          </w:p>
          <w:p w14:paraId="5B42F9A9" w14:textId="77777777" w:rsidR="00AA1807" w:rsidRDefault="00AA1807">
            <w:pPr>
              <w:pStyle w:val="Footer"/>
              <w:jc w:val="right"/>
              <w:rPr>
                <w:rFonts w:ascii="Arial" w:hAnsi="Arial" w:cs="Arial"/>
                <w:b/>
                <w:bCs/>
                <w:sz w:val="20"/>
                <w:szCs w:val="20"/>
              </w:rPr>
            </w:pPr>
          </w:p>
          <w:p w14:paraId="4EC6E453" w14:textId="0B538E59" w:rsidR="000C5E94" w:rsidRDefault="00507810">
            <w:pPr>
              <w:pStyle w:val="Footer"/>
              <w:jc w:val="right"/>
            </w:pP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65161" w14:textId="77777777" w:rsidR="00507810" w:rsidRDefault="00507810">
      <w:pPr>
        <w:spacing w:after="0" w:line="240" w:lineRule="auto"/>
      </w:pPr>
      <w:r>
        <w:separator/>
      </w:r>
    </w:p>
  </w:footnote>
  <w:footnote w:type="continuationSeparator" w:id="0">
    <w:p w14:paraId="72964712" w14:textId="77777777" w:rsidR="00507810" w:rsidRDefault="00507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2B6AD" w14:textId="77777777" w:rsidR="00060612" w:rsidRPr="006421DE" w:rsidRDefault="00060612" w:rsidP="006000C9">
    <w:pPr>
      <w:pStyle w:val="Header"/>
      <w:tabs>
        <w:tab w:val="clear" w:pos="4680"/>
        <w:tab w:val="clear" w:pos="9360"/>
      </w:tabs>
      <w:jc w:val="right"/>
      <w:rPr>
        <w:rFonts w:ascii="Arial" w:hAnsi="Arial" w:cs="Arial"/>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r>
    <w:r w:rsidRPr="006421DE">
      <w:rPr>
        <w:rFonts w:ascii="Arial" w:hAnsi="Arial" w:cs="Arial"/>
        <w:sz w:val="18"/>
        <w:szCs w:val="18"/>
      </w:rPr>
      <w:t>BM04.DV2_ĐK/16.PTKD.01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6C1D48"/>
    <w:multiLevelType w:val="hybridMultilevel"/>
    <w:tmpl w:val="0FD01A12"/>
    <w:lvl w:ilvl="0" w:tplc="0A5A67D0">
      <w:numFmt w:val="bullet"/>
      <w:lvlText w:val=""/>
      <w:lvlJc w:val="left"/>
      <w:pPr>
        <w:ind w:left="720" w:hanging="360"/>
      </w:pPr>
      <w:rPr>
        <w:rFonts w:ascii="Wingdings" w:eastAsiaTheme="minorEastAsia" w:hAnsi="Wingdings"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BD5A31"/>
    <w:multiLevelType w:val="multilevel"/>
    <w:tmpl w:val="6DF007E0"/>
    <w:numStyleLink w:val="Style3"/>
  </w:abstractNum>
  <w:abstractNum w:abstractNumId="3">
    <w:nsid w:val="34A427C0"/>
    <w:multiLevelType w:val="hybridMultilevel"/>
    <w:tmpl w:val="D6A2B628"/>
    <w:lvl w:ilvl="0" w:tplc="B35A05D8">
      <w:start w:val="1"/>
      <w:numFmt w:val="decimal"/>
      <w:lvlText w:val="%1."/>
      <w:lvlJc w:val="left"/>
      <w:pPr>
        <w:ind w:left="900" w:hanging="360"/>
      </w:pPr>
      <w:rPr>
        <w:color w:val="22559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FB3199"/>
    <w:multiLevelType w:val="hybridMultilevel"/>
    <w:tmpl w:val="032E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7C06E8"/>
    <w:multiLevelType w:val="multilevel"/>
    <w:tmpl w:val="4684CCE2"/>
    <w:styleLink w:val="Style1"/>
    <w:lvl w:ilvl="0">
      <w:start w:val="1"/>
      <w:numFmt w:val="upperRoman"/>
      <w:lvlText w:val="%1."/>
      <w:lvlJc w:val="left"/>
      <w:pPr>
        <w:ind w:left="2520" w:hanging="360"/>
      </w:pPr>
      <w:rPr>
        <w:rFonts w:hint="default"/>
      </w:rPr>
    </w:lvl>
    <w:lvl w:ilvl="1">
      <w:start w:val="1"/>
      <w:numFmt w:val="decimal"/>
      <w:lvlText w:val="%2."/>
      <w:lvlJc w:val="left"/>
      <w:pPr>
        <w:ind w:left="2880" w:hanging="360"/>
      </w:pPr>
      <w:rPr>
        <w:rFonts w:hint="default"/>
      </w:rPr>
    </w:lvl>
    <w:lvl w:ilvl="2">
      <w:start w:val="1"/>
      <w:numFmt w:val="lowerLetter"/>
      <w:lvlText w:val="%3."/>
      <w:lvlJc w:val="left"/>
      <w:pPr>
        <w:ind w:left="3240" w:hanging="360"/>
      </w:pPr>
      <w:rPr>
        <w:rFonts w:hint="default"/>
      </w:rPr>
    </w:lvl>
    <w:lvl w:ilvl="3">
      <w:start w:val="1"/>
      <w:numFmt w:val="lowerRoman"/>
      <w:lvlText w:val="%4."/>
      <w:lvlJc w:val="left"/>
      <w:pPr>
        <w:ind w:left="360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left"/>
      <w:pPr>
        <w:ind w:left="432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left"/>
      <w:pPr>
        <w:ind w:left="5400" w:hanging="360"/>
      </w:pPr>
      <w:rPr>
        <w:rFonts w:hint="default"/>
      </w:rPr>
    </w:lvl>
  </w:abstractNum>
  <w:abstractNum w:abstractNumId="6">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9B5F09"/>
    <w:multiLevelType w:val="hybridMultilevel"/>
    <w:tmpl w:val="177EB57A"/>
    <w:lvl w:ilvl="0" w:tplc="541C1AB6">
      <w:start w:val="2"/>
      <w:numFmt w:val="upperRoman"/>
      <w:lvlText w:val="%1."/>
      <w:lvlJc w:val="left"/>
      <w:pPr>
        <w:ind w:left="1080" w:hanging="72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192B92"/>
    <w:multiLevelType w:val="hybridMultilevel"/>
    <w:tmpl w:val="60BA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72365"/>
    <w:multiLevelType w:val="multilevel"/>
    <w:tmpl w:val="6DF007E0"/>
    <w:styleLink w:val="Style3"/>
    <w:lvl w:ilvl="0">
      <w:start w:val="1"/>
      <w:numFmt w:val="upperRoman"/>
      <w:lvlText w:val="%1."/>
      <w:lvlJc w:val="left"/>
      <w:pPr>
        <w:ind w:left="360" w:hanging="360"/>
      </w:pPr>
      <w:rPr>
        <w:rFonts w:ascii="Times New Roman" w:hAnsi="Times New Roman" w:hint="default"/>
      </w:rPr>
    </w:lvl>
    <w:lvl w:ilvl="1">
      <w:start w:val="1"/>
      <w:numFmt w:val="decimal"/>
      <w:lvlText w:val="%2."/>
      <w:lvlJc w:val="left"/>
      <w:pPr>
        <w:ind w:left="720" w:hanging="360"/>
      </w:pPr>
      <w:rPr>
        <w:rFonts w:ascii="Times New Roman" w:hAnsi="Times New Roman" w:hint="default"/>
        <w:b w:val="0"/>
        <w:i w:val="0"/>
        <w:sz w:val="24"/>
      </w:rPr>
    </w:lvl>
    <w:lvl w:ilvl="2">
      <w:start w:val="1"/>
      <w:numFmt w:val="decimal"/>
      <w:lvlText w:val="%2.%3."/>
      <w:lvlJc w:val="left"/>
      <w:pPr>
        <w:ind w:left="1080" w:hanging="360"/>
      </w:pPr>
      <w:rPr>
        <w:rFonts w:ascii="Times New Roman" w:hAnsi="Times New Roman" w:hint="default"/>
        <w:b w:val="0"/>
        <w:i w:val="0"/>
        <w:sz w:val="24"/>
      </w:rPr>
    </w:lvl>
    <w:lvl w:ilvl="3">
      <w:start w:val="1"/>
      <w:numFmt w:val="decimal"/>
      <w:lvlText w:val="%4.%3.%2"/>
      <w:lvlJc w:val="left"/>
      <w:pPr>
        <w:ind w:left="1440" w:hanging="360"/>
      </w:pPr>
      <w:rPr>
        <w:rFonts w:ascii="Times New Roman" w:hAnsi="Times New Roman"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FF874BE"/>
    <w:multiLevelType w:val="hybridMultilevel"/>
    <w:tmpl w:val="118EF436"/>
    <w:lvl w:ilvl="0" w:tplc="C884253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773BC6"/>
    <w:multiLevelType w:val="hybridMultilevel"/>
    <w:tmpl w:val="E8FA5A18"/>
    <w:lvl w:ilvl="0" w:tplc="BBAC608A">
      <w:start w:val="1"/>
      <w:numFmt w:val="bullet"/>
      <w:lvlText w:val="¨"/>
      <w:lvlJc w:val="left"/>
      <w:pPr>
        <w:ind w:left="720" w:hanging="360"/>
      </w:pPr>
      <w:rPr>
        <w:rFonts w:ascii="Wingdings" w:hAnsi="Wingdings"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10323F"/>
    <w:multiLevelType w:val="hybridMultilevel"/>
    <w:tmpl w:val="45D4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7230BE"/>
    <w:multiLevelType w:val="hybridMultilevel"/>
    <w:tmpl w:val="3A54147A"/>
    <w:lvl w:ilvl="0" w:tplc="025A82E4">
      <w:start w:val="1"/>
      <w:numFmt w:val="upperRoman"/>
      <w:lvlText w:val="%1."/>
      <w:lvlJc w:val="left"/>
      <w:pPr>
        <w:ind w:hanging="132"/>
      </w:pPr>
      <w:rPr>
        <w:rFonts w:ascii="Arial" w:eastAsia="Arial" w:hAnsi="Arial" w:hint="default"/>
        <w:color w:val="004A8F"/>
        <w:w w:val="80"/>
        <w:sz w:val="20"/>
        <w:szCs w:val="20"/>
      </w:rPr>
    </w:lvl>
    <w:lvl w:ilvl="1" w:tplc="C4D25026">
      <w:start w:val="1"/>
      <w:numFmt w:val="bullet"/>
      <w:lvlText w:val="•"/>
      <w:lvlJc w:val="left"/>
      <w:pPr>
        <w:ind w:hanging="288"/>
      </w:pPr>
      <w:rPr>
        <w:rFonts w:ascii="Arial" w:eastAsia="Arial" w:hAnsi="Arial" w:hint="default"/>
        <w:color w:val="004A8F"/>
        <w:w w:val="80"/>
        <w:sz w:val="14"/>
        <w:szCs w:val="14"/>
      </w:rPr>
    </w:lvl>
    <w:lvl w:ilvl="2" w:tplc="16B80CDE">
      <w:start w:val="1"/>
      <w:numFmt w:val="bullet"/>
      <w:lvlText w:val="•"/>
      <w:lvlJc w:val="left"/>
      <w:rPr>
        <w:rFonts w:hint="default"/>
      </w:rPr>
    </w:lvl>
    <w:lvl w:ilvl="3" w:tplc="17243032">
      <w:start w:val="1"/>
      <w:numFmt w:val="bullet"/>
      <w:lvlText w:val="•"/>
      <w:lvlJc w:val="left"/>
      <w:rPr>
        <w:rFonts w:hint="default"/>
      </w:rPr>
    </w:lvl>
    <w:lvl w:ilvl="4" w:tplc="4CE0869E">
      <w:start w:val="1"/>
      <w:numFmt w:val="bullet"/>
      <w:lvlText w:val="•"/>
      <w:lvlJc w:val="left"/>
      <w:rPr>
        <w:rFonts w:hint="default"/>
      </w:rPr>
    </w:lvl>
    <w:lvl w:ilvl="5" w:tplc="C9020198">
      <w:start w:val="1"/>
      <w:numFmt w:val="bullet"/>
      <w:lvlText w:val="•"/>
      <w:lvlJc w:val="left"/>
      <w:rPr>
        <w:rFonts w:hint="default"/>
      </w:rPr>
    </w:lvl>
    <w:lvl w:ilvl="6" w:tplc="5E4E3F16">
      <w:start w:val="1"/>
      <w:numFmt w:val="bullet"/>
      <w:lvlText w:val="•"/>
      <w:lvlJc w:val="left"/>
      <w:rPr>
        <w:rFonts w:hint="default"/>
      </w:rPr>
    </w:lvl>
    <w:lvl w:ilvl="7" w:tplc="7F3ED8B2">
      <w:start w:val="1"/>
      <w:numFmt w:val="bullet"/>
      <w:lvlText w:val="•"/>
      <w:lvlJc w:val="left"/>
      <w:rPr>
        <w:rFonts w:hint="default"/>
      </w:rPr>
    </w:lvl>
    <w:lvl w:ilvl="8" w:tplc="DD300180">
      <w:start w:val="1"/>
      <w:numFmt w:val="bullet"/>
      <w:lvlText w:val="•"/>
      <w:lvlJc w:val="left"/>
      <w:rPr>
        <w:rFonts w:hint="default"/>
      </w:rPr>
    </w:lvl>
  </w:abstractNum>
  <w:abstractNum w:abstractNumId="15">
    <w:nsid w:val="64ED1FAB"/>
    <w:multiLevelType w:val="hybridMultilevel"/>
    <w:tmpl w:val="2BFCA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FD0107"/>
    <w:multiLevelType w:val="hybridMultilevel"/>
    <w:tmpl w:val="2648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031582"/>
    <w:multiLevelType w:val="hybridMultilevel"/>
    <w:tmpl w:val="99967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DA6AB4"/>
    <w:multiLevelType w:val="hybridMultilevel"/>
    <w:tmpl w:val="9B0226DA"/>
    <w:lvl w:ilvl="0" w:tplc="C7DCC03A">
      <w:start w:val="1"/>
      <w:numFmt w:val="decimal"/>
      <w:lvlText w:val="%1."/>
      <w:lvlJc w:val="left"/>
      <w:pPr>
        <w:ind w:hanging="284"/>
      </w:pPr>
      <w:rPr>
        <w:rFonts w:ascii="Arial" w:eastAsia="Arial" w:hAnsi="Arial" w:hint="default"/>
        <w:color w:val="004A8F"/>
        <w:w w:val="86"/>
        <w:sz w:val="16"/>
        <w:szCs w:val="16"/>
      </w:rPr>
    </w:lvl>
    <w:lvl w:ilvl="1" w:tplc="18D8962A">
      <w:start w:val="1"/>
      <w:numFmt w:val="decimal"/>
      <w:lvlText w:val="(%2)"/>
      <w:lvlJc w:val="left"/>
      <w:pPr>
        <w:ind w:hanging="284"/>
      </w:pPr>
      <w:rPr>
        <w:rFonts w:ascii="Arial" w:eastAsia="Arial" w:hAnsi="Arial" w:hint="default"/>
        <w:color w:val="231F20"/>
        <w:w w:val="88"/>
        <w:sz w:val="14"/>
        <w:szCs w:val="14"/>
      </w:rPr>
    </w:lvl>
    <w:lvl w:ilvl="2" w:tplc="708C0C5C">
      <w:start w:val="1"/>
      <w:numFmt w:val="bullet"/>
      <w:lvlText w:val="•"/>
      <w:lvlJc w:val="left"/>
      <w:rPr>
        <w:rFonts w:hint="default"/>
      </w:rPr>
    </w:lvl>
    <w:lvl w:ilvl="3" w:tplc="A1D28B78">
      <w:start w:val="1"/>
      <w:numFmt w:val="bullet"/>
      <w:lvlText w:val="•"/>
      <w:lvlJc w:val="left"/>
      <w:rPr>
        <w:rFonts w:hint="default"/>
      </w:rPr>
    </w:lvl>
    <w:lvl w:ilvl="4" w:tplc="0C6CCB9C">
      <w:start w:val="1"/>
      <w:numFmt w:val="bullet"/>
      <w:lvlText w:val="•"/>
      <w:lvlJc w:val="left"/>
      <w:rPr>
        <w:rFonts w:hint="default"/>
      </w:rPr>
    </w:lvl>
    <w:lvl w:ilvl="5" w:tplc="C6983944">
      <w:start w:val="1"/>
      <w:numFmt w:val="bullet"/>
      <w:lvlText w:val="•"/>
      <w:lvlJc w:val="left"/>
      <w:rPr>
        <w:rFonts w:hint="default"/>
      </w:rPr>
    </w:lvl>
    <w:lvl w:ilvl="6" w:tplc="43021B16">
      <w:start w:val="1"/>
      <w:numFmt w:val="bullet"/>
      <w:lvlText w:val="•"/>
      <w:lvlJc w:val="left"/>
      <w:rPr>
        <w:rFonts w:hint="default"/>
      </w:rPr>
    </w:lvl>
    <w:lvl w:ilvl="7" w:tplc="7F242E6C">
      <w:start w:val="1"/>
      <w:numFmt w:val="bullet"/>
      <w:lvlText w:val="•"/>
      <w:lvlJc w:val="left"/>
      <w:rPr>
        <w:rFonts w:hint="default"/>
      </w:rPr>
    </w:lvl>
    <w:lvl w:ilvl="8" w:tplc="340044EE">
      <w:start w:val="1"/>
      <w:numFmt w:val="bullet"/>
      <w:lvlText w:val="•"/>
      <w:lvlJc w:val="left"/>
      <w:rPr>
        <w:rFonts w:hint="default"/>
      </w:rPr>
    </w:lvl>
  </w:abstractNum>
  <w:abstractNum w:abstractNumId="19">
    <w:nsid w:val="7C4B29ED"/>
    <w:multiLevelType w:val="multilevel"/>
    <w:tmpl w:val="6DF007E0"/>
    <w:numStyleLink w:val="Style3"/>
  </w:abstractNum>
  <w:num w:numId="1">
    <w:abstractNumId w:val="7"/>
  </w:num>
  <w:num w:numId="2">
    <w:abstractNumId w:val="0"/>
  </w:num>
  <w:num w:numId="3">
    <w:abstractNumId w:val="6"/>
  </w:num>
  <w:num w:numId="4">
    <w:abstractNumId w:val="5"/>
  </w:num>
  <w:num w:numId="5">
    <w:abstractNumId w:val="9"/>
  </w:num>
  <w:num w:numId="6">
    <w:abstractNumId w:val="11"/>
  </w:num>
  <w:num w:numId="7">
    <w:abstractNumId w:val="12"/>
  </w:num>
  <w:num w:numId="8">
    <w:abstractNumId w:val="1"/>
  </w:num>
  <w:num w:numId="9">
    <w:abstractNumId w:val="13"/>
  </w:num>
  <w:num w:numId="10">
    <w:abstractNumId w:val="15"/>
  </w:num>
  <w:num w:numId="11">
    <w:abstractNumId w:val="10"/>
  </w:num>
  <w:num w:numId="12">
    <w:abstractNumId w:val="19"/>
  </w:num>
  <w:num w:numId="13">
    <w:abstractNumId w:val="2"/>
    <w:lvlOverride w:ilvl="0">
      <w:lvl w:ilvl="0">
        <w:start w:val="1"/>
        <w:numFmt w:val="upperRoman"/>
        <w:lvlText w:val="%1."/>
        <w:lvlJc w:val="left"/>
        <w:pPr>
          <w:ind w:left="360" w:hanging="360"/>
        </w:pPr>
        <w:rPr>
          <w:rFonts w:ascii="Times New Roman" w:hAnsi="Times New Roman" w:hint="default"/>
          <w:b/>
          <w:sz w:val="24"/>
          <w:szCs w:val="24"/>
        </w:rPr>
      </w:lvl>
    </w:lvlOverride>
  </w:num>
  <w:num w:numId="14">
    <w:abstractNumId w:val="4"/>
  </w:num>
  <w:num w:numId="15">
    <w:abstractNumId w:val="14"/>
  </w:num>
  <w:num w:numId="16">
    <w:abstractNumId w:val="18"/>
  </w:num>
  <w:num w:numId="17">
    <w:abstractNumId w:val="8"/>
  </w:num>
  <w:num w:numId="18">
    <w:abstractNumId w:val="16"/>
  </w:num>
  <w:num w:numId="19">
    <w:abstractNumId w:val="3"/>
  </w:num>
  <w:num w:numId="20">
    <w:abstractNumId w:val="17"/>
  </w:num>
  <w:num w:numId="21">
    <w:abstractNumId w:val="2"/>
    <w:lvlOverride w:ilvl="0">
      <w:lvl w:ilvl="0">
        <w:start w:val="1"/>
        <w:numFmt w:val="upperRoman"/>
        <w:lvlText w:val="%1."/>
        <w:lvlJc w:val="left"/>
        <w:pPr>
          <w:ind w:left="360" w:hanging="360"/>
        </w:pPr>
        <w:rPr>
          <w:rFonts w:ascii="Arial" w:hAnsi="Arial" w:cs="Arial" w:hint="default"/>
          <w:b/>
          <w:sz w:val="24"/>
          <w:szCs w:val="24"/>
        </w:rPr>
      </w:lvl>
    </w:lvlOverride>
    <w:lvlOverride w:ilvl="1">
      <w:lvl w:ilvl="1">
        <w:start w:val="1"/>
        <w:numFmt w:val="decimal"/>
        <w:lvlText w:val="%2."/>
        <w:lvlJc w:val="left"/>
        <w:pPr>
          <w:ind w:left="720" w:hanging="360"/>
        </w:pPr>
        <w:rPr>
          <w:rFonts w:ascii="Arial" w:hAnsi="Arial" w:cs="Arial" w:hint="default"/>
          <w:b w:val="0"/>
          <w:i w:val="0"/>
          <w:sz w:val="22"/>
          <w:szCs w:val="2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ocumentProtection w:edit="forms" w:enforcement="1" w:cryptProviderType="rsaAES" w:cryptAlgorithmClass="hash" w:cryptAlgorithmType="typeAny" w:cryptAlgorithmSid="14" w:cryptSpinCount="100000" w:hash="TImGb+4QVn44itnrcif2zwSKljNp2teoqRxJqexVzR5thqzg98At/MpD607gt0dWX9o1t/+8ZWzufgJxcP1yQg==" w:salt="jtllVBga8Qe2AOhMsGOnHQ=="/>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F2"/>
    <w:rsid w:val="00004846"/>
    <w:rsid w:val="000110A3"/>
    <w:rsid w:val="000236DE"/>
    <w:rsid w:val="00027791"/>
    <w:rsid w:val="000303E6"/>
    <w:rsid w:val="00031C8B"/>
    <w:rsid w:val="00033B09"/>
    <w:rsid w:val="00035A32"/>
    <w:rsid w:val="00051B60"/>
    <w:rsid w:val="00060612"/>
    <w:rsid w:val="00067126"/>
    <w:rsid w:val="000758E0"/>
    <w:rsid w:val="00075F91"/>
    <w:rsid w:val="00077AE6"/>
    <w:rsid w:val="00082F83"/>
    <w:rsid w:val="0009714D"/>
    <w:rsid w:val="000B2748"/>
    <w:rsid w:val="000C0B81"/>
    <w:rsid w:val="000C2543"/>
    <w:rsid w:val="000C4293"/>
    <w:rsid w:val="000C5E94"/>
    <w:rsid w:val="000E277C"/>
    <w:rsid w:val="000E30DD"/>
    <w:rsid w:val="000F60FB"/>
    <w:rsid w:val="00103A54"/>
    <w:rsid w:val="00103FBF"/>
    <w:rsid w:val="00121DB6"/>
    <w:rsid w:val="001338E2"/>
    <w:rsid w:val="00140F0F"/>
    <w:rsid w:val="00145F54"/>
    <w:rsid w:val="00153375"/>
    <w:rsid w:val="001547C8"/>
    <w:rsid w:val="00165B91"/>
    <w:rsid w:val="00172A75"/>
    <w:rsid w:val="00181695"/>
    <w:rsid w:val="00187193"/>
    <w:rsid w:val="00191340"/>
    <w:rsid w:val="001955A9"/>
    <w:rsid w:val="001A45F2"/>
    <w:rsid w:val="001B72B1"/>
    <w:rsid w:val="001D0358"/>
    <w:rsid w:val="001D1E06"/>
    <w:rsid w:val="001D2386"/>
    <w:rsid w:val="001D69E2"/>
    <w:rsid w:val="001D71EB"/>
    <w:rsid w:val="001E15A5"/>
    <w:rsid w:val="001E3A42"/>
    <w:rsid w:val="00215546"/>
    <w:rsid w:val="00223151"/>
    <w:rsid w:val="00224AAE"/>
    <w:rsid w:val="002258B3"/>
    <w:rsid w:val="00227EC8"/>
    <w:rsid w:val="00233C66"/>
    <w:rsid w:val="002548F1"/>
    <w:rsid w:val="002751C8"/>
    <w:rsid w:val="0028391F"/>
    <w:rsid w:val="002B6104"/>
    <w:rsid w:val="002E2C3E"/>
    <w:rsid w:val="002E3139"/>
    <w:rsid w:val="002E3760"/>
    <w:rsid w:val="002E57CB"/>
    <w:rsid w:val="002F62CF"/>
    <w:rsid w:val="0032100A"/>
    <w:rsid w:val="00327AB6"/>
    <w:rsid w:val="00331174"/>
    <w:rsid w:val="00344934"/>
    <w:rsid w:val="00351BC8"/>
    <w:rsid w:val="00362EFF"/>
    <w:rsid w:val="00371654"/>
    <w:rsid w:val="00373B25"/>
    <w:rsid w:val="00387A34"/>
    <w:rsid w:val="00390C9B"/>
    <w:rsid w:val="00397D40"/>
    <w:rsid w:val="003A07C1"/>
    <w:rsid w:val="003A6A9B"/>
    <w:rsid w:val="003B3D17"/>
    <w:rsid w:val="003C29DF"/>
    <w:rsid w:val="003D3521"/>
    <w:rsid w:val="00402CB6"/>
    <w:rsid w:val="00405886"/>
    <w:rsid w:val="00407D56"/>
    <w:rsid w:val="00410114"/>
    <w:rsid w:val="00432B71"/>
    <w:rsid w:val="00433AAB"/>
    <w:rsid w:val="00434F7C"/>
    <w:rsid w:val="004372D5"/>
    <w:rsid w:val="00441419"/>
    <w:rsid w:val="00493BEF"/>
    <w:rsid w:val="004D42D4"/>
    <w:rsid w:val="00507810"/>
    <w:rsid w:val="00512472"/>
    <w:rsid w:val="0051397A"/>
    <w:rsid w:val="00514D4C"/>
    <w:rsid w:val="00515D2F"/>
    <w:rsid w:val="00530BC7"/>
    <w:rsid w:val="0053187D"/>
    <w:rsid w:val="00540E0A"/>
    <w:rsid w:val="00544D48"/>
    <w:rsid w:val="00560732"/>
    <w:rsid w:val="005827C9"/>
    <w:rsid w:val="00596010"/>
    <w:rsid w:val="005A0B8B"/>
    <w:rsid w:val="005B2F6C"/>
    <w:rsid w:val="005B37B6"/>
    <w:rsid w:val="005B4FA1"/>
    <w:rsid w:val="005C2D08"/>
    <w:rsid w:val="006000C9"/>
    <w:rsid w:val="0060290A"/>
    <w:rsid w:val="00603DFE"/>
    <w:rsid w:val="00607672"/>
    <w:rsid w:val="00612F38"/>
    <w:rsid w:val="006149C8"/>
    <w:rsid w:val="00617210"/>
    <w:rsid w:val="006421DE"/>
    <w:rsid w:val="00655EB6"/>
    <w:rsid w:val="00656FB5"/>
    <w:rsid w:val="00661847"/>
    <w:rsid w:val="00662FD5"/>
    <w:rsid w:val="006665E5"/>
    <w:rsid w:val="00666BA3"/>
    <w:rsid w:val="00670857"/>
    <w:rsid w:val="006779F6"/>
    <w:rsid w:val="00683529"/>
    <w:rsid w:val="00684F27"/>
    <w:rsid w:val="006A3FCA"/>
    <w:rsid w:val="006A655D"/>
    <w:rsid w:val="006A6B9F"/>
    <w:rsid w:val="006A6E7B"/>
    <w:rsid w:val="006D5CED"/>
    <w:rsid w:val="006E6AA2"/>
    <w:rsid w:val="006E7168"/>
    <w:rsid w:val="00707E04"/>
    <w:rsid w:val="00707E2F"/>
    <w:rsid w:val="0071663C"/>
    <w:rsid w:val="007206F0"/>
    <w:rsid w:val="007246AE"/>
    <w:rsid w:val="0073286F"/>
    <w:rsid w:val="0077084F"/>
    <w:rsid w:val="00770FB1"/>
    <w:rsid w:val="0077574B"/>
    <w:rsid w:val="00781769"/>
    <w:rsid w:val="007845AA"/>
    <w:rsid w:val="00785B51"/>
    <w:rsid w:val="007A0716"/>
    <w:rsid w:val="007D1205"/>
    <w:rsid w:val="007D4240"/>
    <w:rsid w:val="00801AEA"/>
    <w:rsid w:val="00803A3B"/>
    <w:rsid w:val="00816214"/>
    <w:rsid w:val="00823E10"/>
    <w:rsid w:val="00824EAB"/>
    <w:rsid w:val="00832242"/>
    <w:rsid w:val="00850C1F"/>
    <w:rsid w:val="00863F12"/>
    <w:rsid w:val="00864BDB"/>
    <w:rsid w:val="008658FE"/>
    <w:rsid w:val="00882A8C"/>
    <w:rsid w:val="00890544"/>
    <w:rsid w:val="008A7A2E"/>
    <w:rsid w:val="008A7F04"/>
    <w:rsid w:val="008B05C7"/>
    <w:rsid w:val="008E51DB"/>
    <w:rsid w:val="008F529D"/>
    <w:rsid w:val="00917124"/>
    <w:rsid w:val="009247FB"/>
    <w:rsid w:val="009262AD"/>
    <w:rsid w:val="00926EC0"/>
    <w:rsid w:val="00931E5F"/>
    <w:rsid w:val="0093308B"/>
    <w:rsid w:val="00934306"/>
    <w:rsid w:val="009500FC"/>
    <w:rsid w:val="00950C63"/>
    <w:rsid w:val="00960EE2"/>
    <w:rsid w:val="0096148E"/>
    <w:rsid w:val="0097198C"/>
    <w:rsid w:val="00971D03"/>
    <w:rsid w:val="009937EA"/>
    <w:rsid w:val="009A2E82"/>
    <w:rsid w:val="009A6B62"/>
    <w:rsid w:val="009B4488"/>
    <w:rsid w:val="009B700E"/>
    <w:rsid w:val="009B7B79"/>
    <w:rsid w:val="009C0F5C"/>
    <w:rsid w:val="009C6F4A"/>
    <w:rsid w:val="009D62A8"/>
    <w:rsid w:val="009E0776"/>
    <w:rsid w:val="009E7601"/>
    <w:rsid w:val="009F56AC"/>
    <w:rsid w:val="00A0256D"/>
    <w:rsid w:val="00A04F0D"/>
    <w:rsid w:val="00A07C9A"/>
    <w:rsid w:val="00A13189"/>
    <w:rsid w:val="00A2466E"/>
    <w:rsid w:val="00A55A80"/>
    <w:rsid w:val="00A6536F"/>
    <w:rsid w:val="00A6560A"/>
    <w:rsid w:val="00A65DD1"/>
    <w:rsid w:val="00A77123"/>
    <w:rsid w:val="00A7741E"/>
    <w:rsid w:val="00A91C12"/>
    <w:rsid w:val="00A93A64"/>
    <w:rsid w:val="00AA1807"/>
    <w:rsid w:val="00AC0683"/>
    <w:rsid w:val="00AC2E01"/>
    <w:rsid w:val="00AD487F"/>
    <w:rsid w:val="00B01FC5"/>
    <w:rsid w:val="00B14B8C"/>
    <w:rsid w:val="00B152E2"/>
    <w:rsid w:val="00B32704"/>
    <w:rsid w:val="00B479CB"/>
    <w:rsid w:val="00B50AE4"/>
    <w:rsid w:val="00B70438"/>
    <w:rsid w:val="00B72E0F"/>
    <w:rsid w:val="00B81876"/>
    <w:rsid w:val="00B9546A"/>
    <w:rsid w:val="00BE5EB8"/>
    <w:rsid w:val="00BF4A81"/>
    <w:rsid w:val="00BF7836"/>
    <w:rsid w:val="00C10494"/>
    <w:rsid w:val="00C1082D"/>
    <w:rsid w:val="00C1455E"/>
    <w:rsid w:val="00C14DFA"/>
    <w:rsid w:val="00C15719"/>
    <w:rsid w:val="00C229A8"/>
    <w:rsid w:val="00C434DB"/>
    <w:rsid w:val="00C44595"/>
    <w:rsid w:val="00C53D9F"/>
    <w:rsid w:val="00CA22B0"/>
    <w:rsid w:val="00CA7A7B"/>
    <w:rsid w:val="00CB7054"/>
    <w:rsid w:val="00D17CC4"/>
    <w:rsid w:val="00D21E44"/>
    <w:rsid w:val="00D34200"/>
    <w:rsid w:val="00D404AB"/>
    <w:rsid w:val="00D46269"/>
    <w:rsid w:val="00D4760C"/>
    <w:rsid w:val="00D74E78"/>
    <w:rsid w:val="00D843F3"/>
    <w:rsid w:val="00D87848"/>
    <w:rsid w:val="00D914DA"/>
    <w:rsid w:val="00D947C7"/>
    <w:rsid w:val="00DA2966"/>
    <w:rsid w:val="00DA448D"/>
    <w:rsid w:val="00DB4687"/>
    <w:rsid w:val="00DC1AD2"/>
    <w:rsid w:val="00DC5894"/>
    <w:rsid w:val="00DC743D"/>
    <w:rsid w:val="00DE56AC"/>
    <w:rsid w:val="00DE640B"/>
    <w:rsid w:val="00DF531C"/>
    <w:rsid w:val="00E162C2"/>
    <w:rsid w:val="00E165CD"/>
    <w:rsid w:val="00E33F40"/>
    <w:rsid w:val="00E34B14"/>
    <w:rsid w:val="00E35525"/>
    <w:rsid w:val="00E4533F"/>
    <w:rsid w:val="00E472C3"/>
    <w:rsid w:val="00E4789C"/>
    <w:rsid w:val="00E71766"/>
    <w:rsid w:val="00E81313"/>
    <w:rsid w:val="00E824FC"/>
    <w:rsid w:val="00E8587E"/>
    <w:rsid w:val="00E90338"/>
    <w:rsid w:val="00EA2565"/>
    <w:rsid w:val="00EA27C3"/>
    <w:rsid w:val="00EB24C6"/>
    <w:rsid w:val="00EB7F25"/>
    <w:rsid w:val="00EC3949"/>
    <w:rsid w:val="00EC3A44"/>
    <w:rsid w:val="00EC42BA"/>
    <w:rsid w:val="00ED1B88"/>
    <w:rsid w:val="00ED7ACF"/>
    <w:rsid w:val="00EE0AE4"/>
    <w:rsid w:val="00EE3380"/>
    <w:rsid w:val="00F0307C"/>
    <w:rsid w:val="00F0615A"/>
    <w:rsid w:val="00F1523F"/>
    <w:rsid w:val="00F21A20"/>
    <w:rsid w:val="00F30103"/>
    <w:rsid w:val="00F3530B"/>
    <w:rsid w:val="00F50D44"/>
    <w:rsid w:val="00F64BF6"/>
    <w:rsid w:val="00F65BC0"/>
    <w:rsid w:val="00F665F8"/>
    <w:rsid w:val="00F81D37"/>
    <w:rsid w:val="00FB7637"/>
    <w:rsid w:val="00FC0FD5"/>
    <w:rsid w:val="00FC1D3A"/>
    <w:rsid w:val="00FC2C75"/>
    <w:rsid w:val="00FE6C39"/>
    <w:rsid w:val="00FF3961"/>
    <w:rsid w:val="00FF56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65A5F"/>
  <w15:docId w15:val="{49679E62-2411-441A-89CC-C7978C00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D44"/>
  </w:style>
  <w:style w:type="paragraph" w:styleId="Heading1">
    <w:name w:val="heading 1"/>
    <w:basedOn w:val="Normal"/>
    <w:next w:val="Normal"/>
    <w:link w:val="Heading1Char"/>
    <w:uiPriority w:val="9"/>
    <w:qFormat/>
    <w:rsid w:val="00F50D44"/>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F50D44"/>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F50D44"/>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F50D44"/>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F50D44"/>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F50D44"/>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F50D44"/>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F50D44"/>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rsid w:val="00F50D44"/>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D44"/>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sid w:val="00F50D44"/>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sid w:val="00F50D44"/>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rsid w:val="00F50D44"/>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F50D44"/>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sid w:val="00F50D44"/>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rsid w:val="00F50D44"/>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sid w:val="00F50D44"/>
    <w:rPr>
      <w:caps/>
      <w:color w:val="757575" w:themeColor="text1" w:themeTint="A6"/>
      <w:spacing w:val="10"/>
      <w:sz w:val="21"/>
      <w:szCs w:val="21"/>
    </w:rPr>
  </w:style>
  <w:style w:type="paragraph" w:styleId="ListParagraph">
    <w:name w:val="List Paragraph"/>
    <w:basedOn w:val="Normal"/>
    <w:uiPriority w:val="1"/>
    <w:qFormat/>
    <w:rsid w:val="00F50D44"/>
    <w:pPr>
      <w:ind w:left="720"/>
      <w:contextualSpacing/>
    </w:pPr>
  </w:style>
  <w:style w:type="character" w:styleId="SubtleReference">
    <w:name w:val="Subtle Reference"/>
    <w:uiPriority w:val="31"/>
    <w:qFormat/>
    <w:rsid w:val="00F50D44"/>
    <w:rPr>
      <w:b w:val="0"/>
      <w:bCs w:val="0"/>
      <w:color w:val="099BDD" w:themeColor="text2"/>
    </w:rPr>
  </w:style>
  <w:style w:type="character" w:styleId="SubtleEmphasis">
    <w:name w:val="Subtle Emphasis"/>
    <w:uiPriority w:val="19"/>
    <w:qFormat/>
    <w:rsid w:val="00F50D44"/>
    <w:rPr>
      <w:i/>
      <w:iCs/>
      <w:color w:val="044D6E" w:themeColor="text2" w:themeShade="80"/>
    </w:rPr>
  </w:style>
  <w:style w:type="character" w:styleId="Emphasis">
    <w:name w:val="Emphasis"/>
    <w:uiPriority w:val="20"/>
    <w:qFormat/>
    <w:rsid w:val="00F50D44"/>
    <w:rPr>
      <w:caps/>
      <w:color w:val="auto"/>
      <w:spacing w:val="5"/>
    </w:rPr>
  </w:style>
  <w:style w:type="paragraph" w:styleId="Quote">
    <w:name w:val="Quote"/>
    <w:basedOn w:val="Normal"/>
    <w:next w:val="Normal"/>
    <w:link w:val="QuoteChar"/>
    <w:uiPriority w:val="29"/>
    <w:qFormat/>
    <w:rsid w:val="00F50D44"/>
    <w:pPr>
      <w:ind w:left="1080" w:right="1080"/>
      <w:jc w:val="center"/>
    </w:pPr>
    <w:rPr>
      <w:i/>
      <w:iCs/>
      <w:sz w:val="24"/>
      <w:szCs w:val="24"/>
    </w:rPr>
  </w:style>
  <w:style w:type="character" w:customStyle="1" w:styleId="QuoteChar">
    <w:name w:val="Quote Char"/>
    <w:basedOn w:val="DefaultParagraphFont"/>
    <w:link w:val="Quote"/>
    <w:uiPriority w:val="29"/>
    <w:rsid w:val="00F50D44"/>
    <w:rPr>
      <w:i/>
      <w:iCs/>
      <w:sz w:val="24"/>
      <w:szCs w:val="24"/>
    </w:rPr>
  </w:style>
  <w:style w:type="character" w:styleId="IntenseEmphasis">
    <w:name w:val="Intense Emphasis"/>
    <w:uiPriority w:val="21"/>
    <w:qFormat/>
    <w:rsid w:val="00F50D44"/>
    <w:rPr>
      <w:b/>
      <w:bCs/>
      <w:caps/>
      <w:color w:val="044D6E" w:themeColor="text2" w:themeShade="80"/>
      <w:spacing w:val="10"/>
    </w:rPr>
  </w:style>
  <w:style w:type="paragraph" w:styleId="IntenseQuote">
    <w:name w:val="Intense Quote"/>
    <w:basedOn w:val="Normal"/>
    <w:next w:val="Normal"/>
    <w:link w:val="IntenseQuoteChar"/>
    <w:uiPriority w:val="30"/>
    <w:qFormat/>
    <w:rsid w:val="00F50D44"/>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sid w:val="00F50D44"/>
    <w:rPr>
      <w:color w:val="099BDD" w:themeColor="text2"/>
      <w:sz w:val="24"/>
      <w:szCs w:val="24"/>
    </w:rPr>
  </w:style>
  <w:style w:type="character" w:customStyle="1" w:styleId="Heading4Char">
    <w:name w:val="Heading 4 Char"/>
    <w:basedOn w:val="DefaultParagraphFont"/>
    <w:link w:val="Heading4"/>
    <w:uiPriority w:val="9"/>
    <w:rsid w:val="00F50D44"/>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sid w:val="00F50D44"/>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sid w:val="00F50D44"/>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sid w:val="00F50D44"/>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sid w:val="00F50D44"/>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sid w:val="00F50D44"/>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rsid w:val="00F50D44"/>
    <w:pPr>
      <w:spacing w:after="0" w:line="240" w:lineRule="auto"/>
    </w:pPr>
  </w:style>
  <w:style w:type="character" w:styleId="BookTitle">
    <w:name w:val="Book Title"/>
    <w:uiPriority w:val="33"/>
    <w:qFormat/>
    <w:rsid w:val="00F50D44"/>
    <w:rPr>
      <w:b/>
      <w:bCs/>
      <w:i/>
      <w:iCs/>
      <w:spacing w:val="0"/>
    </w:rPr>
  </w:style>
  <w:style w:type="paragraph" w:styleId="Caption">
    <w:name w:val="caption"/>
    <w:basedOn w:val="Normal"/>
    <w:next w:val="Normal"/>
    <w:uiPriority w:val="35"/>
    <w:semiHidden/>
    <w:unhideWhenUsed/>
    <w:qFormat/>
    <w:rsid w:val="00F50D44"/>
    <w:rPr>
      <w:b/>
      <w:bCs/>
      <w:color w:val="0673A5" w:themeColor="text2" w:themeShade="BF"/>
      <w:sz w:val="16"/>
      <w:szCs w:val="16"/>
    </w:rPr>
  </w:style>
  <w:style w:type="character" w:styleId="IntenseReference">
    <w:name w:val="Intense Reference"/>
    <w:uiPriority w:val="32"/>
    <w:qFormat/>
    <w:rsid w:val="00F50D44"/>
    <w:rPr>
      <w:b w:val="0"/>
      <w:bCs w:val="0"/>
      <w:i/>
      <w:iCs/>
      <w:caps/>
      <w:color w:val="099BDD" w:themeColor="text2"/>
    </w:rPr>
  </w:style>
  <w:style w:type="character" w:customStyle="1" w:styleId="NoSpacingChar">
    <w:name w:val="No Spacing Char"/>
    <w:basedOn w:val="DefaultParagraphFont"/>
    <w:link w:val="NoSpacing"/>
    <w:uiPriority w:val="1"/>
    <w:rsid w:val="00F50D44"/>
  </w:style>
  <w:style w:type="character" w:styleId="Strong">
    <w:name w:val="Strong"/>
    <w:uiPriority w:val="22"/>
    <w:qFormat/>
    <w:rsid w:val="00F50D44"/>
    <w:rPr>
      <w:b/>
      <w:bCs/>
    </w:rPr>
  </w:style>
  <w:style w:type="paragraph" w:styleId="TOCHeading">
    <w:name w:val="TOC Heading"/>
    <w:basedOn w:val="Heading1"/>
    <w:next w:val="Normal"/>
    <w:uiPriority w:val="39"/>
    <w:semiHidden/>
    <w:unhideWhenUsed/>
    <w:qFormat/>
    <w:rsid w:val="00F50D44"/>
    <w:pPr>
      <w:outlineLvl w:val="9"/>
    </w:pPr>
  </w:style>
  <w:style w:type="numbering" w:customStyle="1" w:styleId="Style1">
    <w:name w:val="Style1"/>
    <w:uiPriority w:val="99"/>
    <w:rsid w:val="00890544"/>
    <w:pPr>
      <w:numPr>
        <w:numId w:val="4"/>
      </w:numPr>
    </w:pPr>
  </w:style>
  <w:style w:type="paragraph" w:styleId="Header">
    <w:name w:val="header"/>
    <w:basedOn w:val="Normal"/>
    <w:link w:val="HeaderChar"/>
    <w:uiPriority w:val="99"/>
    <w:unhideWhenUsed/>
    <w:rsid w:val="001A45F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A45F2"/>
  </w:style>
  <w:style w:type="paragraph" w:styleId="Footer">
    <w:name w:val="footer"/>
    <w:basedOn w:val="Normal"/>
    <w:link w:val="FooterChar"/>
    <w:uiPriority w:val="99"/>
    <w:unhideWhenUsed/>
    <w:rsid w:val="001A45F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A45F2"/>
  </w:style>
  <w:style w:type="paragraph" w:styleId="BodyText">
    <w:name w:val="Body Text"/>
    <w:basedOn w:val="Normal"/>
    <w:link w:val="BodyTextChar"/>
    <w:uiPriority w:val="1"/>
    <w:qFormat/>
    <w:rsid w:val="001D71EB"/>
    <w:pPr>
      <w:widowControl w:val="0"/>
      <w:spacing w:before="0" w:after="0" w:line="240" w:lineRule="auto"/>
      <w:ind w:left="110"/>
    </w:pPr>
    <w:rPr>
      <w:rFonts w:ascii="Arial" w:eastAsia="Arial" w:hAnsi="Arial"/>
      <w:sz w:val="14"/>
      <w:szCs w:val="14"/>
      <w:lang w:eastAsia="en-US"/>
    </w:rPr>
  </w:style>
  <w:style w:type="character" w:customStyle="1" w:styleId="BodyTextChar">
    <w:name w:val="Body Text Char"/>
    <w:basedOn w:val="DefaultParagraphFont"/>
    <w:link w:val="BodyText"/>
    <w:uiPriority w:val="1"/>
    <w:rsid w:val="001D71EB"/>
    <w:rPr>
      <w:rFonts w:ascii="Arial" w:eastAsia="Arial" w:hAnsi="Arial"/>
      <w:sz w:val="14"/>
      <w:szCs w:val="14"/>
      <w:lang w:eastAsia="en-US"/>
    </w:rPr>
  </w:style>
  <w:style w:type="paragraph" w:customStyle="1" w:styleId="Style2">
    <w:name w:val="Style2"/>
    <w:basedOn w:val="Heading1"/>
    <w:link w:val="Style2Char"/>
    <w:qFormat/>
    <w:rsid w:val="003C29DF"/>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jc w:val="both"/>
    </w:pPr>
    <w:rPr>
      <w:rFonts w:ascii="Times New Roman" w:hAnsi="Times New Roman"/>
      <w:caps w:val="0"/>
      <w:color w:val="2C2C2C" w:themeColor="text1"/>
      <w:sz w:val="24"/>
    </w:rPr>
  </w:style>
  <w:style w:type="numbering" w:customStyle="1" w:styleId="Style3">
    <w:name w:val="Style3"/>
    <w:uiPriority w:val="99"/>
    <w:rsid w:val="003C29DF"/>
    <w:pPr>
      <w:numPr>
        <w:numId w:val="11"/>
      </w:numPr>
    </w:pPr>
  </w:style>
  <w:style w:type="character" w:customStyle="1" w:styleId="Style2Char">
    <w:name w:val="Style2 Char"/>
    <w:basedOn w:val="Heading1Char"/>
    <w:link w:val="Style2"/>
    <w:rsid w:val="003C29DF"/>
    <w:rPr>
      <w:rFonts w:ascii="Times New Roman" w:eastAsiaTheme="majorEastAsia" w:hAnsi="Times New Roman" w:cstheme="majorBidi"/>
      <w:caps w:val="0"/>
      <w:color w:val="2C2C2C" w:themeColor="text1"/>
      <w:spacing w:val="15"/>
      <w:sz w:val="24"/>
      <w:shd w:val="clear" w:color="auto" w:fill="C9ECFC" w:themeFill="text2" w:themeFillTint="33"/>
    </w:rPr>
  </w:style>
  <w:style w:type="paragraph" w:styleId="BalloonText">
    <w:name w:val="Balloon Text"/>
    <w:basedOn w:val="Normal"/>
    <w:link w:val="BalloonTextChar"/>
    <w:uiPriority w:val="99"/>
    <w:semiHidden/>
    <w:unhideWhenUsed/>
    <w:rsid w:val="00515D2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D2F"/>
    <w:rPr>
      <w:rFonts w:ascii="Segoe UI" w:hAnsi="Segoe UI" w:cs="Segoe UI"/>
      <w:sz w:val="18"/>
      <w:szCs w:val="18"/>
    </w:rPr>
  </w:style>
  <w:style w:type="character" w:styleId="Hyperlink">
    <w:name w:val="Hyperlink"/>
    <w:basedOn w:val="DefaultParagraphFont"/>
    <w:uiPriority w:val="99"/>
    <w:unhideWhenUsed/>
    <w:rsid w:val="00515D2F"/>
    <w:rPr>
      <w:color w:val="005DBA" w:themeColor="hyperlink"/>
      <w:u w:val="single"/>
    </w:rPr>
  </w:style>
  <w:style w:type="character" w:styleId="CommentReference">
    <w:name w:val="annotation reference"/>
    <w:basedOn w:val="DefaultParagraphFont"/>
    <w:uiPriority w:val="99"/>
    <w:semiHidden/>
    <w:unhideWhenUsed/>
    <w:rsid w:val="00515D2F"/>
    <w:rPr>
      <w:sz w:val="16"/>
      <w:szCs w:val="16"/>
    </w:rPr>
  </w:style>
  <w:style w:type="paragraph" w:styleId="CommentText">
    <w:name w:val="annotation text"/>
    <w:basedOn w:val="Normal"/>
    <w:link w:val="CommentTextChar"/>
    <w:uiPriority w:val="99"/>
    <w:semiHidden/>
    <w:unhideWhenUsed/>
    <w:rsid w:val="00515D2F"/>
    <w:pPr>
      <w:spacing w:line="240" w:lineRule="auto"/>
    </w:pPr>
    <w:rPr>
      <w:sz w:val="20"/>
      <w:szCs w:val="20"/>
    </w:rPr>
  </w:style>
  <w:style w:type="character" w:customStyle="1" w:styleId="CommentTextChar">
    <w:name w:val="Comment Text Char"/>
    <w:basedOn w:val="DefaultParagraphFont"/>
    <w:link w:val="CommentText"/>
    <w:uiPriority w:val="99"/>
    <w:semiHidden/>
    <w:rsid w:val="00515D2F"/>
    <w:rPr>
      <w:sz w:val="20"/>
      <w:szCs w:val="20"/>
    </w:rPr>
  </w:style>
  <w:style w:type="paragraph" w:styleId="CommentSubject">
    <w:name w:val="annotation subject"/>
    <w:basedOn w:val="CommentText"/>
    <w:next w:val="CommentText"/>
    <w:link w:val="CommentSubjectChar"/>
    <w:uiPriority w:val="99"/>
    <w:semiHidden/>
    <w:unhideWhenUsed/>
    <w:rsid w:val="00515D2F"/>
    <w:rPr>
      <w:b/>
      <w:bCs/>
    </w:rPr>
  </w:style>
  <w:style w:type="character" w:customStyle="1" w:styleId="CommentSubjectChar">
    <w:name w:val="Comment Subject Char"/>
    <w:basedOn w:val="CommentTextChar"/>
    <w:link w:val="CommentSubject"/>
    <w:uiPriority w:val="99"/>
    <w:semiHidden/>
    <w:rsid w:val="00515D2F"/>
    <w:rPr>
      <w:b/>
      <w:bCs/>
      <w:sz w:val="20"/>
      <w:szCs w:val="20"/>
    </w:rPr>
  </w:style>
  <w:style w:type="paragraph" w:customStyle="1" w:styleId="Style4">
    <w:name w:val="Style4"/>
    <w:basedOn w:val="Heading3"/>
    <w:link w:val="Style4Char"/>
    <w:qFormat/>
    <w:rsid w:val="00344934"/>
    <w:rPr>
      <w:caps w:val="0"/>
    </w:rPr>
  </w:style>
  <w:style w:type="character" w:customStyle="1" w:styleId="Style4Char">
    <w:name w:val="Style4 Char"/>
    <w:basedOn w:val="Heading3Char"/>
    <w:link w:val="Style4"/>
    <w:rsid w:val="00344934"/>
    <w:rPr>
      <w:rFonts w:asciiTheme="majorHAnsi" w:eastAsiaTheme="majorEastAsia" w:hAnsiTheme="majorHAnsi" w:cstheme="majorBidi"/>
      <w:caps w:val="0"/>
      <w:color w:val="044D6E" w:themeColor="text2" w:themeShade="80"/>
      <w:spacing w:val="15"/>
    </w:rPr>
  </w:style>
  <w:style w:type="paragraph" w:customStyle="1" w:styleId="TableParagraph">
    <w:name w:val="Table Paragraph"/>
    <w:basedOn w:val="Normal"/>
    <w:uiPriority w:val="1"/>
    <w:qFormat/>
    <w:rsid w:val="006779F6"/>
    <w:pPr>
      <w:widowControl w:val="0"/>
      <w:spacing w:before="0" w:after="0" w:line="240" w:lineRule="auto"/>
    </w:pPr>
    <w:rPr>
      <w:rFonts w:ascii="Arial" w:eastAsiaTheme="minorHAnsi" w:hAnsi="Arial"/>
      <w:sz w:val="20"/>
      <w:szCs w:val="20"/>
      <w:lang w:eastAsia="en-US"/>
    </w:rPr>
  </w:style>
  <w:style w:type="character" w:styleId="PlaceholderText">
    <w:name w:val="Placeholder Text"/>
    <w:basedOn w:val="DefaultParagraphFont"/>
    <w:uiPriority w:val="99"/>
    <w:semiHidden/>
    <w:rsid w:val="00BF7836"/>
    <w:rPr>
      <w:color w:val="808080"/>
    </w:rPr>
  </w:style>
  <w:style w:type="character" w:customStyle="1" w:styleId="left">
    <w:name w:val="left"/>
    <w:basedOn w:val="DefaultParagraphFont"/>
    <w:rsid w:val="006A6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73326217">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1673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uongvth\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E18933D4-80B5-4BAB-BEDB-9656AF4332CD}"/>
      </w:docPartPr>
      <w:docPartBody>
        <w:p w:rsidR="002D2D84" w:rsidRDefault="0068260E">
          <w:r w:rsidRPr="003F3B79">
            <w:rPr>
              <w:rStyle w:val="PlaceholderText"/>
            </w:rPr>
            <w:t>Click here to enter text.</w:t>
          </w:r>
        </w:p>
      </w:docPartBody>
    </w:docPart>
    <w:docPart>
      <w:docPartPr>
        <w:name w:val="DefaultPlaceholder_1081868576"/>
        <w:category>
          <w:name w:val="General"/>
          <w:gallery w:val="placeholder"/>
        </w:category>
        <w:types>
          <w:type w:val="bbPlcHdr"/>
        </w:types>
        <w:behaviors>
          <w:behavior w:val="content"/>
        </w:behaviors>
        <w:guid w:val="{18BFA3E9-BB34-43EB-BC81-E1D9ED65B1EA}"/>
      </w:docPartPr>
      <w:docPartBody>
        <w:p w:rsidR="002D2D84" w:rsidRDefault="0068260E">
          <w:r w:rsidRPr="003F3B79">
            <w:rPr>
              <w:rStyle w:val="PlaceholderText"/>
            </w:rPr>
            <w:t>Click here to enter a date.</w:t>
          </w:r>
        </w:p>
      </w:docPartBody>
    </w:docPart>
    <w:docPart>
      <w:docPartPr>
        <w:name w:val="65E2CF9E0E434B73BC427FFEC9A7E869"/>
        <w:category>
          <w:name w:val="General"/>
          <w:gallery w:val="placeholder"/>
        </w:category>
        <w:types>
          <w:type w:val="bbPlcHdr"/>
        </w:types>
        <w:behaviors>
          <w:behavior w:val="content"/>
        </w:behaviors>
        <w:guid w:val="{C35EC3AC-367C-433C-AE77-1C1E343CD5F4}"/>
      </w:docPartPr>
      <w:docPartBody>
        <w:p w:rsidR="005526F9" w:rsidRDefault="002D2D84" w:rsidP="002D2D84">
          <w:pPr>
            <w:pStyle w:val="65E2CF9E0E434B73BC427FFEC9A7E869"/>
          </w:pPr>
          <w:r w:rsidRPr="003F3B79">
            <w:rPr>
              <w:rStyle w:val="PlaceholderText"/>
            </w:rPr>
            <w:t>Click here to enter text.</w:t>
          </w:r>
        </w:p>
      </w:docPartBody>
    </w:docPart>
    <w:docPart>
      <w:docPartPr>
        <w:name w:val="4104AC55CF5C4031B7F781AC8F470304"/>
        <w:category>
          <w:name w:val="General"/>
          <w:gallery w:val="placeholder"/>
        </w:category>
        <w:types>
          <w:type w:val="bbPlcHdr"/>
        </w:types>
        <w:behaviors>
          <w:behavior w:val="content"/>
        </w:behaviors>
        <w:guid w:val="{C97005F2-C1ED-4569-A2B7-98773D46E9BC}"/>
      </w:docPartPr>
      <w:docPartBody>
        <w:p w:rsidR="005526F9" w:rsidRDefault="002D2D84" w:rsidP="002D2D84">
          <w:pPr>
            <w:pStyle w:val="4104AC55CF5C4031B7F781AC8F470304"/>
          </w:pPr>
          <w:r w:rsidRPr="003F3B79">
            <w:rPr>
              <w:rStyle w:val="PlaceholderText"/>
            </w:rPr>
            <w:t>Click here to enter a date.</w:t>
          </w:r>
        </w:p>
      </w:docPartBody>
    </w:docPart>
    <w:docPart>
      <w:docPartPr>
        <w:name w:val="DE3632EB70EA40E6A926A6BBFB8D5E36"/>
        <w:category>
          <w:name w:val="General"/>
          <w:gallery w:val="placeholder"/>
        </w:category>
        <w:types>
          <w:type w:val="bbPlcHdr"/>
        </w:types>
        <w:behaviors>
          <w:behavior w:val="content"/>
        </w:behaviors>
        <w:guid w:val="{A0E40634-76E2-4CE7-9E40-B9916667267E}"/>
      </w:docPartPr>
      <w:docPartBody>
        <w:p w:rsidR="005526F9" w:rsidRDefault="002D2D84" w:rsidP="002D2D84">
          <w:pPr>
            <w:pStyle w:val="DE3632EB70EA40E6A926A6BBFB8D5E36"/>
          </w:pPr>
          <w:r w:rsidRPr="003F3B79">
            <w:rPr>
              <w:rStyle w:val="PlaceholderText"/>
            </w:rPr>
            <w:t>Click here to enter text.</w:t>
          </w:r>
        </w:p>
      </w:docPartBody>
    </w:docPart>
    <w:docPart>
      <w:docPartPr>
        <w:name w:val="D1BEEF9B1FF94FFE8A75EE5742893046"/>
        <w:category>
          <w:name w:val="General"/>
          <w:gallery w:val="placeholder"/>
        </w:category>
        <w:types>
          <w:type w:val="bbPlcHdr"/>
        </w:types>
        <w:behaviors>
          <w:behavior w:val="content"/>
        </w:behaviors>
        <w:guid w:val="{4167A754-11EF-4FD5-AF5E-DFA2123D6DDD}"/>
      </w:docPartPr>
      <w:docPartBody>
        <w:p w:rsidR="005526F9" w:rsidRDefault="002D2D84" w:rsidP="002D2D84">
          <w:pPr>
            <w:pStyle w:val="D1BEEF9B1FF94FFE8A75EE5742893046"/>
          </w:pPr>
          <w:r w:rsidRPr="003F3B79">
            <w:rPr>
              <w:rStyle w:val="PlaceholderText"/>
            </w:rPr>
            <w:t>Click here to enter text.</w:t>
          </w:r>
        </w:p>
      </w:docPartBody>
    </w:docPart>
    <w:docPart>
      <w:docPartPr>
        <w:name w:val="0050D603E966469CB61173D8C5AAC0A8"/>
        <w:category>
          <w:name w:val="General"/>
          <w:gallery w:val="placeholder"/>
        </w:category>
        <w:types>
          <w:type w:val="bbPlcHdr"/>
        </w:types>
        <w:behaviors>
          <w:behavior w:val="content"/>
        </w:behaviors>
        <w:guid w:val="{9360CD4D-6C49-4D58-9D75-4ECB9DDB0065}"/>
      </w:docPartPr>
      <w:docPartBody>
        <w:p w:rsidR="005526F9" w:rsidRDefault="002D2D84" w:rsidP="002D2D84">
          <w:pPr>
            <w:pStyle w:val="0050D603E966469CB61173D8C5AAC0A8"/>
          </w:pPr>
          <w:r w:rsidRPr="003F3B79">
            <w:rPr>
              <w:rStyle w:val="PlaceholderText"/>
            </w:rPr>
            <w:t>Click here to enter a date.</w:t>
          </w:r>
        </w:p>
      </w:docPartBody>
    </w:docPart>
    <w:docPart>
      <w:docPartPr>
        <w:name w:val="14F3998315C64B8B9D2B608E5551A749"/>
        <w:category>
          <w:name w:val="General"/>
          <w:gallery w:val="placeholder"/>
        </w:category>
        <w:types>
          <w:type w:val="bbPlcHdr"/>
        </w:types>
        <w:behaviors>
          <w:behavior w:val="content"/>
        </w:behaviors>
        <w:guid w:val="{47D9DEB9-9FC7-48A9-92FD-CDD20C9AC270}"/>
      </w:docPartPr>
      <w:docPartBody>
        <w:p w:rsidR="005526F9" w:rsidRDefault="002D2D84" w:rsidP="002D2D84">
          <w:pPr>
            <w:pStyle w:val="14F3998315C64B8B9D2B608E5551A749"/>
          </w:pPr>
          <w:r w:rsidRPr="003F3B79">
            <w:rPr>
              <w:rStyle w:val="PlaceholderText"/>
            </w:rPr>
            <w:t>Click here to enter text.</w:t>
          </w:r>
        </w:p>
      </w:docPartBody>
    </w:docPart>
    <w:docPart>
      <w:docPartPr>
        <w:name w:val="CA1107BE463A4BE2AB898757B543738F"/>
        <w:category>
          <w:name w:val="General"/>
          <w:gallery w:val="placeholder"/>
        </w:category>
        <w:types>
          <w:type w:val="bbPlcHdr"/>
        </w:types>
        <w:behaviors>
          <w:behavior w:val="content"/>
        </w:behaviors>
        <w:guid w:val="{F4D700D5-0FAB-4F68-B4DF-4E9543F372F3}"/>
      </w:docPartPr>
      <w:docPartBody>
        <w:p w:rsidR="005526F9" w:rsidRDefault="002D2D84" w:rsidP="002D2D84">
          <w:pPr>
            <w:pStyle w:val="CA1107BE463A4BE2AB898757B543738F"/>
          </w:pPr>
          <w:r w:rsidRPr="003F3B79">
            <w:rPr>
              <w:rStyle w:val="PlaceholderText"/>
            </w:rPr>
            <w:t>Click here to enter a date.</w:t>
          </w:r>
        </w:p>
      </w:docPartBody>
    </w:docPart>
    <w:docPart>
      <w:docPartPr>
        <w:name w:val="F5C749692DA64E298029E2BC442D560D"/>
        <w:category>
          <w:name w:val="General"/>
          <w:gallery w:val="placeholder"/>
        </w:category>
        <w:types>
          <w:type w:val="bbPlcHdr"/>
        </w:types>
        <w:behaviors>
          <w:behavior w:val="content"/>
        </w:behaviors>
        <w:guid w:val="{A380298C-2749-4909-AEDE-8235F2664D7E}"/>
      </w:docPartPr>
      <w:docPartBody>
        <w:p w:rsidR="00F4220A" w:rsidRDefault="00FE7204" w:rsidP="00FE7204">
          <w:pPr>
            <w:pStyle w:val="F5C749692DA64E298029E2BC442D560D"/>
          </w:pPr>
          <w:r w:rsidRPr="00EF7A5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Segoe UI">
    <w:panose1 w:val="020B0502040204020203"/>
    <w:charset w:val="00"/>
    <w:family w:val="swiss"/>
    <w:notTrueType/>
    <w:pitch w:val="variable"/>
    <w:sig w:usb0="00000003" w:usb1="00000000" w:usb2="00000000" w:usb3="00000000" w:csb0="00000001" w:csb1="00000000"/>
  </w:font>
  <w:font w:name="MyriadPro-Regular">
    <w:altName w:val="MS Mincho"/>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60E"/>
    <w:rsid w:val="000B1C9F"/>
    <w:rsid w:val="002D2D84"/>
    <w:rsid w:val="003B169F"/>
    <w:rsid w:val="005526F9"/>
    <w:rsid w:val="0068260E"/>
    <w:rsid w:val="0069287B"/>
    <w:rsid w:val="008B36B7"/>
    <w:rsid w:val="00D35B90"/>
    <w:rsid w:val="00ED025F"/>
    <w:rsid w:val="00F160A4"/>
    <w:rsid w:val="00F4220A"/>
    <w:rsid w:val="00FE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7204"/>
    <w:rPr>
      <w:color w:val="808080"/>
    </w:rPr>
  </w:style>
  <w:style w:type="paragraph" w:customStyle="1" w:styleId="65E2CF9E0E434B73BC427FFEC9A7E869">
    <w:name w:val="65E2CF9E0E434B73BC427FFEC9A7E869"/>
    <w:rsid w:val="002D2D84"/>
  </w:style>
  <w:style w:type="paragraph" w:customStyle="1" w:styleId="4104AC55CF5C4031B7F781AC8F470304">
    <w:name w:val="4104AC55CF5C4031B7F781AC8F470304"/>
    <w:rsid w:val="002D2D84"/>
  </w:style>
  <w:style w:type="paragraph" w:customStyle="1" w:styleId="DE3632EB70EA40E6A926A6BBFB8D5E36">
    <w:name w:val="DE3632EB70EA40E6A926A6BBFB8D5E36"/>
    <w:rsid w:val="002D2D84"/>
  </w:style>
  <w:style w:type="paragraph" w:customStyle="1" w:styleId="D1BEEF9B1FF94FFE8A75EE5742893046">
    <w:name w:val="D1BEEF9B1FF94FFE8A75EE5742893046"/>
    <w:rsid w:val="002D2D84"/>
  </w:style>
  <w:style w:type="paragraph" w:customStyle="1" w:styleId="0050D603E966469CB61173D8C5AAC0A8">
    <w:name w:val="0050D603E966469CB61173D8C5AAC0A8"/>
    <w:rsid w:val="002D2D84"/>
  </w:style>
  <w:style w:type="paragraph" w:customStyle="1" w:styleId="14F3998315C64B8B9D2B608E5551A749">
    <w:name w:val="14F3998315C64B8B9D2B608E5551A749"/>
    <w:rsid w:val="002D2D84"/>
  </w:style>
  <w:style w:type="paragraph" w:customStyle="1" w:styleId="CA1107BE463A4BE2AB898757B543738F">
    <w:name w:val="CA1107BE463A4BE2AB898757B543738F"/>
    <w:rsid w:val="002D2D84"/>
  </w:style>
  <w:style w:type="paragraph" w:customStyle="1" w:styleId="F5C749692DA64E298029E2BC442D560D">
    <w:name w:val="F5C749692DA64E298029E2BC442D560D"/>
    <w:rsid w:val="00FE7204"/>
  </w:style>
  <w:style w:type="paragraph" w:customStyle="1" w:styleId="D2755D5AB54544678246BE8891AB3DB9">
    <w:name w:val="D2755D5AB54544678246BE8891AB3DB9"/>
    <w:rsid w:val="00FE7204"/>
  </w:style>
  <w:style w:type="paragraph" w:customStyle="1" w:styleId="0059F1C6F4144F70A696729D2AAA2D86">
    <w:name w:val="0059F1C6F4144F70A696729D2AAA2D86"/>
    <w:rsid w:val="00FE7204"/>
  </w:style>
  <w:style w:type="paragraph" w:customStyle="1" w:styleId="9047C92A65F34B12A947844DA104E8CA">
    <w:name w:val="9047C92A65F34B12A947844DA104E8CA"/>
    <w:rsid w:val="00FE7204"/>
  </w:style>
  <w:style w:type="paragraph" w:customStyle="1" w:styleId="579618486DCB45DFB0F940DF5B9A2683">
    <w:name w:val="579618486DCB45DFB0F940DF5B9A2683"/>
    <w:rsid w:val="00FE7204"/>
  </w:style>
  <w:style w:type="paragraph" w:customStyle="1" w:styleId="F67C6614B4DF417281377BA1876FD690">
    <w:name w:val="F67C6614B4DF417281377BA1876FD690"/>
    <w:rsid w:val="00FE7204"/>
  </w:style>
  <w:style w:type="paragraph" w:customStyle="1" w:styleId="DD4134CD0E7744358AC143EDB02B8808">
    <w:name w:val="DD4134CD0E7744358AC143EDB02B8808"/>
    <w:rsid w:val="00FE7204"/>
  </w:style>
  <w:style w:type="paragraph" w:customStyle="1" w:styleId="9D45D45FE0A942979B3AF55C7A22148E">
    <w:name w:val="9D45D45FE0A942979B3AF55C7A22148E"/>
    <w:rsid w:val="00FE7204"/>
  </w:style>
  <w:style w:type="paragraph" w:customStyle="1" w:styleId="C7203DAFAF1B41EB86C342094D84C69A">
    <w:name w:val="C7203DAFAF1B41EB86C342094D84C69A"/>
    <w:rsid w:val="00FE7204"/>
  </w:style>
  <w:style w:type="paragraph" w:customStyle="1" w:styleId="386965814E1D484EAB27EA0E17E577D8">
    <w:name w:val="386965814E1D484EAB27EA0E17E577D8"/>
    <w:rsid w:val="00FE72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14B81992-3BF4-4B88-A012-2E3D7E726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42</TotalTime>
  <Pages>4</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phuongvth</dc:creator>
  <cp:lastModifiedBy>Vu Thi Ha Phuong</cp:lastModifiedBy>
  <cp:revision>12</cp:revision>
  <cp:lastPrinted>2016-12-27T07:26:00Z</cp:lastPrinted>
  <dcterms:created xsi:type="dcterms:W3CDTF">2017-02-24T10:22:00Z</dcterms:created>
  <dcterms:modified xsi:type="dcterms:W3CDTF">2017-03-01T03:27:00Z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