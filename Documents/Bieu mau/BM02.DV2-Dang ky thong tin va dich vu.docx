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66" w:rsidRPr="00B9722F" w:rsidRDefault="00EF0330" w:rsidP="00414EB8">
      <w:pPr>
        <w:pStyle w:val="Header"/>
        <w:jc w:val="right"/>
        <w:rPr>
          <w:rFonts w:ascii="Arial" w:hAnsi="Arial" w:cs="Arial"/>
          <w:i/>
          <w:color w:val="225592"/>
          <w:sz w:val="18"/>
          <w:szCs w:val="18"/>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-318770</wp:posOffset>
            </wp:positionV>
            <wp:extent cx="2524125" cy="609600"/>
            <wp:effectExtent l="0" t="0" r="0" b="0"/>
            <wp:wrapNone/>
            <wp:docPr id="6" name="Picture 6" descr="Logo tỷ l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tỷ l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41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766" w:rsidRPr="00B9722F">
        <w:rPr>
          <w:rFonts w:ascii="Arial" w:hAnsi="Arial" w:cs="Arial"/>
          <w:color w:val="225592"/>
        </w:rPr>
        <w:t xml:space="preserve">Dành cho khách hàng </w:t>
      </w:r>
      <w:r w:rsidR="008C2CA6">
        <w:rPr>
          <w:rFonts w:ascii="Arial" w:hAnsi="Arial" w:cs="Arial"/>
          <w:color w:val="225592"/>
        </w:rPr>
        <w:t>pháp nhân</w:t>
      </w:r>
      <w:r w:rsidR="00E71766" w:rsidRPr="00B9722F">
        <w:rPr>
          <w:rFonts w:ascii="Arial" w:hAnsi="Arial" w:cs="Arial"/>
          <w:b/>
          <w:color w:val="225592"/>
        </w:rPr>
        <w:t>/</w:t>
      </w:r>
      <w:r w:rsidR="00E71766" w:rsidRPr="00B9722F">
        <w:rPr>
          <w:rFonts w:ascii="Arial" w:hAnsi="Arial" w:cs="Arial"/>
          <w:i/>
          <w:color w:val="225592"/>
          <w:sz w:val="18"/>
          <w:szCs w:val="18"/>
        </w:rPr>
        <w:t xml:space="preserve">For </w:t>
      </w:r>
      <w:r w:rsidR="008C2CA6">
        <w:rPr>
          <w:rFonts w:ascii="Arial" w:hAnsi="Arial" w:cs="Arial"/>
          <w:i/>
          <w:color w:val="225592"/>
          <w:sz w:val="18"/>
          <w:szCs w:val="18"/>
        </w:rPr>
        <w:t>Legal Entity</w:t>
      </w:r>
    </w:p>
    <w:p w:rsidR="008D4E65" w:rsidRPr="003D6802" w:rsidRDefault="008D4E65" w:rsidP="00414EB8">
      <w:pPr>
        <w:pStyle w:val="Header"/>
        <w:jc w:val="right"/>
        <w:rPr>
          <w:rFonts w:ascii="Arial" w:hAnsi="Arial" w:cs="Arial"/>
          <w:i/>
          <w:color w:val="225592"/>
          <w:sz w:val="18"/>
          <w:szCs w:val="18"/>
        </w:rPr>
      </w:pPr>
    </w:p>
    <w:p w:rsidR="000578C5" w:rsidRDefault="000578C5" w:rsidP="00414EB8">
      <w:pPr>
        <w:spacing w:before="0" w:after="0" w:line="240" w:lineRule="auto"/>
        <w:rPr>
          <w:rFonts w:ascii="Arial" w:hAnsi="Arial" w:cs="Arial"/>
          <w:b/>
          <w:color w:val="225592"/>
          <w:sz w:val="36"/>
          <w:szCs w:val="36"/>
        </w:rPr>
      </w:pPr>
    </w:p>
    <w:p w:rsidR="00AD18D8" w:rsidRPr="003D6802" w:rsidRDefault="00BC1D43" w:rsidP="00414EB8">
      <w:pPr>
        <w:spacing w:before="0" w:after="0" w:line="240" w:lineRule="auto"/>
        <w:rPr>
          <w:rFonts w:ascii="Arial" w:hAnsi="Arial" w:cs="Arial"/>
          <w:b/>
          <w:color w:val="225592"/>
          <w:sz w:val="36"/>
          <w:szCs w:val="36"/>
        </w:rPr>
      </w:pPr>
      <w:r w:rsidRPr="00B9722F">
        <w:rPr>
          <w:rFonts w:ascii="Arial" w:hAnsi="Arial" w:cs="Arial"/>
          <w:b/>
          <w:color w:val="225592"/>
          <w:sz w:val="36"/>
          <w:szCs w:val="36"/>
        </w:rPr>
        <w:t>Giấy</w:t>
      </w:r>
      <w:r w:rsidR="008D4E65" w:rsidRPr="00B9722F">
        <w:rPr>
          <w:rFonts w:ascii="Arial" w:hAnsi="Arial" w:cs="Arial"/>
          <w:b/>
          <w:color w:val="225592"/>
          <w:sz w:val="36"/>
          <w:szCs w:val="36"/>
        </w:rPr>
        <w:t xml:space="preserve"> </w:t>
      </w:r>
      <w:r w:rsidRPr="00B9722F">
        <w:rPr>
          <w:rFonts w:ascii="Arial" w:hAnsi="Arial" w:cs="Arial"/>
          <w:b/>
          <w:color w:val="225592"/>
          <w:sz w:val="36"/>
          <w:szCs w:val="36"/>
        </w:rPr>
        <w:t>đăng</w:t>
      </w:r>
      <w:r w:rsidR="008D4E65" w:rsidRPr="00EE695D">
        <w:rPr>
          <w:rFonts w:ascii="Arial" w:hAnsi="Arial" w:cs="Arial"/>
          <w:b/>
          <w:color w:val="225592"/>
          <w:sz w:val="36"/>
          <w:szCs w:val="36"/>
        </w:rPr>
        <w:t xml:space="preserve"> </w:t>
      </w:r>
      <w:r w:rsidRPr="00EE695D">
        <w:rPr>
          <w:rFonts w:ascii="Arial" w:hAnsi="Arial" w:cs="Arial"/>
          <w:b/>
          <w:color w:val="225592"/>
          <w:sz w:val="36"/>
          <w:szCs w:val="36"/>
        </w:rPr>
        <w:t>ký</w:t>
      </w:r>
      <w:r w:rsidR="008D4E65" w:rsidRPr="00EE695D">
        <w:rPr>
          <w:rFonts w:ascii="Arial" w:hAnsi="Arial" w:cs="Arial"/>
          <w:b/>
          <w:color w:val="225592"/>
          <w:sz w:val="36"/>
          <w:szCs w:val="36"/>
        </w:rPr>
        <w:t xml:space="preserve"> </w:t>
      </w:r>
      <w:r w:rsidRPr="00EE695D">
        <w:rPr>
          <w:rFonts w:ascii="Arial" w:hAnsi="Arial" w:cs="Arial"/>
          <w:b/>
          <w:color w:val="225592"/>
          <w:sz w:val="36"/>
          <w:szCs w:val="36"/>
        </w:rPr>
        <w:t>thông</w:t>
      </w:r>
      <w:r w:rsidR="008D4E65" w:rsidRPr="00EE695D">
        <w:rPr>
          <w:rFonts w:ascii="Arial" w:hAnsi="Arial" w:cs="Arial"/>
          <w:b/>
          <w:color w:val="225592"/>
          <w:sz w:val="36"/>
          <w:szCs w:val="36"/>
        </w:rPr>
        <w:t xml:space="preserve"> </w:t>
      </w:r>
      <w:r w:rsidRPr="00EE695D">
        <w:rPr>
          <w:rFonts w:ascii="Arial" w:hAnsi="Arial" w:cs="Arial"/>
          <w:b/>
          <w:color w:val="225592"/>
          <w:sz w:val="36"/>
          <w:szCs w:val="36"/>
        </w:rPr>
        <w:t>tin</w:t>
      </w:r>
      <w:r w:rsidR="008D4E65" w:rsidRPr="00B9722F">
        <w:rPr>
          <w:rFonts w:ascii="Arial" w:hAnsi="Arial" w:cs="Arial"/>
          <w:b/>
          <w:color w:val="225592"/>
          <w:sz w:val="36"/>
          <w:szCs w:val="36"/>
        </w:rPr>
        <w:t xml:space="preserve"> </w:t>
      </w:r>
      <w:r w:rsidRPr="00B9722F">
        <w:rPr>
          <w:rFonts w:ascii="Arial" w:hAnsi="Arial" w:cs="Arial"/>
          <w:b/>
          <w:color w:val="225592"/>
          <w:sz w:val="36"/>
          <w:szCs w:val="36"/>
        </w:rPr>
        <w:t>và</w:t>
      </w:r>
      <w:r w:rsidR="008D4E65" w:rsidRPr="003D6802">
        <w:rPr>
          <w:rFonts w:ascii="Arial" w:hAnsi="Arial" w:cs="Arial"/>
          <w:b/>
          <w:color w:val="225592"/>
          <w:sz w:val="36"/>
          <w:szCs w:val="36"/>
        </w:rPr>
        <w:t xml:space="preserve"> </w:t>
      </w:r>
      <w:r w:rsidRPr="003D6802">
        <w:rPr>
          <w:rFonts w:ascii="Arial" w:hAnsi="Arial" w:cs="Arial"/>
          <w:b/>
          <w:color w:val="225592"/>
          <w:sz w:val="36"/>
          <w:szCs w:val="36"/>
        </w:rPr>
        <w:t>dịch</w:t>
      </w:r>
      <w:r w:rsidR="008D4E65" w:rsidRPr="003D6802">
        <w:rPr>
          <w:rFonts w:ascii="Arial" w:hAnsi="Arial" w:cs="Arial"/>
          <w:b/>
          <w:color w:val="225592"/>
          <w:sz w:val="36"/>
          <w:szCs w:val="36"/>
        </w:rPr>
        <w:t xml:space="preserve"> </w:t>
      </w:r>
      <w:r w:rsidRPr="003D6802">
        <w:rPr>
          <w:rFonts w:ascii="Arial" w:hAnsi="Arial" w:cs="Arial"/>
          <w:b/>
          <w:color w:val="225592"/>
          <w:sz w:val="36"/>
          <w:szCs w:val="36"/>
        </w:rPr>
        <w:t>vụ</w:t>
      </w:r>
    </w:p>
    <w:p w:rsidR="00BC1D43" w:rsidRPr="003D6802" w:rsidRDefault="00BC1D43" w:rsidP="00414EB8">
      <w:pPr>
        <w:pStyle w:val="Header"/>
        <w:rPr>
          <w:rFonts w:ascii="Arial" w:hAnsi="Arial" w:cs="Arial"/>
          <w:b/>
          <w:color w:val="225592"/>
          <w:sz w:val="36"/>
          <w:szCs w:val="36"/>
        </w:rPr>
      </w:pPr>
      <w:r w:rsidRPr="003D6802">
        <w:rPr>
          <w:rFonts w:ascii="Arial" w:hAnsi="Arial" w:cs="Arial"/>
          <w:b/>
          <w:color w:val="225592"/>
          <w:sz w:val="36"/>
          <w:szCs w:val="36"/>
        </w:rPr>
        <w:t>Kiêm</w:t>
      </w:r>
      <w:r w:rsidR="008D4E65" w:rsidRPr="003D6802">
        <w:rPr>
          <w:rFonts w:ascii="Arial" w:hAnsi="Arial" w:cs="Arial"/>
          <w:b/>
          <w:color w:val="225592"/>
          <w:sz w:val="36"/>
          <w:szCs w:val="36"/>
        </w:rPr>
        <w:t xml:space="preserve"> </w:t>
      </w:r>
      <w:r w:rsidRPr="003D6802">
        <w:rPr>
          <w:rFonts w:ascii="Arial" w:hAnsi="Arial" w:cs="Arial"/>
          <w:b/>
          <w:color w:val="225592"/>
          <w:sz w:val="36"/>
          <w:szCs w:val="36"/>
        </w:rPr>
        <w:t>Hợp</w:t>
      </w:r>
      <w:r w:rsidR="008D4E65" w:rsidRPr="003D6802">
        <w:rPr>
          <w:rFonts w:ascii="Arial" w:hAnsi="Arial" w:cs="Arial"/>
          <w:b/>
          <w:color w:val="225592"/>
          <w:sz w:val="36"/>
          <w:szCs w:val="36"/>
        </w:rPr>
        <w:t xml:space="preserve"> </w:t>
      </w:r>
      <w:r w:rsidRPr="003D6802">
        <w:rPr>
          <w:rFonts w:ascii="Arial" w:hAnsi="Arial" w:cs="Arial"/>
          <w:b/>
          <w:color w:val="225592"/>
          <w:sz w:val="36"/>
          <w:szCs w:val="36"/>
        </w:rPr>
        <w:t>đồng</w:t>
      </w:r>
      <w:r w:rsidR="008D4E65" w:rsidRPr="003D6802">
        <w:rPr>
          <w:rFonts w:ascii="Arial" w:hAnsi="Arial" w:cs="Arial"/>
          <w:b/>
          <w:color w:val="225592"/>
          <w:sz w:val="36"/>
          <w:szCs w:val="36"/>
        </w:rPr>
        <w:t xml:space="preserve"> </w:t>
      </w:r>
      <w:r w:rsidRPr="003D6802">
        <w:rPr>
          <w:rFonts w:ascii="Arial" w:hAnsi="Arial" w:cs="Arial"/>
          <w:b/>
          <w:color w:val="225592"/>
          <w:sz w:val="36"/>
          <w:szCs w:val="36"/>
        </w:rPr>
        <w:t>mở</w:t>
      </w:r>
      <w:r w:rsidR="008D4E65" w:rsidRPr="003D6802">
        <w:rPr>
          <w:rFonts w:ascii="Arial" w:hAnsi="Arial" w:cs="Arial"/>
          <w:b/>
          <w:color w:val="225592"/>
          <w:sz w:val="36"/>
          <w:szCs w:val="36"/>
        </w:rPr>
        <w:t xml:space="preserve"> </w:t>
      </w:r>
      <w:r w:rsidRPr="003D6802">
        <w:rPr>
          <w:rFonts w:ascii="Arial" w:hAnsi="Arial" w:cs="Arial"/>
          <w:b/>
          <w:color w:val="225592"/>
          <w:sz w:val="36"/>
          <w:szCs w:val="36"/>
        </w:rPr>
        <w:t>và</w:t>
      </w:r>
      <w:r w:rsidR="008D4E65" w:rsidRPr="003D6802">
        <w:rPr>
          <w:rFonts w:ascii="Arial" w:hAnsi="Arial" w:cs="Arial"/>
          <w:b/>
          <w:color w:val="225592"/>
          <w:sz w:val="36"/>
          <w:szCs w:val="36"/>
        </w:rPr>
        <w:t xml:space="preserve"> </w:t>
      </w:r>
      <w:r w:rsidRPr="003D6802">
        <w:rPr>
          <w:rFonts w:ascii="Arial" w:hAnsi="Arial" w:cs="Arial"/>
          <w:b/>
          <w:color w:val="225592"/>
          <w:sz w:val="36"/>
          <w:szCs w:val="36"/>
        </w:rPr>
        <w:t>sử</w:t>
      </w:r>
      <w:r w:rsidR="008D4E65" w:rsidRPr="003D6802">
        <w:rPr>
          <w:rFonts w:ascii="Arial" w:hAnsi="Arial" w:cs="Arial"/>
          <w:b/>
          <w:color w:val="225592"/>
          <w:sz w:val="36"/>
          <w:szCs w:val="36"/>
        </w:rPr>
        <w:t xml:space="preserve"> </w:t>
      </w:r>
      <w:r w:rsidRPr="003D6802">
        <w:rPr>
          <w:rFonts w:ascii="Arial" w:hAnsi="Arial" w:cs="Arial"/>
          <w:b/>
          <w:color w:val="225592"/>
          <w:sz w:val="36"/>
          <w:szCs w:val="36"/>
        </w:rPr>
        <w:t>dụng</w:t>
      </w:r>
      <w:r w:rsidR="008D4E65" w:rsidRPr="003D6802">
        <w:rPr>
          <w:rFonts w:ascii="Arial" w:hAnsi="Arial" w:cs="Arial"/>
          <w:b/>
          <w:color w:val="225592"/>
          <w:sz w:val="36"/>
          <w:szCs w:val="36"/>
        </w:rPr>
        <w:t xml:space="preserve"> </w:t>
      </w:r>
      <w:r w:rsidRPr="003D6802">
        <w:rPr>
          <w:rFonts w:ascii="Arial" w:hAnsi="Arial" w:cs="Arial"/>
          <w:b/>
          <w:color w:val="225592"/>
          <w:sz w:val="36"/>
          <w:szCs w:val="36"/>
        </w:rPr>
        <w:t>tài</w:t>
      </w:r>
      <w:r w:rsidR="008D4E65" w:rsidRPr="003D6802">
        <w:rPr>
          <w:rFonts w:ascii="Arial" w:hAnsi="Arial" w:cs="Arial"/>
          <w:b/>
          <w:color w:val="225592"/>
          <w:sz w:val="36"/>
          <w:szCs w:val="36"/>
        </w:rPr>
        <w:t xml:space="preserve"> </w:t>
      </w:r>
      <w:r w:rsidRPr="003D6802">
        <w:rPr>
          <w:rFonts w:ascii="Arial" w:hAnsi="Arial" w:cs="Arial"/>
          <w:b/>
          <w:color w:val="225592"/>
          <w:sz w:val="36"/>
          <w:szCs w:val="36"/>
        </w:rPr>
        <w:t>khoản</w:t>
      </w:r>
    </w:p>
    <w:p w:rsidR="00BC1D43" w:rsidRPr="003D6802" w:rsidRDefault="00BC1D43" w:rsidP="00414EB8">
      <w:pPr>
        <w:pStyle w:val="Header"/>
        <w:rPr>
          <w:rFonts w:ascii="Arial" w:eastAsia="Arial" w:hAnsi="Arial" w:cs="Arial"/>
          <w:i/>
          <w:noProof/>
          <w:color w:val="225592"/>
          <w:sz w:val="28"/>
          <w:szCs w:val="28"/>
        </w:rPr>
      </w:pPr>
      <w:r w:rsidRPr="003D6802">
        <w:rPr>
          <w:rFonts w:ascii="Arial" w:eastAsia="Arial" w:hAnsi="Arial" w:cs="Arial"/>
          <w:i/>
          <w:noProof/>
          <w:color w:val="225592"/>
          <w:sz w:val="28"/>
          <w:szCs w:val="28"/>
        </w:rPr>
        <w:t>Application</w:t>
      </w:r>
      <w:r w:rsidR="008D4E65" w:rsidRPr="003D6802">
        <w:rPr>
          <w:rFonts w:ascii="Arial" w:eastAsia="Arial" w:hAnsi="Arial" w:cs="Arial"/>
          <w:i/>
          <w:noProof/>
          <w:color w:val="225592"/>
          <w:sz w:val="28"/>
          <w:szCs w:val="28"/>
        </w:rPr>
        <w:t xml:space="preserve"> </w:t>
      </w:r>
      <w:r w:rsidRPr="003D6802">
        <w:rPr>
          <w:rFonts w:ascii="Arial" w:eastAsia="Arial" w:hAnsi="Arial" w:cs="Arial"/>
          <w:i/>
          <w:noProof/>
          <w:color w:val="225592"/>
          <w:sz w:val="28"/>
          <w:szCs w:val="28"/>
        </w:rPr>
        <w:t>Form</w:t>
      </w:r>
      <w:r w:rsidR="008D4E65" w:rsidRPr="003D6802">
        <w:rPr>
          <w:rFonts w:ascii="Arial" w:eastAsia="Arial" w:hAnsi="Arial" w:cs="Arial"/>
          <w:i/>
          <w:noProof/>
          <w:color w:val="225592"/>
          <w:sz w:val="28"/>
          <w:szCs w:val="28"/>
        </w:rPr>
        <w:t xml:space="preserve"> </w:t>
      </w:r>
      <w:r w:rsidRPr="003D6802">
        <w:rPr>
          <w:rFonts w:ascii="Arial" w:eastAsia="Arial" w:hAnsi="Arial" w:cs="Arial"/>
          <w:i/>
          <w:noProof/>
          <w:color w:val="225592"/>
          <w:sz w:val="28"/>
          <w:szCs w:val="28"/>
        </w:rPr>
        <w:t>and</w:t>
      </w:r>
      <w:r w:rsidR="008D4E65" w:rsidRPr="003D6802">
        <w:rPr>
          <w:rFonts w:ascii="Arial" w:eastAsia="Arial" w:hAnsi="Arial" w:cs="Arial"/>
          <w:i/>
          <w:noProof/>
          <w:color w:val="225592"/>
          <w:sz w:val="28"/>
          <w:szCs w:val="28"/>
        </w:rPr>
        <w:t xml:space="preserve"> </w:t>
      </w:r>
      <w:r w:rsidRPr="003D6802">
        <w:rPr>
          <w:rFonts w:ascii="Arial" w:eastAsia="Arial" w:hAnsi="Arial" w:cs="Arial"/>
          <w:i/>
          <w:noProof/>
          <w:color w:val="225592"/>
          <w:sz w:val="28"/>
          <w:szCs w:val="28"/>
        </w:rPr>
        <w:t>Contract</w:t>
      </w:r>
      <w:r w:rsidR="008D4E65" w:rsidRPr="003D6802">
        <w:rPr>
          <w:rFonts w:ascii="Arial" w:eastAsia="Arial" w:hAnsi="Arial" w:cs="Arial"/>
          <w:i/>
          <w:noProof/>
          <w:color w:val="225592"/>
          <w:sz w:val="28"/>
          <w:szCs w:val="28"/>
        </w:rPr>
        <w:t xml:space="preserve"> </w:t>
      </w:r>
      <w:r w:rsidRPr="003D6802">
        <w:rPr>
          <w:rFonts w:ascii="Arial" w:eastAsia="Arial" w:hAnsi="Arial" w:cs="Arial"/>
          <w:i/>
          <w:noProof/>
          <w:color w:val="225592"/>
          <w:sz w:val="28"/>
          <w:szCs w:val="28"/>
        </w:rPr>
        <w:t>for</w:t>
      </w:r>
      <w:r w:rsidR="008D4E65" w:rsidRPr="003D6802">
        <w:rPr>
          <w:rFonts w:ascii="Arial" w:eastAsia="Arial" w:hAnsi="Arial" w:cs="Arial"/>
          <w:i/>
          <w:noProof/>
          <w:color w:val="225592"/>
          <w:sz w:val="28"/>
          <w:szCs w:val="28"/>
        </w:rPr>
        <w:t xml:space="preserve"> </w:t>
      </w:r>
      <w:r w:rsidRPr="003D6802">
        <w:rPr>
          <w:rFonts w:ascii="Arial" w:eastAsia="Arial" w:hAnsi="Arial" w:cs="Arial"/>
          <w:i/>
          <w:noProof/>
          <w:color w:val="225592"/>
          <w:sz w:val="28"/>
          <w:szCs w:val="28"/>
        </w:rPr>
        <w:t>Opening</w:t>
      </w:r>
      <w:r w:rsidR="008D4E65" w:rsidRPr="003D6802">
        <w:rPr>
          <w:rFonts w:ascii="Arial" w:eastAsia="Arial" w:hAnsi="Arial" w:cs="Arial"/>
          <w:i/>
          <w:noProof/>
          <w:color w:val="225592"/>
          <w:sz w:val="28"/>
          <w:szCs w:val="28"/>
        </w:rPr>
        <w:t xml:space="preserve"> </w:t>
      </w:r>
      <w:r w:rsidRPr="003D6802">
        <w:rPr>
          <w:rFonts w:ascii="Arial" w:eastAsia="Arial" w:hAnsi="Arial" w:cs="Arial"/>
          <w:i/>
          <w:noProof/>
          <w:color w:val="225592"/>
          <w:sz w:val="28"/>
          <w:szCs w:val="28"/>
        </w:rPr>
        <w:t>and</w:t>
      </w:r>
      <w:r w:rsidR="008D4E65" w:rsidRPr="003D6802">
        <w:rPr>
          <w:rFonts w:ascii="Arial" w:eastAsia="Arial" w:hAnsi="Arial" w:cs="Arial"/>
          <w:i/>
          <w:noProof/>
          <w:color w:val="225592"/>
          <w:sz w:val="28"/>
          <w:szCs w:val="28"/>
        </w:rPr>
        <w:t xml:space="preserve"> </w:t>
      </w:r>
      <w:r w:rsidRPr="003D6802">
        <w:rPr>
          <w:rFonts w:ascii="Arial" w:eastAsia="Arial" w:hAnsi="Arial" w:cs="Arial"/>
          <w:i/>
          <w:noProof/>
          <w:color w:val="225592"/>
          <w:sz w:val="28"/>
          <w:szCs w:val="28"/>
        </w:rPr>
        <w:t>Usage</w:t>
      </w:r>
      <w:r w:rsidR="008D4E65" w:rsidRPr="003D6802">
        <w:rPr>
          <w:rFonts w:ascii="Arial" w:eastAsia="Arial" w:hAnsi="Arial" w:cs="Arial"/>
          <w:i/>
          <w:noProof/>
          <w:color w:val="225592"/>
          <w:sz w:val="28"/>
          <w:szCs w:val="28"/>
        </w:rPr>
        <w:t xml:space="preserve"> </w:t>
      </w:r>
      <w:r w:rsidRPr="003D6802">
        <w:rPr>
          <w:rFonts w:ascii="Arial" w:eastAsia="Arial" w:hAnsi="Arial" w:cs="Arial"/>
          <w:i/>
          <w:noProof/>
          <w:color w:val="225592"/>
          <w:sz w:val="28"/>
          <w:szCs w:val="28"/>
        </w:rPr>
        <w:t>of</w:t>
      </w:r>
      <w:r w:rsidR="008D4E65" w:rsidRPr="003D6802">
        <w:rPr>
          <w:rFonts w:ascii="Arial" w:eastAsia="Arial" w:hAnsi="Arial" w:cs="Arial"/>
          <w:i/>
          <w:noProof/>
          <w:color w:val="225592"/>
          <w:sz w:val="28"/>
          <w:szCs w:val="28"/>
        </w:rPr>
        <w:t xml:space="preserve"> </w:t>
      </w:r>
      <w:r w:rsidRPr="003D6802">
        <w:rPr>
          <w:rFonts w:ascii="Arial" w:eastAsia="Arial" w:hAnsi="Arial" w:cs="Arial"/>
          <w:i/>
          <w:noProof/>
          <w:color w:val="225592"/>
          <w:sz w:val="28"/>
          <w:szCs w:val="28"/>
        </w:rPr>
        <w:t>Account</w:t>
      </w:r>
    </w:p>
    <w:p w:rsidR="001D2386" w:rsidRPr="003D6802" w:rsidRDefault="001D2386" w:rsidP="00414EB8">
      <w:pPr>
        <w:spacing w:after="160" w:line="240" w:lineRule="auto"/>
        <w:jc w:val="right"/>
        <w:rPr>
          <w:rFonts w:ascii="Arial" w:eastAsia="Arial" w:hAnsi="Arial" w:cs="Arial"/>
          <w:sz w:val="24"/>
          <w:szCs w:val="24"/>
        </w:rPr>
      </w:pPr>
      <w:r w:rsidRPr="00FF7135">
        <w:rPr>
          <w:rFonts w:ascii="Arial" w:eastAsia="Arial" w:hAnsi="Arial" w:cs="Arial"/>
          <w:sz w:val="22"/>
          <w:szCs w:val="22"/>
        </w:rPr>
        <w:t>Đơn vị kinh doanh/</w:t>
      </w:r>
      <w:r w:rsidRPr="003D6802">
        <w:rPr>
          <w:rFonts w:ascii="Arial" w:eastAsia="Arial" w:hAnsi="Arial" w:cs="Arial"/>
          <w:i/>
          <w:sz w:val="18"/>
          <w:szCs w:val="18"/>
        </w:rPr>
        <w:t>Branch</w:t>
      </w:r>
      <w:r w:rsidRPr="003D6802">
        <w:rPr>
          <w:rFonts w:ascii="Arial" w:eastAsia="Arial" w:hAnsi="Arial" w:cs="Arial"/>
        </w:rPr>
        <w:t>:</w:t>
      </w:r>
      <w:r w:rsidR="00E65D49" w:rsidRPr="003D6802">
        <w:rPr>
          <w:rFonts w:ascii="Arial" w:eastAsia="Arial" w:hAnsi="Arial" w:cs="Arial"/>
        </w:rPr>
        <w:t xml:space="preserve"> </w:t>
      </w:r>
      <w:sdt>
        <w:sdtPr>
          <w:rPr>
            <w:rFonts w:ascii="Arial" w:eastAsia="Arial" w:hAnsi="Arial" w:cs="Arial"/>
          </w:rPr>
          <w:id w:val="1280458189"/>
          <w:placeholder>
            <w:docPart w:val="DefaultPlaceholder_1081868574"/>
          </w:placeholder>
          <w:text/>
        </w:sdtPr>
        <w:sdtEndPr/>
        <w:sdtContent>
          <w:r w:rsidR="00107FEF" w:rsidRPr="00455849">
            <w:rPr>
              <w:rFonts w:ascii="Arial" w:eastAsia="Arial" w:hAnsi="Arial" w:cs="Arial"/>
            </w:rPr>
            <w:t>___________________</w:t>
          </w:r>
        </w:sdtContent>
      </w:sdt>
    </w:p>
    <w:p w:rsidR="001D2386" w:rsidRPr="003D6802" w:rsidRDefault="001D2386" w:rsidP="00414EB8">
      <w:pPr>
        <w:spacing w:after="120" w:line="240" w:lineRule="auto"/>
        <w:jc w:val="right"/>
        <w:rPr>
          <w:rFonts w:ascii="Arial" w:eastAsia="Arial" w:hAnsi="Arial" w:cs="Arial"/>
          <w:sz w:val="24"/>
          <w:szCs w:val="24"/>
        </w:rPr>
      </w:pPr>
      <w:r w:rsidRPr="00FF7135">
        <w:rPr>
          <w:rFonts w:ascii="Arial" w:eastAsia="Arial" w:hAnsi="Arial" w:cs="Arial"/>
          <w:sz w:val="22"/>
          <w:szCs w:val="22"/>
        </w:rPr>
        <w:t>Mã CIF/</w:t>
      </w:r>
      <w:r w:rsidRPr="003D6802">
        <w:rPr>
          <w:rFonts w:ascii="Arial" w:eastAsia="Arial" w:hAnsi="Arial" w:cs="Arial"/>
          <w:i/>
          <w:sz w:val="18"/>
          <w:szCs w:val="18"/>
        </w:rPr>
        <w:t>CIF No</w:t>
      </w:r>
      <w:r w:rsidRPr="003D6802">
        <w:rPr>
          <w:rFonts w:ascii="Arial" w:eastAsia="Arial" w:hAnsi="Arial" w:cs="Arial"/>
          <w:sz w:val="18"/>
          <w:szCs w:val="18"/>
        </w:rPr>
        <w:t>:</w:t>
      </w:r>
      <w:r w:rsidR="00E65D49" w:rsidRPr="003D6802">
        <w:rPr>
          <w:rFonts w:ascii="Arial" w:eastAsia="Arial" w:hAnsi="Arial" w:cs="Arial"/>
          <w:sz w:val="18"/>
          <w:szCs w:val="18"/>
        </w:rPr>
        <w:t xml:space="preserve"> </w:t>
      </w:r>
      <w:sdt>
        <w:sdtPr>
          <w:rPr>
            <w:rFonts w:ascii="Arial" w:eastAsia="Arial" w:hAnsi="Arial" w:cs="Arial"/>
          </w:rPr>
          <w:id w:val="1635751556"/>
          <w:placeholder>
            <w:docPart w:val="DefaultPlaceholder_1081868574"/>
          </w:placeholder>
          <w:text/>
        </w:sdtPr>
        <w:sdtEndPr/>
        <w:sdtContent>
          <w:r w:rsidR="00107FEF" w:rsidRPr="00107FEF">
            <w:rPr>
              <w:rFonts w:ascii="Arial" w:eastAsia="Arial" w:hAnsi="Arial" w:cs="Arial"/>
            </w:rPr>
            <w:t>___________________</w:t>
          </w:r>
        </w:sdtContent>
      </w:sdt>
    </w:p>
    <w:p w:rsidR="001D2386" w:rsidRPr="003D6802" w:rsidRDefault="001D2386" w:rsidP="00414EB8">
      <w:pPr>
        <w:spacing w:before="0" w:after="0" w:line="240" w:lineRule="auto"/>
        <w:jc w:val="right"/>
        <w:rPr>
          <w:rFonts w:ascii="Arial" w:eastAsia="Arial" w:hAnsi="Arial" w:cs="Arial"/>
          <w:sz w:val="24"/>
          <w:szCs w:val="24"/>
        </w:rPr>
      </w:pPr>
    </w:p>
    <w:tbl>
      <w:tblPr>
        <w:tblW w:w="0" w:type="auto"/>
        <w:shd w:val="clear" w:color="auto" w:fill="D9D9D9"/>
        <w:tblLook w:val="04A0" w:firstRow="1" w:lastRow="0" w:firstColumn="1" w:lastColumn="0" w:noHBand="0" w:noVBand="1"/>
      </w:tblPr>
      <w:tblGrid>
        <w:gridCol w:w="9878"/>
      </w:tblGrid>
      <w:tr w:rsidR="00E33F40" w:rsidRPr="003D6802" w:rsidTr="008D4E65">
        <w:trPr>
          <w:trHeight w:val="537"/>
        </w:trPr>
        <w:tc>
          <w:tcPr>
            <w:tcW w:w="9878" w:type="dxa"/>
            <w:shd w:val="clear" w:color="auto" w:fill="D9D9D9"/>
            <w:vAlign w:val="center"/>
          </w:tcPr>
          <w:p w:rsidR="00E33F40" w:rsidRPr="00EE695D" w:rsidRDefault="00E33F40" w:rsidP="00414EB8">
            <w:pPr>
              <w:spacing w:before="0" w:after="0" w:line="276" w:lineRule="auto"/>
              <w:jc w:val="both"/>
              <w:rPr>
                <w:rFonts w:ascii="Arial" w:eastAsia="MyriadPro-Regular" w:hAnsi="Arial" w:cs="Arial"/>
                <w:sz w:val="18"/>
                <w:szCs w:val="18"/>
              </w:rPr>
            </w:pPr>
            <w:r w:rsidRPr="00B9722F">
              <w:rPr>
                <w:rFonts w:ascii="Arial" w:eastAsia="MyriadPro-Regular" w:hAnsi="Arial" w:cs="Arial"/>
                <w:sz w:val="18"/>
                <w:szCs w:val="18"/>
              </w:rPr>
              <w:t>Vui lòng điền b</w:t>
            </w:r>
            <w:r w:rsidRPr="00EE695D">
              <w:rPr>
                <w:rFonts w:ascii="Arial" w:eastAsia="MyriadPro-Regular" w:hAnsi="Arial" w:cs="Arial"/>
                <w:sz w:val="18"/>
                <w:szCs w:val="18"/>
              </w:rPr>
              <w:t>ằng chữ IN HOA vào phần có d</w:t>
            </w:r>
            <w:r w:rsidRPr="00B9722F">
              <w:rPr>
                <w:rFonts w:ascii="Arial" w:eastAsia="MyriadPro-Regular" w:hAnsi="Arial" w:cs="Arial"/>
                <w:sz w:val="18"/>
                <w:szCs w:val="18"/>
              </w:rPr>
              <w:t>ấu (*), đánh d</w:t>
            </w:r>
            <w:r w:rsidRPr="003D6802">
              <w:rPr>
                <w:rFonts w:ascii="Arial" w:eastAsia="MyriadPro-Regular" w:hAnsi="Arial" w:cs="Arial"/>
                <w:sz w:val="18"/>
                <w:szCs w:val="18"/>
              </w:rPr>
              <w:t>ấu (</w:t>
            </w:r>
            <w:r w:rsidRPr="00B9722F">
              <w:rPr>
                <w:rFonts w:ascii="Arial" w:eastAsia="MyriadPro-Regular" w:hAnsi="Arial" w:cs="Arial"/>
                <w:sz w:val="18"/>
                <w:szCs w:val="18"/>
              </w:rPr>
              <w:sym w:font="Wingdings" w:char="F0FC"/>
            </w:r>
            <w:r w:rsidRPr="00B9722F">
              <w:rPr>
                <w:rFonts w:ascii="Arial" w:eastAsia="MyriadPro-Regular" w:hAnsi="Arial" w:cs="Arial"/>
                <w:sz w:val="18"/>
                <w:szCs w:val="18"/>
              </w:rPr>
              <w:t>) vào các ô thích hợp ho</w:t>
            </w:r>
            <w:r w:rsidRPr="00EE695D">
              <w:rPr>
                <w:rFonts w:ascii="Arial" w:eastAsia="MyriadPro-Regular" w:hAnsi="Arial" w:cs="Arial"/>
                <w:sz w:val="18"/>
                <w:szCs w:val="18"/>
              </w:rPr>
              <w:t>ặc ghi “Không” vào ô trống.</w:t>
            </w:r>
          </w:p>
          <w:p w:rsidR="00E33F40" w:rsidRPr="00B9722F" w:rsidRDefault="00E33F40" w:rsidP="00414EB8">
            <w:pPr>
              <w:spacing w:before="0" w:after="0" w:line="276" w:lineRule="auto"/>
              <w:jc w:val="both"/>
              <w:rPr>
                <w:rFonts w:ascii="Arial" w:eastAsia="Arial" w:hAnsi="Arial" w:cs="Arial"/>
                <w:sz w:val="18"/>
                <w:szCs w:val="18"/>
              </w:rPr>
            </w:pPr>
            <w:r w:rsidRPr="00B9722F">
              <w:rPr>
                <w:rFonts w:ascii="Arial" w:hAnsi="Arial" w:cs="Arial"/>
                <w:i/>
                <w:iCs/>
                <w:color w:val="333333"/>
                <w:sz w:val="14"/>
                <w:szCs w:val="14"/>
              </w:rPr>
              <w:t>Please complete in BLOCK LETTER the fields marked with (*), tick (</w:t>
            </w:r>
            <w:r w:rsidRPr="00B9722F">
              <w:rPr>
                <w:rFonts w:ascii="Arial" w:hAnsi="Arial" w:cs="Arial"/>
                <w:color w:val="333333"/>
                <w:sz w:val="14"/>
                <w:szCs w:val="14"/>
              </w:rPr>
              <w:sym w:font="Wingdings" w:char="F0FC"/>
            </w:r>
            <w:r w:rsidRPr="00B9722F">
              <w:rPr>
                <w:rFonts w:ascii="Arial" w:hAnsi="Arial" w:cs="Arial"/>
                <w:i/>
                <w:iCs/>
                <w:color w:val="333333"/>
                <w:sz w:val="14"/>
                <w:szCs w:val="14"/>
              </w:rPr>
              <w:t>) in the appropriate box or mark “N/A” for blank fields.</w:t>
            </w:r>
          </w:p>
        </w:tc>
      </w:tr>
    </w:tbl>
    <w:p w:rsidR="00B35F53" w:rsidRDefault="00B35F53" w:rsidP="00414EB8">
      <w:pPr>
        <w:spacing w:before="0" w:after="0" w:line="240" w:lineRule="auto"/>
        <w:jc w:val="both"/>
        <w:rPr>
          <w:rFonts w:ascii="Arial" w:eastAsia="Arial" w:hAnsi="Arial" w:cs="Arial"/>
          <w:sz w:val="24"/>
          <w:szCs w:val="24"/>
        </w:rPr>
      </w:pPr>
    </w:p>
    <w:p w:rsidR="00A06FBA" w:rsidRPr="003D6802" w:rsidRDefault="00A06FBA" w:rsidP="00414EB8">
      <w:pPr>
        <w:spacing w:before="0" w:after="0" w:line="240" w:lineRule="auto"/>
        <w:jc w:val="both"/>
        <w:rPr>
          <w:rFonts w:ascii="Arial" w:eastAsia="Arial" w:hAnsi="Arial" w:cs="Arial"/>
          <w:sz w:val="24"/>
          <w:szCs w:val="24"/>
        </w:rPr>
      </w:pPr>
    </w:p>
    <w:p w:rsidR="003923B5" w:rsidRPr="00B9722F" w:rsidRDefault="003923B5" w:rsidP="00FF7135">
      <w:pPr>
        <w:pStyle w:val="Style2"/>
        <w:numPr>
          <w:ilvl w:val="0"/>
          <w:numId w:val="13"/>
        </w:numPr>
        <w:pBdr>
          <w:top w:val="none" w:sz="0" w:space="0" w:color="auto"/>
          <w:left w:val="none" w:sz="0" w:space="0" w:color="auto"/>
          <w:bottom w:val="none" w:sz="0" w:space="0" w:color="auto"/>
          <w:right w:val="none" w:sz="0" w:space="0" w:color="auto"/>
        </w:pBdr>
        <w:shd w:val="clear" w:color="auto" w:fill="D9D9D9"/>
        <w:tabs>
          <w:tab w:val="left" w:pos="360"/>
        </w:tabs>
        <w:spacing w:after="120" w:line="240" w:lineRule="auto"/>
        <w:ind w:left="0" w:firstLine="0"/>
        <w:rPr>
          <w:rFonts w:ascii="Arial" w:hAnsi="Arial" w:cs="Arial"/>
          <w:b/>
          <w:color w:val="225592"/>
          <w:spacing w:val="0"/>
        </w:rPr>
      </w:pPr>
      <w:r w:rsidRPr="00B9722F">
        <w:rPr>
          <w:rFonts w:ascii="Arial" w:hAnsi="Arial" w:cs="Arial"/>
          <w:b/>
          <w:color w:val="225592"/>
          <w:spacing w:val="0"/>
        </w:rPr>
        <w:t>Thông</w:t>
      </w:r>
      <w:r w:rsidR="008D4E65" w:rsidRPr="00B9722F">
        <w:rPr>
          <w:rFonts w:ascii="Arial" w:hAnsi="Arial" w:cs="Arial"/>
          <w:b/>
          <w:color w:val="225592"/>
          <w:spacing w:val="0"/>
        </w:rPr>
        <w:t xml:space="preserve"> </w:t>
      </w:r>
      <w:r w:rsidRPr="00B9722F">
        <w:rPr>
          <w:rFonts w:ascii="Arial" w:hAnsi="Arial" w:cs="Arial"/>
          <w:b/>
          <w:color w:val="225592"/>
          <w:spacing w:val="0"/>
        </w:rPr>
        <w:t>ti</w:t>
      </w:r>
      <w:r w:rsidRPr="00EE695D">
        <w:rPr>
          <w:rFonts w:ascii="Arial" w:hAnsi="Arial" w:cs="Arial"/>
          <w:b/>
          <w:color w:val="225592"/>
          <w:spacing w:val="0"/>
        </w:rPr>
        <w:t>n</w:t>
      </w:r>
      <w:r w:rsidR="008D4E65" w:rsidRPr="00EE695D">
        <w:rPr>
          <w:rFonts w:ascii="Arial" w:hAnsi="Arial" w:cs="Arial"/>
          <w:b/>
          <w:color w:val="225592"/>
          <w:spacing w:val="0"/>
        </w:rPr>
        <w:t xml:space="preserve"> </w:t>
      </w:r>
      <w:r w:rsidRPr="00EE695D">
        <w:rPr>
          <w:rFonts w:ascii="Arial" w:hAnsi="Arial" w:cs="Arial"/>
          <w:b/>
          <w:color w:val="225592"/>
          <w:spacing w:val="0"/>
        </w:rPr>
        <w:t>khách</w:t>
      </w:r>
      <w:r w:rsidR="008D4E65" w:rsidRPr="00EE695D">
        <w:rPr>
          <w:rFonts w:ascii="Arial" w:hAnsi="Arial" w:cs="Arial"/>
          <w:b/>
          <w:color w:val="225592"/>
          <w:spacing w:val="0"/>
        </w:rPr>
        <w:t xml:space="preserve"> </w:t>
      </w:r>
      <w:r w:rsidRPr="00EE695D">
        <w:rPr>
          <w:rFonts w:ascii="Arial" w:hAnsi="Arial" w:cs="Arial"/>
          <w:b/>
          <w:color w:val="225592"/>
          <w:spacing w:val="0"/>
        </w:rPr>
        <w:t>hàng/</w:t>
      </w:r>
      <w:r w:rsidRPr="00EE695D">
        <w:rPr>
          <w:rFonts w:ascii="Arial" w:hAnsi="Arial" w:cs="Arial"/>
          <w:i/>
          <w:color w:val="225592"/>
          <w:spacing w:val="0"/>
          <w:sz w:val="20"/>
        </w:rPr>
        <w:t>Customer Information</w:t>
      </w:r>
    </w:p>
    <w:p w:rsidR="00AD18D8" w:rsidRPr="003D6802" w:rsidRDefault="00DE3401" w:rsidP="00FF7135">
      <w:pPr>
        <w:numPr>
          <w:ilvl w:val="0"/>
          <w:numId w:val="40"/>
        </w:numPr>
        <w:tabs>
          <w:tab w:val="left" w:pos="360"/>
        </w:tabs>
        <w:spacing w:before="0" w:after="0" w:line="240" w:lineRule="auto"/>
        <w:ind w:left="450" w:hanging="450"/>
        <w:jc w:val="both"/>
        <w:rPr>
          <w:rFonts w:ascii="Arial" w:eastAsia="MyriadPro-Regular" w:hAnsi="Arial" w:cs="Arial"/>
          <w:color w:val="225592"/>
        </w:rPr>
      </w:pPr>
      <w:r w:rsidRPr="00FF7135">
        <w:rPr>
          <w:rFonts w:ascii="Arial" w:eastAsia="MyriadPro-Regular" w:hAnsi="Arial" w:cs="Arial"/>
          <w:color w:val="225592"/>
          <w:sz w:val="22"/>
          <w:szCs w:val="22"/>
        </w:rPr>
        <w:t xml:space="preserve">Thông tin </w:t>
      </w:r>
      <w:r w:rsidR="008C2CA6">
        <w:rPr>
          <w:rFonts w:ascii="Arial" w:eastAsia="MyriadPro-Regular" w:hAnsi="Arial" w:cs="Arial"/>
          <w:color w:val="225592"/>
          <w:sz w:val="22"/>
          <w:szCs w:val="22"/>
        </w:rPr>
        <w:t>pháp nhân</w:t>
      </w:r>
      <w:r w:rsidRPr="00FF7135">
        <w:rPr>
          <w:rFonts w:ascii="Arial" w:eastAsia="MyriadPro-Regular" w:hAnsi="Arial" w:cs="Arial"/>
          <w:color w:val="225592"/>
          <w:sz w:val="22"/>
          <w:szCs w:val="22"/>
        </w:rPr>
        <w:t>/</w:t>
      </w:r>
      <w:r w:rsidR="008C2CA6">
        <w:rPr>
          <w:rFonts w:ascii="Arial" w:eastAsia="MyriadPro-Regular" w:hAnsi="Arial" w:cs="Arial"/>
          <w:i/>
          <w:color w:val="225592"/>
          <w:sz w:val="18"/>
        </w:rPr>
        <w:t>Legal Entity</w:t>
      </w:r>
      <w:r w:rsidRPr="00FF7135">
        <w:rPr>
          <w:rFonts w:ascii="Arial" w:eastAsia="MyriadPro-Regular" w:hAnsi="Arial" w:cs="Arial"/>
          <w:i/>
          <w:color w:val="225592"/>
          <w:sz w:val="18"/>
        </w:rPr>
        <w:t xml:space="preserve"> Information</w:t>
      </w:r>
    </w:p>
    <w:p w:rsidR="001D71EB" w:rsidRPr="003D6802" w:rsidRDefault="001D71EB" w:rsidP="00FF7135">
      <w:pPr>
        <w:tabs>
          <w:tab w:val="left" w:leader="underscore" w:pos="9810"/>
        </w:tabs>
        <w:spacing w:after="0" w:line="240" w:lineRule="auto"/>
        <w:jc w:val="both"/>
        <w:rPr>
          <w:rFonts w:ascii="Arial" w:eastAsia="MyriadPro-Regular" w:hAnsi="Arial" w:cs="Arial"/>
        </w:rPr>
      </w:pPr>
      <w:r w:rsidRPr="00FF7135">
        <w:rPr>
          <w:rFonts w:ascii="Arial" w:eastAsia="MyriadPro-Regular" w:hAnsi="Arial" w:cs="Arial"/>
          <w:sz w:val="22"/>
        </w:rPr>
        <w:t xml:space="preserve">Tên </w:t>
      </w:r>
      <w:r w:rsidR="008C2CA6">
        <w:rPr>
          <w:rFonts w:ascii="Arial" w:eastAsia="MyriadPro-Regular" w:hAnsi="Arial" w:cs="Arial"/>
          <w:sz w:val="22"/>
        </w:rPr>
        <w:t>pháp nhân</w:t>
      </w:r>
      <w:r w:rsidRPr="00FF7135">
        <w:rPr>
          <w:rFonts w:ascii="Arial" w:eastAsia="MyriadPro-Regular" w:hAnsi="Arial" w:cs="Arial"/>
          <w:sz w:val="22"/>
        </w:rPr>
        <w:t>*</w:t>
      </w:r>
      <w:r w:rsidR="0028391F" w:rsidRPr="00FF7135">
        <w:rPr>
          <w:rFonts w:ascii="Arial" w:eastAsia="MyriadPro-Regular" w:hAnsi="Arial" w:cs="Arial"/>
          <w:sz w:val="22"/>
        </w:rPr>
        <w:t>:</w:t>
      </w:r>
      <w:sdt>
        <w:sdtPr>
          <w:rPr>
            <w:rFonts w:ascii="Arial" w:eastAsia="MyriadPro-Regular" w:hAnsi="Arial" w:cs="Arial"/>
          </w:rPr>
          <w:id w:val="659810167"/>
          <w:placeholder>
            <w:docPart w:val="DefaultPlaceholder_1081868574"/>
          </w:placeholder>
          <w:text/>
        </w:sdtPr>
        <w:sdtEndPr/>
        <w:sdtContent>
          <w:r w:rsidR="00107FEF" w:rsidRPr="00107FEF">
            <w:rPr>
              <w:rFonts w:ascii="Arial" w:eastAsia="MyriadPro-Regular" w:hAnsi="Arial" w:cs="Arial"/>
            </w:rPr>
            <w:tab/>
          </w:r>
        </w:sdtContent>
      </w:sdt>
    </w:p>
    <w:p w:rsidR="001D71EB" w:rsidRPr="003D6802" w:rsidRDefault="008C2CA6" w:rsidP="00414EB8">
      <w:pPr>
        <w:spacing w:before="0" w:after="0" w:line="240" w:lineRule="auto"/>
        <w:jc w:val="both"/>
        <w:rPr>
          <w:rFonts w:ascii="Arial" w:hAnsi="Arial" w:cs="Arial"/>
          <w:i/>
          <w:iCs/>
          <w:color w:val="333333"/>
          <w:sz w:val="18"/>
          <w:szCs w:val="18"/>
        </w:rPr>
      </w:pPr>
      <w:r>
        <w:rPr>
          <w:rFonts w:ascii="Arial" w:hAnsi="Arial" w:cs="Arial"/>
          <w:i/>
          <w:iCs/>
          <w:color w:val="333333"/>
          <w:sz w:val="18"/>
          <w:szCs w:val="18"/>
        </w:rPr>
        <w:t>Legal Entity</w:t>
      </w:r>
      <w:r w:rsidR="001D71EB" w:rsidRPr="003D6802">
        <w:rPr>
          <w:rFonts w:ascii="Arial" w:hAnsi="Arial" w:cs="Arial"/>
          <w:i/>
          <w:iCs/>
          <w:color w:val="333333"/>
          <w:sz w:val="18"/>
          <w:szCs w:val="18"/>
        </w:rPr>
        <w:t>'s Full Name</w:t>
      </w:r>
    </w:p>
    <w:p w:rsidR="001D71EB" w:rsidRPr="003D6802" w:rsidRDefault="001D71EB" w:rsidP="00FF7135">
      <w:pPr>
        <w:tabs>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rPr>
        <w:t>Giấy chứng nhận đăng ký kinh doanh số</w:t>
      </w:r>
      <w:r w:rsidR="000E30DD" w:rsidRPr="00FF7135">
        <w:rPr>
          <w:rFonts w:ascii="Arial" w:eastAsia="MyriadPro-Regular" w:hAnsi="Arial" w:cs="Arial"/>
          <w:sz w:val="22"/>
        </w:rPr>
        <w:t>:</w:t>
      </w:r>
      <w:sdt>
        <w:sdtPr>
          <w:rPr>
            <w:rFonts w:ascii="Arial" w:eastAsia="MyriadPro-Regular" w:hAnsi="Arial" w:cs="Arial"/>
          </w:rPr>
          <w:id w:val="-1714417973"/>
          <w:placeholder>
            <w:docPart w:val="DefaultPlaceholder_1081868574"/>
          </w:placeholder>
          <w:text/>
        </w:sdtPr>
        <w:sdtEndPr/>
        <w:sdtContent>
          <w:r w:rsidR="00107FEF" w:rsidRPr="00107FEF">
            <w:rPr>
              <w:rFonts w:ascii="Arial" w:eastAsia="MyriadPro-Regular" w:hAnsi="Arial" w:cs="Arial"/>
            </w:rPr>
            <w:tab/>
          </w:r>
        </w:sdtContent>
      </w:sdt>
    </w:p>
    <w:p w:rsidR="001D71EB" w:rsidRPr="003D6802" w:rsidRDefault="001D71EB" w:rsidP="004C3A47">
      <w:pPr>
        <w:tabs>
          <w:tab w:val="left" w:leader="underscore" w:pos="9810"/>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Business Registration Certificate No.</w:t>
      </w:r>
    </w:p>
    <w:p w:rsidR="003923B5" w:rsidRPr="003D6802" w:rsidRDefault="003923B5" w:rsidP="00FF7135">
      <w:pPr>
        <w:tabs>
          <w:tab w:val="left" w:leader="underscore" w:pos="5529"/>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rPr>
        <w:t>Tên</w:t>
      </w:r>
      <w:r w:rsidR="008D4E65" w:rsidRPr="00FF7135">
        <w:rPr>
          <w:rFonts w:ascii="Arial" w:eastAsia="MyriadPro-Regular" w:hAnsi="Arial" w:cs="Arial"/>
          <w:sz w:val="22"/>
        </w:rPr>
        <w:t xml:space="preserve"> </w:t>
      </w:r>
      <w:r w:rsidRPr="00FF7135">
        <w:rPr>
          <w:rFonts w:ascii="Arial" w:eastAsia="MyriadPro-Regular" w:hAnsi="Arial" w:cs="Arial"/>
          <w:sz w:val="22"/>
        </w:rPr>
        <w:t>tiếng</w:t>
      </w:r>
      <w:r w:rsidR="008D4E65" w:rsidRPr="00FF7135">
        <w:rPr>
          <w:rFonts w:ascii="Arial" w:eastAsia="MyriadPro-Regular" w:hAnsi="Arial" w:cs="Arial"/>
          <w:sz w:val="22"/>
        </w:rPr>
        <w:t xml:space="preserve"> </w:t>
      </w:r>
      <w:r w:rsidRPr="00FF7135">
        <w:rPr>
          <w:rFonts w:ascii="Arial" w:eastAsia="MyriadPro-Regular" w:hAnsi="Arial" w:cs="Arial"/>
          <w:sz w:val="22"/>
        </w:rPr>
        <w:t>Anh</w:t>
      </w:r>
      <w:r w:rsidR="001D78DF" w:rsidRPr="00FF7135">
        <w:rPr>
          <w:rFonts w:ascii="Arial" w:eastAsia="MyriadPro-Regular" w:hAnsi="Arial" w:cs="Arial"/>
          <w:sz w:val="22"/>
        </w:rPr>
        <w:t xml:space="preserve">: </w:t>
      </w:r>
      <w:sdt>
        <w:sdtPr>
          <w:rPr>
            <w:rFonts w:ascii="Arial" w:eastAsia="MyriadPro-Regular" w:hAnsi="Arial" w:cs="Arial"/>
          </w:rPr>
          <w:id w:val="1356155130"/>
          <w:placeholder>
            <w:docPart w:val="DefaultPlaceholder_1081868574"/>
          </w:placeholder>
          <w:text/>
        </w:sdtPr>
        <w:sdtEndPr/>
        <w:sdtContent>
          <w:r w:rsidR="00107FEF" w:rsidRPr="00107FEF">
            <w:rPr>
              <w:rFonts w:ascii="Arial" w:eastAsia="MyriadPro-Regular" w:hAnsi="Arial" w:cs="Arial"/>
            </w:rPr>
            <w:tab/>
          </w:r>
        </w:sdtContent>
      </w:sdt>
      <w:r w:rsidRPr="00FF7135">
        <w:rPr>
          <w:rFonts w:ascii="Arial" w:eastAsia="MyriadPro-Regular" w:hAnsi="Arial" w:cs="Arial"/>
          <w:sz w:val="22"/>
        </w:rPr>
        <w:t>Tên</w:t>
      </w:r>
      <w:r w:rsidR="008D4E65" w:rsidRPr="00FF7135">
        <w:rPr>
          <w:rFonts w:ascii="Arial" w:eastAsia="MyriadPro-Regular" w:hAnsi="Arial" w:cs="Arial"/>
          <w:sz w:val="22"/>
        </w:rPr>
        <w:t xml:space="preserve"> </w:t>
      </w:r>
      <w:r w:rsidRPr="00FF7135">
        <w:rPr>
          <w:rFonts w:ascii="Arial" w:eastAsia="MyriadPro-Regular" w:hAnsi="Arial" w:cs="Arial"/>
          <w:sz w:val="22"/>
        </w:rPr>
        <w:t>viết</w:t>
      </w:r>
      <w:r w:rsidR="008D4E65" w:rsidRPr="00FF7135">
        <w:rPr>
          <w:rFonts w:ascii="Arial" w:eastAsia="MyriadPro-Regular" w:hAnsi="Arial" w:cs="Arial"/>
          <w:sz w:val="22"/>
        </w:rPr>
        <w:t xml:space="preserve"> </w:t>
      </w:r>
      <w:r w:rsidRPr="00FF7135">
        <w:rPr>
          <w:rFonts w:ascii="Arial" w:eastAsia="MyriadPro-Regular" w:hAnsi="Arial" w:cs="Arial"/>
          <w:sz w:val="22"/>
        </w:rPr>
        <w:t>tắt</w:t>
      </w:r>
      <w:r w:rsidR="001D78DF" w:rsidRPr="00FF7135">
        <w:rPr>
          <w:rFonts w:ascii="Arial" w:eastAsia="MyriadPro-Regular" w:hAnsi="Arial" w:cs="Arial"/>
          <w:sz w:val="22"/>
        </w:rPr>
        <w:t xml:space="preserve">: </w:t>
      </w:r>
      <w:sdt>
        <w:sdtPr>
          <w:rPr>
            <w:rFonts w:ascii="Arial" w:eastAsia="MyriadPro-Regular" w:hAnsi="Arial" w:cs="Arial"/>
          </w:rPr>
          <w:id w:val="-1951540069"/>
          <w:placeholder>
            <w:docPart w:val="DefaultPlaceholder_1081868574"/>
          </w:placeholder>
          <w:text/>
        </w:sdtPr>
        <w:sdtEndPr/>
        <w:sdtContent>
          <w:r w:rsidR="00107FEF" w:rsidRPr="00107FEF">
            <w:rPr>
              <w:rFonts w:ascii="Arial" w:eastAsia="MyriadPro-Regular" w:hAnsi="Arial" w:cs="Arial"/>
            </w:rPr>
            <w:tab/>
          </w:r>
        </w:sdtContent>
      </w:sdt>
    </w:p>
    <w:p w:rsidR="003923B5" w:rsidRPr="003D6802" w:rsidRDefault="003923B5" w:rsidP="004C3A47">
      <w:pPr>
        <w:tabs>
          <w:tab w:val="left" w:pos="5529"/>
          <w:tab w:val="left" w:leader="underscore" w:pos="9810"/>
        </w:tabs>
        <w:spacing w:before="0" w:after="0" w:line="240" w:lineRule="auto"/>
        <w:jc w:val="both"/>
        <w:rPr>
          <w:rFonts w:ascii="Arial" w:eastAsia="MyriadPro-Regular" w:hAnsi="Arial" w:cs="Arial"/>
        </w:rPr>
      </w:pPr>
      <w:r w:rsidRPr="003D6802">
        <w:rPr>
          <w:rFonts w:ascii="Arial" w:hAnsi="Arial" w:cs="Arial"/>
          <w:i/>
          <w:iCs/>
          <w:color w:val="333333"/>
          <w:sz w:val="18"/>
          <w:szCs w:val="18"/>
        </w:rPr>
        <w:t>English</w:t>
      </w:r>
      <w:r w:rsidR="008D4E65" w:rsidRPr="003D6802">
        <w:rPr>
          <w:rFonts w:ascii="Arial" w:hAnsi="Arial" w:cs="Arial"/>
          <w:i/>
          <w:iCs/>
          <w:color w:val="333333"/>
          <w:sz w:val="18"/>
          <w:szCs w:val="18"/>
        </w:rPr>
        <w:t xml:space="preserve"> </w:t>
      </w:r>
      <w:r w:rsidRPr="003D6802">
        <w:rPr>
          <w:rFonts w:ascii="Arial" w:hAnsi="Arial" w:cs="Arial"/>
          <w:i/>
          <w:iCs/>
          <w:color w:val="333333"/>
          <w:sz w:val="18"/>
          <w:szCs w:val="18"/>
        </w:rPr>
        <w:t>Name</w:t>
      </w:r>
      <w:r w:rsidRPr="003D6802">
        <w:rPr>
          <w:rFonts w:ascii="Arial" w:hAnsi="Arial" w:cs="Arial"/>
          <w:i/>
          <w:iCs/>
          <w:color w:val="333333"/>
          <w:sz w:val="18"/>
          <w:szCs w:val="18"/>
        </w:rPr>
        <w:tab/>
        <w:t>Abbreviated</w:t>
      </w:r>
      <w:r w:rsidR="008D4E65" w:rsidRPr="003D6802">
        <w:rPr>
          <w:rFonts w:ascii="Arial" w:hAnsi="Arial" w:cs="Arial"/>
          <w:i/>
          <w:iCs/>
          <w:color w:val="333333"/>
          <w:sz w:val="18"/>
          <w:szCs w:val="18"/>
        </w:rPr>
        <w:t xml:space="preserve"> </w:t>
      </w:r>
      <w:r w:rsidRPr="003D6802">
        <w:rPr>
          <w:rFonts w:ascii="Arial" w:hAnsi="Arial" w:cs="Arial"/>
          <w:i/>
          <w:iCs/>
          <w:color w:val="333333"/>
          <w:sz w:val="18"/>
          <w:szCs w:val="18"/>
        </w:rPr>
        <w:t>Name</w:t>
      </w:r>
    </w:p>
    <w:p w:rsidR="001D78DF" w:rsidRPr="003D6802" w:rsidRDefault="001D78DF" w:rsidP="00FF7135">
      <w:pPr>
        <w:tabs>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rPr>
        <w:t>Loại</w:t>
      </w:r>
      <w:r w:rsidR="008D4E65" w:rsidRPr="00FF7135">
        <w:rPr>
          <w:rFonts w:ascii="Arial" w:eastAsia="MyriadPro-Regular" w:hAnsi="Arial" w:cs="Arial"/>
          <w:sz w:val="22"/>
        </w:rPr>
        <w:t xml:space="preserve"> </w:t>
      </w:r>
      <w:r w:rsidRPr="00FF7135">
        <w:rPr>
          <w:rFonts w:ascii="Arial" w:eastAsia="MyriadPro-Regular" w:hAnsi="Arial" w:cs="Arial"/>
          <w:sz w:val="22"/>
        </w:rPr>
        <w:t>hình</w:t>
      </w:r>
      <w:r w:rsidR="008D4E65" w:rsidRPr="00FF7135">
        <w:rPr>
          <w:rFonts w:ascii="Arial" w:eastAsia="MyriadPro-Regular" w:hAnsi="Arial" w:cs="Arial"/>
          <w:sz w:val="22"/>
        </w:rPr>
        <w:t xml:space="preserve"> </w:t>
      </w:r>
      <w:r w:rsidR="008C2CA6">
        <w:rPr>
          <w:rFonts w:ascii="Arial" w:eastAsia="MyriadPro-Regular" w:hAnsi="Arial" w:cs="Arial"/>
          <w:sz w:val="22"/>
        </w:rPr>
        <w:t>pháp nhân</w:t>
      </w:r>
      <w:r w:rsidR="008D4E65" w:rsidRPr="00FF7135">
        <w:rPr>
          <w:rFonts w:ascii="Arial" w:eastAsia="MyriadPro-Regular" w:hAnsi="Arial" w:cs="Arial"/>
          <w:sz w:val="22"/>
        </w:rPr>
        <w:t xml:space="preserve"> </w:t>
      </w:r>
      <w:r w:rsidRPr="00FF7135">
        <w:rPr>
          <w:rFonts w:ascii="Arial" w:eastAsia="MyriadPro-Regular" w:hAnsi="Arial" w:cs="Arial"/>
          <w:sz w:val="22"/>
        </w:rPr>
        <w:t>(</w:t>
      </w:r>
      <w:proofErr w:type="gramStart"/>
      <w:r w:rsidRPr="00FF7135">
        <w:rPr>
          <w:rFonts w:ascii="Arial" w:eastAsia="MyriadPro-Regular" w:hAnsi="Arial" w:cs="Arial"/>
          <w:sz w:val="22"/>
        </w:rPr>
        <w:t>theo</w:t>
      </w:r>
      <w:proofErr w:type="gramEnd"/>
      <w:r w:rsidR="008D4E65" w:rsidRPr="00FF7135">
        <w:rPr>
          <w:rFonts w:ascii="Arial" w:eastAsia="MyriadPro-Regular" w:hAnsi="Arial" w:cs="Arial"/>
          <w:sz w:val="22"/>
        </w:rPr>
        <w:t xml:space="preserve"> </w:t>
      </w:r>
      <w:r w:rsidRPr="00FF7135">
        <w:rPr>
          <w:rFonts w:ascii="Arial" w:eastAsia="MyriadPro-Regular" w:hAnsi="Arial" w:cs="Arial"/>
          <w:sz w:val="22"/>
        </w:rPr>
        <w:t>giấy</w:t>
      </w:r>
      <w:r w:rsidR="008D4E65" w:rsidRPr="00FF7135">
        <w:rPr>
          <w:rFonts w:ascii="Arial" w:eastAsia="MyriadPro-Regular" w:hAnsi="Arial" w:cs="Arial"/>
          <w:sz w:val="22"/>
        </w:rPr>
        <w:t xml:space="preserve"> </w:t>
      </w:r>
      <w:r w:rsidRPr="00FF7135">
        <w:rPr>
          <w:rFonts w:ascii="Arial" w:eastAsia="MyriadPro-Regular" w:hAnsi="Arial" w:cs="Arial"/>
          <w:sz w:val="22"/>
        </w:rPr>
        <w:t>chứng</w:t>
      </w:r>
      <w:r w:rsidR="008D4E65" w:rsidRPr="00FF7135">
        <w:rPr>
          <w:rFonts w:ascii="Arial" w:eastAsia="MyriadPro-Regular" w:hAnsi="Arial" w:cs="Arial"/>
          <w:sz w:val="22"/>
        </w:rPr>
        <w:t xml:space="preserve"> </w:t>
      </w:r>
      <w:r w:rsidRPr="00FF7135">
        <w:rPr>
          <w:rFonts w:ascii="Arial" w:eastAsia="MyriadPro-Regular" w:hAnsi="Arial" w:cs="Arial"/>
          <w:sz w:val="22"/>
        </w:rPr>
        <w:t>nhận</w:t>
      </w:r>
      <w:r w:rsidR="008D4E65" w:rsidRPr="00FF7135">
        <w:rPr>
          <w:rFonts w:ascii="Arial" w:eastAsia="MyriadPro-Regular" w:hAnsi="Arial" w:cs="Arial"/>
          <w:sz w:val="22"/>
        </w:rPr>
        <w:t xml:space="preserve"> </w:t>
      </w:r>
      <w:r w:rsidRPr="00FF7135">
        <w:rPr>
          <w:rFonts w:ascii="Arial" w:eastAsia="MyriadPro-Regular" w:hAnsi="Arial" w:cs="Arial"/>
          <w:sz w:val="22"/>
        </w:rPr>
        <w:t>đăng</w:t>
      </w:r>
      <w:r w:rsidR="008D4E65" w:rsidRPr="00FF7135">
        <w:rPr>
          <w:rFonts w:ascii="Arial" w:eastAsia="MyriadPro-Regular" w:hAnsi="Arial" w:cs="Arial"/>
          <w:sz w:val="22"/>
        </w:rPr>
        <w:t xml:space="preserve"> </w:t>
      </w:r>
      <w:r w:rsidRPr="00FF7135">
        <w:rPr>
          <w:rFonts w:ascii="Arial" w:eastAsia="MyriadPro-Regular" w:hAnsi="Arial" w:cs="Arial"/>
          <w:sz w:val="22"/>
        </w:rPr>
        <w:t>ký</w:t>
      </w:r>
      <w:r w:rsidR="008D4E65" w:rsidRPr="00FF7135">
        <w:rPr>
          <w:rFonts w:ascii="Arial" w:eastAsia="MyriadPro-Regular" w:hAnsi="Arial" w:cs="Arial"/>
          <w:sz w:val="22"/>
        </w:rPr>
        <w:t xml:space="preserve"> </w:t>
      </w:r>
      <w:r w:rsidRPr="00FF7135">
        <w:rPr>
          <w:rFonts w:ascii="Arial" w:eastAsia="MyriadPro-Regular" w:hAnsi="Arial" w:cs="Arial"/>
          <w:sz w:val="22"/>
        </w:rPr>
        <w:t>kinh</w:t>
      </w:r>
      <w:r w:rsidR="008D4E65" w:rsidRPr="00FF7135">
        <w:rPr>
          <w:rFonts w:ascii="Arial" w:eastAsia="MyriadPro-Regular" w:hAnsi="Arial" w:cs="Arial"/>
          <w:sz w:val="22"/>
        </w:rPr>
        <w:t xml:space="preserve"> </w:t>
      </w:r>
      <w:r w:rsidRPr="00FF7135">
        <w:rPr>
          <w:rFonts w:ascii="Arial" w:eastAsia="MyriadPro-Regular" w:hAnsi="Arial" w:cs="Arial"/>
          <w:sz w:val="22"/>
        </w:rPr>
        <w:t>doanh</w:t>
      </w:r>
      <w:r w:rsidR="008D4E65" w:rsidRPr="00FF7135">
        <w:rPr>
          <w:rFonts w:ascii="Arial" w:eastAsia="MyriadPro-Regular" w:hAnsi="Arial" w:cs="Arial"/>
          <w:sz w:val="22"/>
        </w:rPr>
        <w:t xml:space="preserve"> </w:t>
      </w:r>
      <w:r w:rsidRPr="00FF7135">
        <w:rPr>
          <w:rFonts w:ascii="Arial" w:eastAsia="MyriadPro-Regular" w:hAnsi="Arial" w:cs="Arial"/>
          <w:sz w:val="22"/>
        </w:rPr>
        <w:t>của</w:t>
      </w:r>
      <w:r w:rsidR="008D4E65" w:rsidRPr="00FF7135">
        <w:rPr>
          <w:rFonts w:ascii="Arial" w:eastAsia="MyriadPro-Regular" w:hAnsi="Arial" w:cs="Arial"/>
          <w:sz w:val="22"/>
        </w:rPr>
        <w:t xml:space="preserve"> </w:t>
      </w:r>
      <w:r w:rsidRPr="00FF7135">
        <w:rPr>
          <w:rFonts w:ascii="Arial" w:eastAsia="MyriadPro-Regular" w:hAnsi="Arial" w:cs="Arial"/>
          <w:sz w:val="22"/>
        </w:rPr>
        <w:t>khách</w:t>
      </w:r>
      <w:r w:rsidR="008D4E65" w:rsidRPr="00FF7135">
        <w:rPr>
          <w:rFonts w:ascii="Arial" w:eastAsia="MyriadPro-Regular" w:hAnsi="Arial" w:cs="Arial"/>
          <w:sz w:val="22"/>
        </w:rPr>
        <w:t xml:space="preserve"> </w:t>
      </w:r>
      <w:r w:rsidRPr="00FF7135">
        <w:rPr>
          <w:rFonts w:ascii="Arial" w:eastAsia="MyriadPro-Regular" w:hAnsi="Arial" w:cs="Arial"/>
          <w:sz w:val="22"/>
        </w:rPr>
        <w:t>hàng)</w:t>
      </w:r>
      <w:r w:rsidR="00244A44" w:rsidRPr="00FF7135">
        <w:rPr>
          <w:rFonts w:ascii="Arial" w:eastAsia="MyriadPro-Regular" w:hAnsi="Arial" w:cs="Arial"/>
          <w:sz w:val="22"/>
        </w:rPr>
        <w:t>:</w:t>
      </w:r>
      <w:sdt>
        <w:sdtPr>
          <w:rPr>
            <w:rFonts w:ascii="Arial" w:eastAsia="MyriadPro-Regular" w:hAnsi="Arial" w:cs="Arial"/>
          </w:rPr>
          <w:id w:val="967552901"/>
          <w:placeholder>
            <w:docPart w:val="DefaultPlaceholder_1081868574"/>
          </w:placeholder>
          <w:text/>
        </w:sdtPr>
        <w:sdtEndPr/>
        <w:sdtContent>
          <w:r w:rsidR="00107FEF" w:rsidRPr="00107FEF">
            <w:rPr>
              <w:rFonts w:ascii="Arial" w:eastAsia="MyriadPro-Regular" w:hAnsi="Arial" w:cs="Arial"/>
            </w:rPr>
            <w:tab/>
          </w:r>
        </w:sdtContent>
      </w:sdt>
    </w:p>
    <w:p w:rsidR="001D78DF" w:rsidRPr="003D6802" w:rsidRDefault="001D78DF" w:rsidP="004C3A47">
      <w:pPr>
        <w:tabs>
          <w:tab w:val="left" w:pos="5529"/>
          <w:tab w:val="left" w:leader="underscore" w:pos="9810"/>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Type</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of</w:t>
      </w:r>
      <w:r w:rsidR="00AD18D8" w:rsidRPr="003D6802">
        <w:rPr>
          <w:rFonts w:ascii="Arial" w:hAnsi="Arial" w:cs="Arial"/>
          <w:i/>
          <w:iCs/>
          <w:color w:val="333333"/>
          <w:sz w:val="18"/>
          <w:szCs w:val="18"/>
        </w:rPr>
        <w:t xml:space="preserve"> </w:t>
      </w:r>
      <w:r w:rsidR="008C2CA6">
        <w:rPr>
          <w:rFonts w:ascii="Arial" w:hAnsi="Arial" w:cs="Arial"/>
          <w:i/>
          <w:iCs/>
          <w:color w:val="333333"/>
          <w:sz w:val="18"/>
          <w:szCs w:val="18"/>
        </w:rPr>
        <w:t>Legal Entity</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(as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shown</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in</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the</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Customer's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Business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Registration</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Certificate)</w:t>
      </w:r>
    </w:p>
    <w:sdt>
      <w:sdtPr>
        <w:rPr>
          <w:rFonts w:ascii="Arial" w:hAnsi="Arial" w:cs="Arial"/>
          <w:i/>
          <w:iCs/>
          <w:color w:val="333333"/>
        </w:rPr>
        <w:id w:val="-1665385572"/>
        <w:placeholder>
          <w:docPart w:val="DefaultPlaceholder_1081868574"/>
        </w:placeholder>
        <w:text/>
      </w:sdtPr>
      <w:sdtEndPr/>
      <w:sdtContent>
        <w:p w:rsidR="005F58CB" w:rsidRPr="003D6802" w:rsidRDefault="00107FEF" w:rsidP="00FF7135">
          <w:pPr>
            <w:tabs>
              <w:tab w:val="left" w:leader="underscore" w:pos="9810"/>
            </w:tabs>
            <w:spacing w:before="80" w:after="0" w:line="384" w:lineRule="auto"/>
            <w:jc w:val="both"/>
            <w:rPr>
              <w:rFonts w:ascii="Arial" w:hAnsi="Arial" w:cs="Arial"/>
              <w:i/>
              <w:iCs/>
              <w:color w:val="333333"/>
            </w:rPr>
          </w:pPr>
          <w:r w:rsidRPr="00BD258E">
            <w:rPr>
              <w:rFonts w:ascii="Arial" w:hAnsi="Arial" w:cs="Arial"/>
              <w:i/>
              <w:iCs/>
              <w:color w:val="333333"/>
            </w:rPr>
            <w:tab/>
          </w:r>
        </w:p>
      </w:sdtContent>
    </w:sdt>
    <w:p w:rsidR="001D78DF" w:rsidRPr="00FF7135" w:rsidRDefault="001D78DF" w:rsidP="00414EB8">
      <w:pPr>
        <w:tabs>
          <w:tab w:val="left" w:leader="underscore" w:pos="9630"/>
        </w:tabs>
        <w:spacing w:after="0" w:line="240" w:lineRule="auto"/>
        <w:jc w:val="both"/>
        <w:rPr>
          <w:rFonts w:ascii="Arial" w:eastAsia="MyriadPro-Regular" w:hAnsi="Arial" w:cs="Arial"/>
          <w:sz w:val="22"/>
        </w:rPr>
      </w:pPr>
      <w:r w:rsidRPr="00FF7135">
        <w:rPr>
          <w:rFonts w:ascii="Arial" w:eastAsia="MyriadPro-Regular" w:hAnsi="Arial" w:cs="Arial"/>
          <w:sz w:val="22"/>
        </w:rPr>
        <w:t>Lĩnh</w:t>
      </w:r>
      <w:r w:rsidR="00AD18D8" w:rsidRPr="00FF7135">
        <w:rPr>
          <w:rFonts w:ascii="Arial" w:eastAsia="MyriadPro-Regular" w:hAnsi="Arial" w:cs="Arial"/>
          <w:sz w:val="22"/>
        </w:rPr>
        <w:t xml:space="preserve"> </w:t>
      </w:r>
      <w:r w:rsidRPr="00FF7135">
        <w:rPr>
          <w:rFonts w:ascii="Arial" w:eastAsia="MyriadPro-Regular" w:hAnsi="Arial" w:cs="Arial"/>
          <w:sz w:val="22"/>
        </w:rPr>
        <w:t>vực</w:t>
      </w:r>
      <w:r w:rsidR="00AD18D8" w:rsidRPr="00FF7135">
        <w:rPr>
          <w:rFonts w:ascii="Arial" w:eastAsia="MyriadPro-Regular" w:hAnsi="Arial" w:cs="Arial"/>
          <w:sz w:val="22"/>
        </w:rPr>
        <w:t xml:space="preserve"> </w:t>
      </w:r>
      <w:r w:rsidRPr="00FF7135">
        <w:rPr>
          <w:rFonts w:ascii="Arial" w:eastAsia="MyriadPro-Regular" w:hAnsi="Arial" w:cs="Arial"/>
          <w:sz w:val="22"/>
        </w:rPr>
        <w:t>hoạt</w:t>
      </w:r>
      <w:r w:rsidR="00AD18D8" w:rsidRPr="00FF7135">
        <w:rPr>
          <w:rFonts w:ascii="Arial" w:eastAsia="MyriadPro-Regular" w:hAnsi="Arial" w:cs="Arial"/>
          <w:sz w:val="22"/>
        </w:rPr>
        <w:t xml:space="preserve"> </w:t>
      </w:r>
      <w:r w:rsidRPr="00FF7135">
        <w:rPr>
          <w:rFonts w:ascii="Arial" w:eastAsia="MyriadPro-Regular" w:hAnsi="Arial" w:cs="Arial"/>
          <w:sz w:val="22"/>
        </w:rPr>
        <w:t>động,</w:t>
      </w:r>
      <w:r w:rsidR="00AD18D8" w:rsidRPr="00FF7135">
        <w:rPr>
          <w:rFonts w:ascii="Arial" w:eastAsia="MyriadPro-Regular" w:hAnsi="Arial" w:cs="Arial"/>
          <w:sz w:val="22"/>
        </w:rPr>
        <w:t xml:space="preserve"> </w:t>
      </w:r>
      <w:r w:rsidRPr="00FF7135">
        <w:rPr>
          <w:rFonts w:ascii="Arial" w:eastAsia="MyriadPro-Regular" w:hAnsi="Arial" w:cs="Arial"/>
          <w:sz w:val="22"/>
        </w:rPr>
        <w:t>kinh</w:t>
      </w:r>
      <w:r w:rsidR="00AD18D8" w:rsidRPr="00FF7135">
        <w:rPr>
          <w:rFonts w:ascii="Arial" w:eastAsia="MyriadPro-Regular" w:hAnsi="Arial" w:cs="Arial"/>
          <w:sz w:val="22"/>
        </w:rPr>
        <w:t xml:space="preserve"> </w:t>
      </w:r>
      <w:r w:rsidRPr="00FF7135">
        <w:rPr>
          <w:rFonts w:ascii="Arial" w:eastAsia="MyriadPro-Regular" w:hAnsi="Arial" w:cs="Arial"/>
          <w:sz w:val="22"/>
        </w:rPr>
        <w:t>doanh</w:t>
      </w:r>
      <w:r w:rsidR="00AD18D8" w:rsidRPr="00FF7135">
        <w:rPr>
          <w:rFonts w:ascii="Arial" w:eastAsia="MyriadPro-Regular" w:hAnsi="Arial" w:cs="Arial"/>
          <w:sz w:val="22"/>
        </w:rPr>
        <w:t xml:space="preserve"> </w:t>
      </w:r>
      <w:r w:rsidRPr="00FF7135">
        <w:rPr>
          <w:rFonts w:ascii="Arial" w:eastAsia="MyriadPro-Regular" w:hAnsi="Arial" w:cs="Arial"/>
          <w:sz w:val="22"/>
        </w:rPr>
        <w:t>(</w:t>
      </w:r>
      <w:proofErr w:type="gramStart"/>
      <w:r w:rsidRPr="00FF7135">
        <w:rPr>
          <w:rFonts w:ascii="Arial" w:eastAsia="MyriadPro-Regular" w:hAnsi="Arial" w:cs="Arial"/>
          <w:sz w:val="22"/>
        </w:rPr>
        <w:t>theo</w:t>
      </w:r>
      <w:proofErr w:type="gramEnd"/>
      <w:r w:rsidR="00AD18D8" w:rsidRPr="00FF7135">
        <w:rPr>
          <w:rFonts w:ascii="Arial" w:eastAsia="MyriadPro-Regular" w:hAnsi="Arial" w:cs="Arial"/>
          <w:sz w:val="22"/>
        </w:rPr>
        <w:t xml:space="preserve"> </w:t>
      </w:r>
      <w:r w:rsidRPr="00FF7135">
        <w:rPr>
          <w:rFonts w:ascii="Arial" w:eastAsia="MyriadPro-Regular" w:hAnsi="Arial" w:cs="Arial"/>
          <w:sz w:val="22"/>
        </w:rPr>
        <w:t>giấy</w:t>
      </w:r>
      <w:r w:rsidR="00AD18D8" w:rsidRPr="00FF7135">
        <w:rPr>
          <w:rFonts w:ascii="Arial" w:eastAsia="MyriadPro-Regular" w:hAnsi="Arial" w:cs="Arial"/>
          <w:sz w:val="22"/>
        </w:rPr>
        <w:t xml:space="preserve"> </w:t>
      </w:r>
      <w:r w:rsidRPr="00FF7135">
        <w:rPr>
          <w:rFonts w:ascii="Arial" w:eastAsia="MyriadPro-Regular" w:hAnsi="Arial" w:cs="Arial"/>
          <w:sz w:val="22"/>
        </w:rPr>
        <w:t>chứng</w:t>
      </w:r>
      <w:r w:rsidR="00AD18D8" w:rsidRPr="00FF7135">
        <w:rPr>
          <w:rFonts w:ascii="Arial" w:eastAsia="MyriadPro-Regular" w:hAnsi="Arial" w:cs="Arial"/>
          <w:sz w:val="22"/>
        </w:rPr>
        <w:t xml:space="preserve"> </w:t>
      </w:r>
      <w:r w:rsidRPr="00FF7135">
        <w:rPr>
          <w:rFonts w:ascii="Arial" w:eastAsia="MyriadPro-Regular" w:hAnsi="Arial" w:cs="Arial"/>
          <w:sz w:val="22"/>
        </w:rPr>
        <w:t>nhận</w:t>
      </w:r>
      <w:r w:rsidR="00AD18D8" w:rsidRPr="00FF7135">
        <w:rPr>
          <w:rFonts w:ascii="Arial" w:eastAsia="MyriadPro-Regular" w:hAnsi="Arial" w:cs="Arial"/>
          <w:sz w:val="22"/>
        </w:rPr>
        <w:t xml:space="preserve"> </w:t>
      </w:r>
      <w:r w:rsidRPr="00FF7135">
        <w:rPr>
          <w:rFonts w:ascii="Arial" w:eastAsia="MyriadPro-Regular" w:hAnsi="Arial" w:cs="Arial"/>
          <w:sz w:val="22"/>
        </w:rPr>
        <w:t>đăng</w:t>
      </w:r>
      <w:r w:rsidR="00AD18D8" w:rsidRPr="00FF7135">
        <w:rPr>
          <w:rFonts w:ascii="Arial" w:eastAsia="MyriadPro-Regular" w:hAnsi="Arial" w:cs="Arial"/>
          <w:sz w:val="22"/>
        </w:rPr>
        <w:t xml:space="preserve"> </w:t>
      </w:r>
      <w:r w:rsidRPr="00FF7135">
        <w:rPr>
          <w:rFonts w:ascii="Arial" w:eastAsia="MyriadPro-Regular" w:hAnsi="Arial" w:cs="Arial"/>
          <w:sz w:val="22"/>
        </w:rPr>
        <w:t>ký</w:t>
      </w:r>
      <w:r w:rsidR="00AD18D8" w:rsidRPr="00FF7135">
        <w:rPr>
          <w:rFonts w:ascii="Arial" w:eastAsia="MyriadPro-Regular" w:hAnsi="Arial" w:cs="Arial"/>
          <w:sz w:val="22"/>
        </w:rPr>
        <w:t xml:space="preserve"> </w:t>
      </w:r>
      <w:r w:rsidRPr="00FF7135">
        <w:rPr>
          <w:rFonts w:ascii="Arial" w:eastAsia="MyriadPro-Regular" w:hAnsi="Arial" w:cs="Arial"/>
          <w:sz w:val="22"/>
        </w:rPr>
        <w:t>kinh</w:t>
      </w:r>
      <w:r w:rsidR="00AD18D8" w:rsidRPr="00FF7135">
        <w:rPr>
          <w:rFonts w:ascii="Arial" w:eastAsia="MyriadPro-Regular" w:hAnsi="Arial" w:cs="Arial"/>
          <w:sz w:val="22"/>
        </w:rPr>
        <w:t xml:space="preserve"> </w:t>
      </w:r>
      <w:r w:rsidRPr="00FF7135">
        <w:rPr>
          <w:rFonts w:ascii="Arial" w:eastAsia="MyriadPro-Regular" w:hAnsi="Arial" w:cs="Arial"/>
          <w:sz w:val="22"/>
        </w:rPr>
        <w:t>doanh</w:t>
      </w:r>
      <w:r w:rsidR="00AD18D8" w:rsidRPr="00FF7135">
        <w:rPr>
          <w:rFonts w:ascii="Arial" w:eastAsia="MyriadPro-Regular" w:hAnsi="Arial" w:cs="Arial"/>
          <w:sz w:val="22"/>
        </w:rPr>
        <w:t xml:space="preserve"> </w:t>
      </w:r>
      <w:r w:rsidRPr="00FF7135">
        <w:rPr>
          <w:rFonts w:ascii="Arial" w:eastAsia="MyriadPro-Regular" w:hAnsi="Arial" w:cs="Arial"/>
          <w:sz w:val="22"/>
        </w:rPr>
        <w:t>của</w:t>
      </w:r>
      <w:r w:rsidR="00AD18D8" w:rsidRPr="00FF7135">
        <w:rPr>
          <w:rFonts w:ascii="Arial" w:eastAsia="MyriadPro-Regular" w:hAnsi="Arial" w:cs="Arial"/>
          <w:sz w:val="22"/>
        </w:rPr>
        <w:t xml:space="preserve"> </w:t>
      </w:r>
      <w:r w:rsidRPr="00FF7135">
        <w:rPr>
          <w:rFonts w:ascii="Arial" w:eastAsia="MyriadPro-Regular" w:hAnsi="Arial" w:cs="Arial"/>
          <w:sz w:val="22"/>
        </w:rPr>
        <w:t>khách</w:t>
      </w:r>
      <w:r w:rsidR="00AD18D8" w:rsidRPr="00FF7135">
        <w:rPr>
          <w:rFonts w:ascii="Arial" w:eastAsia="MyriadPro-Regular" w:hAnsi="Arial" w:cs="Arial"/>
          <w:sz w:val="22"/>
        </w:rPr>
        <w:t xml:space="preserve"> </w:t>
      </w:r>
      <w:r w:rsidRPr="00FF7135">
        <w:rPr>
          <w:rFonts w:ascii="Arial" w:eastAsia="MyriadPro-Regular" w:hAnsi="Arial" w:cs="Arial"/>
          <w:sz w:val="22"/>
        </w:rPr>
        <w:t>hàng)</w:t>
      </w:r>
      <w:r w:rsidR="00244A44" w:rsidRPr="00FF7135">
        <w:rPr>
          <w:rFonts w:ascii="Arial" w:eastAsia="MyriadPro-Regular" w:hAnsi="Arial" w:cs="Arial"/>
          <w:sz w:val="22"/>
        </w:rPr>
        <w:t>:</w:t>
      </w:r>
    </w:p>
    <w:p w:rsidR="001D78DF" w:rsidRPr="003D6802" w:rsidRDefault="001D78DF" w:rsidP="00414EB8">
      <w:pPr>
        <w:tabs>
          <w:tab w:val="left" w:pos="5529"/>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Scope</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of</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Business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(as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shown</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in</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the</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Customer's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Business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Registration</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Certificate)</w:t>
      </w:r>
    </w:p>
    <w:sdt>
      <w:sdtPr>
        <w:rPr>
          <w:rFonts w:ascii="Arial" w:hAnsi="Arial" w:cs="Arial"/>
          <w:i/>
          <w:iCs/>
          <w:color w:val="333333"/>
        </w:rPr>
        <w:id w:val="-2002808198"/>
        <w:placeholder>
          <w:docPart w:val="DefaultPlaceholder_1081868574"/>
        </w:placeholder>
        <w:text/>
      </w:sdtPr>
      <w:sdtEndPr/>
      <w:sdtContent>
        <w:p w:rsidR="003B183D" w:rsidRPr="003D6802" w:rsidRDefault="00107FEF" w:rsidP="00FF7135">
          <w:pPr>
            <w:tabs>
              <w:tab w:val="left" w:leader="underscore" w:pos="9810"/>
            </w:tabs>
            <w:spacing w:before="80" w:after="0" w:line="384" w:lineRule="auto"/>
            <w:jc w:val="both"/>
            <w:rPr>
              <w:rFonts w:ascii="Arial" w:hAnsi="Arial" w:cs="Arial"/>
              <w:i/>
              <w:iCs/>
              <w:color w:val="333333"/>
            </w:rPr>
          </w:pPr>
          <w:r w:rsidRPr="003B1E63">
            <w:rPr>
              <w:rFonts w:ascii="Arial" w:hAnsi="Arial" w:cs="Arial"/>
              <w:i/>
              <w:iCs/>
              <w:color w:val="333333"/>
            </w:rPr>
            <w:tab/>
          </w:r>
        </w:p>
      </w:sdtContent>
    </w:sdt>
    <w:p w:rsidR="001D78DF" w:rsidRPr="003D6802" w:rsidRDefault="001D78DF" w:rsidP="00FF7135">
      <w:pPr>
        <w:tabs>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rPr>
        <w:t>Giấy</w:t>
      </w:r>
      <w:r w:rsidR="00AD18D8" w:rsidRPr="00FF7135">
        <w:rPr>
          <w:rFonts w:ascii="Arial" w:eastAsia="MyriadPro-Regular" w:hAnsi="Arial" w:cs="Arial"/>
          <w:sz w:val="22"/>
        </w:rPr>
        <w:t xml:space="preserve"> </w:t>
      </w:r>
      <w:r w:rsidRPr="00FF7135">
        <w:rPr>
          <w:rFonts w:ascii="Arial" w:eastAsia="MyriadPro-Regular" w:hAnsi="Arial" w:cs="Arial"/>
          <w:sz w:val="22"/>
        </w:rPr>
        <w:t>chứng</w:t>
      </w:r>
      <w:r w:rsidR="00AD18D8" w:rsidRPr="00FF7135">
        <w:rPr>
          <w:rFonts w:ascii="Arial" w:eastAsia="MyriadPro-Regular" w:hAnsi="Arial" w:cs="Arial"/>
          <w:sz w:val="22"/>
        </w:rPr>
        <w:t xml:space="preserve"> </w:t>
      </w:r>
      <w:r w:rsidRPr="00FF7135">
        <w:rPr>
          <w:rFonts w:ascii="Arial" w:eastAsia="MyriadPro-Regular" w:hAnsi="Arial" w:cs="Arial"/>
          <w:sz w:val="22"/>
        </w:rPr>
        <w:t>nhận</w:t>
      </w:r>
      <w:r w:rsidR="00AD18D8" w:rsidRPr="00FF7135">
        <w:rPr>
          <w:rFonts w:ascii="Arial" w:eastAsia="MyriadPro-Regular" w:hAnsi="Arial" w:cs="Arial"/>
          <w:sz w:val="22"/>
        </w:rPr>
        <w:t xml:space="preserve"> </w:t>
      </w:r>
      <w:r w:rsidRPr="00FF7135">
        <w:rPr>
          <w:rFonts w:ascii="Arial" w:eastAsia="MyriadPro-Regular" w:hAnsi="Arial" w:cs="Arial"/>
          <w:sz w:val="22"/>
        </w:rPr>
        <w:t>đăng</w:t>
      </w:r>
      <w:r w:rsidR="00AD18D8" w:rsidRPr="00FF7135">
        <w:rPr>
          <w:rFonts w:ascii="Arial" w:eastAsia="MyriadPro-Regular" w:hAnsi="Arial" w:cs="Arial"/>
          <w:sz w:val="22"/>
        </w:rPr>
        <w:t xml:space="preserve"> </w:t>
      </w:r>
      <w:r w:rsidRPr="00FF7135">
        <w:rPr>
          <w:rFonts w:ascii="Arial" w:eastAsia="MyriadPro-Regular" w:hAnsi="Arial" w:cs="Arial"/>
          <w:sz w:val="22"/>
        </w:rPr>
        <w:t>ký</w:t>
      </w:r>
      <w:r w:rsidR="00AD18D8" w:rsidRPr="00FF7135">
        <w:rPr>
          <w:rFonts w:ascii="Arial" w:eastAsia="MyriadPro-Regular" w:hAnsi="Arial" w:cs="Arial"/>
          <w:sz w:val="22"/>
        </w:rPr>
        <w:t xml:space="preserve"> </w:t>
      </w:r>
      <w:r w:rsidRPr="00FF7135">
        <w:rPr>
          <w:rFonts w:ascii="Arial" w:eastAsia="MyriadPro-Regular" w:hAnsi="Arial" w:cs="Arial"/>
          <w:sz w:val="22"/>
        </w:rPr>
        <w:t>kinh</w:t>
      </w:r>
      <w:r w:rsidR="00AD18D8" w:rsidRPr="00FF7135">
        <w:rPr>
          <w:rFonts w:ascii="Arial" w:eastAsia="MyriadPro-Regular" w:hAnsi="Arial" w:cs="Arial"/>
          <w:sz w:val="22"/>
        </w:rPr>
        <w:t xml:space="preserve"> </w:t>
      </w:r>
      <w:r w:rsidRPr="00FF7135">
        <w:rPr>
          <w:rFonts w:ascii="Arial" w:eastAsia="MyriadPro-Regular" w:hAnsi="Arial" w:cs="Arial"/>
          <w:sz w:val="22"/>
        </w:rPr>
        <w:t>doanh</w:t>
      </w:r>
      <w:r w:rsidR="00AD18D8" w:rsidRPr="00FF7135">
        <w:rPr>
          <w:rFonts w:ascii="Arial" w:eastAsia="MyriadPro-Regular" w:hAnsi="Arial" w:cs="Arial"/>
          <w:sz w:val="22"/>
        </w:rPr>
        <w:t xml:space="preserve"> </w:t>
      </w:r>
      <w:r w:rsidRPr="00FF7135">
        <w:rPr>
          <w:rFonts w:ascii="Arial" w:eastAsia="MyriadPro-Regular" w:hAnsi="Arial" w:cs="Arial"/>
          <w:sz w:val="22"/>
        </w:rPr>
        <w:t>số</w:t>
      </w:r>
      <w:r w:rsidR="00244A44" w:rsidRPr="00FF7135">
        <w:rPr>
          <w:rFonts w:ascii="Arial" w:eastAsia="MyriadPro-Regular" w:hAnsi="Arial" w:cs="Arial"/>
          <w:sz w:val="22"/>
        </w:rPr>
        <w:t>:</w:t>
      </w:r>
      <w:sdt>
        <w:sdtPr>
          <w:rPr>
            <w:rFonts w:ascii="Arial" w:eastAsia="MyriadPro-Regular" w:hAnsi="Arial" w:cs="Arial"/>
          </w:rPr>
          <w:id w:val="-16309603"/>
          <w:placeholder>
            <w:docPart w:val="DefaultPlaceholder_1081868574"/>
          </w:placeholder>
          <w:text/>
        </w:sdtPr>
        <w:sdtEndPr/>
        <w:sdtContent>
          <w:r w:rsidR="006753C8">
            <w:rPr>
              <w:rFonts w:ascii="Arial" w:eastAsia="MyriadPro-Regular" w:hAnsi="Arial" w:cs="Arial"/>
            </w:rPr>
            <w:t xml:space="preserve"> </w:t>
          </w:r>
          <w:r w:rsidR="00107FEF" w:rsidRPr="00107FEF">
            <w:rPr>
              <w:rFonts w:ascii="Arial" w:eastAsia="MyriadPro-Regular" w:hAnsi="Arial" w:cs="Arial"/>
            </w:rPr>
            <w:tab/>
          </w:r>
        </w:sdtContent>
      </w:sdt>
    </w:p>
    <w:p w:rsidR="001D78DF" w:rsidRPr="003D6802" w:rsidRDefault="001D78DF" w:rsidP="004C3A47">
      <w:pPr>
        <w:tabs>
          <w:tab w:val="left" w:pos="5670"/>
          <w:tab w:val="left" w:pos="7797"/>
          <w:tab w:val="left" w:leader="underscore" w:pos="9810"/>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Business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Registration</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Certificate</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No.</w:t>
      </w:r>
      <w:r w:rsidRPr="003D6802">
        <w:rPr>
          <w:rFonts w:ascii="Arial" w:hAnsi="Arial" w:cs="Arial"/>
          <w:i/>
          <w:iCs/>
          <w:color w:val="333333"/>
          <w:sz w:val="18"/>
          <w:szCs w:val="18"/>
        </w:rPr>
        <w:tab/>
      </w:r>
    </w:p>
    <w:p w:rsidR="00357DDB" w:rsidRPr="003D6802" w:rsidRDefault="00357DDB" w:rsidP="00FF7135">
      <w:pPr>
        <w:tabs>
          <w:tab w:val="left" w:leader="underscore" w:pos="4410"/>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rPr>
        <w:t>Ngày cấp</w:t>
      </w:r>
      <w:r w:rsidR="00244A44" w:rsidRPr="00FF7135">
        <w:rPr>
          <w:rFonts w:ascii="Arial" w:eastAsia="MyriadPro-Regular" w:hAnsi="Arial" w:cs="Arial"/>
          <w:sz w:val="22"/>
        </w:rPr>
        <w:t>:</w:t>
      </w:r>
      <w:sdt>
        <w:sdtPr>
          <w:rPr>
            <w:rFonts w:ascii="Arial" w:eastAsia="MyriadPro-Regular" w:hAnsi="Arial" w:cs="Arial"/>
          </w:rPr>
          <w:id w:val="-884022646"/>
          <w:placeholder>
            <w:docPart w:val="DefaultPlaceholder_1081868576"/>
          </w:placeholder>
          <w:date>
            <w:dateFormat w:val="dd/MM/yyyy"/>
            <w:lid w:val="en-US"/>
            <w:storeMappedDataAs w:val="dateTime"/>
            <w:calendar w:val="gregorian"/>
          </w:date>
        </w:sdtPr>
        <w:sdtEndPr/>
        <w:sdtContent>
          <w:r w:rsidR="00107FEF" w:rsidRPr="00107FEF">
            <w:rPr>
              <w:rFonts w:ascii="Arial" w:eastAsia="MyriadPro-Regular" w:hAnsi="Arial" w:cs="Arial"/>
            </w:rPr>
            <w:tab/>
          </w:r>
        </w:sdtContent>
      </w:sdt>
      <w:r w:rsidR="00107FEF" w:rsidRPr="00FF7135">
        <w:rPr>
          <w:rFonts w:ascii="Arial" w:eastAsia="MyriadPro-Regular" w:hAnsi="Arial" w:cs="Arial"/>
          <w:sz w:val="22"/>
        </w:rPr>
        <w:t xml:space="preserve"> </w:t>
      </w:r>
      <w:r w:rsidRPr="00FF7135">
        <w:rPr>
          <w:rFonts w:ascii="Arial" w:eastAsia="MyriadPro-Regular" w:hAnsi="Arial" w:cs="Arial"/>
          <w:sz w:val="22"/>
        </w:rPr>
        <w:t>Nơi cấp</w:t>
      </w:r>
      <w:r w:rsidR="00244A44" w:rsidRPr="00FF7135">
        <w:rPr>
          <w:rFonts w:ascii="Arial" w:eastAsia="MyriadPro-Regular" w:hAnsi="Arial" w:cs="Arial"/>
          <w:sz w:val="22"/>
        </w:rPr>
        <w:t>:</w:t>
      </w:r>
      <w:r w:rsidRPr="00FF7135">
        <w:rPr>
          <w:rFonts w:ascii="Arial" w:eastAsia="MyriadPro-Regular" w:hAnsi="Arial" w:cs="Arial"/>
          <w:sz w:val="22"/>
        </w:rPr>
        <w:t xml:space="preserve"> </w:t>
      </w:r>
      <w:sdt>
        <w:sdtPr>
          <w:rPr>
            <w:rFonts w:ascii="Arial" w:eastAsia="MyriadPro-Regular" w:hAnsi="Arial" w:cs="Arial"/>
          </w:rPr>
          <w:id w:val="2122637392"/>
          <w:placeholder>
            <w:docPart w:val="DefaultPlaceholder_1081868574"/>
          </w:placeholder>
          <w:text/>
        </w:sdtPr>
        <w:sdtEndPr/>
        <w:sdtContent>
          <w:r w:rsidR="00107FEF" w:rsidRPr="00107FEF">
            <w:rPr>
              <w:rFonts w:ascii="Arial" w:eastAsia="MyriadPro-Regular" w:hAnsi="Arial" w:cs="Arial"/>
            </w:rPr>
            <w:tab/>
          </w:r>
        </w:sdtContent>
      </w:sdt>
    </w:p>
    <w:p w:rsidR="00357DDB" w:rsidRPr="003D6802" w:rsidRDefault="00357DDB" w:rsidP="004C3A47">
      <w:pPr>
        <w:tabs>
          <w:tab w:val="left" w:pos="4410"/>
          <w:tab w:val="left" w:pos="7371"/>
          <w:tab w:val="left" w:leader="underscore" w:pos="9810"/>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Date of Issue</w:t>
      </w:r>
      <w:r w:rsidRPr="003D6802">
        <w:rPr>
          <w:rFonts w:ascii="Arial" w:hAnsi="Arial" w:cs="Arial"/>
          <w:i/>
          <w:iCs/>
          <w:color w:val="333333"/>
          <w:sz w:val="18"/>
          <w:szCs w:val="18"/>
        </w:rPr>
        <w:tab/>
        <w:t>Place of Issue</w:t>
      </w:r>
    </w:p>
    <w:p w:rsidR="001D78DF" w:rsidRPr="003D6802" w:rsidRDefault="001D78DF" w:rsidP="00FF7135">
      <w:pPr>
        <w:tabs>
          <w:tab w:val="left" w:leader="underscore" w:pos="4410"/>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rPr>
        <w:t>Nơi</w:t>
      </w:r>
      <w:r w:rsidR="00AD18D8" w:rsidRPr="00FF7135">
        <w:rPr>
          <w:rFonts w:ascii="Arial" w:eastAsia="MyriadPro-Regular" w:hAnsi="Arial" w:cs="Arial"/>
          <w:sz w:val="22"/>
        </w:rPr>
        <w:t xml:space="preserve"> </w:t>
      </w:r>
      <w:r w:rsidRPr="00FF7135">
        <w:rPr>
          <w:rFonts w:ascii="Arial" w:eastAsia="MyriadPro-Regular" w:hAnsi="Arial" w:cs="Arial"/>
          <w:sz w:val="22"/>
        </w:rPr>
        <w:t>thành</w:t>
      </w:r>
      <w:r w:rsidR="00AD18D8" w:rsidRPr="00FF7135">
        <w:rPr>
          <w:rFonts w:ascii="Arial" w:eastAsia="MyriadPro-Regular" w:hAnsi="Arial" w:cs="Arial"/>
          <w:sz w:val="22"/>
        </w:rPr>
        <w:t xml:space="preserve"> </w:t>
      </w:r>
      <w:r w:rsidRPr="00FF7135">
        <w:rPr>
          <w:rFonts w:ascii="Arial" w:eastAsia="MyriadPro-Regular" w:hAnsi="Arial" w:cs="Arial"/>
          <w:sz w:val="22"/>
        </w:rPr>
        <w:t>lập</w:t>
      </w:r>
      <w:r w:rsidR="00244A44" w:rsidRPr="00FF7135">
        <w:rPr>
          <w:rFonts w:ascii="Arial" w:eastAsia="MyriadPro-Regular" w:hAnsi="Arial" w:cs="Arial"/>
          <w:sz w:val="22"/>
        </w:rPr>
        <w:t>:</w:t>
      </w:r>
      <w:sdt>
        <w:sdtPr>
          <w:rPr>
            <w:rFonts w:ascii="Arial" w:eastAsia="MyriadPro-Regular" w:hAnsi="Arial" w:cs="Arial"/>
          </w:rPr>
          <w:id w:val="1759094493"/>
          <w:placeholder>
            <w:docPart w:val="DefaultPlaceholder_1081868574"/>
          </w:placeholder>
          <w:text/>
        </w:sdtPr>
        <w:sdtEndPr/>
        <w:sdtContent>
          <w:r w:rsidR="00107FEF" w:rsidRPr="00107FEF">
            <w:rPr>
              <w:rFonts w:ascii="Arial" w:eastAsia="MyriadPro-Regular" w:hAnsi="Arial" w:cs="Arial"/>
            </w:rPr>
            <w:tab/>
          </w:r>
        </w:sdtContent>
      </w:sdt>
      <w:r w:rsidR="00107FEF" w:rsidRPr="00FF7135">
        <w:rPr>
          <w:rFonts w:ascii="Arial" w:eastAsia="MyriadPro-Regular" w:hAnsi="Arial" w:cs="Arial"/>
          <w:sz w:val="22"/>
        </w:rPr>
        <w:t xml:space="preserve"> </w:t>
      </w:r>
      <w:r w:rsidRPr="00FF7135">
        <w:rPr>
          <w:rFonts w:ascii="Arial" w:eastAsia="MyriadPro-Regular" w:hAnsi="Arial" w:cs="Arial"/>
          <w:sz w:val="22"/>
        </w:rPr>
        <w:t>Ngày</w:t>
      </w:r>
      <w:r w:rsidR="00AD18D8" w:rsidRPr="00FF7135">
        <w:rPr>
          <w:rFonts w:ascii="Arial" w:eastAsia="MyriadPro-Regular" w:hAnsi="Arial" w:cs="Arial"/>
          <w:sz w:val="22"/>
        </w:rPr>
        <w:t xml:space="preserve"> </w:t>
      </w:r>
      <w:r w:rsidRPr="00FF7135">
        <w:rPr>
          <w:rFonts w:ascii="Arial" w:eastAsia="MyriadPro-Regular" w:hAnsi="Arial" w:cs="Arial"/>
          <w:sz w:val="22"/>
        </w:rPr>
        <w:t>tháng</w:t>
      </w:r>
      <w:r w:rsidR="00AD18D8" w:rsidRPr="00FF7135">
        <w:rPr>
          <w:rFonts w:ascii="Arial" w:eastAsia="MyriadPro-Regular" w:hAnsi="Arial" w:cs="Arial"/>
          <w:sz w:val="22"/>
        </w:rPr>
        <w:t xml:space="preserve"> </w:t>
      </w:r>
      <w:r w:rsidRPr="00FF7135">
        <w:rPr>
          <w:rFonts w:ascii="Arial" w:eastAsia="MyriadPro-Regular" w:hAnsi="Arial" w:cs="Arial"/>
          <w:sz w:val="22"/>
        </w:rPr>
        <w:t>thành</w:t>
      </w:r>
      <w:r w:rsidR="00AD18D8" w:rsidRPr="00FF7135">
        <w:rPr>
          <w:rFonts w:ascii="Arial" w:eastAsia="MyriadPro-Regular" w:hAnsi="Arial" w:cs="Arial"/>
          <w:sz w:val="22"/>
        </w:rPr>
        <w:t xml:space="preserve"> </w:t>
      </w:r>
      <w:r w:rsidRPr="00FF7135">
        <w:rPr>
          <w:rFonts w:ascii="Arial" w:eastAsia="MyriadPro-Regular" w:hAnsi="Arial" w:cs="Arial"/>
          <w:sz w:val="22"/>
        </w:rPr>
        <w:t>lậ</w:t>
      </w:r>
      <w:r w:rsidR="000025C9" w:rsidRPr="00FF7135">
        <w:rPr>
          <w:rFonts w:ascii="Arial" w:eastAsia="MyriadPro-Regular" w:hAnsi="Arial" w:cs="Arial"/>
          <w:sz w:val="22"/>
        </w:rPr>
        <w:t>p</w:t>
      </w:r>
      <w:r w:rsidR="00244A44" w:rsidRPr="00FF7135">
        <w:rPr>
          <w:rFonts w:ascii="Arial" w:eastAsia="MyriadPro-Regular" w:hAnsi="Arial" w:cs="Arial"/>
          <w:sz w:val="22"/>
        </w:rPr>
        <w:t>:</w:t>
      </w:r>
      <w:sdt>
        <w:sdtPr>
          <w:rPr>
            <w:rFonts w:ascii="Arial" w:eastAsia="MyriadPro-Regular" w:hAnsi="Arial" w:cs="Arial"/>
          </w:rPr>
          <w:id w:val="1251548006"/>
          <w:placeholder>
            <w:docPart w:val="DefaultPlaceholder_1081868576"/>
          </w:placeholder>
          <w:date>
            <w:dateFormat w:val="dd/MM/yyyy"/>
            <w:lid w:val="en-US"/>
            <w:storeMappedDataAs w:val="dateTime"/>
            <w:calendar w:val="gregorian"/>
          </w:date>
        </w:sdtPr>
        <w:sdtEndPr/>
        <w:sdtContent>
          <w:r w:rsidR="00107FEF" w:rsidRPr="00107FEF">
            <w:rPr>
              <w:rFonts w:ascii="Arial" w:eastAsia="MyriadPro-Regular" w:hAnsi="Arial" w:cs="Arial"/>
            </w:rPr>
            <w:tab/>
          </w:r>
        </w:sdtContent>
      </w:sdt>
    </w:p>
    <w:p w:rsidR="00216FDB" w:rsidRPr="003D6802" w:rsidRDefault="001D78DF" w:rsidP="004C3A47">
      <w:pPr>
        <w:tabs>
          <w:tab w:val="left" w:pos="4410"/>
          <w:tab w:val="left" w:pos="7371"/>
          <w:tab w:val="left" w:leader="underscore" w:pos="9810"/>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Place</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of</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Incorporation</w:t>
      </w:r>
      <w:r w:rsidR="000025C9" w:rsidRPr="003D6802">
        <w:rPr>
          <w:rFonts w:ascii="Arial" w:hAnsi="Arial" w:cs="Arial"/>
          <w:i/>
          <w:iCs/>
          <w:color w:val="333333"/>
          <w:sz w:val="18"/>
          <w:szCs w:val="18"/>
        </w:rPr>
        <w:tab/>
      </w:r>
      <w:r w:rsidRPr="003D6802">
        <w:rPr>
          <w:rFonts w:ascii="Arial" w:hAnsi="Arial" w:cs="Arial"/>
          <w:i/>
          <w:iCs/>
          <w:color w:val="333333"/>
          <w:sz w:val="18"/>
          <w:szCs w:val="18"/>
        </w:rPr>
        <w:t>Date</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of</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Incorporation</w:t>
      </w:r>
    </w:p>
    <w:p w:rsidR="00216FDB" w:rsidRPr="003D6802" w:rsidRDefault="00216FDB" w:rsidP="00FF7135">
      <w:pPr>
        <w:tabs>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rPr>
        <w:t>Mã số thuế</w:t>
      </w:r>
      <w:r w:rsidR="00244A44" w:rsidRPr="00FF7135">
        <w:rPr>
          <w:rFonts w:ascii="Arial" w:eastAsia="MyriadPro-Regular" w:hAnsi="Arial" w:cs="Arial"/>
          <w:sz w:val="22"/>
        </w:rPr>
        <w:t>:</w:t>
      </w:r>
      <w:sdt>
        <w:sdtPr>
          <w:rPr>
            <w:rFonts w:ascii="Arial" w:eastAsia="MyriadPro-Regular" w:hAnsi="Arial" w:cs="Arial"/>
          </w:rPr>
          <w:id w:val="-556623397"/>
          <w:placeholder>
            <w:docPart w:val="DefaultPlaceholder_1081868574"/>
          </w:placeholder>
          <w:text/>
        </w:sdtPr>
        <w:sdtEndPr/>
        <w:sdtContent>
          <w:r w:rsidR="00107FEF" w:rsidRPr="00107FEF">
            <w:rPr>
              <w:rFonts w:ascii="Arial" w:eastAsia="MyriadPro-Regular" w:hAnsi="Arial" w:cs="Arial"/>
            </w:rPr>
            <w:tab/>
          </w:r>
        </w:sdtContent>
      </w:sdt>
    </w:p>
    <w:p w:rsidR="001D78DF" w:rsidRPr="003D6802" w:rsidRDefault="00216FDB" w:rsidP="004C3A47">
      <w:pPr>
        <w:tabs>
          <w:tab w:val="left" w:pos="4410"/>
          <w:tab w:val="left" w:pos="7371"/>
          <w:tab w:val="left" w:leader="underscore" w:pos="9810"/>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Tax Code</w:t>
      </w:r>
      <w:r w:rsidR="000025C9" w:rsidRPr="003D6802">
        <w:rPr>
          <w:rFonts w:ascii="Arial" w:hAnsi="Arial" w:cs="Arial"/>
          <w:i/>
          <w:iCs/>
          <w:color w:val="333333"/>
          <w:sz w:val="18"/>
          <w:szCs w:val="18"/>
        </w:rPr>
        <w:tab/>
      </w:r>
    </w:p>
    <w:p w:rsidR="001D78DF" w:rsidRPr="003D6802" w:rsidRDefault="001D78DF" w:rsidP="00FF7135">
      <w:pPr>
        <w:tabs>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rPr>
        <w:t>Địa</w:t>
      </w:r>
      <w:r w:rsidR="00AD18D8" w:rsidRPr="00FF7135">
        <w:rPr>
          <w:rFonts w:ascii="Arial" w:eastAsia="MyriadPro-Regular" w:hAnsi="Arial" w:cs="Arial"/>
          <w:sz w:val="22"/>
        </w:rPr>
        <w:t xml:space="preserve"> </w:t>
      </w:r>
      <w:r w:rsidRPr="00FF7135">
        <w:rPr>
          <w:rFonts w:ascii="Arial" w:eastAsia="MyriadPro-Regular" w:hAnsi="Arial" w:cs="Arial"/>
          <w:sz w:val="22"/>
        </w:rPr>
        <w:t>chỉ</w:t>
      </w:r>
      <w:r w:rsidR="00AD18D8" w:rsidRPr="00FF7135">
        <w:rPr>
          <w:rFonts w:ascii="Arial" w:eastAsia="MyriadPro-Regular" w:hAnsi="Arial" w:cs="Arial"/>
          <w:sz w:val="22"/>
        </w:rPr>
        <w:t xml:space="preserve"> </w:t>
      </w:r>
      <w:r w:rsidRPr="00FF7135">
        <w:rPr>
          <w:rFonts w:ascii="Arial" w:eastAsia="MyriadPro-Regular" w:hAnsi="Arial" w:cs="Arial"/>
          <w:sz w:val="22"/>
        </w:rPr>
        <w:t>đăng</w:t>
      </w:r>
      <w:r w:rsidR="00AD18D8" w:rsidRPr="00FF7135">
        <w:rPr>
          <w:rFonts w:ascii="Arial" w:eastAsia="MyriadPro-Regular" w:hAnsi="Arial" w:cs="Arial"/>
          <w:sz w:val="22"/>
        </w:rPr>
        <w:t xml:space="preserve"> </w:t>
      </w:r>
      <w:r w:rsidRPr="00FF7135">
        <w:rPr>
          <w:rFonts w:ascii="Arial" w:eastAsia="MyriadPro-Regular" w:hAnsi="Arial" w:cs="Arial"/>
          <w:sz w:val="22"/>
        </w:rPr>
        <w:t>ký</w:t>
      </w:r>
      <w:r w:rsidR="00AD18D8" w:rsidRPr="00FF7135">
        <w:rPr>
          <w:rFonts w:ascii="Arial" w:eastAsia="MyriadPro-Regular" w:hAnsi="Arial" w:cs="Arial"/>
          <w:sz w:val="22"/>
        </w:rPr>
        <w:t xml:space="preserve"> </w:t>
      </w:r>
      <w:r w:rsidRPr="00FF7135">
        <w:rPr>
          <w:rFonts w:ascii="Arial" w:eastAsia="MyriadPro-Regular" w:hAnsi="Arial" w:cs="Arial"/>
          <w:sz w:val="22"/>
        </w:rPr>
        <w:t>kinh</w:t>
      </w:r>
      <w:r w:rsidR="00AD18D8" w:rsidRPr="00FF7135">
        <w:rPr>
          <w:rFonts w:ascii="Arial" w:eastAsia="MyriadPro-Regular" w:hAnsi="Arial" w:cs="Arial"/>
          <w:sz w:val="22"/>
        </w:rPr>
        <w:t xml:space="preserve"> </w:t>
      </w:r>
      <w:r w:rsidRPr="00FF7135">
        <w:rPr>
          <w:rFonts w:ascii="Arial" w:eastAsia="MyriadPro-Regular" w:hAnsi="Arial" w:cs="Arial"/>
          <w:sz w:val="22"/>
        </w:rPr>
        <w:t>doanh</w:t>
      </w:r>
      <w:r w:rsidR="00244A44" w:rsidRPr="00FF7135">
        <w:rPr>
          <w:rFonts w:ascii="Arial" w:eastAsia="MyriadPro-Regular" w:hAnsi="Arial" w:cs="Arial"/>
          <w:sz w:val="22"/>
        </w:rPr>
        <w:t>:</w:t>
      </w:r>
      <w:r w:rsidR="00C81149" w:rsidRPr="00FF7135">
        <w:rPr>
          <w:rFonts w:ascii="Arial" w:eastAsia="MyriadPro-Regular" w:hAnsi="Arial" w:cs="Arial"/>
          <w:sz w:val="22"/>
        </w:rPr>
        <w:t xml:space="preserve"> </w:t>
      </w:r>
      <w:sdt>
        <w:sdtPr>
          <w:rPr>
            <w:rFonts w:ascii="Arial" w:eastAsia="MyriadPro-Regular" w:hAnsi="Arial" w:cs="Arial"/>
          </w:rPr>
          <w:id w:val="1764794015"/>
          <w:placeholder>
            <w:docPart w:val="DefaultPlaceholder_1081868574"/>
          </w:placeholder>
          <w:text/>
        </w:sdtPr>
        <w:sdtEndPr/>
        <w:sdtContent>
          <w:r w:rsidR="00107FEF" w:rsidRPr="00107FEF">
            <w:rPr>
              <w:rFonts w:ascii="Arial" w:eastAsia="MyriadPro-Regular" w:hAnsi="Arial" w:cs="Arial"/>
            </w:rPr>
            <w:tab/>
          </w:r>
        </w:sdtContent>
      </w:sdt>
    </w:p>
    <w:p w:rsidR="001D78DF" w:rsidRPr="003D6802" w:rsidRDefault="001D78DF" w:rsidP="004C3A47">
      <w:pPr>
        <w:tabs>
          <w:tab w:val="left" w:leader="underscore" w:pos="9810"/>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Registered</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Business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Address</w:t>
      </w:r>
    </w:p>
    <w:sdt>
      <w:sdtPr>
        <w:rPr>
          <w:rFonts w:ascii="Arial" w:hAnsi="Arial" w:cs="Arial"/>
          <w:i/>
          <w:iCs/>
          <w:color w:val="333333"/>
        </w:rPr>
        <w:id w:val="-1232991865"/>
        <w:placeholder>
          <w:docPart w:val="DefaultPlaceholder_1081868574"/>
        </w:placeholder>
        <w:text/>
      </w:sdtPr>
      <w:sdtEndPr/>
      <w:sdtContent>
        <w:p w:rsidR="006D7F87" w:rsidRPr="003D6802" w:rsidRDefault="00107FEF" w:rsidP="00FF7135">
          <w:pPr>
            <w:tabs>
              <w:tab w:val="left" w:leader="underscore" w:pos="9810"/>
            </w:tabs>
            <w:spacing w:before="80" w:after="0" w:line="384" w:lineRule="auto"/>
            <w:jc w:val="both"/>
            <w:rPr>
              <w:rFonts w:ascii="Arial" w:hAnsi="Arial" w:cs="Arial"/>
              <w:i/>
              <w:iCs/>
              <w:color w:val="333333"/>
            </w:rPr>
          </w:pPr>
          <w:r w:rsidRPr="00815783">
            <w:rPr>
              <w:rFonts w:ascii="Arial" w:hAnsi="Arial" w:cs="Arial"/>
              <w:i/>
              <w:iCs/>
              <w:color w:val="333333"/>
            </w:rPr>
            <w:tab/>
          </w:r>
        </w:p>
      </w:sdtContent>
    </w:sdt>
    <w:p w:rsidR="001D78DF" w:rsidRPr="003D6802" w:rsidRDefault="001D78DF" w:rsidP="00FF7135">
      <w:pPr>
        <w:tabs>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rPr>
        <w:t>Địa</w:t>
      </w:r>
      <w:r w:rsidR="00AD18D8" w:rsidRPr="00FF7135">
        <w:rPr>
          <w:rFonts w:ascii="Arial" w:eastAsia="MyriadPro-Regular" w:hAnsi="Arial" w:cs="Arial"/>
          <w:sz w:val="22"/>
        </w:rPr>
        <w:t xml:space="preserve"> </w:t>
      </w:r>
      <w:r w:rsidRPr="00FF7135">
        <w:rPr>
          <w:rFonts w:ascii="Arial" w:eastAsia="MyriadPro-Regular" w:hAnsi="Arial" w:cs="Arial"/>
          <w:sz w:val="22"/>
        </w:rPr>
        <w:t>chỉ</w:t>
      </w:r>
      <w:r w:rsidR="00AD18D8" w:rsidRPr="00FF7135">
        <w:rPr>
          <w:rFonts w:ascii="Arial" w:eastAsia="MyriadPro-Regular" w:hAnsi="Arial" w:cs="Arial"/>
          <w:sz w:val="22"/>
        </w:rPr>
        <w:t xml:space="preserve"> </w:t>
      </w:r>
      <w:r w:rsidRPr="00FF7135">
        <w:rPr>
          <w:rFonts w:ascii="Arial" w:eastAsia="MyriadPro-Regular" w:hAnsi="Arial" w:cs="Arial"/>
          <w:sz w:val="22"/>
        </w:rPr>
        <w:t>giao</w:t>
      </w:r>
      <w:r w:rsidR="00AD18D8" w:rsidRPr="00FF7135">
        <w:rPr>
          <w:rFonts w:ascii="Arial" w:eastAsia="MyriadPro-Regular" w:hAnsi="Arial" w:cs="Arial"/>
          <w:sz w:val="22"/>
        </w:rPr>
        <w:t xml:space="preserve"> </w:t>
      </w:r>
      <w:r w:rsidRPr="00FF7135">
        <w:rPr>
          <w:rFonts w:ascii="Arial" w:eastAsia="MyriadPro-Regular" w:hAnsi="Arial" w:cs="Arial"/>
          <w:sz w:val="22"/>
        </w:rPr>
        <w:t>dịch</w:t>
      </w:r>
      <w:r w:rsidR="00AD18D8" w:rsidRPr="00FF7135">
        <w:rPr>
          <w:rFonts w:ascii="Arial" w:eastAsia="MyriadPro-Regular" w:hAnsi="Arial" w:cs="Arial"/>
          <w:sz w:val="22"/>
        </w:rPr>
        <w:t xml:space="preserve"> </w:t>
      </w:r>
      <w:r w:rsidRPr="00FF7135">
        <w:rPr>
          <w:rFonts w:ascii="Arial" w:eastAsia="MyriadPro-Regular" w:hAnsi="Arial" w:cs="Arial"/>
          <w:sz w:val="22"/>
        </w:rPr>
        <w:t>(nếu</w:t>
      </w:r>
      <w:r w:rsidR="00AD18D8" w:rsidRPr="00FF7135">
        <w:rPr>
          <w:rFonts w:ascii="Arial" w:eastAsia="MyriadPro-Regular" w:hAnsi="Arial" w:cs="Arial"/>
          <w:sz w:val="22"/>
        </w:rPr>
        <w:t xml:space="preserve"> </w:t>
      </w:r>
      <w:r w:rsidRPr="00FF7135">
        <w:rPr>
          <w:rFonts w:ascii="Arial" w:eastAsia="MyriadPro-Regular" w:hAnsi="Arial" w:cs="Arial"/>
          <w:sz w:val="22"/>
        </w:rPr>
        <w:t>không</w:t>
      </w:r>
      <w:r w:rsidR="00AD18D8" w:rsidRPr="00FF7135">
        <w:rPr>
          <w:rFonts w:ascii="Arial" w:eastAsia="MyriadPro-Regular" w:hAnsi="Arial" w:cs="Arial"/>
          <w:sz w:val="22"/>
        </w:rPr>
        <w:t xml:space="preserve"> </w:t>
      </w:r>
      <w:r w:rsidRPr="00FF7135">
        <w:rPr>
          <w:rFonts w:ascii="Arial" w:eastAsia="MyriadPro-Regular" w:hAnsi="Arial" w:cs="Arial"/>
          <w:sz w:val="22"/>
        </w:rPr>
        <w:t>trùng</w:t>
      </w:r>
      <w:r w:rsidR="00AD18D8" w:rsidRPr="00FF7135">
        <w:rPr>
          <w:rFonts w:ascii="Arial" w:eastAsia="MyriadPro-Regular" w:hAnsi="Arial" w:cs="Arial"/>
          <w:sz w:val="22"/>
        </w:rPr>
        <w:t xml:space="preserve"> </w:t>
      </w:r>
      <w:r w:rsidRPr="00FF7135">
        <w:rPr>
          <w:rFonts w:ascii="Arial" w:eastAsia="MyriadPro-Regular" w:hAnsi="Arial" w:cs="Arial"/>
          <w:sz w:val="22"/>
        </w:rPr>
        <w:t>với</w:t>
      </w:r>
      <w:r w:rsidR="00AD18D8" w:rsidRPr="00FF7135">
        <w:rPr>
          <w:rFonts w:ascii="Arial" w:eastAsia="MyriadPro-Regular" w:hAnsi="Arial" w:cs="Arial"/>
          <w:sz w:val="22"/>
        </w:rPr>
        <w:t xml:space="preserve"> </w:t>
      </w:r>
      <w:r w:rsidRPr="00FF7135">
        <w:rPr>
          <w:rFonts w:ascii="Arial" w:eastAsia="MyriadPro-Regular" w:hAnsi="Arial" w:cs="Arial"/>
          <w:sz w:val="22"/>
        </w:rPr>
        <w:t>địa</w:t>
      </w:r>
      <w:r w:rsidR="00AD18D8" w:rsidRPr="00FF7135">
        <w:rPr>
          <w:rFonts w:ascii="Arial" w:eastAsia="MyriadPro-Regular" w:hAnsi="Arial" w:cs="Arial"/>
          <w:sz w:val="22"/>
        </w:rPr>
        <w:t xml:space="preserve"> </w:t>
      </w:r>
      <w:r w:rsidRPr="00FF7135">
        <w:rPr>
          <w:rFonts w:ascii="Arial" w:eastAsia="MyriadPro-Regular" w:hAnsi="Arial" w:cs="Arial"/>
          <w:sz w:val="22"/>
        </w:rPr>
        <w:t>chỉ</w:t>
      </w:r>
      <w:r w:rsidR="00AD18D8" w:rsidRPr="00FF7135">
        <w:rPr>
          <w:rFonts w:ascii="Arial" w:eastAsia="MyriadPro-Regular" w:hAnsi="Arial" w:cs="Arial"/>
          <w:sz w:val="22"/>
        </w:rPr>
        <w:t xml:space="preserve"> </w:t>
      </w:r>
      <w:r w:rsidRPr="00FF7135">
        <w:rPr>
          <w:rFonts w:ascii="Arial" w:eastAsia="MyriadPro-Regular" w:hAnsi="Arial" w:cs="Arial"/>
          <w:sz w:val="22"/>
        </w:rPr>
        <w:t>đăng</w:t>
      </w:r>
      <w:r w:rsidR="00AD18D8" w:rsidRPr="00FF7135">
        <w:rPr>
          <w:rFonts w:ascii="Arial" w:eastAsia="MyriadPro-Regular" w:hAnsi="Arial" w:cs="Arial"/>
          <w:sz w:val="22"/>
        </w:rPr>
        <w:t xml:space="preserve"> </w:t>
      </w:r>
      <w:r w:rsidRPr="00FF7135">
        <w:rPr>
          <w:rFonts w:ascii="Arial" w:eastAsia="MyriadPro-Regular" w:hAnsi="Arial" w:cs="Arial"/>
          <w:sz w:val="22"/>
        </w:rPr>
        <w:t>ký</w:t>
      </w:r>
      <w:r w:rsidR="00AD18D8" w:rsidRPr="00FF7135">
        <w:rPr>
          <w:rFonts w:ascii="Arial" w:eastAsia="MyriadPro-Regular" w:hAnsi="Arial" w:cs="Arial"/>
          <w:sz w:val="22"/>
        </w:rPr>
        <w:t xml:space="preserve"> </w:t>
      </w:r>
      <w:r w:rsidRPr="00FF7135">
        <w:rPr>
          <w:rFonts w:ascii="Arial" w:eastAsia="MyriadPro-Regular" w:hAnsi="Arial" w:cs="Arial"/>
          <w:sz w:val="22"/>
        </w:rPr>
        <w:t>kinh</w:t>
      </w:r>
      <w:r w:rsidR="00AD18D8" w:rsidRPr="00FF7135">
        <w:rPr>
          <w:rFonts w:ascii="Arial" w:eastAsia="MyriadPro-Regular" w:hAnsi="Arial" w:cs="Arial"/>
          <w:sz w:val="22"/>
        </w:rPr>
        <w:t xml:space="preserve"> </w:t>
      </w:r>
      <w:r w:rsidRPr="00FF7135">
        <w:rPr>
          <w:rFonts w:ascii="Arial" w:eastAsia="MyriadPro-Regular" w:hAnsi="Arial" w:cs="Arial"/>
          <w:sz w:val="22"/>
        </w:rPr>
        <w:t>doanh)</w:t>
      </w:r>
      <w:r w:rsidR="00244A44" w:rsidRPr="00FF7135">
        <w:rPr>
          <w:rFonts w:ascii="Arial" w:eastAsia="MyriadPro-Regular" w:hAnsi="Arial" w:cs="Arial"/>
          <w:sz w:val="22"/>
        </w:rPr>
        <w:t>:</w:t>
      </w:r>
      <w:sdt>
        <w:sdtPr>
          <w:rPr>
            <w:rFonts w:ascii="Arial" w:eastAsia="MyriadPro-Regular" w:hAnsi="Arial" w:cs="Arial"/>
          </w:rPr>
          <w:id w:val="882829638"/>
          <w:placeholder>
            <w:docPart w:val="DefaultPlaceholder_1081868574"/>
          </w:placeholder>
          <w:text/>
        </w:sdtPr>
        <w:sdtEndPr/>
        <w:sdtContent>
          <w:r w:rsidR="00107FEF" w:rsidRPr="00107FEF">
            <w:rPr>
              <w:rFonts w:ascii="Arial" w:eastAsia="MyriadPro-Regular" w:hAnsi="Arial" w:cs="Arial"/>
            </w:rPr>
            <w:tab/>
          </w:r>
        </w:sdtContent>
      </w:sdt>
    </w:p>
    <w:p w:rsidR="001D78DF" w:rsidRPr="003D6802" w:rsidRDefault="001D78DF" w:rsidP="004C3A47">
      <w:pPr>
        <w:tabs>
          <w:tab w:val="left" w:leader="underscore" w:pos="9810"/>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Principal</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Place</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of</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Business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(if</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different</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from</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above</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Registered</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Business</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Address)</w:t>
      </w:r>
    </w:p>
    <w:sdt>
      <w:sdtPr>
        <w:rPr>
          <w:rFonts w:ascii="Arial" w:hAnsi="Arial" w:cs="Arial"/>
          <w:i/>
          <w:iCs/>
          <w:color w:val="333333"/>
        </w:rPr>
        <w:id w:val="-1367130870"/>
        <w:placeholder>
          <w:docPart w:val="DefaultPlaceholder_1081868574"/>
        </w:placeholder>
        <w:text/>
      </w:sdtPr>
      <w:sdtEndPr/>
      <w:sdtContent>
        <w:p w:rsidR="006D7F87" w:rsidRPr="003D6802" w:rsidRDefault="00107FEF" w:rsidP="00FF7135">
          <w:pPr>
            <w:tabs>
              <w:tab w:val="left" w:leader="underscore" w:pos="9810"/>
            </w:tabs>
            <w:spacing w:before="80" w:after="0" w:line="384" w:lineRule="auto"/>
            <w:jc w:val="both"/>
            <w:rPr>
              <w:rFonts w:ascii="Arial" w:hAnsi="Arial" w:cs="Arial"/>
              <w:i/>
              <w:iCs/>
              <w:color w:val="333333"/>
            </w:rPr>
          </w:pPr>
          <w:r w:rsidRPr="00767E6A">
            <w:rPr>
              <w:rFonts w:ascii="Arial" w:hAnsi="Arial" w:cs="Arial"/>
              <w:i/>
              <w:iCs/>
              <w:color w:val="333333"/>
            </w:rPr>
            <w:tab/>
          </w:r>
        </w:p>
      </w:sdtContent>
    </w:sdt>
    <w:p w:rsidR="006E5E9A" w:rsidRPr="003D6802" w:rsidRDefault="006E5E9A" w:rsidP="00FF7135">
      <w:pPr>
        <w:tabs>
          <w:tab w:val="left" w:leader="underscore" w:pos="4395"/>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szCs w:val="22"/>
        </w:rPr>
        <w:t>Điện</w:t>
      </w:r>
      <w:r w:rsidR="00AD18D8" w:rsidRPr="00FF7135">
        <w:rPr>
          <w:rFonts w:ascii="Arial" w:eastAsia="MyriadPro-Regular" w:hAnsi="Arial" w:cs="Arial"/>
          <w:sz w:val="22"/>
          <w:szCs w:val="22"/>
        </w:rPr>
        <w:t xml:space="preserve"> </w:t>
      </w:r>
      <w:r w:rsidRPr="00FF7135">
        <w:rPr>
          <w:rFonts w:ascii="Arial" w:eastAsia="MyriadPro-Regular" w:hAnsi="Arial" w:cs="Arial"/>
          <w:sz w:val="22"/>
          <w:szCs w:val="22"/>
        </w:rPr>
        <w:t>thoại</w:t>
      </w:r>
      <w:r w:rsidR="00AD18D8" w:rsidRPr="00FF7135">
        <w:rPr>
          <w:rFonts w:ascii="Arial" w:eastAsia="MyriadPro-Regular" w:hAnsi="Arial" w:cs="Arial"/>
          <w:sz w:val="22"/>
          <w:szCs w:val="22"/>
        </w:rPr>
        <w:t xml:space="preserve"> </w:t>
      </w:r>
      <w:r w:rsidRPr="00FF7135">
        <w:rPr>
          <w:rFonts w:ascii="Arial" w:eastAsia="MyriadPro-Regular" w:hAnsi="Arial" w:cs="Arial"/>
          <w:sz w:val="22"/>
          <w:szCs w:val="22"/>
        </w:rPr>
        <w:t>liên</w:t>
      </w:r>
      <w:r w:rsidR="00AD18D8" w:rsidRPr="00FF7135">
        <w:rPr>
          <w:rFonts w:ascii="Arial" w:eastAsia="MyriadPro-Regular" w:hAnsi="Arial" w:cs="Arial"/>
          <w:sz w:val="22"/>
          <w:szCs w:val="22"/>
        </w:rPr>
        <w:t xml:space="preserve"> </w:t>
      </w:r>
      <w:r w:rsidRPr="00FF7135">
        <w:rPr>
          <w:rFonts w:ascii="Arial" w:eastAsia="MyriadPro-Regular" w:hAnsi="Arial" w:cs="Arial"/>
          <w:sz w:val="22"/>
          <w:szCs w:val="22"/>
        </w:rPr>
        <w:t>hệ</w:t>
      </w:r>
      <w:r w:rsidR="00244A44" w:rsidRPr="00FF7135">
        <w:rPr>
          <w:rFonts w:ascii="Arial" w:eastAsia="MyriadPro-Regular" w:hAnsi="Arial" w:cs="Arial"/>
          <w:sz w:val="22"/>
          <w:szCs w:val="22"/>
        </w:rPr>
        <w:t>:</w:t>
      </w:r>
      <w:sdt>
        <w:sdtPr>
          <w:rPr>
            <w:rFonts w:ascii="Arial" w:eastAsia="MyriadPro-Regular" w:hAnsi="Arial" w:cs="Arial"/>
          </w:rPr>
          <w:id w:val="834809221"/>
          <w:placeholder>
            <w:docPart w:val="DefaultPlaceholder_1081868574"/>
          </w:placeholder>
          <w:text/>
        </w:sdtPr>
        <w:sdtEndPr/>
        <w:sdtContent>
          <w:r w:rsidR="00107FEF" w:rsidRPr="00107FEF">
            <w:rPr>
              <w:rFonts w:ascii="Arial" w:eastAsia="MyriadPro-Regular" w:hAnsi="Arial" w:cs="Arial"/>
            </w:rPr>
            <w:tab/>
          </w:r>
        </w:sdtContent>
      </w:sdt>
      <w:r w:rsidR="00107FEF" w:rsidRPr="00FF7135">
        <w:rPr>
          <w:rFonts w:ascii="Arial" w:eastAsia="MyriadPro-Regular" w:hAnsi="Arial" w:cs="Arial"/>
          <w:sz w:val="22"/>
          <w:szCs w:val="22"/>
        </w:rPr>
        <w:t xml:space="preserve"> </w:t>
      </w:r>
      <w:r w:rsidRPr="00FF7135">
        <w:rPr>
          <w:rFonts w:ascii="Arial" w:eastAsia="MyriadPro-Regular" w:hAnsi="Arial" w:cs="Arial"/>
          <w:sz w:val="22"/>
          <w:szCs w:val="22"/>
        </w:rPr>
        <w:t>Fax</w:t>
      </w:r>
      <w:r w:rsidR="00244A44" w:rsidRPr="00FF7135">
        <w:rPr>
          <w:rFonts w:ascii="Arial" w:eastAsia="MyriadPro-Regular" w:hAnsi="Arial" w:cs="Arial"/>
          <w:sz w:val="22"/>
          <w:szCs w:val="22"/>
        </w:rPr>
        <w:t>:</w:t>
      </w:r>
      <w:sdt>
        <w:sdtPr>
          <w:rPr>
            <w:rFonts w:ascii="Arial" w:eastAsia="MyriadPro-Regular" w:hAnsi="Arial" w:cs="Arial"/>
          </w:rPr>
          <w:id w:val="32081341"/>
          <w:placeholder>
            <w:docPart w:val="DefaultPlaceholder_1081868574"/>
          </w:placeholder>
          <w:text/>
        </w:sdtPr>
        <w:sdtEndPr/>
        <w:sdtContent>
          <w:r w:rsidR="00107FEF" w:rsidRPr="00107FEF">
            <w:rPr>
              <w:rFonts w:ascii="Arial" w:eastAsia="MyriadPro-Regular" w:hAnsi="Arial" w:cs="Arial"/>
            </w:rPr>
            <w:tab/>
          </w:r>
        </w:sdtContent>
      </w:sdt>
    </w:p>
    <w:p w:rsidR="006E5E9A" w:rsidRPr="003D6802" w:rsidRDefault="006E5E9A" w:rsidP="004C3A47">
      <w:pPr>
        <w:tabs>
          <w:tab w:val="left" w:pos="4395"/>
          <w:tab w:val="left" w:pos="4860"/>
          <w:tab w:val="left" w:pos="6521"/>
          <w:tab w:val="left" w:leader="underscore" w:pos="9810"/>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Contact</w:t>
      </w:r>
      <w:r w:rsidR="00AD18D8" w:rsidRPr="003D6802">
        <w:rPr>
          <w:rFonts w:ascii="Arial" w:hAnsi="Arial" w:cs="Arial"/>
          <w:i/>
          <w:iCs/>
          <w:color w:val="333333"/>
          <w:sz w:val="18"/>
          <w:szCs w:val="18"/>
        </w:rPr>
        <w:t xml:space="preserve"> </w:t>
      </w:r>
      <w:r w:rsidRPr="003D6802">
        <w:rPr>
          <w:rFonts w:ascii="Arial" w:hAnsi="Arial" w:cs="Arial"/>
          <w:i/>
          <w:iCs/>
          <w:color w:val="333333"/>
          <w:sz w:val="18"/>
          <w:szCs w:val="18"/>
        </w:rPr>
        <w:t>phone</w:t>
      </w:r>
      <w:r w:rsidR="00AD18D8" w:rsidRPr="003D6802">
        <w:rPr>
          <w:rFonts w:ascii="Arial" w:hAnsi="Arial" w:cs="Arial"/>
          <w:i/>
          <w:iCs/>
          <w:color w:val="333333"/>
          <w:sz w:val="18"/>
          <w:szCs w:val="18"/>
        </w:rPr>
        <w:t xml:space="preserve"> </w:t>
      </w:r>
      <w:proofErr w:type="gramStart"/>
      <w:r w:rsidRPr="003D6802">
        <w:rPr>
          <w:rFonts w:ascii="Arial" w:hAnsi="Arial" w:cs="Arial"/>
          <w:i/>
          <w:iCs/>
          <w:color w:val="333333"/>
          <w:sz w:val="18"/>
          <w:szCs w:val="18"/>
        </w:rPr>
        <w:t>No</w:t>
      </w:r>
      <w:proofErr w:type="gramEnd"/>
      <w:r w:rsidRPr="003D6802">
        <w:rPr>
          <w:rFonts w:ascii="Arial" w:hAnsi="Arial" w:cs="Arial"/>
          <w:i/>
          <w:iCs/>
          <w:color w:val="333333"/>
          <w:sz w:val="18"/>
          <w:szCs w:val="18"/>
        </w:rPr>
        <w:t>.</w:t>
      </w:r>
      <w:r w:rsidR="005E3CC8" w:rsidRPr="003D6802">
        <w:rPr>
          <w:rFonts w:ascii="Arial" w:hAnsi="Arial" w:cs="Arial"/>
          <w:i/>
          <w:iCs/>
          <w:color w:val="333333"/>
          <w:sz w:val="18"/>
          <w:szCs w:val="18"/>
        </w:rPr>
        <w:tab/>
      </w:r>
      <w:r w:rsidRPr="003D6802">
        <w:rPr>
          <w:rFonts w:ascii="Arial" w:hAnsi="Arial" w:cs="Arial"/>
          <w:i/>
          <w:iCs/>
          <w:color w:val="333333"/>
          <w:sz w:val="18"/>
          <w:szCs w:val="18"/>
        </w:rPr>
        <w:t>Fax</w:t>
      </w:r>
      <w:r w:rsidR="005E3CC8" w:rsidRPr="003D6802">
        <w:rPr>
          <w:rFonts w:ascii="Arial" w:hAnsi="Arial" w:cs="Arial"/>
          <w:i/>
          <w:iCs/>
          <w:color w:val="333333"/>
          <w:sz w:val="18"/>
          <w:szCs w:val="18"/>
        </w:rPr>
        <w:tab/>
      </w:r>
    </w:p>
    <w:p w:rsidR="00216FDB" w:rsidRPr="003D6802" w:rsidRDefault="00216FDB" w:rsidP="00FF7135">
      <w:pPr>
        <w:tabs>
          <w:tab w:val="left" w:leader="underscore" w:pos="9810"/>
        </w:tabs>
        <w:spacing w:before="80" w:after="0" w:line="240" w:lineRule="auto"/>
        <w:jc w:val="both"/>
        <w:rPr>
          <w:rFonts w:ascii="Arial" w:eastAsia="MyriadPro-Regular" w:hAnsi="Arial" w:cs="Arial"/>
        </w:rPr>
      </w:pPr>
      <w:r w:rsidRPr="00FF7135">
        <w:rPr>
          <w:rFonts w:ascii="Arial" w:eastAsia="MyriadPro-Regular" w:hAnsi="Arial" w:cs="Arial"/>
          <w:sz w:val="22"/>
          <w:szCs w:val="22"/>
        </w:rPr>
        <w:t xml:space="preserve">Thư </w:t>
      </w:r>
      <w:r w:rsidRPr="00A167F4">
        <w:rPr>
          <w:rFonts w:ascii="Arial" w:eastAsia="MyriadPro-Regular" w:hAnsi="Arial" w:cs="Arial"/>
          <w:sz w:val="22"/>
        </w:rPr>
        <w:t>điện</w:t>
      </w:r>
      <w:r w:rsidRPr="00FF7135">
        <w:rPr>
          <w:rFonts w:ascii="Arial" w:eastAsia="MyriadPro-Regular" w:hAnsi="Arial" w:cs="Arial"/>
          <w:sz w:val="22"/>
          <w:szCs w:val="22"/>
        </w:rPr>
        <w:t xml:space="preserve"> tử/</w:t>
      </w:r>
      <w:r w:rsidRPr="003D6802">
        <w:rPr>
          <w:rFonts w:ascii="Arial" w:eastAsia="MyriadPro-Regular" w:hAnsi="Arial" w:cs="Arial"/>
          <w:i/>
          <w:sz w:val="18"/>
          <w:szCs w:val="18"/>
        </w:rPr>
        <w:t>Email</w:t>
      </w:r>
      <w:r w:rsidRPr="003D6802">
        <w:rPr>
          <w:rFonts w:ascii="Arial" w:eastAsia="MyriadPro-Regular" w:hAnsi="Arial" w:cs="Arial"/>
        </w:rPr>
        <w:t>:</w:t>
      </w:r>
      <w:r w:rsidR="00481C1B" w:rsidRPr="003D6802">
        <w:rPr>
          <w:rFonts w:ascii="Arial" w:eastAsia="MyriadPro-Regular" w:hAnsi="Arial" w:cs="Arial"/>
        </w:rPr>
        <w:t xml:space="preserve"> </w:t>
      </w:r>
      <w:sdt>
        <w:sdtPr>
          <w:rPr>
            <w:rFonts w:ascii="Arial" w:eastAsia="MyriadPro-Regular" w:hAnsi="Arial" w:cs="Arial"/>
          </w:rPr>
          <w:id w:val="1536853727"/>
          <w:placeholder>
            <w:docPart w:val="DefaultPlaceholder_1081868574"/>
          </w:placeholder>
          <w:text/>
        </w:sdtPr>
        <w:sdtEndPr/>
        <w:sdtContent>
          <w:r w:rsidR="00107FEF" w:rsidRPr="00A4161F">
            <w:rPr>
              <w:rFonts w:ascii="Arial" w:eastAsia="MyriadPro-Regular" w:hAnsi="Arial" w:cs="Arial"/>
            </w:rPr>
            <w:tab/>
          </w:r>
        </w:sdtContent>
      </w:sdt>
    </w:p>
    <w:p w:rsidR="005E3CC8" w:rsidRPr="00FF7135" w:rsidRDefault="005E3CC8" w:rsidP="00A167F4">
      <w:pPr>
        <w:tabs>
          <w:tab w:val="left" w:leader="underscore" w:pos="9810"/>
        </w:tabs>
        <w:spacing w:before="240" w:after="0" w:line="240" w:lineRule="auto"/>
        <w:jc w:val="both"/>
        <w:rPr>
          <w:rFonts w:ascii="Arial" w:eastAsia="MyriadPro-Regular" w:hAnsi="Arial" w:cs="Arial"/>
          <w:sz w:val="22"/>
          <w:szCs w:val="22"/>
        </w:rPr>
      </w:pPr>
      <w:r w:rsidRPr="00A167F4">
        <w:rPr>
          <w:rFonts w:ascii="Arial" w:eastAsia="MyriadPro-Regular" w:hAnsi="Arial" w:cs="Arial"/>
          <w:sz w:val="22"/>
          <w:szCs w:val="22"/>
        </w:rPr>
        <w:t>Doanh thu</w:t>
      </w:r>
      <w:r w:rsidR="00A167F4">
        <w:rPr>
          <w:rFonts w:ascii="Arial" w:eastAsia="MyriadPro-Regular" w:hAnsi="Arial" w:cs="Arial"/>
          <w:sz w:val="22"/>
          <w:szCs w:val="22"/>
        </w:rPr>
        <w:t>/</w:t>
      </w:r>
      <w:r w:rsidR="00A167F4" w:rsidRPr="003D6802">
        <w:rPr>
          <w:rFonts w:ascii="Arial" w:hAnsi="Arial" w:cs="Arial"/>
          <w:i/>
          <w:iCs/>
          <w:color w:val="333333"/>
          <w:sz w:val="18"/>
          <w:szCs w:val="18"/>
        </w:rPr>
        <w:t>Revenue</w:t>
      </w:r>
      <w:r w:rsidRPr="00FF7135">
        <w:rPr>
          <w:rFonts w:ascii="Arial" w:eastAsia="MyriadPro-Regular" w:hAnsi="Arial" w:cs="Arial"/>
          <w:sz w:val="22"/>
          <w:szCs w:val="22"/>
        </w:rPr>
        <w:t>:</w:t>
      </w:r>
      <w:r w:rsidR="00B65665" w:rsidRPr="00FF7135">
        <w:rPr>
          <w:rFonts w:ascii="Arial" w:eastAsia="MyriadPro-Regular" w:hAnsi="Arial" w:cs="Arial"/>
          <w:sz w:val="22"/>
          <w:szCs w:val="22"/>
        </w:rPr>
        <w:t xml:space="preserve"> </w:t>
      </w:r>
      <w:sdt>
        <w:sdtPr>
          <w:rPr>
            <w:rFonts w:ascii="Arial" w:eastAsia="MyriadPro-Regular" w:hAnsi="Arial" w:cs="Arial"/>
            <w:sz w:val="22"/>
            <w:szCs w:val="22"/>
          </w:rPr>
          <w:id w:val="1300961789"/>
          <w:placeholder>
            <w:docPart w:val="DefaultPlaceholder_1081868574"/>
          </w:placeholder>
          <w:text/>
        </w:sdtPr>
        <w:sdtEndPr/>
        <w:sdtContent>
          <w:r w:rsidR="00107FEF" w:rsidRPr="00811B66">
            <w:rPr>
              <w:rFonts w:ascii="Arial" w:eastAsia="MyriadPro-Regular" w:hAnsi="Arial" w:cs="Arial"/>
              <w:sz w:val="22"/>
              <w:szCs w:val="22"/>
            </w:rPr>
            <w:tab/>
          </w:r>
        </w:sdtContent>
      </w:sdt>
    </w:p>
    <w:p w:rsidR="00AD18D8" w:rsidRDefault="00A06587" w:rsidP="00414EB8">
      <w:pPr>
        <w:tabs>
          <w:tab w:val="left" w:pos="4395"/>
          <w:tab w:val="left" w:pos="4860"/>
          <w:tab w:val="left" w:pos="6521"/>
        </w:tabs>
        <w:spacing w:before="0" w:after="0" w:line="240" w:lineRule="auto"/>
        <w:jc w:val="both"/>
        <w:rPr>
          <w:rFonts w:ascii="Arial" w:hAnsi="Arial" w:cs="Arial"/>
          <w:i/>
          <w:iCs/>
          <w:color w:val="333333"/>
          <w:sz w:val="18"/>
          <w:szCs w:val="18"/>
        </w:rPr>
      </w:pPr>
      <w:r w:rsidRPr="003D6802">
        <w:rPr>
          <w:rFonts w:ascii="Arial" w:hAnsi="Arial" w:cs="Arial"/>
          <w:i/>
          <w:iCs/>
          <w:color w:val="333333"/>
          <w:sz w:val="18"/>
          <w:szCs w:val="18"/>
        </w:rPr>
        <w:tab/>
      </w:r>
    </w:p>
    <w:tbl>
      <w:tblPr>
        <w:tblW w:w="972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60"/>
        <w:gridCol w:w="7560"/>
      </w:tblGrid>
      <w:tr w:rsidR="00BB2FDE" w:rsidRPr="003D6802" w:rsidTr="00FF7135">
        <w:trPr>
          <w:trHeight w:val="262"/>
        </w:trPr>
        <w:tc>
          <w:tcPr>
            <w:tcW w:w="9720" w:type="dxa"/>
            <w:gridSpan w:val="2"/>
            <w:shd w:val="clear" w:color="auto" w:fill="D9D9D9"/>
            <w:vAlign w:val="center"/>
          </w:tcPr>
          <w:p w:rsidR="00BB2FDE" w:rsidRPr="00A323E9" w:rsidRDefault="00BB2FDE" w:rsidP="00FF7135">
            <w:pPr>
              <w:shd w:val="clear" w:color="auto" w:fill="D9D9D9"/>
              <w:spacing w:before="0" w:after="0"/>
              <w:jc w:val="both"/>
              <w:rPr>
                <w:rFonts w:ascii="Arial" w:hAnsi="Arial" w:cs="Arial"/>
                <w:b/>
                <w:i/>
                <w:color w:val="225592"/>
                <w:sz w:val="22"/>
              </w:rPr>
            </w:pPr>
            <w:r w:rsidRPr="00A323E9">
              <w:rPr>
                <w:rFonts w:ascii="Arial" w:hAnsi="Arial" w:cs="Arial"/>
                <w:i/>
                <w:color w:val="225592"/>
                <w:sz w:val="22"/>
              </w:rPr>
              <w:lastRenderedPageBreak/>
              <w:t>Thông tin kê khai theo Luật Thuế Hoa Kỳ/</w:t>
            </w:r>
            <w:r w:rsidRPr="00700C73">
              <w:rPr>
                <w:rFonts w:ascii="Arial" w:hAnsi="Arial" w:cs="Arial"/>
                <w:i/>
                <w:color w:val="225592"/>
                <w:sz w:val="18"/>
                <w:szCs w:val="18"/>
              </w:rPr>
              <w:t>Declaration as required under U.S. Tax Law</w:t>
            </w:r>
          </w:p>
        </w:tc>
      </w:tr>
      <w:tr w:rsidR="00D232B4" w:rsidRPr="003D6802" w:rsidTr="00FF7135">
        <w:trPr>
          <w:trHeight w:val="931"/>
        </w:trPr>
        <w:tc>
          <w:tcPr>
            <w:tcW w:w="9720" w:type="dxa"/>
            <w:gridSpan w:val="2"/>
            <w:shd w:val="clear" w:color="auto" w:fill="auto"/>
            <w:vAlign w:val="center"/>
          </w:tcPr>
          <w:p w:rsidR="00D232B4" w:rsidRPr="00FF7135" w:rsidRDefault="008C2CA6" w:rsidP="00414EB8">
            <w:pPr>
              <w:tabs>
                <w:tab w:val="left" w:leader="underscore" w:pos="9990"/>
              </w:tabs>
              <w:spacing w:before="0" w:after="0"/>
              <w:jc w:val="both"/>
              <w:rPr>
                <w:rFonts w:ascii="Arial" w:hAnsi="Arial" w:cs="Arial"/>
                <w:sz w:val="22"/>
              </w:rPr>
            </w:pPr>
            <w:r>
              <w:rPr>
                <w:rFonts w:ascii="Arial" w:hAnsi="Arial" w:cs="Arial"/>
                <w:sz w:val="22"/>
              </w:rPr>
              <w:t>Pháp nhân</w:t>
            </w:r>
            <w:r w:rsidR="00D232B4" w:rsidRPr="00FF7135">
              <w:rPr>
                <w:rFonts w:ascii="Arial" w:hAnsi="Arial" w:cs="Arial"/>
                <w:sz w:val="22"/>
              </w:rPr>
              <w:t xml:space="preserve"> có một trong các dấu hiệu Hoa Kỳ theo Bản Điều khoản và điều kiện mở và sử dụng tài khoản tiền gửi hay không?</w:t>
            </w:r>
          </w:p>
          <w:p w:rsidR="00D232B4" w:rsidRPr="003D6802" w:rsidRDefault="00ED69CD" w:rsidP="00414EB8">
            <w:pPr>
              <w:pStyle w:val="ListParagraph"/>
              <w:spacing w:before="0" w:after="0"/>
              <w:ind w:left="0"/>
              <w:jc w:val="both"/>
              <w:rPr>
                <w:rFonts w:ascii="Arial" w:hAnsi="Arial" w:cs="Arial"/>
                <w:i/>
                <w:iCs/>
                <w:color w:val="333333"/>
                <w:sz w:val="18"/>
                <w:szCs w:val="18"/>
              </w:rPr>
            </w:pPr>
            <w:r w:rsidRPr="00B9722F">
              <w:rPr>
                <w:rFonts w:ascii="Arial" w:hAnsi="Arial" w:cs="Arial"/>
                <w:i/>
                <w:sz w:val="18"/>
                <w:szCs w:val="18"/>
              </w:rPr>
              <w:t xml:space="preserve">Does </w:t>
            </w:r>
            <w:r w:rsidR="008C2CA6">
              <w:rPr>
                <w:rFonts w:ascii="Arial" w:hAnsi="Arial" w:cs="Arial"/>
                <w:i/>
                <w:sz w:val="18"/>
                <w:szCs w:val="18"/>
              </w:rPr>
              <w:t>legal entity</w:t>
            </w:r>
            <w:r w:rsidRPr="00B9722F">
              <w:rPr>
                <w:rFonts w:ascii="Arial" w:hAnsi="Arial" w:cs="Arial"/>
                <w:i/>
                <w:sz w:val="18"/>
                <w:szCs w:val="18"/>
              </w:rPr>
              <w:t xml:space="preserve"> have any of the U.S.</w:t>
            </w:r>
            <w:r w:rsidR="003A3BF5" w:rsidRPr="003D6802">
              <w:rPr>
                <w:rFonts w:ascii="Arial" w:hAnsi="Arial" w:cs="Arial"/>
                <w:i/>
                <w:sz w:val="18"/>
                <w:szCs w:val="18"/>
              </w:rPr>
              <w:t xml:space="preserve"> </w:t>
            </w:r>
            <w:r w:rsidRPr="003D6802">
              <w:rPr>
                <w:rFonts w:ascii="Arial" w:hAnsi="Arial" w:cs="Arial"/>
                <w:i/>
                <w:sz w:val="18"/>
                <w:szCs w:val="18"/>
              </w:rPr>
              <w:t>indicia referred to the “Account Opening Terms and Conditions”?</w:t>
            </w:r>
          </w:p>
        </w:tc>
      </w:tr>
      <w:tr w:rsidR="00D232B4" w:rsidRPr="003D6802" w:rsidTr="00FF7135">
        <w:trPr>
          <w:trHeight w:val="814"/>
        </w:trPr>
        <w:tc>
          <w:tcPr>
            <w:tcW w:w="2160" w:type="dxa"/>
            <w:shd w:val="clear" w:color="auto" w:fill="auto"/>
            <w:vAlign w:val="center"/>
          </w:tcPr>
          <w:p w:rsidR="00D232B4" w:rsidRPr="00107FEF" w:rsidRDefault="00DA7282" w:rsidP="00107FEF">
            <w:pPr>
              <w:spacing w:before="0" w:after="0" w:line="240" w:lineRule="auto"/>
              <w:jc w:val="both"/>
              <w:rPr>
                <w:rFonts w:ascii="Arial" w:hAnsi="Arial" w:cs="Arial"/>
              </w:rPr>
            </w:pPr>
            <w:sdt>
              <w:sdtPr>
                <w:rPr>
                  <w:rFonts w:ascii="Arial" w:hAnsi="Arial" w:cs="Arial"/>
                  <w:sz w:val="22"/>
                  <w:szCs w:val="22"/>
                </w:rPr>
                <w:id w:val="129376946"/>
                <w14:checkbox>
                  <w14:checked w14:val="0"/>
                  <w14:checkedState w14:val="2612" w14:font="MS Gothic"/>
                  <w14:uncheckedState w14:val="2610" w14:font="MS Gothic"/>
                </w14:checkbox>
              </w:sdtPr>
              <w:sdtEndPr/>
              <w:sdtContent>
                <w:r w:rsidR="00107FEF">
                  <w:rPr>
                    <w:rFonts w:ascii="MS Gothic" w:eastAsia="MS Gothic" w:hAnsi="Arial" w:cs="Arial" w:hint="eastAsia"/>
                    <w:sz w:val="22"/>
                    <w:szCs w:val="22"/>
                  </w:rPr>
                  <w:t>☐</w:t>
                </w:r>
              </w:sdtContent>
            </w:sdt>
            <w:r w:rsidR="00107FEF">
              <w:rPr>
                <w:rFonts w:ascii="Arial" w:hAnsi="Arial" w:cs="Arial"/>
                <w:sz w:val="22"/>
                <w:szCs w:val="22"/>
              </w:rPr>
              <w:t xml:space="preserve"> </w:t>
            </w:r>
            <w:r w:rsidR="00D232B4" w:rsidRPr="00107FEF">
              <w:rPr>
                <w:rFonts w:ascii="Arial" w:hAnsi="Arial" w:cs="Arial"/>
                <w:sz w:val="22"/>
                <w:szCs w:val="22"/>
              </w:rPr>
              <w:t>Có/</w:t>
            </w:r>
            <w:r w:rsidR="00D232B4" w:rsidRPr="00107FEF">
              <w:rPr>
                <w:rFonts w:ascii="Arial" w:hAnsi="Arial" w:cs="Arial"/>
                <w:i/>
                <w:iCs/>
                <w:color w:val="333333"/>
                <w:sz w:val="18"/>
                <w:szCs w:val="18"/>
              </w:rPr>
              <w:t>Yes</w:t>
            </w:r>
          </w:p>
        </w:tc>
        <w:tc>
          <w:tcPr>
            <w:tcW w:w="7560" w:type="dxa"/>
            <w:shd w:val="clear" w:color="auto" w:fill="auto"/>
            <w:vAlign w:val="center"/>
          </w:tcPr>
          <w:p w:rsidR="00D232B4" w:rsidRPr="003D6802" w:rsidRDefault="00D232B4" w:rsidP="00414EB8">
            <w:pPr>
              <w:tabs>
                <w:tab w:val="left" w:leader="underscore" w:pos="9990"/>
              </w:tabs>
              <w:spacing w:before="0" w:after="0"/>
              <w:jc w:val="both"/>
              <w:rPr>
                <w:rFonts w:ascii="Arial" w:hAnsi="Arial" w:cs="Arial"/>
              </w:rPr>
            </w:pPr>
            <w:r w:rsidRPr="00FF7135">
              <w:rPr>
                <w:rFonts w:ascii="Arial" w:hAnsi="Arial" w:cs="Arial"/>
                <w:sz w:val="22"/>
                <w:szCs w:val="22"/>
              </w:rPr>
              <w:t>Vui lòng bổ sung thông tin bằng mẫu “Giấy bổ sung thông tin khách hàng có yếu tố Hoa Kỳ”/</w:t>
            </w:r>
            <w:r w:rsidRPr="003D6802">
              <w:rPr>
                <w:rFonts w:ascii="Arial" w:hAnsi="Arial" w:cs="Arial"/>
                <w:i/>
                <w:iCs/>
                <w:color w:val="333333"/>
                <w:sz w:val="18"/>
                <w:szCs w:val="18"/>
              </w:rPr>
              <w:t xml:space="preserve"> I/we will fill in the form “Additional information form for Customers with U.S. Indicia”.</w:t>
            </w:r>
          </w:p>
        </w:tc>
      </w:tr>
      <w:tr w:rsidR="00D232B4" w:rsidRPr="003D6802" w:rsidTr="00FF7135">
        <w:trPr>
          <w:trHeight w:val="886"/>
        </w:trPr>
        <w:tc>
          <w:tcPr>
            <w:tcW w:w="2160" w:type="dxa"/>
            <w:shd w:val="clear" w:color="auto" w:fill="auto"/>
            <w:vAlign w:val="center"/>
          </w:tcPr>
          <w:p w:rsidR="00D232B4" w:rsidRPr="00107FEF" w:rsidRDefault="00DA7282" w:rsidP="00107FEF">
            <w:pPr>
              <w:spacing w:before="0" w:after="0" w:line="240" w:lineRule="auto"/>
              <w:jc w:val="both"/>
              <w:rPr>
                <w:rFonts w:ascii="Arial" w:hAnsi="Arial" w:cs="Arial"/>
              </w:rPr>
            </w:pPr>
            <w:sdt>
              <w:sdtPr>
                <w:rPr>
                  <w:rFonts w:ascii="Arial" w:hAnsi="Arial" w:cs="Arial"/>
                  <w:sz w:val="22"/>
                  <w:szCs w:val="22"/>
                </w:rPr>
                <w:id w:val="-1943061680"/>
                <w14:checkbox>
                  <w14:checked w14:val="0"/>
                  <w14:checkedState w14:val="2612" w14:font="MS Gothic"/>
                  <w14:uncheckedState w14:val="2610" w14:font="MS Gothic"/>
                </w14:checkbox>
              </w:sdtPr>
              <w:sdtEndPr/>
              <w:sdtContent>
                <w:r w:rsidR="00107FEF">
                  <w:rPr>
                    <w:rFonts w:ascii="MS Gothic" w:eastAsia="MS Gothic" w:hAnsi="MS Gothic" w:cs="Arial" w:hint="eastAsia"/>
                    <w:sz w:val="22"/>
                    <w:szCs w:val="22"/>
                  </w:rPr>
                  <w:t>☐</w:t>
                </w:r>
              </w:sdtContent>
            </w:sdt>
            <w:r w:rsidR="00107FEF">
              <w:rPr>
                <w:rFonts w:ascii="Arial" w:hAnsi="Arial" w:cs="Arial"/>
                <w:sz w:val="22"/>
                <w:szCs w:val="22"/>
              </w:rPr>
              <w:t xml:space="preserve"> </w:t>
            </w:r>
            <w:r w:rsidR="00D232B4" w:rsidRPr="00107FEF">
              <w:rPr>
                <w:rFonts w:ascii="Arial" w:hAnsi="Arial" w:cs="Arial"/>
                <w:sz w:val="22"/>
                <w:szCs w:val="22"/>
              </w:rPr>
              <w:t>Không/</w:t>
            </w:r>
            <w:r w:rsidR="00D232B4" w:rsidRPr="00107FEF">
              <w:rPr>
                <w:rFonts w:ascii="Arial" w:hAnsi="Arial" w:cs="Arial"/>
                <w:i/>
                <w:iCs/>
                <w:color w:val="333333"/>
                <w:sz w:val="18"/>
                <w:szCs w:val="18"/>
              </w:rPr>
              <w:t>No</w:t>
            </w:r>
          </w:p>
        </w:tc>
        <w:tc>
          <w:tcPr>
            <w:tcW w:w="7560" w:type="dxa"/>
            <w:shd w:val="clear" w:color="auto" w:fill="auto"/>
            <w:vAlign w:val="center"/>
          </w:tcPr>
          <w:p w:rsidR="00D232B4" w:rsidRPr="003D6802" w:rsidRDefault="00D232B4" w:rsidP="00414EB8">
            <w:pPr>
              <w:tabs>
                <w:tab w:val="left" w:leader="underscore" w:pos="9990"/>
              </w:tabs>
              <w:spacing w:before="0" w:after="0"/>
              <w:jc w:val="both"/>
              <w:rPr>
                <w:rFonts w:ascii="Arial" w:hAnsi="Arial" w:cs="Arial"/>
              </w:rPr>
            </w:pPr>
            <w:r w:rsidRPr="00FF7135">
              <w:rPr>
                <w:rFonts w:ascii="Arial" w:hAnsi="Arial" w:cs="Arial"/>
                <w:sz w:val="22"/>
                <w:szCs w:val="22"/>
              </w:rPr>
              <w:t>Tôi/chúng tôi cam kết tôi/chúng tôi không phải là đối tượng nộp thuế theo Luật Thuế Hoa Kỳ/</w:t>
            </w:r>
            <w:r w:rsidRPr="003D6802">
              <w:rPr>
                <w:rFonts w:ascii="Arial" w:hAnsi="Arial" w:cs="Arial"/>
                <w:i/>
                <w:iCs/>
                <w:color w:val="333333"/>
                <w:sz w:val="18"/>
                <w:szCs w:val="18"/>
              </w:rPr>
              <w:t>I/we confirm that the organization is not a U.S. resident for a tax purpose as defined under U.S. Tax Law.</w:t>
            </w:r>
          </w:p>
        </w:tc>
      </w:tr>
    </w:tbl>
    <w:p w:rsidR="00A06FBA" w:rsidRPr="003D6802" w:rsidRDefault="00A06FBA" w:rsidP="00414EB8">
      <w:pPr>
        <w:spacing w:after="0" w:line="240" w:lineRule="auto"/>
        <w:ind w:left="450"/>
        <w:jc w:val="both"/>
        <w:rPr>
          <w:rFonts w:ascii="Arial" w:eastAsia="MyriadPro-Regular" w:hAnsi="Arial" w:cs="Arial"/>
          <w:color w:val="225592"/>
          <w:sz w:val="24"/>
          <w:szCs w:val="24"/>
        </w:rPr>
      </w:pPr>
    </w:p>
    <w:p w:rsidR="00AD18D8" w:rsidRPr="00FF7135" w:rsidRDefault="00607CC3" w:rsidP="00FF7135">
      <w:pPr>
        <w:numPr>
          <w:ilvl w:val="0"/>
          <w:numId w:val="40"/>
        </w:numPr>
        <w:spacing w:line="240" w:lineRule="auto"/>
        <w:ind w:left="450" w:hanging="450"/>
        <w:jc w:val="both"/>
        <w:rPr>
          <w:rFonts w:ascii="Arial" w:eastAsia="MyriadPro-Regular" w:hAnsi="Arial" w:cs="Arial"/>
          <w:color w:val="225592"/>
          <w:sz w:val="18"/>
          <w:szCs w:val="18"/>
        </w:rPr>
      </w:pPr>
      <w:r w:rsidRPr="00FF7135">
        <w:rPr>
          <w:rFonts w:ascii="Arial" w:eastAsia="MyriadPro-Regular" w:hAnsi="Arial" w:cs="Arial"/>
          <w:color w:val="225592"/>
          <w:sz w:val="22"/>
          <w:szCs w:val="22"/>
        </w:rPr>
        <w:t>Thông</w:t>
      </w:r>
      <w:r w:rsidR="00D232B4" w:rsidRPr="00FF7135">
        <w:rPr>
          <w:rFonts w:ascii="Arial" w:eastAsia="MyriadPro-Regular" w:hAnsi="Arial" w:cs="Arial"/>
          <w:color w:val="225592"/>
          <w:sz w:val="22"/>
          <w:szCs w:val="22"/>
        </w:rPr>
        <w:t xml:space="preserve"> </w:t>
      </w:r>
      <w:r w:rsidRPr="00FF7135">
        <w:rPr>
          <w:rFonts w:ascii="Arial" w:eastAsia="MyriadPro-Regular" w:hAnsi="Arial" w:cs="Arial"/>
          <w:color w:val="225592"/>
          <w:sz w:val="22"/>
          <w:szCs w:val="22"/>
        </w:rPr>
        <w:t>tin</w:t>
      </w:r>
      <w:r w:rsidR="00D232B4" w:rsidRPr="00FF7135">
        <w:rPr>
          <w:rFonts w:ascii="Arial" w:eastAsia="MyriadPro-Regular" w:hAnsi="Arial" w:cs="Arial"/>
          <w:color w:val="225592"/>
          <w:sz w:val="22"/>
          <w:szCs w:val="22"/>
        </w:rPr>
        <w:t xml:space="preserve"> </w:t>
      </w:r>
      <w:r w:rsidR="003C4DE4">
        <w:rPr>
          <w:rFonts w:ascii="Arial" w:eastAsia="MyriadPro-Regular" w:hAnsi="Arial" w:cs="Arial"/>
          <w:color w:val="225592"/>
          <w:sz w:val="22"/>
          <w:szCs w:val="22"/>
        </w:rPr>
        <w:t>người đại diện theo pháp luật</w:t>
      </w:r>
      <w:r w:rsidRPr="00FF7135">
        <w:rPr>
          <w:rFonts w:ascii="Arial" w:eastAsia="MyriadPro-Regular" w:hAnsi="Arial" w:cs="Arial"/>
          <w:color w:val="225592"/>
          <w:sz w:val="22"/>
          <w:szCs w:val="22"/>
        </w:rPr>
        <w:t>/</w:t>
      </w:r>
      <w:r w:rsidRPr="00FF7135">
        <w:rPr>
          <w:rFonts w:ascii="Arial" w:eastAsia="MyriadPro-Regular" w:hAnsi="Arial" w:cs="Arial"/>
          <w:i/>
          <w:color w:val="225592"/>
          <w:sz w:val="18"/>
          <w:szCs w:val="18"/>
        </w:rPr>
        <w:t>Information</w:t>
      </w:r>
      <w:r w:rsidR="00D232B4" w:rsidRPr="00FF7135">
        <w:rPr>
          <w:rFonts w:ascii="Arial" w:eastAsia="MyriadPro-Regular" w:hAnsi="Arial" w:cs="Arial"/>
          <w:i/>
          <w:color w:val="225592"/>
          <w:sz w:val="18"/>
          <w:szCs w:val="18"/>
        </w:rPr>
        <w:t xml:space="preserve"> </w:t>
      </w:r>
      <w:r w:rsidRPr="00FF7135">
        <w:rPr>
          <w:rFonts w:ascii="Arial" w:eastAsia="MyriadPro-Regular" w:hAnsi="Arial" w:cs="Arial"/>
          <w:i/>
          <w:color w:val="225592"/>
          <w:sz w:val="18"/>
          <w:szCs w:val="18"/>
        </w:rPr>
        <w:t>of</w:t>
      </w:r>
      <w:r w:rsidR="00D232B4" w:rsidRPr="00FF7135">
        <w:rPr>
          <w:rFonts w:ascii="Arial" w:eastAsia="MyriadPro-Regular" w:hAnsi="Arial" w:cs="Arial"/>
          <w:i/>
          <w:color w:val="225592"/>
          <w:sz w:val="18"/>
          <w:szCs w:val="18"/>
        </w:rPr>
        <w:t xml:space="preserve"> </w:t>
      </w:r>
      <w:r w:rsidRPr="00FF7135">
        <w:rPr>
          <w:rFonts w:ascii="Arial" w:eastAsia="MyriadPro-Regular" w:hAnsi="Arial" w:cs="Arial"/>
          <w:i/>
          <w:color w:val="225592"/>
          <w:sz w:val="18"/>
          <w:szCs w:val="18"/>
        </w:rPr>
        <w:t>Account</w:t>
      </w:r>
      <w:r w:rsidR="00D232B4" w:rsidRPr="00FF7135">
        <w:rPr>
          <w:rFonts w:ascii="Arial" w:eastAsia="MyriadPro-Regular" w:hAnsi="Arial" w:cs="Arial"/>
          <w:i/>
          <w:color w:val="225592"/>
          <w:sz w:val="18"/>
          <w:szCs w:val="18"/>
        </w:rPr>
        <w:t xml:space="preserve"> </w:t>
      </w:r>
      <w:r w:rsidRPr="00FF7135">
        <w:rPr>
          <w:rFonts w:ascii="Arial" w:eastAsia="MyriadPro-Regular" w:hAnsi="Arial" w:cs="Arial"/>
          <w:i/>
          <w:color w:val="225592"/>
          <w:sz w:val="18"/>
          <w:szCs w:val="18"/>
        </w:rPr>
        <w:t>Holder</w:t>
      </w:r>
    </w:p>
    <w:p w:rsidR="00607CC3" w:rsidRPr="00B9722F" w:rsidRDefault="00607CC3" w:rsidP="00FF7135">
      <w:pPr>
        <w:tabs>
          <w:tab w:val="left" w:leader="underscore" w:pos="6930"/>
        </w:tabs>
        <w:spacing w:before="0" w:after="0" w:line="240" w:lineRule="auto"/>
        <w:rPr>
          <w:rFonts w:ascii="Arial" w:eastAsia="MyriadPro-Regular" w:hAnsi="Arial" w:cs="Arial"/>
        </w:rPr>
      </w:pPr>
      <w:r w:rsidRPr="00FF7135">
        <w:rPr>
          <w:rFonts w:ascii="Arial" w:eastAsia="MyriadPro-Regular" w:hAnsi="Arial" w:cs="Arial"/>
          <w:sz w:val="22"/>
          <w:szCs w:val="22"/>
        </w:rPr>
        <w:t>Họ và tên*:</w:t>
      </w:r>
      <w:sdt>
        <w:sdtPr>
          <w:rPr>
            <w:rFonts w:ascii="Arial" w:eastAsia="MyriadPro-Regular" w:hAnsi="Arial" w:cs="Arial"/>
          </w:rPr>
          <w:id w:val="-1610576577"/>
          <w:placeholder>
            <w:docPart w:val="DefaultPlaceholder_1081868574"/>
          </w:placeholder>
          <w:text/>
        </w:sdtPr>
        <w:sdtEndPr/>
        <w:sdtContent>
          <w:r w:rsidR="00107FEF" w:rsidRPr="00107FEF">
            <w:rPr>
              <w:rFonts w:ascii="Arial" w:eastAsia="MyriadPro-Regular" w:hAnsi="Arial" w:cs="Arial"/>
            </w:rPr>
            <w:tab/>
          </w:r>
        </w:sdtContent>
      </w:sdt>
      <w:sdt>
        <w:sdtPr>
          <w:rPr>
            <w:rFonts w:ascii="Arial" w:eastAsia="MyriadPro-Regular" w:hAnsi="Arial" w:cs="Arial"/>
          </w:rPr>
          <w:id w:val="-708261851"/>
          <w14:checkbox>
            <w14:checked w14:val="0"/>
            <w14:checkedState w14:val="00A4" w14:font="Wingdings"/>
            <w14:uncheckedState w14:val="00A1" w14:font="Wingdings"/>
          </w14:checkbox>
        </w:sdtPr>
        <w:sdtEndPr/>
        <w:sdtContent>
          <w:r w:rsidR="007B1E4D">
            <w:rPr>
              <w:rFonts w:ascii="Arial" w:eastAsia="MyriadPro-Regular" w:hAnsi="Arial" w:cs="Arial"/>
            </w:rPr>
            <w:sym w:font="Wingdings" w:char="F0A1"/>
          </w:r>
        </w:sdtContent>
      </w:sdt>
      <w:r w:rsidR="00107FEF">
        <w:rPr>
          <w:rFonts w:ascii="Arial" w:eastAsia="MyriadPro-Regular" w:hAnsi="Arial" w:cs="Arial"/>
          <w:sz w:val="22"/>
          <w:szCs w:val="22"/>
        </w:rPr>
        <w:t xml:space="preserve"> </w:t>
      </w:r>
      <w:r w:rsidRPr="00FF7135">
        <w:rPr>
          <w:rFonts w:ascii="Arial" w:eastAsia="MyriadPro-Regular" w:hAnsi="Arial" w:cs="Arial"/>
          <w:sz w:val="22"/>
          <w:szCs w:val="22"/>
        </w:rPr>
        <w:t xml:space="preserve">Nam </w:t>
      </w:r>
      <w:r w:rsidR="00B9722F" w:rsidRPr="00FF7135">
        <w:rPr>
          <w:rFonts w:ascii="Arial" w:eastAsia="MyriadPro-Regular" w:hAnsi="Arial" w:cs="Arial"/>
          <w:sz w:val="22"/>
          <w:szCs w:val="22"/>
        </w:rPr>
        <w:t xml:space="preserve"> </w:t>
      </w:r>
      <w:r w:rsidRPr="00B9722F">
        <w:rPr>
          <w:rFonts w:ascii="Arial" w:eastAsia="MyriadPro-Regular" w:hAnsi="Arial" w:cs="Arial"/>
        </w:rPr>
        <w:tab/>
      </w:r>
      <w:r w:rsidR="007B1E4D">
        <w:rPr>
          <w:rFonts w:ascii="Arial" w:eastAsia="MyriadPro-Regular" w:hAnsi="Arial" w:cs="Arial"/>
        </w:rPr>
        <w:tab/>
      </w:r>
      <w:sdt>
        <w:sdtPr>
          <w:rPr>
            <w:rFonts w:ascii="Arial" w:eastAsia="MyriadPro-Regular" w:hAnsi="Arial" w:cs="Arial"/>
          </w:rPr>
          <w:id w:val="-73590445"/>
          <w14:checkbox>
            <w14:checked w14:val="0"/>
            <w14:checkedState w14:val="00A4" w14:font="Wingdings"/>
            <w14:uncheckedState w14:val="00A1" w14:font="Wingdings"/>
          </w14:checkbox>
        </w:sdtPr>
        <w:sdtEndPr/>
        <w:sdtContent>
          <w:r w:rsidR="007B1E4D">
            <w:rPr>
              <w:rFonts w:ascii="Arial" w:eastAsia="MyriadPro-Regular" w:hAnsi="Arial" w:cs="Arial"/>
            </w:rPr>
            <w:sym w:font="Wingdings" w:char="F0A1"/>
          </w:r>
        </w:sdtContent>
      </w:sdt>
      <w:r w:rsidR="00107FEF">
        <w:rPr>
          <w:rFonts w:ascii="Arial" w:eastAsia="MyriadPro-Regular" w:hAnsi="Arial" w:cs="Arial"/>
          <w:sz w:val="22"/>
          <w:szCs w:val="22"/>
        </w:rPr>
        <w:t xml:space="preserve"> </w:t>
      </w:r>
      <w:r w:rsidRPr="00FF7135">
        <w:rPr>
          <w:rFonts w:ascii="Arial" w:eastAsia="MyriadPro-Regular" w:hAnsi="Arial" w:cs="Arial"/>
          <w:sz w:val="22"/>
          <w:szCs w:val="22"/>
        </w:rPr>
        <w:t>Nữ</w:t>
      </w:r>
    </w:p>
    <w:p w:rsidR="00607CC3" w:rsidRPr="00B9722F" w:rsidRDefault="00607CC3" w:rsidP="00414EB8">
      <w:pPr>
        <w:pStyle w:val="ListParagraph"/>
        <w:tabs>
          <w:tab w:val="left" w:pos="7371"/>
          <w:tab w:val="left" w:pos="8789"/>
        </w:tabs>
        <w:spacing w:before="0" w:after="0" w:line="240" w:lineRule="auto"/>
        <w:ind w:left="0"/>
        <w:jc w:val="both"/>
        <w:rPr>
          <w:rFonts w:ascii="Arial" w:hAnsi="Arial" w:cs="Arial"/>
          <w:i/>
          <w:iCs/>
          <w:color w:val="333333"/>
          <w:sz w:val="18"/>
          <w:szCs w:val="18"/>
        </w:rPr>
      </w:pPr>
      <w:r w:rsidRPr="00B9722F">
        <w:rPr>
          <w:rFonts w:ascii="Arial" w:hAnsi="Arial" w:cs="Arial"/>
          <w:i/>
          <w:iCs/>
          <w:color w:val="333333"/>
          <w:sz w:val="18"/>
          <w:szCs w:val="18"/>
        </w:rPr>
        <w:t>Full Name</w:t>
      </w:r>
      <w:r w:rsidR="002B507B" w:rsidRPr="00B9722F">
        <w:rPr>
          <w:rFonts w:ascii="Arial" w:hAnsi="Arial" w:cs="Arial"/>
          <w:i/>
          <w:iCs/>
          <w:color w:val="333333"/>
          <w:sz w:val="18"/>
          <w:szCs w:val="18"/>
        </w:rPr>
        <w:tab/>
      </w:r>
      <w:r w:rsidR="00FE1671" w:rsidRPr="00EE695D">
        <w:rPr>
          <w:rFonts w:ascii="Arial" w:hAnsi="Arial" w:cs="Arial"/>
          <w:i/>
          <w:iCs/>
          <w:color w:val="333333"/>
          <w:sz w:val="18"/>
          <w:szCs w:val="18"/>
        </w:rPr>
        <w:t xml:space="preserve"> </w:t>
      </w:r>
      <w:r w:rsidR="002B507B" w:rsidRPr="00EE695D">
        <w:rPr>
          <w:rFonts w:ascii="Arial" w:hAnsi="Arial" w:cs="Arial"/>
          <w:i/>
          <w:iCs/>
          <w:color w:val="333333"/>
          <w:sz w:val="18"/>
          <w:szCs w:val="18"/>
        </w:rPr>
        <w:t>Male</w:t>
      </w:r>
      <w:r w:rsidR="00B9722F">
        <w:rPr>
          <w:rFonts w:ascii="Arial" w:hAnsi="Arial" w:cs="Arial"/>
          <w:i/>
          <w:iCs/>
          <w:color w:val="333333"/>
          <w:sz w:val="18"/>
          <w:szCs w:val="18"/>
        </w:rPr>
        <w:tab/>
      </w:r>
      <w:r w:rsidRPr="00B9722F">
        <w:rPr>
          <w:rFonts w:ascii="Arial" w:hAnsi="Arial" w:cs="Arial"/>
          <w:i/>
          <w:iCs/>
          <w:color w:val="333333"/>
          <w:sz w:val="18"/>
          <w:szCs w:val="18"/>
        </w:rPr>
        <w:t>Female</w:t>
      </w:r>
    </w:p>
    <w:p w:rsidR="00607CC3" w:rsidRPr="00FF7135" w:rsidRDefault="00607CC3" w:rsidP="00FF7135">
      <w:pPr>
        <w:tabs>
          <w:tab w:val="left" w:leader="underscore" w:pos="4820"/>
          <w:tab w:val="left" w:leader="underscore" w:pos="9810"/>
        </w:tabs>
        <w:spacing w:before="0" w:after="0" w:line="240" w:lineRule="auto"/>
        <w:jc w:val="both"/>
        <w:rPr>
          <w:rFonts w:ascii="Arial" w:hAnsi="Arial" w:cs="Arial"/>
          <w:sz w:val="22"/>
          <w:szCs w:val="22"/>
        </w:rPr>
      </w:pPr>
      <w:r w:rsidRPr="00FF7135">
        <w:rPr>
          <w:rFonts w:ascii="Arial" w:hAnsi="Arial" w:cs="Arial"/>
          <w:sz w:val="22"/>
          <w:szCs w:val="22"/>
        </w:rPr>
        <w:t xml:space="preserve">Ngày </w:t>
      </w:r>
      <w:r w:rsidRPr="00FF7135">
        <w:rPr>
          <w:rFonts w:ascii="Arial" w:hAnsi="Arial" w:cs="Arial"/>
          <w:iCs/>
          <w:color w:val="333333"/>
          <w:sz w:val="22"/>
          <w:szCs w:val="22"/>
        </w:rPr>
        <w:t>sinh:</w:t>
      </w:r>
      <w:sdt>
        <w:sdtPr>
          <w:rPr>
            <w:rFonts w:ascii="Arial" w:hAnsi="Arial" w:cs="Arial"/>
            <w:iCs/>
            <w:color w:val="333333"/>
            <w:sz w:val="22"/>
            <w:szCs w:val="22"/>
          </w:rPr>
          <w:id w:val="309223902"/>
          <w:placeholder>
            <w:docPart w:val="DefaultPlaceholder_1081868576"/>
          </w:placeholder>
          <w:date>
            <w:dateFormat w:val="dd/MM/yyyy"/>
            <w:lid w:val="en-US"/>
            <w:storeMappedDataAs w:val="dateTime"/>
            <w:calendar w:val="gregorian"/>
          </w:date>
        </w:sdtPr>
        <w:sdtEndPr/>
        <w:sdtContent>
          <w:r w:rsidR="00107FEF" w:rsidRPr="003E20B7">
            <w:rPr>
              <w:rFonts w:ascii="Arial" w:hAnsi="Arial" w:cs="Arial"/>
              <w:iCs/>
              <w:color w:val="333333"/>
              <w:sz w:val="22"/>
              <w:szCs w:val="22"/>
            </w:rPr>
            <w:tab/>
          </w:r>
        </w:sdtContent>
      </w:sdt>
      <w:r w:rsidR="00107FEF" w:rsidRPr="00FF7135">
        <w:rPr>
          <w:rFonts w:ascii="Arial" w:hAnsi="Arial" w:cs="Arial"/>
          <w:iCs/>
          <w:color w:val="333333"/>
          <w:sz w:val="22"/>
          <w:szCs w:val="22"/>
        </w:rPr>
        <w:t xml:space="preserve"> </w:t>
      </w:r>
      <w:r w:rsidRPr="00FF7135">
        <w:rPr>
          <w:rFonts w:ascii="Arial" w:hAnsi="Arial" w:cs="Arial"/>
          <w:iCs/>
          <w:color w:val="333333"/>
          <w:sz w:val="22"/>
          <w:szCs w:val="22"/>
        </w:rPr>
        <w:t>Nơi sinh:</w:t>
      </w:r>
      <w:sdt>
        <w:sdtPr>
          <w:rPr>
            <w:rFonts w:ascii="Arial" w:hAnsi="Arial" w:cs="Arial"/>
            <w:iCs/>
            <w:color w:val="333333"/>
            <w:sz w:val="22"/>
            <w:szCs w:val="22"/>
          </w:rPr>
          <w:id w:val="-396823507"/>
          <w:placeholder>
            <w:docPart w:val="DefaultPlaceholder_1081868574"/>
          </w:placeholder>
          <w:text/>
        </w:sdtPr>
        <w:sdtEndPr/>
        <w:sdtContent>
          <w:r w:rsidR="00107FEF" w:rsidRPr="002C06AA">
            <w:rPr>
              <w:rFonts w:ascii="Arial" w:hAnsi="Arial" w:cs="Arial"/>
              <w:iCs/>
              <w:color w:val="333333"/>
              <w:sz w:val="22"/>
              <w:szCs w:val="22"/>
            </w:rPr>
            <w:tab/>
          </w:r>
        </w:sdtContent>
      </w:sdt>
    </w:p>
    <w:p w:rsidR="00607CC3" w:rsidRPr="003D6802" w:rsidRDefault="00607CC3" w:rsidP="003D6802">
      <w:pPr>
        <w:pStyle w:val="ListParagraph"/>
        <w:tabs>
          <w:tab w:val="left" w:pos="4820"/>
        </w:tabs>
        <w:spacing w:before="0" w:after="0" w:line="240" w:lineRule="auto"/>
        <w:ind w:left="0"/>
        <w:jc w:val="both"/>
        <w:rPr>
          <w:rFonts w:ascii="Arial" w:hAnsi="Arial" w:cs="Arial"/>
          <w:i/>
          <w:iCs/>
          <w:color w:val="333333"/>
          <w:sz w:val="18"/>
          <w:szCs w:val="18"/>
        </w:rPr>
      </w:pPr>
      <w:r w:rsidRPr="003D6802">
        <w:rPr>
          <w:rFonts w:ascii="Arial" w:hAnsi="Arial" w:cs="Arial"/>
          <w:i/>
          <w:iCs/>
          <w:color w:val="333333"/>
          <w:sz w:val="18"/>
          <w:szCs w:val="18"/>
        </w:rPr>
        <w:t>Date of Birth</w:t>
      </w:r>
      <w:r w:rsidR="002B507B" w:rsidRPr="003D6802">
        <w:rPr>
          <w:rFonts w:ascii="Arial" w:hAnsi="Arial" w:cs="Arial"/>
          <w:i/>
          <w:iCs/>
          <w:color w:val="333333"/>
          <w:sz w:val="18"/>
          <w:szCs w:val="18"/>
        </w:rPr>
        <w:tab/>
      </w:r>
      <w:r w:rsidRPr="003D6802">
        <w:rPr>
          <w:rFonts w:ascii="Arial" w:hAnsi="Arial" w:cs="Arial"/>
          <w:i/>
          <w:iCs/>
          <w:color w:val="333333"/>
          <w:sz w:val="18"/>
          <w:szCs w:val="18"/>
        </w:rPr>
        <w:t>Place of Birth</w:t>
      </w:r>
    </w:p>
    <w:p w:rsidR="00607CC3" w:rsidRPr="00FF7135" w:rsidRDefault="00607CC3" w:rsidP="003D6802">
      <w:pPr>
        <w:tabs>
          <w:tab w:val="left" w:leader="underscore" w:pos="4860"/>
        </w:tabs>
        <w:spacing w:before="0" w:after="0" w:line="276" w:lineRule="auto"/>
        <w:jc w:val="both"/>
        <w:rPr>
          <w:rFonts w:ascii="Arial" w:hAnsi="Arial" w:cs="Arial"/>
          <w:iCs/>
          <w:color w:val="333333"/>
          <w:sz w:val="22"/>
          <w:szCs w:val="22"/>
        </w:rPr>
      </w:pPr>
      <w:r w:rsidRPr="00FF7135">
        <w:rPr>
          <w:rFonts w:ascii="Arial" w:hAnsi="Arial" w:cs="Arial"/>
          <w:iCs/>
          <w:color w:val="333333"/>
          <w:sz w:val="22"/>
          <w:szCs w:val="22"/>
        </w:rPr>
        <w:t>Quốc tịch</w:t>
      </w:r>
      <w:r w:rsidR="00D232B4" w:rsidRPr="00FF7135">
        <w:rPr>
          <w:rFonts w:ascii="Arial" w:hAnsi="Arial" w:cs="Arial"/>
          <w:iCs/>
          <w:color w:val="333333"/>
          <w:sz w:val="22"/>
          <w:szCs w:val="22"/>
        </w:rPr>
        <w:t xml:space="preserve">:  </w:t>
      </w:r>
      <w:sdt>
        <w:sdtPr>
          <w:rPr>
            <w:rFonts w:ascii="Arial" w:hAnsi="Arial" w:cs="Arial"/>
            <w:iCs/>
            <w:color w:val="333333"/>
            <w:sz w:val="22"/>
            <w:szCs w:val="22"/>
          </w:rPr>
          <w:id w:val="-1856728692"/>
          <w:placeholder>
            <w:docPart w:val="DefaultPlaceholder_1081868574"/>
          </w:placeholder>
          <w:text/>
        </w:sdtPr>
        <w:sdtEndPr/>
        <w:sdtContent>
          <w:r w:rsidR="00107FEF" w:rsidRPr="00725BFB">
            <w:rPr>
              <w:rFonts w:ascii="Arial" w:hAnsi="Arial" w:cs="Arial"/>
              <w:iCs/>
              <w:color w:val="333333"/>
              <w:sz w:val="22"/>
              <w:szCs w:val="22"/>
            </w:rPr>
            <w:tab/>
          </w:r>
        </w:sdtContent>
      </w:sdt>
      <w:sdt>
        <w:sdtPr>
          <w:rPr>
            <w:rFonts w:ascii="Arial" w:hAnsi="Arial" w:cs="Arial"/>
            <w:iCs/>
            <w:color w:val="333333"/>
            <w:sz w:val="22"/>
            <w:szCs w:val="22"/>
          </w:rPr>
          <w:id w:val="1801496956"/>
          <w14:checkbox>
            <w14:checked w14:val="0"/>
            <w14:checkedState w14:val="00A4" w14:font="Wingdings"/>
            <w14:uncheckedState w14:val="00A1" w14:font="Wingdings"/>
          </w14:checkbox>
        </w:sdtPr>
        <w:sdtEndPr/>
        <w:sdtContent>
          <w:r w:rsidR="007B1E4D">
            <w:rPr>
              <w:rFonts w:ascii="Arial" w:hAnsi="Arial" w:cs="Arial"/>
              <w:iCs/>
              <w:color w:val="333333"/>
              <w:sz w:val="22"/>
              <w:szCs w:val="22"/>
            </w:rPr>
            <w:sym w:font="Wingdings" w:char="F0A1"/>
          </w:r>
        </w:sdtContent>
      </w:sdt>
      <w:r w:rsidR="00107FEF">
        <w:rPr>
          <w:rFonts w:ascii="Arial" w:hAnsi="Arial" w:cs="Arial"/>
          <w:iCs/>
          <w:color w:val="333333"/>
          <w:sz w:val="22"/>
          <w:szCs w:val="22"/>
        </w:rPr>
        <w:t xml:space="preserve"> </w:t>
      </w:r>
      <w:r w:rsidRPr="00FF7135">
        <w:rPr>
          <w:rFonts w:ascii="Arial" w:hAnsi="Arial" w:cs="Arial"/>
          <w:iCs/>
          <w:color w:val="333333"/>
          <w:sz w:val="22"/>
          <w:szCs w:val="22"/>
        </w:rPr>
        <w:t>Cư trú</w:t>
      </w:r>
      <w:r w:rsidR="00D232B4" w:rsidRPr="00FF7135">
        <w:rPr>
          <w:rFonts w:ascii="Arial" w:hAnsi="Arial" w:cs="Arial"/>
          <w:iCs/>
          <w:color w:val="333333"/>
          <w:sz w:val="22"/>
          <w:szCs w:val="22"/>
        </w:rPr>
        <w:tab/>
      </w:r>
      <w:r w:rsidR="005C5753" w:rsidRPr="00FF7135">
        <w:rPr>
          <w:rFonts w:ascii="Arial" w:hAnsi="Arial" w:cs="Arial"/>
          <w:iCs/>
          <w:color w:val="333333"/>
          <w:sz w:val="22"/>
          <w:szCs w:val="22"/>
        </w:rPr>
        <w:tab/>
      </w:r>
      <w:r w:rsidR="005C5753" w:rsidRPr="00FF7135">
        <w:rPr>
          <w:rFonts w:ascii="Arial" w:hAnsi="Arial" w:cs="Arial"/>
          <w:iCs/>
          <w:color w:val="333333"/>
          <w:sz w:val="22"/>
          <w:szCs w:val="22"/>
        </w:rPr>
        <w:tab/>
      </w:r>
      <w:sdt>
        <w:sdtPr>
          <w:rPr>
            <w:rFonts w:ascii="Arial" w:hAnsi="Arial" w:cs="Arial"/>
            <w:iCs/>
            <w:color w:val="333333"/>
            <w:sz w:val="22"/>
            <w:szCs w:val="22"/>
          </w:rPr>
          <w:id w:val="1403944503"/>
          <w14:checkbox>
            <w14:checked w14:val="0"/>
            <w14:checkedState w14:val="00A4" w14:font="Wingdings"/>
            <w14:uncheckedState w14:val="00A1" w14:font="Wingdings"/>
          </w14:checkbox>
        </w:sdtPr>
        <w:sdtEndPr/>
        <w:sdtContent>
          <w:r w:rsidR="007B1E4D">
            <w:rPr>
              <w:rFonts w:ascii="Arial" w:hAnsi="Arial" w:cs="Arial"/>
              <w:iCs/>
              <w:color w:val="333333"/>
              <w:sz w:val="22"/>
              <w:szCs w:val="22"/>
            </w:rPr>
            <w:sym w:font="Wingdings" w:char="F0A1"/>
          </w:r>
        </w:sdtContent>
      </w:sdt>
      <w:r w:rsidR="00107FEF">
        <w:rPr>
          <w:rFonts w:ascii="Arial" w:hAnsi="Arial" w:cs="Arial"/>
          <w:iCs/>
          <w:color w:val="333333"/>
          <w:sz w:val="22"/>
          <w:szCs w:val="22"/>
        </w:rPr>
        <w:t xml:space="preserve"> </w:t>
      </w:r>
      <w:r w:rsidRPr="00FF7135">
        <w:rPr>
          <w:rFonts w:ascii="Arial" w:hAnsi="Arial" w:cs="Arial"/>
          <w:iCs/>
          <w:color w:val="333333"/>
          <w:sz w:val="22"/>
          <w:szCs w:val="22"/>
        </w:rPr>
        <w:t>Không</w:t>
      </w:r>
      <w:r w:rsidRPr="00FF7135">
        <w:rPr>
          <w:rFonts w:ascii="Arial" w:hAnsi="Arial" w:cs="Arial"/>
          <w:sz w:val="22"/>
          <w:szCs w:val="22"/>
        </w:rPr>
        <w:t xml:space="preserve"> </w:t>
      </w:r>
      <w:r w:rsidRPr="00FF7135">
        <w:rPr>
          <w:rFonts w:ascii="Arial" w:eastAsia="MyriadPro-Regular" w:hAnsi="Arial" w:cs="Arial"/>
          <w:sz w:val="22"/>
          <w:szCs w:val="22"/>
        </w:rPr>
        <w:t>cư</w:t>
      </w:r>
      <w:r w:rsidRPr="00FF7135">
        <w:rPr>
          <w:rFonts w:ascii="Arial" w:hAnsi="Arial" w:cs="Arial"/>
          <w:sz w:val="22"/>
          <w:szCs w:val="22"/>
        </w:rPr>
        <w:t xml:space="preserve"> trú</w:t>
      </w:r>
    </w:p>
    <w:p w:rsidR="00607CC3" w:rsidRPr="003D6802" w:rsidRDefault="00607CC3" w:rsidP="00414EB8">
      <w:pPr>
        <w:tabs>
          <w:tab w:val="left" w:pos="5130"/>
        </w:tabs>
        <w:spacing w:before="0" w:after="0" w:line="240" w:lineRule="auto"/>
        <w:jc w:val="both"/>
        <w:rPr>
          <w:rFonts w:ascii="Arial" w:hAnsi="Arial" w:cs="Arial"/>
          <w:i/>
          <w:iCs/>
          <w:color w:val="333333"/>
          <w:sz w:val="18"/>
          <w:szCs w:val="18"/>
        </w:rPr>
      </w:pPr>
      <w:r w:rsidRPr="00B9722F">
        <w:rPr>
          <w:rFonts w:ascii="Arial" w:hAnsi="Arial" w:cs="Arial"/>
          <w:i/>
          <w:iCs/>
          <w:color w:val="333333"/>
          <w:sz w:val="18"/>
          <w:szCs w:val="18"/>
        </w:rPr>
        <w:t>Nationality</w:t>
      </w:r>
      <w:r w:rsidR="00D232B4" w:rsidRPr="003D6802">
        <w:rPr>
          <w:rFonts w:ascii="Arial" w:hAnsi="Arial" w:cs="Arial"/>
          <w:i/>
          <w:iCs/>
          <w:color w:val="333333"/>
          <w:sz w:val="18"/>
          <w:szCs w:val="18"/>
        </w:rPr>
        <w:tab/>
      </w:r>
      <w:r w:rsidRPr="003D6802">
        <w:rPr>
          <w:rFonts w:ascii="Arial" w:hAnsi="Arial" w:cs="Arial"/>
          <w:i/>
          <w:iCs/>
          <w:color w:val="333333"/>
          <w:sz w:val="18"/>
          <w:szCs w:val="18"/>
        </w:rPr>
        <w:t>Resident</w:t>
      </w:r>
      <w:r w:rsidR="005C5753" w:rsidRPr="003D6802">
        <w:rPr>
          <w:rFonts w:ascii="Arial" w:hAnsi="Arial" w:cs="Arial"/>
          <w:i/>
          <w:iCs/>
          <w:color w:val="333333"/>
          <w:sz w:val="18"/>
          <w:szCs w:val="18"/>
        </w:rPr>
        <w:tab/>
      </w:r>
      <w:r w:rsidR="002B507B" w:rsidRPr="003D6802">
        <w:rPr>
          <w:rFonts w:ascii="Arial" w:hAnsi="Arial" w:cs="Arial"/>
          <w:i/>
          <w:iCs/>
          <w:color w:val="333333"/>
          <w:sz w:val="18"/>
          <w:szCs w:val="18"/>
        </w:rPr>
        <w:tab/>
      </w:r>
      <w:r w:rsidR="002C567E" w:rsidRPr="003D6802">
        <w:rPr>
          <w:rFonts w:ascii="Arial" w:hAnsi="Arial" w:cs="Arial"/>
          <w:i/>
          <w:iCs/>
          <w:color w:val="333333"/>
          <w:sz w:val="18"/>
          <w:szCs w:val="18"/>
        </w:rPr>
        <w:t xml:space="preserve">     </w:t>
      </w:r>
      <w:r w:rsidRPr="003D6802">
        <w:rPr>
          <w:rFonts w:ascii="Arial" w:hAnsi="Arial" w:cs="Arial"/>
          <w:i/>
          <w:iCs/>
          <w:color w:val="333333"/>
          <w:sz w:val="18"/>
          <w:szCs w:val="18"/>
        </w:rPr>
        <w:t>Non Resident</w:t>
      </w:r>
    </w:p>
    <w:p w:rsidR="00607CC3" w:rsidRPr="003D6802" w:rsidRDefault="00B63948" w:rsidP="004C3A47">
      <w:pPr>
        <w:tabs>
          <w:tab w:val="left" w:leader="underscore" w:pos="9810"/>
        </w:tabs>
        <w:spacing w:before="0" w:after="0" w:line="240" w:lineRule="auto"/>
        <w:jc w:val="both"/>
        <w:rPr>
          <w:rFonts w:ascii="Arial" w:hAnsi="Arial" w:cs="Arial"/>
        </w:rPr>
      </w:pPr>
      <w:r w:rsidRPr="00FF7135">
        <w:rPr>
          <w:rFonts w:ascii="Arial" w:hAnsi="Arial" w:cs="Arial"/>
          <w:iCs/>
          <w:color w:val="333333"/>
          <w:sz w:val="22"/>
        </w:rPr>
        <w:t>CMND/Thẻ CCCD/Hộ chiếu</w:t>
      </w:r>
      <w:r w:rsidR="00607CC3" w:rsidRPr="00FF7135">
        <w:rPr>
          <w:rFonts w:ascii="Arial" w:hAnsi="Arial" w:cs="Arial"/>
          <w:sz w:val="22"/>
        </w:rPr>
        <w:t>:</w:t>
      </w:r>
      <w:sdt>
        <w:sdtPr>
          <w:rPr>
            <w:rFonts w:ascii="Arial" w:hAnsi="Arial" w:cs="Arial"/>
            <w:sz w:val="22"/>
          </w:rPr>
          <w:id w:val="-1017302772"/>
          <w:placeholder>
            <w:docPart w:val="DefaultPlaceholder_1081868574"/>
          </w:placeholder>
          <w:text/>
        </w:sdtPr>
        <w:sdtEndPr/>
        <w:sdtContent>
          <w:r w:rsidR="00107FEF" w:rsidRPr="00070E4D">
            <w:rPr>
              <w:rFonts w:ascii="Arial" w:hAnsi="Arial" w:cs="Arial"/>
              <w:sz w:val="22"/>
            </w:rPr>
            <w:tab/>
          </w:r>
        </w:sdtContent>
      </w:sdt>
    </w:p>
    <w:p w:rsidR="00607CC3" w:rsidRPr="003D6802" w:rsidRDefault="00607CC3" w:rsidP="00FF7135">
      <w:pPr>
        <w:pStyle w:val="ListParagraph"/>
        <w:tabs>
          <w:tab w:val="left" w:leader="underscore" w:pos="9810"/>
        </w:tabs>
        <w:spacing w:before="0" w:after="0" w:line="240" w:lineRule="auto"/>
        <w:ind w:left="0"/>
        <w:jc w:val="both"/>
        <w:rPr>
          <w:rFonts w:ascii="Arial" w:hAnsi="Arial" w:cs="Arial"/>
          <w:i/>
          <w:iCs/>
          <w:color w:val="333333"/>
          <w:sz w:val="18"/>
          <w:szCs w:val="18"/>
        </w:rPr>
      </w:pPr>
      <w:r w:rsidRPr="003D6802">
        <w:rPr>
          <w:rFonts w:ascii="Arial" w:hAnsi="Arial" w:cs="Arial"/>
          <w:i/>
          <w:iCs/>
          <w:color w:val="333333"/>
          <w:sz w:val="18"/>
          <w:szCs w:val="18"/>
        </w:rPr>
        <w:t>ID/Passport No.</w:t>
      </w:r>
    </w:p>
    <w:p w:rsidR="00AD18D8" w:rsidRPr="00FF7135" w:rsidRDefault="00607CC3" w:rsidP="004C3A47">
      <w:pPr>
        <w:tabs>
          <w:tab w:val="left" w:leader="underscore" w:pos="4820"/>
          <w:tab w:val="left" w:leader="underscore" w:pos="9810"/>
        </w:tabs>
        <w:spacing w:before="0" w:after="0" w:line="240" w:lineRule="auto"/>
        <w:jc w:val="both"/>
        <w:rPr>
          <w:rFonts w:ascii="Arial" w:hAnsi="Arial" w:cs="Arial"/>
          <w:sz w:val="22"/>
        </w:rPr>
      </w:pPr>
      <w:r w:rsidRPr="00FF7135">
        <w:rPr>
          <w:rFonts w:ascii="Arial" w:hAnsi="Arial" w:cs="Arial"/>
          <w:iCs/>
          <w:color w:val="333333"/>
          <w:sz w:val="22"/>
        </w:rPr>
        <w:t>Ngày</w:t>
      </w:r>
      <w:r w:rsidRPr="00FF7135">
        <w:rPr>
          <w:rFonts w:ascii="Arial" w:hAnsi="Arial" w:cs="Arial"/>
          <w:sz w:val="22"/>
        </w:rPr>
        <w:t xml:space="preserve"> cấp:</w:t>
      </w:r>
      <w:sdt>
        <w:sdtPr>
          <w:rPr>
            <w:rFonts w:ascii="Arial" w:hAnsi="Arial" w:cs="Arial"/>
            <w:sz w:val="22"/>
          </w:rPr>
          <w:id w:val="-793132913"/>
          <w:placeholder>
            <w:docPart w:val="DefaultPlaceholder_1081868576"/>
          </w:placeholder>
          <w:date>
            <w:dateFormat w:val="dd/MM/yyyy"/>
            <w:lid w:val="en-US"/>
            <w:storeMappedDataAs w:val="dateTime"/>
            <w:calendar w:val="gregorian"/>
          </w:date>
        </w:sdtPr>
        <w:sdtEndPr/>
        <w:sdtContent>
          <w:r w:rsidR="00107FEF" w:rsidRPr="00263ED1">
            <w:rPr>
              <w:rFonts w:ascii="Arial" w:hAnsi="Arial" w:cs="Arial"/>
              <w:sz w:val="22"/>
            </w:rPr>
            <w:tab/>
          </w:r>
        </w:sdtContent>
      </w:sdt>
      <w:r w:rsidR="00107FEF" w:rsidRPr="00FF7135">
        <w:rPr>
          <w:rFonts w:ascii="Arial" w:hAnsi="Arial" w:cs="Arial"/>
          <w:iCs/>
          <w:color w:val="333333"/>
          <w:sz w:val="22"/>
        </w:rPr>
        <w:t xml:space="preserve"> </w:t>
      </w:r>
      <w:r w:rsidR="00DE3401" w:rsidRPr="00FF7135">
        <w:rPr>
          <w:rFonts w:ascii="Arial" w:hAnsi="Arial" w:cs="Arial"/>
          <w:iCs/>
          <w:color w:val="333333"/>
          <w:sz w:val="22"/>
        </w:rPr>
        <w:t>Nơi</w:t>
      </w:r>
      <w:r w:rsidR="002B507B" w:rsidRPr="00FF7135">
        <w:rPr>
          <w:rFonts w:ascii="Arial" w:hAnsi="Arial" w:cs="Arial"/>
          <w:sz w:val="22"/>
        </w:rPr>
        <w:t xml:space="preserve"> cấp:</w:t>
      </w:r>
      <w:sdt>
        <w:sdtPr>
          <w:rPr>
            <w:rFonts w:ascii="Arial" w:hAnsi="Arial" w:cs="Arial"/>
            <w:sz w:val="22"/>
          </w:rPr>
          <w:id w:val="-608582649"/>
          <w:placeholder>
            <w:docPart w:val="DefaultPlaceholder_1081868574"/>
          </w:placeholder>
          <w:text/>
        </w:sdtPr>
        <w:sdtEndPr/>
        <w:sdtContent>
          <w:r w:rsidR="00107FEF" w:rsidRPr="00F559FB">
            <w:rPr>
              <w:rFonts w:ascii="Arial" w:hAnsi="Arial" w:cs="Arial"/>
              <w:sz w:val="22"/>
            </w:rPr>
            <w:tab/>
          </w:r>
        </w:sdtContent>
      </w:sdt>
    </w:p>
    <w:p w:rsidR="00AD18D8" w:rsidRPr="003D6802" w:rsidRDefault="00607CC3" w:rsidP="004C3A47">
      <w:pPr>
        <w:pStyle w:val="ListParagraph"/>
        <w:tabs>
          <w:tab w:val="left" w:pos="4820"/>
          <w:tab w:val="left" w:leader="underscore" w:pos="9810"/>
        </w:tabs>
        <w:spacing w:before="0" w:after="0" w:line="240" w:lineRule="auto"/>
        <w:ind w:left="0"/>
        <w:jc w:val="both"/>
        <w:rPr>
          <w:rFonts w:ascii="Arial" w:hAnsi="Arial" w:cs="Arial"/>
          <w:i/>
          <w:iCs/>
          <w:color w:val="333333"/>
          <w:sz w:val="18"/>
          <w:szCs w:val="18"/>
        </w:rPr>
      </w:pPr>
      <w:r w:rsidRPr="003D6802">
        <w:rPr>
          <w:rFonts w:ascii="Arial" w:hAnsi="Arial" w:cs="Arial"/>
          <w:i/>
          <w:iCs/>
          <w:color w:val="333333"/>
          <w:sz w:val="18"/>
          <w:szCs w:val="18"/>
        </w:rPr>
        <w:t>Date of Issue</w:t>
      </w:r>
      <w:r w:rsidR="002B507B" w:rsidRPr="003D6802">
        <w:rPr>
          <w:rFonts w:ascii="Arial" w:hAnsi="Arial" w:cs="Arial"/>
          <w:i/>
          <w:iCs/>
          <w:color w:val="333333"/>
          <w:sz w:val="18"/>
          <w:szCs w:val="18"/>
        </w:rPr>
        <w:tab/>
      </w:r>
      <w:r w:rsidRPr="003D6802">
        <w:rPr>
          <w:rFonts w:ascii="Arial" w:hAnsi="Arial" w:cs="Arial"/>
          <w:i/>
          <w:iCs/>
          <w:color w:val="333333"/>
          <w:sz w:val="18"/>
          <w:szCs w:val="18"/>
        </w:rPr>
        <w:t>Place of Issue</w:t>
      </w:r>
    </w:p>
    <w:p w:rsidR="00607CC3" w:rsidRPr="00FF7135" w:rsidRDefault="00607CC3" w:rsidP="004C3A47">
      <w:pPr>
        <w:tabs>
          <w:tab w:val="left" w:leader="underscore" w:pos="9810"/>
        </w:tabs>
        <w:spacing w:before="0" w:after="0" w:line="240" w:lineRule="auto"/>
        <w:jc w:val="both"/>
        <w:rPr>
          <w:rFonts w:ascii="Arial" w:hAnsi="Arial" w:cs="Arial"/>
          <w:sz w:val="22"/>
        </w:rPr>
      </w:pPr>
      <w:r w:rsidRPr="00FF7135">
        <w:rPr>
          <w:rFonts w:ascii="Arial" w:hAnsi="Arial" w:cs="Arial"/>
          <w:sz w:val="22"/>
        </w:rPr>
        <w:t>Địa chỉ thư</w:t>
      </w:r>
      <w:r w:rsidR="003A6371" w:rsidRPr="00FF7135">
        <w:rPr>
          <w:rFonts w:ascii="Arial" w:hAnsi="Arial" w:cs="Arial"/>
          <w:sz w:val="22"/>
        </w:rPr>
        <w:t>ờ</w:t>
      </w:r>
      <w:r w:rsidRPr="00FF7135">
        <w:rPr>
          <w:rFonts w:ascii="Arial" w:hAnsi="Arial" w:cs="Arial"/>
          <w:sz w:val="22"/>
        </w:rPr>
        <w:t>ng trú:</w:t>
      </w:r>
      <w:sdt>
        <w:sdtPr>
          <w:rPr>
            <w:rFonts w:ascii="Arial" w:hAnsi="Arial" w:cs="Arial"/>
            <w:sz w:val="22"/>
          </w:rPr>
          <w:id w:val="-117761231"/>
          <w:placeholder>
            <w:docPart w:val="DefaultPlaceholder_1081868574"/>
          </w:placeholder>
          <w:text/>
        </w:sdtPr>
        <w:sdtEndPr/>
        <w:sdtContent>
          <w:r w:rsidR="00107FEF" w:rsidRPr="00260C19">
            <w:rPr>
              <w:rFonts w:ascii="Arial" w:hAnsi="Arial" w:cs="Arial"/>
              <w:sz w:val="22"/>
            </w:rPr>
            <w:tab/>
          </w:r>
        </w:sdtContent>
      </w:sdt>
    </w:p>
    <w:p w:rsidR="006D7F87" w:rsidRPr="003D6802" w:rsidRDefault="00607CC3" w:rsidP="003B5E38">
      <w:pPr>
        <w:pStyle w:val="ListParagraph"/>
        <w:spacing w:before="0" w:after="0" w:line="240" w:lineRule="auto"/>
        <w:ind w:left="0" w:right="117"/>
        <w:jc w:val="both"/>
        <w:rPr>
          <w:rFonts w:ascii="Arial" w:hAnsi="Arial" w:cs="Arial"/>
          <w:i/>
          <w:iCs/>
          <w:color w:val="333333"/>
          <w:sz w:val="18"/>
          <w:szCs w:val="18"/>
        </w:rPr>
      </w:pPr>
      <w:r w:rsidRPr="003D6802">
        <w:rPr>
          <w:rFonts w:ascii="Arial" w:hAnsi="Arial" w:cs="Arial"/>
          <w:i/>
          <w:iCs/>
          <w:color w:val="333333"/>
          <w:sz w:val="18"/>
          <w:szCs w:val="18"/>
        </w:rPr>
        <w:t>Permanent Address</w:t>
      </w:r>
    </w:p>
    <w:p w:rsidR="003A6371" w:rsidRPr="00FF7135" w:rsidRDefault="003A6371" w:rsidP="003B5E38">
      <w:pPr>
        <w:tabs>
          <w:tab w:val="left" w:leader="underscore" w:pos="4820"/>
        </w:tabs>
        <w:spacing w:after="0" w:line="240" w:lineRule="auto"/>
        <w:ind w:right="117"/>
        <w:jc w:val="both"/>
        <w:rPr>
          <w:rFonts w:ascii="Arial" w:hAnsi="Arial" w:cs="Arial"/>
          <w:b/>
          <w:color w:val="2C2C2C"/>
          <w:sz w:val="22"/>
          <w:szCs w:val="22"/>
        </w:rPr>
      </w:pPr>
      <w:r w:rsidRPr="00FF7135">
        <w:rPr>
          <w:rFonts w:ascii="Arial" w:hAnsi="Arial" w:cs="Arial"/>
          <w:b/>
          <w:color w:val="2C2C2C"/>
          <w:sz w:val="22"/>
          <w:szCs w:val="22"/>
        </w:rPr>
        <w:t>(Trường hợp có thêm quốc tịch khác, khách hàng vui lòng bổ sung thêm “Quốc tịch (2)”, “CMND/Thẻ CCCD/Hộ chiếu (2)”, “Địa chỉ thường trú (2)”)</w:t>
      </w:r>
    </w:p>
    <w:p w:rsidR="002B507B" w:rsidRPr="003D6802" w:rsidRDefault="003A6371" w:rsidP="003B5E38">
      <w:pPr>
        <w:pStyle w:val="ListParagraph"/>
        <w:spacing w:before="0" w:after="0" w:line="240" w:lineRule="auto"/>
        <w:ind w:left="0" w:right="117"/>
        <w:jc w:val="both"/>
        <w:rPr>
          <w:rFonts w:ascii="Arial" w:hAnsi="Arial" w:cs="Arial"/>
          <w:b/>
          <w:i/>
          <w:iCs/>
          <w:color w:val="2C2C2C"/>
          <w:sz w:val="18"/>
          <w:szCs w:val="18"/>
        </w:rPr>
      </w:pPr>
      <w:r w:rsidRPr="003D6802">
        <w:rPr>
          <w:rFonts w:ascii="Arial" w:hAnsi="Arial" w:cs="Arial"/>
          <w:b/>
          <w:i/>
          <w:iCs/>
          <w:color w:val="2C2C2C"/>
          <w:sz w:val="18"/>
          <w:szCs w:val="18"/>
        </w:rPr>
        <w:t>For more nationality, please add “Nationality (2)”, “ID/Passport No. (2)” and “Permanent Address (2)” for each one to fill.</w:t>
      </w:r>
    </w:p>
    <w:p w:rsidR="00607CC3" w:rsidRPr="00FF7135" w:rsidRDefault="00607CC3" w:rsidP="00FF7135">
      <w:pPr>
        <w:tabs>
          <w:tab w:val="left" w:leader="underscore" w:pos="9720"/>
        </w:tabs>
        <w:spacing w:after="0" w:line="240" w:lineRule="auto"/>
        <w:jc w:val="both"/>
        <w:rPr>
          <w:rFonts w:ascii="Arial" w:hAnsi="Arial" w:cs="Arial"/>
          <w:iCs/>
          <w:color w:val="333333"/>
          <w:sz w:val="22"/>
          <w:szCs w:val="22"/>
        </w:rPr>
      </w:pPr>
      <w:r w:rsidRPr="00FF7135">
        <w:rPr>
          <w:rFonts w:ascii="Arial" w:hAnsi="Arial" w:cs="Arial"/>
          <w:iCs/>
          <w:color w:val="333333"/>
          <w:sz w:val="22"/>
          <w:szCs w:val="22"/>
        </w:rPr>
        <w:t>Thị thực nhập cảnh số</w:t>
      </w:r>
      <w:r w:rsidR="00427D96" w:rsidRPr="00FF7135">
        <w:rPr>
          <w:rFonts w:ascii="Arial" w:hAnsi="Arial" w:cs="Arial"/>
          <w:iCs/>
          <w:color w:val="333333"/>
          <w:sz w:val="22"/>
          <w:szCs w:val="22"/>
        </w:rPr>
        <w:t xml:space="preserve"> </w:t>
      </w:r>
      <w:r w:rsidRPr="00FF7135">
        <w:rPr>
          <w:rFonts w:ascii="Arial" w:hAnsi="Arial" w:cs="Arial"/>
          <w:iCs/>
          <w:color w:val="333333"/>
          <w:sz w:val="22"/>
          <w:szCs w:val="22"/>
        </w:rPr>
        <w:t>(đối với trường hợp là Việt Kiều và người nước ngoài):</w:t>
      </w:r>
      <w:r w:rsidR="00452295">
        <w:rPr>
          <w:rFonts w:ascii="Arial" w:hAnsi="Arial" w:cs="Arial"/>
          <w:iCs/>
          <w:color w:val="333333"/>
          <w:sz w:val="22"/>
          <w:szCs w:val="22"/>
        </w:rPr>
        <w:t xml:space="preserve"> </w:t>
      </w:r>
      <w:sdt>
        <w:sdtPr>
          <w:rPr>
            <w:rFonts w:ascii="Arial" w:hAnsi="Arial" w:cs="Arial"/>
            <w:iCs/>
            <w:color w:val="333333"/>
            <w:sz w:val="22"/>
            <w:szCs w:val="22"/>
          </w:rPr>
          <w:id w:val="1884446148"/>
          <w:placeholder>
            <w:docPart w:val="DefaultPlaceholder_1081868574"/>
          </w:placeholder>
          <w:text/>
        </w:sdtPr>
        <w:sdtEndPr/>
        <w:sdtContent>
          <w:r w:rsidR="00107FEF" w:rsidRPr="00146EDD">
            <w:rPr>
              <w:rFonts w:ascii="Arial" w:hAnsi="Arial" w:cs="Arial"/>
              <w:iCs/>
              <w:color w:val="333333"/>
              <w:sz w:val="22"/>
              <w:szCs w:val="22"/>
            </w:rPr>
            <w:tab/>
          </w:r>
        </w:sdtContent>
      </w:sdt>
    </w:p>
    <w:p w:rsidR="00607CC3" w:rsidRPr="003D6802" w:rsidRDefault="00607CC3" w:rsidP="004C3A47">
      <w:pPr>
        <w:pStyle w:val="ListParagraph"/>
        <w:tabs>
          <w:tab w:val="left" w:leader="underscore" w:pos="9630"/>
          <w:tab w:val="left" w:leader="underscore" w:pos="9810"/>
        </w:tabs>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Visa No. (</w:t>
      </w:r>
      <w:r w:rsidR="003A3BF5" w:rsidRPr="003D6802">
        <w:rPr>
          <w:rFonts w:ascii="Arial" w:hAnsi="Arial" w:cs="Arial"/>
          <w:i/>
          <w:iCs/>
          <w:color w:val="333333"/>
          <w:sz w:val="18"/>
          <w:szCs w:val="18"/>
        </w:rPr>
        <w:t>In</w:t>
      </w:r>
      <w:r w:rsidRPr="003D6802">
        <w:rPr>
          <w:rFonts w:ascii="Arial" w:hAnsi="Arial" w:cs="Arial"/>
          <w:i/>
          <w:iCs/>
          <w:color w:val="333333"/>
          <w:sz w:val="18"/>
          <w:szCs w:val="18"/>
        </w:rPr>
        <w:t xml:space="preserve"> case who are the overseas Vietnamese and </w:t>
      </w:r>
      <w:r w:rsidR="003A3BF5" w:rsidRPr="003D6802">
        <w:rPr>
          <w:rFonts w:ascii="Arial" w:hAnsi="Arial" w:cs="Arial"/>
          <w:i/>
          <w:iCs/>
          <w:color w:val="333333"/>
          <w:sz w:val="18"/>
          <w:szCs w:val="18"/>
        </w:rPr>
        <w:t>foreigners</w:t>
      </w:r>
      <w:r w:rsidRPr="003D6802">
        <w:rPr>
          <w:rFonts w:ascii="Arial" w:hAnsi="Arial" w:cs="Arial"/>
          <w:i/>
          <w:iCs/>
          <w:color w:val="333333"/>
          <w:sz w:val="18"/>
          <w:szCs w:val="18"/>
        </w:rPr>
        <w:t>)</w:t>
      </w:r>
    </w:p>
    <w:p w:rsidR="00607CC3" w:rsidRPr="00FF7135" w:rsidRDefault="00607CC3" w:rsidP="00FF7135">
      <w:pPr>
        <w:tabs>
          <w:tab w:val="left" w:leader="underscore" w:pos="4820"/>
          <w:tab w:val="left" w:leader="underscore" w:pos="9720"/>
        </w:tabs>
        <w:spacing w:before="0" w:after="0" w:line="240" w:lineRule="auto"/>
        <w:jc w:val="both"/>
        <w:rPr>
          <w:rFonts w:ascii="Arial" w:hAnsi="Arial" w:cs="Arial"/>
          <w:sz w:val="22"/>
          <w:szCs w:val="22"/>
        </w:rPr>
      </w:pPr>
      <w:r w:rsidRPr="00FF7135">
        <w:rPr>
          <w:rFonts w:ascii="Arial" w:hAnsi="Arial" w:cs="Arial"/>
          <w:iCs/>
          <w:color w:val="333333"/>
          <w:sz w:val="22"/>
          <w:szCs w:val="22"/>
        </w:rPr>
        <w:t>Ngày</w:t>
      </w:r>
      <w:r w:rsidR="009A366E" w:rsidRPr="00FF7135">
        <w:rPr>
          <w:rFonts w:ascii="Arial" w:hAnsi="Arial" w:cs="Arial"/>
          <w:sz w:val="22"/>
          <w:szCs w:val="22"/>
        </w:rPr>
        <w:t xml:space="preserve"> cấp:</w:t>
      </w:r>
      <w:sdt>
        <w:sdtPr>
          <w:rPr>
            <w:rFonts w:ascii="Arial" w:hAnsi="Arial" w:cs="Arial"/>
            <w:sz w:val="22"/>
            <w:szCs w:val="22"/>
          </w:rPr>
          <w:id w:val="-2073577355"/>
          <w:placeholder>
            <w:docPart w:val="DefaultPlaceholder_1081868576"/>
          </w:placeholder>
          <w:date>
            <w:dateFormat w:val="dd/MM/yyyy"/>
            <w:lid w:val="en-US"/>
            <w:storeMappedDataAs w:val="dateTime"/>
            <w:calendar w:val="gregorian"/>
          </w:date>
        </w:sdtPr>
        <w:sdtEndPr/>
        <w:sdtContent>
          <w:r w:rsidR="00107FEF" w:rsidRPr="001360D6">
            <w:rPr>
              <w:rFonts w:ascii="Arial" w:hAnsi="Arial" w:cs="Arial"/>
              <w:sz w:val="22"/>
              <w:szCs w:val="22"/>
            </w:rPr>
            <w:tab/>
          </w:r>
        </w:sdtContent>
      </w:sdt>
      <w:r w:rsidR="00107FEF" w:rsidRPr="00FF7135">
        <w:rPr>
          <w:rFonts w:ascii="Arial" w:hAnsi="Arial" w:cs="Arial"/>
          <w:sz w:val="22"/>
          <w:szCs w:val="22"/>
        </w:rPr>
        <w:t xml:space="preserve"> </w:t>
      </w:r>
      <w:r w:rsidR="00254D3D" w:rsidRPr="00FF7135">
        <w:rPr>
          <w:rFonts w:ascii="Arial" w:hAnsi="Arial" w:cs="Arial"/>
          <w:sz w:val="22"/>
          <w:szCs w:val="22"/>
        </w:rPr>
        <w:t>Nơi cấp</w:t>
      </w:r>
      <w:r w:rsidRPr="00FF7135">
        <w:rPr>
          <w:rFonts w:ascii="Arial" w:hAnsi="Arial" w:cs="Arial"/>
          <w:sz w:val="22"/>
          <w:szCs w:val="22"/>
        </w:rPr>
        <w:t>:</w:t>
      </w:r>
      <w:sdt>
        <w:sdtPr>
          <w:rPr>
            <w:rFonts w:ascii="Arial" w:hAnsi="Arial" w:cs="Arial"/>
            <w:sz w:val="22"/>
            <w:szCs w:val="22"/>
          </w:rPr>
          <w:id w:val="349386746"/>
          <w:placeholder>
            <w:docPart w:val="DefaultPlaceholder_1081868574"/>
          </w:placeholder>
          <w:text/>
        </w:sdtPr>
        <w:sdtEndPr/>
        <w:sdtContent>
          <w:r w:rsidR="00107FEF" w:rsidRPr="00585F97">
            <w:rPr>
              <w:rFonts w:ascii="Arial" w:hAnsi="Arial" w:cs="Arial"/>
              <w:sz w:val="22"/>
              <w:szCs w:val="22"/>
            </w:rPr>
            <w:tab/>
          </w:r>
        </w:sdtContent>
      </w:sdt>
    </w:p>
    <w:p w:rsidR="004F64C4" w:rsidRDefault="00607CC3" w:rsidP="004C3A47">
      <w:pPr>
        <w:pStyle w:val="ListParagraph"/>
        <w:tabs>
          <w:tab w:val="left" w:pos="4820"/>
          <w:tab w:val="left" w:leader="underscore" w:pos="9630"/>
          <w:tab w:val="left" w:leader="underscore" w:pos="9810"/>
        </w:tabs>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 xml:space="preserve">Date of Issue </w:t>
      </w:r>
      <w:r w:rsidR="00C148C7">
        <w:rPr>
          <w:rFonts w:ascii="Arial" w:hAnsi="Arial" w:cs="Arial"/>
          <w:i/>
          <w:iCs/>
          <w:color w:val="333333"/>
          <w:sz w:val="18"/>
          <w:szCs w:val="18"/>
        </w:rPr>
        <w:tab/>
      </w:r>
      <w:r w:rsidR="00C148C7" w:rsidRPr="003D6802">
        <w:rPr>
          <w:rFonts w:ascii="Arial" w:hAnsi="Arial" w:cs="Arial"/>
          <w:i/>
          <w:iCs/>
          <w:color w:val="333333"/>
          <w:sz w:val="18"/>
          <w:szCs w:val="18"/>
        </w:rPr>
        <w:t>Place of Issue</w:t>
      </w:r>
    </w:p>
    <w:p w:rsidR="004F64C4" w:rsidRPr="00FE2BE4" w:rsidRDefault="00FE2BE4" w:rsidP="00E73C09">
      <w:pPr>
        <w:tabs>
          <w:tab w:val="left" w:leader="underscore" w:pos="9720"/>
        </w:tabs>
        <w:spacing w:after="0" w:line="240" w:lineRule="auto"/>
        <w:jc w:val="both"/>
        <w:rPr>
          <w:rFonts w:ascii="Arial" w:hAnsi="Arial" w:cs="Arial"/>
          <w:iCs/>
          <w:color w:val="333333"/>
          <w:sz w:val="22"/>
          <w:szCs w:val="22"/>
        </w:rPr>
      </w:pPr>
      <w:r>
        <w:rPr>
          <w:rFonts w:ascii="Arial" w:hAnsi="Arial" w:cs="Arial"/>
          <w:iCs/>
          <w:color w:val="333333"/>
          <w:sz w:val="22"/>
          <w:szCs w:val="22"/>
        </w:rPr>
        <w:t>Ngày hết hiệu lực Visa:</w:t>
      </w:r>
      <w:sdt>
        <w:sdtPr>
          <w:rPr>
            <w:rFonts w:ascii="Arial" w:hAnsi="Arial" w:cs="Arial"/>
            <w:iCs/>
            <w:color w:val="333333"/>
            <w:sz w:val="22"/>
            <w:szCs w:val="22"/>
          </w:rPr>
          <w:id w:val="273837854"/>
          <w:placeholder>
            <w:docPart w:val="DefaultPlaceholder_1081868576"/>
          </w:placeholder>
          <w:date>
            <w:dateFormat w:val="dd/MM/yyyy"/>
            <w:lid w:val="en-US"/>
            <w:storeMappedDataAs w:val="dateTime"/>
            <w:calendar w:val="gregorian"/>
          </w:date>
        </w:sdtPr>
        <w:sdtEndPr/>
        <w:sdtContent>
          <w:r w:rsidR="00107FEF" w:rsidRPr="00FB3EC9">
            <w:rPr>
              <w:rFonts w:ascii="Arial" w:hAnsi="Arial" w:cs="Arial"/>
              <w:iCs/>
              <w:color w:val="333333"/>
              <w:sz w:val="22"/>
              <w:szCs w:val="22"/>
            </w:rPr>
            <w:tab/>
          </w:r>
        </w:sdtContent>
      </w:sdt>
    </w:p>
    <w:p w:rsidR="00607CC3" w:rsidRPr="003D6802" w:rsidRDefault="004F64C4" w:rsidP="004C3A47">
      <w:pPr>
        <w:pStyle w:val="ListParagraph"/>
        <w:tabs>
          <w:tab w:val="left" w:pos="4820"/>
          <w:tab w:val="left" w:leader="underscore" w:pos="9630"/>
          <w:tab w:val="left" w:leader="underscore" w:pos="9810"/>
        </w:tabs>
        <w:spacing w:before="0" w:after="120" w:line="240" w:lineRule="auto"/>
        <w:ind w:left="0"/>
        <w:jc w:val="both"/>
        <w:rPr>
          <w:rFonts w:ascii="Arial" w:hAnsi="Arial" w:cs="Arial"/>
          <w:i/>
          <w:iCs/>
          <w:color w:val="333333"/>
          <w:sz w:val="18"/>
          <w:szCs w:val="18"/>
        </w:rPr>
      </w:pPr>
      <w:r>
        <w:rPr>
          <w:rFonts w:ascii="Arial" w:hAnsi="Arial" w:cs="Arial"/>
          <w:i/>
          <w:iCs/>
          <w:color w:val="333333"/>
          <w:sz w:val="18"/>
          <w:szCs w:val="18"/>
        </w:rPr>
        <w:t>Expiry date of Visa</w:t>
      </w:r>
      <w:r w:rsidR="009A366E" w:rsidRPr="003D6802">
        <w:rPr>
          <w:rFonts w:ascii="Arial" w:hAnsi="Arial" w:cs="Arial"/>
          <w:i/>
          <w:iCs/>
          <w:color w:val="333333"/>
          <w:sz w:val="18"/>
          <w:szCs w:val="18"/>
        </w:rPr>
        <w:tab/>
      </w:r>
    </w:p>
    <w:p w:rsidR="00607CC3" w:rsidRPr="003D6802" w:rsidRDefault="00607CC3" w:rsidP="00FF7135">
      <w:pPr>
        <w:tabs>
          <w:tab w:val="left" w:leader="underscore" w:pos="9810"/>
        </w:tabs>
        <w:spacing w:after="0" w:line="240" w:lineRule="auto"/>
        <w:jc w:val="both"/>
        <w:rPr>
          <w:rFonts w:ascii="Arial" w:hAnsi="Arial" w:cs="Arial"/>
        </w:rPr>
      </w:pPr>
      <w:r w:rsidRPr="00FF7135">
        <w:rPr>
          <w:rFonts w:ascii="Arial" w:hAnsi="Arial" w:cs="Arial"/>
          <w:sz w:val="22"/>
        </w:rPr>
        <w:t>Địa chỉ liên hệ</w:t>
      </w:r>
      <w:r w:rsidR="003B5E38">
        <w:rPr>
          <w:rFonts w:ascii="Arial" w:hAnsi="Arial" w:cs="Arial"/>
          <w:sz w:val="22"/>
        </w:rPr>
        <w:t xml:space="preserve"> </w:t>
      </w:r>
      <w:r w:rsidRPr="00FF7135">
        <w:rPr>
          <w:rFonts w:ascii="Arial" w:hAnsi="Arial" w:cs="Arial"/>
          <w:sz w:val="22"/>
        </w:rPr>
        <w:t>(nếu khác với địa chỉ thư</w:t>
      </w:r>
      <w:r w:rsidR="003A6371" w:rsidRPr="00FF7135">
        <w:rPr>
          <w:rFonts w:ascii="Arial" w:hAnsi="Arial" w:cs="Arial"/>
          <w:sz w:val="22"/>
        </w:rPr>
        <w:t>ờ</w:t>
      </w:r>
      <w:r w:rsidRPr="00FF7135">
        <w:rPr>
          <w:rFonts w:ascii="Arial" w:hAnsi="Arial" w:cs="Arial"/>
          <w:sz w:val="22"/>
        </w:rPr>
        <w:t>ng trú):</w:t>
      </w:r>
      <w:sdt>
        <w:sdtPr>
          <w:rPr>
            <w:rFonts w:ascii="Arial" w:hAnsi="Arial" w:cs="Arial"/>
          </w:rPr>
          <w:id w:val="818549208"/>
          <w:placeholder>
            <w:docPart w:val="DefaultPlaceholder_1081868574"/>
          </w:placeholder>
          <w:text/>
        </w:sdtPr>
        <w:sdtEndPr/>
        <w:sdtContent>
          <w:r w:rsidR="00107FEF" w:rsidRPr="00107FEF">
            <w:rPr>
              <w:rFonts w:ascii="Arial" w:hAnsi="Arial" w:cs="Arial"/>
            </w:rPr>
            <w:tab/>
          </w:r>
        </w:sdtContent>
      </w:sdt>
    </w:p>
    <w:p w:rsidR="00607CC3" w:rsidRPr="003D6802" w:rsidRDefault="00607CC3" w:rsidP="004C3A47">
      <w:pPr>
        <w:pStyle w:val="ListParagraph"/>
        <w:tabs>
          <w:tab w:val="left" w:leader="underscore" w:pos="9630"/>
          <w:tab w:val="left" w:leader="underscore" w:pos="9810"/>
        </w:tabs>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Contact Address (If different from above Permanent Address)</w:t>
      </w:r>
    </w:p>
    <w:sdt>
      <w:sdtPr>
        <w:rPr>
          <w:rFonts w:ascii="Arial" w:hAnsi="Arial" w:cs="Arial"/>
          <w:i/>
          <w:iCs/>
          <w:color w:val="333333"/>
        </w:rPr>
        <w:id w:val="78654268"/>
        <w:placeholder>
          <w:docPart w:val="DefaultPlaceholder_1081868574"/>
        </w:placeholder>
        <w:text/>
      </w:sdtPr>
      <w:sdtEndPr/>
      <w:sdtContent>
        <w:p w:rsidR="006D7F87" w:rsidRPr="003D6802" w:rsidRDefault="00107FEF" w:rsidP="00FF7135">
          <w:pPr>
            <w:tabs>
              <w:tab w:val="left" w:leader="underscore" w:pos="9810"/>
            </w:tabs>
            <w:spacing w:after="120" w:line="384" w:lineRule="auto"/>
            <w:jc w:val="both"/>
            <w:rPr>
              <w:rFonts w:ascii="Arial" w:hAnsi="Arial" w:cs="Arial"/>
              <w:i/>
              <w:iCs/>
              <w:color w:val="333333"/>
            </w:rPr>
          </w:pPr>
          <w:r w:rsidRPr="00102F32">
            <w:rPr>
              <w:rFonts w:ascii="Arial" w:hAnsi="Arial" w:cs="Arial"/>
              <w:i/>
              <w:iCs/>
              <w:color w:val="333333"/>
            </w:rPr>
            <w:tab/>
          </w:r>
        </w:p>
      </w:sdtContent>
    </w:sdt>
    <w:p w:rsidR="0018420E" w:rsidRPr="00FF7135" w:rsidRDefault="0018420E" w:rsidP="00FF7135">
      <w:pPr>
        <w:tabs>
          <w:tab w:val="left" w:leader="underscore" w:pos="4820"/>
          <w:tab w:val="left" w:leader="underscore" w:pos="9720"/>
        </w:tabs>
        <w:spacing w:before="0" w:after="0" w:line="240" w:lineRule="auto"/>
        <w:jc w:val="both"/>
        <w:rPr>
          <w:rFonts w:ascii="Arial" w:hAnsi="Arial" w:cs="Arial"/>
          <w:sz w:val="22"/>
        </w:rPr>
      </w:pPr>
      <w:r w:rsidRPr="00FF7135">
        <w:rPr>
          <w:rFonts w:ascii="Arial" w:hAnsi="Arial" w:cs="Arial"/>
          <w:sz w:val="22"/>
        </w:rPr>
        <w:t xml:space="preserve">Điện thoại liên </w:t>
      </w:r>
      <w:r w:rsidRPr="00FF7135">
        <w:rPr>
          <w:rFonts w:ascii="Arial" w:hAnsi="Arial" w:cs="Arial"/>
          <w:iCs/>
          <w:color w:val="333333"/>
          <w:sz w:val="22"/>
        </w:rPr>
        <w:t>hệ:</w:t>
      </w:r>
      <w:sdt>
        <w:sdtPr>
          <w:rPr>
            <w:rFonts w:ascii="Arial" w:hAnsi="Arial" w:cs="Arial"/>
            <w:iCs/>
            <w:color w:val="333333"/>
            <w:sz w:val="22"/>
          </w:rPr>
          <w:id w:val="1611010748"/>
          <w:placeholder>
            <w:docPart w:val="DefaultPlaceholder_1081868574"/>
          </w:placeholder>
          <w:text/>
        </w:sdtPr>
        <w:sdtEndPr/>
        <w:sdtContent>
          <w:r w:rsidR="00107FEF" w:rsidRPr="00AB1FF8">
            <w:rPr>
              <w:rFonts w:ascii="Arial" w:hAnsi="Arial" w:cs="Arial"/>
              <w:iCs/>
              <w:color w:val="333333"/>
              <w:sz w:val="22"/>
            </w:rPr>
            <w:tab/>
          </w:r>
        </w:sdtContent>
      </w:sdt>
      <w:r w:rsidR="00107FEF" w:rsidRPr="00FF7135">
        <w:rPr>
          <w:rFonts w:ascii="Arial" w:hAnsi="Arial" w:cs="Arial"/>
          <w:sz w:val="22"/>
        </w:rPr>
        <w:t xml:space="preserve"> </w:t>
      </w:r>
      <w:r w:rsidRPr="00FF7135">
        <w:rPr>
          <w:rFonts w:ascii="Arial" w:hAnsi="Arial" w:cs="Arial"/>
          <w:sz w:val="22"/>
        </w:rPr>
        <w:t xml:space="preserve">Email: </w:t>
      </w:r>
      <w:sdt>
        <w:sdtPr>
          <w:rPr>
            <w:rFonts w:ascii="Arial" w:hAnsi="Arial" w:cs="Arial"/>
            <w:sz w:val="22"/>
          </w:rPr>
          <w:id w:val="469720176"/>
          <w:placeholder>
            <w:docPart w:val="DefaultPlaceholder_1081868574"/>
          </w:placeholder>
          <w:text/>
        </w:sdtPr>
        <w:sdtEndPr/>
        <w:sdtContent>
          <w:r w:rsidR="00107FEF" w:rsidRPr="00D30D89">
            <w:rPr>
              <w:rFonts w:ascii="Arial" w:hAnsi="Arial" w:cs="Arial"/>
              <w:sz w:val="22"/>
            </w:rPr>
            <w:tab/>
          </w:r>
        </w:sdtContent>
      </w:sdt>
    </w:p>
    <w:p w:rsidR="0018420E" w:rsidRPr="003D6802" w:rsidRDefault="0018420E" w:rsidP="00FF7135">
      <w:pPr>
        <w:pStyle w:val="ListParagraph"/>
        <w:tabs>
          <w:tab w:val="left" w:leader="underscore" w:pos="9720"/>
        </w:tabs>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 xml:space="preserve">Contact phone </w:t>
      </w:r>
      <w:proofErr w:type="gramStart"/>
      <w:r w:rsidRPr="003D6802">
        <w:rPr>
          <w:rFonts w:ascii="Arial" w:hAnsi="Arial" w:cs="Arial"/>
          <w:i/>
          <w:iCs/>
          <w:color w:val="333333"/>
          <w:sz w:val="18"/>
          <w:szCs w:val="18"/>
        </w:rPr>
        <w:t>No</w:t>
      </w:r>
      <w:proofErr w:type="gramEnd"/>
      <w:r w:rsidRPr="003D6802">
        <w:rPr>
          <w:rFonts w:ascii="Arial" w:hAnsi="Arial" w:cs="Arial"/>
          <w:i/>
          <w:iCs/>
          <w:color w:val="333333"/>
          <w:sz w:val="18"/>
          <w:szCs w:val="18"/>
        </w:rPr>
        <w:t>.</w:t>
      </w:r>
    </w:p>
    <w:p w:rsidR="00ED69CD" w:rsidRPr="003D6802" w:rsidRDefault="00ED69CD" w:rsidP="00414EB8">
      <w:pPr>
        <w:pStyle w:val="ListParagraph"/>
        <w:spacing w:before="0" w:after="120" w:line="240" w:lineRule="auto"/>
        <w:ind w:left="0"/>
        <w:jc w:val="both"/>
        <w:rPr>
          <w:rFonts w:ascii="Arial" w:hAnsi="Arial" w:cs="Arial"/>
          <w:i/>
          <w:iCs/>
          <w:color w:val="333333"/>
          <w:sz w:val="18"/>
          <w:szCs w:val="18"/>
        </w:rPr>
      </w:pPr>
    </w:p>
    <w:tbl>
      <w:tblPr>
        <w:tblW w:w="972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60"/>
        <w:gridCol w:w="7560"/>
      </w:tblGrid>
      <w:tr w:rsidR="00313D0A" w:rsidRPr="003D6802" w:rsidTr="00363199">
        <w:trPr>
          <w:trHeight w:val="298"/>
        </w:trPr>
        <w:tc>
          <w:tcPr>
            <w:tcW w:w="9720" w:type="dxa"/>
            <w:gridSpan w:val="2"/>
            <w:shd w:val="clear" w:color="auto" w:fill="D9D9D9"/>
            <w:vAlign w:val="center"/>
          </w:tcPr>
          <w:p w:rsidR="00313D0A" w:rsidRPr="00FF7135" w:rsidRDefault="00B63948" w:rsidP="00414EB8">
            <w:pPr>
              <w:shd w:val="clear" w:color="auto" w:fill="D9D9D9"/>
              <w:spacing w:before="0" w:after="0"/>
              <w:rPr>
                <w:rFonts w:ascii="Arial" w:hAnsi="Arial" w:cs="Arial"/>
                <w:b/>
                <w:i/>
                <w:color w:val="225592"/>
                <w:sz w:val="22"/>
              </w:rPr>
            </w:pPr>
            <w:r w:rsidRPr="00FF7135">
              <w:rPr>
                <w:rFonts w:ascii="Arial" w:hAnsi="Arial" w:cs="Arial"/>
                <w:i/>
                <w:color w:val="225592"/>
                <w:sz w:val="22"/>
              </w:rPr>
              <w:t>Thông tin kê khai theo Luật Thuế Hoa Kỳ/</w:t>
            </w:r>
            <w:r w:rsidRPr="00700C73">
              <w:rPr>
                <w:rFonts w:ascii="Arial" w:hAnsi="Arial" w:cs="Arial"/>
                <w:i/>
                <w:color w:val="225592"/>
                <w:sz w:val="18"/>
                <w:szCs w:val="18"/>
              </w:rPr>
              <w:t>Declaration as required under U.S. Tax Law</w:t>
            </w:r>
          </w:p>
        </w:tc>
      </w:tr>
      <w:tr w:rsidR="00313D0A" w:rsidRPr="003D6802" w:rsidTr="00FF7135">
        <w:trPr>
          <w:trHeight w:val="904"/>
        </w:trPr>
        <w:tc>
          <w:tcPr>
            <w:tcW w:w="9720" w:type="dxa"/>
            <w:gridSpan w:val="2"/>
            <w:vAlign w:val="center"/>
          </w:tcPr>
          <w:p w:rsidR="00313D0A" w:rsidRPr="00FF7135" w:rsidRDefault="003C4DE4" w:rsidP="00414EB8">
            <w:pPr>
              <w:tabs>
                <w:tab w:val="left" w:leader="underscore" w:pos="9990"/>
              </w:tabs>
              <w:spacing w:before="0" w:after="0"/>
              <w:jc w:val="both"/>
              <w:rPr>
                <w:rFonts w:ascii="Arial" w:hAnsi="Arial" w:cs="Arial"/>
                <w:sz w:val="22"/>
              </w:rPr>
            </w:pPr>
            <w:r>
              <w:rPr>
                <w:rFonts w:ascii="Arial" w:hAnsi="Arial" w:cs="Arial"/>
                <w:sz w:val="22"/>
              </w:rPr>
              <w:t>Người đại diện theo pháp luật</w:t>
            </w:r>
            <w:r w:rsidR="00313D0A" w:rsidRPr="00FF7135">
              <w:rPr>
                <w:rFonts w:ascii="Arial" w:hAnsi="Arial" w:cs="Arial"/>
                <w:sz w:val="22"/>
              </w:rPr>
              <w:t xml:space="preserve"> có </w:t>
            </w:r>
            <w:r w:rsidR="003A6371" w:rsidRPr="00FF7135">
              <w:rPr>
                <w:rFonts w:ascii="Arial" w:hAnsi="Arial" w:cs="Arial"/>
                <w:sz w:val="22"/>
              </w:rPr>
              <w:t xml:space="preserve">thuộc </w:t>
            </w:r>
            <w:r w:rsidR="00313D0A" w:rsidRPr="00FF7135">
              <w:rPr>
                <w:rFonts w:ascii="Arial" w:hAnsi="Arial" w:cs="Arial"/>
                <w:sz w:val="22"/>
              </w:rPr>
              <w:t>một trong các dấu hiệu Hoa Kỳ theo Bản Điều khoản và điều kiện mở và sử dụng tài khoản tiền gửi hay không?</w:t>
            </w:r>
          </w:p>
          <w:p w:rsidR="00313D0A" w:rsidRPr="00B9722F" w:rsidRDefault="00414EB8" w:rsidP="008C2CA6">
            <w:pPr>
              <w:pStyle w:val="ListParagraph"/>
              <w:spacing w:before="0" w:after="0" w:line="240" w:lineRule="auto"/>
              <w:ind w:left="0"/>
              <w:jc w:val="both"/>
              <w:rPr>
                <w:rFonts w:ascii="Arial" w:hAnsi="Arial" w:cs="Arial"/>
                <w:i/>
                <w:iCs/>
                <w:color w:val="333333"/>
                <w:sz w:val="18"/>
                <w:szCs w:val="18"/>
              </w:rPr>
            </w:pPr>
            <w:r w:rsidRPr="003D6802">
              <w:rPr>
                <w:rFonts w:ascii="Arial" w:hAnsi="Arial" w:cs="Arial"/>
                <w:i/>
                <w:sz w:val="18"/>
              </w:rPr>
              <w:t xml:space="preserve">Does </w:t>
            </w:r>
            <w:r w:rsidR="008C2CA6">
              <w:rPr>
                <w:rFonts w:ascii="Arial" w:hAnsi="Arial" w:cs="Arial"/>
                <w:i/>
                <w:sz w:val="18"/>
              </w:rPr>
              <w:t>legal entity</w:t>
            </w:r>
            <w:r w:rsidRPr="003D6802">
              <w:rPr>
                <w:rFonts w:ascii="Arial" w:hAnsi="Arial" w:cs="Arial"/>
                <w:i/>
                <w:sz w:val="18"/>
              </w:rPr>
              <w:t xml:space="preserve"> have any of the U.S.indicia referred to the “Account Opening Terms and Conditions”?</w:t>
            </w:r>
          </w:p>
        </w:tc>
      </w:tr>
      <w:tr w:rsidR="00313D0A" w:rsidRPr="003D6802" w:rsidTr="00FF7135">
        <w:trPr>
          <w:trHeight w:val="814"/>
        </w:trPr>
        <w:tc>
          <w:tcPr>
            <w:tcW w:w="2160" w:type="dxa"/>
            <w:vAlign w:val="center"/>
          </w:tcPr>
          <w:p w:rsidR="00313D0A" w:rsidRPr="00107FEF" w:rsidRDefault="00DA7282" w:rsidP="00107FEF">
            <w:pPr>
              <w:spacing w:before="0" w:after="0" w:line="240" w:lineRule="auto"/>
              <w:jc w:val="both"/>
              <w:rPr>
                <w:rFonts w:ascii="Arial" w:hAnsi="Arial" w:cs="Arial"/>
              </w:rPr>
            </w:pPr>
            <w:sdt>
              <w:sdtPr>
                <w:rPr>
                  <w:rFonts w:ascii="Arial" w:hAnsi="Arial" w:cs="Arial"/>
                  <w:sz w:val="22"/>
                </w:rPr>
                <w:id w:val="-1104335810"/>
                <w14:checkbox>
                  <w14:checked w14:val="0"/>
                  <w14:checkedState w14:val="2612" w14:font="MS Gothic"/>
                  <w14:uncheckedState w14:val="2610" w14:font="MS Gothic"/>
                </w14:checkbox>
              </w:sdtPr>
              <w:sdtEndPr/>
              <w:sdtContent>
                <w:r w:rsidR="00107FEF">
                  <w:rPr>
                    <w:rFonts w:ascii="MS Gothic" w:eastAsia="MS Gothic" w:hAnsi="MS Gothic" w:cs="Arial" w:hint="eastAsia"/>
                    <w:sz w:val="22"/>
                  </w:rPr>
                  <w:t>☐</w:t>
                </w:r>
              </w:sdtContent>
            </w:sdt>
            <w:r w:rsidR="00107FEF">
              <w:rPr>
                <w:rFonts w:ascii="Arial" w:hAnsi="Arial" w:cs="Arial"/>
                <w:sz w:val="22"/>
              </w:rPr>
              <w:t xml:space="preserve"> </w:t>
            </w:r>
            <w:r w:rsidR="00313D0A" w:rsidRPr="00107FEF">
              <w:rPr>
                <w:rFonts w:ascii="Arial" w:hAnsi="Arial" w:cs="Arial"/>
                <w:sz w:val="22"/>
              </w:rPr>
              <w:t>Có/</w:t>
            </w:r>
            <w:r w:rsidR="00313D0A" w:rsidRPr="00107FEF">
              <w:rPr>
                <w:rFonts w:ascii="Arial" w:hAnsi="Arial" w:cs="Arial"/>
                <w:i/>
                <w:iCs/>
                <w:color w:val="333333"/>
                <w:sz w:val="18"/>
                <w:szCs w:val="18"/>
              </w:rPr>
              <w:t>Yes</w:t>
            </w:r>
          </w:p>
        </w:tc>
        <w:tc>
          <w:tcPr>
            <w:tcW w:w="7560" w:type="dxa"/>
            <w:vAlign w:val="center"/>
          </w:tcPr>
          <w:p w:rsidR="00313D0A" w:rsidRPr="003D6802" w:rsidRDefault="00313D0A" w:rsidP="00414EB8">
            <w:pPr>
              <w:tabs>
                <w:tab w:val="left" w:leader="underscore" w:pos="9990"/>
              </w:tabs>
              <w:spacing w:before="0" w:after="0"/>
              <w:jc w:val="both"/>
              <w:rPr>
                <w:rFonts w:ascii="Arial" w:hAnsi="Arial" w:cs="Arial"/>
              </w:rPr>
            </w:pPr>
            <w:r w:rsidRPr="00FF7135">
              <w:rPr>
                <w:rFonts w:ascii="Arial" w:hAnsi="Arial" w:cs="Arial"/>
                <w:sz w:val="22"/>
              </w:rPr>
              <w:t>Vui lòng bổ sung thông tin bằng mẫu “Giấy bổ sung thông tin khách hàng có yếu tố Hoa Kỳ”/</w:t>
            </w:r>
            <w:r w:rsidRPr="00FF7135">
              <w:rPr>
                <w:rFonts w:ascii="Arial" w:hAnsi="Arial" w:cs="Arial"/>
                <w:i/>
                <w:iCs/>
                <w:color w:val="333333"/>
              </w:rPr>
              <w:t xml:space="preserve"> </w:t>
            </w:r>
            <w:r w:rsidRPr="003D6802">
              <w:rPr>
                <w:rFonts w:ascii="Arial" w:hAnsi="Arial" w:cs="Arial"/>
                <w:i/>
                <w:iCs/>
                <w:color w:val="333333"/>
                <w:sz w:val="18"/>
              </w:rPr>
              <w:t>I/we will fill in the form “Additional information form for Customers with U.S. Indicia”.</w:t>
            </w:r>
          </w:p>
        </w:tc>
      </w:tr>
      <w:tr w:rsidR="00313D0A" w:rsidRPr="003D6802" w:rsidTr="00FF7135">
        <w:trPr>
          <w:trHeight w:val="886"/>
        </w:trPr>
        <w:tc>
          <w:tcPr>
            <w:tcW w:w="2160" w:type="dxa"/>
            <w:vAlign w:val="center"/>
          </w:tcPr>
          <w:p w:rsidR="00313D0A" w:rsidRPr="00107FEF" w:rsidRDefault="00DA7282" w:rsidP="00107FEF">
            <w:pPr>
              <w:spacing w:before="0" w:after="0" w:line="240" w:lineRule="auto"/>
              <w:jc w:val="both"/>
              <w:rPr>
                <w:rFonts w:ascii="Arial" w:hAnsi="Arial" w:cs="Arial"/>
              </w:rPr>
            </w:pPr>
            <w:sdt>
              <w:sdtPr>
                <w:rPr>
                  <w:rFonts w:ascii="Arial" w:hAnsi="Arial" w:cs="Arial"/>
                  <w:sz w:val="22"/>
                </w:rPr>
                <w:id w:val="-1290435744"/>
                <w14:checkbox>
                  <w14:checked w14:val="0"/>
                  <w14:checkedState w14:val="2612" w14:font="MS Gothic"/>
                  <w14:uncheckedState w14:val="2610" w14:font="MS Gothic"/>
                </w14:checkbox>
              </w:sdtPr>
              <w:sdtEndPr/>
              <w:sdtContent>
                <w:r w:rsidR="00107FEF">
                  <w:rPr>
                    <w:rFonts w:ascii="MS Gothic" w:eastAsia="MS Gothic" w:hAnsi="MS Gothic" w:cs="Arial" w:hint="eastAsia"/>
                    <w:sz w:val="22"/>
                  </w:rPr>
                  <w:t>☐</w:t>
                </w:r>
              </w:sdtContent>
            </w:sdt>
            <w:r w:rsidR="00107FEF">
              <w:rPr>
                <w:rFonts w:ascii="Arial" w:hAnsi="Arial" w:cs="Arial"/>
                <w:sz w:val="22"/>
              </w:rPr>
              <w:t xml:space="preserve"> </w:t>
            </w:r>
            <w:r w:rsidR="00313D0A" w:rsidRPr="00107FEF">
              <w:rPr>
                <w:rFonts w:ascii="Arial" w:hAnsi="Arial" w:cs="Arial"/>
                <w:sz w:val="22"/>
              </w:rPr>
              <w:t>Không/</w:t>
            </w:r>
            <w:r w:rsidR="00313D0A" w:rsidRPr="00107FEF">
              <w:rPr>
                <w:rFonts w:ascii="Arial" w:hAnsi="Arial" w:cs="Arial"/>
                <w:i/>
                <w:iCs/>
                <w:color w:val="333333"/>
                <w:sz w:val="18"/>
                <w:szCs w:val="18"/>
              </w:rPr>
              <w:t>No</w:t>
            </w:r>
          </w:p>
        </w:tc>
        <w:tc>
          <w:tcPr>
            <w:tcW w:w="7560" w:type="dxa"/>
            <w:vAlign w:val="center"/>
          </w:tcPr>
          <w:p w:rsidR="00313D0A" w:rsidRPr="003D6802" w:rsidRDefault="00313D0A" w:rsidP="00414EB8">
            <w:pPr>
              <w:tabs>
                <w:tab w:val="left" w:leader="underscore" w:pos="9990"/>
              </w:tabs>
              <w:spacing w:before="0" w:after="0"/>
              <w:jc w:val="both"/>
              <w:rPr>
                <w:rFonts w:ascii="Arial" w:hAnsi="Arial" w:cs="Arial"/>
              </w:rPr>
            </w:pPr>
            <w:r w:rsidRPr="00FF7135">
              <w:rPr>
                <w:rFonts w:ascii="Arial" w:hAnsi="Arial" w:cs="Arial"/>
                <w:sz w:val="22"/>
              </w:rPr>
              <w:t>Tôi/chúng tôi cam kết tôi/chúng tôi không phải là đối tượng nộp thuế theo Luật Thuế Hoa Kỳ/</w:t>
            </w:r>
            <w:r w:rsidRPr="00B9722F">
              <w:rPr>
                <w:rFonts w:ascii="Arial" w:hAnsi="Arial" w:cs="Arial"/>
                <w:i/>
                <w:iCs/>
                <w:color w:val="333333"/>
                <w:sz w:val="18"/>
              </w:rPr>
              <w:t xml:space="preserve">I/we confirm that the organization is not a U.S. resident for </w:t>
            </w:r>
            <w:r w:rsidRPr="003D6802">
              <w:rPr>
                <w:rFonts w:ascii="Arial" w:hAnsi="Arial" w:cs="Arial"/>
                <w:i/>
                <w:iCs/>
                <w:color w:val="333333"/>
                <w:sz w:val="18"/>
              </w:rPr>
              <w:t>a tax purpose as defined under U.S. Tax Law.</w:t>
            </w:r>
          </w:p>
        </w:tc>
      </w:tr>
    </w:tbl>
    <w:p w:rsidR="00313D0A" w:rsidRPr="00FF7135" w:rsidRDefault="007F3D24" w:rsidP="00414EB8">
      <w:pPr>
        <w:numPr>
          <w:ilvl w:val="0"/>
          <w:numId w:val="40"/>
        </w:numPr>
        <w:spacing w:after="0" w:line="240" w:lineRule="auto"/>
        <w:ind w:left="450" w:hanging="450"/>
        <w:jc w:val="both"/>
        <w:rPr>
          <w:rFonts w:ascii="Arial" w:eastAsia="MyriadPro-Regular" w:hAnsi="Arial" w:cs="Arial"/>
          <w:color w:val="225592"/>
          <w:sz w:val="22"/>
          <w:szCs w:val="22"/>
        </w:rPr>
      </w:pPr>
      <w:r w:rsidRPr="00FF7135">
        <w:rPr>
          <w:rFonts w:ascii="Arial" w:eastAsia="MyriadPro-Regular" w:hAnsi="Arial" w:cs="Arial"/>
          <w:color w:val="225592"/>
          <w:sz w:val="22"/>
          <w:szCs w:val="22"/>
        </w:rPr>
        <w:lastRenderedPageBreak/>
        <w:t>Thông</w:t>
      </w:r>
      <w:r w:rsidR="00313D0A" w:rsidRPr="00FF7135">
        <w:rPr>
          <w:rFonts w:ascii="Arial" w:eastAsia="MyriadPro-Regular" w:hAnsi="Arial" w:cs="Arial"/>
          <w:color w:val="225592"/>
          <w:sz w:val="22"/>
          <w:szCs w:val="22"/>
        </w:rPr>
        <w:t xml:space="preserve"> </w:t>
      </w:r>
      <w:r w:rsidRPr="00FF7135">
        <w:rPr>
          <w:rFonts w:ascii="Arial" w:eastAsia="MyriadPro-Regular" w:hAnsi="Arial" w:cs="Arial"/>
          <w:color w:val="225592"/>
          <w:sz w:val="22"/>
          <w:szCs w:val="22"/>
        </w:rPr>
        <w:t>tin</w:t>
      </w:r>
      <w:r w:rsidR="00313D0A" w:rsidRPr="00FF7135">
        <w:rPr>
          <w:rFonts w:ascii="Arial" w:eastAsia="MyriadPro-Regular" w:hAnsi="Arial" w:cs="Arial"/>
          <w:color w:val="225592"/>
          <w:sz w:val="22"/>
          <w:szCs w:val="22"/>
        </w:rPr>
        <w:t xml:space="preserve"> </w:t>
      </w:r>
      <w:r w:rsidRPr="00FF7135">
        <w:rPr>
          <w:rFonts w:ascii="Arial" w:eastAsia="MyriadPro-Regular" w:hAnsi="Arial" w:cs="Arial"/>
          <w:color w:val="225592"/>
          <w:sz w:val="22"/>
          <w:szCs w:val="22"/>
        </w:rPr>
        <w:t>kế</w:t>
      </w:r>
      <w:r w:rsidR="00313D0A" w:rsidRPr="00FF7135">
        <w:rPr>
          <w:rFonts w:ascii="Arial" w:eastAsia="MyriadPro-Regular" w:hAnsi="Arial" w:cs="Arial"/>
          <w:color w:val="225592"/>
          <w:sz w:val="22"/>
          <w:szCs w:val="22"/>
        </w:rPr>
        <w:t xml:space="preserve"> </w:t>
      </w:r>
      <w:r w:rsidRPr="00FF7135">
        <w:rPr>
          <w:rFonts w:ascii="Arial" w:eastAsia="MyriadPro-Regular" w:hAnsi="Arial" w:cs="Arial"/>
          <w:color w:val="225592"/>
          <w:sz w:val="22"/>
          <w:szCs w:val="22"/>
        </w:rPr>
        <w:t>toán</w:t>
      </w:r>
      <w:r w:rsidR="00313D0A" w:rsidRPr="00FF7135">
        <w:rPr>
          <w:rFonts w:ascii="Arial" w:eastAsia="MyriadPro-Regular" w:hAnsi="Arial" w:cs="Arial"/>
          <w:color w:val="225592"/>
          <w:sz w:val="22"/>
          <w:szCs w:val="22"/>
        </w:rPr>
        <w:t xml:space="preserve"> </w:t>
      </w:r>
      <w:r w:rsidRPr="00FF7135">
        <w:rPr>
          <w:rFonts w:ascii="Arial" w:eastAsia="MyriadPro-Regular" w:hAnsi="Arial" w:cs="Arial"/>
          <w:color w:val="225592"/>
          <w:sz w:val="22"/>
          <w:szCs w:val="22"/>
        </w:rPr>
        <w:t>trưởng/người</w:t>
      </w:r>
      <w:r w:rsidR="00313D0A" w:rsidRPr="00FF7135">
        <w:rPr>
          <w:rFonts w:ascii="Arial" w:eastAsia="MyriadPro-Regular" w:hAnsi="Arial" w:cs="Arial"/>
          <w:color w:val="225592"/>
          <w:sz w:val="22"/>
          <w:szCs w:val="22"/>
        </w:rPr>
        <w:t xml:space="preserve"> </w:t>
      </w:r>
      <w:r w:rsidRPr="00FF7135">
        <w:rPr>
          <w:rFonts w:ascii="Arial" w:eastAsia="MyriadPro-Regular" w:hAnsi="Arial" w:cs="Arial"/>
          <w:color w:val="225592"/>
          <w:sz w:val="22"/>
          <w:szCs w:val="22"/>
        </w:rPr>
        <w:t>phụ</w:t>
      </w:r>
      <w:r w:rsidR="00313D0A" w:rsidRPr="00FF7135">
        <w:rPr>
          <w:rFonts w:ascii="Arial" w:eastAsia="MyriadPro-Regular" w:hAnsi="Arial" w:cs="Arial"/>
          <w:color w:val="225592"/>
          <w:sz w:val="22"/>
          <w:szCs w:val="22"/>
        </w:rPr>
        <w:t xml:space="preserve"> </w:t>
      </w:r>
      <w:r w:rsidRPr="00FF7135">
        <w:rPr>
          <w:rFonts w:ascii="Arial" w:eastAsia="MyriadPro-Regular" w:hAnsi="Arial" w:cs="Arial"/>
          <w:color w:val="225592"/>
          <w:sz w:val="22"/>
          <w:szCs w:val="22"/>
        </w:rPr>
        <w:t>trách</w:t>
      </w:r>
      <w:r w:rsidR="00313D0A" w:rsidRPr="00FF7135">
        <w:rPr>
          <w:rFonts w:ascii="Arial" w:eastAsia="MyriadPro-Regular" w:hAnsi="Arial" w:cs="Arial"/>
          <w:color w:val="225592"/>
          <w:sz w:val="22"/>
          <w:szCs w:val="22"/>
        </w:rPr>
        <w:t xml:space="preserve"> </w:t>
      </w:r>
      <w:r w:rsidRPr="00FF7135">
        <w:rPr>
          <w:rFonts w:ascii="Arial" w:eastAsia="MyriadPro-Regular" w:hAnsi="Arial" w:cs="Arial"/>
          <w:color w:val="225592"/>
          <w:sz w:val="22"/>
          <w:szCs w:val="22"/>
        </w:rPr>
        <w:t>kế</w:t>
      </w:r>
      <w:r w:rsidR="00313D0A" w:rsidRPr="00FF7135">
        <w:rPr>
          <w:rFonts w:ascii="Arial" w:eastAsia="MyriadPro-Regular" w:hAnsi="Arial" w:cs="Arial"/>
          <w:color w:val="225592"/>
          <w:sz w:val="22"/>
          <w:szCs w:val="22"/>
        </w:rPr>
        <w:t xml:space="preserve"> </w:t>
      </w:r>
      <w:r w:rsidRPr="00FF7135">
        <w:rPr>
          <w:rFonts w:ascii="Arial" w:eastAsia="MyriadPro-Regular" w:hAnsi="Arial" w:cs="Arial"/>
          <w:color w:val="225592"/>
          <w:sz w:val="22"/>
          <w:szCs w:val="22"/>
        </w:rPr>
        <w:t>toán</w:t>
      </w:r>
    </w:p>
    <w:p w:rsidR="00AD18D8" w:rsidRPr="00FF7135" w:rsidRDefault="007F3D24" w:rsidP="00414EB8">
      <w:pPr>
        <w:pStyle w:val="ListParagraph"/>
        <w:spacing w:before="0" w:after="0" w:line="240" w:lineRule="auto"/>
        <w:ind w:left="0" w:firstLine="446"/>
        <w:jc w:val="both"/>
        <w:rPr>
          <w:rFonts w:ascii="Arial" w:eastAsia="MyriadPro-Regular" w:hAnsi="Arial" w:cs="Arial"/>
          <w:color w:val="225592"/>
          <w:sz w:val="22"/>
          <w:szCs w:val="24"/>
        </w:rPr>
      </w:pPr>
      <w:r w:rsidRPr="00FF7135">
        <w:rPr>
          <w:rFonts w:ascii="Arial" w:eastAsia="MyriadPro-Regular" w:hAnsi="Arial" w:cs="Arial"/>
          <w:i/>
          <w:color w:val="225592"/>
          <w:sz w:val="18"/>
        </w:rPr>
        <w:t>Information of the Chief Accountant/Person in charge of accounting</w:t>
      </w:r>
    </w:p>
    <w:p w:rsidR="002E06C3" w:rsidRPr="00FF7135" w:rsidRDefault="002E06C3" w:rsidP="00414EB8">
      <w:pPr>
        <w:tabs>
          <w:tab w:val="left" w:leader="underscore" w:pos="6930"/>
        </w:tabs>
        <w:spacing w:after="0" w:line="240" w:lineRule="auto"/>
        <w:jc w:val="both"/>
        <w:rPr>
          <w:rFonts w:ascii="Arial" w:eastAsia="MyriadPro-Regular" w:hAnsi="Arial" w:cs="Arial"/>
          <w:sz w:val="22"/>
        </w:rPr>
      </w:pPr>
      <w:r w:rsidRPr="00FF7135">
        <w:rPr>
          <w:rFonts w:ascii="Arial" w:eastAsia="MyriadPro-Regular" w:hAnsi="Arial" w:cs="Arial"/>
          <w:sz w:val="22"/>
        </w:rPr>
        <w:t>Họ và tên*:</w:t>
      </w:r>
      <w:sdt>
        <w:sdtPr>
          <w:rPr>
            <w:rFonts w:ascii="Arial" w:eastAsia="MyriadPro-Regular" w:hAnsi="Arial" w:cs="Arial"/>
            <w:sz w:val="22"/>
          </w:rPr>
          <w:id w:val="-1082067351"/>
          <w:placeholder>
            <w:docPart w:val="DefaultPlaceholder_1081868574"/>
          </w:placeholder>
          <w:text/>
        </w:sdtPr>
        <w:sdtEndPr/>
        <w:sdtContent>
          <w:r w:rsidR="00107FEF" w:rsidRPr="00C23654">
            <w:rPr>
              <w:rFonts w:ascii="Arial" w:eastAsia="MyriadPro-Regular" w:hAnsi="Arial" w:cs="Arial"/>
              <w:sz w:val="22"/>
            </w:rPr>
            <w:tab/>
          </w:r>
        </w:sdtContent>
      </w:sdt>
      <w:r w:rsidRPr="00FF7135">
        <w:rPr>
          <w:rFonts w:ascii="Arial" w:eastAsia="MyriadPro-Regular" w:hAnsi="Arial" w:cs="Arial"/>
          <w:sz w:val="22"/>
        </w:rPr>
        <w:tab/>
      </w:r>
      <w:sdt>
        <w:sdtPr>
          <w:rPr>
            <w:rFonts w:ascii="Arial" w:eastAsia="MyriadPro-Regular" w:hAnsi="Arial" w:cs="Arial"/>
            <w:sz w:val="22"/>
          </w:rPr>
          <w:id w:val="-143671275"/>
          <w14:checkbox>
            <w14:checked w14:val="0"/>
            <w14:checkedState w14:val="00A4" w14:font="Wingdings"/>
            <w14:uncheckedState w14:val="00A1" w14:font="Wingdings"/>
          </w14:checkbox>
        </w:sdtPr>
        <w:sdtEndPr/>
        <w:sdtContent>
          <w:r w:rsidR="007B1E4D">
            <w:rPr>
              <w:rFonts w:ascii="Arial" w:eastAsia="MyriadPro-Regular" w:hAnsi="Arial" w:cs="Arial"/>
              <w:sz w:val="22"/>
            </w:rPr>
            <w:sym w:font="Wingdings" w:char="F0A1"/>
          </w:r>
        </w:sdtContent>
      </w:sdt>
      <w:r w:rsidR="00107FEF">
        <w:rPr>
          <w:rFonts w:ascii="Arial" w:eastAsia="MyriadPro-Regular" w:hAnsi="Arial" w:cs="Arial"/>
          <w:sz w:val="22"/>
        </w:rPr>
        <w:t xml:space="preserve"> </w:t>
      </w:r>
      <w:r w:rsidRPr="00FF7135">
        <w:rPr>
          <w:rFonts w:ascii="Arial" w:eastAsia="MyriadPro-Regular" w:hAnsi="Arial" w:cs="Arial"/>
          <w:sz w:val="22"/>
        </w:rPr>
        <w:t xml:space="preserve">Nam </w:t>
      </w:r>
      <w:r w:rsidR="00AB237D">
        <w:rPr>
          <w:rFonts w:ascii="Arial" w:eastAsia="MyriadPro-Regular" w:hAnsi="Arial" w:cs="Arial"/>
          <w:sz w:val="22"/>
        </w:rPr>
        <w:tab/>
      </w:r>
      <w:sdt>
        <w:sdtPr>
          <w:rPr>
            <w:rFonts w:ascii="Arial" w:eastAsia="MyriadPro-Regular" w:hAnsi="Arial" w:cs="Arial"/>
            <w:sz w:val="22"/>
          </w:rPr>
          <w:id w:val="1136613019"/>
          <w14:checkbox>
            <w14:checked w14:val="0"/>
            <w14:checkedState w14:val="00A4" w14:font="Wingdings"/>
            <w14:uncheckedState w14:val="00A1" w14:font="Wingdings"/>
          </w14:checkbox>
        </w:sdtPr>
        <w:sdtEndPr/>
        <w:sdtContent>
          <w:r w:rsidR="007B1E4D">
            <w:rPr>
              <w:rFonts w:ascii="Arial" w:eastAsia="MyriadPro-Regular" w:hAnsi="Arial" w:cs="Arial"/>
              <w:sz w:val="22"/>
            </w:rPr>
            <w:sym w:font="Wingdings" w:char="F0A1"/>
          </w:r>
        </w:sdtContent>
      </w:sdt>
      <w:r w:rsidR="00107FEF">
        <w:rPr>
          <w:rFonts w:ascii="Arial" w:eastAsia="MyriadPro-Regular" w:hAnsi="Arial" w:cs="Arial"/>
          <w:sz w:val="22"/>
        </w:rPr>
        <w:t xml:space="preserve"> </w:t>
      </w:r>
      <w:r w:rsidRPr="00FF7135">
        <w:rPr>
          <w:rFonts w:ascii="Arial" w:eastAsia="MyriadPro-Regular" w:hAnsi="Arial" w:cs="Arial"/>
          <w:sz w:val="22"/>
        </w:rPr>
        <w:t>Nữ</w:t>
      </w:r>
    </w:p>
    <w:p w:rsidR="002E06C3" w:rsidRPr="00B9722F" w:rsidRDefault="002E06C3" w:rsidP="00414EB8">
      <w:pPr>
        <w:pStyle w:val="ListParagraph"/>
        <w:tabs>
          <w:tab w:val="left" w:pos="7371"/>
          <w:tab w:val="left" w:pos="8789"/>
        </w:tabs>
        <w:spacing w:before="0" w:after="120" w:line="240" w:lineRule="auto"/>
        <w:ind w:left="0"/>
        <w:jc w:val="both"/>
        <w:rPr>
          <w:rFonts w:ascii="Arial" w:hAnsi="Arial" w:cs="Arial"/>
          <w:i/>
          <w:iCs/>
          <w:color w:val="333333"/>
          <w:sz w:val="18"/>
          <w:szCs w:val="18"/>
        </w:rPr>
      </w:pPr>
      <w:r w:rsidRPr="00EE695D">
        <w:rPr>
          <w:rFonts w:ascii="Arial" w:hAnsi="Arial" w:cs="Arial"/>
          <w:i/>
          <w:iCs/>
          <w:color w:val="333333"/>
          <w:sz w:val="18"/>
          <w:szCs w:val="18"/>
        </w:rPr>
        <w:t>Full Name</w:t>
      </w:r>
      <w:r w:rsidRPr="00EE695D">
        <w:rPr>
          <w:rFonts w:ascii="Arial" w:hAnsi="Arial" w:cs="Arial"/>
          <w:i/>
          <w:iCs/>
          <w:color w:val="333333"/>
          <w:sz w:val="18"/>
          <w:szCs w:val="18"/>
        </w:rPr>
        <w:tab/>
      </w:r>
      <w:r w:rsidR="00FE1671" w:rsidRPr="00EE695D">
        <w:rPr>
          <w:rFonts w:ascii="Arial" w:hAnsi="Arial" w:cs="Arial"/>
          <w:i/>
          <w:iCs/>
          <w:color w:val="333333"/>
          <w:sz w:val="18"/>
          <w:szCs w:val="18"/>
        </w:rPr>
        <w:t xml:space="preserve"> </w:t>
      </w:r>
      <w:r w:rsidRPr="00EE695D">
        <w:rPr>
          <w:rFonts w:ascii="Arial" w:hAnsi="Arial" w:cs="Arial"/>
          <w:i/>
          <w:iCs/>
          <w:color w:val="333333"/>
          <w:sz w:val="18"/>
          <w:szCs w:val="18"/>
        </w:rPr>
        <w:t>Male</w:t>
      </w:r>
      <w:r w:rsidRPr="00EE695D">
        <w:rPr>
          <w:rFonts w:ascii="Arial" w:hAnsi="Arial" w:cs="Arial"/>
          <w:i/>
          <w:iCs/>
          <w:color w:val="333333"/>
          <w:sz w:val="18"/>
          <w:szCs w:val="18"/>
        </w:rPr>
        <w:tab/>
      </w:r>
      <w:r w:rsidR="00D07CF6">
        <w:rPr>
          <w:rFonts w:ascii="Arial" w:hAnsi="Arial" w:cs="Arial"/>
          <w:i/>
          <w:iCs/>
          <w:color w:val="333333"/>
          <w:sz w:val="18"/>
          <w:szCs w:val="18"/>
        </w:rPr>
        <w:t xml:space="preserve"> </w:t>
      </w:r>
      <w:r w:rsidRPr="00B9722F">
        <w:rPr>
          <w:rFonts w:ascii="Arial" w:hAnsi="Arial" w:cs="Arial"/>
          <w:i/>
          <w:iCs/>
          <w:color w:val="333333"/>
          <w:sz w:val="18"/>
          <w:szCs w:val="18"/>
        </w:rPr>
        <w:t>Female</w:t>
      </w:r>
    </w:p>
    <w:p w:rsidR="002E06C3" w:rsidRPr="00FF7135" w:rsidRDefault="002E06C3" w:rsidP="00FF7135">
      <w:pPr>
        <w:tabs>
          <w:tab w:val="left" w:leader="underscore" w:pos="4820"/>
          <w:tab w:val="left" w:leader="underscore" w:pos="9720"/>
        </w:tabs>
        <w:spacing w:after="0" w:line="240" w:lineRule="auto"/>
        <w:jc w:val="both"/>
        <w:rPr>
          <w:rFonts w:ascii="Arial" w:hAnsi="Arial" w:cs="Arial"/>
          <w:sz w:val="22"/>
        </w:rPr>
      </w:pPr>
      <w:r w:rsidRPr="00FF7135">
        <w:rPr>
          <w:rFonts w:ascii="Arial" w:hAnsi="Arial" w:cs="Arial"/>
          <w:sz w:val="22"/>
        </w:rPr>
        <w:t xml:space="preserve">Ngày </w:t>
      </w:r>
      <w:r w:rsidRPr="00FF7135">
        <w:rPr>
          <w:rFonts w:ascii="Arial" w:hAnsi="Arial" w:cs="Arial"/>
          <w:iCs/>
          <w:color w:val="333333"/>
          <w:sz w:val="22"/>
        </w:rPr>
        <w:t>sinh:</w:t>
      </w:r>
      <w:sdt>
        <w:sdtPr>
          <w:rPr>
            <w:rFonts w:ascii="Arial" w:hAnsi="Arial" w:cs="Arial"/>
            <w:iCs/>
            <w:color w:val="333333"/>
            <w:sz w:val="22"/>
          </w:rPr>
          <w:id w:val="773680224"/>
          <w:placeholder>
            <w:docPart w:val="DefaultPlaceholder_1081868576"/>
          </w:placeholder>
          <w:date>
            <w:dateFormat w:val="dd/MM/yyyy"/>
            <w:lid w:val="en-US"/>
            <w:storeMappedDataAs w:val="dateTime"/>
            <w:calendar w:val="gregorian"/>
          </w:date>
        </w:sdtPr>
        <w:sdtEndPr/>
        <w:sdtContent>
          <w:r w:rsidR="00107FEF" w:rsidRPr="00CF54B5">
            <w:rPr>
              <w:rFonts w:ascii="Arial" w:hAnsi="Arial" w:cs="Arial"/>
              <w:iCs/>
              <w:color w:val="333333"/>
              <w:sz w:val="22"/>
            </w:rPr>
            <w:tab/>
          </w:r>
        </w:sdtContent>
      </w:sdt>
      <w:r w:rsidR="00107FEF" w:rsidRPr="00FF7135">
        <w:rPr>
          <w:rFonts w:ascii="Arial" w:hAnsi="Arial" w:cs="Arial"/>
          <w:iCs/>
          <w:color w:val="333333"/>
          <w:sz w:val="22"/>
        </w:rPr>
        <w:t xml:space="preserve"> </w:t>
      </w:r>
      <w:r w:rsidRPr="00FF7135">
        <w:rPr>
          <w:rFonts w:ascii="Arial" w:hAnsi="Arial" w:cs="Arial"/>
          <w:iCs/>
          <w:color w:val="333333"/>
          <w:sz w:val="22"/>
        </w:rPr>
        <w:t>Nơi sinh:</w:t>
      </w:r>
      <w:sdt>
        <w:sdtPr>
          <w:rPr>
            <w:rFonts w:ascii="Arial" w:hAnsi="Arial" w:cs="Arial"/>
            <w:iCs/>
            <w:color w:val="333333"/>
            <w:sz w:val="22"/>
          </w:rPr>
          <w:id w:val="-1411837901"/>
          <w:placeholder>
            <w:docPart w:val="DefaultPlaceholder_1081868574"/>
          </w:placeholder>
          <w:text/>
        </w:sdtPr>
        <w:sdtEndPr/>
        <w:sdtContent>
          <w:r w:rsidR="00107FEF" w:rsidRPr="005269F3">
            <w:rPr>
              <w:rFonts w:ascii="Arial" w:hAnsi="Arial" w:cs="Arial"/>
              <w:iCs/>
              <w:color w:val="333333"/>
              <w:sz w:val="22"/>
            </w:rPr>
            <w:tab/>
          </w:r>
        </w:sdtContent>
      </w:sdt>
    </w:p>
    <w:p w:rsidR="002E06C3" w:rsidRPr="003D6802" w:rsidRDefault="002E06C3" w:rsidP="00414EB8">
      <w:pPr>
        <w:pStyle w:val="ListParagraph"/>
        <w:tabs>
          <w:tab w:val="left" w:pos="4820"/>
        </w:tabs>
        <w:spacing w:before="0" w:after="120" w:line="240" w:lineRule="auto"/>
        <w:ind w:left="0"/>
        <w:jc w:val="both"/>
        <w:rPr>
          <w:rFonts w:ascii="Arial" w:hAnsi="Arial" w:cs="Arial"/>
          <w:i/>
          <w:iCs/>
          <w:color w:val="333333"/>
          <w:sz w:val="18"/>
          <w:szCs w:val="18"/>
        </w:rPr>
      </w:pPr>
      <w:r w:rsidRPr="00B9722F">
        <w:rPr>
          <w:rFonts w:ascii="Arial" w:hAnsi="Arial" w:cs="Arial"/>
          <w:i/>
          <w:iCs/>
          <w:color w:val="333333"/>
          <w:sz w:val="18"/>
          <w:szCs w:val="18"/>
        </w:rPr>
        <w:t>Date of Birth</w:t>
      </w:r>
      <w:r w:rsidRPr="00B9722F">
        <w:rPr>
          <w:rFonts w:ascii="Arial" w:hAnsi="Arial" w:cs="Arial"/>
          <w:i/>
          <w:iCs/>
          <w:color w:val="333333"/>
          <w:sz w:val="18"/>
          <w:szCs w:val="18"/>
        </w:rPr>
        <w:tab/>
        <w:t>Place of</w:t>
      </w:r>
      <w:r w:rsidRPr="003D6802">
        <w:rPr>
          <w:rFonts w:ascii="Arial" w:hAnsi="Arial" w:cs="Arial"/>
          <w:i/>
          <w:iCs/>
          <w:color w:val="333333"/>
          <w:sz w:val="18"/>
          <w:szCs w:val="18"/>
        </w:rPr>
        <w:t xml:space="preserve"> Birth</w:t>
      </w:r>
    </w:p>
    <w:p w:rsidR="00051349" w:rsidRPr="00FF7135" w:rsidRDefault="00051349" w:rsidP="00414EB8">
      <w:pPr>
        <w:tabs>
          <w:tab w:val="left" w:leader="underscore" w:pos="4860"/>
        </w:tabs>
        <w:spacing w:after="0" w:line="240" w:lineRule="auto"/>
        <w:jc w:val="both"/>
        <w:rPr>
          <w:rFonts w:ascii="Arial" w:hAnsi="Arial" w:cs="Arial"/>
          <w:iCs/>
          <w:color w:val="333333"/>
          <w:sz w:val="22"/>
        </w:rPr>
      </w:pPr>
      <w:r w:rsidRPr="00FF7135">
        <w:rPr>
          <w:rFonts w:ascii="Arial" w:hAnsi="Arial" w:cs="Arial"/>
          <w:iCs/>
          <w:color w:val="333333"/>
          <w:sz w:val="22"/>
        </w:rPr>
        <w:t xml:space="preserve">Quốc tịch:  </w:t>
      </w:r>
      <w:sdt>
        <w:sdtPr>
          <w:rPr>
            <w:rFonts w:ascii="Arial" w:hAnsi="Arial" w:cs="Arial"/>
            <w:iCs/>
            <w:color w:val="333333"/>
            <w:sz w:val="22"/>
          </w:rPr>
          <w:id w:val="664680061"/>
          <w:placeholder>
            <w:docPart w:val="DefaultPlaceholder_1081868574"/>
          </w:placeholder>
          <w:text/>
        </w:sdtPr>
        <w:sdtEndPr/>
        <w:sdtContent>
          <w:r w:rsidR="00107FEF" w:rsidRPr="00E60B82">
            <w:rPr>
              <w:rFonts w:ascii="Arial" w:hAnsi="Arial" w:cs="Arial"/>
              <w:iCs/>
              <w:color w:val="333333"/>
              <w:sz w:val="22"/>
            </w:rPr>
            <w:tab/>
          </w:r>
        </w:sdtContent>
      </w:sdt>
      <w:r w:rsidR="007B1E4D">
        <w:rPr>
          <w:rFonts w:ascii="Arial" w:hAnsi="Arial" w:cs="Arial" w:hint="eastAsia"/>
          <w:iCs/>
          <w:color w:val="333333"/>
          <w:sz w:val="22"/>
        </w:rPr>
        <w:sym w:font="Wingdings" w:char="F0A1"/>
      </w:r>
      <w:r w:rsidR="00107FEF">
        <w:rPr>
          <w:rFonts w:ascii="Arial" w:hAnsi="Arial" w:cs="Arial"/>
          <w:iCs/>
          <w:color w:val="333333"/>
          <w:sz w:val="22"/>
        </w:rPr>
        <w:t xml:space="preserve"> </w:t>
      </w:r>
      <w:r w:rsidRPr="00FF7135">
        <w:rPr>
          <w:rFonts w:ascii="Arial" w:hAnsi="Arial" w:cs="Arial"/>
          <w:iCs/>
          <w:color w:val="333333"/>
          <w:sz w:val="22"/>
        </w:rPr>
        <w:t>Cư trú</w:t>
      </w:r>
      <w:r w:rsidRPr="00FF7135">
        <w:rPr>
          <w:rFonts w:ascii="Arial" w:hAnsi="Arial" w:cs="Arial"/>
          <w:iCs/>
          <w:color w:val="333333"/>
          <w:sz w:val="22"/>
        </w:rPr>
        <w:tab/>
      </w:r>
      <w:r w:rsidRPr="00FF7135">
        <w:rPr>
          <w:rFonts w:ascii="Arial" w:hAnsi="Arial" w:cs="Arial"/>
          <w:iCs/>
          <w:color w:val="333333"/>
          <w:sz w:val="22"/>
        </w:rPr>
        <w:tab/>
      </w:r>
      <w:r w:rsidR="007B1E4D">
        <w:rPr>
          <w:rFonts w:ascii="Arial" w:hAnsi="Arial" w:cs="Arial"/>
          <w:iCs/>
          <w:color w:val="333333"/>
          <w:sz w:val="22"/>
        </w:rPr>
        <w:tab/>
      </w:r>
      <w:sdt>
        <w:sdtPr>
          <w:rPr>
            <w:rFonts w:ascii="Arial" w:hAnsi="Arial" w:cs="Arial"/>
            <w:iCs/>
            <w:color w:val="333333"/>
            <w:sz w:val="22"/>
          </w:rPr>
          <w:id w:val="-412780539"/>
          <w14:checkbox>
            <w14:checked w14:val="0"/>
            <w14:checkedState w14:val="00A4" w14:font="Wingdings"/>
            <w14:uncheckedState w14:val="00A1" w14:font="Wingdings"/>
          </w14:checkbox>
        </w:sdtPr>
        <w:sdtEndPr>
          <w:rPr>
            <w:rFonts w:hint="eastAsia"/>
          </w:rPr>
        </w:sdtEndPr>
        <w:sdtContent>
          <w:r w:rsidR="007B1E4D">
            <w:rPr>
              <w:rFonts w:ascii="Arial" w:hAnsi="Arial" w:cs="Arial" w:hint="eastAsia"/>
              <w:iCs/>
              <w:color w:val="333333"/>
              <w:sz w:val="22"/>
            </w:rPr>
            <w:sym w:font="Wingdings" w:char="F0A1"/>
          </w:r>
        </w:sdtContent>
      </w:sdt>
      <w:r w:rsidR="00107FEF">
        <w:rPr>
          <w:rFonts w:ascii="Arial" w:hAnsi="Arial" w:cs="Arial"/>
          <w:iCs/>
          <w:color w:val="333333"/>
          <w:sz w:val="22"/>
        </w:rPr>
        <w:t xml:space="preserve"> </w:t>
      </w:r>
      <w:r w:rsidRPr="00FF7135">
        <w:rPr>
          <w:rFonts w:ascii="Arial" w:hAnsi="Arial" w:cs="Arial"/>
          <w:iCs/>
          <w:color w:val="333333"/>
          <w:sz w:val="22"/>
        </w:rPr>
        <w:t>Không</w:t>
      </w:r>
      <w:r w:rsidRPr="00FF7135">
        <w:rPr>
          <w:rFonts w:ascii="Arial" w:hAnsi="Arial" w:cs="Arial"/>
          <w:sz w:val="22"/>
        </w:rPr>
        <w:t xml:space="preserve"> </w:t>
      </w:r>
      <w:r w:rsidRPr="00FF7135">
        <w:rPr>
          <w:rFonts w:ascii="Arial" w:eastAsia="MyriadPro-Regular" w:hAnsi="Arial" w:cs="Arial"/>
          <w:sz w:val="22"/>
        </w:rPr>
        <w:t>cư</w:t>
      </w:r>
      <w:r w:rsidRPr="00FF7135">
        <w:rPr>
          <w:rFonts w:ascii="Arial" w:hAnsi="Arial" w:cs="Arial"/>
          <w:sz w:val="22"/>
        </w:rPr>
        <w:t xml:space="preserve"> trú</w:t>
      </w:r>
    </w:p>
    <w:p w:rsidR="00051349" w:rsidRPr="003D6802" w:rsidRDefault="00051349" w:rsidP="00414EB8">
      <w:pPr>
        <w:tabs>
          <w:tab w:val="left" w:pos="5130"/>
        </w:tabs>
        <w:spacing w:before="0" w:after="0" w:line="240" w:lineRule="auto"/>
        <w:jc w:val="both"/>
        <w:rPr>
          <w:rFonts w:ascii="Arial" w:hAnsi="Arial" w:cs="Arial"/>
          <w:i/>
          <w:iCs/>
          <w:color w:val="333333"/>
          <w:sz w:val="18"/>
          <w:szCs w:val="18"/>
        </w:rPr>
      </w:pPr>
      <w:r w:rsidRPr="00B9722F">
        <w:rPr>
          <w:rFonts w:ascii="Arial" w:hAnsi="Arial" w:cs="Arial"/>
          <w:i/>
          <w:iCs/>
          <w:color w:val="333333"/>
          <w:sz w:val="18"/>
          <w:szCs w:val="18"/>
        </w:rPr>
        <w:t>Nationality</w:t>
      </w:r>
      <w:r w:rsidRPr="00B9722F">
        <w:rPr>
          <w:rFonts w:ascii="Arial" w:hAnsi="Arial" w:cs="Arial"/>
          <w:i/>
          <w:iCs/>
          <w:color w:val="333333"/>
          <w:sz w:val="18"/>
          <w:szCs w:val="18"/>
        </w:rPr>
        <w:tab/>
        <w:t>Resident</w:t>
      </w:r>
      <w:r w:rsidRPr="00B9722F">
        <w:rPr>
          <w:rFonts w:ascii="Arial" w:hAnsi="Arial" w:cs="Arial"/>
          <w:i/>
          <w:iCs/>
          <w:color w:val="333333"/>
          <w:sz w:val="18"/>
          <w:szCs w:val="18"/>
        </w:rPr>
        <w:tab/>
      </w:r>
      <w:r w:rsidRPr="00B9722F">
        <w:rPr>
          <w:rFonts w:ascii="Arial" w:hAnsi="Arial" w:cs="Arial"/>
          <w:i/>
          <w:iCs/>
          <w:color w:val="333333"/>
          <w:sz w:val="18"/>
          <w:szCs w:val="18"/>
        </w:rPr>
        <w:tab/>
      </w:r>
      <w:r w:rsidR="0073477E" w:rsidRPr="003D6802">
        <w:rPr>
          <w:rFonts w:ascii="Arial" w:hAnsi="Arial" w:cs="Arial"/>
          <w:i/>
          <w:iCs/>
          <w:color w:val="333333"/>
          <w:sz w:val="18"/>
          <w:szCs w:val="18"/>
        </w:rPr>
        <w:t xml:space="preserve">     </w:t>
      </w:r>
      <w:r w:rsidRPr="003D6802">
        <w:rPr>
          <w:rFonts w:ascii="Arial" w:hAnsi="Arial" w:cs="Arial"/>
          <w:i/>
          <w:iCs/>
          <w:color w:val="333333"/>
          <w:sz w:val="18"/>
          <w:szCs w:val="18"/>
        </w:rPr>
        <w:t>Non Resident</w:t>
      </w:r>
    </w:p>
    <w:p w:rsidR="002E06C3" w:rsidRPr="00FF7135" w:rsidRDefault="002E06C3" w:rsidP="00FF7135">
      <w:pPr>
        <w:tabs>
          <w:tab w:val="left" w:leader="underscore" w:pos="9720"/>
        </w:tabs>
        <w:spacing w:after="0" w:line="240" w:lineRule="auto"/>
        <w:jc w:val="both"/>
        <w:rPr>
          <w:rFonts w:ascii="Arial" w:hAnsi="Arial" w:cs="Arial"/>
          <w:sz w:val="22"/>
        </w:rPr>
      </w:pPr>
      <w:r w:rsidRPr="00FF7135">
        <w:rPr>
          <w:rFonts w:ascii="Arial" w:hAnsi="Arial" w:cs="Arial"/>
          <w:iCs/>
          <w:color w:val="333333"/>
          <w:sz w:val="22"/>
        </w:rPr>
        <w:t>CMND/Thẻ CCCD/Hộ chiếu</w:t>
      </w:r>
      <w:r w:rsidRPr="00FF7135">
        <w:rPr>
          <w:rFonts w:ascii="Arial" w:hAnsi="Arial" w:cs="Arial"/>
          <w:sz w:val="22"/>
        </w:rPr>
        <w:t>:</w:t>
      </w:r>
      <w:sdt>
        <w:sdtPr>
          <w:rPr>
            <w:rFonts w:ascii="Arial" w:hAnsi="Arial" w:cs="Arial"/>
            <w:sz w:val="22"/>
          </w:rPr>
          <w:id w:val="1453514069"/>
          <w:placeholder>
            <w:docPart w:val="DefaultPlaceholder_1081868574"/>
          </w:placeholder>
          <w:text/>
        </w:sdtPr>
        <w:sdtEndPr/>
        <w:sdtContent>
          <w:r w:rsidR="00107FEF" w:rsidRPr="001306C8">
            <w:rPr>
              <w:rFonts w:ascii="Arial" w:hAnsi="Arial" w:cs="Arial"/>
              <w:sz w:val="22"/>
            </w:rPr>
            <w:tab/>
          </w:r>
        </w:sdtContent>
      </w:sdt>
    </w:p>
    <w:p w:rsidR="002E06C3" w:rsidRPr="003D6802" w:rsidRDefault="002E06C3" w:rsidP="006D4D6C">
      <w:pPr>
        <w:pStyle w:val="ListParagraph"/>
        <w:tabs>
          <w:tab w:val="left" w:leader="underscore" w:pos="9720"/>
        </w:tabs>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ID/Passport No.</w:t>
      </w:r>
    </w:p>
    <w:p w:rsidR="002E06C3" w:rsidRPr="00FF7135" w:rsidRDefault="002E06C3" w:rsidP="006D4D6C">
      <w:pPr>
        <w:tabs>
          <w:tab w:val="left" w:leader="underscore" w:pos="4820"/>
          <w:tab w:val="left" w:leader="underscore" w:pos="9720"/>
        </w:tabs>
        <w:spacing w:after="0" w:line="240" w:lineRule="auto"/>
        <w:jc w:val="both"/>
        <w:rPr>
          <w:rFonts w:ascii="Arial" w:hAnsi="Arial" w:cs="Arial"/>
          <w:sz w:val="22"/>
        </w:rPr>
      </w:pPr>
      <w:r w:rsidRPr="00FF7135">
        <w:rPr>
          <w:rFonts w:ascii="Arial" w:hAnsi="Arial" w:cs="Arial"/>
          <w:iCs/>
          <w:color w:val="333333"/>
          <w:sz w:val="22"/>
        </w:rPr>
        <w:t>Ngày</w:t>
      </w:r>
      <w:r w:rsidRPr="00FF7135">
        <w:rPr>
          <w:rFonts w:ascii="Arial" w:hAnsi="Arial" w:cs="Arial"/>
          <w:sz w:val="22"/>
        </w:rPr>
        <w:t xml:space="preserve"> cấp:</w:t>
      </w:r>
      <w:sdt>
        <w:sdtPr>
          <w:rPr>
            <w:rFonts w:ascii="Arial" w:hAnsi="Arial" w:cs="Arial"/>
            <w:sz w:val="22"/>
          </w:rPr>
          <w:id w:val="-345480191"/>
          <w:placeholder>
            <w:docPart w:val="DefaultPlaceholder_1081868576"/>
          </w:placeholder>
          <w:date>
            <w:dateFormat w:val="dd/MM/yyyy"/>
            <w:lid w:val="en-US"/>
            <w:storeMappedDataAs w:val="dateTime"/>
            <w:calendar w:val="gregorian"/>
          </w:date>
        </w:sdtPr>
        <w:sdtEndPr/>
        <w:sdtContent>
          <w:r w:rsidR="00107FEF" w:rsidRPr="00D17FF4">
            <w:rPr>
              <w:rFonts w:ascii="Arial" w:hAnsi="Arial" w:cs="Arial"/>
              <w:sz w:val="22"/>
            </w:rPr>
            <w:tab/>
          </w:r>
        </w:sdtContent>
      </w:sdt>
      <w:r w:rsidR="00107FEF" w:rsidRPr="00FF7135">
        <w:rPr>
          <w:rFonts w:ascii="Arial" w:hAnsi="Arial" w:cs="Arial"/>
          <w:iCs/>
          <w:color w:val="333333"/>
          <w:sz w:val="22"/>
        </w:rPr>
        <w:t xml:space="preserve"> </w:t>
      </w:r>
      <w:r w:rsidRPr="00FF7135">
        <w:rPr>
          <w:rFonts w:ascii="Arial" w:hAnsi="Arial" w:cs="Arial"/>
          <w:iCs/>
          <w:color w:val="333333"/>
          <w:sz w:val="22"/>
        </w:rPr>
        <w:t>Nơi</w:t>
      </w:r>
      <w:r w:rsidRPr="00FF7135">
        <w:rPr>
          <w:rFonts w:ascii="Arial" w:hAnsi="Arial" w:cs="Arial"/>
          <w:sz w:val="22"/>
        </w:rPr>
        <w:t xml:space="preserve"> cấp:</w:t>
      </w:r>
      <w:sdt>
        <w:sdtPr>
          <w:rPr>
            <w:rFonts w:ascii="Arial" w:hAnsi="Arial" w:cs="Arial"/>
            <w:sz w:val="22"/>
          </w:rPr>
          <w:id w:val="-315798546"/>
          <w:placeholder>
            <w:docPart w:val="DefaultPlaceholder_1081868574"/>
          </w:placeholder>
          <w:text/>
        </w:sdtPr>
        <w:sdtEndPr/>
        <w:sdtContent>
          <w:r w:rsidR="00107FEF" w:rsidRPr="002B0C3E">
            <w:rPr>
              <w:rFonts w:ascii="Arial" w:hAnsi="Arial" w:cs="Arial"/>
              <w:sz w:val="22"/>
            </w:rPr>
            <w:tab/>
          </w:r>
        </w:sdtContent>
      </w:sdt>
    </w:p>
    <w:p w:rsidR="002E06C3" w:rsidRPr="003D6802" w:rsidRDefault="002E06C3" w:rsidP="006D4D6C">
      <w:pPr>
        <w:pStyle w:val="ListParagraph"/>
        <w:tabs>
          <w:tab w:val="left" w:pos="4820"/>
          <w:tab w:val="left" w:leader="underscore" w:pos="9720"/>
        </w:tabs>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Date of Issue</w:t>
      </w:r>
      <w:r w:rsidRPr="003D6802">
        <w:rPr>
          <w:rFonts w:ascii="Arial" w:hAnsi="Arial" w:cs="Arial"/>
          <w:i/>
          <w:iCs/>
          <w:color w:val="333333"/>
          <w:sz w:val="18"/>
          <w:szCs w:val="18"/>
        </w:rPr>
        <w:tab/>
        <w:t>Place of Issue</w:t>
      </w:r>
    </w:p>
    <w:p w:rsidR="002E06C3" w:rsidRPr="00FF7135" w:rsidRDefault="002E06C3" w:rsidP="006D4D6C">
      <w:pPr>
        <w:tabs>
          <w:tab w:val="left" w:leader="underscore" w:pos="9720"/>
        </w:tabs>
        <w:spacing w:after="0" w:line="240" w:lineRule="auto"/>
        <w:jc w:val="both"/>
        <w:rPr>
          <w:rFonts w:ascii="Arial" w:hAnsi="Arial" w:cs="Arial"/>
          <w:sz w:val="22"/>
        </w:rPr>
      </w:pPr>
      <w:r w:rsidRPr="00FF7135">
        <w:rPr>
          <w:rFonts w:ascii="Arial" w:hAnsi="Arial" w:cs="Arial"/>
          <w:sz w:val="22"/>
        </w:rPr>
        <w:t>Địa chỉ thường trú:</w:t>
      </w:r>
      <w:sdt>
        <w:sdtPr>
          <w:rPr>
            <w:rFonts w:ascii="Arial" w:hAnsi="Arial" w:cs="Arial"/>
            <w:sz w:val="22"/>
          </w:rPr>
          <w:id w:val="-1019463101"/>
          <w:placeholder>
            <w:docPart w:val="DefaultPlaceholder_1081868574"/>
          </w:placeholder>
          <w:text/>
        </w:sdtPr>
        <w:sdtEndPr/>
        <w:sdtContent>
          <w:r w:rsidR="00107FEF" w:rsidRPr="00DA2C4A">
            <w:rPr>
              <w:rFonts w:ascii="Arial" w:hAnsi="Arial" w:cs="Arial"/>
              <w:sz w:val="22"/>
            </w:rPr>
            <w:tab/>
          </w:r>
        </w:sdtContent>
      </w:sdt>
    </w:p>
    <w:p w:rsidR="002E06C3" w:rsidRPr="003D6802" w:rsidRDefault="002E06C3" w:rsidP="00414EB8">
      <w:pPr>
        <w:pStyle w:val="ListParagraph"/>
        <w:tabs>
          <w:tab w:val="left" w:pos="4820"/>
        </w:tabs>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Permanent Address</w:t>
      </w:r>
    </w:p>
    <w:p w:rsidR="002E06C3" w:rsidRPr="00FF7135" w:rsidRDefault="002E06C3" w:rsidP="00414EB8">
      <w:pPr>
        <w:tabs>
          <w:tab w:val="left" w:leader="underscore" w:pos="4820"/>
          <w:tab w:val="left" w:leader="underscore" w:pos="9639"/>
        </w:tabs>
        <w:spacing w:after="0" w:line="240" w:lineRule="auto"/>
        <w:jc w:val="both"/>
        <w:rPr>
          <w:rFonts w:ascii="Arial" w:hAnsi="Arial" w:cs="Arial"/>
          <w:b/>
          <w:color w:val="2C2C2C"/>
          <w:sz w:val="22"/>
          <w:szCs w:val="22"/>
        </w:rPr>
      </w:pPr>
      <w:r w:rsidRPr="00FF7135">
        <w:rPr>
          <w:rFonts w:ascii="Arial" w:hAnsi="Arial" w:cs="Arial"/>
          <w:b/>
          <w:color w:val="2C2C2C"/>
          <w:sz w:val="22"/>
          <w:szCs w:val="22"/>
        </w:rPr>
        <w:t>(Trường hợp có thêm quốc tịch khác, khách hàng vui lòng bổ sung thêm “Quốc tịch (2)”, “CMND/Thẻ CCCD/Hộ chiếu (2)”, “Địa chỉ thường trú (2)”)</w:t>
      </w:r>
    </w:p>
    <w:p w:rsidR="002E06C3" w:rsidRPr="003D6802" w:rsidRDefault="002E06C3" w:rsidP="00414EB8">
      <w:pPr>
        <w:pStyle w:val="ListParagraph"/>
        <w:tabs>
          <w:tab w:val="left" w:leader="underscore" w:pos="9639"/>
        </w:tabs>
        <w:spacing w:before="0" w:after="0" w:line="240" w:lineRule="auto"/>
        <w:ind w:left="0"/>
        <w:jc w:val="both"/>
        <w:rPr>
          <w:rFonts w:ascii="Arial" w:hAnsi="Arial" w:cs="Arial"/>
          <w:b/>
          <w:i/>
          <w:iCs/>
          <w:color w:val="333333"/>
          <w:sz w:val="18"/>
          <w:szCs w:val="18"/>
        </w:rPr>
      </w:pPr>
      <w:r w:rsidRPr="003D6802">
        <w:rPr>
          <w:rFonts w:ascii="Arial" w:hAnsi="Arial" w:cs="Arial"/>
          <w:b/>
          <w:i/>
          <w:iCs/>
          <w:color w:val="2C2C2C"/>
          <w:sz w:val="18"/>
          <w:szCs w:val="18"/>
        </w:rPr>
        <w:t>For more nationality, please add “Nationality (2)”, “ID/Passport No. (2)” and “Permanent Address (2)” for each one to fill.</w:t>
      </w:r>
    </w:p>
    <w:p w:rsidR="002E06C3" w:rsidRPr="003D6802" w:rsidRDefault="002E06C3" w:rsidP="00FF7135">
      <w:pPr>
        <w:tabs>
          <w:tab w:val="left" w:leader="underscore" w:pos="9810"/>
        </w:tabs>
        <w:spacing w:after="0" w:line="240" w:lineRule="auto"/>
        <w:jc w:val="both"/>
        <w:rPr>
          <w:rFonts w:ascii="Arial" w:hAnsi="Arial" w:cs="Arial"/>
          <w:iCs/>
          <w:color w:val="333333"/>
        </w:rPr>
      </w:pPr>
      <w:r w:rsidRPr="00FF7135">
        <w:rPr>
          <w:rFonts w:ascii="Arial" w:hAnsi="Arial" w:cs="Arial"/>
          <w:iCs/>
          <w:color w:val="333333"/>
          <w:sz w:val="22"/>
        </w:rPr>
        <w:t>Thị thực nhập cảnh số (đối với trường hợp là Việt Kiều và người nước ngoài):</w:t>
      </w:r>
      <w:sdt>
        <w:sdtPr>
          <w:rPr>
            <w:rFonts w:ascii="Arial" w:hAnsi="Arial" w:cs="Arial"/>
            <w:iCs/>
            <w:color w:val="333333"/>
          </w:rPr>
          <w:id w:val="434556831"/>
          <w:placeholder>
            <w:docPart w:val="DefaultPlaceholder_1081868574"/>
          </w:placeholder>
          <w:text/>
        </w:sdtPr>
        <w:sdtEndPr/>
        <w:sdtContent>
          <w:r w:rsidR="00107FEF" w:rsidRPr="00107FEF">
            <w:rPr>
              <w:rFonts w:ascii="Arial" w:hAnsi="Arial" w:cs="Arial"/>
              <w:iCs/>
              <w:color w:val="333333"/>
            </w:rPr>
            <w:tab/>
          </w:r>
        </w:sdtContent>
      </w:sdt>
    </w:p>
    <w:p w:rsidR="002E06C3" w:rsidRPr="00B9722F" w:rsidRDefault="002E06C3" w:rsidP="00EA6140">
      <w:pPr>
        <w:pStyle w:val="ListParagraph"/>
        <w:tabs>
          <w:tab w:val="left" w:leader="underscore" w:pos="9630"/>
        </w:tabs>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Visa No. (</w:t>
      </w:r>
      <w:r w:rsidR="00B72E03" w:rsidRPr="003D6802">
        <w:rPr>
          <w:rFonts w:ascii="Arial" w:hAnsi="Arial" w:cs="Arial"/>
          <w:i/>
          <w:iCs/>
          <w:color w:val="333333"/>
          <w:sz w:val="18"/>
          <w:szCs w:val="18"/>
        </w:rPr>
        <w:t>In</w:t>
      </w:r>
      <w:r w:rsidRPr="003D6802">
        <w:rPr>
          <w:rFonts w:ascii="Arial" w:hAnsi="Arial" w:cs="Arial"/>
          <w:i/>
          <w:iCs/>
          <w:color w:val="333333"/>
          <w:sz w:val="18"/>
          <w:szCs w:val="18"/>
        </w:rPr>
        <w:t xml:space="preserve"> case who are the overseas Vietnamese and</w:t>
      </w:r>
      <w:r w:rsidR="00635BEC">
        <w:rPr>
          <w:rFonts w:ascii="Arial" w:hAnsi="Arial" w:cs="Arial"/>
          <w:i/>
          <w:iCs/>
          <w:color w:val="333333"/>
          <w:sz w:val="18"/>
          <w:szCs w:val="18"/>
        </w:rPr>
        <w:t xml:space="preserve"> </w:t>
      </w:r>
      <w:r w:rsidRPr="00B9722F">
        <w:rPr>
          <w:rFonts w:ascii="Arial" w:hAnsi="Arial" w:cs="Arial"/>
          <w:i/>
          <w:iCs/>
          <w:color w:val="333333"/>
          <w:sz w:val="18"/>
          <w:szCs w:val="18"/>
        </w:rPr>
        <w:t>for</w:t>
      </w:r>
      <w:r w:rsidR="00635BEC">
        <w:rPr>
          <w:rFonts w:ascii="Arial" w:hAnsi="Arial" w:cs="Arial"/>
          <w:i/>
          <w:iCs/>
          <w:color w:val="333333"/>
          <w:sz w:val="18"/>
          <w:szCs w:val="18"/>
        </w:rPr>
        <w:t>eigners</w:t>
      </w:r>
      <w:r w:rsidRPr="00B9722F">
        <w:rPr>
          <w:rFonts w:ascii="Arial" w:hAnsi="Arial" w:cs="Arial"/>
          <w:i/>
          <w:iCs/>
          <w:color w:val="333333"/>
          <w:sz w:val="18"/>
          <w:szCs w:val="18"/>
        </w:rPr>
        <w:t>)</w:t>
      </w:r>
    </w:p>
    <w:p w:rsidR="002E06C3" w:rsidRPr="00B9722F" w:rsidRDefault="002E06C3" w:rsidP="00FF7135">
      <w:pPr>
        <w:tabs>
          <w:tab w:val="left" w:leader="underscore" w:pos="4820"/>
          <w:tab w:val="left" w:leader="underscore" w:pos="9810"/>
        </w:tabs>
        <w:spacing w:after="0" w:line="240" w:lineRule="auto"/>
        <w:jc w:val="both"/>
        <w:rPr>
          <w:rFonts w:ascii="Arial" w:hAnsi="Arial" w:cs="Arial"/>
        </w:rPr>
      </w:pPr>
      <w:r w:rsidRPr="00FF7135">
        <w:rPr>
          <w:rFonts w:ascii="Arial" w:hAnsi="Arial" w:cs="Arial"/>
          <w:iCs/>
          <w:color w:val="333333"/>
          <w:sz w:val="22"/>
        </w:rPr>
        <w:t>Ngày</w:t>
      </w:r>
      <w:r w:rsidRPr="00FF7135">
        <w:rPr>
          <w:rFonts w:ascii="Arial" w:hAnsi="Arial" w:cs="Arial"/>
          <w:sz w:val="22"/>
        </w:rPr>
        <w:t xml:space="preserve"> cấp:</w:t>
      </w:r>
      <w:sdt>
        <w:sdtPr>
          <w:rPr>
            <w:rFonts w:ascii="Arial" w:hAnsi="Arial" w:cs="Arial"/>
            <w:sz w:val="22"/>
          </w:rPr>
          <w:id w:val="-1372537341"/>
          <w:placeholder>
            <w:docPart w:val="DefaultPlaceholder_1081868576"/>
          </w:placeholder>
          <w:date>
            <w:dateFormat w:val="dd/MM/yyyy"/>
            <w:lid w:val="en-US"/>
            <w:storeMappedDataAs w:val="dateTime"/>
            <w:calendar w:val="gregorian"/>
          </w:date>
        </w:sdtPr>
        <w:sdtEndPr/>
        <w:sdtContent>
          <w:r w:rsidR="00107FEF" w:rsidRPr="007913C5">
            <w:rPr>
              <w:rFonts w:ascii="Arial" w:hAnsi="Arial" w:cs="Arial"/>
              <w:sz w:val="22"/>
            </w:rPr>
            <w:tab/>
          </w:r>
        </w:sdtContent>
      </w:sdt>
      <w:r w:rsidR="00107FEF" w:rsidRPr="00FF7135">
        <w:rPr>
          <w:rFonts w:ascii="Arial" w:hAnsi="Arial" w:cs="Arial"/>
          <w:sz w:val="22"/>
        </w:rPr>
        <w:t xml:space="preserve"> </w:t>
      </w:r>
      <w:r w:rsidR="00695862" w:rsidRPr="00FF7135">
        <w:rPr>
          <w:rFonts w:ascii="Arial" w:hAnsi="Arial" w:cs="Arial"/>
          <w:sz w:val="22"/>
        </w:rPr>
        <w:t xml:space="preserve">Nơi cấp: </w:t>
      </w:r>
      <w:sdt>
        <w:sdtPr>
          <w:rPr>
            <w:rFonts w:ascii="Arial" w:hAnsi="Arial" w:cs="Arial"/>
          </w:rPr>
          <w:id w:val="1439407465"/>
          <w:placeholder>
            <w:docPart w:val="DefaultPlaceholder_1081868574"/>
          </w:placeholder>
          <w:text/>
        </w:sdtPr>
        <w:sdtEndPr/>
        <w:sdtContent>
          <w:r w:rsidR="00107FEF" w:rsidRPr="00107FEF">
            <w:rPr>
              <w:rFonts w:ascii="Arial" w:hAnsi="Arial" w:cs="Arial"/>
            </w:rPr>
            <w:tab/>
          </w:r>
        </w:sdtContent>
      </w:sdt>
    </w:p>
    <w:p w:rsidR="002E06C3" w:rsidRPr="003D6802" w:rsidRDefault="002E06C3" w:rsidP="004C3A47">
      <w:pPr>
        <w:pStyle w:val="ListParagraph"/>
        <w:tabs>
          <w:tab w:val="left" w:pos="4820"/>
          <w:tab w:val="left" w:leader="underscore" w:pos="9810"/>
        </w:tabs>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 xml:space="preserve">Date of Issue </w:t>
      </w:r>
      <w:r w:rsidRPr="003D6802">
        <w:rPr>
          <w:rFonts w:ascii="Arial" w:hAnsi="Arial" w:cs="Arial"/>
          <w:i/>
          <w:iCs/>
          <w:color w:val="333333"/>
          <w:sz w:val="18"/>
          <w:szCs w:val="18"/>
        </w:rPr>
        <w:tab/>
        <w:t>Place of Issue</w:t>
      </w:r>
    </w:p>
    <w:p w:rsidR="00E73C09" w:rsidRPr="00FE2BE4" w:rsidRDefault="00E73C09" w:rsidP="00E73C09">
      <w:pPr>
        <w:tabs>
          <w:tab w:val="left" w:leader="underscore" w:pos="9720"/>
        </w:tabs>
        <w:spacing w:after="0" w:line="240" w:lineRule="auto"/>
        <w:jc w:val="both"/>
        <w:rPr>
          <w:rFonts w:ascii="Arial" w:hAnsi="Arial" w:cs="Arial"/>
          <w:iCs/>
          <w:color w:val="333333"/>
          <w:sz w:val="22"/>
          <w:szCs w:val="22"/>
        </w:rPr>
      </w:pPr>
      <w:r>
        <w:rPr>
          <w:rFonts w:ascii="Arial" w:hAnsi="Arial" w:cs="Arial"/>
          <w:iCs/>
          <w:color w:val="333333"/>
          <w:sz w:val="22"/>
          <w:szCs w:val="22"/>
        </w:rPr>
        <w:t>Ngày hết hiệu lực Visa:</w:t>
      </w:r>
      <w:sdt>
        <w:sdtPr>
          <w:rPr>
            <w:rFonts w:ascii="Arial" w:hAnsi="Arial" w:cs="Arial"/>
            <w:iCs/>
            <w:color w:val="333333"/>
            <w:sz w:val="22"/>
            <w:szCs w:val="22"/>
          </w:rPr>
          <w:id w:val="1905945622"/>
          <w:placeholder>
            <w:docPart w:val="DefaultPlaceholder_1081868576"/>
          </w:placeholder>
          <w:date>
            <w:dateFormat w:val="dd/MM/yyyy"/>
            <w:lid w:val="en-US"/>
            <w:storeMappedDataAs w:val="dateTime"/>
            <w:calendar w:val="gregorian"/>
          </w:date>
        </w:sdtPr>
        <w:sdtEndPr/>
        <w:sdtContent>
          <w:r w:rsidR="00107FEF" w:rsidRPr="00096ABC">
            <w:rPr>
              <w:rFonts w:ascii="Arial" w:hAnsi="Arial" w:cs="Arial"/>
              <w:iCs/>
              <w:color w:val="333333"/>
              <w:sz w:val="22"/>
              <w:szCs w:val="22"/>
            </w:rPr>
            <w:tab/>
          </w:r>
        </w:sdtContent>
      </w:sdt>
    </w:p>
    <w:p w:rsidR="00E73C09" w:rsidRPr="00E73C09" w:rsidRDefault="00E73C09" w:rsidP="00E73C09">
      <w:pPr>
        <w:pStyle w:val="ListParagraph"/>
        <w:tabs>
          <w:tab w:val="left" w:pos="4820"/>
          <w:tab w:val="left" w:leader="underscore" w:pos="9630"/>
          <w:tab w:val="left" w:leader="underscore" w:pos="9810"/>
        </w:tabs>
        <w:spacing w:before="0" w:after="120" w:line="240" w:lineRule="auto"/>
        <w:ind w:left="0"/>
        <w:jc w:val="both"/>
        <w:rPr>
          <w:rFonts w:ascii="Arial" w:hAnsi="Arial" w:cs="Arial"/>
          <w:i/>
          <w:iCs/>
          <w:color w:val="333333"/>
          <w:sz w:val="18"/>
          <w:szCs w:val="18"/>
        </w:rPr>
      </w:pPr>
      <w:r>
        <w:rPr>
          <w:rFonts w:ascii="Arial" w:hAnsi="Arial" w:cs="Arial"/>
          <w:i/>
          <w:iCs/>
          <w:color w:val="333333"/>
          <w:sz w:val="18"/>
          <w:szCs w:val="18"/>
        </w:rPr>
        <w:t>Expiry date of Visa</w:t>
      </w:r>
      <w:r w:rsidRPr="003D6802">
        <w:rPr>
          <w:rFonts w:ascii="Arial" w:hAnsi="Arial" w:cs="Arial"/>
          <w:i/>
          <w:iCs/>
          <w:color w:val="333333"/>
          <w:sz w:val="18"/>
          <w:szCs w:val="18"/>
        </w:rPr>
        <w:tab/>
      </w:r>
    </w:p>
    <w:p w:rsidR="002E06C3" w:rsidRPr="003D6802" w:rsidRDefault="002E06C3" w:rsidP="004C3A47">
      <w:pPr>
        <w:tabs>
          <w:tab w:val="left" w:leader="underscore" w:pos="9810"/>
        </w:tabs>
        <w:spacing w:after="0" w:line="240" w:lineRule="auto"/>
        <w:jc w:val="both"/>
        <w:rPr>
          <w:rFonts w:ascii="Arial" w:hAnsi="Arial" w:cs="Arial"/>
        </w:rPr>
      </w:pPr>
      <w:r w:rsidRPr="00FF7135">
        <w:rPr>
          <w:rFonts w:ascii="Arial" w:hAnsi="Arial" w:cs="Arial"/>
          <w:sz w:val="22"/>
        </w:rPr>
        <w:t>Địa chỉ liên hệ (nếu khác với địa chỉ thường trú):</w:t>
      </w:r>
      <w:sdt>
        <w:sdtPr>
          <w:rPr>
            <w:rFonts w:ascii="Arial" w:hAnsi="Arial" w:cs="Arial"/>
          </w:rPr>
          <w:id w:val="471418628"/>
          <w:placeholder>
            <w:docPart w:val="DefaultPlaceholder_1081868574"/>
          </w:placeholder>
          <w:text/>
        </w:sdtPr>
        <w:sdtEndPr/>
        <w:sdtContent>
          <w:r w:rsidR="00107FEF" w:rsidRPr="00107FEF">
            <w:rPr>
              <w:rFonts w:ascii="Arial" w:hAnsi="Arial" w:cs="Arial"/>
            </w:rPr>
            <w:tab/>
          </w:r>
        </w:sdtContent>
      </w:sdt>
    </w:p>
    <w:p w:rsidR="002E06C3" w:rsidRPr="003D6802" w:rsidRDefault="002E06C3" w:rsidP="004C3A47">
      <w:pPr>
        <w:pStyle w:val="ListParagraph"/>
        <w:tabs>
          <w:tab w:val="left" w:leader="underscore" w:pos="9810"/>
        </w:tabs>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Contact Address (If different from above Permanent Address)</w:t>
      </w:r>
    </w:p>
    <w:p w:rsidR="002E06C3" w:rsidRPr="00FF7135" w:rsidRDefault="002E06C3" w:rsidP="00FF7135">
      <w:pPr>
        <w:tabs>
          <w:tab w:val="left" w:leader="underscore" w:pos="4820"/>
          <w:tab w:val="left" w:leader="underscore" w:pos="9720"/>
        </w:tabs>
        <w:spacing w:after="0" w:line="240" w:lineRule="auto"/>
        <w:jc w:val="both"/>
        <w:rPr>
          <w:rFonts w:ascii="Arial" w:hAnsi="Arial" w:cs="Arial"/>
          <w:i/>
          <w:iCs/>
          <w:color w:val="333333"/>
          <w:szCs w:val="18"/>
        </w:rPr>
      </w:pPr>
      <w:r w:rsidRPr="00FF7135">
        <w:rPr>
          <w:rFonts w:ascii="Arial" w:hAnsi="Arial" w:cs="Arial"/>
          <w:sz w:val="22"/>
        </w:rPr>
        <w:t xml:space="preserve">Điện thoại liên </w:t>
      </w:r>
      <w:r w:rsidRPr="00FF7135">
        <w:rPr>
          <w:rFonts w:ascii="Arial" w:hAnsi="Arial" w:cs="Arial"/>
          <w:iCs/>
          <w:color w:val="333333"/>
          <w:sz w:val="22"/>
        </w:rPr>
        <w:t>hệ:</w:t>
      </w:r>
      <w:sdt>
        <w:sdtPr>
          <w:rPr>
            <w:rFonts w:ascii="Arial" w:hAnsi="Arial" w:cs="Arial"/>
            <w:iCs/>
            <w:color w:val="333333"/>
            <w:sz w:val="22"/>
          </w:rPr>
          <w:id w:val="-1130468616"/>
          <w:placeholder>
            <w:docPart w:val="DefaultPlaceholder_1081868574"/>
          </w:placeholder>
          <w:text/>
        </w:sdtPr>
        <w:sdtEndPr/>
        <w:sdtContent>
          <w:r w:rsidR="00107FEF" w:rsidRPr="00A330A2">
            <w:rPr>
              <w:rFonts w:ascii="Arial" w:hAnsi="Arial" w:cs="Arial"/>
              <w:iCs/>
              <w:color w:val="333333"/>
              <w:sz w:val="22"/>
            </w:rPr>
            <w:tab/>
          </w:r>
        </w:sdtContent>
      </w:sdt>
      <w:r w:rsidR="00107FEF" w:rsidRPr="00FF7135">
        <w:rPr>
          <w:rFonts w:ascii="Arial" w:hAnsi="Arial" w:cs="Arial"/>
          <w:sz w:val="22"/>
        </w:rPr>
        <w:t xml:space="preserve"> </w:t>
      </w:r>
      <w:r w:rsidRPr="00FF7135">
        <w:rPr>
          <w:rFonts w:ascii="Arial" w:hAnsi="Arial" w:cs="Arial"/>
          <w:sz w:val="22"/>
        </w:rPr>
        <w:t xml:space="preserve">Email: </w:t>
      </w:r>
      <w:sdt>
        <w:sdtPr>
          <w:rPr>
            <w:rFonts w:ascii="Arial" w:hAnsi="Arial" w:cs="Arial"/>
            <w:sz w:val="22"/>
          </w:rPr>
          <w:id w:val="-730618637"/>
          <w:placeholder>
            <w:docPart w:val="DefaultPlaceholder_1081868574"/>
          </w:placeholder>
          <w:text/>
        </w:sdtPr>
        <w:sdtEndPr/>
        <w:sdtContent>
          <w:r w:rsidR="00107FEF" w:rsidRPr="003E037C">
            <w:rPr>
              <w:rFonts w:ascii="Arial" w:hAnsi="Arial" w:cs="Arial"/>
              <w:sz w:val="22"/>
            </w:rPr>
            <w:tab/>
          </w:r>
        </w:sdtContent>
      </w:sdt>
    </w:p>
    <w:p w:rsidR="002E06C3" w:rsidRPr="00EE695D" w:rsidRDefault="00EB6127" w:rsidP="00414EB8">
      <w:pPr>
        <w:pStyle w:val="ListParagraph"/>
        <w:tabs>
          <w:tab w:val="left" w:leader="underscore" w:pos="9540"/>
        </w:tabs>
        <w:spacing w:before="0" w:after="120" w:line="240" w:lineRule="auto"/>
        <w:ind w:left="0"/>
        <w:jc w:val="both"/>
        <w:rPr>
          <w:rFonts w:ascii="Arial" w:hAnsi="Arial" w:cs="Arial"/>
          <w:i/>
          <w:iCs/>
          <w:color w:val="333333"/>
          <w:sz w:val="18"/>
          <w:szCs w:val="18"/>
        </w:rPr>
      </w:pPr>
      <w:r>
        <w:rPr>
          <w:rFonts w:ascii="Arial" w:hAnsi="Arial" w:cs="Arial"/>
          <w:i/>
          <w:iCs/>
          <w:color w:val="333333"/>
          <w:sz w:val="18"/>
          <w:szCs w:val="18"/>
        </w:rPr>
        <w:t>Contact Number</w:t>
      </w:r>
    </w:p>
    <w:p w:rsidR="00051349" w:rsidRDefault="00051349" w:rsidP="00414EB8">
      <w:pPr>
        <w:pStyle w:val="ListParagraph"/>
        <w:spacing w:before="0" w:after="120" w:line="240" w:lineRule="auto"/>
        <w:ind w:left="0"/>
        <w:jc w:val="both"/>
        <w:rPr>
          <w:rFonts w:ascii="Arial" w:hAnsi="Arial" w:cs="Arial"/>
          <w:i/>
          <w:iCs/>
          <w:color w:val="333333"/>
          <w:sz w:val="10"/>
          <w:szCs w:val="10"/>
        </w:rPr>
      </w:pPr>
    </w:p>
    <w:p w:rsidR="00A06FBA" w:rsidRDefault="00A06FBA" w:rsidP="00414EB8">
      <w:pPr>
        <w:pStyle w:val="ListParagraph"/>
        <w:spacing w:before="0" w:after="120" w:line="240" w:lineRule="auto"/>
        <w:ind w:left="0"/>
        <w:jc w:val="both"/>
        <w:rPr>
          <w:rFonts w:ascii="Arial" w:hAnsi="Arial" w:cs="Arial"/>
          <w:i/>
          <w:iCs/>
          <w:color w:val="333333"/>
          <w:sz w:val="10"/>
          <w:szCs w:val="10"/>
        </w:rPr>
      </w:pPr>
    </w:p>
    <w:p w:rsidR="00A06FBA" w:rsidRPr="00B9722F" w:rsidRDefault="00A06FBA" w:rsidP="00414EB8">
      <w:pPr>
        <w:pStyle w:val="ListParagraph"/>
        <w:spacing w:before="0" w:after="120" w:line="240" w:lineRule="auto"/>
        <w:ind w:left="0"/>
        <w:jc w:val="both"/>
        <w:rPr>
          <w:rFonts w:ascii="Arial" w:hAnsi="Arial" w:cs="Arial"/>
          <w:i/>
          <w:iCs/>
          <w:color w:val="333333"/>
          <w:sz w:val="10"/>
          <w:szCs w:val="10"/>
        </w:rPr>
      </w:pPr>
    </w:p>
    <w:p w:rsidR="008C0E64" w:rsidRPr="00FF7135" w:rsidRDefault="005E7156" w:rsidP="00414EB8">
      <w:pPr>
        <w:numPr>
          <w:ilvl w:val="0"/>
          <w:numId w:val="40"/>
        </w:numPr>
        <w:spacing w:after="0" w:line="240" w:lineRule="auto"/>
        <w:ind w:left="450" w:hanging="450"/>
        <w:jc w:val="both"/>
        <w:rPr>
          <w:rFonts w:ascii="Arial" w:eastAsia="MyriadPro-Regular" w:hAnsi="Arial" w:cs="Arial"/>
          <w:color w:val="225592"/>
          <w:sz w:val="22"/>
          <w:szCs w:val="24"/>
        </w:rPr>
      </w:pPr>
      <w:r w:rsidRPr="00FF7135">
        <w:rPr>
          <w:rFonts w:ascii="Arial" w:eastAsia="MyriadPro-Regular" w:hAnsi="Arial" w:cs="Arial"/>
          <w:color w:val="225592"/>
          <w:sz w:val="22"/>
          <w:szCs w:val="24"/>
        </w:rPr>
        <w:t>Thông</w:t>
      </w:r>
      <w:r w:rsidR="00313D0A"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tin</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người</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có</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quyền</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kiểm</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soát,</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chủ</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sở</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hữu</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hưởng</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lợi</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của</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tài</w:t>
      </w:r>
      <w:r w:rsidR="008C0E64" w:rsidRPr="00FF7135">
        <w:rPr>
          <w:rFonts w:ascii="Arial" w:eastAsia="MyriadPro-Regular" w:hAnsi="Arial" w:cs="Arial"/>
          <w:color w:val="225592"/>
          <w:sz w:val="22"/>
          <w:szCs w:val="24"/>
        </w:rPr>
        <w:t xml:space="preserve"> </w:t>
      </w:r>
      <w:r w:rsidRPr="00FF7135">
        <w:rPr>
          <w:rFonts w:ascii="Arial" w:eastAsia="MyriadPro-Regular" w:hAnsi="Arial" w:cs="Arial"/>
          <w:color w:val="225592"/>
          <w:sz w:val="22"/>
          <w:szCs w:val="24"/>
        </w:rPr>
        <w:t>khoản</w:t>
      </w:r>
    </w:p>
    <w:p w:rsidR="007F3D24" w:rsidRPr="00FF7135" w:rsidRDefault="005E7156" w:rsidP="00414EB8">
      <w:pPr>
        <w:spacing w:before="0" w:after="0" w:line="240" w:lineRule="auto"/>
        <w:ind w:firstLine="426"/>
        <w:jc w:val="both"/>
        <w:rPr>
          <w:rFonts w:ascii="Arial" w:eastAsia="MyriadPro-Regular" w:hAnsi="Arial" w:cs="Arial"/>
          <w:color w:val="225592"/>
          <w:sz w:val="22"/>
          <w:szCs w:val="24"/>
        </w:rPr>
      </w:pPr>
      <w:r w:rsidRPr="00FF7135">
        <w:rPr>
          <w:rFonts w:ascii="Arial" w:eastAsia="MyriadPro-Regular" w:hAnsi="Arial" w:cs="Arial"/>
          <w:i/>
          <w:color w:val="225592"/>
          <w:sz w:val="18"/>
        </w:rPr>
        <w:t>Information of Controlling Personor Beneficial Owner of the Account</w:t>
      </w:r>
    </w:p>
    <w:p w:rsidR="00282209" w:rsidRPr="00FF7135" w:rsidRDefault="005E7156" w:rsidP="003D6802">
      <w:pPr>
        <w:pStyle w:val="ListParagraph"/>
        <w:numPr>
          <w:ilvl w:val="0"/>
          <w:numId w:val="21"/>
        </w:numPr>
        <w:ind w:left="426" w:hanging="426"/>
        <w:rPr>
          <w:rFonts w:ascii="Arial" w:eastAsia="MyriadPro-Regular" w:hAnsi="Arial" w:cs="Arial"/>
          <w:sz w:val="22"/>
        </w:rPr>
      </w:pPr>
      <w:r w:rsidRPr="00FF7135">
        <w:rPr>
          <w:rFonts w:ascii="Arial" w:eastAsia="MyriadPro-Regular" w:hAnsi="Arial" w:cs="Arial"/>
          <w:sz w:val="22"/>
        </w:rPr>
        <w:t xml:space="preserve">Người được ủy quyền của </w:t>
      </w:r>
      <w:r w:rsidR="003C4DE4">
        <w:rPr>
          <w:rFonts w:ascii="Arial" w:eastAsia="MyriadPro-Regular" w:hAnsi="Arial" w:cs="Arial"/>
          <w:sz w:val="22"/>
        </w:rPr>
        <w:t>người đại diện theo pháp luật</w:t>
      </w:r>
    </w:p>
    <w:p w:rsidR="005E7156" w:rsidRPr="00485B69" w:rsidRDefault="005E7156" w:rsidP="003D6802">
      <w:pPr>
        <w:pStyle w:val="ListParagraph"/>
        <w:ind w:left="426"/>
        <w:rPr>
          <w:rFonts w:ascii="Arial" w:eastAsia="MyriadPro-Regular" w:hAnsi="Arial" w:cs="Arial"/>
          <w:i/>
          <w:sz w:val="18"/>
          <w:szCs w:val="18"/>
        </w:rPr>
      </w:pPr>
      <w:r w:rsidRPr="00485B69">
        <w:rPr>
          <w:rFonts w:ascii="Arial" w:eastAsia="MyriadPro-Regular" w:hAnsi="Arial" w:cs="Arial"/>
          <w:i/>
          <w:sz w:val="18"/>
          <w:szCs w:val="18"/>
        </w:rPr>
        <w:t>Attorney of the Account Holder</w:t>
      </w:r>
    </w:p>
    <w:p w:rsidR="008C0E64" w:rsidRPr="00FF7135" w:rsidRDefault="005E7156" w:rsidP="003D6802">
      <w:pPr>
        <w:pStyle w:val="ListParagraph"/>
        <w:numPr>
          <w:ilvl w:val="0"/>
          <w:numId w:val="21"/>
        </w:numPr>
        <w:ind w:left="426" w:hanging="426"/>
        <w:rPr>
          <w:rFonts w:ascii="Arial" w:eastAsia="MyriadPro-Regular" w:hAnsi="Arial" w:cs="Arial"/>
          <w:sz w:val="22"/>
        </w:rPr>
      </w:pPr>
      <w:r w:rsidRPr="00FF7135">
        <w:rPr>
          <w:rFonts w:ascii="Arial" w:eastAsia="MyriadPro-Regular" w:hAnsi="Arial" w:cs="Arial"/>
          <w:sz w:val="22"/>
        </w:rPr>
        <w:t>Người được ủy quyền của kế toán trưởng/người phụ trách kế</w:t>
      </w:r>
      <w:r w:rsidR="008C0E64" w:rsidRPr="00FF7135">
        <w:rPr>
          <w:rFonts w:ascii="Arial" w:eastAsia="MyriadPro-Regular" w:hAnsi="Arial" w:cs="Arial"/>
          <w:sz w:val="22"/>
        </w:rPr>
        <w:t xml:space="preserve"> toán</w:t>
      </w:r>
    </w:p>
    <w:p w:rsidR="005E7156" w:rsidRPr="00485B69" w:rsidRDefault="005E7156" w:rsidP="003D6802">
      <w:pPr>
        <w:pStyle w:val="ListParagraph"/>
        <w:ind w:left="426"/>
        <w:rPr>
          <w:rFonts w:ascii="Arial" w:eastAsia="MyriadPro-Regular" w:hAnsi="Arial" w:cs="Arial"/>
          <w:i/>
          <w:sz w:val="18"/>
          <w:szCs w:val="18"/>
        </w:rPr>
      </w:pPr>
      <w:r w:rsidRPr="00485B69">
        <w:rPr>
          <w:rFonts w:ascii="Arial" w:eastAsia="MyriadPro-Regular" w:hAnsi="Arial" w:cs="Arial"/>
          <w:i/>
          <w:sz w:val="18"/>
          <w:szCs w:val="18"/>
        </w:rPr>
        <w:t>Attorney of the Chief Accountant/Person in charge of accounting</w:t>
      </w:r>
    </w:p>
    <w:p w:rsidR="008C0E64" w:rsidRPr="00FF7135" w:rsidRDefault="005E7156" w:rsidP="003D6802">
      <w:pPr>
        <w:pStyle w:val="ListParagraph"/>
        <w:numPr>
          <w:ilvl w:val="0"/>
          <w:numId w:val="21"/>
        </w:numPr>
        <w:ind w:left="426" w:hanging="426"/>
        <w:rPr>
          <w:rFonts w:ascii="Arial" w:eastAsia="MyriadPro-Regular" w:hAnsi="Arial" w:cs="Arial"/>
          <w:sz w:val="22"/>
        </w:rPr>
      </w:pPr>
      <w:r w:rsidRPr="00FF7135">
        <w:rPr>
          <w:rFonts w:ascii="Arial" w:eastAsia="MyriadPro-Regular" w:hAnsi="Arial" w:cs="Arial"/>
          <w:sz w:val="22"/>
        </w:rPr>
        <w:t>Cá nhân nắm giữ trên 10% vốn điều lệ</w:t>
      </w:r>
    </w:p>
    <w:p w:rsidR="005E7156" w:rsidRPr="00485B69" w:rsidRDefault="005E7156" w:rsidP="003D6802">
      <w:pPr>
        <w:pStyle w:val="ListParagraph"/>
        <w:ind w:left="426"/>
        <w:rPr>
          <w:rFonts w:ascii="Arial" w:eastAsia="MyriadPro-Regular" w:hAnsi="Arial" w:cs="Arial"/>
          <w:i/>
          <w:sz w:val="18"/>
          <w:szCs w:val="18"/>
        </w:rPr>
      </w:pPr>
      <w:r w:rsidRPr="00485B69">
        <w:rPr>
          <w:rFonts w:ascii="Arial" w:eastAsia="MyriadPro-Regular" w:hAnsi="Arial" w:cs="Arial"/>
          <w:i/>
          <w:sz w:val="18"/>
          <w:szCs w:val="18"/>
        </w:rPr>
        <w:t xml:space="preserve">Individuals holding 10% or more of charter capital of the </w:t>
      </w:r>
      <w:r w:rsidR="008C2CA6">
        <w:rPr>
          <w:rFonts w:ascii="Arial" w:eastAsia="MyriadPro-Regular" w:hAnsi="Arial" w:cs="Arial"/>
          <w:i/>
          <w:sz w:val="18"/>
          <w:szCs w:val="18"/>
        </w:rPr>
        <w:t>Legal entity</w:t>
      </w:r>
    </w:p>
    <w:p w:rsidR="008C0E64" w:rsidRPr="00FF7135" w:rsidRDefault="005E7156" w:rsidP="00FF7135">
      <w:pPr>
        <w:pStyle w:val="ListParagraph"/>
        <w:numPr>
          <w:ilvl w:val="0"/>
          <w:numId w:val="21"/>
        </w:numPr>
        <w:ind w:left="426" w:hanging="426"/>
        <w:jc w:val="both"/>
        <w:rPr>
          <w:rFonts w:ascii="Arial" w:eastAsia="MyriadPro-Regular" w:hAnsi="Arial" w:cs="Arial"/>
          <w:sz w:val="22"/>
        </w:rPr>
      </w:pPr>
      <w:r w:rsidRPr="00FF7135">
        <w:rPr>
          <w:rFonts w:ascii="Arial" w:eastAsia="MyriadPro-Regular" w:hAnsi="Arial" w:cs="Arial"/>
          <w:sz w:val="22"/>
        </w:rPr>
        <w:t xml:space="preserve">Cá nhân nắm giữ trên 20% vốn điều lệ của các </w:t>
      </w:r>
      <w:r w:rsidR="008C2CA6">
        <w:rPr>
          <w:rFonts w:ascii="Arial" w:eastAsia="MyriadPro-Regular" w:hAnsi="Arial" w:cs="Arial"/>
          <w:sz w:val="22"/>
        </w:rPr>
        <w:t>pháp nhân</w:t>
      </w:r>
      <w:r w:rsidRPr="00FF7135">
        <w:rPr>
          <w:rFonts w:ascii="Arial" w:eastAsia="MyriadPro-Regular" w:hAnsi="Arial" w:cs="Arial"/>
          <w:sz w:val="22"/>
        </w:rPr>
        <w:t xml:space="preserve"> góp trên 10% vốn củ</w:t>
      </w:r>
      <w:r w:rsidR="008C0E64" w:rsidRPr="00FF7135">
        <w:rPr>
          <w:rFonts w:ascii="Arial" w:eastAsia="MyriadPro-Regular" w:hAnsi="Arial" w:cs="Arial"/>
          <w:sz w:val="22"/>
        </w:rPr>
        <w:t>a khách hàng</w:t>
      </w:r>
    </w:p>
    <w:p w:rsidR="005E7156" w:rsidRPr="00485B69" w:rsidRDefault="005E7156" w:rsidP="00FF7135">
      <w:pPr>
        <w:pStyle w:val="ListParagraph"/>
        <w:ind w:left="426"/>
        <w:jc w:val="both"/>
        <w:rPr>
          <w:rFonts w:ascii="Arial" w:eastAsia="MyriadPro-Regular" w:hAnsi="Arial" w:cs="Arial"/>
          <w:i/>
          <w:sz w:val="18"/>
          <w:szCs w:val="18"/>
        </w:rPr>
      </w:pPr>
      <w:r w:rsidRPr="00485B69">
        <w:rPr>
          <w:rFonts w:ascii="Arial" w:eastAsia="MyriadPro-Regular" w:hAnsi="Arial" w:cs="Arial"/>
          <w:i/>
          <w:sz w:val="18"/>
          <w:szCs w:val="18"/>
        </w:rPr>
        <w:t xml:space="preserve">Individuals holding 20% or more of charter capital of </w:t>
      </w:r>
      <w:proofErr w:type="gramStart"/>
      <w:r w:rsidRPr="00485B69">
        <w:rPr>
          <w:rFonts w:ascii="Arial" w:eastAsia="MyriadPro-Regular" w:hAnsi="Arial" w:cs="Arial"/>
          <w:i/>
          <w:sz w:val="18"/>
          <w:szCs w:val="18"/>
        </w:rPr>
        <w:t>an</w:t>
      </w:r>
      <w:proofErr w:type="gramEnd"/>
      <w:r w:rsidRPr="00485B69">
        <w:rPr>
          <w:rFonts w:ascii="Arial" w:eastAsia="MyriadPro-Regular" w:hAnsi="Arial" w:cs="Arial"/>
          <w:i/>
          <w:sz w:val="18"/>
          <w:szCs w:val="18"/>
        </w:rPr>
        <w:t xml:space="preserve"> </w:t>
      </w:r>
      <w:r w:rsidR="008C2CA6">
        <w:rPr>
          <w:rFonts w:ascii="Arial" w:eastAsia="MyriadPro-Regular" w:hAnsi="Arial" w:cs="Arial"/>
          <w:i/>
          <w:sz w:val="18"/>
          <w:szCs w:val="18"/>
        </w:rPr>
        <w:t>legal entity</w:t>
      </w:r>
      <w:r w:rsidRPr="00485B69">
        <w:rPr>
          <w:rFonts w:ascii="Arial" w:eastAsia="MyriadPro-Regular" w:hAnsi="Arial" w:cs="Arial"/>
          <w:i/>
          <w:sz w:val="18"/>
          <w:szCs w:val="18"/>
        </w:rPr>
        <w:t xml:space="preserve"> which contribute more than 10% of capital</w:t>
      </w:r>
      <w:r w:rsidR="00637CF5" w:rsidRPr="00FF7135">
        <w:rPr>
          <w:rFonts w:ascii="Arial" w:eastAsia="MyriadPro-Regular" w:hAnsi="Arial" w:cs="Arial"/>
          <w:i/>
          <w:sz w:val="18"/>
          <w:szCs w:val="18"/>
        </w:rPr>
        <w:t xml:space="preserve"> </w:t>
      </w:r>
      <w:r w:rsidRPr="00FF7135">
        <w:rPr>
          <w:rFonts w:ascii="Arial" w:eastAsia="MyriadPro-Regular" w:hAnsi="Arial" w:cs="Arial"/>
          <w:i/>
          <w:sz w:val="18"/>
          <w:szCs w:val="18"/>
        </w:rPr>
        <w:t>of</w:t>
      </w:r>
      <w:r w:rsidRPr="003D6802">
        <w:rPr>
          <w:rFonts w:ascii="Arial" w:eastAsia="MyriadPro-Regular" w:hAnsi="Arial" w:cs="Arial"/>
          <w:i/>
          <w:sz w:val="18"/>
          <w:szCs w:val="18"/>
        </w:rPr>
        <w:t xml:space="preserve"> </w:t>
      </w:r>
      <w:r w:rsidR="008C0E64" w:rsidRPr="003D6802">
        <w:rPr>
          <w:rFonts w:ascii="Arial" w:eastAsia="MyriadPro-Regular" w:hAnsi="Arial" w:cs="Arial"/>
          <w:i/>
          <w:sz w:val="18"/>
          <w:szCs w:val="18"/>
        </w:rPr>
        <w:t xml:space="preserve">            </w:t>
      </w:r>
      <w:r w:rsidRPr="00485B69">
        <w:rPr>
          <w:rFonts w:ascii="Arial" w:eastAsia="MyriadPro-Regular" w:hAnsi="Arial" w:cs="Arial"/>
          <w:i/>
          <w:sz w:val="18"/>
          <w:szCs w:val="18"/>
        </w:rPr>
        <w:t xml:space="preserve">the </w:t>
      </w:r>
      <w:r w:rsidR="008C2CA6">
        <w:rPr>
          <w:rFonts w:ascii="Arial" w:eastAsia="MyriadPro-Regular" w:hAnsi="Arial" w:cs="Arial"/>
          <w:i/>
          <w:sz w:val="18"/>
          <w:szCs w:val="18"/>
        </w:rPr>
        <w:t>Legal entity</w:t>
      </w:r>
    </w:p>
    <w:p w:rsidR="007F3D24" w:rsidRPr="003D6802" w:rsidRDefault="005E7156" w:rsidP="00FF7135">
      <w:pPr>
        <w:pStyle w:val="ListParagraph"/>
        <w:widowControl w:val="0"/>
        <w:numPr>
          <w:ilvl w:val="0"/>
          <w:numId w:val="21"/>
        </w:numPr>
        <w:tabs>
          <w:tab w:val="left" w:pos="450"/>
          <w:tab w:val="left" w:leader="underscore" w:pos="9810"/>
        </w:tabs>
        <w:spacing w:before="99" w:after="0" w:line="252" w:lineRule="auto"/>
        <w:ind w:left="432" w:hanging="432"/>
        <w:rPr>
          <w:rFonts w:ascii="Arial" w:eastAsia="MyriadPro-Regular" w:hAnsi="Arial" w:cs="Arial"/>
        </w:rPr>
      </w:pPr>
      <w:r w:rsidRPr="00FF7135">
        <w:rPr>
          <w:rFonts w:ascii="Arial" w:eastAsia="MyriadPro-Regular" w:hAnsi="Arial" w:cs="Arial"/>
          <w:sz w:val="22"/>
        </w:rPr>
        <w:t>Khác/</w:t>
      </w:r>
      <w:r w:rsidRPr="003D6802">
        <w:rPr>
          <w:rFonts w:ascii="Arial" w:eastAsia="MyriadPro-Regular" w:hAnsi="Arial" w:cs="Arial"/>
          <w:i/>
          <w:sz w:val="18"/>
          <w:szCs w:val="18"/>
        </w:rPr>
        <w:t>Other</w:t>
      </w:r>
      <w:r w:rsidR="00282209" w:rsidRPr="003D6802">
        <w:rPr>
          <w:rFonts w:ascii="Arial" w:eastAsia="MyriadPro-Regular" w:hAnsi="Arial" w:cs="Arial"/>
          <w:i/>
          <w:sz w:val="18"/>
          <w:szCs w:val="18"/>
        </w:rPr>
        <w:tab/>
      </w:r>
    </w:p>
    <w:p w:rsidR="000B445D" w:rsidRPr="003D6802" w:rsidRDefault="000B445D" w:rsidP="00414EB8">
      <w:pPr>
        <w:pStyle w:val="ListParagraph"/>
        <w:ind w:left="426"/>
        <w:jc w:val="both"/>
        <w:rPr>
          <w:rFonts w:ascii="Arial" w:eastAsia="MyriadPro-Regular" w:hAnsi="Arial" w:cs="Arial"/>
        </w:rPr>
      </w:pPr>
    </w:p>
    <w:tbl>
      <w:tblPr>
        <w:tblW w:w="9720"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32"/>
        <w:gridCol w:w="2698"/>
        <w:gridCol w:w="2970"/>
        <w:gridCol w:w="1710"/>
        <w:gridCol w:w="1710"/>
      </w:tblGrid>
      <w:tr w:rsidR="00AD18D8" w:rsidRPr="003D6802" w:rsidTr="00FF7135">
        <w:trPr>
          <w:trHeight w:val="535"/>
        </w:trPr>
        <w:tc>
          <w:tcPr>
            <w:tcW w:w="632" w:type="dxa"/>
            <w:vAlign w:val="center"/>
          </w:tcPr>
          <w:p w:rsidR="008A2FF1" w:rsidRPr="00FF7135" w:rsidRDefault="008A2FF1" w:rsidP="00FF7135">
            <w:pPr>
              <w:pStyle w:val="ListParagraph"/>
              <w:spacing w:before="60" w:after="0" w:line="240" w:lineRule="auto"/>
              <w:ind w:left="0"/>
              <w:jc w:val="center"/>
              <w:rPr>
                <w:rFonts w:ascii="Arial" w:hAnsi="Arial" w:cs="Arial"/>
                <w:iCs/>
                <w:color w:val="333333"/>
                <w:sz w:val="22"/>
              </w:rPr>
            </w:pPr>
            <w:r w:rsidRPr="00FF7135">
              <w:rPr>
                <w:rFonts w:ascii="Arial" w:hAnsi="Arial" w:cs="Arial"/>
                <w:iCs/>
                <w:color w:val="333333"/>
                <w:sz w:val="22"/>
              </w:rPr>
              <w:t>STT</w:t>
            </w:r>
          </w:p>
          <w:p w:rsidR="008A2FF1" w:rsidRPr="003D6802" w:rsidRDefault="008A2FF1" w:rsidP="00414EB8">
            <w:pPr>
              <w:pStyle w:val="ListParagraph"/>
              <w:spacing w:before="0" w:after="0" w:line="240" w:lineRule="auto"/>
              <w:ind w:left="0"/>
              <w:jc w:val="center"/>
              <w:rPr>
                <w:rFonts w:ascii="Arial" w:hAnsi="Arial" w:cs="Arial"/>
                <w:i/>
                <w:iCs/>
                <w:color w:val="333333"/>
                <w:sz w:val="18"/>
                <w:szCs w:val="18"/>
              </w:rPr>
            </w:pPr>
            <w:r w:rsidRPr="003D6802">
              <w:rPr>
                <w:rFonts w:ascii="Arial" w:hAnsi="Arial" w:cs="Arial"/>
                <w:i/>
                <w:iCs/>
                <w:color w:val="333333"/>
                <w:sz w:val="18"/>
                <w:szCs w:val="18"/>
              </w:rPr>
              <w:t>No</w:t>
            </w:r>
            <w:r w:rsidR="00282209" w:rsidRPr="003D6802">
              <w:rPr>
                <w:rFonts w:ascii="Arial" w:hAnsi="Arial" w:cs="Arial"/>
                <w:i/>
                <w:iCs/>
                <w:color w:val="333333"/>
                <w:sz w:val="18"/>
                <w:szCs w:val="18"/>
              </w:rPr>
              <w:t>.</w:t>
            </w:r>
          </w:p>
        </w:tc>
        <w:tc>
          <w:tcPr>
            <w:tcW w:w="2698" w:type="dxa"/>
            <w:vAlign w:val="center"/>
          </w:tcPr>
          <w:p w:rsidR="008A2FF1" w:rsidRPr="00FF7135" w:rsidRDefault="008A2FF1" w:rsidP="00414EB8">
            <w:pPr>
              <w:pStyle w:val="ListParagraph"/>
              <w:spacing w:before="0" w:after="0" w:line="240" w:lineRule="auto"/>
              <w:ind w:left="0"/>
              <w:jc w:val="center"/>
              <w:rPr>
                <w:rFonts w:ascii="Arial" w:hAnsi="Arial" w:cs="Arial"/>
                <w:iCs/>
                <w:color w:val="333333"/>
                <w:sz w:val="22"/>
              </w:rPr>
            </w:pPr>
            <w:r w:rsidRPr="00FF7135">
              <w:rPr>
                <w:rFonts w:ascii="Arial" w:hAnsi="Arial" w:cs="Arial"/>
                <w:iCs/>
                <w:color w:val="333333"/>
                <w:sz w:val="22"/>
              </w:rPr>
              <w:t>Loại đối tượng (A</w:t>
            </w:r>
            <w:proofErr w:type="gramStart"/>
            <w:r w:rsidRPr="00FF7135">
              <w:rPr>
                <w:rFonts w:ascii="Arial" w:hAnsi="Arial" w:cs="Arial"/>
                <w:iCs/>
                <w:color w:val="333333"/>
                <w:sz w:val="22"/>
              </w:rPr>
              <w:t>,B,C</w:t>
            </w:r>
            <w:proofErr w:type="gramEnd"/>
            <w:r w:rsidRPr="00FF7135">
              <w:rPr>
                <w:rFonts w:ascii="Arial" w:hAnsi="Arial" w:cs="Arial"/>
                <w:iCs/>
                <w:color w:val="333333"/>
                <w:sz w:val="22"/>
              </w:rPr>
              <w:t>…)</w:t>
            </w:r>
          </w:p>
          <w:p w:rsidR="008A2FF1" w:rsidRPr="003D6802" w:rsidRDefault="008A2FF1" w:rsidP="00414EB8">
            <w:pPr>
              <w:pStyle w:val="ListParagraph"/>
              <w:spacing w:before="0" w:after="0" w:line="240" w:lineRule="auto"/>
              <w:ind w:left="0"/>
              <w:jc w:val="center"/>
              <w:rPr>
                <w:rFonts w:ascii="Arial" w:hAnsi="Arial" w:cs="Arial"/>
                <w:i/>
                <w:iCs/>
                <w:color w:val="333333"/>
                <w:sz w:val="18"/>
                <w:szCs w:val="18"/>
              </w:rPr>
            </w:pPr>
            <w:r w:rsidRPr="003D6802">
              <w:rPr>
                <w:rFonts w:ascii="Arial" w:hAnsi="Arial" w:cs="Arial"/>
                <w:i/>
                <w:iCs/>
                <w:color w:val="333333"/>
                <w:sz w:val="18"/>
                <w:szCs w:val="18"/>
              </w:rPr>
              <w:t>Type of person</w:t>
            </w:r>
            <w:r w:rsidR="00B62F4C" w:rsidRPr="003D6802">
              <w:rPr>
                <w:rFonts w:ascii="Arial" w:hAnsi="Arial" w:cs="Arial"/>
                <w:i/>
                <w:iCs/>
                <w:color w:val="333333"/>
                <w:sz w:val="18"/>
                <w:szCs w:val="18"/>
              </w:rPr>
              <w:t xml:space="preserve"> (A</w:t>
            </w:r>
            <w:proofErr w:type="gramStart"/>
            <w:r w:rsidR="00B62F4C" w:rsidRPr="003D6802">
              <w:rPr>
                <w:rFonts w:ascii="Arial" w:hAnsi="Arial" w:cs="Arial"/>
                <w:i/>
                <w:iCs/>
                <w:color w:val="333333"/>
                <w:sz w:val="18"/>
                <w:szCs w:val="18"/>
              </w:rPr>
              <w:t>,B,C</w:t>
            </w:r>
            <w:proofErr w:type="gramEnd"/>
            <w:r w:rsidR="00B62F4C" w:rsidRPr="003D6802">
              <w:rPr>
                <w:rFonts w:ascii="Arial" w:hAnsi="Arial" w:cs="Arial"/>
                <w:i/>
                <w:iCs/>
                <w:color w:val="333333"/>
                <w:sz w:val="18"/>
                <w:szCs w:val="18"/>
              </w:rPr>
              <w:t>…)</w:t>
            </w:r>
          </w:p>
        </w:tc>
        <w:tc>
          <w:tcPr>
            <w:tcW w:w="2970" w:type="dxa"/>
            <w:vAlign w:val="center"/>
          </w:tcPr>
          <w:p w:rsidR="008C0E64" w:rsidRPr="00FF7135" w:rsidRDefault="008A2FF1" w:rsidP="00414EB8">
            <w:pPr>
              <w:pStyle w:val="ListParagraph"/>
              <w:spacing w:before="0" w:after="0" w:line="240" w:lineRule="auto"/>
              <w:ind w:left="0"/>
              <w:jc w:val="center"/>
              <w:rPr>
                <w:rFonts w:ascii="Arial" w:hAnsi="Arial" w:cs="Arial"/>
                <w:iCs/>
                <w:color w:val="333333"/>
                <w:sz w:val="22"/>
              </w:rPr>
            </w:pPr>
            <w:r w:rsidRPr="00FF7135">
              <w:rPr>
                <w:rFonts w:ascii="Arial" w:hAnsi="Arial" w:cs="Arial"/>
                <w:iCs/>
                <w:color w:val="333333"/>
                <w:sz w:val="22"/>
              </w:rPr>
              <w:t>Họ và tên</w:t>
            </w:r>
          </w:p>
          <w:p w:rsidR="008A2FF1" w:rsidRPr="003D6802" w:rsidRDefault="008A2FF1" w:rsidP="00414EB8">
            <w:pPr>
              <w:pStyle w:val="ListParagraph"/>
              <w:spacing w:before="0" w:after="0" w:line="240" w:lineRule="auto"/>
              <w:ind w:left="0"/>
              <w:jc w:val="center"/>
              <w:rPr>
                <w:rFonts w:ascii="Arial" w:hAnsi="Arial" w:cs="Arial"/>
                <w:i/>
                <w:iCs/>
                <w:color w:val="333333"/>
                <w:sz w:val="18"/>
                <w:szCs w:val="18"/>
              </w:rPr>
            </w:pPr>
            <w:r w:rsidRPr="003D6802">
              <w:rPr>
                <w:rFonts w:ascii="Arial" w:hAnsi="Arial" w:cs="Arial"/>
                <w:i/>
                <w:iCs/>
                <w:color w:val="333333"/>
                <w:sz w:val="18"/>
                <w:szCs w:val="18"/>
              </w:rPr>
              <w:t>Full name</w:t>
            </w:r>
          </w:p>
        </w:tc>
        <w:tc>
          <w:tcPr>
            <w:tcW w:w="1710" w:type="dxa"/>
            <w:vAlign w:val="center"/>
          </w:tcPr>
          <w:p w:rsidR="008A2FF1" w:rsidRDefault="00C148C7" w:rsidP="00C148C7">
            <w:pPr>
              <w:pStyle w:val="ListParagraph"/>
              <w:spacing w:before="0" w:after="0" w:line="240" w:lineRule="auto"/>
              <w:ind w:left="0"/>
              <w:jc w:val="center"/>
              <w:rPr>
                <w:rFonts w:ascii="Arial" w:hAnsi="Arial" w:cs="Arial"/>
                <w:i/>
                <w:iCs/>
                <w:color w:val="333333"/>
                <w:sz w:val="18"/>
              </w:rPr>
            </w:pPr>
            <w:r>
              <w:rPr>
                <w:rFonts w:ascii="Arial" w:hAnsi="Arial" w:cs="Arial"/>
                <w:iCs/>
                <w:color w:val="333333"/>
                <w:sz w:val="22"/>
              </w:rPr>
              <w:t xml:space="preserve">CIF </w:t>
            </w:r>
            <w:r w:rsidR="008A2FF1" w:rsidRPr="003D6802">
              <w:rPr>
                <w:rFonts w:ascii="Arial" w:hAnsi="Arial" w:cs="Arial"/>
                <w:i/>
                <w:iCs/>
                <w:color w:val="333333"/>
                <w:sz w:val="18"/>
              </w:rPr>
              <w:t>(nếu có)</w:t>
            </w:r>
          </w:p>
          <w:p w:rsidR="00C148C7" w:rsidRPr="003D6802" w:rsidRDefault="00C148C7" w:rsidP="00C148C7">
            <w:pPr>
              <w:pStyle w:val="ListParagraph"/>
              <w:spacing w:before="0" w:after="0" w:line="240" w:lineRule="auto"/>
              <w:ind w:left="0"/>
              <w:jc w:val="center"/>
              <w:rPr>
                <w:rFonts w:ascii="Arial" w:hAnsi="Arial" w:cs="Arial"/>
                <w:i/>
                <w:iCs/>
                <w:color w:val="333333"/>
              </w:rPr>
            </w:pPr>
            <w:r>
              <w:rPr>
                <w:rFonts w:ascii="Arial" w:hAnsi="Arial" w:cs="Arial"/>
                <w:i/>
                <w:iCs/>
                <w:color w:val="333333"/>
                <w:sz w:val="18"/>
              </w:rPr>
              <w:t>(If have)</w:t>
            </w:r>
          </w:p>
        </w:tc>
        <w:tc>
          <w:tcPr>
            <w:tcW w:w="1710" w:type="dxa"/>
            <w:vAlign w:val="center"/>
          </w:tcPr>
          <w:p w:rsidR="008A2FF1" w:rsidRPr="00FF7135" w:rsidRDefault="008A2FF1" w:rsidP="00414EB8">
            <w:pPr>
              <w:pStyle w:val="ListParagraph"/>
              <w:spacing w:before="0" w:after="0" w:line="240" w:lineRule="auto"/>
              <w:ind w:left="0"/>
              <w:jc w:val="center"/>
              <w:rPr>
                <w:rFonts w:ascii="Arial" w:hAnsi="Arial" w:cs="Arial"/>
                <w:iCs/>
                <w:color w:val="333333"/>
                <w:sz w:val="22"/>
              </w:rPr>
            </w:pPr>
            <w:r w:rsidRPr="00FF7135">
              <w:rPr>
                <w:rFonts w:ascii="Arial" w:hAnsi="Arial" w:cs="Arial"/>
                <w:iCs/>
                <w:color w:val="333333"/>
                <w:sz w:val="22"/>
              </w:rPr>
              <w:t>Ghi chú</w:t>
            </w:r>
          </w:p>
          <w:p w:rsidR="008A2FF1" w:rsidRPr="003D6802" w:rsidRDefault="008A2FF1" w:rsidP="00414EB8">
            <w:pPr>
              <w:pStyle w:val="ListParagraph"/>
              <w:spacing w:before="0" w:after="0" w:line="240" w:lineRule="auto"/>
              <w:ind w:left="0"/>
              <w:jc w:val="center"/>
              <w:rPr>
                <w:rFonts w:ascii="Arial" w:hAnsi="Arial" w:cs="Arial"/>
                <w:i/>
                <w:iCs/>
                <w:color w:val="333333"/>
                <w:sz w:val="18"/>
                <w:szCs w:val="18"/>
              </w:rPr>
            </w:pPr>
            <w:r w:rsidRPr="003D6802">
              <w:rPr>
                <w:rFonts w:ascii="Arial" w:hAnsi="Arial" w:cs="Arial"/>
                <w:i/>
                <w:iCs/>
                <w:color w:val="333333"/>
                <w:sz w:val="18"/>
                <w:szCs w:val="18"/>
              </w:rPr>
              <w:t>Note</w:t>
            </w:r>
          </w:p>
        </w:tc>
      </w:tr>
      <w:tr w:rsidR="00AD18D8" w:rsidRPr="003D6802" w:rsidTr="00FF7135">
        <w:tc>
          <w:tcPr>
            <w:tcW w:w="632" w:type="dxa"/>
          </w:tcPr>
          <w:p w:rsidR="008A2FF1" w:rsidRPr="003D6802" w:rsidRDefault="00B62F4C" w:rsidP="00414EB8">
            <w:pPr>
              <w:spacing w:after="0" w:line="240" w:lineRule="auto"/>
              <w:jc w:val="center"/>
              <w:rPr>
                <w:rFonts w:ascii="Arial" w:eastAsia="MyriadPro-Regular" w:hAnsi="Arial" w:cs="Arial"/>
              </w:rPr>
            </w:pPr>
            <w:r w:rsidRPr="003D6802">
              <w:rPr>
                <w:rFonts w:ascii="Arial" w:eastAsia="MyriadPro-Regular" w:hAnsi="Arial" w:cs="Arial"/>
              </w:rPr>
              <w:t>1</w:t>
            </w:r>
          </w:p>
        </w:tc>
        <w:sdt>
          <w:sdtPr>
            <w:rPr>
              <w:rFonts w:ascii="Arial" w:eastAsia="MyriadPro-Regular" w:hAnsi="Arial" w:cs="Arial"/>
              <w:color w:val="225592"/>
              <w:sz w:val="24"/>
              <w:szCs w:val="24"/>
            </w:rPr>
            <w:id w:val="979502113"/>
            <w:placeholder>
              <w:docPart w:val="DefaultPlaceholder_1081868574"/>
            </w:placeholder>
            <w:text/>
          </w:sdtPr>
          <w:sdtEndPr/>
          <w:sdtContent>
            <w:tc>
              <w:tcPr>
                <w:tcW w:w="2698"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166A80">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1509133227"/>
            <w:placeholder>
              <w:docPart w:val="DefaultPlaceholder_1081868574"/>
            </w:placeholder>
            <w:text/>
          </w:sdtPr>
          <w:sdtEndPr/>
          <w:sdtContent>
            <w:tc>
              <w:tcPr>
                <w:tcW w:w="2970"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002C27">
                  <w:rPr>
                    <w:rFonts w:ascii="Arial" w:eastAsia="MyriadPro-Regular" w:hAnsi="Arial" w:cs="Arial"/>
                    <w:color w:val="225592"/>
                    <w:sz w:val="24"/>
                    <w:szCs w:val="24"/>
                  </w:rPr>
                  <w:t xml:space="preserve">                                          </w:t>
                </w:r>
              </w:p>
            </w:tc>
          </w:sdtContent>
        </w:sdt>
        <w:tc>
          <w:tcPr>
            <w:tcW w:w="1710" w:type="dxa"/>
          </w:tcPr>
          <w:p w:rsidR="008A2FF1" w:rsidRPr="003D6802" w:rsidRDefault="00107FEF" w:rsidP="00107FEF">
            <w:pPr>
              <w:spacing w:after="0" w:line="240" w:lineRule="auto"/>
              <w:jc w:val="both"/>
              <w:rPr>
                <w:rFonts w:ascii="Arial" w:eastAsia="MyriadPro-Regular" w:hAnsi="Arial" w:cs="Arial"/>
                <w:color w:val="225592"/>
                <w:sz w:val="24"/>
                <w:szCs w:val="24"/>
              </w:rPr>
            </w:pPr>
            <w:r>
              <w:rPr>
                <w:rFonts w:ascii="Arial" w:eastAsia="MyriadPro-Regular" w:hAnsi="Arial" w:cs="Arial"/>
                <w:color w:val="225592"/>
                <w:sz w:val="24"/>
                <w:szCs w:val="24"/>
              </w:rPr>
              <w:t xml:space="preserve"> </w:t>
            </w:r>
            <w:sdt>
              <w:sdtPr>
                <w:rPr>
                  <w:rFonts w:ascii="Arial" w:eastAsia="MyriadPro-Regular" w:hAnsi="Arial" w:cs="Arial"/>
                  <w:color w:val="225592"/>
                  <w:sz w:val="24"/>
                  <w:szCs w:val="24"/>
                </w:rPr>
                <w:id w:val="-533647594"/>
                <w:placeholder>
                  <w:docPart w:val="DefaultPlaceholder_1081868574"/>
                </w:placeholder>
                <w:text/>
              </w:sdtPr>
              <w:sdtEndPr/>
              <w:sdtContent>
                <w:r w:rsidRPr="00BA7CB9">
                  <w:rPr>
                    <w:rFonts w:ascii="Arial" w:eastAsia="MyriadPro-Regular" w:hAnsi="Arial" w:cs="Arial"/>
                    <w:color w:val="225592"/>
                    <w:sz w:val="24"/>
                    <w:szCs w:val="24"/>
                  </w:rPr>
                  <w:t xml:space="preserve">                      </w:t>
                </w:r>
              </w:sdtContent>
            </w:sdt>
          </w:p>
        </w:tc>
        <w:sdt>
          <w:sdtPr>
            <w:rPr>
              <w:rFonts w:ascii="Arial" w:eastAsia="MyriadPro-Regular" w:hAnsi="Arial" w:cs="Arial"/>
              <w:color w:val="225592"/>
              <w:sz w:val="24"/>
              <w:szCs w:val="24"/>
            </w:rPr>
            <w:id w:val="-1480687454"/>
            <w:placeholder>
              <w:docPart w:val="DefaultPlaceholder_1081868574"/>
            </w:placeholder>
            <w:text/>
          </w:sdtPr>
          <w:sdtEndPr/>
          <w:sdtContent>
            <w:tc>
              <w:tcPr>
                <w:tcW w:w="1710"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63426F">
                  <w:rPr>
                    <w:rFonts w:ascii="Arial" w:eastAsia="MyriadPro-Regular" w:hAnsi="Arial" w:cs="Arial"/>
                    <w:color w:val="225592"/>
                    <w:sz w:val="24"/>
                    <w:szCs w:val="24"/>
                  </w:rPr>
                  <w:t xml:space="preserve">                       </w:t>
                </w:r>
              </w:p>
            </w:tc>
          </w:sdtContent>
        </w:sdt>
      </w:tr>
      <w:tr w:rsidR="00AD18D8" w:rsidRPr="003D6802" w:rsidTr="00FF7135">
        <w:tc>
          <w:tcPr>
            <w:tcW w:w="632" w:type="dxa"/>
          </w:tcPr>
          <w:p w:rsidR="008A2FF1" w:rsidRPr="003D6802" w:rsidRDefault="00B62F4C" w:rsidP="00414EB8">
            <w:pPr>
              <w:spacing w:after="0" w:line="240" w:lineRule="auto"/>
              <w:jc w:val="center"/>
              <w:rPr>
                <w:rFonts w:ascii="Arial" w:eastAsia="MyriadPro-Regular" w:hAnsi="Arial" w:cs="Arial"/>
              </w:rPr>
            </w:pPr>
            <w:r w:rsidRPr="003D6802">
              <w:rPr>
                <w:rFonts w:ascii="Arial" w:eastAsia="MyriadPro-Regular" w:hAnsi="Arial" w:cs="Arial"/>
              </w:rPr>
              <w:t>2</w:t>
            </w:r>
          </w:p>
        </w:tc>
        <w:sdt>
          <w:sdtPr>
            <w:rPr>
              <w:rFonts w:ascii="Arial" w:eastAsia="MyriadPro-Regular" w:hAnsi="Arial" w:cs="Arial"/>
              <w:color w:val="225592"/>
              <w:sz w:val="24"/>
              <w:szCs w:val="24"/>
            </w:rPr>
            <w:id w:val="-222600889"/>
            <w:placeholder>
              <w:docPart w:val="DefaultPlaceholder_1081868574"/>
            </w:placeholder>
            <w:text/>
          </w:sdtPr>
          <w:sdtEndPr/>
          <w:sdtContent>
            <w:tc>
              <w:tcPr>
                <w:tcW w:w="2698"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F40A2A">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1565920245"/>
            <w:placeholder>
              <w:docPart w:val="DefaultPlaceholder_1081868574"/>
            </w:placeholder>
            <w:text/>
          </w:sdtPr>
          <w:sdtEndPr/>
          <w:sdtContent>
            <w:tc>
              <w:tcPr>
                <w:tcW w:w="2970"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AD67B5">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1712610295"/>
            <w:placeholder>
              <w:docPart w:val="DefaultPlaceholder_1081868574"/>
            </w:placeholder>
            <w:text/>
          </w:sdtPr>
          <w:sdtEndPr/>
          <w:sdtContent>
            <w:tc>
              <w:tcPr>
                <w:tcW w:w="1710"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695BDA">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880129554"/>
            <w:placeholder>
              <w:docPart w:val="DefaultPlaceholder_1081868574"/>
            </w:placeholder>
            <w:text/>
          </w:sdtPr>
          <w:sdtEndPr/>
          <w:sdtContent>
            <w:tc>
              <w:tcPr>
                <w:tcW w:w="1710"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677F74">
                  <w:rPr>
                    <w:rFonts w:ascii="Arial" w:eastAsia="MyriadPro-Regular" w:hAnsi="Arial" w:cs="Arial"/>
                    <w:color w:val="225592"/>
                    <w:sz w:val="24"/>
                    <w:szCs w:val="24"/>
                  </w:rPr>
                  <w:t xml:space="preserve">                       </w:t>
                </w:r>
              </w:p>
            </w:tc>
          </w:sdtContent>
        </w:sdt>
      </w:tr>
      <w:tr w:rsidR="00AD18D8" w:rsidRPr="003D6802" w:rsidTr="00FF7135">
        <w:tc>
          <w:tcPr>
            <w:tcW w:w="632" w:type="dxa"/>
          </w:tcPr>
          <w:p w:rsidR="008A2FF1" w:rsidRPr="003D6802" w:rsidRDefault="00B62F4C" w:rsidP="00414EB8">
            <w:pPr>
              <w:spacing w:after="0" w:line="240" w:lineRule="auto"/>
              <w:jc w:val="center"/>
              <w:rPr>
                <w:rFonts w:ascii="Arial" w:eastAsia="MyriadPro-Regular" w:hAnsi="Arial" w:cs="Arial"/>
              </w:rPr>
            </w:pPr>
            <w:r w:rsidRPr="003D6802">
              <w:rPr>
                <w:rFonts w:ascii="Arial" w:eastAsia="MyriadPro-Regular" w:hAnsi="Arial" w:cs="Arial"/>
              </w:rPr>
              <w:t>3</w:t>
            </w:r>
          </w:p>
        </w:tc>
        <w:sdt>
          <w:sdtPr>
            <w:rPr>
              <w:rFonts w:ascii="Arial" w:eastAsia="MyriadPro-Regular" w:hAnsi="Arial" w:cs="Arial"/>
              <w:color w:val="225592"/>
              <w:sz w:val="24"/>
              <w:szCs w:val="24"/>
            </w:rPr>
            <w:id w:val="-1006901436"/>
            <w:placeholder>
              <w:docPart w:val="DefaultPlaceholder_1081868574"/>
            </w:placeholder>
            <w:text/>
          </w:sdtPr>
          <w:sdtEndPr/>
          <w:sdtContent>
            <w:tc>
              <w:tcPr>
                <w:tcW w:w="2698"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950034">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881088762"/>
            <w:placeholder>
              <w:docPart w:val="DefaultPlaceholder_1081868574"/>
            </w:placeholder>
            <w:text/>
          </w:sdtPr>
          <w:sdtEndPr/>
          <w:sdtContent>
            <w:tc>
              <w:tcPr>
                <w:tcW w:w="2970"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B91E75">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1809543575"/>
            <w:placeholder>
              <w:docPart w:val="DefaultPlaceholder_1081868574"/>
            </w:placeholder>
            <w:text/>
          </w:sdtPr>
          <w:sdtEndPr/>
          <w:sdtContent>
            <w:tc>
              <w:tcPr>
                <w:tcW w:w="1710"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4331C5">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725574722"/>
            <w:placeholder>
              <w:docPart w:val="DefaultPlaceholder_1081868574"/>
            </w:placeholder>
            <w:text/>
          </w:sdtPr>
          <w:sdtEndPr/>
          <w:sdtContent>
            <w:tc>
              <w:tcPr>
                <w:tcW w:w="1710" w:type="dxa"/>
              </w:tcPr>
              <w:p w:rsidR="008A2FF1" w:rsidRPr="003D6802" w:rsidRDefault="00107FEF" w:rsidP="00414EB8">
                <w:pPr>
                  <w:spacing w:after="0" w:line="240" w:lineRule="auto"/>
                  <w:jc w:val="both"/>
                  <w:rPr>
                    <w:rFonts w:ascii="Arial" w:eastAsia="MyriadPro-Regular" w:hAnsi="Arial" w:cs="Arial"/>
                    <w:color w:val="225592"/>
                    <w:sz w:val="24"/>
                    <w:szCs w:val="24"/>
                  </w:rPr>
                </w:pPr>
                <w:r w:rsidRPr="00055795">
                  <w:rPr>
                    <w:rFonts w:ascii="Arial" w:eastAsia="MyriadPro-Regular" w:hAnsi="Arial" w:cs="Arial"/>
                    <w:color w:val="225592"/>
                    <w:sz w:val="24"/>
                    <w:szCs w:val="24"/>
                  </w:rPr>
                  <w:t xml:space="preserve">                       </w:t>
                </w:r>
              </w:p>
            </w:tc>
          </w:sdtContent>
        </w:sdt>
      </w:tr>
      <w:tr w:rsidR="00097480" w:rsidRPr="003D6802" w:rsidTr="003C4DE4">
        <w:tc>
          <w:tcPr>
            <w:tcW w:w="632" w:type="dxa"/>
          </w:tcPr>
          <w:p w:rsidR="00097480" w:rsidRPr="003D6802" w:rsidRDefault="00097480" w:rsidP="003C4DE4">
            <w:pPr>
              <w:spacing w:after="0" w:line="240" w:lineRule="auto"/>
              <w:jc w:val="center"/>
              <w:rPr>
                <w:rFonts w:ascii="Arial" w:eastAsia="MyriadPro-Regular" w:hAnsi="Arial" w:cs="Arial"/>
              </w:rPr>
            </w:pPr>
            <w:r>
              <w:rPr>
                <w:rFonts w:ascii="Arial" w:eastAsia="MyriadPro-Regular" w:hAnsi="Arial" w:cs="Arial"/>
              </w:rPr>
              <w:t>4</w:t>
            </w:r>
          </w:p>
        </w:tc>
        <w:sdt>
          <w:sdtPr>
            <w:rPr>
              <w:rFonts w:ascii="Arial" w:eastAsia="MyriadPro-Regular" w:hAnsi="Arial" w:cs="Arial"/>
              <w:color w:val="225592"/>
              <w:sz w:val="24"/>
              <w:szCs w:val="24"/>
            </w:rPr>
            <w:id w:val="133377568"/>
            <w:placeholder>
              <w:docPart w:val="EC5F475B5B1A4984804759E5F324BC8D"/>
            </w:placeholder>
            <w:text/>
          </w:sdtPr>
          <w:sdtEndPr/>
          <w:sdtContent>
            <w:tc>
              <w:tcPr>
                <w:tcW w:w="2698" w:type="dxa"/>
              </w:tcPr>
              <w:p w:rsidR="00097480" w:rsidRPr="003D6802" w:rsidRDefault="00097480" w:rsidP="003C4DE4">
                <w:pPr>
                  <w:spacing w:after="0" w:line="240" w:lineRule="auto"/>
                  <w:jc w:val="both"/>
                  <w:rPr>
                    <w:rFonts w:ascii="Arial" w:eastAsia="MyriadPro-Regular" w:hAnsi="Arial" w:cs="Arial"/>
                    <w:color w:val="225592"/>
                    <w:sz w:val="24"/>
                    <w:szCs w:val="24"/>
                  </w:rPr>
                </w:pPr>
                <w:r w:rsidRPr="00D532B4">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880019460"/>
            <w:placeholder>
              <w:docPart w:val="EC5F475B5B1A4984804759E5F324BC8D"/>
            </w:placeholder>
            <w:text/>
          </w:sdtPr>
          <w:sdtEndPr/>
          <w:sdtContent>
            <w:tc>
              <w:tcPr>
                <w:tcW w:w="2970" w:type="dxa"/>
              </w:tcPr>
              <w:p w:rsidR="00097480" w:rsidRPr="003D6802" w:rsidRDefault="00097480" w:rsidP="003C4DE4">
                <w:pPr>
                  <w:spacing w:after="0" w:line="240" w:lineRule="auto"/>
                  <w:jc w:val="both"/>
                  <w:rPr>
                    <w:rFonts w:ascii="Arial" w:eastAsia="MyriadPro-Regular" w:hAnsi="Arial" w:cs="Arial"/>
                    <w:color w:val="225592"/>
                    <w:sz w:val="24"/>
                    <w:szCs w:val="24"/>
                  </w:rPr>
                </w:pPr>
                <w:r w:rsidRPr="006A0736">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193077571"/>
            <w:placeholder>
              <w:docPart w:val="EC5F475B5B1A4984804759E5F324BC8D"/>
            </w:placeholder>
            <w:text/>
          </w:sdtPr>
          <w:sdtEndPr/>
          <w:sdtContent>
            <w:tc>
              <w:tcPr>
                <w:tcW w:w="1710" w:type="dxa"/>
              </w:tcPr>
              <w:p w:rsidR="00097480" w:rsidRPr="003D6802" w:rsidRDefault="00097480" w:rsidP="003C4DE4">
                <w:pPr>
                  <w:spacing w:after="0" w:line="240" w:lineRule="auto"/>
                  <w:jc w:val="both"/>
                  <w:rPr>
                    <w:rFonts w:ascii="Arial" w:eastAsia="MyriadPro-Regular" w:hAnsi="Arial" w:cs="Arial"/>
                    <w:color w:val="225592"/>
                    <w:sz w:val="24"/>
                    <w:szCs w:val="24"/>
                  </w:rPr>
                </w:pPr>
                <w:r w:rsidRPr="003B3A70">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1421836338"/>
            <w:placeholder>
              <w:docPart w:val="EC5F475B5B1A4984804759E5F324BC8D"/>
            </w:placeholder>
            <w:text/>
          </w:sdtPr>
          <w:sdtEndPr/>
          <w:sdtContent>
            <w:tc>
              <w:tcPr>
                <w:tcW w:w="1710" w:type="dxa"/>
              </w:tcPr>
              <w:p w:rsidR="00097480" w:rsidRPr="003D6802" w:rsidRDefault="00097480" w:rsidP="003C4DE4">
                <w:pPr>
                  <w:spacing w:after="0" w:line="240" w:lineRule="auto"/>
                  <w:jc w:val="both"/>
                  <w:rPr>
                    <w:rFonts w:ascii="Arial" w:eastAsia="MyriadPro-Regular" w:hAnsi="Arial" w:cs="Arial"/>
                    <w:color w:val="225592"/>
                    <w:sz w:val="24"/>
                    <w:szCs w:val="24"/>
                  </w:rPr>
                </w:pPr>
                <w:r w:rsidRPr="008D6F82">
                  <w:rPr>
                    <w:rFonts w:ascii="Arial" w:eastAsia="MyriadPro-Regular" w:hAnsi="Arial" w:cs="Arial"/>
                    <w:color w:val="225592"/>
                    <w:sz w:val="24"/>
                    <w:szCs w:val="24"/>
                  </w:rPr>
                  <w:t xml:space="preserve">                       </w:t>
                </w:r>
              </w:p>
            </w:tc>
          </w:sdtContent>
        </w:sdt>
      </w:tr>
      <w:tr w:rsidR="003E214E" w:rsidRPr="003D6802" w:rsidTr="004C3A47">
        <w:tc>
          <w:tcPr>
            <w:tcW w:w="632" w:type="dxa"/>
          </w:tcPr>
          <w:p w:rsidR="003E214E" w:rsidRPr="003D6802" w:rsidRDefault="00097480" w:rsidP="00414EB8">
            <w:pPr>
              <w:spacing w:after="0" w:line="240" w:lineRule="auto"/>
              <w:jc w:val="center"/>
              <w:rPr>
                <w:rFonts w:ascii="Arial" w:eastAsia="MyriadPro-Regular" w:hAnsi="Arial" w:cs="Arial"/>
              </w:rPr>
            </w:pPr>
            <w:r>
              <w:rPr>
                <w:rFonts w:ascii="Arial" w:eastAsia="MyriadPro-Regular" w:hAnsi="Arial" w:cs="Arial"/>
              </w:rPr>
              <w:t>5</w:t>
            </w:r>
          </w:p>
        </w:tc>
        <w:sdt>
          <w:sdtPr>
            <w:rPr>
              <w:rFonts w:ascii="Arial" w:eastAsia="MyriadPro-Regular" w:hAnsi="Arial" w:cs="Arial"/>
              <w:color w:val="225592"/>
              <w:sz w:val="24"/>
              <w:szCs w:val="24"/>
            </w:rPr>
            <w:id w:val="-208804035"/>
            <w:placeholder>
              <w:docPart w:val="DefaultPlaceholder_1081868574"/>
            </w:placeholder>
            <w:text/>
          </w:sdtPr>
          <w:sdtEndPr/>
          <w:sdtContent>
            <w:tc>
              <w:tcPr>
                <w:tcW w:w="2698" w:type="dxa"/>
              </w:tcPr>
              <w:p w:rsidR="003E214E" w:rsidRPr="003D6802" w:rsidRDefault="00107FEF" w:rsidP="00414EB8">
                <w:pPr>
                  <w:spacing w:after="0" w:line="240" w:lineRule="auto"/>
                  <w:jc w:val="both"/>
                  <w:rPr>
                    <w:rFonts w:ascii="Arial" w:eastAsia="MyriadPro-Regular" w:hAnsi="Arial" w:cs="Arial"/>
                    <w:color w:val="225592"/>
                    <w:sz w:val="24"/>
                    <w:szCs w:val="24"/>
                  </w:rPr>
                </w:pPr>
                <w:r w:rsidRPr="00D532B4">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571583635"/>
            <w:placeholder>
              <w:docPart w:val="DefaultPlaceholder_1081868574"/>
            </w:placeholder>
            <w:text/>
          </w:sdtPr>
          <w:sdtEndPr/>
          <w:sdtContent>
            <w:tc>
              <w:tcPr>
                <w:tcW w:w="2970" w:type="dxa"/>
              </w:tcPr>
              <w:p w:rsidR="003E214E" w:rsidRPr="003D6802" w:rsidRDefault="00107FEF" w:rsidP="00414EB8">
                <w:pPr>
                  <w:spacing w:after="0" w:line="240" w:lineRule="auto"/>
                  <w:jc w:val="both"/>
                  <w:rPr>
                    <w:rFonts w:ascii="Arial" w:eastAsia="MyriadPro-Regular" w:hAnsi="Arial" w:cs="Arial"/>
                    <w:color w:val="225592"/>
                    <w:sz w:val="24"/>
                    <w:szCs w:val="24"/>
                  </w:rPr>
                </w:pPr>
                <w:r w:rsidRPr="006A0736">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1334190697"/>
            <w:placeholder>
              <w:docPart w:val="DefaultPlaceholder_1081868574"/>
            </w:placeholder>
            <w:text/>
          </w:sdtPr>
          <w:sdtEndPr/>
          <w:sdtContent>
            <w:tc>
              <w:tcPr>
                <w:tcW w:w="1710" w:type="dxa"/>
              </w:tcPr>
              <w:p w:rsidR="003E214E" w:rsidRPr="003D6802" w:rsidRDefault="00107FEF" w:rsidP="00414EB8">
                <w:pPr>
                  <w:spacing w:after="0" w:line="240" w:lineRule="auto"/>
                  <w:jc w:val="both"/>
                  <w:rPr>
                    <w:rFonts w:ascii="Arial" w:eastAsia="MyriadPro-Regular" w:hAnsi="Arial" w:cs="Arial"/>
                    <w:color w:val="225592"/>
                    <w:sz w:val="24"/>
                    <w:szCs w:val="24"/>
                  </w:rPr>
                </w:pPr>
                <w:r w:rsidRPr="003B3A70">
                  <w:rPr>
                    <w:rFonts w:ascii="Arial" w:eastAsia="MyriadPro-Regular" w:hAnsi="Arial" w:cs="Arial"/>
                    <w:color w:val="225592"/>
                    <w:sz w:val="24"/>
                    <w:szCs w:val="24"/>
                  </w:rPr>
                  <w:t xml:space="preserve">                       </w:t>
                </w:r>
              </w:p>
            </w:tc>
          </w:sdtContent>
        </w:sdt>
        <w:sdt>
          <w:sdtPr>
            <w:rPr>
              <w:rFonts w:ascii="Arial" w:eastAsia="MyriadPro-Regular" w:hAnsi="Arial" w:cs="Arial"/>
              <w:color w:val="225592"/>
              <w:sz w:val="24"/>
              <w:szCs w:val="24"/>
            </w:rPr>
            <w:id w:val="-712570398"/>
            <w:placeholder>
              <w:docPart w:val="DefaultPlaceholder_1081868574"/>
            </w:placeholder>
            <w:text/>
          </w:sdtPr>
          <w:sdtEndPr/>
          <w:sdtContent>
            <w:tc>
              <w:tcPr>
                <w:tcW w:w="1710" w:type="dxa"/>
              </w:tcPr>
              <w:p w:rsidR="003E214E" w:rsidRPr="003D6802" w:rsidRDefault="00107FEF" w:rsidP="00414EB8">
                <w:pPr>
                  <w:spacing w:after="0" w:line="240" w:lineRule="auto"/>
                  <w:jc w:val="both"/>
                  <w:rPr>
                    <w:rFonts w:ascii="Arial" w:eastAsia="MyriadPro-Regular" w:hAnsi="Arial" w:cs="Arial"/>
                    <w:color w:val="225592"/>
                    <w:sz w:val="24"/>
                    <w:szCs w:val="24"/>
                  </w:rPr>
                </w:pPr>
                <w:r w:rsidRPr="008D6F82">
                  <w:rPr>
                    <w:rFonts w:ascii="Arial" w:eastAsia="MyriadPro-Regular" w:hAnsi="Arial" w:cs="Arial"/>
                    <w:color w:val="225592"/>
                    <w:sz w:val="24"/>
                    <w:szCs w:val="24"/>
                  </w:rPr>
                  <w:t xml:space="preserve">                       </w:t>
                </w:r>
              </w:p>
            </w:tc>
          </w:sdtContent>
        </w:sdt>
      </w:tr>
    </w:tbl>
    <w:p w:rsidR="006D7F87" w:rsidRPr="003D6802" w:rsidRDefault="006D7F87" w:rsidP="00414EB8">
      <w:pPr>
        <w:pStyle w:val="ListParagraph"/>
        <w:spacing w:before="0" w:after="0" w:line="240" w:lineRule="auto"/>
        <w:ind w:left="0"/>
        <w:jc w:val="both"/>
        <w:rPr>
          <w:rFonts w:ascii="Arial" w:hAnsi="Arial" w:cs="Arial"/>
          <w:iCs/>
          <w:color w:val="333333"/>
        </w:rPr>
      </w:pPr>
    </w:p>
    <w:p w:rsidR="008C0E64" w:rsidRPr="00FF7135" w:rsidRDefault="00B62F4C" w:rsidP="00414EB8">
      <w:pPr>
        <w:pStyle w:val="ListParagraph"/>
        <w:spacing w:before="0" w:after="0" w:line="240" w:lineRule="auto"/>
        <w:ind w:left="0"/>
        <w:jc w:val="both"/>
        <w:rPr>
          <w:rFonts w:ascii="Arial" w:hAnsi="Arial" w:cs="Arial"/>
          <w:iCs/>
          <w:color w:val="333333"/>
          <w:sz w:val="22"/>
          <w:szCs w:val="18"/>
        </w:rPr>
      </w:pPr>
      <w:r w:rsidRPr="00FF7135">
        <w:rPr>
          <w:rFonts w:ascii="Arial" w:hAnsi="Arial" w:cs="Arial"/>
          <w:iCs/>
          <w:color w:val="333333"/>
          <w:sz w:val="22"/>
          <w:szCs w:val="18"/>
        </w:rPr>
        <w:t>Thông tin chi tiết của người có quyền kiểm soát</w:t>
      </w:r>
      <w:r w:rsidR="00072593" w:rsidRPr="00FF7135">
        <w:rPr>
          <w:rFonts w:ascii="Arial" w:hAnsi="Arial" w:cs="Arial"/>
          <w:iCs/>
          <w:color w:val="333333"/>
          <w:sz w:val="22"/>
          <w:szCs w:val="18"/>
        </w:rPr>
        <w:t>/</w:t>
      </w:r>
      <w:r w:rsidRPr="00FF7135">
        <w:rPr>
          <w:rFonts w:ascii="Arial" w:hAnsi="Arial" w:cs="Arial"/>
          <w:iCs/>
          <w:color w:val="333333"/>
          <w:sz w:val="22"/>
          <w:szCs w:val="18"/>
        </w:rPr>
        <w:t xml:space="preserve">chủ sở hữu hưởng lợi của tài khoản phải được thể hiện trong “Giấy đăng ký thông tin người liên quan (dùng cho khách hàng </w:t>
      </w:r>
      <w:r w:rsidR="008C2CA6">
        <w:rPr>
          <w:rFonts w:ascii="Arial" w:hAnsi="Arial" w:cs="Arial"/>
          <w:iCs/>
          <w:color w:val="333333"/>
          <w:sz w:val="22"/>
          <w:szCs w:val="18"/>
        </w:rPr>
        <w:t>pháp nhân</w:t>
      </w:r>
      <w:r w:rsidRPr="00FF7135">
        <w:rPr>
          <w:rFonts w:ascii="Arial" w:hAnsi="Arial" w:cs="Arial"/>
          <w:iCs/>
          <w:color w:val="333333"/>
          <w:sz w:val="22"/>
          <w:szCs w:val="18"/>
        </w:rPr>
        <w:t>)” và sẽ được đính kèm vào Giấy đăng ký này (trừ trường hợp đã có CIF và được mở từ ngày 09/02/2015 tại Viet</w:t>
      </w:r>
      <w:r w:rsidR="00072593" w:rsidRPr="00FF7135">
        <w:rPr>
          <w:rFonts w:ascii="Arial" w:hAnsi="Arial" w:cs="Arial"/>
          <w:iCs/>
          <w:color w:val="333333"/>
          <w:sz w:val="22"/>
          <w:szCs w:val="18"/>
        </w:rPr>
        <w:t xml:space="preserve"> </w:t>
      </w:r>
      <w:r w:rsidRPr="00FF7135">
        <w:rPr>
          <w:rFonts w:ascii="Arial" w:hAnsi="Arial" w:cs="Arial"/>
          <w:iCs/>
          <w:color w:val="333333"/>
          <w:sz w:val="22"/>
          <w:szCs w:val="18"/>
        </w:rPr>
        <w:t>Capital</w:t>
      </w:r>
      <w:r w:rsidR="00072593" w:rsidRPr="00FF7135">
        <w:rPr>
          <w:rFonts w:ascii="Arial" w:hAnsi="Arial" w:cs="Arial"/>
          <w:iCs/>
          <w:color w:val="333333"/>
          <w:sz w:val="22"/>
          <w:szCs w:val="18"/>
        </w:rPr>
        <w:t xml:space="preserve"> </w:t>
      </w:r>
      <w:r w:rsidRPr="00FF7135">
        <w:rPr>
          <w:rFonts w:ascii="Arial" w:hAnsi="Arial" w:cs="Arial"/>
          <w:iCs/>
          <w:color w:val="333333"/>
          <w:sz w:val="22"/>
          <w:szCs w:val="18"/>
        </w:rPr>
        <w:t>Bank)</w:t>
      </w:r>
      <w:r w:rsidR="00BE7B7E" w:rsidRPr="00FF7135">
        <w:rPr>
          <w:rFonts w:ascii="Arial" w:hAnsi="Arial" w:cs="Arial"/>
          <w:iCs/>
          <w:color w:val="333333"/>
          <w:sz w:val="22"/>
          <w:szCs w:val="18"/>
        </w:rPr>
        <w:t>.</w:t>
      </w:r>
    </w:p>
    <w:p w:rsidR="007F3D24" w:rsidRDefault="00B62F4C" w:rsidP="00414EB8">
      <w:pPr>
        <w:spacing w:before="0" w:after="0" w:line="240" w:lineRule="auto"/>
        <w:jc w:val="both"/>
        <w:rPr>
          <w:rFonts w:ascii="Arial" w:eastAsia="Arial" w:hAnsi="Arial" w:cs="Arial"/>
          <w:i/>
          <w:w w:val="90"/>
          <w:sz w:val="18"/>
          <w:szCs w:val="18"/>
        </w:rPr>
      </w:pPr>
      <w:r w:rsidRPr="00FF7135">
        <w:rPr>
          <w:rFonts w:ascii="Arial" w:eastAsia="Arial" w:hAnsi="Arial" w:cs="Arial"/>
          <w:i/>
          <w:sz w:val="18"/>
          <w:szCs w:val="18"/>
        </w:rPr>
        <w:t>Detailed information of Controlling Person</w:t>
      </w:r>
      <w:r w:rsidR="00072593" w:rsidRPr="00FF7135">
        <w:rPr>
          <w:rFonts w:ascii="Arial" w:eastAsia="Arial" w:hAnsi="Arial" w:cs="Arial"/>
          <w:i/>
          <w:sz w:val="18"/>
          <w:szCs w:val="18"/>
        </w:rPr>
        <w:t xml:space="preserve"> </w:t>
      </w:r>
      <w:r w:rsidRPr="00FF7135">
        <w:rPr>
          <w:rFonts w:ascii="Arial" w:eastAsia="Arial" w:hAnsi="Arial" w:cs="Arial"/>
          <w:i/>
          <w:sz w:val="18"/>
          <w:szCs w:val="18"/>
        </w:rPr>
        <w:t xml:space="preserve">or Beneficial Owner of the Account will be shown in </w:t>
      </w:r>
      <w:r w:rsidR="009D18E0" w:rsidRPr="00FF7135">
        <w:rPr>
          <w:rFonts w:ascii="Arial" w:eastAsia="Arial" w:hAnsi="Arial" w:cs="Arial"/>
          <w:i/>
          <w:sz w:val="18"/>
          <w:szCs w:val="18"/>
        </w:rPr>
        <w:t>the” Additional</w:t>
      </w:r>
      <w:r w:rsidRPr="00FF7135">
        <w:rPr>
          <w:rFonts w:ascii="Arial" w:eastAsia="Arial" w:hAnsi="Arial" w:cs="Arial"/>
          <w:i/>
          <w:sz w:val="18"/>
          <w:szCs w:val="18"/>
        </w:rPr>
        <w:t xml:space="preserve"> Form for Related Person (For </w:t>
      </w:r>
      <w:r w:rsidR="008C2CA6">
        <w:rPr>
          <w:rFonts w:ascii="Arial" w:eastAsia="Arial" w:hAnsi="Arial" w:cs="Arial"/>
          <w:i/>
          <w:sz w:val="18"/>
          <w:szCs w:val="18"/>
        </w:rPr>
        <w:t>Legal entity</w:t>
      </w:r>
      <w:r w:rsidRPr="00FF7135">
        <w:rPr>
          <w:rFonts w:ascii="Arial" w:eastAsia="Arial" w:hAnsi="Arial" w:cs="Arial"/>
          <w:i/>
          <w:sz w:val="18"/>
          <w:szCs w:val="18"/>
        </w:rPr>
        <w:t>)”and will be attached to this Application Form</w:t>
      </w:r>
      <w:r w:rsidR="00072593" w:rsidRPr="00FF7135">
        <w:rPr>
          <w:rFonts w:ascii="Arial" w:eastAsia="Arial" w:hAnsi="Arial" w:cs="Arial"/>
          <w:i/>
          <w:sz w:val="18"/>
          <w:szCs w:val="18"/>
        </w:rPr>
        <w:t xml:space="preserve"> (unless otherwise </w:t>
      </w:r>
      <w:r w:rsidR="003E2BCC" w:rsidRPr="00FF7135">
        <w:rPr>
          <w:rFonts w:ascii="Arial" w:eastAsia="Arial" w:hAnsi="Arial" w:cs="Arial"/>
          <w:i/>
          <w:sz w:val="18"/>
          <w:szCs w:val="18"/>
        </w:rPr>
        <w:t>Related person</w:t>
      </w:r>
      <w:r w:rsidR="00072593" w:rsidRPr="00FF7135">
        <w:rPr>
          <w:rFonts w:ascii="Arial" w:eastAsia="Arial" w:hAnsi="Arial" w:cs="Arial"/>
          <w:i/>
          <w:sz w:val="18"/>
          <w:szCs w:val="18"/>
        </w:rPr>
        <w:t xml:space="preserve"> had </w:t>
      </w:r>
      <w:r w:rsidR="003E2BCC" w:rsidRPr="00FF7135">
        <w:rPr>
          <w:rFonts w:ascii="Arial" w:eastAsia="Arial" w:hAnsi="Arial" w:cs="Arial"/>
          <w:i/>
          <w:sz w:val="18"/>
          <w:szCs w:val="18"/>
        </w:rPr>
        <w:t>CIF and opened from 09/02/2015 in Viet Capital Bank)</w:t>
      </w:r>
      <w:r w:rsidRPr="00FF7135">
        <w:rPr>
          <w:rFonts w:ascii="Arial" w:eastAsia="Arial" w:hAnsi="Arial" w:cs="Arial"/>
          <w:i/>
          <w:w w:val="90"/>
          <w:sz w:val="18"/>
          <w:szCs w:val="18"/>
        </w:rPr>
        <w:t>.</w:t>
      </w:r>
    </w:p>
    <w:p w:rsidR="00A06FBA" w:rsidRDefault="00A06FBA" w:rsidP="00414EB8">
      <w:pPr>
        <w:spacing w:before="0" w:after="0" w:line="240" w:lineRule="auto"/>
        <w:jc w:val="both"/>
        <w:rPr>
          <w:rFonts w:ascii="Arial" w:eastAsia="Arial" w:hAnsi="Arial" w:cs="Arial"/>
          <w:i/>
          <w:w w:val="90"/>
          <w:sz w:val="18"/>
          <w:szCs w:val="18"/>
        </w:rPr>
      </w:pPr>
    </w:p>
    <w:p w:rsidR="00A06FBA" w:rsidRPr="00FF7135" w:rsidRDefault="00A06FBA" w:rsidP="00414EB8">
      <w:pPr>
        <w:spacing w:before="0" w:after="0" w:line="240" w:lineRule="auto"/>
        <w:jc w:val="both"/>
        <w:rPr>
          <w:rFonts w:ascii="Arial" w:eastAsia="Arial" w:hAnsi="Arial" w:cs="Arial"/>
          <w:i/>
          <w:w w:val="90"/>
          <w:sz w:val="18"/>
          <w:szCs w:val="18"/>
        </w:rPr>
      </w:pPr>
    </w:p>
    <w:p w:rsidR="000B445D" w:rsidRPr="00B9722F" w:rsidRDefault="00CA3D8E" w:rsidP="00414EB8">
      <w:pPr>
        <w:pStyle w:val="Style2"/>
        <w:numPr>
          <w:ilvl w:val="0"/>
          <w:numId w:val="13"/>
        </w:numPr>
        <w:pBdr>
          <w:top w:val="single" w:sz="24" w:space="0" w:color="D9D9D9"/>
          <w:left w:val="single" w:sz="24" w:space="0" w:color="D9D9D9"/>
          <w:bottom w:val="single" w:sz="24" w:space="0" w:color="D9D9D9"/>
          <w:right w:val="single" w:sz="24" w:space="0" w:color="D9D9D9"/>
        </w:pBdr>
        <w:shd w:val="clear" w:color="auto" w:fill="D9D9D9"/>
        <w:tabs>
          <w:tab w:val="left" w:pos="426"/>
        </w:tabs>
        <w:spacing w:before="0" w:line="240" w:lineRule="auto"/>
        <w:ind w:left="0" w:firstLine="0"/>
        <w:rPr>
          <w:rFonts w:ascii="Arial" w:hAnsi="Arial" w:cs="Arial"/>
          <w:b/>
          <w:color w:val="225592"/>
          <w:spacing w:val="0"/>
        </w:rPr>
      </w:pPr>
      <w:r w:rsidRPr="00FF7135">
        <w:rPr>
          <w:rFonts w:ascii="Arial" w:hAnsi="Arial" w:cs="Arial"/>
          <w:b/>
          <w:color w:val="225592"/>
          <w:spacing w:val="0"/>
          <w:sz w:val="22"/>
          <w:lang w:val="en-US"/>
        </w:rPr>
        <w:t>MẪU DẤU, MẪU CHỮ KÝ</w:t>
      </w:r>
      <w:r w:rsidR="000B445D" w:rsidRPr="00FF7135">
        <w:rPr>
          <w:rFonts w:ascii="Arial" w:hAnsi="Arial" w:cs="Arial"/>
          <w:b/>
          <w:color w:val="225592"/>
          <w:spacing w:val="0"/>
          <w:sz w:val="22"/>
        </w:rPr>
        <w:t>/</w:t>
      </w:r>
      <w:r w:rsidR="008C2CA6">
        <w:rPr>
          <w:rFonts w:ascii="Arial" w:hAnsi="Arial" w:cs="Arial"/>
          <w:i/>
          <w:color w:val="225592"/>
          <w:spacing w:val="0"/>
          <w:sz w:val="18"/>
        </w:rPr>
        <w:t>Legal entity</w:t>
      </w:r>
      <w:r w:rsidR="000B445D" w:rsidRPr="00FF7135">
        <w:rPr>
          <w:rFonts w:ascii="Arial" w:hAnsi="Arial" w:cs="Arial"/>
          <w:i/>
          <w:color w:val="225592"/>
          <w:spacing w:val="0"/>
          <w:sz w:val="18"/>
        </w:rPr>
        <w:t xml:space="preserve"> Seal Specimen and Signature Specimen</w:t>
      </w:r>
    </w:p>
    <w:p w:rsidR="000B445D" w:rsidRPr="003D6802" w:rsidRDefault="003C4DE4" w:rsidP="003D6802">
      <w:pPr>
        <w:numPr>
          <w:ilvl w:val="0"/>
          <w:numId w:val="35"/>
        </w:numPr>
        <w:spacing w:after="0" w:line="240" w:lineRule="auto"/>
        <w:ind w:left="450" w:hanging="450"/>
        <w:rPr>
          <w:rFonts w:ascii="Arial" w:hAnsi="Arial" w:cs="Arial"/>
          <w:color w:val="000000"/>
        </w:rPr>
      </w:pPr>
      <w:r>
        <w:rPr>
          <w:rFonts w:ascii="Arial" w:hAnsi="Arial" w:cs="Arial"/>
          <w:color w:val="000000"/>
          <w:sz w:val="22"/>
        </w:rPr>
        <w:t>Người đại diện theo pháp luật</w:t>
      </w:r>
      <w:r w:rsidR="000B445D" w:rsidRPr="00FF7135">
        <w:rPr>
          <w:rFonts w:ascii="Arial" w:hAnsi="Arial" w:cs="Arial"/>
          <w:color w:val="000000"/>
          <w:sz w:val="22"/>
        </w:rPr>
        <w:t>/</w:t>
      </w:r>
      <w:r w:rsidR="000B445D" w:rsidRPr="003D6802">
        <w:rPr>
          <w:rFonts w:ascii="Arial" w:hAnsi="Arial" w:cs="Arial"/>
          <w:i/>
          <w:color w:val="000000"/>
          <w:sz w:val="18"/>
          <w:szCs w:val="18"/>
        </w:rPr>
        <w:t>Account</w:t>
      </w:r>
      <w:r w:rsidR="008C0E64" w:rsidRPr="003D6802">
        <w:rPr>
          <w:rFonts w:ascii="Arial" w:hAnsi="Arial" w:cs="Arial"/>
          <w:i/>
          <w:color w:val="000000"/>
          <w:sz w:val="18"/>
          <w:szCs w:val="18"/>
        </w:rPr>
        <w:t xml:space="preserve"> </w:t>
      </w:r>
      <w:r w:rsidR="000B445D" w:rsidRPr="003D6802">
        <w:rPr>
          <w:rFonts w:ascii="Arial" w:hAnsi="Arial" w:cs="Arial"/>
          <w:i/>
          <w:color w:val="000000"/>
          <w:sz w:val="18"/>
          <w:szCs w:val="18"/>
        </w:rPr>
        <w:t>Holder</w:t>
      </w:r>
    </w:p>
    <w:p w:rsidR="000B445D" w:rsidRPr="003D6802" w:rsidRDefault="000B445D" w:rsidP="003D6802">
      <w:pPr>
        <w:numPr>
          <w:ilvl w:val="0"/>
          <w:numId w:val="35"/>
        </w:numPr>
        <w:spacing w:after="0" w:line="240" w:lineRule="auto"/>
        <w:ind w:left="450" w:hanging="450"/>
        <w:rPr>
          <w:rFonts w:ascii="Arial" w:hAnsi="Arial" w:cs="Arial"/>
          <w:color w:val="000000"/>
        </w:rPr>
      </w:pPr>
      <w:r w:rsidRPr="00FF7135">
        <w:rPr>
          <w:rFonts w:ascii="Arial" w:hAnsi="Arial" w:cs="Arial"/>
          <w:color w:val="000000"/>
          <w:sz w:val="22"/>
        </w:rPr>
        <w:t>Người</w:t>
      </w:r>
      <w:r w:rsidR="008C0E64" w:rsidRPr="00FF7135">
        <w:rPr>
          <w:rFonts w:ascii="Arial" w:hAnsi="Arial" w:cs="Arial"/>
          <w:color w:val="000000"/>
          <w:sz w:val="22"/>
        </w:rPr>
        <w:t xml:space="preserve"> </w:t>
      </w:r>
      <w:r w:rsidRPr="00FF7135">
        <w:rPr>
          <w:rFonts w:ascii="Arial" w:hAnsi="Arial" w:cs="Arial"/>
          <w:color w:val="000000"/>
          <w:sz w:val="22"/>
        </w:rPr>
        <w:t>được</w:t>
      </w:r>
      <w:r w:rsidR="008C0E64" w:rsidRPr="00FF7135">
        <w:rPr>
          <w:rFonts w:ascii="Arial" w:hAnsi="Arial" w:cs="Arial"/>
          <w:color w:val="000000"/>
          <w:sz w:val="22"/>
        </w:rPr>
        <w:t xml:space="preserve"> </w:t>
      </w:r>
      <w:r w:rsidRPr="00FF7135">
        <w:rPr>
          <w:rFonts w:ascii="Arial" w:hAnsi="Arial" w:cs="Arial"/>
          <w:color w:val="000000"/>
          <w:sz w:val="22"/>
        </w:rPr>
        <w:t>ủy</w:t>
      </w:r>
      <w:r w:rsidR="008C0E64" w:rsidRPr="00FF7135">
        <w:rPr>
          <w:rFonts w:ascii="Arial" w:hAnsi="Arial" w:cs="Arial"/>
          <w:color w:val="000000"/>
          <w:sz w:val="22"/>
        </w:rPr>
        <w:t xml:space="preserve"> </w:t>
      </w:r>
      <w:r w:rsidRPr="00FF7135">
        <w:rPr>
          <w:rFonts w:ascii="Arial" w:hAnsi="Arial" w:cs="Arial"/>
          <w:color w:val="000000"/>
          <w:sz w:val="22"/>
        </w:rPr>
        <w:t>quyền</w:t>
      </w:r>
      <w:r w:rsidR="008C0E64" w:rsidRPr="00FF7135">
        <w:rPr>
          <w:rFonts w:ascii="Arial" w:hAnsi="Arial" w:cs="Arial"/>
          <w:color w:val="000000"/>
          <w:sz w:val="22"/>
        </w:rPr>
        <w:t xml:space="preserve"> </w:t>
      </w:r>
      <w:r w:rsidRPr="00FF7135">
        <w:rPr>
          <w:rFonts w:ascii="Arial" w:hAnsi="Arial" w:cs="Arial"/>
          <w:color w:val="000000"/>
          <w:sz w:val="22"/>
        </w:rPr>
        <w:t>của</w:t>
      </w:r>
      <w:r w:rsidR="008C0E64" w:rsidRPr="00FF7135">
        <w:rPr>
          <w:rFonts w:ascii="Arial" w:hAnsi="Arial" w:cs="Arial"/>
          <w:color w:val="000000"/>
          <w:sz w:val="22"/>
        </w:rPr>
        <w:t xml:space="preserve"> </w:t>
      </w:r>
      <w:r w:rsidR="003C4DE4">
        <w:rPr>
          <w:rFonts w:ascii="Arial" w:hAnsi="Arial" w:cs="Arial"/>
          <w:color w:val="000000"/>
          <w:sz w:val="22"/>
        </w:rPr>
        <w:t>người đại diện theo pháp luật</w:t>
      </w:r>
      <w:r w:rsidRPr="00FF7135">
        <w:rPr>
          <w:rFonts w:ascii="Arial" w:hAnsi="Arial" w:cs="Arial"/>
          <w:color w:val="000000"/>
          <w:sz w:val="22"/>
        </w:rPr>
        <w:t>/</w:t>
      </w:r>
      <w:r w:rsidRPr="003D6802">
        <w:rPr>
          <w:rFonts w:ascii="Arial" w:hAnsi="Arial" w:cs="Arial"/>
          <w:i/>
          <w:color w:val="000000"/>
          <w:sz w:val="18"/>
          <w:szCs w:val="18"/>
        </w:rPr>
        <w:t>Attorney</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of</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the</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Account</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Holder</w:t>
      </w:r>
    </w:p>
    <w:p w:rsidR="000B445D" w:rsidRPr="003D6802" w:rsidRDefault="000B445D" w:rsidP="003D6802">
      <w:pPr>
        <w:numPr>
          <w:ilvl w:val="0"/>
          <w:numId w:val="35"/>
        </w:numPr>
        <w:spacing w:after="0" w:line="240" w:lineRule="auto"/>
        <w:ind w:left="450" w:hanging="450"/>
        <w:rPr>
          <w:rFonts w:ascii="Arial" w:hAnsi="Arial" w:cs="Arial"/>
          <w:color w:val="000000"/>
        </w:rPr>
      </w:pPr>
      <w:r w:rsidRPr="00FF7135">
        <w:rPr>
          <w:rFonts w:ascii="Arial" w:hAnsi="Arial" w:cs="Arial"/>
          <w:color w:val="000000"/>
          <w:sz w:val="22"/>
        </w:rPr>
        <w:t>Kế</w:t>
      </w:r>
      <w:r w:rsidR="008C0E64" w:rsidRPr="00FF7135">
        <w:rPr>
          <w:rFonts w:ascii="Arial" w:hAnsi="Arial" w:cs="Arial"/>
          <w:color w:val="000000"/>
          <w:sz w:val="22"/>
        </w:rPr>
        <w:t xml:space="preserve"> </w:t>
      </w:r>
      <w:r w:rsidRPr="00FF7135">
        <w:rPr>
          <w:rFonts w:ascii="Arial" w:hAnsi="Arial" w:cs="Arial"/>
          <w:color w:val="000000"/>
          <w:sz w:val="22"/>
        </w:rPr>
        <w:t>toán</w:t>
      </w:r>
      <w:r w:rsidR="008C0E64" w:rsidRPr="00FF7135">
        <w:rPr>
          <w:rFonts w:ascii="Arial" w:hAnsi="Arial" w:cs="Arial"/>
          <w:color w:val="000000"/>
          <w:sz w:val="22"/>
        </w:rPr>
        <w:t xml:space="preserve"> </w:t>
      </w:r>
      <w:r w:rsidRPr="00FF7135">
        <w:rPr>
          <w:rFonts w:ascii="Arial" w:hAnsi="Arial" w:cs="Arial"/>
          <w:color w:val="000000"/>
          <w:sz w:val="22"/>
        </w:rPr>
        <w:t>trưởng/Người</w:t>
      </w:r>
      <w:r w:rsidR="008C0E64" w:rsidRPr="00FF7135">
        <w:rPr>
          <w:rFonts w:ascii="Arial" w:hAnsi="Arial" w:cs="Arial"/>
          <w:color w:val="000000"/>
          <w:sz w:val="22"/>
        </w:rPr>
        <w:t xml:space="preserve"> </w:t>
      </w:r>
      <w:r w:rsidRPr="00FF7135">
        <w:rPr>
          <w:rFonts w:ascii="Arial" w:hAnsi="Arial" w:cs="Arial"/>
          <w:color w:val="000000"/>
          <w:sz w:val="22"/>
        </w:rPr>
        <w:t>phụ</w:t>
      </w:r>
      <w:r w:rsidR="008C0E64" w:rsidRPr="00FF7135">
        <w:rPr>
          <w:rFonts w:ascii="Arial" w:hAnsi="Arial" w:cs="Arial"/>
          <w:color w:val="000000"/>
          <w:sz w:val="22"/>
        </w:rPr>
        <w:t xml:space="preserve"> </w:t>
      </w:r>
      <w:r w:rsidRPr="00FF7135">
        <w:rPr>
          <w:rFonts w:ascii="Arial" w:hAnsi="Arial" w:cs="Arial"/>
          <w:color w:val="000000"/>
          <w:sz w:val="22"/>
        </w:rPr>
        <w:t>trách</w:t>
      </w:r>
      <w:r w:rsidR="008C0E64" w:rsidRPr="00FF7135">
        <w:rPr>
          <w:rFonts w:ascii="Arial" w:hAnsi="Arial" w:cs="Arial"/>
          <w:color w:val="000000"/>
          <w:sz w:val="22"/>
        </w:rPr>
        <w:t xml:space="preserve"> </w:t>
      </w:r>
      <w:r w:rsidRPr="00FF7135">
        <w:rPr>
          <w:rFonts w:ascii="Arial" w:hAnsi="Arial" w:cs="Arial"/>
          <w:color w:val="000000"/>
          <w:sz w:val="22"/>
        </w:rPr>
        <w:t>kế</w:t>
      </w:r>
      <w:r w:rsidR="008C0E64" w:rsidRPr="00FF7135">
        <w:rPr>
          <w:rFonts w:ascii="Arial" w:hAnsi="Arial" w:cs="Arial"/>
          <w:color w:val="000000"/>
          <w:sz w:val="22"/>
        </w:rPr>
        <w:t xml:space="preserve"> </w:t>
      </w:r>
      <w:r w:rsidRPr="00FF7135">
        <w:rPr>
          <w:rFonts w:ascii="Arial" w:hAnsi="Arial" w:cs="Arial"/>
          <w:color w:val="000000"/>
          <w:sz w:val="22"/>
        </w:rPr>
        <w:t>toán/</w:t>
      </w:r>
      <w:r w:rsidRPr="003D6802">
        <w:rPr>
          <w:rFonts w:ascii="Arial" w:hAnsi="Arial" w:cs="Arial"/>
          <w:i/>
          <w:color w:val="000000"/>
          <w:sz w:val="18"/>
          <w:szCs w:val="18"/>
        </w:rPr>
        <w:t>Chief</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Accountant</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or</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Person</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in</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charge</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of</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accounting</w:t>
      </w:r>
    </w:p>
    <w:p w:rsidR="00051349" w:rsidRPr="00FF7135" w:rsidRDefault="000B445D" w:rsidP="003D6802">
      <w:pPr>
        <w:numPr>
          <w:ilvl w:val="0"/>
          <w:numId w:val="35"/>
        </w:numPr>
        <w:spacing w:after="0" w:line="240" w:lineRule="auto"/>
        <w:ind w:left="450" w:hanging="450"/>
        <w:rPr>
          <w:rFonts w:ascii="Arial" w:hAnsi="Arial" w:cs="Arial"/>
          <w:color w:val="000000"/>
          <w:sz w:val="22"/>
        </w:rPr>
      </w:pPr>
      <w:r w:rsidRPr="00FF7135">
        <w:rPr>
          <w:rFonts w:ascii="Arial" w:hAnsi="Arial" w:cs="Arial"/>
          <w:color w:val="000000"/>
          <w:sz w:val="22"/>
        </w:rPr>
        <w:t>Người</w:t>
      </w:r>
      <w:r w:rsidR="008C0E64" w:rsidRPr="00FF7135">
        <w:rPr>
          <w:rFonts w:ascii="Arial" w:hAnsi="Arial" w:cs="Arial"/>
          <w:color w:val="000000"/>
          <w:sz w:val="22"/>
        </w:rPr>
        <w:t xml:space="preserve"> </w:t>
      </w:r>
      <w:r w:rsidRPr="00FF7135">
        <w:rPr>
          <w:rFonts w:ascii="Arial" w:hAnsi="Arial" w:cs="Arial"/>
          <w:color w:val="000000"/>
          <w:sz w:val="22"/>
        </w:rPr>
        <w:t>được</w:t>
      </w:r>
      <w:r w:rsidR="008C0E64" w:rsidRPr="00FF7135">
        <w:rPr>
          <w:rFonts w:ascii="Arial" w:hAnsi="Arial" w:cs="Arial"/>
          <w:color w:val="000000"/>
          <w:sz w:val="22"/>
        </w:rPr>
        <w:t xml:space="preserve"> </w:t>
      </w:r>
      <w:r w:rsidRPr="00FF7135">
        <w:rPr>
          <w:rFonts w:ascii="Arial" w:hAnsi="Arial" w:cs="Arial"/>
          <w:color w:val="000000"/>
          <w:sz w:val="22"/>
        </w:rPr>
        <w:t>ủy</w:t>
      </w:r>
      <w:r w:rsidR="008C0E64" w:rsidRPr="00FF7135">
        <w:rPr>
          <w:rFonts w:ascii="Arial" w:hAnsi="Arial" w:cs="Arial"/>
          <w:color w:val="000000"/>
          <w:sz w:val="22"/>
        </w:rPr>
        <w:t xml:space="preserve"> </w:t>
      </w:r>
      <w:r w:rsidRPr="00FF7135">
        <w:rPr>
          <w:rFonts w:ascii="Arial" w:hAnsi="Arial" w:cs="Arial"/>
          <w:color w:val="000000"/>
          <w:sz w:val="22"/>
        </w:rPr>
        <w:t>quyền</w:t>
      </w:r>
      <w:r w:rsidR="008C0E64" w:rsidRPr="00FF7135">
        <w:rPr>
          <w:rFonts w:ascii="Arial" w:hAnsi="Arial" w:cs="Arial"/>
          <w:color w:val="000000"/>
          <w:sz w:val="22"/>
        </w:rPr>
        <w:t xml:space="preserve"> </w:t>
      </w:r>
      <w:r w:rsidRPr="00FF7135">
        <w:rPr>
          <w:rFonts w:ascii="Arial" w:hAnsi="Arial" w:cs="Arial"/>
          <w:color w:val="000000"/>
          <w:sz w:val="22"/>
        </w:rPr>
        <w:t>của</w:t>
      </w:r>
      <w:r w:rsidR="008C0E64" w:rsidRPr="00FF7135">
        <w:rPr>
          <w:rFonts w:ascii="Arial" w:hAnsi="Arial" w:cs="Arial"/>
          <w:color w:val="000000"/>
          <w:sz w:val="22"/>
        </w:rPr>
        <w:t xml:space="preserve"> </w:t>
      </w:r>
      <w:r w:rsidRPr="00FF7135">
        <w:rPr>
          <w:rFonts w:ascii="Arial" w:hAnsi="Arial" w:cs="Arial"/>
          <w:color w:val="000000"/>
          <w:sz w:val="22"/>
        </w:rPr>
        <w:t>kế</w:t>
      </w:r>
      <w:r w:rsidR="008C0E64" w:rsidRPr="00FF7135">
        <w:rPr>
          <w:rFonts w:ascii="Arial" w:hAnsi="Arial" w:cs="Arial"/>
          <w:color w:val="000000"/>
          <w:sz w:val="22"/>
        </w:rPr>
        <w:t xml:space="preserve"> </w:t>
      </w:r>
      <w:r w:rsidRPr="00FF7135">
        <w:rPr>
          <w:rFonts w:ascii="Arial" w:hAnsi="Arial" w:cs="Arial"/>
          <w:color w:val="000000"/>
          <w:sz w:val="22"/>
        </w:rPr>
        <w:t>toán</w:t>
      </w:r>
      <w:r w:rsidR="008C0E64" w:rsidRPr="00FF7135">
        <w:rPr>
          <w:rFonts w:ascii="Arial" w:hAnsi="Arial" w:cs="Arial"/>
          <w:color w:val="000000"/>
          <w:sz w:val="22"/>
        </w:rPr>
        <w:t xml:space="preserve"> </w:t>
      </w:r>
      <w:r w:rsidRPr="00FF7135">
        <w:rPr>
          <w:rFonts w:ascii="Arial" w:hAnsi="Arial" w:cs="Arial"/>
          <w:color w:val="000000"/>
          <w:sz w:val="22"/>
        </w:rPr>
        <w:t>trưởng/người</w:t>
      </w:r>
      <w:r w:rsidR="008C0E64" w:rsidRPr="00FF7135">
        <w:rPr>
          <w:rFonts w:ascii="Arial" w:hAnsi="Arial" w:cs="Arial"/>
          <w:color w:val="000000"/>
          <w:sz w:val="22"/>
        </w:rPr>
        <w:t xml:space="preserve"> </w:t>
      </w:r>
      <w:r w:rsidRPr="00FF7135">
        <w:rPr>
          <w:rFonts w:ascii="Arial" w:hAnsi="Arial" w:cs="Arial"/>
          <w:color w:val="000000"/>
          <w:sz w:val="22"/>
        </w:rPr>
        <w:t>phụ</w:t>
      </w:r>
      <w:r w:rsidR="008C0E64" w:rsidRPr="00FF7135">
        <w:rPr>
          <w:rFonts w:ascii="Arial" w:hAnsi="Arial" w:cs="Arial"/>
          <w:color w:val="000000"/>
          <w:sz w:val="22"/>
        </w:rPr>
        <w:t xml:space="preserve"> </w:t>
      </w:r>
      <w:r w:rsidRPr="00FF7135">
        <w:rPr>
          <w:rFonts w:ascii="Arial" w:hAnsi="Arial" w:cs="Arial"/>
          <w:color w:val="000000"/>
          <w:sz w:val="22"/>
        </w:rPr>
        <w:t>trách</w:t>
      </w:r>
      <w:r w:rsidR="008C0E64" w:rsidRPr="00FF7135">
        <w:rPr>
          <w:rFonts w:ascii="Arial" w:hAnsi="Arial" w:cs="Arial"/>
          <w:color w:val="000000"/>
          <w:sz w:val="22"/>
        </w:rPr>
        <w:t xml:space="preserve"> </w:t>
      </w:r>
      <w:r w:rsidRPr="00FF7135">
        <w:rPr>
          <w:rFonts w:ascii="Arial" w:hAnsi="Arial" w:cs="Arial"/>
          <w:color w:val="000000"/>
          <w:sz w:val="22"/>
        </w:rPr>
        <w:t>kế</w:t>
      </w:r>
      <w:r w:rsidR="008C0E64" w:rsidRPr="00FF7135">
        <w:rPr>
          <w:rFonts w:ascii="Arial" w:hAnsi="Arial" w:cs="Arial"/>
          <w:color w:val="000000"/>
          <w:sz w:val="22"/>
        </w:rPr>
        <w:t xml:space="preserve"> </w:t>
      </w:r>
      <w:r w:rsidRPr="00FF7135">
        <w:rPr>
          <w:rFonts w:ascii="Arial" w:hAnsi="Arial" w:cs="Arial"/>
          <w:color w:val="000000"/>
          <w:sz w:val="22"/>
        </w:rPr>
        <w:t>toán</w:t>
      </w:r>
    </w:p>
    <w:p w:rsidR="000B445D" w:rsidRPr="003D6802" w:rsidRDefault="000B445D" w:rsidP="003D6802">
      <w:pPr>
        <w:pStyle w:val="ListParagraph"/>
        <w:spacing w:before="0" w:after="0"/>
        <w:ind w:left="432"/>
        <w:rPr>
          <w:rFonts w:ascii="Arial" w:hAnsi="Arial" w:cs="Arial"/>
          <w:color w:val="000000"/>
        </w:rPr>
      </w:pPr>
      <w:r w:rsidRPr="003D6802">
        <w:rPr>
          <w:rFonts w:ascii="Arial" w:eastAsia="MyriadPro-Regular" w:hAnsi="Arial" w:cs="Arial"/>
          <w:i/>
          <w:sz w:val="18"/>
          <w:szCs w:val="18"/>
        </w:rPr>
        <w:t>Attorney</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of</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the</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Chief</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Accountant</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or</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Person</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in</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charge</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of</w:t>
      </w:r>
      <w:r w:rsidR="008C0E64" w:rsidRPr="003D6802">
        <w:rPr>
          <w:rFonts w:ascii="Arial" w:hAnsi="Arial" w:cs="Arial"/>
          <w:i/>
          <w:color w:val="000000"/>
          <w:sz w:val="18"/>
          <w:szCs w:val="18"/>
        </w:rPr>
        <w:t xml:space="preserve"> </w:t>
      </w:r>
      <w:r w:rsidRPr="003D6802">
        <w:rPr>
          <w:rFonts w:ascii="Arial" w:hAnsi="Arial" w:cs="Arial"/>
          <w:i/>
          <w:color w:val="000000"/>
          <w:sz w:val="18"/>
          <w:szCs w:val="18"/>
        </w:rPr>
        <w:t>accounting</w:t>
      </w:r>
    </w:p>
    <w:p w:rsidR="009A366E" w:rsidRPr="00EF0330" w:rsidRDefault="000B445D" w:rsidP="00107FEF">
      <w:pPr>
        <w:pStyle w:val="ListParagraph"/>
        <w:widowControl w:val="0"/>
        <w:numPr>
          <w:ilvl w:val="0"/>
          <w:numId w:val="21"/>
        </w:numPr>
        <w:tabs>
          <w:tab w:val="left" w:pos="450"/>
          <w:tab w:val="left" w:leader="underscore" w:pos="9720"/>
        </w:tabs>
        <w:spacing w:before="0" w:after="0" w:line="240" w:lineRule="auto"/>
        <w:ind w:left="357" w:hanging="432"/>
        <w:jc w:val="both"/>
        <w:rPr>
          <w:rFonts w:ascii="Arial" w:hAnsi="Arial" w:cs="Arial"/>
          <w:color w:val="000000"/>
        </w:rPr>
      </w:pPr>
      <w:r w:rsidRPr="00EF0330">
        <w:rPr>
          <w:rFonts w:ascii="Arial" w:hAnsi="Arial" w:cs="Arial"/>
          <w:color w:val="000000"/>
          <w:sz w:val="22"/>
        </w:rPr>
        <w:t>Khác/</w:t>
      </w:r>
      <w:r w:rsidRPr="00EF0330">
        <w:rPr>
          <w:rFonts w:ascii="Arial" w:hAnsi="Arial" w:cs="Arial"/>
          <w:i/>
          <w:color w:val="000000"/>
          <w:sz w:val="18"/>
          <w:szCs w:val="18"/>
        </w:rPr>
        <w:t>Other</w:t>
      </w:r>
      <w:r w:rsidR="002C66B5" w:rsidRPr="00EF0330">
        <w:rPr>
          <w:rFonts w:ascii="Arial" w:hAnsi="Arial" w:cs="Arial"/>
          <w:i/>
          <w:color w:val="000000"/>
          <w:sz w:val="18"/>
          <w:szCs w:val="18"/>
        </w:rPr>
        <w:t>:</w:t>
      </w:r>
      <w:sdt>
        <w:sdtPr>
          <w:rPr>
            <w:rFonts w:ascii="Arial" w:hAnsi="Arial" w:cs="Arial"/>
            <w:i/>
            <w:color w:val="000000"/>
            <w:sz w:val="18"/>
            <w:szCs w:val="18"/>
          </w:rPr>
          <w:id w:val="-743338923"/>
          <w:placeholder>
            <w:docPart w:val="DefaultPlaceholder_1081868574"/>
          </w:placeholder>
          <w:text/>
        </w:sdtPr>
        <w:sdtEndPr/>
        <w:sdtContent>
          <w:r w:rsidR="00107FEF" w:rsidRPr="00D70A24">
            <w:rPr>
              <w:rFonts w:ascii="Arial" w:hAnsi="Arial" w:cs="Arial"/>
              <w:i/>
              <w:color w:val="000000"/>
              <w:sz w:val="18"/>
              <w:szCs w:val="18"/>
            </w:rPr>
            <w:tab/>
          </w:r>
        </w:sdtContent>
      </w:sdt>
      <w:r w:rsidR="002C66B5" w:rsidRPr="00EF0330">
        <w:rPr>
          <w:rFonts w:ascii="Arial" w:hAnsi="Arial" w:cs="Arial"/>
          <w:i/>
          <w:color w:val="000000"/>
          <w:sz w:val="18"/>
          <w:szCs w:val="18"/>
        </w:rPr>
        <w:tab/>
      </w:r>
    </w:p>
    <w:p w:rsidR="00A06FBA" w:rsidRPr="003D6802" w:rsidRDefault="00A06FBA" w:rsidP="00414EB8">
      <w:pPr>
        <w:spacing w:before="0" w:after="0" w:line="240" w:lineRule="auto"/>
        <w:ind w:left="357"/>
        <w:jc w:val="both"/>
        <w:rPr>
          <w:rFonts w:ascii="Arial" w:hAnsi="Arial" w:cs="Arial"/>
          <w:color w:val="000000"/>
        </w:rPr>
      </w:pPr>
    </w:p>
    <w:tbl>
      <w:tblPr>
        <w:tblW w:w="9810" w:type="dxa"/>
        <w:tblInd w:w="8" w:type="dxa"/>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CellMar>
          <w:left w:w="0" w:type="dxa"/>
          <w:right w:w="0" w:type="dxa"/>
        </w:tblCellMar>
        <w:tblLook w:val="01E0" w:firstRow="1" w:lastRow="1" w:firstColumn="1" w:lastColumn="1" w:noHBand="0" w:noVBand="0"/>
      </w:tblPr>
      <w:tblGrid>
        <w:gridCol w:w="509"/>
        <w:gridCol w:w="2461"/>
        <w:gridCol w:w="1890"/>
        <w:gridCol w:w="1170"/>
        <w:gridCol w:w="1890"/>
        <w:gridCol w:w="1890"/>
      </w:tblGrid>
      <w:tr w:rsidR="004C3A47" w:rsidRPr="003D6802" w:rsidTr="00FF7135">
        <w:trPr>
          <w:trHeight w:hRule="exact" w:val="638"/>
        </w:trPr>
        <w:tc>
          <w:tcPr>
            <w:tcW w:w="509" w:type="dxa"/>
            <w:shd w:val="clear" w:color="auto" w:fill="auto"/>
            <w:vAlign w:val="center"/>
          </w:tcPr>
          <w:p w:rsidR="000B445D" w:rsidRPr="00FF7135" w:rsidRDefault="000B445D" w:rsidP="00414EB8">
            <w:pPr>
              <w:pStyle w:val="ListParagraph"/>
              <w:spacing w:before="0" w:after="0" w:line="240" w:lineRule="auto"/>
              <w:ind w:left="0"/>
              <w:jc w:val="center"/>
              <w:rPr>
                <w:rFonts w:ascii="Arial" w:hAnsi="Arial" w:cs="Arial"/>
                <w:iCs/>
                <w:color w:val="333333"/>
                <w:sz w:val="22"/>
              </w:rPr>
            </w:pPr>
            <w:bookmarkStart w:id="0" w:name="Page_4"/>
            <w:bookmarkEnd w:id="0"/>
            <w:r w:rsidRPr="00FF7135">
              <w:rPr>
                <w:rFonts w:ascii="Arial" w:hAnsi="Arial" w:cs="Arial"/>
                <w:iCs/>
                <w:color w:val="333333"/>
                <w:sz w:val="22"/>
              </w:rPr>
              <w:t>STT</w:t>
            </w:r>
          </w:p>
          <w:p w:rsidR="000B445D" w:rsidRPr="003D6802" w:rsidRDefault="000B445D" w:rsidP="00414EB8">
            <w:pPr>
              <w:pStyle w:val="ListParagraph"/>
              <w:spacing w:before="0" w:after="0" w:line="240" w:lineRule="auto"/>
              <w:ind w:left="0"/>
              <w:jc w:val="center"/>
              <w:rPr>
                <w:rFonts w:ascii="Arial" w:hAnsi="Arial" w:cs="Arial"/>
                <w:i/>
                <w:iCs/>
                <w:color w:val="333333"/>
                <w:sz w:val="18"/>
                <w:szCs w:val="18"/>
              </w:rPr>
            </w:pPr>
            <w:r w:rsidRPr="003D6802">
              <w:rPr>
                <w:rFonts w:ascii="Arial" w:hAnsi="Arial" w:cs="Arial"/>
                <w:i/>
                <w:iCs/>
                <w:color w:val="333333"/>
                <w:sz w:val="18"/>
                <w:szCs w:val="18"/>
              </w:rPr>
              <w:t>No.</w:t>
            </w:r>
          </w:p>
        </w:tc>
        <w:tc>
          <w:tcPr>
            <w:tcW w:w="2461" w:type="dxa"/>
            <w:shd w:val="clear" w:color="auto" w:fill="auto"/>
            <w:vAlign w:val="center"/>
          </w:tcPr>
          <w:p w:rsidR="000B445D" w:rsidRPr="00FF7135" w:rsidRDefault="000B445D" w:rsidP="00FF7135">
            <w:pPr>
              <w:pStyle w:val="ListParagraph"/>
              <w:spacing w:before="0" w:after="0" w:line="240" w:lineRule="auto"/>
              <w:ind w:left="0"/>
              <w:jc w:val="center"/>
              <w:rPr>
                <w:rFonts w:ascii="Arial" w:hAnsi="Arial" w:cs="Arial"/>
                <w:iCs/>
                <w:color w:val="333333"/>
                <w:sz w:val="22"/>
              </w:rPr>
            </w:pPr>
            <w:r w:rsidRPr="00FF7135">
              <w:rPr>
                <w:rFonts w:ascii="Arial" w:hAnsi="Arial" w:cs="Arial"/>
                <w:iCs/>
                <w:color w:val="333333"/>
                <w:sz w:val="22"/>
              </w:rPr>
              <w:t>Loại</w:t>
            </w:r>
            <w:r w:rsidR="00A4687B" w:rsidRPr="00FF7135">
              <w:rPr>
                <w:rFonts w:ascii="Arial" w:hAnsi="Arial" w:cs="Arial"/>
                <w:iCs/>
                <w:color w:val="333333"/>
                <w:sz w:val="22"/>
              </w:rPr>
              <w:t xml:space="preserve"> </w:t>
            </w:r>
            <w:r w:rsidRPr="00FF7135">
              <w:rPr>
                <w:rFonts w:ascii="Arial" w:hAnsi="Arial" w:cs="Arial"/>
                <w:iCs/>
                <w:color w:val="333333"/>
                <w:sz w:val="22"/>
              </w:rPr>
              <w:t>đối tượng</w:t>
            </w:r>
            <w:r w:rsidR="004C3A47">
              <w:rPr>
                <w:rFonts w:ascii="Arial" w:hAnsi="Arial" w:cs="Arial"/>
                <w:iCs/>
                <w:color w:val="333333"/>
                <w:sz w:val="22"/>
              </w:rPr>
              <w:t xml:space="preserve"> </w:t>
            </w:r>
            <w:r w:rsidRPr="00FF7135">
              <w:rPr>
                <w:rFonts w:ascii="Arial" w:hAnsi="Arial" w:cs="Arial"/>
                <w:iCs/>
                <w:color w:val="333333"/>
                <w:sz w:val="22"/>
              </w:rPr>
              <w:t>(A</w:t>
            </w:r>
            <w:proofErr w:type="gramStart"/>
            <w:r w:rsidRPr="00FF7135">
              <w:rPr>
                <w:rFonts w:ascii="Arial" w:hAnsi="Arial" w:cs="Arial"/>
                <w:iCs/>
                <w:color w:val="333333"/>
                <w:sz w:val="22"/>
              </w:rPr>
              <w:t>,B,C</w:t>
            </w:r>
            <w:proofErr w:type="gramEnd"/>
            <w:r w:rsidR="004C3A47">
              <w:rPr>
                <w:rFonts w:ascii="Arial" w:hAnsi="Arial" w:cs="Arial"/>
                <w:iCs/>
                <w:color w:val="333333"/>
                <w:sz w:val="22"/>
              </w:rPr>
              <w:t>..</w:t>
            </w:r>
            <w:r w:rsidRPr="00FF7135">
              <w:rPr>
                <w:rFonts w:ascii="Arial" w:hAnsi="Arial" w:cs="Arial"/>
                <w:iCs/>
                <w:color w:val="333333"/>
                <w:sz w:val="22"/>
              </w:rPr>
              <w:t>)</w:t>
            </w:r>
          </w:p>
          <w:p w:rsidR="000B445D" w:rsidRPr="003D6802" w:rsidRDefault="000B445D" w:rsidP="00FF7135">
            <w:pPr>
              <w:pStyle w:val="ListParagraph"/>
              <w:spacing w:before="0" w:after="0" w:line="240" w:lineRule="auto"/>
              <w:ind w:left="0"/>
              <w:jc w:val="center"/>
              <w:rPr>
                <w:rFonts w:ascii="Arial" w:hAnsi="Arial" w:cs="Arial"/>
                <w:i/>
                <w:iCs/>
                <w:color w:val="333333"/>
                <w:sz w:val="18"/>
                <w:szCs w:val="18"/>
              </w:rPr>
            </w:pPr>
            <w:r w:rsidRPr="003D6802">
              <w:rPr>
                <w:rFonts w:ascii="Arial" w:hAnsi="Arial" w:cs="Arial"/>
                <w:i/>
                <w:iCs/>
                <w:color w:val="333333"/>
                <w:sz w:val="18"/>
                <w:szCs w:val="18"/>
              </w:rPr>
              <w:t>Type of person (A</w:t>
            </w:r>
            <w:proofErr w:type="gramStart"/>
            <w:r w:rsidRPr="003D6802">
              <w:rPr>
                <w:rFonts w:ascii="Arial" w:hAnsi="Arial" w:cs="Arial"/>
                <w:i/>
                <w:iCs/>
                <w:color w:val="333333"/>
                <w:sz w:val="18"/>
                <w:szCs w:val="18"/>
              </w:rPr>
              <w:t>,B,C</w:t>
            </w:r>
            <w:proofErr w:type="gramEnd"/>
            <w:r w:rsidRPr="003D6802">
              <w:rPr>
                <w:rFonts w:ascii="Arial" w:hAnsi="Arial" w:cs="Arial"/>
                <w:i/>
                <w:iCs/>
                <w:color w:val="333333"/>
                <w:sz w:val="18"/>
                <w:szCs w:val="18"/>
              </w:rPr>
              <w:t>…)</w:t>
            </w:r>
          </w:p>
        </w:tc>
        <w:tc>
          <w:tcPr>
            <w:tcW w:w="1890" w:type="dxa"/>
            <w:shd w:val="clear" w:color="auto" w:fill="auto"/>
            <w:vAlign w:val="center"/>
          </w:tcPr>
          <w:p w:rsidR="000B445D" w:rsidRPr="00FF7135" w:rsidRDefault="000B445D" w:rsidP="00414EB8">
            <w:pPr>
              <w:pStyle w:val="ListParagraph"/>
              <w:spacing w:before="0" w:after="0" w:line="240" w:lineRule="auto"/>
              <w:ind w:left="0"/>
              <w:jc w:val="center"/>
              <w:rPr>
                <w:rFonts w:ascii="Arial" w:hAnsi="Arial" w:cs="Arial"/>
                <w:iCs/>
                <w:color w:val="333333"/>
                <w:sz w:val="22"/>
              </w:rPr>
            </w:pPr>
            <w:r w:rsidRPr="00FF7135">
              <w:rPr>
                <w:rFonts w:ascii="Arial" w:hAnsi="Arial" w:cs="Arial"/>
                <w:iCs/>
                <w:color w:val="333333"/>
                <w:sz w:val="22"/>
              </w:rPr>
              <w:t>Họ</w:t>
            </w:r>
            <w:r w:rsidR="00A4687B" w:rsidRPr="00FF7135">
              <w:rPr>
                <w:rFonts w:ascii="Arial" w:hAnsi="Arial" w:cs="Arial"/>
                <w:iCs/>
                <w:color w:val="333333"/>
                <w:sz w:val="22"/>
              </w:rPr>
              <w:t xml:space="preserve"> </w:t>
            </w:r>
            <w:r w:rsidRPr="00FF7135">
              <w:rPr>
                <w:rFonts w:ascii="Arial" w:hAnsi="Arial" w:cs="Arial"/>
                <w:iCs/>
                <w:color w:val="333333"/>
                <w:sz w:val="22"/>
              </w:rPr>
              <w:t>và</w:t>
            </w:r>
            <w:r w:rsidR="00A4687B" w:rsidRPr="00FF7135">
              <w:rPr>
                <w:rFonts w:ascii="Arial" w:hAnsi="Arial" w:cs="Arial"/>
                <w:iCs/>
                <w:color w:val="333333"/>
                <w:sz w:val="22"/>
              </w:rPr>
              <w:t xml:space="preserve"> </w:t>
            </w:r>
            <w:r w:rsidRPr="00FF7135">
              <w:rPr>
                <w:rFonts w:ascii="Arial" w:hAnsi="Arial" w:cs="Arial"/>
                <w:iCs/>
                <w:color w:val="333333"/>
                <w:sz w:val="22"/>
              </w:rPr>
              <w:t>tên</w:t>
            </w:r>
          </w:p>
          <w:p w:rsidR="000B445D" w:rsidRPr="003D6802" w:rsidRDefault="000B445D" w:rsidP="00414EB8">
            <w:pPr>
              <w:pStyle w:val="ListParagraph"/>
              <w:spacing w:before="0" w:after="0" w:line="240" w:lineRule="auto"/>
              <w:ind w:left="0"/>
              <w:jc w:val="center"/>
              <w:rPr>
                <w:rFonts w:ascii="Arial" w:hAnsi="Arial" w:cs="Arial"/>
                <w:i/>
                <w:iCs/>
                <w:color w:val="333333"/>
                <w:sz w:val="18"/>
                <w:szCs w:val="18"/>
              </w:rPr>
            </w:pPr>
            <w:r w:rsidRPr="003D6802">
              <w:rPr>
                <w:rFonts w:ascii="Arial" w:hAnsi="Arial" w:cs="Arial"/>
                <w:i/>
                <w:iCs/>
                <w:color w:val="333333"/>
                <w:sz w:val="18"/>
                <w:szCs w:val="18"/>
              </w:rPr>
              <w:t>Full</w:t>
            </w:r>
            <w:r w:rsidR="006046E3" w:rsidRPr="003D6802">
              <w:rPr>
                <w:rFonts w:ascii="Arial" w:hAnsi="Arial" w:cs="Arial"/>
                <w:i/>
                <w:iCs/>
                <w:color w:val="333333"/>
                <w:sz w:val="18"/>
                <w:szCs w:val="18"/>
              </w:rPr>
              <w:t xml:space="preserve"> </w:t>
            </w:r>
            <w:r w:rsidRPr="003D6802">
              <w:rPr>
                <w:rFonts w:ascii="Arial" w:hAnsi="Arial" w:cs="Arial"/>
                <w:i/>
                <w:iCs/>
                <w:color w:val="333333"/>
                <w:sz w:val="18"/>
                <w:szCs w:val="18"/>
              </w:rPr>
              <w:t>Name</w:t>
            </w:r>
          </w:p>
        </w:tc>
        <w:tc>
          <w:tcPr>
            <w:tcW w:w="1170" w:type="dxa"/>
            <w:shd w:val="clear" w:color="auto" w:fill="auto"/>
            <w:vAlign w:val="center"/>
          </w:tcPr>
          <w:p w:rsidR="000B445D" w:rsidRPr="00FF7135" w:rsidRDefault="000B445D" w:rsidP="00414EB8">
            <w:pPr>
              <w:pStyle w:val="ListParagraph"/>
              <w:spacing w:before="0" w:after="0" w:line="240" w:lineRule="auto"/>
              <w:ind w:left="0"/>
              <w:jc w:val="center"/>
              <w:rPr>
                <w:rFonts w:ascii="Arial" w:hAnsi="Arial" w:cs="Arial"/>
                <w:iCs/>
                <w:color w:val="333333"/>
                <w:sz w:val="22"/>
              </w:rPr>
            </w:pPr>
            <w:r w:rsidRPr="00FF7135">
              <w:rPr>
                <w:rFonts w:ascii="Arial" w:hAnsi="Arial" w:cs="Arial"/>
                <w:iCs/>
                <w:color w:val="333333"/>
                <w:sz w:val="22"/>
              </w:rPr>
              <w:t>Chức</w:t>
            </w:r>
            <w:r w:rsidR="00A4687B" w:rsidRPr="00FF7135">
              <w:rPr>
                <w:rFonts w:ascii="Arial" w:hAnsi="Arial" w:cs="Arial"/>
                <w:iCs/>
                <w:color w:val="333333"/>
                <w:sz w:val="22"/>
              </w:rPr>
              <w:t xml:space="preserve"> </w:t>
            </w:r>
            <w:r w:rsidRPr="00FF7135">
              <w:rPr>
                <w:rFonts w:ascii="Arial" w:hAnsi="Arial" w:cs="Arial"/>
                <w:iCs/>
                <w:color w:val="333333"/>
                <w:sz w:val="22"/>
              </w:rPr>
              <w:t>vụ</w:t>
            </w:r>
          </w:p>
          <w:p w:rsidR="000B445D" w:rsidRPr="003D6802" w:rsidRDefault="000B445D" w:rsidP="00414EB8">
            <w:pPr>
              <w:pStyle w:val="ListParagraph"/>
              <w:spacing w:before="0" w:after="0" w:line="240" w:lineRule="auto"/>
              <w:ind w:left="0"/>
              <w:jc w:val="center"/>
              <w:rPr>
                <w:rFonts w:ascii="Arial" w:hAnsi="Arial" w:cs="Arial"/>
                <w:i/>
                <w:iCs/>
                <w:color w:val="333333"/>
                <w:sz w:val="18"/>
                <w:szCs w:val="18"/>
              </w:rPr>
            </w:pPr>
            <w:r w:rsidRPr="003D6802">
              <w:rPr>
                <w:rFonts w:ascii="Arial" w:hAnsi="Arial" w:cs="Arial"/>
                <w:i/>
                <w:iCs/>
                <w:color w:val="333333"/>
                <w:sz w:val="18"/>
                <w:szCs w:val="18"/>
              </w:rPr>
              <w:t>Title</w:t>
            </w:r>
          </w:p>
        </w:tc>
        <w:tc>
          <w:tcPr>
            <w:tcW w:w="1890" w:type="dxa"/>
            <w:shd w:val="clear" w:color="auto" w:fill="auto"/>
            <w:vAlign w:val="center"/>
          </w:tcPr>
          <w:p w:rsidR="000B445D" w:rsidRPr="003D6802" w:rsidRDefault="000B445D" w:rsidP="00414EB8">
            <w:pPr>
              <w:pStyle w:val="ListParagraph"/>
              <w:spacing w:before="0" w:after="0" w:line="240" w:lineRule="auto"/>
              <w:ind w:left="0"/>
              <w:jc w:val="center"/>
              <w:rPr>
                <w:rFonts w:ascii="Arial" w:hAnsi="Arial" w:cs="Arial"/>
                <w:iCs/>
                <w:color w:val="333333"/>
              </w:rPr>
            </w:pPr>
            <w:r w:rsidRPr="00FF7135">
              <w:rPr>
                <w:rFonts w:ascii="Arial" w:hAnsi="Arial" w:cs="Arial"/>
                <w:iCs/>
                <w:color w:val="333333"/>
                <w:sz w:val="22"/>
              </w:rPr>
              <w:t>Mẫu chữ ký 1</w:t>
            </w:r>
          </w:p>
          <w:p w:rsidR="000B445D" w:rsidRPr="003D6802" w:rsidRDefault="000B445D" w:rsidP="00414EB8">
            <w:pPr>
              <w:pStyle w:val="ListParagraph"/>
              <w:spacing w:before="0" w:after="0" w:line="240" w:lineRule="auto"/>
              <w:ind w:left="0"/>
              <w:jc w:val="center"/>
              <w:rPr>
                <w:rFonts w:ascii="Arial" w:hAnsi="Arial" w:cs="Arial"/>
                <w:i/>
                <w:iCs/>
                <w:color w:val="333333"/>
                <w:sz w:val="18"/>
                <w:szCs w:val="18"/>
              </w:rPr>
            </w:pPr>
            <w:r w:rsidRPr="003D6802">
              <w:rPr>
                <w:rFonts w:ascii="Arial" w:hAnsi="Arial" w:cs="Arial"/>
                <w:i/>
                <w:iCs/>
                <w:color w:val="333333"/>
                <w:sz w:val="18"/>
                <w:szCs w:val="18"/>
              </w:rPr>
              <w:t>Signature</w:t>
            </w:r>
            <w:r w:rsidR="00A4687B" w:rsidRPr="003D6802">
              <w:rPr>
                <w:rFonts w:ascii="Arial" w:hAnsi="Arial" w:cs="Arial"/>
                <w:i/>
                <w:iCs/>
                <w:color w:val="333333"/>
                <w:sz w:val="18"/>
                <w:szCs w:val="18"/>
              </w:rPr>
              <w:t xml:space="preserve"> </w:t>
            </w:r>
            <w:r w:rsidRPr="003D6802">
              <w:rPr>
                <w:rFonts w:ascii="Arial" w:hAnsi="Arial" w:cs="Arial"/>
                <w:i/>
                <w:iCs/>
                <w:color w:val="333333"/>
                <w:sz w:val="18"/>
                <w:szCs w:val="18"/>
              </w:rPr>
              <w:t>Specimen</w:t>
            </w:r>
            <w:r w:rsidR="00A4687B" w:rsidRPr="003D6802">
              <w:rPr>
                <w:rFonts w:ascii="Arial" w:hAnsi="Arial" w:cs="Arial"/>
                <w:i/>
                <w:iCs/>
                <w:color w:val="333333"/>
                <w:sz w:val="18"/>
                <w:szCs w:val="18"/>
              </w:rPr>
              <w:t xml:space="preserve"> </w:t>
            </w:r>
            <w:r w:rsidRPr="003D6802">
              <w:rPr>
                <w:rFonts w:ascii="Arial" w:hAnsi="Arial" w:cs="Arial"/>
                <w:i/>
                <w:iCs/>
                <w:color w:val="333333"/>
                <w:sz w:val="18"/>
                <w:szCs w:val="18"/>
              </w:rPr>
              <w:t>1</w:t>
            </w:r>
          </w:p>
        </w:tc>
        <w:tc>
          <w:tcPr>
            <w:tcW w:w="1890" w:type="dxa"/>
            <w:shd w:val="clear" w:color="auto" w:fill="auto"/>
            <w:vAlign w:val="center"/>
          </w:tcPr>
          <w:p w:rsidR="000B445D" w:rsidRPr="00FF7135" w:rsidRDefault="000B445D" w:rsidP="00414EB8">
            <w:pPr>
              <w:pStyle w:val="ListParagraph"/>
              <w:spacing w:before="0" w:after="0" w:line="240" w:lineRule="auto"/>
              <w:ind w:left="0"/>
              <w:jc w:val="center"/>
              <w:rPr>
                <w:rFonts w:ascii="Arial" w:hAnsi="Arial" w:cs="Arial"/>
                <w:iCs/>
                <w:color w:val="333333"/>
                <w:sz w:val="22"/>
              </w:rPr>
            </w:pPr>
            <w:r w:rsidRPr="00FF7135">
              <w:rPr>
                <w:rFonts w:ascii="Arial" w:hAnsi="Arial" w:cs="Arial"/>
                <w:iCs/>
                <w:color w:val="333333"/>
                <w:sz w:val="22"/>
              </w:rPr>
              <w:t>Mẫu chữ ký 2</w:t>
            </w:r>
          </w:p>
          <w:p w:rsidR="000B445D" w:rsidRPr="003D6802" w:rsidRDefault="000B445D" w:rsidP="00414EB8">
            <w:pPr>
              <w:pStyle w:val="ListParagraph"/>
              <w:spacing w:before="0" w:after="0" w:line="240" w:lineRule="auto"/>
              <w:ind w:left="0"/>
              <w:jc w:val="center"/>
              <w:rPr>
                <w:rFonts w:ascii="Arial" w:hAnsi="Arial" w:cs="Arial"/>
                <w:i/>
                <w:iCs/>
                <w:color w:val="333333"/>
                <w:sz w:val="18"/>
                <w:szCs w:val="18"/>
              </w:rPr>
            </w:pPr>
            <w:r w:rsidRPr="003D6802">
              <w:rPr>
                <w:rFonts w:ascii="Arial" w:hAnsi="Arial" w:cs="Arial"/>
                <w:i/>
                <w:iCs/>
                <w:color w:val="333333"/>
                <w:sz w:val="18"/>
                <w:szCs w:val="18"/>
              </w:rPr>
              <w:t>Signature</w:t>
            </w:r>
            <w:r w:rsidR="00A4687B" w:rsidRPr="003D6802">
              <w:rPr>
                <w:rFonts w:ascii="Arial" w:hAnsi="Arial" w:cs="Arial"/>
                <w:i/>
                <w:iCs/>
                <w:color w:val="333333"/>
                <w:sz w:val="18"/>
                <w:szCs w:val="18"/>
              </w:rPr>
              <w:t xml:space="preserve"> </w:t>
            </w:r>
            <w:r w:rsidRPr="003D6802">
              <w:rPr>
                <w:rFonts w:ascii="Arial" w:hAnsi="Arial" w:cs="Arial"/>
                <w:i/>
                <w:iCs/>
                <w:color w:val="333333"/>
                <w:sz w:val="18"/>
                <w:szCs w:val="18"/>
              </w:rPr>
              <w:t>Specimen</w:t>
            </w:r>
            <w:r w:rsidR="00A4687B" w:rsidRPr="003D6802">
              <w:rPr>
                <w:rFonts w:ascii="Arial" w:hAnsi="Arial" w:cs="Arial"/>
                <w:i/>
                <w:iCs/>
                <w:color w:val="333333"/>
                <w:sz w:val="18"/>
                <w:szCs w:val="18"/>
              </w:rPr>
              <w:t xml:space="preserve"> </w:t>
            </w:r>
            <w:r w:rsidRPr="003D6802">
              <w:rPr>
                <w:rFonts w:ascii="Arial" w:hAnsi="Arial" w:cs="Arial"/>
                <w:i/>
                <w:iCs/>
                <w:color w:val="333333"/>
                <w:sz w:val="18"/>
                <w:szCs w:val="18"/>
              </w:rPr>
              <w:t>2</w:t>
            </w:r>
          </w:p>
        </w:tc>
      </w:tr>
      <w:tr w:rsidR="004C3A47" w:rsidRPr="003D6802" w:rsidTr="00FF7135">
        <w:trPr>
          <w:trHeight w:hRule="exact" w:val="782"/>
        </w:trPr>
        <w:tc>
          <w:tcPr>
            <w:tcW w:w="509" w:type="dxa"/>
            <w:shd w:val="clear" w:color="auto" w:fill="auto"/>
            <w:vAlign w:val="center"/>
          </w:tcPr>
          <w:p w:rsidR="000B445D" w:rsidRPr="003D6802" w:rsidRDefault="00C14582" w:rsidP="00414EB8">
            <w:pPr>
              <w:pStyle w:val="TableParagraph"/>
              <w:spacing w:before="17" w:line="260" w:lineRule="exact"/>
              <w:jc w:val="center"/>
              <w:rPr>
                <w:rFonts w:cs="Arial"/>
                <w:sz w:val="22"/>
                <w:szCs w:val="22"/>
              </w:rPr>
            </w:pPr>
            <w:r w:rsidRPr="003D6802">
              <w:rPr>
                <w:rFonts w:cs="Arial"/>
                <w:sz w:val="22"/>
                <w:szCs w:val="22"/>
              </w:rPr>
              <w:t>1</w:t>
            </w:r>
          </w:p>
        </w:tc>
        <w:sdt>
          <w:sdtPr>
            <w:rPr>
              <w:rFonts w:eastAsia="Arial" w:cs="Arial"/>
              <w:spacing w:val="-6"/>
              <w:w w:val="95"/>
              <w:sz w:val="22"/>
              <w:szCs w:val="22"/>
            </w:rPr>
            <w:id w:val="-1135560843"/>
            <w:placeholder>
              <w:docPart w:val="DefaultPlaceholder_1081868574"/>
            </w:placeholder>
            <w:text/>
          </w:sdtPr>
          <w:sdtEndPr/>
          <w:sdtContent>
            <w:tc>
              <w:tcPr>
                <w:tcW w:w="2461" w:type="dxa"/>
                <w:shd w:val="clear" w:color="auto" w:fill="auto"/>
                <w:vAlign w:val="center"/>
              </w:tcPr>
              <w:p w:rsidR="000B445D" w:rsidRPr="003D6802" w:rsidRDefault="000650A8" w:rsidP="00414EB8">
                <w:pPr>
                  <w:pStyle w:val="TableParagraph"/>
                  <w:spacing w:before="78"/>
                  <w:ind w:left="84"/>
                  <w:jc w:val="both"/>
                  <w:rPr>
                    <w:rFonts w:eastAsia="Arial" w:cs="Arial"/>
                    <w:spacing w:val="-6"/>
                    <w:w w:val="95"/>
                    <w:sz w:val="22"/>
                    <w:szCs w:val="22"/>
                  </w:rPr>
                </w:pPr>
                <w:r w:rsidRPr="00B92F6D">
                  <w:rPr>
                    <w:rFonts w:eastAsia="Arial" w:cs="Arial"/>
                    <w:spacing w:val="-6"/>
                    <w:w w:val="95"/>
                    <w:sz w:val="22"/>
                    <w:szCs w:val="22"/>
                  </w:rPr>
                  <w:t xml:space="preserve">                                           </w:t>
                </w:r>
              </w:p>
            </w:tc>
          </w:sdtContent>
        </w:sdt>
        <w:sdt>
          <w:sdtPr>
            <w:rPr>
              <w:rFonts w:cs="Arial"/>
              <w:sz w:val="22"/>
              <w:szCs w:val="22"/>
            </w:rPr>
            <w:id w:val="1510637336"/>
            <w:placeholder>
              <w:docPart w:val="DefaultPlaceholder_1081868574"/>
            </w:placeholder>
            <w:text/>
          </w:sdtPr>
          <w:sdtEndPr/>
          <w:sdtContent>
            <w:tc>
              <w:tcPr>
                <w:tcW w:w="1890" w:type="dxa"/>
                <w:shd w:val="clear" w:color="auto" w:fill="auto"/>
                <w:vAlign w:val="center"/>
              </w:tcPr>
              <w:p w:rsidR="000B445D" w:rsidRPr="003D6802" w:rsidRDefault="000650A8" w:rsidP="00414EB8">
                <w:pPr>
                  <w:pStyle w:val="TableParagraph"/>
                  <w:spacing w:before="18" w:line="260" w:lineRule="exact"/>
                  <w:rPr>
                    <w:rFonts w:cs="Arial"/>
                    <w:sz w:val="22"/>
                    <w:szCs w:val="22"/>
                  </w:rPr>
                </w:pPr>
                <w:r w:rsidRPr="00707910">
                  <w:rPr>
                    <w:rFonts w:cs="Arial"/>
                    <w:sz w:val="22"/>
                    <w:szCs w:val="22"/>
                  </w:rPr>
                  <w:t xml:space="preserve">                             </w:t>
                </w:r>
              </w:p>
            </w:tc>
          </w:sdtContent>
        </w:sdt>
        <w:tc>
          <w:tcPr>
            <w:tcW w:w="1170" w:type="dxa"/>
            <w:shd w:val="clear" w:color="auto" w:fill="auto"/>
            <w:vAlign w:val="center"/>
          </w:tcPr>
          <w:p w:rsidR="000B445D" w:rsidRPr="003D6802" w:rsidRDefault="000650A8" w:rsidP="000650A8">
            <w:pPr>
              <w:pStyle w:val="TableParagraph"/>
              <w:spacing w:before="19" w:line="260" w:lineRule="exact"/>
              <w:rPr>
                <w:rFonts w:cs="Arial"/>
                <w:sz w:val="22"/>
                <w:szCs w:val="22"/>
              </w:rPr>
            </w:pPr>
            <w:r>
              <w:rPr>
                <w:rFonts w:cs="Arial"/>
                <w:sz w:val="22"/>
                <w:szCs w:val="22"/>
              </w:rPr>
              <w:t xml:space="preserve"> </w:t>
            </w:r>
            <w:sdt>
              <w:sdtPr>
                <w:rPr>
                  <w:rFonts w:cs="Arial"/>
                  <w:sz w:val="22"/>
                  <w:szCs w:val="22"/>
                </w:rPr>
                <w:id w:val="-469285352"/>
                <w:placeholder>
                  <w:docPart w:val="DefaultPlaceholder_1081868574"/>
                </w:placeholder>
                <w:text/>
              </w:sdtPr>
              <w:sdtEndPr/>
              <w:sdtContent>
                <w:r w:rsidRPr="00B41979">
                  <w:rPr>
                    <w:rFonts w:cs="Arial"/>
                    <w:sz w:val="22"/>
                    <w:szCs w:val="22"/>
                  </w:rPr>
                  <w:t xml:space="preserve">                 </w:t>
                </w:r>
              </w:sdtContent>
            </w:sdt>
          </w:p>
        </w:tc>
        <w:sdt>
          <w:sdtPr>
            <w:rPr>
              <w:rFonts w:cs="Arial"/>
              <w:sz w:val="22"/>
              <w:szCs w:val="22"/>
            </w:rPr>
            <w:id w:val="-569730610"/>
            <w:placeholder>
              <w:docPart w:val="DefaultPlaceholder_1081868574"/>
            </w:placeholder>
            <w:text/>
          </w:sdtPr>
          <w:sdtEndPr/>
          <w:sdtContent>
            <w:tc>
              <w:tcPr>
                <w:tcW w:w="1890" w:type="dxa"/>
                <w:shd w:val="clear" w:color="auto" w:fill="auto"/>
                <w:vAlign w:val="center"/>
              </w:tcPr>
              <w:p w:rsidR="000B445D" w:rsidRPr="003D6802" w:rsidRDefault="000650A8" w:rsidP="00414EB8">
                <w:pPr>
                  <w:pStyle w:val="TableParagraph"/>
                  <w:spacing w:before="10" w:line="260" w:lineRule="exact"/>
                  <w:rPr>
                    <w:rFonts w:cs="Arial"/>
                    <w:sz w:val="22"/>
                    <w:szCs w:val="22"/>
                  </w:rPr>
                </w:pPr>
                <w:r w:rsidRPr="0071717D">
                  <w:rPr>
                    <w:rFonts w:cs="Arial"/>
                    <w:sz w:val="22"/>
                    <w:szCs w:val="22"/>
                  </w:rPr>
                  <w:t xml:space="preserve">                              </w:t>
                </w:r>
              </w:p>
            </w:tc>
          </w:sdtContent>
        </w:sdt>
        <w:sdt>
          <w:sdtPr>
            <w:rPr>
              <w:rFonts w:cs="Arial"/>
              <w:sz w:val="22"/>
              <w:szCs w:val="22"/>
            </w:rPr>
            <w:id w:val="1616332650"/>
            <w:placeholder>
              <w:docPart w:val="DefaultPlaceholder_1081868574"/>
            </w:placeholder>
            <w:text/>
          </w:sdtPr>
          <w:sdtEndPr/>
          <w:sdtContent>
            <w:tc>
              <w:tcPr>
                <w:tcW w:w="1890" w:type="dxa"/>
                <w:shd w:val="clear" w:color="auto" w:fill="auto"/>
                <w:vAlign w:val="center"/>
              </w:tcPr>
              <w:p w:rsidR="000B445D" w:rsidRPr="003D6802" w:rsidRDefault="000650A8" w:rsidP="00414EB8">
                <w:pPr>
                  <w:pStyle w:val="TableParagraph"/>
                  <w:spacing w:before="10" w:line="260" w:lineRule="exact"/>
                  <w:rPr>
                    <w:rFonts w:cs="Arial"/>
                    <w:sz w:val="22"/>
                    <w:szCs w:val="22"/>
                  </w:rPr>
                </w:pPr>
                <w:r w:rsidRPr="007850D1">
                  <w:rPr>
                    <w:rFonts w:cs="Arial"/>
                    <w:sz w:val="22"/>
                    <w:szCs w:val="22"/>
                  </w:rPr>
                  <w:t xml:space="preserve">                              </w:t>
                </w:r>
              </w:p>
            </w:tc>
          </w:sdtContent>
        </w:sdt>
      </w:tr>
      <w:tr w:rsidR="004C3A47" w:rsidRPr="003D6802" w:rsidTr="00FF7135">
        <w:trPr>
          <w:trHeight w:hRule="exact" w:val="809"/>
        </w:trPr>
        <w:tc>
          <w:tcPr>
            <w:tcW w:w="509" w:type="dxa"/>
            <w:shd w:val="clear" w:color="auto" w:fill="auto"/>
            <w:vAlign w:val="center"/>
          </w:tcPr>
          <w:p w:rsidR="00C14582" w:rsidRPr="003D6802" w:rsidRDefault="00C14582" w:rsidP="00414EB8">
            <w:pPr>
              <w:pStyle w:val="TableParagraph"/>
              <w:spacing w:before="17" w:line="260" w:lineRule="exact"/>
              <w:jc w:val="center"/>
              <w:rPr>
                <w:rFonts w:cs="Arial"/>
                <w:sz w:val="22"/>
                <w:szCs w:val="22"/>
              </w:rPr>
            </w:pPr>
            <w:r w:rsidRPr="003D6802">
              <w:rPr>
                <w:rFonts w:cs="Arial"/>
                <w:sz w:val="22"/>
                <w:szCs w:val="22"/>
              </w:rPr>
              <w:t>2</w:t>
            </w:r>
          </w:p>
        </w:tc>
        <w:tc>
          <w:tcPr>
            <w:tcW w:w="2461" w:type="dxa"/>
            <w:shd w:val="clear" w:color="auto" w:fill="auto"/>
            <w:vAlign w:val="center"/>
          </w:tcPr>
          <w:p w:rsidR="00C14582" w:rsidRPr="003D6802" w:rsidRDefault="000650A8" w:rsidP="000650A8">
            <w:pPr>
              <w:pStyle w:val="TableParagraph"/>
              <w:spacing w:before="78"/>
              <w:ind w:left="84"/>
              <w:jc w:val="both"/>
              <w:rPr>
                <w:rFonts w:eastAsia="Arial" w:cs="Arial"/>
                <w:spacing w:val="-6"/>
                <w:w w:val="95"/>
                <w:sz w:val="22"/>
                <w:szCs w:val="22"/>
              </w:rPr>
            </w:pPr>
            <w:r>
              <w:rPr>
                <w:rFonts w:eastAsia="Arial" w:cs="Arial"/>
                <w:spacing w:val="-6"/>
                <w:w w:val="95"/>
                <w:sz w:val="22"/>
                <w:szCs w:val="22"/>
              </w:rPr>
              <w:t xml:space="preserve"> </w:t>
            </w:r>
            <w:sdt>
              <w:sdtPr>
                <w:rPr>
                  <w:rFonts w:eastAsia="Arial" w:cs="Arial"/>
                  <w:spacing w:val="-6"/>
                  <w:w w:val="95"/>
                  <w:sz w:val="22"/>
                  <w:szCs w:val="22"/>
                </w:rPr>
                <w:id w:val="-575515124"/>
                <w:placeholder>
                  <w:docPart w:val="DefaultPlaceholder_1081868574"/>
                </w:placeholder>
                <w:text/>
              </w:sdtPr>
              <w:sdtEndPr/>
              <w:sdtContent>
                <w:r w:rsidRPr="00633DF8">
                  <w:rPr>
                    <w:rFonts w:eastAsia="Arial" w:cs="Arial"/>
                    <w:spacing w:val="-6"/>
                    <w:w w:val="95"/>
                    <w:sz w:val="22"/>
                    <w:szCs w:val="22"/>
                  </w:rPr>
                  <w:t xml:space="preserve">                                           </w:t>
                </w:r>
              </w:sdtContent>
            </w:sdt>
          </w:p>
        </w:tc>
        <w:sdt>
          <w:sdtPr>
            <w:rPr>
              <w:rFonts w:cs="Arial"/>
              <w:sz w:val="22"/>
              <w:szCs w:val="22"/>
            </w:rPr>
            <w:id w:val="-882554738"/>
            <w:placeholder>
              <w:docPart w:val="DefaultPlaceholder_1081868574"/>
            </w:placeholder>
            <w:text/>
          </w:sdtPr>
          <w:sdtEndPr/>
          <w:sdtContent>
            <w:tc>
              <w:tcPr>
                <w:tcW w:w="1890" w:type="dxa"/>
                <w:shd w:val="clear" w:color="auto" w:fill="auto"/>
                <w:vAlign w:val="center"/>
              </w:tcPr>
              <w:p w:rsidR="00C14582" w:rsidRPr="003D6802" w:rsidRDefault="000650A8" w:rsidP="00414EB8">
                <w:pPr>
                  <w:pStyle w:val="TableParagraph"/>
                  <w:spacing w:before="18" w:line="260" w:lineRule="exact"/>
                  <w:rPr>
                    <w:rFonts w:cs="Arial"/>
                    <w:sz w:val="22"/>
                    <w:szCs w:val="22"/>
                  </w:rPr>
                </w:pPr>
                <w:r w:rsidRPr="00E30FF8">
                  <w:rPr>
                    <w:rFonts w:cs="Arial"/>
                    <w:sz w:val="22"/>
                    <w:szCs w:val="22"/>
                  </w:rPr>
                  <w:t xml:space="preserve">                              </w:t>
                </w:r>
              </w:p>
            </w:tc>
          </w:sdtContent>
        </w:sdt>
        <w:tc>
          <w:tcPr>
            <w:tcW w:w="1170" w:type="dxa"/>
            <w:shd w:val="clear" w:color="auto" w:fill="auto"/>
            <w:vAlign w:val="center"/>
          </w:tcPr>
          <w:p w:rsidR="00C14582" w:rsidRPr="003D6802" w:rsidRDefault="000650A8" w:rsidP="000650A8">
            <w:pPr>
              <w:pStyle w:val="TableParagraph"/>
              <w:spacing w:before="19" w:line="260" w:lineRule="exact"/>
              <w:rPr>
                <w:rFonts w:cs="Arial"/>
                <w:sz w:val="22"/>
                <w:szCs w:val="22"/>
              </w:rPr>
            </w:pPr>
            <w:r>
              <w:rPr>
                <w:rFonts w:cs="Arial"/>
                <w:sz w:val="22"/>
                <w:szCs w:val="22"/>
              </w:rPr>
              <w:t xml:space="preserve"> </w:t>
            </w:r>
            <w:sdt>
              <w:sdtPr>
                <w:rPr>
                  <w:rFonts w:cs="Arial"/>
                  <w:sz w:val="22"/>
                  <w:szCs w:val="22"/>
                </w:rPr>
                <w:id w:val="1133287288"/>
                <w:placeholder>
                  <w:docPart w:val="DefaultPlaceholder_1081868574"/>
                </w:placeholder>
                <w:text/>
              </w:sdtPr>
              <w:sdtEndPr/>
              <w:sdtContent>
                <w:r w:rsidRPr="006E4A84">
                  <w:rPr>
                    <w:rFonts w:cs="Arial"/>
                    <w:sz w:val="22"/>
                    <w:szCs w:val="22"/>
                  </w:rPr>
                  <w:t xml:space="preserve">                 </w:t>
                </w:r>
              </w:sdtContent>
            </w:sdt>
          </w:p>
        </w:tc>
        <w:tc>
          <w:tcPr>
            <w:tcW w:w="1890" w:type="dxa"/>
            <w:shd w:val="clear" w:color="auto" w:fill="auto"/>
            <w:vAlign w:val="center"/>
          </w:tcPr>
          <w:p w:rsidR="00C14582" w:rsidRPr="003D6802" w:rsidRDefault="000650A8" w:rsidP="000650A8">
            <w:pPr>
              <w:pStyle w:val="TableParagraph"/>
              <w:spacing w:before="10" w:line="260" w:lineRule="exact"/>
              <w:rPr>
                <w:rFonts w:cs="Arial"/>
                <w:sz w:val="22"/>
                <w:szCs w:val="22"/>
              </w:rPr>
            </w:pPr>
            <w:r>
              <w:rPr>
                <w:rFonts w:cs="Arial"/>
                <w:sz w:val="22"/>
                <w:szCs w:val="22"/>
              </w:rPr>
              <w:t xml:space="preserve"> </w:t>
            </w:r>
            <w:sdt>
              <w:sdtPr>
                <w:rPr>
                  <w:rFonts w:cs="Arial"/>
                  <w:sz w:val="22"/>
                  <w:szCs w:val="22"/>
                </w:rPr>
                <w:id w:val="1837487811"/>
                <w:placeholder>
                  <w:docPart w:val="DefaultPlaceholder_1081868574"/>
                </w:placeholder>
                <w:text/>
              </w:sdtPr>
              <w:sdtEndPr/>
              <w:sdtContent>
                <w:r w:rsidRPr="00A95039">
                  <w:rPr>
                    <w:rFonts w:cs="Arial"/>
                    <w:sz w:val="22"/>
                    <w:szCs w:val="22"/>
                  </w:rPr>
                  <w:t xml:space="preserve">                             </w:t>
                </w:r>
              </w:sdtContent>
            </w:sdt>
          </w:p>
        </w:tc>
        <w:sdt>
          <w:sdtPr>
            <w:rPr>
              <w:rFonts w:cs="Arial"/>
              <w:sz w:val="22"/>
              <w:szCs w:val="22"/>
            </w:rPr>
            <w:id w:val="2133745398"/>
            <w:placeholder>
              <w:docPart w:val="DefaultPlaceholder_1081868574"/>
            </w:placeholder>
            <w:text/>
          </w:sdtPr>
          <w:sdtEndPr/>
          <w:sdtContent>
            <w:tc>
              <w:tcPr>
                <w:tcW w:w="1890" w:type="dxa"/>
                <w:shd w:val="clear" w:color="auto" w:fill="auto"/>
                <w:vAlign w:val="center"/>
              </w:tcPr>
              <w:p w:rsidR="00C14582" w:rsidRPr="003D6802" w:rsidRDefault="000650A8" w:rsidP="00414EB8">
                <w:pPr>
                  <w:pStyle w:val="TableParagraph"/>
                  <w:spacing w:before="10" w:line="260" w:lineRule="exact"/>
                  <w:rPr>
                    <w:rFonts w:cs="Arial"/>
                    <w:sz w:val="22"/>
                    <w:szCs w:val="22"/>
                  </w:rPr>
                </w:pPr>
                <w:r w:rsidRPr="00734D3E">
                  <w:rPr>
                    <w:rFonts w:cs="Arial"/>
                    <w:sz w:val="22"/>
                    <w:szCs w:val="22"/>
                  </w:rPr>
                  <w:t xml:space="preserve">                              </w:t>
                </w:r>
              </w:p>
            </w:tc>
          </w:sdtContent>
        </w:sdt>
      </w:tr>
      <w:tr w:rsidR="004C3A47" w:rsidRPr="003D6802" w:rsidTr="00FF7135">
        <w:trPr>
          <w:trHeight w:hRule="exact" w:val="809"/>
        </w:trPr>
        <w:tc>
          <w:tcPr>
            <w:tcW w:w="509" w:type="dxa"/>
            <w:shd w:val="clear" w:color="auto" w:fill="auto"/>
            <w:vAlign w:val="center"/>
          </w:tcPr>
          <w:p w:rsidR="00C14582" w:rsidRPr="003D6802" w:rsidRDefault="00C14582" w:rsidP="00414EB8">
            <w:pPr>
              <w:pStyle w:val="TableParagraph"/>
              <w:spacing w:before="17" w:line="260" w:lineRule="exact"/>
              <w:jc w:val="center"/>
              <w:rPr>
                <w:rFonts w:cs="Arial"/>
                <w:sz w:val="22"/>
                <w:szCs w:val="22"/>
              </w:rPr>
            </w:pPr>
            <w:r w:rsidRPr="003D6802">
              <w:rPr>
                <w:rFonts w:cs="Arial"/>
                <w:sz w:val="22"/>
                <w:szCs w:val="22"/>
              </w:rPr>
              <w:t>3</w:t>
            </w:r>
          </w:p>
        </w:tc>
        <w:sdt>
          <w:sdtPr>
            <w:rPr>
              <w:rFonts w:eastAsia="Arial" w:cs="Arial"/>
              <w:spacing w:val="-6"/>
              <w:w w:val="95"/>
              <w:sz w:val="22"/>
              <w:szCs w:val="22"/>
            </w:rPr>
            <w:id w:val="1230656288"/>
            <w:placeholder>
              <w:docPart w:val="DefaultPlaceholder_1081868574"/>
            </w:placeholder>
            <w:text/>
          </w:sdtPr>
          <w:sdtEndPr/>
          <w:sdtContent>
            <w:tc>
              <w:tcPr>
                <w:tcW w:w="2461" w:type="dxa"/>
                <w:shd w:val="clear" w:color="auto" w:fill="auto"/>
                <w:vAlign w:val="center"/>
              </w:tcPr>
              <w:p w:rsidR="00C14582" w:rsidRPr="003D6802" w:rsidRDefault="000650A8" w:rsidP="00414EB8">
                <w:pPr>
                  <w:pStyle w:val="TableParagraph"/>
                  <w:spacing w:before="78"/>
                  <w:ind w:left="84"/>
                  <w:jc w:val="both"/>
                  <w:rPr>
                    <w:rFonts w:eastAsia="Arial" w:cs="Arial"/>
                    <w:spacing w:val="-6"/>
                    <w:w w:val="95"/>
                    <w:sz w:val="22"/>
                    <w:szCs w:val="22"/>
                  </w:rPr>
                </w:pPr>
                <w:r w:rsidRPr="007A2A2D">
                  <w:rPr>
                    <w:rFonts w:eastAsia="Arial" w:cs="Arial"/>
                    <w:spacing w:val="-6"/>
                    <w:w w:val="95"/>
                    <w:sz w:val="22"/>
                    <w:szCs w:val="22"/>
                  </w:rPr>
                  <w:t xml:space="preserve">                                            </w:t>
                </w:r>
              </w:p>
            </w:tc>
          </w:sdtContent>
        </w:sdt>
        <w:sdt>
          <w:sdtPr>
            <w:rPr>
              <w:rFonts w:cs="Arial"/>
              <w:sz w:val="22"/>
              <w:szCs w:val="22"/>
            </w:rPr>
            <w:id w:val="237381022"/>
            <w:placeholder>
              <w:docPart w:val="DefaultPlaceholder_1081868574"/>
            </w:placeholder>
            <w:text/>
          </w:sdtPr>
          <w:sdtEndPr/>
          <w:sdtContent>
            <w:tc>
              <w:tcPr>
                <w:tcW w:w="1890" w:type="dxa"/>
                <w:shd w:val="clear" w:color="auto" w:fill="auto"/>
                <w:vAlign w:val="center"/>
              </w:tcPr>
              <w:p w:rsidR="00C14582" w:rsidRPr="003D6802" w:rsidRDefault="000650A8" w:rsidP="00414EB8">
                <w:pPr>
                  <w:pStyle w:val="TableParagraph"/>
                  <w:spacing w:before="18" w:line="260" w:lineRule="exact"/>
                  <w:rPr>
                    <w:rFonts w:cs="Arial"/>
                    <w:sz w:val="22"/>
                    <w:szCs w:val="22"/>
                  </w:rPr>
                </w:pPr>
                <w:r w:rsidRPr="008E4BC7">
                  <w:rPr>
                    <w:rFonts w:cs="Arial"/>
                    <w:sz w:val="22"/>
                    <w:szCs w:val="22"/>
                  </w:rPr>
                  <w:t xml:space="preserve">                              </w:t>
                </w:r>
              </w:p>
            </w:tc>
          </w:sdtContent>
        </w:sdt>
        <w:sdt>
          <w:sdtPr>
            <w:rPr>
              <w:rFonts w:cs="Arial"/>
              <w:sz w:val="22"/>
              <w:szCs w:val="22"/>
            </w:rPr>
            <w:id w:val="1316679561"/>
            <w:placeholder>
              <w:docPart w:val="DefaultPlaceholder_1081868574"/>
            </w:placeholder>
            <w:text/>
          </w:sdtPr>
          <w:sdtEndPr/>
          <w:sdtContent>
            <w:tc>
              <w:tcPr>
                <w:tcW w:w="1170" w:type="dxa"/>
                <w:shd w:val="clear" w:color="auto" w:fill="auto"/>
                <w:vAlign w:val="center"/>
              </w:tcPr>
              <w:p w:rsidR="00C14582" w:rsidRPr="003D6802" w:rsidRDefault="000650A8" w:rsidP="00414EB8">
                <w:pPr>
                  <w:pStyle w:val="TableParagraph"/>
                  <w:spacing w:before="19" w:line="260" w:lineRule="exact"/>
                  <w:rPr>
                    <w:rFonts w:cs="Arial"/>
                    <w:sz w:val="22"/>
                    <w:szCs w:val="22"/>
                  </w:rPr>
                </w:pPr>
                <w:r w:rsidRPr="00A17B3B">
                  <w:rPr>
                    <w:rFonts w:cs="Arial"/>
                    <w:sz w:val="22"/>
                    <w:szCs w:val="22"/>
                  </w:rPr>
                  <w:t xml:space="preserve">                   </w:t>
                </w:r>
              </w:p>
            </w:tc>
          </w:sdtContent>
        </w:sdt>
        <w:tc>
          <w:tcPr>
            <w:tcW w:w="1890" w:type="dxa"/>
            <w:shd w:val="clear" w:color="auto" w:fill="auto"/>
            <w:vAlign w:val="center"/>
          </w:tcPr>
          <w:p w:rsidR="00C14582" w:rsidRPr="003D6802" w:rsidRDefault="000650A8" w:rsidP="000650A8">
            <w:pPr>
              <w:pStyle w:val="TableParagraph"/>
              <w:spacing w:before="10" w:line="260" w:lineRule="exact"/>
              <w:rPr>
                <w:rFonts w:cs="Arial"/>
                <w:sz w:val="22"/>
                <w:szCs w:val="22"/>
              </w:rPr>
            </w:pPr>
            <w:r>
              <w:rPr>
                <w:rFonts w:cs="Arial"/>
                <w:sz w:val="22"/>
                <w:szCs w:val="22"/>
              </w:rPr>
              <w:t xml:space="preserve"> </w:t>
            </w:r>
            <w:sdt>
              <w:sdtPr>
                <w:rPr>
                  <w:rFonts w:cs="Arial"/>
                  <w:sz w:val="22"/>
                  <w:szCs w:val="22"/>
                </w:rPr>
                <w:id w:val="378290298"/>
                <w:placeholder>
                  <w:docPart w:val="DefaultPlaceholder_1081868574"/>
                </w:placeholder>
                <w:text/>
              </w:sdtPr>
              <w:sdtEndPr/>
              <w:sdtContent>
                <w:r w:rsidRPr="00181960">
                  <w:rPr>
                    <w:rFonts w:cs="Arial"/>
                    <w:sz w:val="22"/>
                    <w:szCs w:val="22"/>
                  </w:rPr>
                  <w:t xml:space="preserve">                             </w:t>
                </w:r>
              </w:sdtContent>
            </w:sdt>
          </w:p>
        </w:tc>
        <w:sdt>
          <w:sdtPr>
            <w:rPr>
              <w:rFonts w:cs="Arial"/>
              <w:sz w:val="22"/>
              <w:szCs w:val="22"/>
            </w:rPr>
            <w:id w:val="-53854029"/>
            <w:placeholder>
              <w:docPart w:val="DefaultPlaceholder_1081868574"/>
            </w:placeholder>
            <w:text/>
          </w:sdtPr>
          <w:sdtEndPr/>
          <w:sdtContent>
            <w:tc>
              <w:tcPr>
                <w:tcW w:w="1890" w:type="dxa"/>
                <w:shd w:val="clear" w:color="auto" w:fill="auto"/>
                <w:vAlign w:val="center"/>
              </w:tcPr>
              <w:p w:rsidR="00C14582" w:rsidRPr="003D6802" w:rsidRDefault="000650A8" w:rsidP="00414EB8">
                <w:pPr>
                  <w:pStyle w:val="TableParagraph"/>
                  <w:spacing w:before="10" w:line="260" w:lineRule="exact"/>
                  <w:rPr>
                    <w:rFonts w:cs="Arial"/>
                    <w:sz w:val="22"/>
                    <w:szCs w:val="22"/>
                  </w:rPr>
                </w:pPr>
                <w:r w:rsidRPr="00DD61AD">
                  <w:rPr>
                    <w:rFonts w:cs="Arial"/>
                    <w:sz w:val="22"/>
                    <w:szCs w:val="22"/>
                  </w:rPr>
                  <w:t xml:space="preserve">                                 </w:t>
                </w:r>
              </w:p>
            </w:tc>
          </w:sdtContent>
        </w:sdt>
      </w:tr>
      <w:tr w:rsidR="004C3A47" w:rsidRPr="003D6802" w:rsidTr="00FF7135">
        <w:trPr>
          <w:trHeight w:hRule="exact" w:val="800"/>
        </w:trPr>
        <w:tc>
          <w:tcPr>
            <w:tcW w:w="509" w:type="dxa"/>
            <w:shd w:val="clear" w:color="auto" w:fill="auto"/>
            <w:vAlign w:val="center"/>
          </w:tcPr>
          <w:p w:rsidR="00C14582" w:rsidRPr="003D6802" w:rsidRDefault="00C14582" w:rsidP="00414EB8">
            <w:pPr>
              <w:pStyle w:val="TableParagraph"/>
              <w:spacing w:before="17" w:line="260" w:lineRule="exact"/>
              <w:jc w:val="center"/>
              <w:rPr>
                <w:rFonts w:cs="Arial"/>
                <w:sz w:val="22"/>
                <w:szCs w:val="22"/>
              </w:rPr>
            </w:pPr>
            <w:r w:rsidRPr="003D6802">
              <w:rPr>
                <w:rFonts w:cs="Arial"/>
                <w:sz w:val="22"/>
                <w:szCs w:val="22"/>
              </w:rPr>
              <w:t>4</w:t>
            </w:r>
          </w:p>
        </w:tc>
        <w:sdt>
          <w:sdtPr>
            <w:rPr>
              <w:rFonts w:eastAsia="Arial" w:cs="Arial"/>
              <w:spacing w:val="-6"/>
              <w:w w:val="95"/>
              <w:sz w:val="22"/>
              <w:szCs w:val="22"/>
            </w:rPr>
            <w:id w:val="1150176272"/>
            <w:placeholder>
              <w:docPart w:val="DefaultPlaceholder_1081868574"/>
            </w:placeholder>
            <w:text/>
          </w:sdtPr>
          <w:sdtEndPr/>
          <w:sdtContent>
            <w:tc>
              <w:tcPr>
                <w:tcW w:w="2461" w:type="dxa"/>
                <w:shd w:val="clear" w:color="auto" w:fill="auto"/>
                <w:vAlign w:val="center"/>
              </w:tcPr>
              <w:p w:rsidR="00C14582" w:rsidRPr="003D6802" w:rsidRDefault="000650A8" w:rsidP="00414EB8">
                <w:pPr>
                  <w:pStyle w:val="TableParagraph"/>
                  <w:spacing w:before="78"/>
                  <w:ind w:left="84"/>
                  <w:jc w:val="both"/>
                  <w:rPr>
                    <w:rFonts w:eastAsia="Arial" w:cs="Arial"/>
                    <w:spacing w:val="-6"/>
                    <w:w w:val="95"/>
                    <w:sz w:val="22"/>
                    <w:szCs w:val="22"/>
                  </w:rPr>
                </w:pPr>
                <w:r w:rsidRPr="00412587">
                  <w:rPr>
                    <w:rFonts w:eastAsia="Arial" w:cs="Arial"/>
                    <w:spacing w:val="-6"/>
                    <w:w w:val="95"/>
                    <w:sz w:val="22"/>
                    <w:szCs w:val="22"/>
                  </w:rPr>
                  <w:t xml:space="preserve">                                             </w:t>
                </w:r>
              </w:p>
            </w:tc>
          </w:sdtContent>
        </w:sdt>
        <w:sdt>
          <w:sdtPr>
            <w:rPr>
              <w:rFonts w:cs="Arial"/>
              <w:sz w:val="22"/>
              <w:szCs w:val="22"/>
            </w:rPr>
            <w:id w:val="-459183011"/>
            <w:placeholder>
              <w:docPart w:val="DefaultPlaceholder_1081868574"/>
            </w:placeholder>
            <w:text/>
          </w:sdtPr>
          <w:sdtEndPr/>
          <w:sdtContent>
            <w:tc>
              <w:tcPr>
                <w:tcW w:w="1890" w:type="dxa"/>
                <w:shd w:val="clear" w:color="auto" w:fill="auto"/>
                <w:vAlign w:val="center"/>
              </w:tcPr>
              <w:p w:rsidR="00C14582" w:rsidRPr="003D6802" w:rsidRDefault="000650A8" w:rsidP="00414EB8">
                <w:pPr>
                  <w:pStyle w:val="TableParagraph"/>
                  <w:spacing w:before="18" w:line="260" w:lineRule="exact"/>
                  <w:rPr>
                    <w:rFonts w:cs="Arial"/>
                    <w:sz w:val="22"/>
                    <w:szCs w:val="22"/>
                  </w:rPr>
                </w:pPr>
                <w:r w:rsidRPr="00B75488">
                  <w:rPr>
                    <w:rFonts w:cs="Arial"/>
                    <w:sz w:val="22"/>
                    <w:szCs w:val="22"/>
                  </w:rPr>
                  <w:t xml:space="preserve">                               </w:t>
                </w:r>
              </w:p>
            </w:tc>
          </w:sdtContent>
        </w:sdt>
        <w:sdt>
          <w:sdtPr>
            <w:rPr>
              <w:rFonts w:cs="Arial"/>
              <w:sz w:val="22"/>
              <w:szCs w:val="22"/>
            </w:rPr>
            <w:id w:val="-971592118"/>
            <w:placeholder>
              <w:docPart w:val="DefaultPlaceholder_1081868574"/>
            </w:placeholder>
            <w:text/>
          </w:sdtPr>
          <w:sdtEndPr/>
          <w:sdtContent>
            <w:tc>
              <w:tcPr>
                <w:tcW w:w="1170" w:type="dxa"/>
                <w:shd w:val="clear" w:color="auto" w:fill="auto"/>
                <w:vAlign w:val="center"/>
              </w:tcPr>
              <w:p w:rsidR="00C14582" w:rsidRPr="003D6802" w:rsidRDefault="000650A8" w:rsidP="00414EB8">
                <w:pPr>
                  <w:pStyle w:val="TableParagraph"/>
                  <w:spacing w:before="19" w:line="260" w:lineRule="exact"/>
                  <w:rPr>
                    <w:rFonts w:cs="Arial"/>
                    <w:sz w:val="22"/>
                    <w:szCs w:val="22"/>
                  </w:rPr>
                </w:pPr>
                <w:r w:rsidRPr="00FF2EF1">
                  <w:rPr>
                    <w:rFonts w:cs="Arial"/>
                    <w:sz w:val="22"/>
                    <w:szCs w:val="22"/>
                  </w:rPr>
                  <w:t xml:space="preserve">                  </w:t>
                </w:r>
              </w:p>
            </w:tc>
          </w:sdtContent>
        </w:sdt>
        <w:sdt>
          <w:sdtPr>
            <w:rPr>
              <w:rFonts w:cs="Arial"/>
              <w:sz w:val="22"/>
              <w:szCs w:val="22"/>
            </w:rPr>
            <w:id w:val="-1224444419"/>
            <w:placeholder>
              <w:docPart w:val="DefaultPlaceholder_1081868574"/>
            </w:placeholder>
            <w:text/>
          </w:sdtPr>
          <w:sdtEndPr/>
          <w:sdtContent>
            <w:tc>
              <w:tcPr>
                <w:tcW w:w="1890" w:type="dxa"/>
                <w:shd w:val="clear" w:color="auto" w:fill="auto"/>
                <w:vAlign w:val="center"/>
              </w:tcPr>
              <w:p w:rsidR="00C14582" w:rsidRPr="003D6802" w:rsidRDefault="000650A8" w:rsidP="00414EB8">
                <w:pPr>
                  <w:pStyle w:val="TableParagraph"/>
                  <w:spacing w:before="10" w:line="260" w:lineRule="exact"/>
                  <w:rPr>
                    <w:rFonts w:cs="Arial"/>
                    <w:sz w:val="22"/>
                    <w:szCs w:val="22"/>
                  </w:rPr>
                </w:pPr>
                <w:r w:rsidRPr="008240D6">
                  <w:rPr>
                    <w:rFonts w:cs="Arial"/>
                    <w:sz w:val="22"/>
                    <w:szCs w:val="22"/>
                  </w:rPr>
                  <w:t xml:space="preserve">                              </w:t>
                </w:r>
              </w:p>
            </w:tc>
          </w:sdtContent>
        </w:sdt>
        <w:sdt>
          <w:sdtPr>
            <w:rPr>
              <w:rFonts w:cs="Arial"/>
              <w:sz w:val="22"/>
              <w:szCs w:val="22"/>
            </w:rPr>
            <w:id w:val="1632817785"/>
            <w:placeholder>
              <w:docPart w:val="DefaultPlaceholder_1081868574"/>
            </w:placeholder>
            <w:text/>
          </w:sdtPr>
          <w:sdtEndPr/>
          <w:sdtContent>
            <w:tc>
              <w:tcPr>
                <w:tcW w:w="1890" w:type="dxa"/>
                <w:shd w:val="clear" w:color="auto" w:fill="auto"/>
                <w:vAlign w:val="center"/>
              </w:tcPr>
              <w:p w:rsidR="00C14582" w:rsidRPr="003D6802" w:rsidRDefault="000650A8" w:rsidP="00414EB8">
                <w:pPr>
                  <w:pStyle w:val="TableParagraph"/>
                  <w:spacing w:before="10" w:line="260" w:lineRule="exact"/>
                  <w:rPr>
                    <w:rFonts w:cs="Arial"/>
                    <w:sz w:val="22"/>
                    <w:szCs w:val="22"/>
                  </w:rPr>
                </w:pPr>
                <w:r w:rsidRPr="00E3000E">
                  <w:rPr>
                    <w:rFonts w:cs="Arial"/>
                    <w:sz w:val="22"/>
                    <w:szCs w:val="22"/>
                  </w:rPr>
                  <w:t xml:space="preserve">                              </w:t>
                </w:r>
              </w:p>
            </w:tc>
          </w:sdtContent>
        </w:sdt>
      </w:tr>
      <w:tr w:rsidR="004C3A47" w:rsidRPr="003D6802" w:rsidTr="00FF7135">
        <w:trPr>
          <w:trHeight w:hRule="exact" w:val="908"/>
        </w:trPr>
        <w:tc>
          <w:tcPr>
            <w:tcW w:w="509" w:type="dxa"/>
            <w:shd w:val="clear" w:color="auto" w:fill="auto"/>
            <w:vAlign w:val="center"/>
          </w:tcPr>
          <w:p w:rsidR="00051349" w:rsidRPr="003D6802" w:rsidRDefault="00051349" w:rsidP="00414EB8">
            <w:pPr>
              <w:pStyle w:val="TableParagraph"/>
              <w:spacing w:before="17" w:line="260" w:lineRule="exact"/>
              <w:jc w:val="center"/>
              <w:rPr>
                <w:rFonts w:cs="Arial"/>
                <w:sz w:val="22"/>
                <w:szCs w:val="22"/>
              </w:rPr>
            </w:pPr>
            <w:r w:rsidRPr="003D6802">
              <w:rPr>
                <w:rFonts w:cs="Arial"/>
                <w:sz w:val="22"/>
                <w:szCs w:val="22"/>
              </w:rPr>
              <w:t>5</w:t>
            </w:r>
          </w:p>
        </w:tc>
        <w:sdt>
          <w:sdtPr>
            <w:rPr>
              <w:rFonts w:eastAsia="Arial" w:cs="Arial"/>
              <w:spacing w:val="-6"/>
              <w:w w:val="95"/>
              <w:sz w:val="22"/>
              <w:szCs w:val="22"/>
            </w:rPr>
            <w:id w:val="1991823932"/>
            <w:placeholder>
              <w:docPart w:val="DefaultPlaceholder_1081868574"/>
            </w:placeholder>
            <w:text/>
          </w:sdtPr>
          <w:sdtEndPr/>
          <w:sdtContent>
            <w:tc>
              <w:tcPr>
                <w:tcW w:w="2461" w:type="dxa"/>
                <w:shd w:val="clear" w:color="auto" w:fill="auto"/>
                <w:vAlign w:val="center"/>
              </w:tcPr>
              <w:p w:rsidR="00051349" w:rsidRPr="003D6802" w:rsidRDefault="000650A8" w:rsidP="00414EB8">
                <w:pPr>
                  <w:pStyle w:val="TableParagraph"/>
                  <w:spacing w:before="78"/>
                  <w:ind w:left="84"/>
                  <w:jc w:val="both"/>
                  <w:rPr>
                    <w:rFonts w:eastAsia="Arial" w:cs="Arial"/>
                    <w:spacing w:val="-6"/>
                    <w:w w:val="95"/>
                    <w:sz w:val="22"/>
                    <w:szCs w:val="22"/>
                  </w:rPr>
                </w:pPr>
                <w:r w:rsidRPr="00776438">
                  <w:rPr>
                    <w:rFonts w:eastAsia="Arial" w:cs="Arial"/>
                    <w:spacing w:val="-6"/>
                    <w:w w:val="95"/>
                    <w:sz w:val="22"/>
                    <w:szCs w:val="22"/>
                  </w:rPr>
                  <w:t xml:space="preserve">                                             </w:t>
                </w:r>
              </w:p>
            </w:tc>
          </w:sdtContent>
        </w:sdt>
        <w:sdt>
          <w:sdtPr>
            <w:rPr>
              <w:rFonts w:cs="Arial"/>
              <w:sz w:val="22"/>
              <w:szCs w:val="22"/>
            </w:rPr>
            <w:id w:val="830333270"/>
            <w:placeholder>
              <w:docPart w:val="DefaultPlaceholder_1081868574"/>
            </w:placeholder>
            <w:text/>
          </w:sdtPr>
          <w:sdtEndPr/>
          <w:sdtContent>
            <w:tc>
              <w:tcPr>
                <w:tcW w:w="1890" w:type="dxa"/>
                <w:shd w:val="clear" w:color="auto" w:fill="auto"/>
                <w:vAlign w:val="center"/>
              </w:tcPr>
              <w:p w:rsidR="00051349" w:rsidRPr="003D6802" w:rsidRDefault="000650A8" w:rsidP="00414EB8">
                <w:pPr>
                  <w:pStyle w:val="TableParagraph"/>
                  <w:spacing w:before="18" w:line="260" w:lineRule="exact"/>
                  <w:rPr>
                    <w:rFonts w:cs="Arial"/>
                    <w:sz w:val="22"/>
                    <w:szCs w:val="22"/>
                  </w:rPr>
                </w:pPr>
                <w:r w:rsidRPr="00CF576C">
                  <w:rPr>
                    <w:rFonts w:cs="Arial"/>
                    <w:sz w:val="22"/>
                    <w:szCs w:val="22"/>
                  </w:rPr>
                  <w:t xml:space="preserve">                              </w:t>
                </w:r>
              </w:p>
            </w:tc>
          </w:sdtContent>
        </w:sdt>
        <w:sdt>
          <w:sdtPr>
            <w:rPr>
              <w:rFonts w:cs="Arial"/>
              <w:sz w:val="22"/>
              <w:szCs w:val="22"/>
            </w:rPr>
            <w:id w:val="-1784958862"/>
            <w:placeholder>
              <w:docPart w:val="DefaultPlaceholder_1081868574"/>
            </w:placeholder>
            <w:text/>
          </w:sdtPr>
          <w:sdtEndPr/>
          <w:sdtContent>
            <w:tc>
              <w:tcPr>
                <w:tcW w:w="1170" w:type="dxa"/>
                <w:shd w:val="clear" w:color="auto" w:fill="auto"/>
                <w:vAlign w:val="center"/>
              </w:tcPr>
              <w:p w:rsidR="00051349" w:rsidRPr="003D6802" w:rsidRDefault="000650A8" w:rsidP="00414EB8">
                <w:pPr>
                  <w:pStyle w:val="TableParagraph"/>
                  <w:spacing w:before="19" w:line="260" w:lineRule="exact"/>
                  <w:rPr>
                    <w:rFonts w:cs="Arial"/>
                    <w:sz w:val="22"/>
                    <w:szCs w:val="22"/>
                  </w:rPr>
                </w:pPr>
                <w:r w:rsidRPr="005275C6">
                  <w:rPr>
                    <w:rFonts w:cs="Arial"/>
                    <w:sz w:val="22"/>
                    <w:szCs w:val="22"/>
                  </w:rPr>
                  <w:t xml:space="preserve">                   </w:t>
                </w:r>
              </w:p>
            </w:tc>
          </w:sdtContent>
        </w:sdt>
        <w:sdt>
          <w:sdtPr>
            <w:rPr>
              <w:rFonts w:cs="Arial"/>
              <w:sz w:val="22"/>
              <w:szCs w:val="22"/>
            </w:rPr>
            <w:id w:val="1276290105"/>
            <w:placeholder>
              <w:docPart w:val="DefaultPlaceholder_1081868574"/>
            </w:placeholder>
            <w:text/>
          </w:sdtPr>
          <w:sdtEndPr/>
          <w:sdtContent>
            <w:tc>
              <w:tcPr>
                <w:tcW w:w="1890" w:type="dxa"/>
                <w:shd w:val="clear" w:color="auto" w:fill="auto"/>
                <w:vAlign w:val="center"/>
              </w:tcPr>
              <w:p w:rsidR="00051349" w:rsidRPr="003D6802" w:rsidRDefault="000650A8" w:rsidP="00414EB8">
                <w:pPr>
                  <w:pStyle w:val="TableParagraph"/>
                  <w:spacing w:before="10" w:line="260" w:lineRule="exact"/>
                  <w:rPr>
                    <w:rFonts w:cs="Arial"/>
                    <w:sz w:val="22"/>
                    <w:szCs w:val="22"/>
                  </w:rPr>
                </w:pPr>
                <w:r w:rsidRPr="00EB57C9">
                  <w:rPr>
                    <w:rFonts w:cs="Arial"/>
                    <w:sz w:val="22"/>
                    <w:szCs w:val="22"/>
                  </w:rPr>
                  <w:t xml:space="preserve">                              </w:t>
                </w:r>
              </w:p>
            </w:tc>
          </w:sdtContent>
        </w:sdt>
        <w:sdt>
          <w:sdtPr>
            <w:rPr>
              <w:rFonts w:cs="Arial"/>
              <w:sz w:val="22"/>
              <w:szCs w:val="22"/>
            </w:rPr>
            <w:id w:val="634449394"/>
            <w:placeholder>
              <w:docPart w:val="DefaultPlaceholder_1081868574"/>
            </w:placeholder>
            <w:text/>
          </w:sdtPr>
          <w:sdtEndPr/>
          <w:sdtContent>
            <w:tc>
              <w:tcPr>
                <w:tcW w:w="1890" w:type="dxa"/>
                <w:shd w:val="clear" w:color="auto" w:fill="auto"/>
                <w:vAlign w:val="center"/>
              </w:tcPr>
              <w:p w:rsidR="00051349" w:rsidRPr="003D6802" w:rsidRDefault="000650A8" w:rsidP="00414EB8">
                <w:pPr>
                  <w:pStyle w:val="TableParagraph"/>
                  <w:spacing w:before="10" w:line="260" w:lineRule="exact"/>
                  <w:rPr>
                    <w:rFonts w:cs="Arial"/>
                    <w:sz w:val="22"/>
                    <w:szCs w:val="22"/>
                  </w:rPr>
                </w:pPr>
                <w:r w:rsidRPr="00196459">
                  <w:rPr>
                    <w:rFonts w:cs="Arial"/>
                    <w:sz w:val="22"/>
                    <w:szCs w:val="22"/>
                  </w:rPr>
                  <w:t xml:space="preserve">                               </w:t>
                </w:r>
              </w:p>
            </w:tc>
          </w:sdtContent>
        </w:sdt>
      </w:tr>
      <w:tr w:rsidR="00363199" w:rsidRPr="003D6802" w:rsidTr="00FF7135">
        <w:trPr>
          <w:trHeight w:hRule="exact" w:val="908"/>
        </w:trPr>
        <w:tc>
          <w:tcPr>
            <w:tcW w:w="509" w:type="dxa"/>
            <w:shd w:val="clear" w:color="auto" w:fill="auto"/>
            <w:vAlign w:val="center"/>
          </w:tcPr>
          <w:p w:rsidR="00363199" w:rsidRPr="003D6802" w:rsidRDefault="00363199" w:rsidP="00414EB8">
            <w:pPr>
              <w:pStyle w:val="TableParagraph"/>
              <w:spacing w:before="17" w:line="260" w:lineRule="exact"/>
              <w:jc w:val="center"/>
              <w:rPr>
                <w:rFonts w:cs="Arial"/>
                <w:sz w:val="22"/>
                <w:szCs w:val="22"/>
              </w:rPr>
            </w:pPr>
            <w:r>
              <w:rPr>
                <w:rFonts w:cs="Arial"/>
                <w:sz w:val="22"/>
                <w:szCs w:val="22"/>
              </w:rPr>
              <w:t>6</w:t>
            </w:r>
          </w:p>
        </w:tc>
        <w:sdt>
          <w:sdtPr>
            <w:rPr>
              <w:rFonts w:eastAsia="Arial" w:cs="Arial"/>
              <w:spacing w:val="-6"/>
              <w:w w:val="95"/>
              <w:sz w:val="22"/>
              <w:szCs w:val="22"/>
            </w:rPr>
            <w:id w:val="1687176413"/>
            <w:placeholder>
              <w:docPart w:val="DefaultPlaceholder_1081868574"/>
            </w:placeholder>
            <w:text/>
          </w:sdtPr>
          <w:sdtEndPr/>
          <w:sdtContent>
            <w:tc>
              <w:tcPr>
                <w:tcW w:w="2461" w:type="dxa"/>
                <w:shd w:val="clear" w:color="auto" w:fill="auto"/>
                <w:vAlign w:val="center"/>
              </w:tcPr>
              <w:p w:rsidR="00363199" w:rsidRPr="003D6802" w:rsidRDefault="000650A8" w:rsidP="00414EB8">
                <w:pPr>
                  <w:pStyle w:val="TableParagraph"/>
                  <w:spacing w:before="78"/>
                  <w:ind w:left="84"/>
                  <w:jc w:val="both"/>
                  <w:rPr>
                    <w:rFonts w:eastAsia="Arial" w:cs="Arial"/>
                    <w:spacing w:val="-6"/>
                    <w:w w:val="95"/>
                    <w:sz w:val="22"/>
                    <w:szCs w:val="22"/>
                  </w:rPr>
                </w:pPr>
                <w:r w:rsidRPr="00782B27">
                  <w:rPr>
                    <w:rFonts w:eastAsia="Arial" w:cs="Arial"/>
                    <w:spacing w:val="-6"/>
                    <w:w w:val="95"/>
                    <w:sz w:val="22"/>
                    <w:szCs w:val="22"/>
                  </w:rPr>
                  <w:t xml:space="preserve">                                            </w:t>
                </w:r>
              </w:p>
            </w:tc>
          </w:sdtContent>
        </w:sdt>
        <w:sdt>
          <w:sdtPr>
            <w:rPr>
              <w:rFonts w:cs="Arial"/>
              <w:sz w:val="22"/>
              <w:szCs w:val="22"/>
            </w:rPr>
            <w:id w:val="1706909156"/>
            <w:placeholder>
              <w:docPart w:val="DefaultPlaceholder_1081868574"/>
            </w:placeholder>
            <w:text/>
          </w:sdtPr>
          <w:sdtEndPr/>
          <w:sdtContent>
            <w:tc>
              <w:tcPr>
                <w:tcW w:w="1890" w:type="dxa"/>
                <w:shd w:val="clear" w:color="auto" w:fill="auto"/>
                <w:vAlign w:val="center"/>
              </w:tcPr>
              <w:p w:rsidR="00363199" w:rsidRPr="003D6802" w:rsidRDefault="000650A8" w:rsidP="00414EB8">
                <w:pPr>
                  <w:pStyle w:val="TableParagraph"/>
                  <w:spacing w:before="18" w:line="260" w:lineRule="exact"/>
                  <w:rPr>
                    <w:rFonts w:cs="Arial"/>
                    <w:sz w:val="22"/>
                    <w:szCs w:val="22"/>
                  </w:rPr>
                </w:pPr>
                <w:r w:rsidRPr="00002E84">
                  <w:rPr>
                    <w:rFonts w:cs="Arial"/>
                    <w:sz w:val="22"/>
                    <w:szCs w:val="22"/>
                  </w:rPr>
                  <w:t xml:space="preserve">                              </w:t>
                </w:r>
              </w:p>
            </w:tc>
          </w:sdtContent>
        </w:sdt>
        <w:sdt>
          <w:sdtPr>
            <w:rPr>
              <w:rFonts w:cs="Arial"/>
              <w:sz w:val="22"/>
              <w:szCs w:val="22"/>
            </w:rPr>
            <w:id w:val="-896815620"/>
            <w:placeholder>
              <w:docPart w:val="DefaultPlaceholder_1081868574"/>
            </w:placeholder>
            <w:text/>
          </w:sdtPr>
          <w:sdtEndPr/>
          <w:sdtContent>
            <w:tc>
              <w:tcPr>
                <w:tcW w:w="1170" w:type="dxa"/>
                <w:shd w:val="clear" w:color="auto" w:fill="auto"/>
                <w:vAlign w:val="center"/>
              </w:tcPr>
              <w:p w:rsidR="00363199" w:rsidRPr="003D6802" w:rsidRDefault="000650A8" w:rsidP="00414EB8">
                <w:pPr>
                  <w:pStyle w:val="TableParagraph"/>
                  <w:spacing w:before="19" w:line="260" w:lineRule="exact"/>
                  <w:rPr>
                    <w:rFonts w:cs="Arial"/>
                    <w:sz w:val="22"/>
                    <w:szCs w:val="22"/>
                  </w:rPr>
                </w:pPr>
                <w:r w:rsidRPr="00DA6E10">
                  <w:rPr>
                    <w:rFonts w:cs="Arial"/>
                    <w:sz w:val="22"/>
                    <w:szCs w:val="22"/>
                  </w:rPr>
                  <w:t xml:space="preserve">                   </w:t>
                </w:r>
              </w:p>
            </w:tc>
          </w:sdtContent>
        </w:sdt>
        <w:sdt>
          <w:sdtPr>
            <w:rPr>
              <w:rFonts w:cs="Arial"/>
              <w:sz w:val="22"/>
              <w:szCs w:val="22"/>
            </w:rPr>
            <w:id w:val="-1384718756"/>
            <w:placeholder>
              <w:docPart w:val="DefaultPlaceholder_1081868574"/>
            </w:placeholder>
            <w:text/>
          </w:sdtPr>
          <w:sdtEndPr/>
          <w:sdtContent>
            <w:tc>
              <w:tcPr>
                <w:tcW w:w="1890" w:type="dxa"/>
                <w:shd w:val="clear" w:color="auto" w:fill="auto"/>
                <w:vAlign w:val="center"/>
              </w:tcPr>
              <w:p w:rsidR="00363199" w:rsidRPr="003D6802" w:rsidRDefault="000650A8" w:rsidP="00414EB8">
                <w:pPr>
                  <w:pStyle w:val="TableParagraph"/>
                  <w:spacing w:before="10" w:line="260" w:lineRule="exact"/>
                  <w:rPr>
                    <w:rFonts w:cs="Arial"/>
                    <w:sz w:val="22"/>
                    <w:szCs w:val="22"/>
                  </w:rPr>
                </w:pPr>
                <w:r w:rsidRPr="00B45516">
                  <w:rPr>
                    <w:rFonts w:cs="Arial"/>
                    <w:sz w:val="22"/>
                    <w:szCs w:val="22"/>
                  </w:rPr>
                  <w:t xml:space="preserve">                               </w:t>
                </w:r>
              </w:p>
            </w:tc>
          </w:sdtContent>
        </w:sdt>
        <w:sdt>
          <w:sdtPr>
            <w:rPr>
              <w:rFonts w:cs="Arial"/>
              <w:sz w:val="22"/>
              <w:szCs w:val="22"/>
            </w:rPr>
            <w:id w:val="-1757892787"/>
            <w:placeholder>
              <w:docPart w:val="DefaultPlaceholder_1081868574"/>
            </w:placeholder>
            <w:text/>
          </w:sdtPr>
          <w:sdtEndPr/>
          <w:sdtContent>
            <w:tc>
              <w:tcPr>
                <w:tcW w:w="1890" w:type="dxa"/>
                <w:shd w:val="clear" w:color="auto" w:fill="auto"/>
                <w:vAlign w:val="center"/>
              </w:tcPr>
              <w:p w:rsidR="00363199" w:rsidRPr="003D6802" w:rsidRDefault="000650A8" w:rsidP="00414EB8">
                <w:pPr>
                  <w:pStyle w:val="TableParagraph"/>
                  <w:spacing w:before="10" w:line="260" w:lineRule="exact"/>
                  <w:rPr>
                    <w:rFonts w:cs="Arial"/>
                    <w:sz w:val="22"/>
                    <w:szCs w:val="22"/>
                  </w:rPr>
                </w:pPr>
                <w:r w:rsidRPr="0087353F">
                  <w:rPr>
                    <w:rFonts w:cs="Arial"/>
                    <w:sz w:val="22"/>
                    <w:szCs w:val="22"/>
                  </w:rPr>
                  <w:t xml:space="preserve">                              </w:t>
                </w:r>
              </w:p>
            </w:tc>
          </w:sdtContent>
        </w:sdt>
      </w:tr>
    </w:tbl>
    <w:p w:rsidR="00A06FBA" w:rsidRPr="003D6802" w:rsidRDefault="00A06FBA" w:rsidP="00414EB8">
      <w:pPr>
        <w:spacing w:after="0" w:line="240" w:lineRule="auto"/>
        <w:jc w:val="both"/>
        <w:rPr>
          <w:rFonts w:ascii="Arial" w:eastAsia="MyriadPro-Regular" w:hAnsi="Arial" w:cs="Arial"/>
          <w:color w:val="225592"/>
          <w:sz w:val="24"/>
          <w:szCs w:val="24"/>
        </w:rPr>
      </w:pPr>
    </w:p>
    <w:tbl>
      <w:tblPr>
        <w:tblW w:w="0" w:type="auto"/>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344"/>
        <w:gridCol w:w="3215"/>
        <w:gridCol w:w="3218"/>
      </w:tblGrid>
      <w:tr w:rsidR="009C03F2" w:rsidRPr="003D6802" w:rsidTr="00FF7135">
        <w:trPr>
          <w:trHeight w:val="577"/>
          <w:jc w:val="center"/>
        </w:trPr>
        <w:tc>
          <w:tcPr>
            <w:tcW w:w="3344" w:type="dxa"/>
            <w:shd w:val="clear" w:color="auto" w:fill="auto"/>
          </w:tcPr>
          <w:p w:rsidR="009C03F2" w:rsidRPr="00B9722F" w:rsidRDefault="009C03F2" w:rsidP="00414EB8">
            <w:pPr>
              <w:spacing w:after="0" w:line="240" w:lineRule="auto"/>
              <w:jc w:val="both"/>
              <w:rPr>
                <w:rFonts w:ascii="Arial" w:eastAsia="MyriadPro-Regular" w:hAnsi="Arial" w:cs="Arial"/>
                <w:color w:val="225592"/>
                <w:sz w:val="24"/>
                <w:szCs w:val="24"/>
              </w:rPr>
            </w:pPr>
          </w:p>
        </w:tc>
        <w:tc>
          <w:tcPr>
            <w:tcW w:w="3215" w:type="dxa"/>
            <w:shd w:val="clear" w:color="auto" w:fill="auto"/>
            <w:vAlign w:val="center"/>
          </w:tcPr>
          <w:p w:rsidR="009C03F2" w:rsidRPr="00FF7135" w:rsidRDefault="009C03F2" w:rsidP="00414EB8">
            <w:pPr>
              <w:pStyle w:val="ListParagraph"/>
              <w:spacing w:before="0" w:after="0" w:line="240" w:lineRule="auto"/>
              <w:ind w:left="0"/>
              <w:jc w:val="center"/>
              <w:rPr>
                <w:rFonts w:ascii="Arial" w:hAnsi="Arial" w:cs="Arial"/>
                <w:iCs/>
                <w:color w:val="333333"/>
                <w:sz w:val="22"/>
              </w:rPr>
            </w:pPr>
            <w:r w:rsidRPr="00FF7135">
              <w:rPr>
                <w:rFonts w:ascii="Arial" w:hAnsi="Arial" w:cs="Arial"/>
                <w:iCs/>
                <w:color w:val="333333"/>
                <w:sz w:val="22"/>
              </w:rPr>
              <w:t>Mẫu dấu 1</w:t>
            </w:r>
          </w:p>
          <w:p w:rsidR="009C03F2" w:rsidRPr="003D6802" w:rsidRDefault="009C03F2" w:rsidP="00414EB8">
            <w:pPr>
              <w:pStyle w:val="ListParagraph"/>
              <w:spacing w:before="0" w:after="0" w:line="240" w:lineRule="auto"/>
              <w:ind w:left="0"/>
              <w:jc w:val="center"/>
              <w:rPr>
                <w:rFonts w:ascii="Arial" w:eastAsia="MyriadPro-Regular" w:hAnsi="Arial" w:cs="Arial"/>
                <w:color w:val="225592"/>
                <w:sz w:val="24"/>
                <w:szCs w:val="24"/>
              </w:rPr>
            </w:pPr>
            <w:r w:rsidRPr="00B9722F">
              <w:rPr>
                <w:rFonts w:ascii="Arial" w:hAnsi="Arial" w:cs="Arial"/>
                <w:i/>
                <w:iCs/>
                <w:color w:val="333333"/>
                <w:sz w:val="18"/>
                <w:szCs w:val="18"/>
              </w:rPr>
              <w:t>Seal Specimen 1</w:t>
            </w:r>
          </w:p>
        </w:tc>
        <w:tc>
          <w:tcPr>
            <w:tcW w:w="3218" w:type="dxa"/>
            <w:shd w:val="clear" w:color="auto" w:fill="auto"/>
            <w:vAlign w:val="center"/>
          </w:tcPr>
          <w:p w:rsidR="009C03F2" w:rsidRPr="00FF7135" w:rsidRDefault="009C03F2" w:rsidP="00414EB8">
            <w:pPr>
              <w:pStyle w:val="ListParagraph"/>
              <w:spacing w:before="0" w:after="0" w:line="240" w:lineRule="auto"/>
              <w:ind w:left="0"/>
              <w:jc w:val="center"/>
              <w:rPr>
                <w:rFonts w:ascii="Arial" w:hAnsi="Arial" w:cs="Arial"/>
                <w:iCs/>
                <w:color w:val="333333"/>
                <w:sz w:val="22"/>
              </w:rPr>
            </w:pPr>
            <w:r w:rsidRPr="00FF7135">
              <w:rPr>
                <w:rFonts w:ascii="Arial" w:hAnsi="Arial" w:cs="Arial"/>
                <w:iCs/>
                <w:color w:val="333333"/>
                <w:sz w:val="22"/>
              </w:rPr>
              <w:t>Mẫu dấu 2</w:t>
            </w:r>
          </w:p>
          <w:p w:rsidR="009C03F2" w:rsidRPr="003D6802" w:rsidRDefault="009C03F2" w:rsidP="00414EB8">
            <w:pPr>
              <w:pStyle w:val="ListParagraph"/>
              <w:spacing w:before="0" w:after="0" w:line="240" w:lineRule="auto"/>
              <w:ind w:left="0"/>
              <w:jc w:val="center"/>
              <w:rPr>
                <w:rFonts w:ascii="Arial" w:eastAsia="MyriadPro-Regular" w:hAnsi="Arial" w:cs="Arial"/>
                <w:color w:val="225592"/>
                <w:sz w:val="24"/>
                <w:szCs w:val="24"/>
              </w:rPr>
            </w:pPr>
            <w:r w:rsidRPr="003D6802">
              <w:rPr>
                <w:rFonts w:ascii="Arial" w:hAnsi="Arial" w:cs="Arial"/>
                <w:i/>
                <w:iCs/>
                <w:color w:val="333333"/>
                <w:sz w:val="18"/>
                <w:szCs w:val="18"/>
              </w:rPr>
              <w:t>Seal Specimen 2</w:t>
            </w:r>
          </w:p>
        </w:tc>
      </w:tr>
      <w:tr w:rsidR="009C03F2" w:rsidRPr="003D6802" w:rsidTr="00363199">
        <w:trPr>
          <w:trHeight w:val="2170"/>
          <w:jc w:val="center"/>
        </w:trPr>
        <w:tc>
          <w:tcPr>
            <w:tcW w:w="3344" w:type="dxa"/>
            <w:shd w:val="clear" w:color="auto" w:fill="auto"/>
            <w:vAlign w:val="center"/>
          </w:tcPr>
          <w:p w:rsidR="009C03F2" w:rsidRPr="00FF7135" w:rsidRDefault="009C03F2" w:rsidP="00414EB8">
            <w:pPr>
              <w:pStyle w:val="TableParagraph"/>
              <w:spacing w:before="19"/>
              <w:ind w:left="117"/>
              <w:jc w:val="center"/>
              <w:rPr>
                <w:rFonts w:eastAsia="Times New Roman" w:cs="Arial"/>
                <w:b/>
                <w:iCs/>
                <w:color w:val="333333"/>
                <w:szCs w:val="24"/>
              </w:rPr>
            </w:pPr>
            <w:r w:rsidRPr="00FF7135">
              <w:rPr>
                <w:rFonts w:eastAsia="Times New Roman" w:cs="Arial"/>
                <w:b/>
                <w:iCs/>
                <w:color w:val="333333"/>
                <w:sz w:val="22"/>
                <w:szCs w:val="24"/>
              </w:rPr>
              <w:t>Mẫu dấu</w:t>
            </w:r>
          </w:p>
          <w:p w:rsidR="009C03F2" w:rsidRPr="003D6802" w:rsidRDefault="009C03F2" w:rsidP="00414EB8">
            <w:pPr>
              <w:pStyle w:val="ListParagraph"/>
              <w:spacing w:before="0" w:after="0" w:line="240" w:lineRule="auto"/>
              <w:ind w:left="0"/>
              <w:jc w:val="center"/>
              <w:rPr>
                <w:rFonts w:ascii="Arial" w:eastAsia="MyriadPro-Regular" w:hAnsi="Arial" w:cs="Arial"/>
                <w:color w:val="225592"/>
              </w:rPr>
            </w:pPr>
            <w:r w:rsidRPr="00FF7135">
              <w:rPr>
                <w:rFonts w:ascii="Arial" w:hAnsi="Arial" w:cs="Arial"/>
                <w:b/>
                <w:i/>
                <w:iCs/>
                <w:color w:val="333333"/>
                <w:sz w:val="18"/>
              </w:rPr>
              <w:t>Seal Specimen</w:t>
            </w:r>
          </w:p>
        </w:tc>
        <w:tc>
          <w:tcPr>
            <w:tcW w:w="3215" w:type="dxa"/>
            <w:shd w:val="clear" w:color="auto" w:fill="auto"/>
          </w:tcPr>
          <w:p w:rsidR="009C03F2" w:rsidRPr="003D6802" w:rsidRDefault="009C03F2" w:rsidP="00414EB8">
            <w:pPr>
              <w:spacing w:after="0" w:line="240" w:lineRule="auto"/>
              <w:jc w:val="both"/>
              <w:rPr>
                <w:rFonts w:ascii="Arial" w:eastAsia="MyriadPro-Regular" w:hAnsi="Arial" w:cs="Arial"/>
                <w:color w:val="225592"/>
                <w:sz w:val="24"/>
                <w:szCs w:val="24"/>
              </w:rPr>
            </w:pPr>
          </w:p>
        </w:tc>
        <w:tc>
          <w:tcPr>
            <w:tcW w:w="3218" w:type="dxa"/>
            <w:shd w:val="clear" w:color="auto" w:fill="auto"/>
          </w:tcPr>
          <w:p w:rsidR="009C03F2" w:rsidRPr="003D6802" w:rsidRDefault="009C03F2" w:rsidP="00414EB8">
            <w:pPr>
              <w:spacing w:after="0" w:line="240" w:lineRule="auto"/>
              <w:jc w:val="both"/>
              <w:rPr>
                <w:rFonts w:ascii="Arial" w:eastAsia="MyriadPro-Regular" w:hAnsi="Arial" w:cs="Arial"/>
                <w:color w:val="225592"/>
                <w:sz w:val="24"/>
                <w:szCs w:val="24"/>
              </w:rPr>
            </w:pPr>
          </w:p>
        </w:tc>
      </w:tr>
    </w:tbl>
    <w:p w:rsidR="00A06FBA" w:rsidRDefault="00A06FBA" w:rsidP="00414EB8">
      <w:pPr>
        <w:spacing w:after="0" w:line="240" w:lineRule="auto"/>
        <w:jc w:val="both"/>
        <w:rPr>
          <w:rFonts w:ascii="Arial" w:eastAsia="MyriadPro-Regular" w:hAnsi="Arial" w:cs="Arial"/>
          <w:color w:val="225592"/>
          <w:sz w:val="24"/>
          <w:szCs w:val="24"/>
        </w:rPr>
      </w:pPr>
    </w:p>
    <w:p w:rsidR="00E46908" w:rsidRPr="00E46908" w:rsidRDefault="00CA3D8E" w:rsidP="00E46908">
      <w:pPr>
        <w:pStyle w:val="Style2"/>
        <w:numPr>
          <w:ilvl w:val="0"/>
          <w:numId w:val="13"/>
        </w:numPr>
        <w:pBdr>
          <w:top w:val="single" w:sz="24" w:space="0" w:color="D9D9D9"/>
          <w:left w:val="single" w:sz="24" w:space="0" w:color="D9D9D9"/>
          <w:bottom w:val="single" w:sz="24" w:space="0" w:color="D9D9D9"/>
          <w:right w:val="single" w:sz="24" w:space="0" w:color="D9D9D9"/>
        </w:pBdr>
        <w:shd w:val="clear" w:color="auto" w:fill="D9D9D9"/>
        <w:tabs>
          <w:tab w:val="left" w:pos="426"/>
        </w:tabs>
        <w:spacing w:line="240" w:lineRule="auto"/>
        <w:ind w:left="0" w:firstLine="0"/>
        <w:rPr>
          <w:rFonts w:ascii="Arial" w:hAnsi="Arial" w:cs="Arial"/>
          <w:b/>
          <w:color w:val="225592"/>
          <w:spacing w:val="0"/>
          <w:sz w:val="22"/>
        </w:rPr>
      </w:pPr>
      <w:r w:rsidRPr="00FF7135">
        <w:rPr>
          <w:rFonts w:ascii="Arial" w:hAnsi="Arial" w:cs="Arial"/>
          <w:b/>
          <w:color w:val="225592"/>
          <w:spacing w:val="0"/>
          <w:sz w:val="22"/>
          <w:lang w:val="en-US"/>
        </w:rPr>
        <w:lastRenderedPageBreak/>
        <w:t>ĐĂNG KÝ MỞ TÀI KHOẢN</w:t>
      </w:r>
      <w:r w:rsidR="00E46908">
        <w:rPr>
          <w:rFonts w:ascii="Arial" w:hAnsi="Arial" w:cs="Arial"/>
          <w:b/>
          <w:color w:val="225592"/>
          <w:spacing w:val="0"/>
          <w:sz w:val="22"/>
          <w:lang w:val="en-US"/>
        </w:rPr>
        <w:t>/</w:t>
      </w:r>
      <w:r w:rsidR="00D97171" w:rsidRPr="00FF7135">
        <w:rPr>
          <w:rFonts w:ascii="Arial" w:hAnsi="Arial" w:cs="Arial"/>
          <w:i/>
          <w:color w:val="225592"/>
          <w:spacing w:val="0"/>
          <w:sz w:val="18"/>
        </w:rPr>
        <w:t>Registration for Opening Account</w:t>
      </w:r>
      <w:r w:rsidR="00ED1EE7">
        <w:rPr>
          <w:rFonts w:ascii="Arial" w:hAnsi="Arial" w:cs="Arial"/>
          <w:i/>
          <w:color w:val="225592"/>
          <w:spacing w:val="0"/>
          <w:sz w:val="18"/>
          <w:lang w:val="en-US"/>
        </w:rPr>
        <w:t xml:space="preserve"> </w:t>
      </w:r>
    </w:p>
    <w:p w:rsidR="00B62F4C" w:rsidRPr="00B9722F" w:rsidRDefault="00B62F4C" w:rsidP="00414EB8">
      <w:pPr>
        <w:spacing w:after="0" w:line="240" w:lineRule="auto"/>
        <w:jc w:val="both"/>
        <w:rPr>
          <w:rFonts w:ascii="Arial" w:eastAsia="MyriadPro-Regular" w:hAnsi="Arial" w:cs="Arial"/>
          <w:color w:val="225592"/>
          <w:sz w:val="2"/>
          <w:szCs w:val="2"/>
        </w:rPr>
      </w:pPr>
    </w:p>
    <w:p w:rsidR="00E46908" w:rsidRDefault="00DA7282" w:rsidP="00E46908">
      <w:pPr>
        <w:spacing w:after="240" w:line="240" w:lineRule="auto"/>
        <w:ind w:left="1886" w:firstLine="274"/>
        <w:jc w:val="both"/>
        <w:rPr>
          <w:rFonts w:ascii="Arial" w:hAnsi="Arial" w:cs="Arial"/>
          <w:bCs/>
          <w:sz w:val="22"/>
        </w:rPr>
      </w:pPr>
      <w:sdt>
        <w:sdtPr>
          <w:rPr>
            <w:rFonts w:ascii="Arial" w:hAnsi="Arial" w:cs="Arial"/>
            <w:bCs/>
            <w:sz w:val="22"/>
          </w:rPr>
          <w:id w:val="1218865766"/>
          <w14:checkbox>
            <w14:checked w14:val="0"/>
            <w14:checkedState w14:val="00A4" w14:font="Wingdings"/>
            <w14:uncheckedState w14:val="00A1" w14:font="Wingdings"/>
          </w14:checkbox>
        </w:sdtPr>
        <w:sdtEndPr/>
        <w:sdtContent>
          <w:r w:rsidR="007B1E4D">
            <w:rPr>
              <w:rFonts w:ascii="Arial" w:hAnsi="Arial" w:cs="Arial"/>
              <w:bCs/>
              <w:sz w:val="22"/>
            </w:rPr>
            <w:sym w:font="Wingdings" w:char="F0A1"/>
          </w:r>
        </w:sdtContent>
      </w:sdt>
      <w:r w:rsidR="000650A8">
        <w:rPr>
          <w:rFonts w:ascii="Arial" w:hAnsi="Arial" w:cs="Arial"/>
          <w:bCs/>
          <w:sz w:val="22"/>
        </w:rPr>
        <w:t xml:space="preserve"> </w:t>
      </w:r>
      <w:r w:rsidR="00E46908">
        <w:rPr>
          <w:rFonts w:ascii="Arial" w:hAnsi="Arial" w:cs="Arial"/>
          <w:bCs/>
          <w:sz w:val="22"/>
        </w:rPr>
        <w:t>Có/</w:t>
      </w:r>
      <w:r w:rsidR="00E46908" w:rsidRPr="00E46908">
        <w:rPr>
          <w:rFonts w:ascii="Arial" w:hAnsi="Arial" w:cs="Arial"/>
          <w:i/>
          <w:iCs/>
          <w:color w:val="333333"/>
          <w:sz w:val="18"/>
          <w:szCs w:val="18"/>
        </w:rPr>
        <w:t>Yes</w:t>
      </w:r>
      <w:r w:rsidR="00E46908" w:rsidRPr="00E46908">
        <w:rPr>
          <w:rFonts w:ascii="Arial" w:hAnsi="Arial" w:cs="Arial"/>
          <w:i/>
          <w:iCs/>
          <w:color w:val="333333"/>
          <w:sz w:val="18"/>
          <w:szCs w:val="18"/>
        </w:rPr>
        <w:tab/>
      </w:r>
      <w:r w:rsidR="00E46908">
        <w:rPr>
          <w:rFonts w:ascii="Arial" w:hAnsi="Arial" w:cs="Arial"/>
          <w:bCs/>
          <w:sz w:val="22"/>
        </w:rPr>
        <w:tab/>
      </w:r>
      <w:r w:rsidR="00E46908">
        <w:rPr>
          <w:rFonts w:ascii="Arial" w:hAnsi="Arial" w:cs="Arial"/>
          <w:bCs/>
          <w:sz w:val="22"/>
        </w:rPr>
        <w:tab/>
      </w:r>
      <w:sdt>
        <w:sdtPr>
          <w:rPr>
            <w:rFonts w:ascii="Arial" w:hAnsi="Arial" w:cs="Arial"/>
            <w:bCs/>
            <w:sz w:val="22"/>
          </w:rPr>
          <w:id w:val="299353110"/>
          <w14:checkbox>
            <w14:checked w14:val="0"/>
            <w14:checkedState w14:val="00A4" w14:font="Wingdings"/>
            <w14:uncheckedState w14:val="00A1" w14:font="Wingdings"/>
          </w14:checkbox>
        </w:sdtPr>
        <w:sdtEndPr/>
        <w:sdtContent>
          <w:r w:rsidR="007B1E4D">
            <w:rPr>
              <w:rFonts w:ascii="Arial" w:hAnsi="Arial" w:cs="Arial"/>
              <w:bCs/>
              <w:sz w:val="22"/>
            </w:rPr>
            <w:sym w:font="Wingdings" w:char="F0A1"/>
          </w:r>
        </w:sdtContent>
      </w:sdt>
      <w:r w:rsidR="000650A8">
        <w:rPr>
          <w:rFonts w:ascii="Arial" w:hAnsi="Arial" w:cs="Arial"/>
          <w:bCs/>
          <w:sz w:val="22"/>
        </w:rPr>
        <w:t xml:space="preserve"> </w:t>
      </w:r>
      <w:r w:rsidR="00E46908">
        <w:rPr>
          <w:rFonts w:ascii="Arial" w:hAnsi="Arial" w:cs="Arial"/>
          <w:bCs/>
          <w:sz w:val="22"/>
        </w:rPr>
        <w:t>Không/</w:t>
      </w:r>
      <w:r w:rsidR="00E46908" w:rsidRPr="00E46908">
        <w:rPr>
          <w:rFonts w:ascii="Arial" w:hAnsi="Arial" w:cs="Arial"/>
          <w:i/>
          <w:iCs/>
          <w:color w:val="333333"/>
          <w:sz w:val="18"/>
          <w:szCs w:val="18"/>
        </w:rPr>
        <w:t>No</w:t>
      </w:r>
    </w:p>
    <w:tbl>
      <w:tblPr>
        <w:tblW w:w="981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500"/>
        <w:gridCol w:w="2610"/>
        <w:gridCol w:w="2700"/>
      </w:tblGrid>
      <w:tr w:rsidR="00E46908" w:rsidRPr="003D6802" w:rsidTr="00AD6714">
        <w:trPr>
          <w:trHeight w:hRule="exact" w:val="363"/>
        </w:trPr>
        <w:tc>
          <w:tcPr>
            <w:tcW w:w="4500" w:type="dxa"/>
            <w:shd w:val="clear" w:color="auto" w:fill="auto"/>
            <w:vAlign w:val="center"/>
          </w:tcPr>
          <w:p w:rsidR="00E46908" w:rsidRPr="003D6802" w:rsidRDefault="00E46908" w:rsidP="00AD6714">
            <w:pPr>
              <w:pStyle w:val="TableParagraph"/>
              <w:spacing w:before="60" w:after="60" w:line="200" w:lineRule="exact"/>
              <w:jc w:val="center"/>
              <w:rPr>
                <w:rFonts w:eastAsia="Times New Roman" w:cs="Arial"/>
                <w:i/>
                <w:iCs/>
                <w:color w:val="333333"/>
                <w:sz w:val="18"/>
                <w:szCs w:val="18"/>
              </w:rPr>
            </w:pPr>
            <w:r w:rsidRPr="003D6802">
              <w:rPr>
                <w:rFonts w:eastAsia="Times New Roman" w:cs="Arial"/>
                <w:iCs/>
                <w:color w:val="333333"/>
                <w:sz w:val="22"/>
                <w:szCs w:val="22"/>
              </w:rPr>
              <w:t>Loại tài khoản/</w:t>
            </w:r>
            <w:r w:rsidRPr="003D6802">
              <w:rPr>
                <w:rFonts w:eastAsia="Times New Roman" w:cs="Arial"/>
                <w:i/>
                <w:iCs/>
                <w:color w:val="333333"/>
                <w:sz w:val="18"/>
                <w:szCs w:val="18"/>
              </w:rPr>
              <w:t>Type of Account</w:t>
            </w:r>
          </w:p>
        </w:tc>
        <w:tc>
          <w:tcPr>
            <w:tcW w:w="5310" w:type="dxa"/>
            <w:gridSpan w:val="2"/>
            <w:shd w:val="clear" w:color="auto" w:fill="auto"/>
            <w:vAlign w:val="center"/>
          </w:tcPr>
          <w:p w:rsidR="00E46908" w:rsidRPr="003D6802" w:rsidRDefault="00E46908" w:rsidP="00AD6714">
            <w:pPr>
              <w:pStyle w:val="TableParagraph"/>
              <w:spacing w:before="60" w:after="60" w:line="200" w:lineRule="exact"/>
              <w:jc w:val="center"/>
              <w:rPr>
                <w:rFonts w:eastAsia="Times New Roman" w:cs="Arial"/>
                <w:i/>
                <w:iCs/>
                <w:color w:val="333333"/>
                <w:sz w:val="18"/>
                <w:szCs w:val="18"/>
              </w:rPr>
            </w:pPr>
            <w:r w:rsidRPr="003D6802">
              <w:rPr>
                <w:rFonts w:eastAsia="Times New Roman" w:cs="Arial"/>
                <w:iCs/>
                <w:color w:val="333333"/>
                <w:sz w:val="22"/>
                <w:szCs w:val="22"/>
              </w:rPr>
              <w:t>Loại tiền/</w:t>
            </w:r>
            <w:r w:rsidRPr="003D6802">
              <w:rPr>
                <w:rFonts w:eastAsia="Times New Roman" w:cs="Arial"/>
                <w:i/>
                <w:iCs/>
                <w:color w:val="333333"/>
                <w:sz w:val="18"/>
                <w:szCs w:val="18"/>
              </w:rPr>
              <w:t>Currency</w:t>
            </w:r>
          </w:p>
        </w:tc>
      </w:tr>
      <w:tr w:rsidR="00E46908" w:rsidRPr="003D6802" w:rsidTr="00AD6714">
        <w:trPr>
          <w:trHeight w:hRule="exact" w:val="570"/>
        </w:trPr>
        <w:tc>
          <w:tcPr>
            <w:tcW w:w="4500" w:type="dxa"/>
            <w:vAlign w:val="center"/>
          </w:tcPr>
          <w:p w:rsidR="00E46908" w:rsidRPr="003D6802" w:rsidRDefault="00E46908" w:rsidP="00AD6714">
            <w:pPr>
              <w:pStyle w:val="TableParagraph"/>
              <w:ind w:left="450"/>
              <w:rPr>
                <w:rFonts w:eastAsia="Times New Roman" w:cs="Arial"/>
                <w:iCs/>
                <w:color w:val="333333"/>
                <w:sz w:val="22"/>
                <w:szCs w:val="22"/>
              </w:rPr>
            </w:pPr>
            <w:r w:rsidRPr="003D6802">
              <w:rPr>
                <w:rFonts w:eastAsia="Times New Roman" w:cs="Arial"/>
                <w:iCs/>
                <w:color w:val="333333"/>
                <w:sz w:val="22"/>
                <w:szCs w:val="22"/>
              </w:rPr>
              <w:t>Tiền gửi thanh toán/</w:t>
            </w:r>
            <w:r w:rsidRPr="003D6802">
              <w:rPr>
                <w:rFonts w:eastAsia="Times New Roman" w:cs="Arial"/>
                <w:i/>
                <w:iCs/>
                <w:color w:val="333333"/>
                <w:sz w:val="18"/>
                <w:szCs w:val="18"/>
              </w:rPr>
              <w:t xml:space="preserve">Payment Account </w:t>
            </w:r>
          </w:p>
        </w:tc>
        <w:tc>
          <w:tcPr>
            <w:tcW w:w="2610" w:type="dxa"/>
            <w:vAlign w:val="center"/>
          </w:tcPr>
          <w:p w:rsidR="00E46908" w:rsidRPr="003D6802" w:rsidRDefault="00DA7282" w:rsidP="000650A8">
            <w:pPr>
              <w:pStyle w:val="TableParagraph"/>
              <w:ind w:left="283"/>
              <w:rPr>
                <w:rFonts w:eastAsia="Times New Roman" w:cs="Arial"/>
                <w:iCs/>
                <w:color w:val="333333"/>
                <w:sz w:val="22"/>
                <w:szCs w:val="22"/>
              </w:rPr>
            </w:pPr>
            <w:sdt>
              <w:sdtPr>
                <w:rPr>
                  <w:rFonts w:eastAsia="Times New Roman" w:cs="Arial"/>
                  <w:iCs/>
                  <w:color w:val="333333"/>
                  <w:sz w:val="22"/>
                  <w:szCs w:val="22"/>
                </w:rPr>
                <w:id w:val="-171344094"/>
                <w14:checkbox>
                  <w14:checked w14:val="0"/>
                  <w14:checkedState w14:val="2612" w14:font="MS Gothic"/>
                  <w14:uncheckedState w14:val="2610" w14:font="MS Gothic"/>
                </w14:checkbox>
              </w:sdtPr>
              <w:sdtEndPr/>
              <w:sdtContent>
                <w:r w:rsidR="000650A8">
                  <w:rPr>
                    <w:rFonts w:ascii="MS Gothic" w:eastAsia="MS Gothic" w:hAnsi="MS Gothic" w:cs="Arial" w:hint="eastAsia"/>
                    <w:iCs/>
                    <w:color w:val="333333"/>
                    <w:sz w:val="22"/>
                    <w:szCs w:val="22"/>
                  </w:rPr>
                  <w:t>☐</w:t>
                </w:r>
              </w:sdtContent>
            </w:sdt>
            <w:r w:rsidR="000650A8">
              <w:rPr>
                <w:rFonts w:eastAsia="Times New Roman" w:cs="Arial"/>
                <w:iCs/>
                <w:color w:val="333333"/>
                <w:sz w:val="22"/>
                <w:szCs w:val="22"/>
              </w:rPr>
              <w:t xml:space="preserve"> </w:t>
            </w:r>
            <w:r w:rsidR="00E46908" w:rsidRPr="003D6802">
              <w:rPr>
                <w:rFonts w:eastAsia="Times New Roman" w:cs="Arial"/>
                <w:iCs/>
                <w:color w:val="333333"/>
                <w:sz w:val="22"/>
                <w:szCs w:val="22"/>
              </w:rPr>
              <w:t>VND</w:t>
            </w:r>
          </w:p>
        </w:tc>
        <w:tc>
          <w:tcPr>
            <w:tcW w:w="2700" w:type="dxa"/>
            <w:vAlign w:val="center"/>
          </w:tcPr>
          <w:p w:rsidR="00E46908" w:rsidRPr="002C66B5" w:rsidRDefault="00DA7282" w:rsidP="000650A8">
            <w:pPr>
              <w:pStyle w:val="TableParagraph"/>
              <w:tabs>
                <w:tab w:val="right" w:leader="underscore" w:pos="720"/>
                <w:tab w:val="right" w:pos="2070"/>
              </w:tabs>
              <w:ind w:left="421"/>
              <w:rPr>
                <w:rFonts w:eastAsia="Times New Roman" w:cs="Arial"/>
                <w:iCs/>
                <w:color w:val="333333"/>
                <w:sz w:val="22"/>
                <w:szCs w:val="22"/>
              </w:rPr>
            </w:pPr>
            <w:sdt>
              <w:sdtPr>
                <w:rPr>
                  <w:rFonts w:eastAsia="Times New Roman" w:cs="Arial"/>
                  <w:iCs/>
                  <w:color w:val="333333"/>
                  <w:sz w:val="22"/>
                  <w:szCs w:val="22"/>
                </w:rPr>
                <w:id w:val="-453637476"/>
                <w14:checkbox>
                  <w14:checked w14:val="0"/>
                  <w14:checkedState w14:val="2612" w14:font="MS Gothic"/>
                  <w14:uncheckedState w14:val="2610" w14:font="MS Gothic"/>
                </w14:checkbox>
              </w:sdtPr>
              <w:sdtEndPr/>
              <w:sdtContent>
                <w:r w:rsidR="000650A8">
                  <w:rPr>
                    <w:rFonts w:ascii="MS Gothic" w:eastAsia="MS Gothic" w:hAnsi="MS Gothic" w:cs="Arial" w:hint="eastAsia"/>
                    <w:iCs/>
                    <w:color w:val="333333"/>
                    <w:sz w:val="22"/>
                    <w:szCs w:val="22"/>
                  </w:rPr>
                  <w:t>☐</w:t>
                </w:r>
              </w:sdtContent>
            </w:sdt>
            <w:r w:rsidR="000650A8">
              <w:rPr>
                <w:rFonts w:eastAsia="Times New Roman" w:cs="Arial"/>
                <w:iCs/>
                <w:color w:val="333333"/>
                <w:sz w:val="22"/>
                <w:szCs w:val="22"/>
              </w:rPr>
              <w:t xml:space="preserve"> </w:t>
            </w:r>
            <w:r w:rsidR="00E46908" w:rsidRPr="003D6802">
              <w:rPr>
                <w:rFonts w:eastAsia="Times New Roman" w:cs="Arial"/>
                <w:iCs/>
                <w:color w:val="333333"/>
                <w:sz w:val="22"/>
                <w:szCs w:val="22"/>
              </w:rPr>
              <w:t>Khác/</w:t>
            </w:r>
            <w:r w:rsidR="00E46908" w:rsidRPr="003D6802">
              <w:rPr>
                <w:rFonts w:eastAsia="Times New Roman" w:cs="Arial"/>
                <w:i/>
                <w:iCs/>
                <w:color w:val="333333"/>
                <w:sz w:val="18"/>
                <w:szCs w:val="18"/>
              </w:rPr>
              <w:t>Other</w:t>
            </w:r>
          </w:p>
          <w:sdt>
            <w:sdtPr>
              <w:rPr>
                <w:rFonts w:cs="Arial"/>
                <w:i/>
                <w:sz w:val="18"/>
                <w:szCs w:val="18"/>
              </w:rPr>
              <w:id w:val="1309827278"/>
              <w:placeholder>
                <w:docPart w:val="DefaultPlaceholder_1081868574"/>
              </w:placeholder>
              <w:text/>
            </w:sdtPr>
            <w:sdtEndPr/>
            <w:sdtContent>
              <w:p w:rsidR="00E46908" w:rsidRPr="003D6802" w:rsidRDefault="000650A8" w:rsidP="00AD6714">
                <w:pPr>
                  <w:pStyle w:val="TableParagraph"/>
                  <w:tabs>
                    <w:tab w:val="right" w:leader="underscore" w:pos="720"/>
                    <w:tab w:val="right" w:pos="2070"/>
                  </w:tabs>
                  <w:ind w:left="421"/>
                  <w:rPr>
                    <w:rFonts w:eastAsia="Times New Roman" w:cs="Arial"/>
                    <w:iCs/>
                    <w:color w:val="333333"/>
                    <w:sz w:val="22"/>
                    <w:szCs w:val="22"/>
                  </w:rPr>
                </w:pPr>
                <w:r w:rsidRPr="000650A8">
                  <w:rPr>
                    <w:rFonts w:cs="Arial"/>
                    <w:i/>
                    <w:sz w:val="18"/>
                    <w:szCs w:val="18"/>
                  </w:rPr>
                  <w:t>__________________</w:t>
                </w:r>
              </w:p>
            </w:sdtContent>
          </w:sdt>
        </w:tc>
      </w:tr>
      <w:tr w:rsidR="00E46908" w:rsidRPr="003D6802" w:rsidTr="00AD6714">
        <w:trPr>
          <w:trHeight w:hRule="exact" w:val="633"/>
        </w:trPr>
        <w:tc>
          <w:tcPr>
            <w:tcW w:w="4500" w:type="dxa"/>
            <w:vAlign w:val="center"/>
          </w:tcPr>
          <w:p w:rsidR="00E46908" w:rsidRPr="003D6802" w:rsidRDefault="00E46908" w:rsidP="00AD6714">
            <w:pPr>
              <w:pStyle w:val="TableParagraph"/>
              <w:ind w:left="450"/>
              <w:rPr>
                <w:rFonts w:eastAsia="Times New Roman" w:cs="Arial"/>
                <w:i/>
                <w:iCs/>
                <w:color w:val="333333"/>
                <w:sz w:val="18"/>
                <w:szCs w:val="18"/>
              </w:rPr>
            </w:pPr>
            <w:r w:rsidRPr="003D6802">
              <w:rPr>
                <w:rFonts w:eastAsia="Times New Roman" w:cs="Arial"/>
                <w:iCs/>
                <w:color w:val="333333"/>
                <w:sz w:val="22"/>
                <w:szCs w:val="22"/>
              </w:rPr>
              <w:t>Tài khoản thanh toán chung/</w:t>
            </w:r>
            <w:r w:rsidRPr="003D6802">
              <w:rPr>
                <w:rFonts w:eastAsia="Times New Roman" w:cs="Arial"/>
                <w:i/>
                <w:iCs/>
                <w:color w:val="333333"/>
                <w:sz w:val="18"/>
                <w:szCs w:val="18"/>
              </w:rPr>
              <w:t>Joint Account</w:t>
            </w:r>
          </w:p>
        </w:tc>
        <w:tc>
          <w:tcPr>
            <w:tcW w:w="2610" w:type="dxa"/>
            <w:vAlign w:val="center"/>
          </w:tcPr>
          <w:p w:rsidR="00E46908" w:rsidRPr="003D6802" w:rsidRDefault="00DA7282" w:rsidP="000650A8">
            <w:pPr>
              <w:pStyle w:val="TableParagraph"/>
              <w:ind w:left="283"/>
              <w:rPr>
                <w:rFonts w:eastAsia="Times New Roman" w:cs="Arial"/>
                <w:iCs/>
                <w:color w:val="333333"/>
                <w:sz w:val="22"/>
                <w:szCs w:val="22"/>
              </w:rPr>
            </w:pPr>
            <w:sdt>
              <w:sdtPr>
                <w:rPr>
                  <w:rFonts w:eastAsia="Times New Roman" w:cs="Arial"/>
                  <w:iCs/>
                  <w:color w:val="333333"/>
                  <w:sz w:val="22"/>
                  <w:szCs w:val="22"/>
                </w:rPr>
                <w:id w:val="-2052447964"/>
                <w14:checkbox>
                  <w14:checked w14:val="0"/>
                  <w14:checkedState w14:val="2612" w14:font="MS Gothic"/>
                  <w14:uncheckedState w14:val="2610" w14:font="MS Gothic"/>
                </w14:checkbox>
              </w:sdtPr>
              <w:sdtEndPr/>
              <w:sdtContent>
                <w:r w:rsidR="000650A8">
                  <w:rPr>
                    <w:rFonts w:ascii="MS Gothic" w:eastAsia="MS Gothic" w:hAnsi="MS Gothic" w:cs="Arial" w:hint="eastAsia"/>
                    <w:iCs/>
                    <w:color w:val="333333"/>
                    <w:sz w:val="22"/>
                    <w:szCs w:val="22"/>
                  </w:rPr>
                  <w:t>☐</w:t>
                </w:r>
              </w:sdtContent>
            </w:sdt>
            <w:r w:rsidR="000650A8">
              <w:rPr>
                <w:rFonts w:eastAsia="Times New Roman" w:cs="Arial"/>
                <w:iCs/>
                <w:color w:val="333333"/>
                <w:sz w:val="22"/>
                <w:szCs w:val="22"/>
              </w:rPr>
              <w:t xml:space="preserve"> </w:t>
            </w:r>
            <w:r w:rsidR="00E46908" w:rsidRPr="003D6802">
              <w:rPr>
                <w:rFonts w:eastAsia="Times New Roman" w:cs="Arial"/>
                <w:iCs/>
                <w:color w:val="333333"/>
                <w:sz w:val="22"/>
                <w:szCs w:val="22"/>
              </w:rPr>
              <w:t>VND</w:t>
            </w:r>
          </w:p>
        </w:tc>
        <w:tc>
          <w:tcPr>
            <w:tcW w:w="2700" w:type="dxa"/>
            <w:vAlign w:val="center"/>
          </w:tcPr>
          <w:p w:rsidR="00E46908" w:rsidRPr="002C66B5" w:rsidRDefault="00DA7282" w:rsidP="000650A8">
            <w:pPr>
              <w:pStyle w:val="TableParagraph"/>
              <w:tabs>
                <w:tab w:val="left" w:pos="846"/>
              </w:tabs>
              <w:ind w:left="421"/>
              <w:rPr>
                <w:rFonts w:eastAsia="Times New Roman" w:cs="Arial"/>
                <w:iCs/>
                <w:color w:val="333333"/>
                <w:sz w:val="22"/>
                <w:szCs w:val="22"/>
              </w:rPr>
            </w:pPr>
            <w:sdt>
              <w:sdtPr>
                <w:rPr>
                  <w:rFonts w:eastAsia="Times New Roman" w:cs="Arial"/>
                  <w:iCs/>
                  <w:color w:val="333333"/>
                  <w:sz w:val="22"/>
                  <w:szCs w:val="22"/>
                </w:rPr>
                <w:id w:val="-1090765266"/>
                <w14:checkbox>
                  <w14:checked w14:val="0"/>
                  <w14:checkedState w14:val="2612" w14:font="MS Gothic"/>
                  <w14:uncheckedState w14:val="2610" w14:font="MS Gothic"/>
                </w14:checkbox>
              </w:sdtPr>
              <w:sdtEndPr/>
              <w:sdtContent>
                <w:r w:rsidR="000650A8">
                  <w:rPr>
                    <w:rFonts w:ascii="MS Gothic" w:eastAsia="MS Gothic" w:hAnsi="MS Gothic" w:cs="Arial" w:hint="eastAsia"/>
                    <w:iCs/>
                    <w:color w:val="333333"/>
                    <w:sz w:val="22"/>
                    <w:szCs w:val="22"/>
                  </w:rPr>
                  <w:t>☐</w:t>
                </w:r>
              </w:sdtContent>
            </w:sdt>
            <w:r w:rsidR="000650A8">
              <w:rPr>
                <w:rFonts w:eastAsia="Times New Roman" w:cs="Arial"/>
                <w:iCs/>
                <w:color w:val="333333"/>
                <w:sz w:val="22"/>
                <w:szCs w:val="22"/>
              </w:rPr>
              <w:t xml:space="preserve"> </w:t>
            </w:r>
            <w:r w:rsidR="00E46908" w:rsidRPr="003D6802">
              <w:rPr>
                <w:rFonts w:eastAsia="Times New Roman" w:cs="Arial"/>
                <w:iCs/>
                <w:color w:val="333333"/>
                <w:sz w:val="22"/>
                <w:szCs w:val="22"/>
              </w:rPr>
              <w:t>Khác/</w:t>
            </w:r>
            <w:r w:rsidR="00E46908" w:rsidRPr="003D6802">
              <w:rPr>
                <w:rFonts w:eastAsia="Times New Roman" w:cs="Arial"/>
                <w:i/>
                <w:iCs/>
                <w:color w:val="333333"/>
                <w:sz w:val="18"/>
                <w:szCs w:val="18"/>
              </w:rPr>
              <w:t>Other</w:t>
            </w:r>
          </w:p>
          <w:sdt>
            <w:sdtPr>
              <w:rPr>
                <w:rFonts w:cs="Arial"/>
                <w:i/>
                <w:sz w:val="18"/>
                <w:szCs w:val="18"/>
              </w:rPr>
              <w:id w:val="1884519565"/>
              <w:placeholder>
                <w:docPart w:val="DefaultPlaceholder_1081868574"/>
              </w:placeholder>
              <w:text/>
            </w:sdtPr>
            <w:sdtEndPr/>
            <w:sdtContent>
              <w:p w:rsidR="00E46908" w:rsidRPr="003D6802" w:rsidRDefault="000650A8" w:rsidP="00AD6714">
                <w:pPr>
                  <w:pStyle w:val="TableParagraph"/>
                  <w:tabs>
                    <w:tab w:val="left" w:pos="846"/>
                  </w:tabs>
                  <w:ind w:left="421"/>
                  <w:rPr>
                    <w:rFonts w:eastAsia="Times New Roman" w:cs="Arial"/>
                    <w:iCs/>
                    <w:color w:val="333333"/>
                    <w:sz w:val="22"/>
                    <w:szCs w:val="22"/>
                  </w:rPr>
                </w:pPr>
                <w:r w:rsidRPr="000650A8">
                  <w:rPr>
                    <w:rFonts w:cs="Arial"/>
                    <w:i/>
                    <w:sz w:val="18"/>
                    <w:szCs w:val="18"/>
                  </w:rPr>
                  <w:t>__________________</w:t>
                </w:r>
              </w:p>
            </w:sdtContent>
          </w:sdt>
        </w:tc>
      </w:tr>
      <w:tr w:rsidR="00E46908" w:rsidRPr="003D6802" w:rsidTr="00AD6714">
        <w:trPr>
          <w:trHeight w:hRule="exact" w:val="543"/>
        </w:trPr>
        <w:tc>
          <w:tcPr>
            <w:tcW w:w="4500" w:type="dxa"/>
            <w:vAlign w:val="center"/>
          </w:tcPr>
          <w:p w:rsidR="00E46908" w:rsidRPr="003D6802" w:rsidRDefault="00E46908" w:rsidP="00AD6714">
            <w:pPr>
              <w:pStyle w:val="TableParagraph"/>
              <w:ind w:left="450"/>
              <w:rPr>
                <w:rFonts w:eastAsia="Times New Roman" w:cs="Arial"/>
                <w:i/>
                <w:iCs/>
                <w:color w:val="333333"/>
                <w:sz w:val="18"/>
                <w:szCs w:val="18"/>
              </w:rPr>
            </w:pPr>
            <w:r w:rsidRPr="003D6802">
              <w:rPr>
                <w:rFonts w:eastAsia="Times New Roman" w:cs="Arial"/>
                <w:iCs/>
                <w:color w:val="333333"/>
                <w:sz w:val="22"/>
                <w:szCs w:val="22"/>
              </w:rPr>
              <w:t>Khác/</w:t>
            </w:r>
            <w:r w:rsidRPr="003D6802">
              <w:rPr>
                <w:rFonts w:eastAsia="Times New Roman" w:cs="Arial"/>
                <w:i/>
                <w:iCs/>
                <w:color w:val="333333"/>
                <w:sz w:val="18"/>
                <w:szCs w:val="18"/>
              </w:rPr>
              <w:t>Other</w:t>
            </w:r>
          </w:p>
        </w:tc>
        <w:tc>
          <w:tcPr>
            <w:tcW w:w="2610" w:type="dxa"/>
            <w:vAlign w:val="center"/>
          </w:tcPr>
          <w:p w:rsidR="00E46908" w:rsidRPr="003D6802" w:rsidRDefault="00DA7282" w:rsidP="000650A8">
            <w:pPr>
              <w:pStyle w:val="TableParagraph"/>
              <w:ind w:left="283"/>
              <w:rPr>
                <w:rFonts w:eastAsia="Times New Roman" w:cs="Arial"/>
                <w:iCs/>
                <w:color w:val="333333"/>
                <w:sz w:val="22"/>
                <w:szCs w:val="22"/>
              </w:rPr>
            </w:pPr>
            <w:sdt>
              <w:sdtPr>
                <w:rPr>
                  <w:rFonts w:eastAsia="Times New Roman" w:cs="Arial"/>
                  <w:iCs/>
                  <w:color w:val="333333"/>
                  <w:sz w:val="22"/>
                  <w:szCs w:val="22"/>
                </w:rPr>
                <w:id w:val="-1437053005"/>
                <w14:checkbox>
                  <w14:checked w14:val="0"/>
                  <w14:checkedState w14:val="2612" w14:font="MS Gothic"/>
                  <w14:uncheckedState w14:val="2610" w14:font="MS Gothic"/>
                </w14:checkbox>
              </w:sdtPr>
              <w:sdtEndPr/>
              <w:sdtContent>
                <w:r w:rsidR="000650A8">
                  <w:rPr>
                    <w:rFonts w:ascii="MS Gothic" w:eastAsia="MS Gothic" w:hAnsi="MS Gothic" w:cs="Arial" w:hint="eastAsia"/>
                    <w:iCs/>
                    <w:color w:val="333333"/>
                    <w:sz w:val="22"/>
                    <w:szCs w:val="22"/>
                  </w:rPr>
                  <w:t>☐</w:t>
                </w:r>
              </w:sdtContent>
            </w:sdt>
            <w:r w:rsidR="000650A8">
              <w:rPr>
                <w:rFonts w:eastAsia="Times New Roman" w:cs="Arial"/>
                <w:iCs/>
                <w:color w:val="333333"/>
                <w:sz w:val="22"/>
                <w:szCs w:val="22"/>
              </w:rPr>
              <w:t xml:space="preserve"> </w:t>
            </w:r>
            <w:r w:rsidR="00E46908" w:rsidRPr="003D6802">
              <w:rPr>
                <w:rFonts w:eastAsia="Times New Roman" w:cs="Arial"/>
                <w:iCs/>
                <w:color w:val="333333"/>
                <w:sz w:val="22"/>
                <w:szCs w:val="22"/>
              </w:rPr>
              <w:t>VND</w:t>
            </w:r>
          </w:p>
        </w:tc>
        <w:tc>
          <w:tcPr>
            <w:tcW w:w="2700" w:type="dxa"/>
            <w:vAlign w:val="center"/>
          </w:tcPr>
          <w:p w:rsidR="00E46908" w:rsidRPr="002C66B5" w:rsidRDefault="00DA7282" w:rsidP="000650A8">
            <w:pPr>
              <w:pStyle w:val="TableParagraph"/>
              <w:tabs>
                <w:tab w:val="left" w:pos="846"/>
              </w:tabs>
              <w:ind w:left="421"/>
              <w:rPr>
                <w:rFonts w:eastAsia="Times New Roman" w:cs="Arial"/>
                <w:iCs/>
                <w:color w:val="333333"/>
                <w:sz w:val="22"/>
                <w:szCs w:val="22"/>
              </w:rPr>
            </w:pPr>
            <w:sdt>
              <w:sdtPr>
                <w:rPr>
                  <w:rFonts w:eastAsia="Times New Roman" w:cs="Arial"/>
                  <w:iCs/>
                  <w:color w:val="333333"/>
                  <w:sz w:val="22"/>
                  <w:szCs w:val="22"/>
                </w:rPr>
                <w:id w:val="-1380938991"/>
                <w14:checkbox>
                  <w14:checked w14:val="0"/>
                  <w14:checkedState w14:val="2612" w14:font="MS Gothic"/>
                  <w14:uncheckedState w14:val="2610" w14:font="MS Gothic"/>
                </w14:checkbox>
              </w:sdtPr>
              <w:sdtEndPr/>
              <w:sdtContent>
                <w:r w:rsidR="000650A8">
                  <w:rPr>
                    <w:rFonts w:ascii="MS Gothic" w:eastAsia="MS Gothic" w:hAnsi="MS Gothic" w:cs="Arial" w:hint="eastAsia"/>
                    <w:iCs/>
                    <w:color w:val="333333"/>
                    <w:sz w:val="22"/>
                    <w:szCs w:val="22"/>
                  </w:rPr>
                  <w:t>☐</w:t>
                </w:r>
              </w:sdtContent>
            </w:sdt>
            <w:r w:rsidR="000650A8">
              <w:rPr>
                <w:rFonts w:eastAsia="Times New Roman" w:cs="Arial"/>
                <w:iCs/>
                <w:color w:val="333333"/>
                <w:sz w:val="22"/>
                <w:szCs w:val="22"/>
              </w:rPr>
              <w:t xml:space="preserve"> </w:t>
            </w:r>
            <w:r w:rsidR="00E46908" w:rsidRPr="003D6802">
              <w:rPr>
                <w:rFonts w:eastAsia="Times New Roman" w:cs="Arial"/>
                <w:iCs/>
                <w:color w:val="333333"/>
                <w:sz w:val="22"/>
                <w:szCs w:val="22"/>
              </w:rPr>
              <w:t>Khác/</w:t>
            </w:r>
            <w:r w:rsidR="00E46908" w:rsidRPr="003D6802">
              <w:rPr>
                <w:rFonts w:eastAsia="Times New Roman" w:cs="Arial"/>
                <w:i/>
                <w:iCs/>
                <w:color w:val="333333"/>
                <w:sz w:val="18"/>
                <w:szCs w:val="18"/>
              </w:rPr>
              <w:t>Other</w:t>
            </w:r>
          </w:p>
          <w:sdt>
            <w:sdtPr>
              <w:rPr>
                <w:rFonts w:cs="Arial"/>
                <w:i/>
                <w:sz w:val="18"/>
                <w:szCs w:val="18"/>
              </w:rPr>
              <w:id w:val="2139983988"/>
              <w:placeholder>
                <w:docPart w:val="DefaultPlaceholder_1081868574"/>
              </w:placeholder>
              <w:text/>
            </w:sdtPr>
            <w:sdtEndPr/>
            <w:sdtContent>
              <w:p w:rsidR="00E46908" w:rsidRPr="003D6802" w:rsidRDefault="000650A8" w:rsidP="00AD6714">
                <w:pPr>
                  <w:pStyle w:val="TableParagraph"/>
                  <w:tabs>
                    <w:tab w:val="left" w:pos="846"/>
                  </w:tabs>
                  <w:ind w:left="421"/>
                  <w:rPr>
                    <w:rFonts w:eastAsia="Times New Roman" w:cs="Arial"/>
                    <w:iCs/>
                    <w:color w:val="333333"/>
                    <w:sz w:val="22"/>
                    <w:szCs w:val="22"/>
                  </w:rPr>
                </w:pPr>
                <w:r w:rsidRPr="000650A8">
                  <w:rPr>
                    <w:rFonts w:cs="Arial"/>
                    <w:i/>
                    <w:sz w:val="18"/>
                    <w:szCs w:val="18"/>
                  </w:rPr>
                  <w:t>__________________</w:t>
                </w:r>
              </w:p>
            </w:sdtContent>
          </w:sdt>
        </w:tc>
      </w:tr>
    </w:tbl>
    <w:p w:rsidR="00E46908" w:rsidRDefault="00E46908" w:rsidP="00E46908">
      <w:pPr>
        <w:spacing w:after="0" w:line="240" w:lineRule="auto"/>
        <w:ind w:left="450"/>
        <w:jc w:val="both"/>
        <w:rPr>
          <w:rFonts w:ascii="Arial" w:hAnsi="Arial" w:cs="Arial"/>
          <w:bCs/>
          <w:sz w:val="22"/>
        </w:rPr>
      </w:pPr>
    </w:p>
    <w:p w:rsidR="00C32A25" w:rsidRPr="00FF7135" w:rsidRDefault="00C32A25" w:rsidP="00FF7135">
      <w:pPr>
        <w:numPr>
          <w:ilvl w:val="1"/>
          <w:numId w:val="13"/>
        </w:numPr>
        <w:spacing w:after="0" w:line="240" w:lineRule="auto"/>
        <w:ind w:left="450" w:hanging="450"/>
        <w:jc w:val="both"/>
        <w:rPr>
          <w:rFonts w:ascii="Arial" w:hAnsi="Arial" w:cs="Arial"/>
          <w:bCs/>
          <w:sz w:val="22"/>
        </w:rPr>
      </w:pPr>
      <w:r w:rsidRPr="00FF7135">
        <w:rPr>
          <w:rFonts w:ascii="Arial" w:hAnsi="Arial" w:cs="Arial"/>
          <w:bCs/>
          <w:sz w:val="22"/>
        </w:rPr>
        <w:t xml:space="preserve">Trường hợp khách hàng mở tài khoản ngoại tệ, khi tài khoản được ghi Có/tiền về, Ngân hàng sẽ thực hiện giữ lại một khoản tiền để đảm bảo số dư tối thiểu </w:t>
      </w:r>
      <w:proofErr w:type="gramStart"/>
      <w:r w:rsidRPr="00FF7135">
        <w:rPr>
          <w:rFonts w:ascii="Arial" w:hAnsi="Arial" w:cs="Arial"/>
          <w:bCs/>
          <w:sz w:val="22"/>
        </w:rPr>
        <w:t>theo</w:t>
      </w:r>
      <w:proofErr w:type="gramEnd"/>
      <w:r w:rsidRPr="00FF7135">
        <w:rPr>
          <w:rFonts w:ascii="Arial" w:hAnsi="Arial" w:cs="Arial"/>
          <w:bCs/>
          <w:sz w:val="22"/>
        </w:rPr>
        <w:t xml:space="preserve"> quy định của Ngân hàng tr</w:t>
      </w:r>
      <w:r w:rsidR="006F06A0" w:rsidRPr="00FF7135">
        <w:rPr>
          <w:rFonts w:ascii="Arial" w:hAnsi="Arial" w:cs="Arial"/>
          <w:bCs/>
          <w:sz w:val="22"/>
        </w:rPr>
        <w:t>ong từng thờ</w:t>
      </w:r>
      <w:r w:rsidRPr="00FF7135">
        <w:rPr>
          <w:rFonts w:ascii="Arial" w:hAnsi="Arial" w:cs="Arial"/>
          <w:bCs/>
          <w:sz w:val="22"/>
        </w:rPr>
        <w:t>i</w:t>
      </w:r>
      <w:r w:rsidR="006F06A0" w:rsidRPr="00FF7135">
        <w:rPr>
          <w:rFonts w:ascii="Arial" w:hAnsi="Arial" w:cs="Arial"/>
          <w:bCs/>
          <w:sz w:val="22"/>
        </w:rPr>
        <w:t xml:space="preserve"> </w:t>
      </w:r>
      <w:r w:rsidRPr="00FF7135">
        <w:rPr>
          <w:rFonts w:ascii="Arial" w:hAnsi="Arial" w:cs="Arial"/>
          <w:bCs/>
          <w:sz w:val="22"/>
        </w:rPr>
        <w:t>kỳ.</w:t>
      </w:r>
    </w:p>
    <w:p w:rsidR="00C32A25" w:rsidRPr="003D6802" w:rsidRDefault="00C32A25" w:rsidP="00FF7135">
      <w:pPr>
        <w:spacing w:before="0" w:after="0" w:line="240" w:lineRule="auto"/>
        <w:ind w:left="450"/>
        <w:jc w:val="both"/>
        <w:rPr>
          <w:rFonts w:ascii="Arial" w:hAnsi="Arial" w:cs="Arial"/>
          <w:bCs/>
          <w:i/>
          <w:sz w:val="18"/>
          <w:szCs w:val="18"/>
        </w:rPr>
      </w:pPr>
      <w:r w:rsidRPr="003D6802">
        <w:rPr>
          <w:rFonts w:ascii="Arial" w:hAnsi="Arial" w:cs="Arial"/>
          <w:bCs/>
          <w:i/>
          <w:sz w:val="18"/>
          <w:szCs w:val="18"/>
        </w:rPr>
        <w:t xml:space="preserve">In the event that the Customer opens a Foreign Currency Account, when the account balance is sufficient, the Bank can with hold an amount </w:t>
      </w:r>
      <w:r w:rsidR="00B44AE8" w:rsidRPr="003D6802">
        <w:rPr>
          <w:rFonts w:ascii="Arial" w:hAnsi="Arial" w:cs="Arial"/>
          <w:bCs/>
          <w:i/>
          <w:sz w:val="18"/>
          <w:szCs w:val="18"/>
        </w:rPr>
        <w:t>as security</w:t>
      </w:r>
      <w:r w:rsidRPr="003D6802">
        <w:rPr>
          <w:rFonts w:ascii="Arial" w:hAnsi="Arial" w:cs="Arial"/>
          <w:bCs/>
          <w:i/>
          <w:sz w:val="18"/>
          <w:szCs w:val="18"/>
        </w:rPr>
        <w:t xml:space="preserve"> to ensure </w:t>
      </w:r>
      <w:r w:rsidR="00B44AE8" w:rsidRPr="003D6802">
        <w:rPr>
          <w:rFonts w:ascii="Arial" w:hAnsi="Arial" w:cs="Arial"/>
          <w:bCs/>
          <w:i/>
          <w:sz w:val="18"/>
          <w:szCs w:val="18"/>
        </w:rPr>
        <w:t>a minimum</w:t>
      </w:r>
      <w:r w:rsidRPr="003D6802">
        <w:rPr>
          <w:rFonts w:ascii="Arial" w:hAnsi="Arial" w:cs="Arial"/>
          <w:bCs/>
          <w:i/>
          <w:sz w:val="18"/>
          <w:szCs w:val="18"/>
        </w:rPr>
        <w:t xml:space="preserve"> balance is maintained as prescribed by the Bank from time to time.</w:t>
      </w:r>
    </w:p>
    <w:p w:rsidR="00C32A25" w:rsidRPr="00FF7135" w:rsidRDefault="00C32A25" w:rsidP="00FF7135">
      <w:pPr>
        <w:numPr>
          <w:ilvl w:val="1"/>
          <w:numId w:val="13"/>
        </w:numPr>
        <w:spacing w:after="0" w:line="240" w:lineRule="auto"/>
        <w:ind w:left="450" w:hanging="450"/>
        <w:jc w:val="both"/>
        <w:rPr>
          <w:rFonts w:ascii="Arial" w:hAnsi="Arial" w:cs="Arial"/>
          <w:bCs/>
          <w:sz w:val="22"/>
        </w:rPr>
      </w:pPr>
      <w:r w:rsidRPr="00FF7135">
        <w:rPr>
          <w:rFonts w:ascii="Arial" w:hAnsi="Arial" w:cs="Arial"/>
          <w:bCs/>
          <w:sz w:val="22"/>
        </w:rPr>
        <w:t>Tài</w:t>
      </w:r>
      <w:r w:rsidR="006F06A0" w:rsidRPr="00FF7135">
        <w:rPr>
          <w:rFonts w:ascii="Arial" w:hAnsi="Arial" w:cs="Arial"/>
          <w:bCs/>
          <w:sz w:val="22"/>
        </w:rPr>
        <w:t xml:space="preserve"> </w:t>
      </w:r>
      <w:r w:rsidRPr="00FF7135">
        <w:rPr>
          <w:rFonts w:ascii="Arial" w:hAnsi="Arial" w:cs="Arial"/>
          <w:bCs/>
          <w:sz w:val="22"/>
        </w:rPr>
        <w:t>khoản</w:t>
      </w:r>
      <w:r w:rsidR="006F06A0" w:rsidRPr="00FF7135">
        <w:rPr>
          <w:rFonts w:ascii="Arial" w:hAnsi="Arial" w:cs="Arial"/>
          <w:bCs/>
          <w:sz w:val="22"/>
        </w:rPr>
        <w:t xml:space="preserve"> </w:t>
      </w:r>
      <w:r w:rsidRPr="00FF7135">
        <w:rPr>
          <w:rFonts w:ascii="Arial" w:hAnsi="Arial" w:cs="Arial"/>
          <w:bCs/>
          <w:sz w:val="22"/>
        </w:rPr>
        <w:t>có</w:t>
      </w:r>
      <w:r w:rsidR="006F06A0" w:rsidRPr="00FF7135">
        <w:rPr>
          <w:rFonts w:ascii="Arial" w:hAnsi="Arial" w:cs="Arial"/>
          <w:bCs/>
          <w:sz w:val="22"/>
        </w:rPr>
        <w:t xml:space="preserve"> </w:t>
      </w:r>
      <w:r w:rsidRPr="00FF7135">
        <w:rPr>
          <w:rFonts w:ascii="Arial" w:hAnsi="Arial" w:cs="Arial"/>
          <w:bCs/>
          <w:sz w:val="22"/>
        </w:rPr>
        <w:t>số</w:t>
      </w:r>
      <w:r w:rsidR="006F06A0" w:rsidRPr="00FF7135">
        <w:rPr>
          <w:rFonts w:ascii="Arial" w:hAnsi="Arial" w:cs="Arial"/>
          <w:bCs/>
          <w:sz w:val="22"/>
        </w:rPr>
        <w:t xml:space="preserve"> </w:t>
      </w:r>
      <w:r w:rsidRPr="00FF7135">
        <w:rPr>
          <w:rFonts w:ascii="Arial" w:hAnsi="Arial" w:cs="Arial"/>
          <w:bCs/>
          <w:sz w:val="22"/>
        </w:rPr>
        <w:t>dư</w:t>
      </w:r>
      <w:r w:rsidR="006F06A0" w:rsidRPr="00FF7135">
        <w:rPr>
          <w:rFonts w:ascii="Arial" w:hAnsi="Arial" w:cs="Arial"/>
          <w:bCs/>
          <w:sz w:val="22"/>
        </w:rPr>
        <w:t xml:space="preserve"> </w:t>
      </w:r>
      <w:r w:rsidRPr="00FF7135">
        <w:rPr>
          <w:rFonts w:ascii="Arial" w:hAnsi="Arial" w:cs="Arial"/>
          <w:bCs/>
          <w:sz w:val="22"/>
        </w:rPr>
        <w:t>bằng</w:t>
      </w:r>
      <w:r w:rsidR="006F06A0" w:rsidRPr="00FF7135">
        <w:rPr>
          <w:rFonts w:ascii="Arial" w:hAnsi="Arial" w:cs="Arial"/>
          <w:bCs/>
          <w:sz w:val="22"/>
        </w:rPr>
        <w:t xml:space="preserve"> </w:t>
      </w:r>
      <w:r w:rsidRPr="00FF7135">
        <w:rPr>
          <w:rFonts w:ascii="Arial" w:hAnsi="Arial" w:cs="Arial"/>
          <w:bCs/>
          <w:sz w:val="22"/>
        </w:rPr>
        <w:t>0</w:t>
      </w:r>
      <w:r w:rsidR="006F06A0" w:rsidRPr="00FF7135">
        <w:rPr>
          <w:rFonts w:ascii="Arial" w:hAnsi="Arial" w:cs="Arial"/>
          <w:bCs/>
          <w:sz w:val="22"/>
        </w:rPr>
        <w:t xml:space="preserve"> </w:t>
      </w:r>
      <w:r w:rsidRPr="00FF7135">
        <w:rPr>
          <w:rFonts w:ascii="Arial" w:hAnsi="Arial" w:cs="Arial"/>
          <w:bCs/>
          <w:sz w:val="22"/>
        </w:rPr>
        <w:t>và</w:t>
      </w:r>
      <w:r w:rsidR="006F06A0" w:rsidRPr="00FF7135">
        <w:rPr>
          <w:rFonts w:ascii="Arial" w:hAnsi="Arial" w:cs="Arial"/>
          <w:bCs/>
          <w:sz w:val="22"/>
        </w:rPr>
        <w:t xml:space="preserve"> </w:t>
      </w:r>
      <w:r w:rsidRPr="00FF7135">
        <w:rPr>
          <w:rFonts w:ascii="Arial" w:hAnsi="Arial" w:cs="Arial"/>
          <w:bCs/>
          <w:sz w:val="22"/>
        </w:rPr>
        <w:t>không</w:t>
      </w:r>
      <w:r w:rsidR="006F06A0" w:rsidRPr="00FF7135">
        <w:rPr>
          <w:rFonts w:ascii="Arial" w:hAnsi="Arial" w:cs="Arial"/>
          <w:bCs/>
          <w:sz w:val="22"/>
        </w:rPr>
        <w:t xml:space="preserve"> </w:t>
      </w:r>
      <w:r w:rsidRPr="00FF7135">
        <w:rPr>
          <w:rFonts w:ascii="Arial" w:hAnsi="Arial" w:cs="Arial"/>
          <w:bCs/>
          <w:sz w:val="22"/>
        </w:rPr>
        <w:t>giao</w:t>
      </w:r>
      <w:r w:rsidR="006F06A0" w:rsidRPr="00FF7135">
        <w:rPr>
          <w:rFonts w:ascii="Arial" w:hAnsi="Arial" w:cs="Arial"/>
          <w:bCs/>
          <w:sz w:val="22"/>
        </w:rPr>
        <w:t xml:space="preserve"> </w:t>
      </w:r>
      <w:r w:rsidRPr="00FF7135">
        <w:rPr>
          <w:rFonts w:ascii="Arial" w:hAnsi="Arial" w:cs="Arial"/>
          <w:bCs/>
          <w:sz w:val="22"/>
        </w:rPr>
        <w:t>dịch</w:t>
      </w:r>
      <w:r w:rsidR="006F06A0" w:rsidRPr="00FF7135">
        <w:rPr>
          <w:rFonts w:ascii="Arial" w:hAnsi="Arial" w:cs="Arial"/>
          <w:bCs/>
          <w:sz w:val="22"/>
        </w:rPr>
        <w:t xml:space="preserve"> </w:t>
      </w:r>
      <w:r w:rsidRPr="00FF7135">
        <w:rPr>
          <w:rFonts w:ascii="Arial" w:hAnsi="Arial" w:cs="Arial"/>
          <w:bCs/>
          <w:sz w:val="22"/>
        </w:rPr>
        <w:t>liên</w:t>
      </w:r>
      <w:r w:rsidR="006F06A0" w:rsidRPr="00FF7135">
        <w:rPr>
          <w:rFonts w:ascii="Arial" w:hAnsi="Arial" w:cs="Arial"/>
          <w:bCs/>
          <w:sz w:val="22"/>
        </w:rPr>
        <w:t xml:space="preserve"> </w:t>
      </w:r>
      <w:r w:rsidRPr="00FF7135">
        <w:rPr>
          <w:rFonts w:ascii="Arial" w:hAnsi="Arial" w:cs="Arial"/>
          <w:bCs/>
          <w:sz w:val="22"/>
        </w:rPr>
        <w:t>tục</w:t>
      </w:r>
      <w:r w:rsidR="006F06A0" w:rsidRPr="00FF7135">
        <w:rPr>
          <w:rFonts w:ascii="Arial" w:hAnsi="Arial" w:cs="Arial"/>
          <w:bCs/>
          <w:sz w:val="22"/>
        </w:rPr>
        <w:t xml:space="preserve"> </w:t>
      </w:r>
      <w:r w:rsidRPr="00FF7135">
        <w:rPr>
          <w:rFonts w:ascii="Arial" w:hAnsi="Arial" w:cs="Arial"/>
          <w:bCs/>
          <w:sz w:val="22"/>
        </w:rPr>
        <w:t>từ</w:t>
      </w:r>
      <w:r w:rsidR="006F06A0" w:rsidRPr="00FF7135">
        <w:rPr>
          <w:rFonts w:ascii="Arial" w:hAnsi="Arial" w:cs="Arial"/>
          <w:bCs/>
          <w:sz w:val="22"/>
        </w:rPr>
        <w:t xml:space="preserve"> </w:t>
      </w:r>
      <w:r w:rsidRPr="00FF7135">
        <w:rPr>
          <w:rFonts w:ascii="Arial" w:hAnsi="Arial" w:cs="Arial"/>
          <w:bCs/>
          <w:sz w:val="22"/>
        </w:rPr>
        <w:t>6</w:t>
      </w:r>
      <w:r w:rsidR="006F06A0" w:rsidRPr="00FF7135">
        <w:rPr>
          <w:rFonts w:ascii="Arial" w:hAnsi="Arial" w:cs="Arial"/>
          <w:bCs/>
          <w:sz w:val="22"/>
        </w:rPr>
        <w:t xml:space="preserve"> </w:t>
      </w:r>
      <w:r w:rsidRPr="00FF7135">
        <w:rPr>
          <w:rFonts w:ascii="Arial" w:hAnsi="Arial" w:cs="Arial"/>
          <w:bCs/>
          <w:sz w:val="22"/>
        </w:rPr>
        <w:t>tháng</w:t>
      </w:r>
      <w:r w:rsidR="006F06A0" w:rsidRPr="00FF7135">
        <w:rPr>
          <w:rFonts w:ascii="Arial" w:hAnsi="Arial" w:cs="Arial"/>
          <w:bCs/>
          <w:sz w:val="22"/>
        </w:rPr>
        <w:t xml:space="preserve"> </w:t>
      </w:r>
      <w:r w:rsidRPr="00FF7135">
        <w:rPr>
          <w:rFonts w:ascii="Arial" w:hAnsi="Arial" w:cs="Arial"/>
          <w:bCs/>
          <w:sz w:val="22"/>
        </w:rPr>
        <w:t>trở</w:t>
      </w:r>
      <w:r w:rsidR="006F06A0" w:rsidRPr="00FF7135">
        <w:rPr>
          <w:rFonts w:ascii="Arial" w:hAnsi="Arial" w:cs="Arial"/>
          <w:bCs/>
          <w:sz w:val="22"/>
        </w:rPr>
        <w:t xml:space="preserve"> </w:t>
      </w:r>
      <w:r w:rsidRPr="00FF7135">
        <w:rPr>
          <w:rFonts w:ascii="Arial" w:hAnsi="Arial" w:cs="Arial"/>
          <w:bCs/>
          <w:sz w:val="22"/>
        </w:rPr>
        <w:t>lên</w:t>
      </w:r>
      <w:r w:rsidR="006F06A0" w:rsidRPr="00FF7135">
        <w:rPr>
          <w:rFonts w:ascii="Arial" w:hAnsi="Arial" w:cs="Arial"/>
          <w:bCs/>
          <w:sz w:val="22"/>
        </w:rPr>
        <w:t xml:space="preserve"> </w:t>
      </w:r>
      <w:r w:rsidRPr="00FF7135">
        <w:rPr>
          <w:rFonts w:ascii="Arial" w:hAnsi="Arial" w:cs="Arial"/>
          <w:bCs/>
          <w:sz w:val="22"/>
        </w:rPr>
        <w:t>thì</w:t>
      </w:r>
      <w:r w:rsidR="006F06A0" w:rsidRPr="00FF7135">
        <w:rPr>
          <w:rFonts w:ascii="Arial" w:hAnsi="Arial" w:cs="Arial"/>
          <w:bCs/>
          <w:sz w:val="22"/>
        </w:rPr>
        <w:t xml:space="preserve"> </w:t>
      </w:r>
      <w:r w:rsidRPr="00FF7135">
        <w:rPr>
          <w:rFonts w:ascii="Arial" w:hAnsi="Arial" w:cs="Arial"/>
          <w:bCs/>
          <w:sz w:val="22"/>
        </w:rPr>
        <w:t>sẽ</w:t>
      </w:r>
      <w:r w:rsidR="006F06A0" w:rsidRPr="00FF7135">
        <w:rPr>
          <w:rFonts w:ascii="Arial" w:hAnsi="Arial" w:cs="Arial"/>
          <w:bCs/>
          <w:sz w:val="22"/>
        </w:rPr>
        <w:t xml:space="preserve"> </w:t>
      </w:r>
      <w:r w:rsidRPr="00FF7135">
        <w:rPr>
          <w:rFonts w:ascii="Arial" w:hAnsi="Arial" w:cs="Arial"/>
          <w:bCs/>
          <w:sz w:val="22"/>
        </w:rPr>
        <w:t>bị</w:t>
      </w:r>
      <w:r w:rsidR="006F06A0" w:rsidRPr="00FF7135">
        <w:rPr>
          <w:rFonts w:ascii="Arial" w:hAnsi="Arial" w:cs="Arial"/>
          <w:bCs/>
          <w:sz w:val="22"/>
        </w:rPr>
        <w:t xml:space="preserve"> </w:t>
      </w:r>
      <w:r w:rsidRPr="00FF7135">
        <w:rPr>
          <w:rFonts w:ascii="Arial" w:hAnsi="Arial" w:cs="Arial"/>
          <w:bCs/>
          <w:sz w:val="22"/>
        </w:rPr>
        <w:t>đóng.</w:t>
      </w:r>
    </w:p>
    <w:p w:rsidR="00C32A25" w:rsidRDefault="00C32A25" w:rsidP="00FF7135">
      <w:pPr>
        <w:spacing w:before="0" w:after="0" w:line="240" w:lineRule="auto"/>
        <w:ind w:left="450"/>
        <w:jc w:val="both"/>
        <w:rPr>
          <w:rFonts w:ascii="Arial" w:hAnsi="Arial" w:cs="Arial"/>
          <w:bCs/>
          <w:i/>
          <w:sz w:val="18"/>
          <w:szCs w:val="18"/>
        </w:rPr>
      </w:pPr>
      <w:r w:rsidRPr="003D6802">
        <w:rPr>
          <w:rFonts w:ascii="Arial" w:hAnsi="Arial" w:cs="Arial"/>
          <w:bCs/>
          <w:i/>
          <w:sz w:val="18"/>
          <w:szCs w:val="18"/>
        </w:rPr>
        <w:t>Account balance is equal to</w:t>
      </w:r>
      <w:r w:rsidR="006F06A0" w:rsidRPr="003D6802">
        <w:rPr>
          <w:rFonts w:ascii="Arial" w:hAnsi="Arial" w:cs="Arial"/>
          <w:bCs/>
          <w:i/>
          <w:sz w:val="18"/>
          <w:szCs w:val="18"/>
        </w:rPr>
        <w:t xml:space="preserve"> </w:t>
      </w:r>
      <w:r w:rsidRPr="003D6802">
        <w:rPr>
          <w:rFonts w:ascii="Arial" w:hAnsi="Arial" w:cs="Arial"/>
          <w:bCs/>
          <w:i/>
          <w:sz w:val="18"/>
          <w:szCs w:val="18"/>
        </w:rPr>
        <w:t xml:space="preserve">0 and has had no transactions continuously for 6 months or </w:t>
      </w:r>
      <w:r w:rsidR="00E41B4D" w:rsidRPr="003D6802">
        <w:rPr>
          <w:rFonts w:ascii="Arial" w:hAnsi="Arial" w:cs="Arial"/>
          <w:bCs/>
          <w:i/>
          <w:sz w:val="18"/>
          <w:szCs w:val="18"/>
        </w:rPr>
        <w:t>more;</w:t>
      </w:r>
      <w:r w:rsidRPr="003D6802">
        <w:rPr>
          <w:rFonts w:ascii="Arial" w:hAnsi="Arial" w:cs="Arial"/>
          <w:bCs/>
          <w:i/>
          <w:sz w:val="18"/>
          <w:szCs w:val="18"/>
        </w:rPr>
        <w:t xml:space="preserve"> the account will be automatically terminated.</w:t>
      </w:r>
    </w:p>
    <w:p w:rsidR="00DF229B" w:rsidRDefault="00DF229B" w:rsidP="00FF7135">
      <w:pPr>
        <w:spacing w:before="0" w:after="0" w:line="240" w:lineRule="auto"/>
        <w:ind w:left="450"/>
        <w:jc w:val="both"/>
        <w:rPr>
          <w:rFonts w:ascii="Arial" w:hAnsi="Arial" w:cs="Arial"/>
          <w:bCs/>
          <w:i/>
          <w:sz w:val="18"/>
          <w:szCs w:val="18"/>
        </w:rPr>
      </w:pPr>
    </w:p>
    <w:p w:rsidR="00DF229B" w:rsidRPr="00DF229B" w:rsidRDefault="00DF229B" w:rsidP="00242C26">
      <w:pPr>
        <w:numPr>
          <w:ilvl w:val="1"/>
          <w:numId w:val="13"/>
        </w:numPr>
        <w:spacing w:before="0" w:after="0" w:line="240" w:lineRule="auto"/>
        <w:ind w:left="450" w:hanging="450"/>
        <w:jc w:val="both"/>
        <w:rPr>
          <w:rFonts w:ascii="Arial" w:hAnsi="Arial" w:cs="Arial"/>
          <w:bCs/>
          <w:i/>
          <w:sz w:val="18"/>
          <w:szCs w:val="18"/>
        </w:rPr>
      </w:pPr>
      <w:r>
        <w:rPr>
          <w:rFonts w:ascii="Arial" w:hAnsi="Arial" w:cs="Arial"/>
          <w:bCs/>
          <w:sz w:val="22"/>
        </w:rPr>
        <w:t>H</w:t>
      </w:r>
      <w:r w:rsidRPr="00DF229B">
        <w:rPr>
          <w:rFonts w:ascii="Arial" w:hAnsi="Arial" w:cs="Arial"/>
          <w:bCs/>
          <w:sz w:val="22"/>
        </w:rPr>
        <w:t>ình th</w:t>
      </w:r>
      <w:r>
        <w:rPr>
          <w:rFonts w:ascii="Arial" w:hAnsi="Arial" w:cs="Arial"/>
          <w:bCs/>
          <w:sz w:val="22"/>
        </w:rPr>
        <w:t xml:space="preserve">ức thông báo khi có phong tỏa tài khoản: </w:t>
      </w:r>
      <w:sdt>
        <w:sdtPr>
          <w:rPr>
            <w:rFonts w:cs="Arial"/>
            <w:iCs/>
            <w:color w:val="333333"/>
            <w:sz w:val="22"/>
            <w:szCs w:val="22"/>
          </w:rPr>
          <w:id w:val="-1423941911"/>
          <w14:checkbox>
            <w14:checked w14:val="0"/>
            <w14:checkedState w14:val="2612" w14:font="MS Gothic"/>
            <w14:uncheckedState w14:val="2610" w14:font="MS Gothic"/>
          </w14:checkbox>
        </w:sdtPr>
        <w:sdtEndPr/>
        <w:sdtContent>
          <w:r>
            <w:rPr>
              <w:rFonts w:ascii="MS Gothic" w:eastAsia="MS Gothic" w:hAnsi="MS Gothic" w:cs="Arial" w:hint="eastAsia"/>
              <w:iCs/>
              <w:color w:val="333333"/>
              <w:sz w:val="22"/>
              <w:szCs w:val="22"/>
            </w:rPr>
            <w:t>☐</w:t>
          </w:r>
        </w:sdtContent>
      </w:sdt>
      <w:r>
        <w:rPr>
          <w:rFonts w:cs="Arial"/>
          <w:iCs/>
          <w:color w:val="333333"/>
          <w:sz w:val="22"/>
          <w:szCs w:val="22"/>
        </w:rPr>
        <w:t xml:space="preserve"> </w:t>
      </w:r>
      <w:r>
        <w:rPr>
          <w:rFonts w:ascii="Arial" w:hAnsi="Arial" w:cs="Arial"/>
          <w:bCs/>
          <w:sz w:val="22"/>
        </w:rPr>
        <w:t>E</w:t>
      </w:r>
      <w:r w:rsidRPr="00DF229B">
        <w:rPr>
          <w:rFonts w:ascii="Arial" w:hAnsi="Arial" w:cs="Arial"/>
          <w:bCs/>
          <w:sz w:val="22"/>
        </w:rPr>
        <w:t>mail,</w:t>
      </w:r>
      <w:r w:rsidRPr="00DF229B">
        <w:rPr>
          <w:rFonts w:ascii="Arial" w:hAnsi="Arial" w:cs="Arial"/>
          <w:bCs/>
          <w:i/>
          <w:sz w:val="18"/>
          <w:szCs w:val="18"/>
        </w:rPr>
        <w:t xml:space="preserve"> </w:t>
      </w:r>
      <w:sdt>
        <w:sdtPr>
          <w:rPr>
            <w:rFonts w:cs="Arial"/>
            <w:iCs/>
            <w:color w:val="333333"/>
            <w:sz w:val="22"/>
            <w:szCs w:val="22"/>
          </w:rPr>
          <w:id w:val="1510636150"/>
          <w14:checkbox>
            <w14:checked w14:val="0"/>
            <w14:checkedState w14:val="2612" w14:font="MS Gothic"/>
            <w14:uncheckedState w14:val="2610" w14:font="MS Gothic"/>
          </w14:checkbox>
        </w:sdtPr>
        <w:sdtEndPr/>
        <w:sdtContent>
          <w:r>
            <w:rPr>
              <w:rFonts w:ascii="MS Gothic" w:eastAsia="MS Gothic" w:hAnsi="MS Gothic" w:cs="Arial" w:hint="eastAsia"/>
              <w:iCs/>
              <w:color w:val="333333"/>
              <w:sz w:val="22"/>
              <w:szCs w:val="22"/>
            </w:rPr>
            <w:t>☐</w:t>
          </w:r>
        </w:sdtContent>
      </w:sdt>
      <w:r>
        <w:rPr>
          <w:rFonts w:cs="Arial"/>
          <w:iCs/>
          <w:color w:val="333333"/>
          <w:sz w:val="22"/>
          <w:szCs w:val="22"/>
        </w:rPr>
        <w:t xml:space="preserve"> </w:t>
      </w:r>
      <w:r>
        <w:rPr>
          <w:rFonts w:ascii="Arial" w:hAnsi="Arial" w:cs="Arial"/>
          <w:bCs/>
          <w:sz w:val="22"/>
        </w:rPr>
        <w:t>SMS</w:t>
      </w:r>
      <w:r w:rsidRPr="00DF229B">
        <w:rPr>
          <w:rFonts w:ascii="Arial" w:hAnsi="Arial" w:cs="Arial"/>
          <w:bCs/>
          <w:i/>
          <w:sz w:val="18"/>
          <w:szCs w:val="18"/>
        </w:rPr>
        <w:t xml:space="preserve">, </w:t>
      </w:r>
      <w:sdt>
        <w:sdtPr>
          <w:rPr>
            <w:rFonts w:cs="Arial"/>
            <w:iCs/>
            <w:color w:val="333333"/>
            <w:sz w:val="22"/>
            <w:szCs w:val="22"/>
          </w:rPr>
          <w:id w:val="1689556617"/>
          <w14:checkbox>
            <w14:checked w14:val="0"/>
            <w14:checkedState w14:val="2612" w14:font="MS Gothic"/>
            <w14:uncheckedState w14:val="2610" w14:font="MS Gothic"/>
          </w14:checkbox>
        </w:sdtPr>
        <w:sdtEndPr/>
        <w:sdtContent>
          <w:r>
            <w:rPr>
              <w:rFonts w:ascii="MS Gothic" w:eastAsia="MS Gothic" w:hAnsi="MS Gothic" w:cs="Arial" w:hint="eastAsia"/>
              <w:iCs/>
              <w:color w:val="333333"/>
              <w:sz w:val="22"/>
              <w:szCs w:val="22"/>
            </w:rPr>
            <w:t>☐</w:t>
          </w:r>
        </w:sdtContent>
      </w:sdt>
      <w:r>
        <w:rPr>
          <w:rFonts w:cs="Arial"/>
          <w:iCs/>
          <w:color w:val="333333"/>
          <w:sz w:val="22"/>
          <w:szCs w:val="22"/>
        </w:rPr>
        <w:t xml:space="preserve"> </w:t>
      </w:r>
      <w:r>
        <w:rPr>
          <w:rFonts w:ascii="Arial" w:hAnsi="Arial" w:cs="Arial"/>
          <w:bCs/>
          <w:sz w:val="22"/>
        </w:rPr>
        <w:t>K</w:t>
      </w:r>
      <w:r w:rsidRPr="00DF229B">
        <w:rPr>
          <w:rFonts w:ascii="Arial" w:hAnsi="Arial" w:cs="Arial"/>
          <w:bCs/>
          <w:sz w:val="22"/>
        </w:rPr>
        <w:t>hác</w:t>
      </w:r>
    </w:p>
    <w:p w:rsidR="00990F1B" w:rsidRDefault="00DF229B" w:rsidP="00DF229B">
      <w:pPr>
        <w:spacing w:before="0" w:after="0" w:line="240" w:lineRule="auto"/>
        <w:ind w:left="450"/>
        <w:jc w:val="both"/>
        <w:rPr>
          <w:rFonts w:ascii="Arial" w:hAnsi="Arial" w:cs="Arial"/>
          <w:bCs/>
          <w:i/>
          <w:sz w:val="18"/>
          <w:szCs w:val="18"/>
        </w:rPr>
      </w:pPr>
      <w:r w:rsidRPr="00DF229B">
        <w:rPr>
          <w:rFonts w:ascii="Arial" w:hAnsi="Arial" w:cs="Arial"/>
          <w:bCs/>
          <w:i/>
          <w:sz w:val="18"/>
          <w:szCs w:val="18"/>
        </w:rPr>
        <w:t>Notification forms when accounts frozen</w:t>
      </w:r>
    </w:p>
    <w:p w:rsidR="00BB4A14" w:rsidRPr="003D6802" w:rsidRDefault="00BB4A14" w:rsidP="00DF229B">
      <w:pPr>
        <w:spacing w:before="0" w:after="0" w:line="240" w:lineRule="auto"/>
        <w:ind w:left="450"/>
        <w:jc w:val="both"/>
        <w:rPr>
          <w:rFonts w:ascii="Arial" w:hAnsi="Arial" w:cs="Arial"/>
          <w:bCs/>
          <w:i/>
          <w:sz w:val="18"/>
          <w:szCs w:val="18"/>
        </w:rPr>
      </w:pPr>
    </w:p>
    <w:p w:rsidR="00BB4A14" w:rsidRPr="00DF229B" w:rsidRDefault="00BB4A14" w:rsidP="00BB4A14">
      <w:pPr>
        <w:numPr>
          <w:ilvl w:val="1"/>
          <w:numId w:val="13"/>
        </w:numPr>
        <w:spacing w:before="0" w:after="0" w:line="240" w:lineRule="auto"/>
        <w:ind w:left="450" w:hanging="450"/>
        <w:jc w:val="both"/>
        <w:rPr>
          <w:rFonts w:ascii="Arial" w:hAnsi="Arial" w:cs="Arial"/>
          <w:bCs/>
          <w:i/>
          <w:sz w:val="18"/>
          <w:szCs w:val="18"/>
        </w:rPr>
      </w:pPr>
      <w:r>
        <w:rPr>
          <w:rFonts w:ascii="Arial" w:hAnsi="Arial" w:cs="Arial"/>
          <w:bCs/>
          <w:sz w:val="22"/>
        </w:rPr>
        <w:t xml:space="preserve">Ngày bắt đầu </w:t>
      </w:r>
      <w:r w:rsidR="00DC23F2">
        <w:rPr>
          <w:rFonts w:ascii="Arial" w:hAnsi="Arial" w:cs="Arial"/>
          <w:bCs/>
          <w:sz w:val="22"/>
        </w:rPr>
        <w:t xml:space="preserve">hoạt động của </w:t>
      </w:r>
      <w:r>
        <w:rPr>
          <w:rFonts w:ascii="Arial" w:hAnsi="Arial" w:cs="Arial"/>
          <w:bCs/>
          <w:sz w:val="22"/>
        </w:rPr>
        <w:t xml:space="preserve">tài </w:t>
      </w:r>
      <w:r w:rsidR="00DC23F2">
        <w:rPr>
          <w:rFonts w:ascii="Arial" w:hAnsi="Arial" w:cs="Arial"/>
          <w:bCs/>
          <w:sz w:val="22"/>
        </w:rPr>
        <w:t>khoản</w:t>
      </w:r>
      <w:r>
        <w:rPr>
          <w:rFonts w:ascii="Arial" w:hAnsi="Arial" w:cs="Arial"/>
          <w:bCs/>
          <w:sz w:val="22"/>
        </w:rPr>
        <w:t xml:space="preserve">: </w:t>
      </w:r>
      <w:r w:rsidR="00DC23F2">
        <w:rPr>
          <w:rFonts w:ascii="Arial" w:hAnsi="Arial" w:cs="Arial"/>
          <w:bCs/>
          <w:sz w:val="22"/>
        </w:rPr>
        <w:t>__/__/____</w:t>
      </w:r>
    </w:p>
    <w:p w:rsidR="006D7F87" w:rsidRDefault="00DC23F2" w:rsidP="00DC23F2">
      <w:pPr>
        <w:spacing w:before="0" w:after="0" w:line="240" w:lineRule="auto"/>
        <w:ind w:left="450"/>
        <w:jc w:val="both"/>
        <w:rPr>
          <w:rFonts w:ascii="Arial" w:hAnsi="Arial" w:cs="Arial"/>
          <w:bCs/>
          <w:i/>
          <w:sz w:val="18"/>
          <w:szCs w:val="18"/>
        </w:rPr>
      </w:pPr>
      <w:r w:rsidRPr="00DC23F2">
        <w:rPr>
          <w:rFonts w:ascii="Arial" w:hAnsi="Arial" w:cs="Arial"/>
          <w:bCs/>
          <w:i/>
          <w:sz w:val="18"/>
          <w:szCs w:val="18"/>
        </w:rPr>
        <w:t>Start date of account activity</w:t>
      </w:r>
    </w:p>
    <w:p w:rsidR="00DC23F2" w:rsidRPr="003D6802" w:rsidRDefault="00DC23F2" w:rsidP="00DC23F2">
      <w:pPr>
        <w:spacing w:before="0" w:after="0" w:line="240" w:lineRule="auto"/>
        <w:ind w:left="450"/>
        <w:jc w:val="both"/>
        <w:rPr>
          <w:rFonts w:ascii="Arial" w:hAnsi="Arial" w:cs="Arial"/>
          <w:bCs/>
          <w:i/>
          <w:sz w:val="18"/>
          <w:szCs w:val="18"/>
        </w:rPr>
      </w:pPr>
    </w:p>
    <w:p w:rsidR="007E08DA" w:rsidRPr="00FF7135" w:rsidRDefault="00CA3D8E" w:rsidP="00414EB8">
      <w:pPr>
        <w:pStyle w:val="Style2"/>
        <w:numPr>
          <w:ilvl w:val="0"/>
          <w:numId w:val="13"/>
        </w:numPr>
        <w:pBdr>
          <w:top w:val="single" w:sz="24" w:space="0" w:color="D9D9D9"/>
          <w:left w:val="single" w:sz="24" w:space="0" w:color="D9D9D9"/>
          <w:bottom w:val="single" w:sz="24" w:space="0" w:color="D9D9D9"/>
          <w:right w:val="single" w:sz="24" w:space="0" w:color="D9D9D9"/>
        </w:pBdr>
        <w:shd w:val="clear" w:color="auto" w:fill="D9D9D9"/>
        <w:tabs>
          <w:tab w:val="left" w:pos="426"/>
        </w:tabs>
        <w:spacing w:line="240" w:lineRule="auto"/>
        <w:ind w:left="0" w:firstLine="0"/>
        <w:rPr>
          <w:rFonts w:ascii="Arial" w:hAnsi="Arial" w:cs="Arial"/>
          <w:b/>
          <w:color w:val="225592"/>
          <w:spacing w:val="0"/>
          <w:sz w:val="22"/>
        </w:rPr>
      </w:pPr>
      <w:r w:rsidRPr="00FF7135">
        <w:rPr>
          <w:rFonts w:ascii="Arial" w:hAnsi="Arial" w:cs="Arial"/>
          <w:b/>
          <w:color w:val="225592"/>
          <w:spacing w:val="0"/>
          <w:sz w:val="22"/>
          <w:lang w:val="en-US"/>
        </w:rPr>
        <w:t>ĐĂNG KÝ SỬ DỤNG DỊCH VỤ</w:t>
      </w:r>
      <w:r w:rsidR="007E08DA" w:rsidRPr="00FF7135">
        <w:rPr>
          <w:rFonts w:ascii="Arial" w:hAnsi="Arial" w:cs="Arial"/>
          <w:b/>
          <w:color w:val="225592"/>
          <w:spacing w:val="0"/>
          <w:sz w:val="22"/>
        </w:rPr>
        <w:t>/</w:t>
      </w:r>
      <w:r w:rsidR="007E08DA" w:rsidRPr="00FF7135">
        <w:rPr>
          <w:rFonts w:ascii="Arial" w:hAnsi="Arial" w:cs="Arial"/>
          <w:i/>
          <w:color w:val="225592"/>
          <w:spacing w:val="0"/>
          <w:sz w:val="18"/>
        </w:rPr>
        <w:t>Registration</w:t>
      </w:r>
      <w:r w:rsidR="006F06A0" w:rsidRPr="00FF7135">
        <w:rPr>
          <w:rFonts w:ascii="Arial" w:hAnsi="Arial" w:cs="Arial"/>
          <w:i/>
          <w:color w:val="225592"/>
          <w:spacing w:val="0"/>
          <w:sz w:val="18"/>
        </w:rPr>
        <w:t xml:space="preserve"> </w:t>
      </w:r>
      <w:r w:rsidR="007E08DA" w:rsidRPr="00FF7135">
        <w:rPr>
          <w:rFonts w:ascii="Arial" w:hAnsi="Arial" w:cs="Arial"/>
          <w:i/>
          <w:color w:val="225592"/>
          <w:spacing w:val="0"/>
          <w:sz w:val="18"/>
        </w:rPr>
        <w:t>of</w:t>
      </w:r>
      <w:r w:rsidR="006F06A0" w:rsidRPr="00FF7135">
        <w:rPr>
          <w:rFonts w:ascii="Arial" w:hAnsi="Arial" w:cs="Arial"/>
          <w:i/>
          <w:color w:val="225592"/>
          <w:spacing w:val="0"/>
          <w:sz w:val="18"/>
        </w:rPr>
        <w:t xml:space="preserve"> </w:t>
      </w:r>
      <w:r w:rsidR="007E08DA" w:rsidRPr="00FF7135">
        <w:rPr>
          <w:rFonts w:ascii="Arial" w:hAnsi="Arial" w:cs="Arial"/>
          <w:i/>
          <w:color w:val="225592"/>
          <w:spacing w:val="0"/>
          <w:sz w:val="18"/>
        </w:rPr>
        <w:t>Bank</w:t>
      </w:r>
      <w:r w:rsidR="006F06A0" w:rsidRPr="00FF7135">
        <w:rPr>
          <w:rFonts w:ascii="Arial" w:hAnsi="Arial" w:cs="Arial"/>
          <w:i/>
          <w:color w:val="225592"/>
          <w:spacing w:val="0"/>
          <w:sz w:val="18"/>
        </w:rPr>
        <w:t xml:space="preserve"> </w:t>
      </w:r>
      <w:r w:rsidR="007E08DA" w:rsidRPr="00FF7135">
        <w:rPr>
          <w:rFonts w:ascii="Arial" w:hAnsi="Arial" w:cs="Arial"/>
          <w:i/>
          <w:color w:val="225592"/>
          <w:spacing w:val="0"/>
          <w:sz w:val="18"/>
        </w:rPr>
        <w:t>Services</w:t>
      </w:r>
    </w:p>
    <w:p w:rsidR="006F06A0" w:rsidRPr="00FF7135" w:rsidRDefault="006F06A0" w:rsidP="00414EB8">
      <w:pPr>
        <w:numPr>
          <w:ilvl w:val="0"/>
          <w:numId w:val="26"/>
        </w:numPr>
        <w:spacing w:after="120" w:line="240" w:lineRule="auto"/>
        <w:ind w:left="432" w:hanging="432"/>
        <w:rPr>
          <w:rFonts w:ascii="Arial" w:hAnsi="Arial" w:cs="Arial"/>
          <w:bCs/>
          <w:color w:val="7030A0"/>
          <w:sz w:val="22"/>
          <w:szCs w:val="24"/>
        </w:rPr>
      </w:pPr>
      <w:r w:rsidRPr="00FF7135">
        <w:rPr>
          <w:rFonts w:ascii="Arial" w:hAnsi="Arial" w:cs="Arial"/>
          <w:bCs/>
          <w:color w:val="004A8F"/>
          <w:sz w:val="22"/>
          <w:szCs w:val="24"/>
        </w:rPr>
        <w:t>Dịch vụ sổ phụ tài khoản</w:t>
      </w:r>
      <w:r w:rsidR="00392DBB" w:rsidRPr="00FF7135">
        <w:rPr>
          <w:rFonts w:ascii="Arial" w:hAnsi="Arial" w:cs="Arial"/>
          <w:bCs/>
          <w:color w:val="004A8F"/>
          <w:sz w:val="22"/>
          <w:szCs w:val="24"/>
        </w:rPr>
        <w:t>/</w:t>
      </w:r>
      <w:r w:rsidR="00392DBB" w:rsidRPr="00FF7135">
        <w:rPr>
          <w:rFonts w:ascii="Arial" w:hAnsi="Arial" w:cs="Arial"/>
          <w:bCs/>
          <w:i/>
          <w:color w:val="004A8F"/>
          <w:sz w:val="18"/>
        </w:rPr>
        <w:t>Account Statement Delivery</w:t>
      </w:r>
      <w:r w:rsidR="00392DBB" w:rsidRPr="00FF7135">
        <w:rPr>
          <w:rFonts w:ascii="Arial" w:hAnsi="Arial" w:cs="Arial"/>
          <w:bCs/>
          <w:color w:val="004A8F"/>
          <w:sz w:val="22"/>
          <w:szCs w:val="24"/>
        </w:rPr>
        <w:t>:</w:t>
      </w:r>
    </w:p>
    <w:tbl>
      <w:tblPr>
        <w:tblW w:w="9900"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85"/>
        <w:gridCol w:w="2075"/>
        <w:gridCol w:w="2700"/>
        <w:gridCol w:w="2340"/>
      </w:tblGrid>
      <w:tr w:rsidR="006B518B" w:rsidRPr="003D6802" w:rsidTr="00E46908">
        <w:trPr>
          <w:trHeight w:hRule="exact" w:val="876"/>
        </w:trPr>
        <w:tc>
          <w:tcPr>
            <w:tcW w:w="2785" w:type="dxa"/>
            <w:shd w:val="clear" w:color="auto" w:fill="auto"/>
            <w:vAlign w:val="center"/>
          </w:tcPr>
          <w:p w:rsidR="006B518B" w:rsidRPr="00B9722F" w:rsidRDefault="006B518B" w:rsidP="00FF7135">
            <w:pPr>
              <w:pStyle w:val="TableParagraph"/>
              <w:spacing w:before="40" w:after="40"/>
              <w:rPr>
                <w:rFonts w:eastAsia="Times New Roman" w:cs="Arial"/>
                <w:sz w:val="22"/>
                <w:szCs w:val="22"/>
              </w:rPr>
            </w:pPr>
            <w:r>
              <w:rPr>
                <w:rFonts w:eastAsia="Times New Roman" w:cs="Arial"/>
                <w:sz w:val="22"/>
                <w:szCs w:val="22"/>
              </w:rPr>
              <w:t xml:space="preserve">   </w:t>
            </w:r>
            <w:r w:rsidRPr="00B9722F">
              <w:rPr>
                <w:rFonts w:eastAsia="Times New Roman" w:cs="Arial"/>
                <w:sz w:val="22"/>
                <w:szCs w:val="22"/>
              </w:rPr>
              <w:t>Định kỳ nhận sổ phụ</w:t>
            </w:r>
          </w:p>
          <w:p w:rsidR="006B518B" w:rsidRDefault="006B518B" w:rsidP="00FF7135">
            <w:pPr>
              <w:pStyle w:val="TableParagraph"/>
              <w:spacing w:before="40" w:after="40"/>
              <w:rPr>
                <w:rFonts w:eastAsia="Times New Roman" w:cs="Arial"/>
                <w:i/>
                <w:sz w:val="18"/>
                <w:szCs w:val="18"/>
              </w:rPr>
            </w:pPr>
            <w:r>
              <w:rPr>
                <w:rFonts w:eastAsia="Times New Roman" w:cs="Arial"/>
                <w:i/>
                <w:sz w:val="18"/>
                <w:szCs w:val="18"/>
              </w:rPr>
              <w:t xml:space="preserve">    </w:t>
            </w:r>
            <w:r w:rsidRPr="00B9722F">
              <w:rPr>
                <w:rFonts w:eastAsia="Times New Roman" w:cs="Arial"/>
                <w:i/>
                <w:sz w:val="18"/>
                <w:szCs w:val="18"/>
              </w:rPr>
              <w:t>Statement Frequency</w:t>
            </w:r>
          </w:p>
          <w:p w:rsidR="00607987" w:rsidRDefault="00607987" w:rsidP="00FF7135">
            <w:pPr>
              <w:pStyle w:val="TableParagraph"/>
              <w:spacing w:before="40" w:after="40"/>
              <w:rPr>
                <w:rFonts w:eastAsia="Times New Roman" w:cs="Arial"/>
                <w:i/>
                <w:sz w:val="18"/>
                <w:szCs w:val="18"/>
              </w:rPr>
            </w:pPr>
          </w:p>
          <w:p w:rsidR="00607987" w:rsidRDefault="00607987" w:rsidP="00FF7135">
            <w:pPr>
              <w:pStyle w:val="TableParagraph"/>
              <w:spacing w:before="40" w:after="40"/>
              <w:rPr>
                <w:rFonts w:eastAsia="Times New Roman" w:cs="Arial"/>
                <w:i/>
                <w:sz w:val="18"/>
                <w:szCs w:val="18"/>
              </w:rPr>
            </w:pPr>
          </w:p>
          <w:p w:rsidR="00607987" w:rsidRDefault="00607987" w:rsidP="00FF7135">
            <w:pPr>
              <w:pStyle w:val="TableParagraph"/>
              <w:spacing w:before="40" w:after="40"/>
              <w:rPr>
                <w:rFonts w:eastAsia="Times New Roman" w:cs="Arial"/>
                <w:i/>
                <w:sz w:val="18"/>
                <w:szCs w:val="18"/>
              </w:rPr>
            </w:pPr>
          </w:p>
          <w:p w:rsidR="00607987" w:rsidRPr="00B9722F" w:rsidRDefault="00607987" w:rsidP="00FF7135">
            <w:pPr>
              <w:pStyle w:val="TableParagraph"/>
              <w:spacing w:before="40" w:after="40"/>
              <w:rPr>
                <w:rFonts w:eastAsia="Arial" w:cs="Arial"/>
                <w:i/>
                <w:sz w:val="18"/>
                <w:szCs w:val="18"/>
              </w:rPr>
            </w:pPr>
          </w:p>
        </w:tc>
        <w:tc>
          <w:tcPr>
            <w:tcW w:w="2075" w:type="dxa"/>
            <w:shd w:val="clear" w:color="auto" w:fill="auto"/>
            <w:vAlign w:val="center"/>
          </w:tcPr>
          <w:p w:rsidR="006B518B" w:rsidRPr="00B9722F" w:rsidRDefault="006B518B" w:rsidP="00FF7135">
            <w:pPr>
              <w:pStyle w:val="TableParagraph"/>
              <w:spacing w:before="40" w:after="40"/>
              <w:rPr>
                <w:rFonts w:eastAsia="Times New Roman" w:cs="Arial"/>
                <w:sz w:val="22"/>
                <w:szCs w:val="22"/>
              </w:rPr>
            </w:pPr>
            <w:r>
              <w:rPr>
                <w:rFonts w:eastAsia="Times New Roman" w:cs="Arial"/>
                <w:sz w:val="22"/>
                <w:szCs w:val="22"/>
              </w:rPr>
              <w:t xml:space="preserve">  </w:t>
            </w:r>
            <w:sdt>
              <w:sdtPr>
                <w:rPr>
                  <w:rFonts w:eastAsia="Times New Roman" w:cs="Arial"/>
                  <w:sz w:val="22"/>
                  <w:szCs w:val="22"/>
                </w:rPr>
                <w:id w:val="-1210342487"/>
                <w14:checkbox>
                  <w14:checked w14:val="0"/>
                  <w14:checkedState w14:val="2612" w14:font="MS Gothic"/>
                  <w14:uncheckedState w14:val="2610" w14:font="MS Gothic"/>
                </w14:checkbox>
              </w:sdtPr>
              <w:sdtEndPr/>
              <w:sdtContent>
                <w:r w:rsidR="000650A8">
                  <w:rPr>
                    <w:rFonts w:ascii="MS Gothic" w:eastAsia="MS Gothic" w:hAnsi="MS Gothic" w:cs="Arial" w:hint="eastAsia"/>
                    <w:sz w:val="22"/>
                    <w:szCs w:val="22"/>
                  </w:rPr>
                  <w:t>☐</w:t>
                </w:r>
              </w:sdtContent>
            </w:sdt>
            <w:r w:rsidR="000650A8">
              <w:rPr>
                <w:rFonts w:eastAsia="Times New Roman" w:cs="Arial"/>
                <w:sz w:val="22"/>
                <w:szCs w:val="22"/>
              </w:rPr>
              <w:t xml:space="preserve"> </w:t>
            </w:r>
            <w:r w:rsidRPr="00B9722F">
              <w:rPr>
                <w:rFonts w:eastAsia="Times New Roman" w:cs="Arial"/>
                <w:sz w:val="22"/>
                <w:szCs w:val="22"/>
              </w:rPr>
              <w:t>Hàng tháng</w:t>
            </w:r>
          </w:p>
          <w:p w:rsidR="006B518B" w:rsidRPr="00B9722F" w:rsidRDefault="006B518B" w:rsidP="00FF7135">
            <w:pPr>
              <w:pStyle w:val="TableParagraph"/>
              <w:spacing w:before="40" w:after="40"/>
              <w:rPr>
                <w:rFonts w:eastAsia="Times New Roman" w:cs="Arial"/>
                <w:i/>
                <w:sz w:val="18"/>
                <w:szCs w:val="18"/>
              </w:rPr>
            </w:pPr>
            <w:r w:rsidRPr="00EE695D">
              <w:rPr>
                <w:rFonts w:eastAsia="Times New Roman" w:cs="Arial"/>
                <w:sz w:val="22"/>
                <w:szCs w:val="22"/>
              </w:rPr>
              <w:t xml:space="preserve">     </w:t>
            </w:r>
            <w:r>
              <w:rPr>
                <w:rFonts w:eastAsia="Times New Roman" w:cs="Arial"/>
                <w:sz w:val="22"/>
                <w:szCs w:val="22"/>
              </w:rPr>
              <w:t xml:space="preserve"> </w:t>
            </w:r>
            <w:r w:rsidRPr="00B9722F">
              <w:rPr>
                <w:rFonts w:eastAsia="Times New Roman" w:cs="Arial"/>
                <w:i/>
                <w:sz w:val="18"/>
                <w:szCs w:val="18"/>
              </w:rPr>
              <w:t>Monthly</w:t>
            </w:r>
          </w:p>
        </w:tc>
        <w:tc>
          <w:tcPr>
            <w:tcW w:w="2700" w:type="dxa"/>
            <w:shd w:val="clear" w:color="auto" w:fill="auto"/>
            <w:vAlign w:val="center"/>
          </w:tcPr>
          <w:p w:rsidR="006B518B" w:rsidRPr="00EE695D" w:rsidRDefault="00DA7282" w:rsidP="00FF7135">
            <w:pPr>
              <w:pStyle w:val="TableParagraph"/>
              <w:spacing w:before="40" w:after="40"/>
              <w:ind w:left="175"/>
              <w:rPr>
                <w:rFonts w:eastAsia="Times New Roman" w:cs="Arial"/>
                <w:sz w:val="22"/>
                <w:szCs w:val="22"/>
              </w:rPr>
            </w:pPr>
            <w:sdt>
              <w:sdtPr>
                <w:rPr>
                  <w:rFonts w:eastAsia="Times New Roman" w:cs="Arial"/>
                  <w:sz w:val="22"/>
                  <w:szCs w:val="22"/>
                </w:rPr>
                <w:id w:val="-145204370"/>
                <w14:checkbox>
                  <w14:checked w14:val="0"/>
                  <w14:checkedState w14:val="2612" w14:font="MS Gothic"/>
                  <w14:uncheckedState w14:val="2610" w14:font="MS Gothic"/>
                </w14:checkbox>
              </w:sdtPr>
              <w:sdtEndPr/>
              <w:sdtContent>
                <w:r w:rsidR="000650A8">
                  <w:rPr>
                    <w:rFonts w:ascii="MS Gothic" w:eastAsia="MS Gothic" w:hAnsi="MS Gothic" w:cs="Arial" w:hint="eastAsia"/>
                    <w:sz w:val="22"/>
                    <w:szCs w:val="22"/>
                  </w:rPr>
                  <w:t>☐</w:t>
                </w:r>
              </w:sdtContent>
            </w:sdt>
            <w:r w:rsidR="006B518B" w:rsidRPr="00EE695D">
              <w:rPr>
                <w:rFonts w:eastAsia="Times New Roman" w:cs="Arial"/>
                <w:sz w:val="22"/>
                <w:szCs w:val="22"/>
              </w:rPr>
              <w:t xml:space="preserve"> Hàng quý</w:t>
            </w:r>
          </w:p>
          <w:p w:rsidR="006B518B" w:rsidRPr="00B9722F" w:rsidRDefault="006B518B" w:rsidP="00FF7135">
            <w:pPr>
              <w:pStyle w:val="TableParagraph"/>
              <w:spacing w:before="40" w:after="40"/>
              <w:rPr>
                <w:rFonts w:eastAsia="Times New Roman" w:cs="Arial"/>
                <w:i/>
                <w:sz w:val="18"/>
                <w:szCs w:val="18"/>
              </w:rPr>
            </w:pPr>
            <w:r w:rsidRPr="00B9722F">
              <w:rPr>
                <w:rFonts w:eastAsia="Times New Roman" w:cs="Arial"/>
                <w:i/>
                <w:sz w:val="18"/>
                <w:szCs w:val="18"/>
              </w:rPr>
              <w:t xml:space="preserve">        </w:t>
            </w:r>
            <w:r>
              <w:rPr>
                <w:rFonts w:eastAsia="Times New Roman" w:cs="Arial"/>
                <w:i/>
                <w:sz w:val="18"/>
                <w:szCs w:val="18"/>
              </w:rPr>
              <w:t xml:space="preserve"> </w:t>
            </w:r>
            <w:r w:rsidRPr="00B9722F">
              <w:rPr>
                <w:rFonts w:eastAsia="Times New Roman" w:cs="Arial"/>
                <w:i/>
                <w:sz w:val="18"/>
                <w:szCs w:val="18"/>
              </w:rPr>
              <w:t>Quarterly</w:t>
            </w:r>
          </w:p>
        </w:tc>
        <w:tc>
          <w:tcPr>
            <w:tcW w:w="2340" w:type="dxa"/>
            <w:shd w:val="clear" w:color="auto" w:fill="auto"/>
            <w:vAlign w:val="center"/>
          </w:tcPr>
          <w:p w:rsidR="006B518B" w:rsidRPr="00EE695D" w:rsidRDefault="006B518B" w:rsidP="00FF7135">
            <w:pPr>
              <w:pStyle w:val="TableParagraph"/>
              <w:spacing w:before="40" w:after="40"/>
              <w:rPr>
                <w:rFonts w:eastAsia="Times New Roman" w:cs="Arial"/>
                <w:sz w:val="22"/>
                <w:szCs w:val="22"/>
              </w:rPr>
            </w:pPr>
            <w:r w:rsidRPr="00EE695D">
              <w:rPr>
                <w:rFonts w:eastAsia="Times New Roman" w:cs="Arial"/>
                <w:sz w:val="22"/>
                <w:szCs w:val="22"/>
              </w:rPr>
              <w:t xml:space="preserve">     </w:t>
            </w:r>
            <w:sdt>
              <w:sdtPr>
                <w:rPr>
                  <w:rFonts w:eastAsia="Times New Roman" w:cs="Arial"/>
                  <w:sz w:val="22"/>
                  <w:szCs w:val="22"/>
                </w:rPr>
                <w:id w:val="-79456786"/>
                <w14:checkbox>
                  <w14:checked w14:val="0"/>
                  <w14:checkedState w14:val="2612" w14:font="MS Gothic"/>
                  <w14:uncheckedState w14:val="2610" w14:font="MS Gothic"/>
                </w14:checkbox>
              </w:sdtPr>
              <w:sdtEndPr/>
              <w:sdtContent>
                <w:r w:rsidR="000650A8">
                  <w:rPr>
                    <w:rFonts w:ascii="MS Gothic" w:eastAsia="MS Gothic" w:hAnsi="MS Gothic" w:cs="Arial" w:hint="eastAsia"/>
                    <w:sz w:val="22"/>
                    <w:szCs w:val="22"/>
                  </w:rPr>
                  <w:t>☐</w:t>
                </w:r>
              </w:sdtContent>
            </w:sdt>
            <w:r w:rsidRPr="00EE695D">
              <w:rPr>
                <w:rFonts w:eastAsia="Times New Roman" w:cs="Arial"/>
                <w:sz w:val="22"/>
                <w:szCs w:val="22"/>
              </w:rPr>
              <w:t xml:space="preserve"> Khác </w:t>
            </w:r>
          </w:p>
          <w:p w:rsidR="006B518B" w:rsidRDefault="006B518B" w:rsidP="00FF7135">
            <w:pPr>
              <w:pStyle w:val="TableParagraph"/>
              <w:spacing w:before="40" w:after="40"/>
              <w:rPr>
                <w:rFonts w:eastAsia="Times New Roman" w:cs="Arial"/>
                <w:i/>
                <w:sz w:val="18"/>
                <w:szCs w:val="18"/>
              </w:rPr>
            </w:pPr>
            <w:r w:rsidRPr="00B9722F">
              <w:rPr>
                <w:rFonts w:eastAsia="Times New Roman" w:cs="Arial"/>
                <w:i/>
                <w:sz w:val="18"/>
                <w:szCs w:val="18"/>
              </w:rPr>
              <w:t xml:space="preserve">          </w:t>
            </w:r>
            <w:r w:rsidRPr="003D6802">
              <w:rPr>
                <w:rFonts w:eastAsia="Times New Roman" w:cs="Arial"/>
                <w:i/>
                <w:sz w:val="18"/>
                <w:szCs w:val="18"/>
              </w:rPr>
              <w:t xml:space="preserve"> Other</w:t>
            </w:r>
          </w:p>
          <w:sdt>
            <w:sdtPr>
              <w:rPr>
                <w:rFonts w:cs="Arial"/>
                <w:i/>
                <w:sz w:val="18"/>
                <w:szCs w:val="18"/>
              </w:rPr>
              <w:id w:val="5948059"/>
              <w:placeholder>
                <w:docPart w:val="DefaultPlaceholder_1081868574"/>
              </w:placeholder>
              <w:text/>
            </w:sdtPr>
            <w:sdtEndPr/>
            <w:sdtContent>
              <w:p w:rsidR="00607987" w:rsidRDefault="000650A8" w:rsidP="00FF7135">
                <w:pPr>
                  <w:pStyle w:val="TableParagraph"/>
                  <w:spacing w:before="40" w:after="40"/>
                  <w:rPr>
                    <w:rFonts w:eastAsia="Times New Roman" w:cs="Arial"/>
                    <w:i/>
                    <w:sz w:val="18"/>
                    <w:szCs w:val="18"/>
                  </w:rPr>
                </w:pPr>
                <w:r w:rsidRPr="000650A8">
                  <w:rPr>
                    <w:rFonts w:cs="Arial"/>
                    <w:i/>
                    <w:sz w:val="18"/>
                    <w:szCs w:val="18"/>
                  </w:rPr>
                  <w:t>__________________</w:t>
                </w:r>
              </w:p>
            </w:sdtContent>
          </w:sdt>
          <w:p w:rsidR="00607987" w:rsidRPr="003D6802" w:rsidRDefault="00607987" w:rsidP="00FF7135">
            <w:pPr>
              <w:pStyle w:val="TableParagraph"/>
              <w:spacing w:before="40" w:after="40"/>
              <w:rPr>
                <w:rFonts w:cs="Arial"/>
              </w:rPr>
            </w:pPr>
          </w:p>
        </w:tc>
      </w:tr>
      <w:tr w:rsidR="006B518B" w:rsidRPr="003D6802" w:rsidTr="00E46908">
        <w:trPr>
          <w:trHeight w:hRule="exact" w:val="813"/>
        </w:trPr>
        <w:tc>
          <w:tcPr>
            <w:tcW w:w="2785" w:type="dxa"/>
            <w:vAlign w:val="center"/>
          </w:tcPr>
          <w:p w:rsidR="006B518B" w:rsidRPr="00B9722F" w:rsidRDefault="006B518B" w:rsidP="00FF7135">
            <w:pPr>
              <w:pStyle w:val="TableParagraph"/>
              <w:contextualSpacing/>
              <w:rPr>
                <w:rFonts w:eastAsia="Times New Roman" w:cs="Arial"/>
                <w:sz w:val="22"/>
                <w:szCs w:val="22"/>
              </w:rPr>
            </w:pPr>
            <w:r>
              <w:rPr>
                <w:rFonts w:eastAsia="Times New Roman" w:cs="Arial"/>
                <w:sz w:val="22"/>
                <w:szCs w:val="22"/>
              </w:rPr>
              <w:t xml:space="preserve">   </w:t>
            </w:r>
            <w:r w:rsidRPr="00B9722F">
              <w:rPr>
                <w:rFonts w:eastAsia="Times New Roman" w:cs="Arial"/>
                <w:sz w:val="22"/>
                <w:szCs w:val="22"/>
              </w:rPr>
              <w:t>Hình thức nhận sổ phụ</w:t>
            </w:r>
          </w:p>
          <w:p w:rsidR="006B518B" w:rsidRPr="00B9722F" w:rsidRDefault="006B518B" w:rsidP="00FF7135">
            <w:pPr>
              <w:pStyle w:val="TableParagraph"/>
              <w:contextualSpacing/>
              <w:rPr>
                <w:rFonts w:eastAsia="Times New Roman" w:cs="Arial"/>
                <w:i/>
                <w:sz w:val="18"/>
                <w:szCs w:val="18"/>
              </w:rPr>
            </w:pPr>
            <w:r>
              <w:rPr>
                <w:rFonts w:eastAsia="Times New Roman" w:cs="Arial"/>
                <w:i/>
                <w:sz w:val="18"/>
                <w:szCs w:val="18"/>
              </w:rPr>
              <w:t xml:space="preserve">    </w:t>
            </w:r>
            <w:r w:rsidRPr="00B9722F">
              <w:rPr>
                <w:rFonts w:eastAsia="Times New Roman" w:cs="Arial"/>
                <w:i/>
                <w:sz w:val="18"/>
                <w:szCs w:val="18"/>
              </w:rPr>
              <w:t>Type of Statement Delivery</w:t>
            </w:r>
          </w:p>
        </w:tc>
        <w:tc>
          <w:tcPr>
            <w:tcW w:w="2075" w:type="dxa"/>
            <w:vAlign w:val="center"/>
          </w:tcPr>
          <w:p w:rsidR="006B518B" w:rsidRPr="00B9722F" w:rsidRDefault="006B518B" w:rsidP="00FF7135">
            <w:pPr>
              <w:pStyle w:val="TableParagraph"/>
              <w:contextualSpacing/>
              <w:rPr>
                <w:rFonts w:eastAsia="Times New Roman" w:cs="Arial"/>
                <w:sz w:val="22"/>
                <w:szCs w:val="22"/>
              </w:rPr>
            </w:pPr>
            <w:r>
              <w:rPr>
                <w:rFonts w:eastAsia="Times New Roman" w:cs="Arial"/>
                <w:sz w:val="22"/>
                <w:szCs w:val="22"/>
              </w:rPr>
              <w:t xml:space="preserve">  </w:t>
            </w:r>
            <w:sdt>
              <w:sdtPr>
                <w:rPr>
                  <w:rFonts w:eastAsia="Times New Roman" w:cs="Arial"/>
                  <w:sz w:val="22"/>
                  <w:szCs w:val="22"/>
                </w:rPr>
                <w:id w:val="-303003553"/>
                <w14:checkbox>
                  <w14:checked w14:val="0"/>
                  <w14:checkedState w14:val="2612" w14:font="MS Gothic"/>
                  <w14:uncheckedState w14:val="2610" w14:font="MS Gothic"/>
                </w14:checkbox>
              </w:sdtPr>
              <w:sdtEndPr/>
              <w:sdtContent>
                <w:r w:rsidR="000650A8">
                  <w:rPr>
                    <w:rFonts w:ascii="MS Gothic" w:eastAsia="MS Gothic" w:hAnsi="MS Gothic" w:cs="Arial" w:hint="eastAsia"/>
                    <w:sz w:val="22"/>
                    <w:szCs w:val="22"/>
                  </w:rPr>
                  <w:t>☐</w:t>
                </w:r>
              </w:sdtContent>
            </w:sdt>
            <w:r w:rsidRPr="00B9722F">
              <w:rPr>
                <w:rFonts w:eastAsia="Times New Roman" w:cs="Arial"/>
                <w:sz w:val="22"/>
                <w:szCs w:val="22"/>
              </w:rPr>
              <w:t xml:space="preserve"> Tại Ngân hàng</w:t>
            </w:r>
          </w:p>
          <w:p w:rsidR="006B518B" w:rsidRPr="00B9722F" w:rsidRDefault="006B518B" w:rsidP="00FF7135">
            <w:pPr>
              <w:pStyle w:val="TableParagraph"/>
              <w:contextualSpacing/>
              <w:rPr>
                <w:rFonts w:eastAsia="Times New Roman" w:cs="Arial"/>
                <w:i/>
                <w:sz w:val="18"/>
                <w:szCs w:val="18"/>
              </w:rPr>
            </w:pPr>
            <w:r w:rsidRPr="00EE695D">
              <w:rPr>
                <w:rFonts w:eastAsia="Times New Roman" w:cs="Arial"/>
                <w:i/>
                <w:sz w:val="18"/>
                <w:szCs w:val="18"/>
              </w:rPr>
              <w:t xml:space="preserve">      </w:t>
            </w:r>
            <w:r>
              <w:rPr>
                <w:rFonts w:eastAsia="Times New Roman" w:cs="Arial"/>
                <w:i/>
                <w:sz w:val="18"/>
                <w:szCs w:val="18"/>
              </w:rPr>
              <w:t xml:space="preserve"> </w:t>
            </w:r>
            <w:r w:rsidRPr="00B9722F">
              <w:rPr>
                <w:rFonts w:eastAsia="Times New Roman" w:cs="Arial"/>
                <w:i/>
                <w:sz w:val="18"/>
                <w:szCs w:val="18"/>
              </w:rPr>
              <w:t>Via the Bank</w:t>
            </w:r>
          </w:p>
        </w:tc>
        <w:tc>
          <w:tcPr>
            <w:tcW w:w="2700" w:type="dxa"/>
            <w:vAlign w:val="center"/>
          </w:tcPr>
          <w:p w:rsidR="006B518B" w:rsidRPr="00EE695D" w:rsidRDefault="006B518B" w:rsidP="00FF7135">
            <w:pPr>
              <w:pStyle w:val="TableParagraph"/>
              <w:tabs>
                <w:tab w:val="left" w:pos="3330"/>
              </w:tabs>
              <w:contextualSpacing/>
              <w:rPr>
                <w:rFonts w:eastAsia="Times New Roman" w:cs="Arial"/>
                <w:sz w:val="22"/>
                <w:szCs w:val="22"/>
              </w:rPr>
            </w:pPr>
            <w:r w:rsidRPr="00EE695D">
              <w:rPr>
                <w:rFonts w:eastAsia="Times New Roman" w:cs="Arial"/>
                <w:sz w:val="22"/>
                <w:szCs w:val="22"/>
              </w:rPr>
              <w:t xml:space="preserve">   </w:t>
            </w:r>
            <w:sdt>
              <w:sdtPr>
                <w:rPr>
                  <w:rFonts w:eastAsia="Times New Roman" w:cs="Arial"/>
                  <w:sz w:val="22"/>
                  <w:szCs w:val="22"/>
                </w:rPr>
                <w:id w:val="-473836412"/>
                <w14:checkbox>
                  <w14:checked w14:val="0"/>
                  <w14:checkedState w14:val="2612" w14:font="MS Gothic"/>
                  <w14:uncheckedState w14:val="2610" w14:font="MS Gothic"/>
                </w14:checkbox>
              </w:sdtPr>
              <w:sdtEndPr/>
              <w:sdtContent>
                <w:r w:rsidR="000650A8">
                  <w:rPr>
                    <w:rFonts w:ascii="MS Gothic" w:eastAsia="MS Gothic" w:hAnsi="MS Gothic" w:cs="Arial" w:hint="eastAsia"/>
                    <w:sz w:val="22"/>
                    <w:szCs w:val="22"/>
                  </w:rPr>
                  <w:t>☐</w:t>
                </w:r>
              </w:sdtContent>
            </w:sdt>
            <w:r w:rsidRPr="00EE695D">
              <w:rPr>
                <w:rFonts w:eastAsia="Times New Roman" w:cs="Arial"/>
                <w:sz w:val="22"/>
                <w:szCs w:val="22"/>
              </w:rPr>
              <w:t xml:space="preserve"> Qua thư điện tử</w:t>
            </w:r>
          </w:p>
          <w:p w:rsidR="006B518B" w:rsidRPr="003D6802" w:rsidRDefault="006B518B" w:rsidP="00FF7135">
            <w:pPr>
              <w:pStyle w:val="TableParagraph"/>
              <w:tabs>
                <w:tab w:val="left" w:pos="2970"/>
              </w:tabs>
              <w:contextualSpacing/>
              <w:rPr>
                <w:rFonts w:eastAsia="Times New Roman" w:cs="Arial"/>
                <w:i/>
                <w:sz w:val="18"/>
                <w:szCs w:val="18"/>
              </w:rPr>
            </w:pPr>
            <w:r w:rsidRPr="00B9722F">
              <w:rPr>
                <w:rFonts w:eastAsia="Times New Roman" w:cs="Arial"/>
                <w:sz w:val="22"/>
                <w:szCs w:val="22"/>
              </w:rPr>
              <w:t xml:space="preserve">       </w:t>
            </w:r>
            <w:r w:rsidRPr="003D6802">
              <w:rPr>
                <w:rFonts w:eastAsia="Times New Roman" w:cs="Arial"/>
                <w:i/>
                <w:sz w:val="18"/>
                <w:szCs w:val="18"/>
              </w:rPr>
              <w:t>Via Email</w:t>
            </w:r>
          </w:p>
          <w:p w:rsidR="006B518B" w:rsidRPr="003D6802" w:rsidRDefault="006B518B" w:rsidP="000650A8">
            <w:pPr>
              <w:pStyle w:val="TableParagraph"/>
              <w:tabs>
                <w:tab w:val="left" w:leader="underscore" w:pos="2340"/>
                <w:tab w:val="left" w:pos="2695"/>
              </w:tabs>
              <w:contextualSpacing/>
              <w:rPr>
                <w:rFonts w:eastAsia="Times New Roman" w:cs="Arial"/>
                <w:i/>
                <w:sz w:val="18"/>
                <w:szCs w:val="18"/>
              </w:rPr>
            </w:pPr>
            <w:r w:rsidRPr="003D6802">
              <w:rPr>
                <w:rFonts w:eastAsia="Times New Roman" w:cs="Arial"/>
                <w:i/>
                <w:sz w:val="18"/>
                <w:szCs w:val="18"/>
              </w:rPr>
              <w:t xml:space="preserve"> </w:t>
            </w:r>
            <w:r>
              <w:rPr>
                <w:rFonts w:eastAsia="Times New Roman" w:cs="Arial"/>
                <w:i/>
                <w:sz w:val="18"/>
                <w:szCs w:val="18"/>
              </w:rPr>
              <w:t xml:space="preserve">      </w:t>
            </w:r>
            <w:sdt>
              <w:sdtPr>
                <w:rPr>
                  <w:rFonts w:cs="Arial"/>
                  <w:i/>
                  <w:sz w:val="18"/>
                  <w:szCs w:val="18"/>
                </w:rPr>
                <w:id w:val="1510795293"/>
                <w:placeholder>
                  <w:docPart w:val="DefaultPlaceholder_1081868574"/>
                </w:placeholder>
                <w:text/>
              </w:sdtPr>
              <w:sdtEndPr/>
              <w:sdtContent>
                <w:r w:rsidR="000650A8" w:rsidRPr="000650A8">
                  <w:rPr>
                    <w:rFonts w:cs="Arial"/>
                    <w:i/>
                    <w:sz w:val="18"/>
                    <w:szCs w:val="18"/>
                  </w:rPr>
                  <w:tab/>
                </w:r>
              </w:sdtContent>
            </w:sdt>
          </w:p>
        </w:tc>
        <w:tc>
          <w:tcPr>
            <w:tcW w:w="2340" w:type="dxa"/>
            <w:vAlign w:val="center"/>
          </w:tcPr>
          <w:p w:rsidR="006B518B" w:rsidRPr="00B9722F" w:rsidRDefault="006B518B" w:rsidP="00FF7135">
            <w:pPr>
              <w:pStyle w:val="TableParagraph"/>
              <w:tabs>
                <w:tab w:val="left" w:pos="345"/>
                <w:tab w:val="left" w:pos="3330"/>
              </w:tabs>
              <w:contextualSpacing/>
              <w:rPr>
                <w:rFonts w:eastAsia="Times New Roman" w:cs="Arial"/>
                <w:sz w:val="22"/>
                <w:szCs w:val="22"/>
              </w:rPr>
            </w:pPr>
            <w:r w:rsidRPr="003D6802">
              <w:rPr>
                <w:rFonts w:eastAsia="Times New Roman" w:cs="Arial"/>
                <w:sz w:val="22"/>
                <w:szCs w:val="22"/>
              </w:rPr>
              <w:tab/>
            </w:r>
            <w:sdt>
              <w:sdtPr>
                <w:rPr>
                  <w:rFonts w:eastAsia="Times New Roman" w:cs="Arial"/>
                  <w:sz w:val="22"/>
                  <w:szCs w:val="22"/>
                </w:rPr>
                <w:id w:val="551748657"/>
                <w14:checkbox>
                  <w14:checked w14:val="0"/>
                  <w14:checkedState w14:val="2612" w14:font="MS Gothic"/>
                  <w14:uncheckedState w14:val="2610" w14:font="MS Gothic"/>
                </w14:checkbox>
              </w:sdtPr>
              <w:sdtEndPr/>
              <w:sdtContent>
                <w:r w:rsidR="000650A8">
                  <w:rPr>
                    <w:rFonts w:ascii="MS Gothic" w:eastAsia="MS Gothic" w:hAnsi="MS Gothic" w:cs="Arial" w:hint="eastAsia"/>
                    <w:sz w:val="22"/>
                    <w:szCs w:val="22"/>
                  </w:rPr>
                  <w:t>☐</w:t>
                </w:r>
              </w:sdtContent>
            </w:sdt>
            <w:r w:rsidRPr="00B9722F">
              <w:rPr>
                <w:rFonts w:eastAsia="Times New Roman" w:cs="Arial"/>
                <w:sz w:val="22"/>
                <w:szCs w:val="22"/>
              </w:rPr>
              <w:t xml:space="preserve"> Khác </w:t>
            </w:r>
          </w:p>
          <w:p w:rsidR="006B518B" w:rsidRPr="00B9722F" w:rsidRDefault="006B518B" w:rsidP="00FF7135">
            <w:pPr>
              <w:pStyle w:val="TableParagraph"/>
              <w:tabs>
                <w:tab w:val="left" w:pos="2970"/>
              </w:tabs>
              <w:ind w:left="585"/>
              <w:contextualSpacing/>
              <w:rPr>
                <w:rFonts w:eastAsia="Times New Roman" w:cs="Arial"/>
                <w:i/>
                <w:sz w:val="18"/>
                <w:szCs w:val="18"/>
              </w:rPr>
            </w:pPr>
            <w:r w:rsidRPr="00B9722F">
              <w:rPr>
                <w:rFonts w:eastAsia="Times New Roman" w:cs="Arial"/>
                <w:i/>
                <w:sz w:val="18"/>
                <w:szCs w:val="18"/>
              </w:rPr>
              <w:t>Other</w:t>
            </w:r>
          </w:p>
          <w:sdt>
            <w:sdtPr>
              <w:rPr>
                <w:rFonts w:cs="Arial"/>
                <w:i/>
                <w:sz w:val="18"/>
                <w:szCs w:val="18"/>
              </w:rPr>
              <w:id w:val="-1822805316"/>
              <w:placeholder>
                <w:docPart w:val="DefaultPlaceholder_1081868574"/>
              </w:placeholder>
              <w:text/>
            </w:sdtPr>
            <w:sdtEndPr/>
            <w:sdtContent>
              <w:p w:rsidR="006B518B" w:rsidRPr="003D6802" w:rsidRDefault="000650A8" w:rsidP="00607987">
                <w:pPr>
                  <w:pStyle w:val="TableParagraph"/>
                  <w:tabs>
                    <w:tab w:val="right" w:leader="underscore" w:pos="360"/>
                    <w:tab w:val="left" w:leader="underscore" w:pos="2340"/>
                    <w:tab w:val="left" w:pos="2695"/>
                  </w:tabs>
                  <w:contextualSpacing/>
                  <w:rPr>
                    <w:rFonts w:eastAsia="Times New Roman" w:cs="Arial"/>
                    <w:i/>
                    <w:sz w:val="18"/>
                    <w:szCs w:val="18"/>
                  </w:rPr>
                </w:pPr>
                <w:r w:rsidRPr="000650A8">
                  <w:rPr>
                    <w:rFonts w:cs="Arial"/>
                    <w:i/>
                    <w:sz w:val="18"/>
                    <w:szCs w:val="18"/>
                  </w:rPr>
                  <w:t>__________________</w:t>
                </w:r>
              </w:p>
            </w:sdtContent>
          </w:sdt>
        </w:tc>
      </w:tr>
    </w:tbl>
    <w:p w:rsidR="00CD130F" w:rsidRPr="00FF7135" w:rsidRDefault="00CD130F" w:rsidP="00414EB8">
      <w:pPr>
        <w:numPr>
          <w:ilvl w:val="0"/>
          <w:numId w:val="26"/>
        </w:numPr>
        <w:spacing w:before="200" w:line="240" w:lineRule="auto"/>
        <w:ind w:left="432" w:hanging="432"/>
        <w:rPr>
          <w:rFonts w:ascii="Arial" w:hAnsi="Arial" w:cs="Arial"/>
          <w:bCs/>
          <w:color w:val="004A8F"/>
          <w:sz w:val="24"/>
          <w:szCs w:val="24"/>
        </w:rPr>
      </w:pPr>
      <w:r w:rsidRPr="00FF7135">
        <w:rPr>
          <w:rFonts w:ascii="Arial" w:hAnsi="Arial" w:cs="Arial"/>
          <w:bCs/>
          <w:color w:val="004A8F"/>
          <w:sz w:val="22"/>
          <w:szCs w:val="24"/>
        </w:rPr>
        <w:t>Dịch vụ giao dịch qua Fax/</w:t>
      </w:r>
      <w:r w:rsidR="001149F2" w:rsidRPr="00FF7135">
        <w:rPr>
          <w:rFonts w:ascii="Arial" w:hAnsi="Arial" w:cs="Arial"/>
          <w:bCs/>
          <w:i/>
          <w:color w:val="004A8F"/>
          <w:sz w:val="18"/>
        </w:rPr>
        <w:t xml:space="preserve">Fax banking </w:t>
      </w:r>
      <w:r w:rsidR="003E214E">
        <w:rPr>
          <w:rFonts w:ascii="Arial" w:hAnsi="Arial" w:cs="Arial"/>
          <w:bCs/>
          <w:i/>
          <w:color w:val="004A8F"/>
          <w:sz w:val="18"/>
        </w:rPr>
        <w:tab/>
      </w:r>
      <w:sdt>
        <w:sdtPr>
          <w:rPr>
            <w:rFonts w:ascii="Arial" w:hAnsi="Arial" w:cs="Arial"/>
          </w:rPr>
          <w:id w:val="-1616137683"/>
          <w14:checkbox>
            <w14:checked w14:val="0"/>
            <w14:checkedState w14:val="2612" w14:font="MS Gothic"/>
            <w14:uncheckedState w14:val="2610" w14:font="MS Gothic"/>
          </w14:checkbox>
        </w:sdtPr>
        <w:sdtEndPr/>
        <w:sdtContent>
          <w:r w:rsidR="000650A8">
            <w:rPr>
              <w:rFonts w:ascii="MS Gothic" w:eastAsia="MS Gothic" w:hAnsi="MS Gothic" w:cs="Arial" w:hint="eastAsia"/>
            </w:rPr>
            <w:t>☐</w:t>
          </w:r>
        </w:sdtContent>
      </w:sdt>
      <w:r w:rsidR="00CA3D8E" w:rsidRPr="00B9722F">
        <w:rPr>
          <w:rFonts w:ascii="Arial" w:hAnsi="Arial" w:cs="Arial"/>
        </w:rPr>
        <w:t xml:space="preserve"> </w:t>
      </w:r>
    </w:p>
    <w:p w:rsidR="003E214E" w:rsidRPr="00B9722F" w:rsidRDefault="003E214E" w:rsidP="00414EB8">
      <w:pPr>
        <w:numPr>
          <w:ilvl w:val="0"/>
          <w:numId w:val="26"/>
        </w:numPr>
        <w:spacing w:before="200" w:line="240" w:lineRule="auto"/>
        <w:ind w:left="432" w:hanging="432"/>
        <w:rPr>
          <w:rFonts w:ascii="Arial" w:hAnsi="Arial" w:cs="Arial"/>
          <w:bCs/>
          <w:color w:val="004A8F"/>
          <w:sz w:val="24"/>
          <w:szCs w:val="24"/>
        </w:rPr>
      </w:pPr>
      <w:r>
        <w:rPr>
          <w:rFonts w:ascii="Arial" w:hAnsi="Arial" w:cs="Arial"/>
          <w:bCs/>
          <w:color w:val="004A8F"/>
          <w:sz w:val="22"/>
          <w:szCs w:val="24"/>
        </w:rPr>
        <w:t>Dịch vụ Chi hộ lương/</w:t>
      </w:r>
      <w:r w:rsidRPr="00FF7135">
        <w:rPr>
          <w:rFonts w:ascii="Arial" w:hAnsi="Arial" w:cs="Arial"/>
          <w:bCs/>
          <w:i/>
          <w:color w:val="004A8F"/>
          <w:sz w:val="18"/>
        </w:rPr>
        <w:t>Payroll service</w:t>
      </w:r>
      <w:r>
        <w:rPr>
          <w:rFonts w:ascii="Arial" w:hAnsi="Arial" w:cs="Arial"/>
          <w:bCs/>
          <w:i/>
          <w:color w:val="004A8F"/>
          <w:sz w:val="18"/>
        </w:rPr>
        <w:t xml:space="preserve"> </w:t>
      </w:r>
      <w:r>
        <w:rPr>
          <w:rFonts w:ascii="Arial" w:hAnsi="Arial" w:cs="Arial"/>
          <w:bCs/>
          <w:i/>
          <w:color w:val="004A8F"/>
          <w:sz w:val="18"/>
        </w:rPr>
        <w:tab/>
      </w:r>
      <w:sdt>
        <w:sdtPr>
          <w:rPr>
            <w:rFonts w:ascii="Arial" w:hAnsi="Arial" w:cs="Arial"/>
          </w:rPr>
          <w:id w:val="-716199130"/>
          <w14:checkbox>
            <w14:checked w14:val="0"/>
            <w14:checkedState w14:val="2612" w14:font="MS Gothic"/>
            <w14:uncheckedState w14:val="2610" w14:font="MS Gothic"/>
          </w14:checkbox>
        </w:sdtPr>
        <w:sdtEndPr/>
        <w:sdtContent>
          <w:r w:rsidR="000650A8">
            <w:rPr>
              <w:rFonts w:ascii="MS Gothic" w:eastAsia="MS Gothic" w:hAnsi="MS Gothic" w:cs="Arial" w:hint="eastAsia"/>
            </w:rPr>
            <w:t>☐</w:t>
          </w:r>
        </w:sdtContent>
      </w:sdt>
    </w:p>
    <w:p w:rsidR="006C7BEF" w:rsidRPr="00FF7135" w:rsidRDefault="006C7BEF" w:rsidP="00414EB8">
      <w:pPr>
        <w:numPr>
          <w:ilvl w:val="0"/>
          <w:numId w:val="26"/>
        </w:numPr>
        <w:spacing w:before="240" w:line="240" w:lineRule="auto"/>
        <w:ind w:left="432" w:hanging="432"/>
        <w:rPr>
          <w:rFonts w:ascii="Arial" w:hAnsi="Arial" w:cs="Arial"/>
          <w:bCs/>
          <w:color w:val="004A8F"/>
          <w:sz w:val="22"/>
          <w:szCs w:val="24"/>
        </w:rPr>
      </w:pPr>
      <w:r w:rsidRPr="00FF7135">
        <w:rPr>
          <w:rFonts w:ascii="Arial" w:hAnsi="Arial" w:cs="Arial"/>
          <w:bCs/>
          <w:color w:val="004A8F"/>
          <w:sz w:val="22"/>
          <w:szCs w:val="24"/>
        </w:rPr>
        <w:t>Dịch</w:t>
      </w:r>
      <w:r w:rsidR="0099238A" w:rsidRPr="00FF7135">
        <w:rPr>
          <w:rFonts w:ascii="Arial" w:hAnsi="Arial" w:cs="Arial"/>
          <w:bCs/>
          <w:color w:val="004A8F"/>
          <w:sz w:val="22"/>
          <w:szCs w:val="24"/>
        </w:rPr>
        <w:t xml:space="preserve"> </w:t>
      </w:r>
      <w:r w:rsidRPr="00FF7135">
        <w:rPr>
          <w:rFonts w:ascii="Arial" w:hAnsi="Arial" w:cs="Arial"/>
          <w:bCs/>
          <w:color w:val="004A8F"/>
          <w:sz w:val="22"/>
          <w:szCs w:val="24"/>
        </w:rPr>
        <w:t>vụ</w:t>
      </w:r>
      <w:r w:rsidR="0099238A" w:rsidRPr="00FF7135">
        <w:rPr>
          <w:rFonts w:ascii="Arial" w:hAnsi="Arial" w:cs="Arial"/>
          <w:bCs/>
          <w:color w:val="004A8F"/>
          <w:sz w:val="22"/>
          <w:szCs w:val="24"/>
        </w:rPr>
        <w:t xml:space="preserve"> </w:t>
      </w:r>
      <w:r w:rsidRPr="00FF7135">
        <w:rPr>
          <w:rFonts w:ascii="Arial" w:hAnsi="Arial" w:cs="Arial"/>
          <w:bCs/>
          <w:color w:val="004A8F"/>
          <w:sz w:val="22"/>
          <w:szCs w:val="24"/>
        </w:rPr>
        <w:t>thông</w:t>
      </w:r>
      <w:r w:rsidR="0099238A" w:rsidRPr="00FF7135">
        <w:rPr>
          <w:rFonts w:ascii="Arial" w:hAnsi="Arial" w:cs="Arial"/>
          <w:bCs/>
          <w:color w:val="004A8F"/>
          <w:sz w:val="22"/>
          <w:szCs w:val="24"/>
        </w:rPr>
        <w:t xml:space="preserve"> </w:t>
      </w:r>
      <w:r w:rsidRPr="00FF7135">
        <w:rPr>
          <w:rFonts w:ascii="Arial" w:hAnsi="Arial" w:cs="Arial"/>
          <w:bCs/>
          <w:color w:val="004A8F"/>
          <w:sz w:val="22"/>
          <w:szCs w:val="24"/>
        </w:rPr>
        <w:t>báo</w:t>
      </w:r>
      <w:r w:rsidR="0099238A" w:rsidRPr="00FF7135">
        <w:rPr>
          <w:rFonts w:ascii="Arial" w:hAnsi="Arial" w:cs="Arial"/>
          <w:bCs/>
          <w:color w:val="004A8F"/>
          <w:sz w:val="22"/>
          <w:szCs w:val="24"/>
        </w:rPr>
        <w:t xml:space="preserve"> </w:t>
      </w:r>
      <w:r w:rsidRPr="00FF7135">
        <w:rPr>
          <w:rFonts w:ascii="Arial" w:hAnsi="Arial" w:cs="Arial"/>
          <w:bCs/>
          <w:color w:val="004A8F"/>
          <w:sz w:val="22"/>
          <w:szCs w:val="24"/>
        </w:rPr>
        <w:t>biến</w:t>
      </w:r>
      <w:r w:rsidR="0099238A" w:rsidRPr="00FF7135">
        <w:rPr>
          <w:rFonts w:ascii="Arial" w:hAnsi="Arial" w:cs="Arial"/>
          <w:bCs/>
          <w:color w:val="004A8F"/>
          <w:sz w:val="22"/>
          <w:szCs w:val="24"/>
        </w:rPr>
        <w:t xml:space="preserve"> </w:t>
      </w:r>
      <w:r w:rsidRPr="00FF7135">
        <w:rPr>
          <w:rFonts w:ascii="Arial" w:hAnsi="Arial" w:cs="Arial"/>
          <w:bCs/>
          <w:color w:val="004A8F"/>
          <w:sz w:val="22"/>
          <w:szCs w:val="24"/>
        </w:rPr>
        <w:t>động</w:t>
      </w:r>
      <w:r w:rsidR="0099238A" w:rsidRPr="00FF7135">
        <w:rPr>
          <w:rFonts w:ascii="Arial" w:hAnsi="Arial" w:cs="Arial"/>
          <w:bCs/>
          <w:color w:val="004A8F"/>
          <w:sz w:val="22"/>
          <w:szCs w:val="24"/>
        </w:rPr>
        <w:t xml:space="preserve"> </w:t>
      </w:r>
      <w:r w:rsidRPr="00FF7135">
        <w:rPr>
          <w:rFonts w:ascii="Arial" w:hAnsi="Arial" w:cs="Arial"/>
          <w:bCs/>
          <w:color w:val="004A8F"/>
          <w:sz w:val="22"/>
          <w:szCs w:val="24"/>
        </w:rPr>
        <w:t>số</w:t>
      </w:r>
      <w:r w:rsidR="0099238A" w:rsidRPr="00FF7135">
        <w:rPr>
          <w:rFonts w:ascii="Arial" w:hAnsi="Arial" w:cs="Arial"/>
          <w:bCs/>
          <w:color w:val="004A8F"/>
          <w:sz w:val="22"/>
          <w:szCs w:val="24"/>
        </w:rPr>
        <w:t xml:space="preserve"> </w:t>
      </w:r>
      <w:r w:rsidRPr="00FF7135">
        <w:rPr>
          <w:rFonts w:ascii="Arial" w:hAnsi="Arial" w:cs="Arial"/>
          <w:bCs/>
          <w:color w:val="004A8F"/>
          <w:sz w:val="22"/>
          <w:szCs w:val="24"/>
        </w:rPr>
        <w:t>dư/</w:t>
      </w:r>
      <w:r w:rsidRPr="00FF7135">
        <w:rPr>
          <w:rFonts w:ascii="Arial" w:hAnsi="Arial" w:cs="Arial"/>
          <w:bCs/>
          <w:i/>
          <w:color w:val="004A8F"/>
          <w:sz w:val="18"/>
        </w:rPr>
        <w:t>Notification Service of Account Balance</w:t>
      </w:r>
    </w:p>
    <w:tbl>
      <w:tblPr>
        <w:tblW w:w="9900" w:type="dxa"/>
        <w:tblInd w:w="-87"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4950"/>
        <w:gridCol w:w="4950"/>
      </w:tblGrid>
      <w:tr w:rsidR="00085CD9" w:rsidRPr="003D6802" w:rsidTr="00085CD9">
        <w:trPr>
          <w:trHeight w:hRule="exact" w:val="603"/>
        </w:trPr>
        <w:tc>
          <w:tcPr>
            <w:tcW w:w="4950" w:type="dxa"/>
            <w:vMerge w:val="restart"/>
            <w:vAlign w:val="center"/>
          </w:tcPr>
          <w:p w:rsidR="00085CD9" w:rsidRDefault="00085CD9" w:rsidP="00085CD9">
            <w:pPr>
              <w:pStyle w:val="TableParagraph"/>
              <w:rPr>
                <w:rFonts w:cs="Arial"/>
                <w:sz w:val="22"/>
                <w:szCs w:val="22"/>
              </w:rPr>
            </w:pPr>
            <w:r w:rsidRPr="006C0217">
              <w:rPr>
                <w:rFonts w:cs="Arial"/>
                <w:sz w:val="22"/>
                <w:szCs w:val="22"/>
              </w:rPr>
              <w:t>Số tài khoản sử dụng dịch vụ mặc định là số tài khoản được tạo trong mẫu đăng ký này</w:t>
            </w:r>
            <w:r w:rsidR="00441CEE">
              <w:rPr>
                <w:rFonts w:cs="Arial"/>
                <w:sz w:val="22"/>
                <w:szCs w:val="22"/>
              </w:rPr>
              <w:t>.</w:t>
            </w:r>
          </w:p>
          <w:p w:rsidR="00441CEE" w:rsidRPr="00441CEE" w:rsidRDefault="00085CD9" w:rsidP="00441CEE">
            <w:pPr>
              <w:pStyle w:val="TableParagraph"/>
              <w:rPr>
                <w:rFonts w:cs="Arial"/>
                <w:bCs/>
                <w:i/>
                <w:sz w:val="18"/>
                <w:szCs w:val="18"/>
              </w:rPr>
            </w:pPr>
            <w:r w:rsidRPr="00085CD9">
              <w:rPr>
                <w:rFonts w:cs="Arial"/>
                <w:bCs/>
                <w:i/>
                <w:sz w:val="18"/>
                <w:szCs w:val="18"/>
              </w:rPr>
              <w:t>Account number registered for Internet Baking</w:t>
            </w:r>
            <w:r w:rsidRPr="003D6802">
              <w:rPr>
                <w:rFonts w:cs="Arial"/>
                <w:bCs/>
                <w:i/>
                <w:sz w:val="18"/>
                <w:szCs w:val="18"/>
              </w:rPr>
              <w:t xml:space="preserve"> </w:t>
            </w:r>
            <w:r>
              <w:rPr>
                <w:rFonts w:cs="Arial"/>
                <w:bCs/>
                <w:i/>
                <w:sz w:val="18"/>
                <w:szCs w:val="18"/>
              </w:rPr>
              <w:t>i</w:t>
            </w:r>
            <w:r w:rsidRPr="003D6802">
              <w:rPr>
                <w:rFonts w:cs="Arial"/>
                <w:bCs/>
                <w:i/>
                <w:sz w:val="18"/>
                <w:szCs w:val="18"/>
              </w:rPr>
              <w:t>s Account number registered in this form</w:t>
            </w:r>
            <w:r w:rsidR="00441CEE">
              <w:rPr>
                <w:rFonts w:cs="Arial"/>
                <w:bCs/>
                <w:i/>
                <w:sz w:val="18"/>
                <w:szCs w:val="18"/>
              </w:rPr>
              <w:t>.</w:t>
            </w:r>
          </w:p>
        </w:tc>
        <w:tc>
          <w:tcPr>
            <w:tcW w:w="4950" w:type="dxa"/>
            <w:vAlign w:val="center"/>
          </w:tcPr>
          <w:p w:rsidR="00085CD9" w:rsidRPr="003D6802" w:rsidRDefault="00085CD9" w:rsidP="00414EB8">
            <w:pPr>
              <w:pStyle w:val="TableParagraph"/>
              <w:jc w:val="center"/>
              <w:rPr>
                <w:rFonts w:eastAsia="Times New Roman" w:cs="Arial"/>
                <w:sz w:val="22"/>
                <w:szCs w:val="22"/>
              </w:rPr>
            </w:pPr>
            <w:r w:rsidRPr="003D6802">
              <w:rPr>
                <w:rFonts w:eastAsia="Times New Roman" w:cs="Arial"/>
                <w:sz w:val="22"/>
                <w:szCs w:val="22"/>
              </w:rPr>
              <w:t>Số điện thoại đăng ký</w:t>
            </w:r>
          </w:p>
          <w:p w:rsidR="00085CD9" w:rsidRPr="003D6802" w:rsidRDefault="00085CD9" w:rsidP="00414EB8">
            <w:pPr>
              <w:pStyle w:val="TableParagraph"/>
              <w:jc w:val="center"/>
              <w:rPr>
                <w:rFonts w:eastAsia="Times New Roman" w:cs="Arial"/>
                <w:i/>
                <w:sz w:val="18"/>
                <w:szCs w:val="18"/>
              </w:rPr>
            </w:pPr>
            <w:r w:rsidRPr="003D6802">
              <w:rPr>
                <w:rFonts w:eastAsia="Times New Roman" w:cs="Arial"/>
                <w:i/>
                <w:sz w:val="18"/>
                <w:szCs w:val="18"/>
              </w:rPr>
              <w:t>Phone number for Registration</w:t>
            </w:r>
          </w:p>
        </w:tc>
      </w:tr>
      <w:tr w:rsidR="00085CD9" w:rsidRPr="003D6802" w:rsidTr="00085CD9">
        <w:trPr>
          <w:trHeight w:val="495"/>
        </w:trPr>
        <w:tc>
          <w:tcPr>
            <w:tcW w:w="4950" w:type="dxa"/>
            <w:vMerge/>
            <w:vAlign w:val="center"/>
          </w:tcPr>
          <w:p w:rsidR="00085CD9" w:rsidRPr="006C0217" w:rsidRDefault="00085CD9" w:rsidP="00414EB8">
            <w:pPr>
              <w:rPr>
                <w:rFonts w:ascii="Arial" w:hAnsi="Arial" w:cs="Arial"/>
                <w:sz w:val="22"/>
                <w:szCs w:val="22"/>
              </w:rPr>
            </w:pPr>
          </w:p>
        </w:tc>
        <w:sdt>
          <w:sdtPr>
            <w:rPr>
              <w:rFonts w:ascii="Arial" w:hAnsi="Arial" w:cs="Arial"/>
            </w:rPr>
            <w:id w:val="-2116590036"/>
            <w:placeholder>
              <w:docPart w:val="28A17B4503CB4CAD956BFD80A59F1792"/>
            </w:placeholder>
            <w:showingPlcHdr/>
            <w:text/>
          </w:sdtPr>
          <w:sdtEndPr/>
          <w:sdtContent>
            <w:tc>
              <w:tcPr>
                <w:tcW w:w="4950" w:type="dxa"/>
                <w:vAlign w:val="center"/>
              </w:tcPr>
              <w:p w:rsidR="00085CD9" w:rsidRPr="003D6802" w:rsidRDefault="00B526BA" w:rsidP="00B526BA">
                <w:pPr>
                  <w:rPr>
                    <w:rFonts w:ascii="Arial" w:hAnsi="Arial" w:cs="Arial"/>
                  </w:rPr>
                </w:pPr>
                <w:r>
                  <w:rPr>
                    <w:rStyle w:val="PlaceholderText"/>
                  </w:rPr>
                  <w:t xml:space="preserve">                                                                                                         </w:t>
                </w:r>
              </w:p>
            </w:tc>
          </w:sdtContent>
        </w:sdt>
      </w:tr>
      <w:tr w:rsidR="00085CD9" w:rsidRPr="003D6802" w:rsidTr="00085CD9">
        <w:trPr>
          <w:trHeight w:val="495"/>
        </w:trPr>
        <w:tc>
          <w:tcPr>
            <w:tcW w:w="4950" w:type="dxa"/>
            <w:vMerge/>
            <w:vAlign w:val="center"/>
          </w:tcPr>
          <w:p w:rsidR="00085CD9" w:rsidRPr="006C0217" w:rsidRDefault="00085CD9" w:rsidP="00414EB8">
            <w:pPr>
              <w:rPr>
                <w:rFonts w:ascii="Arial" w:hAnsi="Arial" w:cs="Arial"/>
                <w:sz w:val="22"/>
                <w:szCs w:val="22"/>
              </w:rPr>
            </w:pPr>
          </w:p>
        </w:tc>
        <w:sdt>
          <w:sdtPr>
            <w:rPr>
              <w:rFonts w:ascii="Arial" w:hAnsi="Arial" w:cs="Arial"/>
            </w:rPr>
            <w:id w:val="-869448424"/>
            <w:placeholder>
              <w:docPart w:val="8E3DB2162E9E4A8B96E92114DFD4201E"/>
            </w:placeholder>
            <w:showingPlcHdr/>
            <w:text/>
          </w:sdtPr>
          <w:sdtEndPr/>
          <w:sdtContent>
            <w:tc>
              <w:tcPr>
                <w:tcW w:w="4950" w:type="dxa"/>
                <w:vAlign w:val="center"/>
              </w:tcPr>
              <w:p w:rsidR="00085CD9" w:rsidRPr="003D6802" w:rsidRDefault="00B526BA" w:rsidP="00414EB8">
                <w:pPr>
                  <w:rPr>
                    <w:rFonts w:ascii="Arial" w:hAnsi="Arial" w:cs="Arial"/>
                  </w:rPr>
                </w:pPr>
                <w:r>
                  <w:rPr>
                    <w:rStyle w:val="PlaceholderText"/>
                  </w:rPr>
                  <w:t xml:space="preserve">                                                                                                        </w:t>
                </w:r>
              </w:p>
            </w:tc>
          </w:sdtContent>
        </w:sdt>
      </w:tr>
      <w:tr w:rsidR="00085CD9" w:rsidRPr="003D6802" w:rsidTr="00085CD9">
        <w:trPr>
          <w:trHeight w:val="495"/>
        </w:trPr>
        <w:tc>
          <w:tcPr>
            <w:tcW w:w="4950" w:type="dxa"/>
            <w:vMerge/>
            <w:vAlign w:val="center"/>
          </w:tcPr>
          <w:p w:rsidR="00085CD9" w:rsidRPr="006C0217" w:rsidRDefault="00085CD9" w:rsidP="00414EB8">
            <w:pPr>
              <w:rPr>
                <w:rFonts w:ascii="Arial" w:hAnsi="Arial" w:cs="Arial"/>
                <w:sz w:val="22"/>
                <w:szCs w:val="22"/>
              </w:rPr>
            </w:pPr>
          </w:p>
        </w:tc>
        <w:sdt>
          <w:sdtPr>
            <w:rPr>
              <w:rFonts w:ascii="Arial" w:hAnsi="Arial" w:cs="Arial"/>
            </w:rPr>
            <w:id w:val="261576424"/>
            <w:placeholder>
              <w:docPart w:val="867BC07C99C0496482D813CD443CAA94"/>
            </w:placeholder>
            <w:showingPlcHdr/>
            <w:text/>
          </w:sdtPr>
          <w:sdtEndPr/>
          <w:sdtContent>
            <w:tc>
              <w:tcPr>
                <w:tcW w:w="4950" w:type="dxa"/>
                <w:vAlign w:val="center"/>
              </w:tcPr>
              <w:p w:rsidR="00085CD9" w:rsidRPr="003D6802" w:rsidRDefault="00B526BA" w:rsidP="00414EB8">
                <w:pPr>
                  <w:rPr>
                    <w:rFonts w:ascii="Arial" w:hAnsi="Arial" w:cs="Arial"/>
                  </w:rPr>
                </w:pPr>
                <w:r>
                  <w:rPr>
                    <w:rStyle w:val="PlaceholderText"/>
                  </w:rPr>
                  <w:t xml:space="preserve">                                                                                                        </w:t>
                </w:r>
              </w:p>
            </w:tc>
          </w:sdtContent>
        </w:sdt>
      </w:tr>
    </w:tbl>
    <w:p w:rsidR="0099238A" w:rsidRPr="00FF7135" w:rsidRDefault="00393023" w:rsidP="00414EB8">
      <w:pPr>
        <w:numPr>
          <w:ilvl w:val="0"/>
          <w:numId w:val="26"/>
        </w:numPr>
        <w:spacing w:before="240" w:line="240" w:lineRule="auto"/>
        <w:ind w:left="432" w:hanging="432"/>
        <w:rPr>
          <w:rFonts w:ascii="Arial" w:hAnsi="Arial" w:cs="Arial"/>
          <w:bCs/>
          <w:color w:val="004A8F"/>
          <w:sz w:val="22"/>
          <w:szCs w:val="24"/>
        </w:rPr>
      </w:pPr>
      <w:r w:rsidRPr="00FF7135">
        <w:rPr>
          <w:rFonts w:ascii="Arial" w:hAnsi="Arial" w:cs="Arial"/>
          <w:bCs/>
          <w:color w:val="004A8F"/>
          <w:sz w:val="22"/>
          <w:szCs w:val="24"/>
        </w:rPr>
        <w:lastRenderedPageBreak/>
        <w:t>Dịch</w:t>
      </w:r>
      <w:r w:rsidR="0099238A" w:rsidRPr="00FF7135">
        <w:rPr>
          <w:rFonts w:ascii="Arial" w:hAnsi="Arial" w:cs="Arial"/>
          <w:bCs/>
          <w:color w:val="004A8F"/>
          <w:sz w:val="22"/>
          <w:szCs w:val="24"/>
        </w:rPr>
        <w:t xml:space="preserve"> </w:t>
      </w:r>
      <w:r w:rsidRPr="00FF7135">
        <w:rPr>
          <w:rFonts w:ascii="Arial" w:hAnsi="Arial" w:cs="Arial"/>
          <w:bCs/>
          <w:color w:val="004A8F"/>
          <w:sz w:val="22"/>
          <w:szCs w:val="24"/>
        </w:rPr>
        <w:t>vụ</w:t>
      </w:r>
      <w:r w:rsidR="0099238A" w:rsidRPr="00FF7135">
        <w:rPr>
          <w:rFonts w:ascii="Arial" w:hAnsi="Arial" w:cs="Arial"/>
          <w:bCs/>
          <w:color w:val="004A8F"/>
          <w:sz w:val="22"/>
          <w:szCs w:val="24"/>
        </w:rPr>
        <w:t xml:space="preserve"> </w:t>
      </w:r>
      <w:r w:rsidR="005B78AE" w:rsidRPr="00FF7135">
        <w:rPr>
          <w:rFonts w:ascii="Arial" w:hAnsi="Arial" w:cs="Arial"/>
          <w:bCs/>
          <w:color w:val="004A8F"/>
          <w:sz w:val="22"/>
          <w:szCs w:val="24"/>
        </w:rPr>
        <w:t>Internet Banking/</w:t>
      </w:r>
      <w:r w:rsidR="005B78AE" w:rsidRPr="00FF7135">
        <w:rPr>
          <w:rFonts w:ascii="Arial" w:hAnsi="Arial" w:cs="Arial"/>
          <w:bCs/>
          <w:i/>
          <w:color w:val="004A8F"/>
          <w:sz w:val="18"/>
        </w:rPr>
        <w:t>Internet Banking Service Registration</w:t>
      </w:r>
      <w:r w:rsidRPr="00FF7135">
        <w:rPr>
          <w:rFonts w:ascii="Arial" w:hAnsi="Arial" w:cs="Arial"/>
          <w:bCs/>
          <w:color w:val="004A8F"/>
          <w:sz w:val="22"/>
          <w:szCs w:val="24"/>
        </w:rPr>
        <w:t xml:space="preserve">: </w:t>
      </w:r>
      <w:r w:rsidRPr="00FF7135">
        <w:rPr>
          <w:rFonts w:ascii="Arial" w:hAnsi="Arial" w:cs="Arial"/>
          <w:bCs/>
          <w:color w:val="004A8F"/>
          <w:sz w:val="22"/>
          <w:szCs w:val="24"/>
        </w:rPr>
        <w:tab/>
      </w:r>
    </w:p>
    <w:p w:rsidR="00393023" w:rsidRPr="003D6802" w:rsidRDefault="00393023" w:rsidP="00FF7135">
      <w:pPr>
        <w:pStyle w:val="TableParagraph"/>
        <w:rPr>
          <w:rFonts w:eastAsia="Times New Roman" w:cs="Arial"/>
          <w:sz w:val="22"/>
          <w:szCs w:val="22"/>
        </w:rPr>
      </w:pPr>
      <w:r w:rsidRPr="003D6802">
        <w:rPr>
          <w:rFonts w:eastAsia="Times New Roman" w:cs="Arial"/>
          <w:sz w:val="22"/>
          <w:szCs w:val="22"/>
        </w:rPr>
        <w:t>Gói</w:t>
      </w:r>
      <w:r w:rsidR="0099238A" w:rsidRPr="003D6802">
        <w:rPr>
          <w:rFonts w:eastAsia="Times New Roman" w:cs="Arial"/>
          <w:sz w:val="22"/>
          <w:szCs w:val="22"/>
        </w:rPr>
        <w:t xml:space="preserve"> </w:t>
      </w:r>
      <w:r w:rsidRPr="003D6802">
        <w:rPr>
          <w:rFonts w:eastAsia="Times New Roman" w:cs="Arial"/>
          <w:sz w:val="22"/>
          <w:szCs w:val="22"/>
        </w:rPr>
        <w:t>dịch</w:t>
      </w:r>
      <w:r w:rsidR="0099238A" w:rsidRPr="003D6802">
        <w:rPr>
          <w:rFonts w:eastAsia="Times New Roman" w:cs="Arial"/>
          <w:sz w:val="22"/>
          <w:szCs w:val="22"/>
        </w:rPr>
        <w:t xml:space="preserve"> </w:t>
      </w:r>
      <w:r w:rsidRPr="003D6802">
        <w:rPr>
          <w:rFonts w:eastAsia="Times New Roman" w:cs="Arial"/>
          <w:sz w:val="22"/>
          <w:szCs w:val="22"/>
        </w:rPr>
        <w:t>vụ</w:t>
      </w:r>
      <w:r w:rsidR="0099238A" w:rsidRPr="003D6802">
        <w:rPr>
          <w:rFonts w:eastAsia="Times New Roman" w:cs="Arial"/>
          <w:sz w:val="22"/>
          <w:szCs w:val="22"/>
        </w:rPr>
        <w:t xml:space="preserve"> </w:t>
      </w:r>
      <w:r w:rsidRPr="003D6802">
        <w:rPr>
          <w:rFonts w:eastAsia="Times New Roman" w:cs="Arial"/>
          <w:sz w:val="22"/>
          <w:szCs w:val="22"/>
        </w:rPr>
        <w:t>đăng</w:t>
      </w:r>
      <w:r w:rsidR="0099238A" w:rsidRPr="003D6802">
        <w:rPr>
          <w:rFonts w:eastAsia="Times New Roman" w:cs="Arial"/>
          <w:sz w:val="22"/>
          <w:szCs w:val="22"/>
        </w:rPr>
        <w:t xml:space="preserve"> </w:t>
      </w:r>
      <w:r w:rsidRPr="003D6802">
        <w:rPr>
          <w:rFonts w:eastAsia="Times New Roman" w:cs="Arial"/>
          <w:sz w:val="22"/>
          <w:szCs w:val="22"/>
        </w:rPr>
        <w:t>ký/</w:t>
      </w:r>
      <w:r w:rsidRPr="003D6802">
        <w:rPr>
          <w:rFonts w:eastAsia="Times New Roman" w:cs="Arial"/>
          <w:i/>
          <w:sz w:val="18"/>
          <w:szCs w:val="18"/>
        </w:rPr>
        <w:t>Registered</w:t>
      </w:r>
      <w:r w:rsidR="0099238A" w:rsidRPr="003D6802">
        <w:rPr>
          <w:rFonts w:eastAsia="Times New Roman" w:cs="Arial"/>
          <w:i/>
          <w:sz w:val="18"/>
          <w:szCs w:val="18"/>
        </w:rPr>
        <w:t xml:space="preserve"> </w:t>
      </w:r>
      <w:r w:rsidRPr="003D6802">
        <w:rPr>
          <w:rFonts w:eastAsia="Times New Roman" w:cs="Arial"/>
          <w:i/>
          <w:sz w:val="18"/>
          <w:szCs w:val="18"/>
        </w:rPr>
        <w:t>Service</w:t>
      </w:r>
      <w:r w:rsidR="0099238A" w:rsidRPr="003D6802">
        <w:rPr>
          <w:rFonts w:eastAsia="Times New Roman" w:cs="Arial"/>
          <w:i/>
          <w:sz w:val="18"/>
          <w:szCs w:val="18"/>
        </w:rPr>
        <w:t xml:space="preserve"> </w:t>
      </w:r>
      <w:r w:rsidRPr="003D6802">
        <w:rPr>
          <w:rFonts w:eastAsia="Times New Roman" w:cs="Arial"/>
          <w:i/>
          <w:sz w:val="18"/>
          <w:szCs w:val="18"/>
        </w:rPr>
        <w:t>Packs</w:t>
      </w:r>
      <w:r w:rsidRPr="003D6802">
        <w:rPr>
          <w:rFonts w:eastAsia="Times New Roman" w:cs="Arial"/>
          <w:sz w:val="22"/>
          <w:szCs w:val="22"/>
        </w:rPr>
        <w:t>:</w:t>
      </w:r>
    </w:p>
    <w:tbl>
      <w:tblPr>
        <w:tblW w:w="0" w:type="auto"/>
        <w:tblInd w:w="468" w:type="dxa"/>
        <w:tblLook w:val="04A0" w:firstRow="1" w:lastRow="0" w:firstColumn="1" w:lastColumn="0" w:noHBand="0" w:noVBand="1"/>
      </w:tblPr>
      <w:tblGrid>
        <w:gridCol w:w="1512"/>
        <w:gridCol w:w="1800"/>
        <w:gridCol w:w="1710"/>
        <w:gridCol w:w="1710"/>
        <w:gridCol w:w="2250"/>
      </w:tblGrid>
      <w:tr w:rsidR="00586C73" w:rsidRPr="003D6802" w:rsidTr="000650A8">
        <w:tc>
          <w:tcPr>
            <w:tcW w:w="1512" w:type="dxa"/>
            <w:shd w:val="clear" w:color="auto" w:fill="auto"/>
          </w:tcPr>
          <w:p w:rsidR="00586C73" w:rsidRPr="003D6802" w:rsidRDefault="00586C73" w:rsidP="00414EB8">
            <w:pPr>
              <w:pStyle w:val="TableParagraph"/>
              <w:spacing w:before="120"/>
              <w:rPr>
                <w:rFonts w:eastAsia="Times New Roman" w:cs="Arial"/>
                <w:sz w:val="22"/>
                <w:szCs w:val="22"/>
              </w:rPr>
            </w:pPr>
          </w:p>
        </w:tc>
        <w:tc>
          <w:tcPr>
            <w:tcW w:w="1800" w:type="dxa"/>
            <w:shd w:val="clear" w:color="auto" w:fill="auto"/>
          </w:tcPr>
          <w:p w:rsidR="00586C73" w:rsidRPr="003D6802" w:rsidRDefault="00DA7282" w:rsidP="00414EB8">
            <w:pPr>
              <w:pStyle w:val="TableParagraph"/>
              <w:spacing w:before="120"/>
              <w:rPr>
                <w:rFonts w:eastAsia="Times New Roman" w:cs="Arial"/>
                <w:sz w:val="22"/>
                <w:szCs w:val="22"/>
              </w:rPr>
            </w:pPr>
            <w:sdt>
              <w:sdtPr>
                <w:rPr>
                  <w:rFonts w:eastAsia="Times New Roman" w:cs="Arial"/>
                  <w:sz w:val="22"/>
                  <w:szCs w:val="22"/>
                </w:rPr>
                <w:id w:val="976502666"/>
                <w14:checkbox>
                  <w14:checked w14:val="0"/>
                  <w14:checkedState w14:val="00A4" w14:font="Wingdings"/>
                  <w14:uncheckedState w14:val="00A1" w14:font="Wingdings"/>
                </w14:checkbox>
              </w:sdtPr>
              <w:sdtEndPr/>
              <w:sdtContent>
                <w:r w:rsidR="007E7B07">
                  <w:rPr>
                    <w:rFonts w:eastAsia="Times New Roman" w:cs="Arial"/>
                    <w:sz w:val="22"/>
                    <w:szCs w:val="22"/>
                  </w:rPr>
                  <w:sym w:font="Wingdings" w:char="F0A1"/>
                </w:r>
              </w:sdtContent>
            </w:sdt>
            <w:r w:rsidR="007E7B07" w:rsidRPr="003D6802">
              <w:rPr>
                <w:rFonts w:eastAsia="Times New Roman" w:cs="Arial"/>
                <w:sz w:val="22"/>
                <w:szCs w:val="22"/>
              </w:rPr>
              <w:t xml:space="preserve"> Basic</w:t>
            </w:r>
          </w:p>
        </w:tc>
        <w:tc>
          <w:tcPr>
            <w:tcW w:w="1710" w:type="dxa"/>
            <w:shd w:val="clear" w:color="auto" w:fill="auto"/>
          </w:tcPr>
          <w:p w:rsidR="00586C73" w:rsidRPr="003D6802" w:rsidRDefault="00DA7282" w:rsidP="00414EB8">
            <w:pPr>
              <w:pStyle w:val="TableParagraph"/>
              <w:spacing w:before="120"/>
              <w:rPr>
                <w:rFonts w:eastAsia="Times New Roman" w:cs="Arial"/>
                <w:sz w:val="22"/>
                <w:szCs w:val="22"/>
              </w:rPr>
            </w:pPr>
            <w:sdt>
              <w:sdtPr>
                <w:rPr>
                  <w:rFonts w:eastAsia="Times New Roman" w:cs="Arial"/>
                  <w:sz w:val="22"/>
                  <w:szCs w:val="22"/>
                </w:rPr>
                <w:id w:val="1651015733"/>
                <w14:checkbox>
                  <w14:checked w14:val="0"/>
                  <w14:checkedState w14:val="00A4" w14:font="Wingdings"/>
                  <w14:uncheckedState w14:val="00A1" w14:font="Wingdings"/>
                </w14:checkbox>
              </w:sdtPr>
              <w:sdtEndPr/>
              <w:sdtContent>
                <w:r w:rsidR="006753C8">
                  <w:rPr>
                    <w:rFonts w:eastAsia="Times New Roman" w:cs="Arial"/>
                    <w:sz w:val="22"/>
                    <w:szCs w:val="22"/>
                  </w:rPr>
                  <w:sym w:font="Wingdings" w:char="F0A1"/>
                </w:r>
              </w:sdtContent>
            </w:sdt>
            <w:r w:rsidR="00586C73" w:rsidRPr="003D6802">
              <w:rPr>
                <w:rFonts w:eastAsia="Times New Roman" w:cs="Arial"/>
                <w:sz w:val="22"/>
                <w:szCs w:val="22"/>
              </w:rPr>
              <w:t xml:space="preserve"> Standard</w:t>
            </w:r>
          </w:p>
        </w:tc>
        <w:tc>
          <w:tcPr>
            <w:tcW w:w="1710" w:type="dxa"/>
            <w:shd w:val="clear" w:color="auto" w:fill="auto"/>
          </w:tcPr>
          <w:p w:rsidR="00586C73" w:rsidRPr="003D6802" w:rsidRDefault="00DA7282" w:rsidP="00414EB8">
            <w:pPr>
              <w:pStyle w:val="TableParagraph"/>
              <w:spacing w:before="120"/>
              <w:rPr>
                <w:rFonts w:eastAsia="Times New Roman" w:cs="Arial"/>
                <w:sz w:val="22"/>
                <w:szCs w:val="22"/>
              </w:rPr>
            </w:pPr>
            <w:sdt>
              <w:sdtPr>
                <w:rPr>
                  <w:rFonts w:eastAsia="Times New Roman" w:cs="Arial"/>
                  <w:sz w:val="22"/>
                  <w:szCs w:val="22"/>
                </w:rPr>
                <w:id w:val="-600098955"/>
                <w14:checkbox>
                  <w14:checked w14:val="0"/>
                  <w14:checkedState w14:val="00A4" w14:font="Wingdings"/>
                  <w14:uncheckedState w14:val="00A1" w14:font="Wingdings"/>
                </w14:checkbox>
              </w:sdtPr>
              <w:sdtEndPr/>
              <w:sdtContent>
                <w:r w:rsidR="006753C8">
                  <w:rPr>
                    <w:rFonts w:eastAsia="Times New Roman" w:cs="Arial"/>
                    <w:sz w:val="22"/>
                    <w:szCs w:val="22"/>
                  </w:rPr>
                  <w:sym w:font="Wingdings" w:char="F0A1"/>
                </w:r>
              </w:sdtContent>
            </w:sdt>
            <w:r w:rsidR="00586C73" w:rsidRPr="003D6802">
              <w:rPr>
                <w:rFonts w:eastAsia="Times New Roman" w:cs="Arial"/>
                <w:sz w:val="22"/>
                <w:szCs w:val="22"/>
              </w:rPr>
              <w:t xml:space="preserve"> Premium</w:t>
            </w:r>
          </w:p>
        </w:tc>
        <w:tc>
          <w:tcPr>
            <w:tcW w:w="2250" w:type="dxa"/>
            <w:shd w:val="clear" w:color="auto" w:fill="auto"/>
          </w:tcPr>
          <w:p w:rsidR="00586C73" w:rsidRPr="003D6802" w:rsidRDefault="00586C73" w:rsidP="00414EB8">
            <w:pPr>
              <w:pStyle w:val="TableParagraph"/>
              <w:spacing w:before="120"/>
              <w:rPr>
                <w:rFonts w:eastAsia="Times New Roman" w:cs="Arial"/>
                <w:sz w:val="22"/>
                <w:szCs w:val="22"/>
              </w:rPr>
            </w:pPr>
          </w:p>
        </w:tc>
      </w:tr>
    </w:tbl>
    <w:p w:rsidR="00A06FBA" w:rsidRPr="00FF7135" w:rsidRDefault="00A06FBA" w:rsidP="00FF7135">
      <w:pPr>
        <w:pStyle w:val="TableParagraph"/>
        <w:ind w:left="450"/>
        <w:rPr>
          <w:rFonts w:cs="Arial"/>
        </w:rPr>
      </w:pPr>
    </w:p>
    <w:p w:rsidR="001D2EEA" w:rsidRPr="00FF7135" w:rsidRDefault="005602B4" w:rsidP="001D2EEA">
      <w:pPr>
        <w:pStyle w:val="TableParagraph"/>
        <w:numPr>
          <w:ilvl w:val="0"/>
          <w:numId w:val="37"/>
        </w:numPr>
        <w:ind w:left="450" w:hanging="450"/>
        <w:rPr>
          <w:rFonts w:cs="Arial"/>
        </w:rPr>
      </w:pPr>
      <w:r w:rsidRPr="00B9722F">
        <w:rPr>
          <w:rFonts w:eastAsia="Times New Roman" w:cs="Arial"/>
          <w:sz w:val="22"/>
          <w:szCs w:val="22"/>
        </w:rPr>
        <w:t>Phân</w:t>
      </w:r>
      <w:r w:rsidR="00F07FEE" w:rsidRPr="00EE695D">
        <w:rPr>
          <w:rFonts w:eastAsia="Times New Roman" w:cs="Arial"/>
          <w:sz w:val="22"/>
          <w:szCs w:val="22"/>
        </w:rPr>
        <w:t xml:space="preserve"> </w:t>
      </w:r>
      <w:r w:rsidRPr="00EE695D">
        <w:rPr>
          <w:rFonts w:eastAsia="Times New Roman" w:cs="Arial"/>
          <w:sz w:val="22"/>
          <w:szCs w:val="22"/>
        </w:rPr>
        <w:t>quyền</w:t>
      </w:r>
      <w:r w:rsidR="00F07FEE" w:rsidRPr="00EE695D">
        <w:rPr>
          <w:rFonts w:eastAsia="Times New Roman" w:cs="Arial"/>
          <w:sz w:val="22"/>
          <w:szCs w:val="22"/>
        </w:rPr>
        <w:t xml:space="preserve"> </w:t>
      </w:r>
      <w:r w:rsidRPr="00B9722F">
        <w:rPr>
          <w:rFonts w:eastAsia="Times New Roman" w:cs="Arial"/>
          <w:sz w:val="22"/>
          <w:szCs w:val="22"/>
        </w:rPr>
        <w:t>trên</w:t>
      </w:r>
      <w:r w:rsidR="00F07FEE" w:rsidRPr="003D6802">
        <w:rPr>
          <w:rFonts w:eastAsia="Times New Roman" w:cs="Arial"/>
          <w:sz w:val="22"/>
          <w:szCs w:val="22"/>
        </w:rPr>
        <w:t xml:space="preserve"> </w:t>
      </w:r>
      <w:r w:rsidRPr="003D6802">
        <w:rPr>
          <w:rFonts w:eastAsia="Times New Roman" w:cs="Arial"/>
          <w:sz w:val="22"/>
          <w:szCs w:val="22"/>
        </w:rPr>
        <w:t>ứng</w:t>
      </w:r>
      <w:r w:rsidR="00F07FEE" w:rsidRPr="003D6802">
        <w:rPr>
          <w:rFonts w:eastAsia="Times New Roman" w:cs="Arial"/>
          <w:sz w:val="22"/>
          <w:szCs w:val="22"/>
        </w:rPr>
        <w:t xml:space="preserve"> </w:t>
      </w:r>
      <w:r w:rsidRPr="003D6802">
        <w:rPr>
          <w:rFonts w:eastAsia="Times New Roman" w:cs="Arial"/>
          <w:sz w:val="22"/>
          <w:szCs w:val="22"/>
        </w:rPr>
        <w:t>dụng/</w:t>
      </w:r>
      <w:r w:rsidRPr="003D6802">
        <w:rPr>
          <w:rFonts w:eastAsia="Times New Roman" w:cs="Arial"/>
          <w:i/>
          <w:sz w:val="18"/>
          <w:szCs w:val="18"/>
        </w:rPr>
        <w:t>Permission</w:t>
      </w:r>
      <w:r w:rsidR="00F07FEE" w:rsidRPr="003D6802">
        <w:rPr>
          <w:rFonts w:eastAsia="Times New Roman" w:cs="Arial"/>
          <w:i/>
          <w:sz w:val="18"/>
          <w:szCs w:val="18"/>
        </w:rPr>
        <w:t xml:space="preserve"> </w:t>
      </w:r>
      <w:r w:rsidRPr="003D6802">
        <w:rPr>
          <w:rFonts w:eastAsia="Times New Roman" w:cs="Arial"/>
          <w:i/>
          <w:sz w:val="18"/>
          <w:szCs w:val="18"/>
        </w:rPr>
        <w:t>on</w:t>
      </w:r>
      <w:r w:rsidR="00F07FEE" w:rsidRPr="003D6802">
        <w:rPr>
          <w:rFonts w:eastAsia="Times New Roman" w:cs="Arial"/>
          <w:i/>
          <w:sz w:val="18"/>
          <w:szCs w:val="18"/>
        </w:rPr>
        <w:t xml:space="preserve"> </w:t>
      </w:r>
      <w:r w:rsidRPr="003D6802">
        <w:rPr>
          <w:rFonts w:eastAsia="Times New Roman" w:cs="Arial"/>
          <w:i/>
          <w:sz w:val="18"/>
          <w:szCs w:val="18"/>
        </w:rPr>
        <w:t>the</w:t>
      </w:r>
      <w:r w:rsidR="00F07FEE" w:rsidRPr="003D6802">
        <w:rPr>
          <w:rFonts w:eastAsia="Times New Roman" w:cs="Arial"/>
          <w:i/>
          <w:sz w:val="18"/>
          <w:szCs w:val="18"/>
        </w:rPr>
        <w:t xml:space="preserve"> </w:t>
      </w:r>
      <w:r w:rsidR="006C2836">
        <w:rPr>
          <w:rFonts w:eastAsia="Times New Roman" w:cs="Arial"/>
          <w:i/>
          <w:sz w:val="18"/>
          <w:szCs w:val="18"/>
        </w:rPr>
        <w:t>Internet Banking</w:t>
      </w:r>
    </w:p>
    <w:p w:rsidR="00EA6140" w:rsidRDefault="00EA6140" w:rsidP="00FF7135">
      <w:pPr>
        <w:pStyle w:val="TableParagraph"/>
        <w:ind w:left="450"/>
        <w:rPr>
          <w:rFonts w:cs="Arial"/>
        </w:rPr>
      </w:pPr>
    </w:p>
    <w:tbl>
      <w:tblPr>
        <w:tblW w:w="9900" w:type="dxa"/>
        <w:tblInd w:w="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84"/>
        <w:gridCol w:w="5706"/>
        <w:gridCol w:w="1530"/>
        <w:gridCol w:w="1980"/>
      </w:tblGrid>
      <w:tr w:rsidR="002B114B" w:rsidRPr="003D6802" w:rsidTr="00986B11">
        <w:trPr>
          <w:trHeight w:val="676"/>
        </w:trPr>
        <w:tc>
          <w:tcPr>
            <w:tcW w:w="684" w:type="dxa"/>
            <w:shd w:val="clear" w:color="auto" w:fill="DAEEF3"/>
            <w:vAlign w:val="center"/>
          </w:tcPr>
          <w:p w:rsidR="002B114B" w:rsidRPr="00FF7135" w:rsidRDefault="002B114B" w:rsidP="00FF7135">
            <w:pPr>
              <w:tabs>
                <w:tab w:val="left" w:leader="underscore" w:pos="9630"/>
              </w:tabs>
              <w:spacing w:beforeLines="40" w:before="96" w:after="0" w:line="240" w:lineRule="auto"/>
              <w:jc w:val="center"/>
              <w:rPr>
                <w:rFonts w:ascii="Arial" w:eastAsia="MyriadPro-Regular" w:hAnsi="Arial" w:cs="Arial"/>
                <w:sz w:val="22"/>
              </w:rPr>
            </w:pPr>
            <w:r w:rsidRPr="00FF7135">
              <w:rPr>
                <w:rFonts w:ascii="Arial" w:eastAsia="MyriadPro-Regular" w:hAnsi="Arial" w:cs="Arial"/>
                <w:sz w:val="22"/>
              </w:rPr>
              <w:t>STT</w:t>
            </w:r>
          </w:p>
          <w:p w:rsidR="002B114B" w:rsidRPr="003D6802" w:rsidRDefault="002B114B" w:rsidP="00FF7135">
            <w:pPr>
              <w:pStyle w:val="TableParagraph"/>
              <w:jc w:val="center"/>
              <w:rPr>
                <w:rFonts w:eastAsia="MyriadPro-Regular" w:cs="Arial"/>
                <w:i/>
                <w:sz w:val="18"/>
                <w:szCs w:val="18"/>
              </w:rPr>
            </w:pPr>
            <w:r w:rsidRPr="003D6802">
              <w:rPr>
                <w:rFonts w:eastAsia="Times New Roman" w:cs="Arial"/>
                <w:i/>
                <w:sz w:val="18"/>
                <w:szCs w:val="18"/>
              </w:rPr>
              <w:t>No</w:t>
            </w:r>
          </w:p>
        </w:tc>
        <w:tc>
          <w:tcPr>
            <w:tcW w:w="5706" w:type="dxa"/>
            <w:shd w:val="clear" w:color="auto" w:fill="DAEEF3"/>
            <w:vAlign w:val="center"/>
          </w:tcPr>
          <w:p w:rsidR="002B114B" w:rsidRPr="00FF7135" w:rsidRDefault="002B114B" w:rsidP="00FF7135">
            <w:pPr>
              <w:tabs>
                <w:tab w:val="left" w:leader="underscore" w:pos="9630"/>
              </w:tabs>
              <w:spacing w:beforeLines="40" w:before="96" w:after="0" w:line="240" w:lineRule="auto"/>
              <w:jc w:val="center"/>
              <w:rPr>
                <w:rFonts w:ascii="Arial" w:eastAsia="MyriadPro-Regular" w:hAnsi="Arial" w:cs="Arial"/>
                <w:sz w:val="22"/>
              </w:rPr>
            </w:pPr>
            <w:r w:rsidRPr="00FF7135">
              <w:rPr>
                <w:rFonts w:ascii="Arial" w:eastAsia="MyriadPro-Regular" w:hAnsi="Arial" w:cs="Arial"/>
                <w:sz w:val="22"/>
              </w:rPr>
              <w:t>Người sử dụng</w:t>
            </w:r>
          </w:p>
          <w:p w:rsidR="002B114B" w:rsidRPr="003D6802" w:rsidRDefault="002B114B" w:rsidP="00FF7135">
            <w:pPr>
              <w:pStyle w:val="TableParagraph"/>
              <w:jc w:val="center"/>
              <w:rPr>
                <w:rFonts w:eastAsia="MyriadPro-Regular" w:cs="Arial"/>
              </w:rPr>
            </w:pPr>
            <w:r w:rsidRPr="003D6802">
              <w:rPr>
                <w:rFonts w:eastAsia="Times New Roman" w:cs="Arial"/>
                <w:i/>
                <w:sz w:val="18"/>
                <w:szCs w:val="18"/>
              </w:rPr>
              <w:t>User</w:t>
            </w:r>
          </w:p>
        </w:tc>
        <w:tc>
          <w:tcPr>
            <w:tcW w:w="1530" w:type="dxa"/>
            <w:shd w:val="clear" w:color="auto" w:fill="DAEEF3"/>
            <w:vAlign w:val="center"/>
          </w:tcPr>
          <w:p w:rsidR="002B114B" w:rsidRDefault="00441CEE" w:rsidP="00441CEE">
            <w:pPr>
              <w:tabs>
                <w:tab w:val="left" w:leader="underscore" w:pos="9630"/>
              </w:tabs>
              <w:spacing w:beforeLines="40" w:before="96" w:after="0" w:line="240" w:lineRule="auto"/>
              <w:jc w:val="center"/>
              <w:rPr>
                <w:rFonts w:ascii="Arial" w:eastAsia="MyriadPro-Regular" w:hAnsi="Arial" w:cs="Arial"/>
                <w:sz w:val="22"/>
              </w:rPr>
            </w:pPr>
            <w:r>
              <w:rPr>
                <w:rFonts w:ascii="Arial" w:eastAsia="MyriadPro-Regular" w:hAnsi="Arial" w:cs="Arial"/>
                <w:sz w:val="22"/>
              </w:rPr>
              <w:t>Phân quyền</w:t>
            </w:r>
          </w:p>
          <w:p w:rsidR="00441CEE" w:rsidRPr="003D6802" w:rsidRDefault="00441CEE" w:rsidP="00441CEE">
            <w:pPr>
              <w:pStyle w:val="TableParagraph"/>
              <w:jc w:val="center"/>
              <w:rPr>
                <w:rFonts w:eastAsia="MyriadPro-Regular" w:cs="Arial"/>
              </w:rPr>
            </w:pPr>
            <w:r w:rsidRPr="00441CEE">
              <w:rPr>
                <w:rFonts w:eastAsia="MyriadPro-Regular" w:cs="Arial"/>
                <w:i/>
                <w:sz w:val="18"/>
                <w:szCs w:val="18"/>
              </w:rPr>
              <w:t>User role</w:t>
            </w:r>
          </w:p>
        </w:tc>
        <w:tc>
          <w:tcPr>
            <w:tcW w:w="1980" w:type="dxa"/>
            <w:shd w:val="clear" w:color="auto" w:fill="DAEEF3"/>
            <w:vAlign w:val="center"/>
          </w:tcPr>
          <w:p w:rsidR="002B114B" w:rsidRPr="00FF7135" w:rsidRDefault="002B114B" w:rsidP="00FF7135">
            <w:pPr>
              <w:tabs>
                <w:tab w:val="left" w:leader="underscore" w:pos="9630"/>
              </w:tabs>
              <w:spacing w:beforeLines="40" w:before="96" w:after="0" w:line="240" w:lineRule="auto"/>
              <w:jc w:val="center"/>
              <w:rPr>
                <w:rFonts w:ascii="Arial" w:eastAsia="MyriadPro-Regular" w:hAnsi="Arial" w:cs="Arial"/>
                <w:sz w:val="22"/>
              </w:rPr>
            </w:pPr>
            <w:r w:rsidRPr="00FF7135">
              <w:rPr>
                <w:rFonts w:ascii="Arial" w:eastAsia="MyriadPro-Regular" w:hAnsi="Arial" w:cs="Arial"/>
                <w:sz w:val="22"/>
              </w:rPr>
              <w:t>Ghi chú</w:t>
            </w:r>
          </w:p>
          <w:p w:rsidR="002B114B" w:rsidRPr="003D6802" w:rsidRDefault="002B114B" w:rsidP="00FF7135">
            <w:pPr>
              <w:pStyle w:val="TableParagraph"/>
              <w:jc w:val="center"/>
              <w:rPr>
                <w:rFonts w:eastAsia="MyriadPro-Regular" w:cs="Arial"/>
              </w:rPr>
            </w:pPr>
            <w:r w:rsidRPr="003D6802">
              <w:rPr>
                <w:rFonts w:eastAsia="MyriadPro-Regular" w:cs="Arial"/>
                <w:i/>
                <w:sz w:val="18"/>
                <w:szCs w:val="18"/>
              </w:rPr>
              <w:t>Note</w:t>
            </w:r>
          </w:p>
        </w:tc>
      </w:tr>
      <w:tr w:rsidR="002B114B" w:rsidRPr="003D6802" w:rsidTr="00B526BA">
        <w:trPr>
          <w:trHeight w:val="2296"/>
        </w:trPr>
        <w:tc>
          <w:tcPr>
            <w:tcW w:w="684" w:type="dxa"/>
            <w:vAlign w:val="center"/>
          </w:tcPr>
          <w:p w:rsidR="002B114B" w:rsidRPr="00B9722F" w:rsidRDefault="002B114B" w:rsidP="003D6802">
            <w:pPr>
              <w:tabs>
                <w:tab w:val="left" w:leader="underscore" w:pos="9630"/>
              </w:tabs>
              <w:spacing w:after="0"/>
              <w:jc w:val="center"/>
              <w:rPr>
                <w:rFonts w:ascii="Arial" w:eastAsia="MyriadPro-Regular" w:hAnsi="Arial" w:cs="Arial"/>
              </w:rPr>
            </w:pPr>
            <w:r w:rsidRPr="00B9722F">
              <w:rPr>
                <w:rFonts w:ascii="Arial" w:eastAsia="MyriadPro-Regular" w:hAnsi="Arial" w:cs="Arial"/>
              </w:rPr>
              <w:t>1</w:t>
            </w:r>
          </w:p>
          <w:p w:rsidR="002B114B" w:rsidRPr="00EE695D" w:rsidRDefault="002B114B" w:rsidP="003D6802">
            <w:pPr>
              <w:tabs>
                <w:tab w:val="left" w:leader="underscore" w:pos="9630"/>
              </w:tabs>
              <w:spacing w:after="0"/>
              <w:jc w:val="center"/>
              <w:rPr>
                <w:rFonts w:ascii="Arial" w:eastAsia="MyriadPro-Regular" w:hAnsi="Arial" w:cs="Arial"/>
              </w:rPr>
            </w:pPr>
          </w:p>
        </w:tc>
        <w:tc>
          <w:tcPr>
            <w:tcW w:w="5706" w:type="dxa"/>
            <w:vAlign w:val="center"/>
          </w:tcPr>
          <w:p w:rsidR="002B114B" w:rsidRPr="00B9722F" w:rsidRDefault="002B114B" w:rsidP="00441CEE">
            <w:pPr>
              <w:tabs>
                <w:tab w:val="right" w:leader="underscore" w:pos="5328"/>
                <w:tab w:val="right" w:leader="underscore" w:pos="9630"/>
              </w:tabs>
              <w:spacing w:before="60" w:after="0" w:line="240" w:lineRule="auto"/>
              <w:jc w:val="both"/>
              <w:rPr>
                <w:rFonts w:ascii="Arial" w:eastAsia="MyriadPro-Regular" w:hAnsi="Arial" w:cs="Arial"/>
              </w:rPr>
            </w:pPr>
            <w:r w:rsidRPr="00FF7135">
              <w:rPr>
                <w:rFonts w:ascii="Arial" w:eastAsia="MyriadPro-Regular" w:hAnsi="Arial" w:cs="Arial"/>
                <w:sz w:val="22"/>
              </w:rPr>
              <w:t xml:space="preserve">Họ tên: </w:t>
            </w:r>
            <w:sdt>
              <w:sdtPr>
                <w:rPr>
                  <w:rFonts w:ascii="Arial" w:eastAsia="MyriadPro-Regular" w:hAnsi="Arial" w:cs="Arial"/>
                </w:rPr>
                <w:id w:val="-1121688635"/>
                <w:placeholder>
                  <w:docPart w:val="DefaultPlaceholder_1081868574"/>
                </w:placeholder>
                <w:text/>
              </w:sdtPr>
              <w:sdtEndPr/>
              <w:sdtContent>
                <w:r w:rsidR="000650A8" w:rsidRPr="000650A8">
                  <w:rPr>
                    <w:rFonts w:ascii="Arial" w:eastAsia="MyriadPro-Regular" w:hAnsi="Arial" w:cs="Arial"/>
                  </w:rPr>
                  <w:tab/>
                </w:r>
              </w:sdtContent>
            </w:sdt>
          </w:p>
          <w:p w:rsidR="00DD2850" w:rsidRDefault="002B114B" w:rsidP="003D6802">
            <w:pPr>
              <w:tabs>
                <w:tab w:val="right" w:leader="underscore" w:pos="4698"/>
                <w:tab w:val="left" w:leader="underscore" w:pos="5011"/>
                <w:tab w:val="right" w:leader="underscore" w:pos="9630"/>
              </w:tabs>
              <w:spacing w:before="60" w:after="0" w:line="240" w:lineRule="auto"/>
              <w:jc w:val="both"/>
              <w:rPr>
                <w:rFonts w:ascii="Arial" w:eastAsia="MyriadPro-Regular" w:hAnsi="Arial" w:cs="Arial"/>
                <w:i/>
                <w:sz w:val="18"/>
                <w:szCs w:val="18"/>
              </w:rPr>
            </w:pPr>
            <w:r w:rsidRPr="003D6802">
              <w:rPr>
                <w:rFonts w:ascii="Arial" w:eastAsia="MyriadPro-Regular" w:hAnsi="Arial" w:cs="Arial"/>
                <w:i/>
                <w:sz w:val="18"/>
                <w:szCs w:val="18"/>
              </w:rPr>
              <w:t xml:space="preserve">Full Name    </w:t>
            </w:r>
          </w:p>
          <w:p w:rsidR="00DD2850" w:rsidRPr="003D6802" w:rsidRDefault="00DD2850" w:rsidP="00DD2850">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sz w:val="22"/>
              </w:rPr>
              <w:t>Ngày sinh:</w:t>
            </w:r>
            <w:sdt>
              <w:sdtPr>
                <w:rPr>
                  <w:rFonts w:ascii="Arial" w:eastAsia="MyriadPro-Regular" w:hAnsi="Arial" w:cs="Arial"/>
                </w:rPr>
                <w:id w:val="-401682567"/>
                <w:placeholder>
                  <w:docPart w:val="939AF9B6963644F18D49F17EDF5978A3"/>
                </w:placeholder>
                <w:text/>
              </w:sdtPr>
              <w:sdtEndPr/>
              <w:sdtContent>
                <w:r w:rsidRPr="00A142D5">
                  <w:rPr>
                    <w:rFonts w:ascii="Arial" w:eastAsia="MyriadPro-Regular" w:hAnsi="Arial" w:cs="Arial"/>
                  </w:rPr>
                  <w:tab/>
                </w:r>
              </w:sdtContent>
            </w:sdt>
          </w:p>
          <w:p w:rsidR="00DD2850" w:rsidRDefault="00DD2850" w:rsidP="00DD2850">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i/>
                <w:sz w:val="18"/>
                <w:szCs w:val="18"/>
              </w:rPr>
            </w:pPr>
            <w:r w:rsidRPr="003D6802">
              <w:rPr>
                <w:rFonts w:ascii="Arial" w:eastAsia="MyriadPro-Regular" w:hAnsi="Arial" w:cs="Arial"/>
                <w:i/>
                <w:sz w:val="18"/>
                <w:szCs w:val="18"/>
              </w:rPr>
              <w:t>Date of Birth</w:t>
            </w:r>
          </w:p>
          <w:p w:rsidR="002B114B" w:rsidRPr="00DD2850" w:rsidRDefault="002B114B" w:rsidP="00DD2850">
            <w:pPr>
              <w:tabs>
                <w:tab w:val="left" w:leader="underscore" w:pos="5215"/>
                <w:tab w:val="right" w:leader="underscore" w:pos="9630"/>
              </w:tabs>
              <w:spacing w:before="60" w:after="0" w:line="240" w:lineRule="auto"/>
              <w:jc w:val="both"/>
              <w:rPr>
                <w:rFonts w:ascii="Arial" w:eastAsia="MyriadPro-Regular" w:hAnsi="Arial" w:cs="Arial"/>
                <w:i/>
                <w:sz w:val="18"/>
                <w:szCs w:val="18"/>
              </w:rPr>
            </w:pPr>
            <w:r w:rsidRPr="00FF7135">
              <w:rPr>
                <w:rFonts w:ascii="Arial" w:eastAsia="MyriadPro-Regular" w:hAnsi="Arial" w:cs="Arial"/>
                <w:sz w:val="22"/>
              </w:rPr>
              <w:t>Thư điện tử:</w:t>
            </w:r>
            <w:sdt>
              <w:sdtPr>
                <w:rPr>
                  <w:rFonts w:ascii="Arial" w:eastAsia="MyriadPro-Regular" w:hAnsi="Arial" w:cs="Arial"/>
                </w:rPr>
                <w:id w:val="25142806"/>
                <w:placeholder>
                  <w:docPart w:val="DefaultPlaceholder_1081868574"/>
                </w:placeholder>
                <w:text/>
              </w:sdtPr>
              <w:sdtEndPr/>
              <w:sdtContent>
                <w:r w:rsidR="00DD2850" w:rsidRPr="00DD2850">
                  <w:rPr>
                    <w:rFonts w:ascii="Arial" w:eastAsia="MyriadPro-Regular" w:hAnsi="Arial" w:cs="Arial"/>
                  </w:rPr>
                  <w:tab/>
                </w:r>
              </w:sdtContent>
            </w:sdt>
            <w:r w:rsidRPr="003D6802">
              <w:rPr>
                <w:rFonts w:ascii="Arial" w:eastAsia="MyriadPro-Regular" w:hAnsi="Arial" w:cs="Arial"/>
              </w:rPr>
              <w:t xml:space="preserve"> </w:t>
            </w:r>
          </w:p>
          <w:p w:rsidR="002B114B" w:rsidRPr="003D6802" w:rsidRDefault="002B114B" w:rsidP="003D6802">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Email</w:t>
            </w:r>
          </w:p>
          <w:p w:rsidR="002B114B" w:rsidRPr="003D6802" w:rsidRDefault="002B114B" w:rsidP="00441CEE">
            <w:pPr>
              <w:tabs>
                <w:tab w:val="right" w:leader="underscore" w:pos="5328"/>
                <w:tab w:val="right" w:leader="underscore" w:pos="9630"/>
              </w:tabs>
              <w:spacing w:before="60" w:after="0" w:line="240" w:lineRule="auto"/>
              <w:jc w:val="both"/>
              <w:rPr>
                <w:rFonts w:ascii="Arial" w:eastAsia="MyriadPro-Regular" w:hAnsi="Arial" w:cs="Arial"/>
              </w:rPr>
            </w:pPr>
            <w:r w:rsidRPr="00FF7135">
              <w:rPr>
                <w:rFonts w:ascii="Arial" w:eastAsia="MyriadPro-Regular" w:hAnsi="Arial" w:cs="Arial"/>
                <w:sz w:val="22"/>
              </w:rPr>
              <w:t xml:space="preserve">ĐTDĐ: </w:t>
            </w:r>
            <w:sdt>
              <w:sdtPr>
                <w:rPr>
                  <w:rFonts w:ascii="Arial" w:eastAsia="MyriadPro-Regular" w:hAnsi="Arial" w:cs="Arial"/>
                </w:rPr>
                <w:id w:val="-1661768803"/>
                <w:placeholder>
                  <w:docPart w:val="DefaultPlaceholder_1081868574"/>
                </w:placeholder>
                <w:text/>
              </w:sdtPr>
              <w:sdtEndPr/>
              <w:sdtContent>
                <w:r w:rsidR="000650A8" w:rsidRPr="000650A8">
                  <w:rPr>
                    <w:rFonts w:ascii="Arial" w:eastAsia="MyriadPro-Regular" w:hAnsi="Arial" w:cs="Arial"/>
                  </w:rPr>
                  <w:tab/>
                </w:r>
              </w:sdtContent>
            </w:sdt>
          </w:p>
          <w:p w:rsidR="002B114B" w:rsidRPr="003D6802" w:rsidRDefault="002B114B" w:rsidP="003D6802">
            <w:pPr>
              <w:tabs>
                <w:tab w:val="right" w:leader="underscore" w:pos="2322"/>
                <w:tab w:val="left" w:pos="2502"/>
                <w:tab w:val="right" w:leader="underscore" w:pos="4698"/>
                <w:tab w:val="left" w:leader="underscore" w:pos="5011"/>
                <w:tab w:val="right" w:leader="underscore" w:pos="9630"/>
              </w:tabs>
              <w:spacing w:before="60" w:after="0"/>
              <w:jc w:val="both"/>
              <w:rPr>
                <w:rFonts w:ascii="Arial" w:eastAsia="MyriadPro-Regular" w:hAnsi="Arial" w:cs="Arial"/>
                <w:lang w:eastAsia="ja-JP"/>
              </w:rPr>
            </w:pPr>
            <w:r w:rsidRPr="003D6802">
              <w:rPr>
                <w:rFonts w:ascii="Arial" w:eastAsia="MyriadPro-Regular" w:hAnsi="Arial" w:cs="Arial"/>
                <w:i/>
                <w:sz w:val="18"/>
                <w:szCs w:val="18"/>
              </w:rPr>
              <w:t>Mobile No.</w:t>
            </w:r>
          </w:p>
        </w:tc>
        <w:tc>
          <w:tcPr>
            <w:tcW w:w="1530" w:type="dxa"/>
            <w:vAlign w:val="center"/>
          </w:tcPr>
          <w:p w:rsidR="002B114B" w:rsidRPr="003D6802" w:rsidRDefault="00DA7282" w:rsidP="003D45DC">
            <w:pPr>
              <w:pStyle w:val="TableParagraph"/>
              <w:tabs>
                <w:tab w:val="left" w:pos="342"/>
                <w:tab w:val="left" w:leader="underscore" w:pos="9630"/>
              </w:tabs>
              <w:rPr>
                <w:rFonts w:eastAsia="MyriadPro-Regular" w:cs="Arial"/>
                <w:lang w:eastAsia="ja-JP"/>
              </w:rPr>
            </w:pPr>
            <w:sdt>
              <w:sdtPr>
                <w:rPr>
                  <w:rFonts w:eastAsia="MyriadPro-Regular" w:cs="Arial"/>
                  <w:lang w:eastAsia="ja-JP"/>
                </w:rPr>
                <w:id w:val="-1790352348"/>
                <w14:checkbox>
                  <w14:checked w14:val="0"/>
                  <w14:checkedState w14:val="2612" w14:font="MS Gothic"/>
                  <w14:uncheckedState w14:val="2610" w14:font="MS Gothic"/>
                </w14:checkbox>
              </w:sdtPr>
              <w:sdtEndPr/>
              <w:sdtContent>
                <w:r w:rsidR="000650A8">
                  <w:rPr>
                    <w:rFonts w:ascii="MS Gothic" w:eastAsia="MS Gothic" w:hAnsi="MS Gothic" w:cs="Arial" w:hint="eastAsia"/>
                    <w:lang w:eastAsia="ja-JP"/>
                  </w:rPr>
                  <w:t>☐</w:t>
                </w:r>
              </w:sdtContent>
            </w:sdt>
            <w:r w:rsidR="002B114B" w:rsidRPr="003D6802">
              <w:rPr>
                <w:rFonts w:eastAsia="MyriadPro-Regular" w:cs="Arial"/>
                <w:lang w:eastAsia="ja-JP"/>
              </w:rPr>
              <w:t xml:space="preserve">  </w:t>
            </w:r>
            <w:r w:rsidR="002B114B" w:rsidRPr="00FF7135">
              <w:rPr>
                <w:rFonts w:eastAsia="MyriadPro-Regular" w:cs="Arial"/>
                <w:sz w:val="22"/>
                <w:szCs w:val="22"/>
                <w:lang w:eastAsia="ja-JP"/>
              </w:rPr>
              <w:t>Xem</w:t>
            </w:r>
          </w:p>
          <w:p w:rsidR="002B114B" w:rsidRDefault="002B114B" w:rsidP="003D6802">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 xml:space="preserve"> </w:t>
            </w:r>
            <w:r w:rsidRPr="00EE695D">
              <w:rPr>
                <w:rFonts w:eastAsia="MyriadPro-Regular" w:cs="Arial"/>
                <w:sz w:val="22"/>
                <w:lang w:eastAsia="ja-JP"/>
              </w:rPr>
              <w:t xml:space="preserve">  </w:t>
            </w:r>
            <w:r w:rsidRPr="00EE695D">
              <w:rPr>
                <w:rFonts w:eastAsia="MyriadPro-Regular" w:cs="Arial"/>
                <w:sz w:val="22"/>
                <w:lang w:eastAsia="ja-JP"/>
              </w:rPr>
              <w:tab/>
            </w:r>
            <w:r w:rsidRPr="003D6802">
              <w:rPr>
                <w:rFonts w:eastAsia="MyriadPro-Regular" w:cs="Arial"/>
                <w:i/>
                <w:sz w:val="18"/>
                <w:lang w:eastAsia="ja-JP"/>
              </w:rPr>
              <w:t>Observse</w:t>
            </w:r>
          </w:p>
          <w:p w:rsidR="002B114B" w:rsidRPr="003D6802" w:rsidRDefault="002B114B" w:rsidP="003D6802">
            <w:pPr>
              <w:pStyle w:val="TableParagraph"/>
              <w:tabs>
                <w:tab w:val="left" w:pos="252"/>
                <w:tab w:val="left" w:leader="underscore" w:pos="9630"/>
              </w:tabs>
              <w:rPr>
                <w:rFonts w:eastAsia="MyriadPro-Regular" w:cs="Arial"/>
                <w:i/>
                <w:sz w:val="18"/>
                <w:lang w:eastAsia="ja-JP"/>
              </w:rPr>
            </w:pPr>
          </w:p>
          <w:p w:rsidR="002B114B" w:rsidRPr="003D6802" w:rsidRDefault="00DA7282" w:rsidP="003D45DC">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266044615"/>
                <w14:checkbox>
                  <w14:checked w14:val="0"/>
                  <w14:checkedState w14:val="2612" w14:font="MS Gothic"/>
                  <w14:uncheckedState w14:val="2610" w14:font="MS Gothic"/>
                </w14:checkbox>
              </w:sdtPr>
              <w:sdtEndPr/>
              <w:sdtContent>
                <w:r w:rsidR="000650A8">
                  <w:rPr>
                    <w:rFonts w:ascii="MS Gothic" w:eastAsia="MS Gothic" w:hAnsi="MS Gothic" w:cs="Arial" w:hint="eastAsia"/>
                    <w:lang w:eastAsia="ja-JP"/>
                  </w:rPr>
                  <w:t>☐</w:t>
                </w:r>
              </w:sdtContent>
            </w:sdt>
            <w:r w:rsidR="002B114B" w:rsidRPr="003D6802">
              <w:rPr>
                <w:rFonts w:eastAsia="MyriadPro-Regular" w:cs="Arial"/>
                <w:lang w:eastAsia="ja-JP"/>
              </w:rPr>
              <w:t xml:space="preserve">  </w:t>
            </w:r>
            <w:r w:rsidR="002B114B" w:rsidRPr="00FF7135">
              <w:rPr>
                <w:rFonts w:eastAsia="MyriadPro-Regular" w:cs="Arial"/>
                <w:sz w:val="22"/>
                <w:szCs w:val="22"/>
                <w:lang w:eastAsia="ja-JP"/>
              </w:rPr>
              <w:t>Nhập</w:t>
            </w:r>
          </w:p>
          <w:p w:rsidR="002B114B" w:rsidRDefault="002B114B" w:rsidP="003D6802">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ab/>
            </w:r>
            <w:r w:rsidRPr="003D6802">
              <w:rPr>
                <w:rFonts w:eastAsia="MyriadPro-Regular" w:cs="Arial"/>
                <w:i/>
                <w:sz w:val="18"/>
                <w:lang w:eastAsia="ja-JP"/>
              </w:rPr>
              <w:t>Import</w:t>
            </w:r>
          </w:p>
          <w:p w:rsidR="002B114B" w:rsidRPr="003D6802" w:rsidRDefault="002B114B" w:rsidP="003D6802">
            <w:pPr>
              <w:pStyle w:val="TableParagraph"/>
              <w:tabs>
                <w:tab w:val="left" w:pos="252"/>
                <w:tab w:val="left" w:leader="underscore" w:pos="9630"/>
              </w:tabs>
              <w:rPr>
                <w:rFonts w:eastAsia="MyriadPro-Regular" w:cs="Arial"/>
                <w:i/>
                <w:sz w:val="22"/>
                <w:lang w:eastAsia="ja-JP"/>
              </w:rPr>
            </w:pPr>
          </w:p>
          <w:p w:rsidR="002B114B" w:rsidRPr="003D6802" w:rsidRDefault="00DA7282" w:rsidP="003D45DC">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627904990"/>
                <w14:checkbox>
                  <w14:checked w14:val="0"/>
                  <w14:checkedState w14:val="2612" w14:font="MS Gothic"/>
                  <w14:uncheckedState w14:val="2610" w14:font="MS Gothic"/>
                </w14:checkbox>
              </w:sdtPr>
              <w:sdtEndPr/>
              <w:sdtContent>
                <w:r w:rsidR="000650A8">
                  <w:rPr>
                    <w:rFonts w:ascii="MS Gothic" w:eastAsia="MS Gothic" w:hAnsi="MS Gothic" w:cs="Arial" w:hint="eastAsia"/>
                    <w:lang w:eastAsia="ja-JP"/>
                  </w:rPr>
                  <w:t>☐</w:t>
                </w:r>
              </w:sdtContent>
            </w:sdt>
            <w:r w:rsidR="002B114B" w:rsidRPr="003D6802">
              <w:rPr>
                <w:rFonts w:eastAsia="MyriadPro-Regular" w:cs="Arial"/>
                <w:lang w:eastAsia="ja-JP"/>
              </w:rPr>
              <w:t xml:space="preserve">  </w:t>
            </w:r>
            <w:r w:rsidR="002B114B" w:rsidRPr="00FF7135">
              <w:rPr>
                <w:rFonts w:eastAsia="MyriadPro-Regular" w:cs="Arial"/>
                <w:sz w:val="22"/>
                <w:szCs w:val="22"/>
                <w:lang w:eastAsia="ja-JP"/>
              </w:rPr>
              <w:t>Duyệt</w:t>
            </w:r>
          </w:p>
          <w:p w:rsidR="002B114B" w:rsidRPr="003D6802" w:rsidRDefault="002B114B" w:rsidP="003D6802">
            <w:pPr>
              <w:pStyle w:val="TableParagraph"/>
              <w:tabs>
                <w:tab w:val="left" w:pos="252"/>
                <w:tab w:val="left" w:leader="underscore" w:pos="9630"/>
              </w:tabs>
              <w:rPr>
                <w:rFonts w:eastAsia="MyriadPro-Regular" w:cs="Arial"/>
                <w:i/>
                <w:sz w:val="22"/>
                <w:lang w:eastAsia="ja-JP"/>
              </w:rPr>
            </w:pPr>
            <w:r w:rsidRPr="00B9722F">
              <w:rPr>
                <w:rFonts w:eastAsia="MyriadPro-Regular" w:cs="Arial"/>
                <w:sz w:val="22"/>
                <w:lang w:eastAsia="ja-JP"/>
              </w:rPr>
              <w:tab/>
            </w:r>
            <w:r w:rsidRPr="003D6802">
              <w:rPr>
                <w:rFonts w:eastAsia="MyriadPro-Regular" w:cs="Arial"/>
                <w:i/>
                <w:sz w:val="18"/>
                <w:lang w:eastAsia="ja-JP"/>
              </w:rPr>
              <w:t>Approve</w:t>
            </w:r>
          </w:p>
        </w:tc>
        <w:sdt>
          <w:sdtPr>
            <w:rPr>
              <w:rFonts w:ascii="Arial" w:eastAsia="MyriadPro-Regular" w:hAnsi="Arial" w:cs="Arial"/>
            </w:rPr>
            <w:id w:val="-789737562"/>
            <w:placeholder>
              <w:docPart w:val="D502E4978D90488482272A94299F4BB4"/>
            </w:placeholder>
            <w:showingPlcHdr/>
            <w:text/>
          </w:sdtPr>
          <w:sdtEndPr/>
          <w:sdtContent>
            <w:tc>
              <w:tcPr>
                <w:tcW w:w="1980" w:type="dxa"/>
                <w:vAlign w:val="center"/>
              </w:tcPr>
              <w:p w:rsidR="002B114B" w:rsidRPr="00EE695D" w:rsidRDefault="00B526BA" w:rsidP="00B526BA">
                <w:pPr>
                  <w:tabs>
                    <w:tab w:val="left" w:leader="underscore" w:pos="9630"/>
                  </w:tabs>
                  <w:spacing w:after="0"/>
                  <w:jc w:val="both"/>
                  <w:rPr>
                    <w:rFonts w:ascii="Arial" w:eastAsia="MyriadPro-Regular" w:hAnsi="Arial" w:cs="Arial"/>
                  </w:rPr>
                </w:pPr>
                <w:r>
                  <w:rPr>
                    <w:rStyle w:val="PlaceholderText"/>
                  </w:rPr>
                  <w:t xml:space="preserve">                                  </w:t>
                </w:r>
              </w:p>
            </w:tc>
          </w:sdtContent>
        </w:sdt>
      </w:tr>
      <w:tr w:rsidR="00B526BA" w:rsidRPr="003D6802" w:rsidTr="00B526BA">
        <w:trPr>
          <w:trHeight w:val="2683"/>
        </w:trPr>
        <w:tc>
          <w:tcPr>
            <w:tcW w:w="684" w:type="dxa"/>
            <w:vAlign w:val="center"/>
          </w:tcPr>
          <w:p w:rsidR="00B526BA" w:rsidRPr="00B9722F" w:rsidRDefault="00B526BA" w:rsidP="00B526BA">
            <w:pPr>
              <w:tabs>
                <w:tab w:val="left" w:leader="underscore" w:pos="9630"/>
              </w:tabs>
              <w:spacing w:after="0"/>
              <w:jc w:val="center"/>
              <w:rPr>
                <w:rFonts w:ascii="Arial" w:eastAsia="MyriadPro-Regular" w:hAnsi="Arial" w:cs="Arial"/>
              </w:rPr>
            </w:pPr>
            <w:r w:rsidRPr="00B9722F">
              <w:rPr>
                <w:rFonts w:ascii="Arial" w:eastAsia="MyriadPro-Regular" w:hAnsi="Arial" w:cs="Arial"/>
              </w:rPr>
              <w:t>2</w:t>
            </w:r>
          </w:p>
          <w:p w:rsidR="00B526BA" w:rsidRPr="00EE695D" w:rsidRDefault="00B526BA" w:rsidP="00B526BA">
            <w:pPr>
              <w:tabs>
                <w:tab w:val="left" w:leader="underscore" w:pos="9630"/>
              </w:tabs>
              <w:jc w:val="center"/>
              <w:rPr>
                <w:rFonts w:ascii="Arial" w:eastAsia="MyriadPro-Regular" w:hAnsi="Arial" w:cs="Arial"/>
              </w:rPr>
            </w:pPr>
          </w:p>
        </w:tc>
        <w:tc>
          <w:tcPr>
            <w:tcW w:w="5706" w:type="dxa"/>
            <w:vAlign w:val="center"/>
          </w:tcPr>
          <w:p w:rsidR="00B526BA" w:rsidRPr="00B9722F" w:rsidRDefault="00B526BA" w:rsidP="00B526BA">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sz w:val="22"/>
              </w:rPr>
              <w:t xml:space="preserve">Họ tên: </w:t>
            </w:r>
            <w:sdt>
              <w:sdtPr>
                <w:rPr>
                  <w:rFonts w:ascii="Arial" w:eastAsia="MyriadPro-Regular" w:hAnsi="Arial" w:cs="Arial"/>
                </w:rPr>
                <w:id w:val="208542055"/>
                <w:placeholder>
                  <w:docPart w:val="DBF8E95FD489460B90C8E7E86B64E92A"/>
                </w:placeholder>
                <w:text/>
              </w:sdtPr>
              <w:sdtEndPr/>
              <w:sdtContent>
                <w:r w:rsidRPr="00A142D5">
                  <w:rPr>
                    <w:rFonts w:ascii="Arial" w:eastAsia="MyriadPro-Regular" w:hAnsi="Arial" w:cs="Arial"/>
                  </w:rPr>
                  <w:tab/>
                </w:r>
              </w:sdtContent>
            </w:sdt>
          </w:p>
          <w:p w:rsidR="00B526BA" w:rsidRPr="003D6802" w:rsidRDefault="00B526BA" w:rsidP="00B526BA">
            <w:pPr>
              <w:tabs>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 xml:space="preserve">Full Name                                 </w:t>
            </w:r>
          </w:p>
          <w:p w:rsidR="00B526BA" w:rsidRPr="003D6802" w:rsidRDefault="00B526BA" w:rsidP="00B526BA">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sz w:val="22"/>
              </w:rPr>
              <w:t>Ngày sinh:</w:t>
            </w:r>
            <w:sdt>
              <w:sdtPr>
                <w:rPr>
                  <w:rFonts w:ascii="Arial" w:eastAsia="MyriadPro-Regular" w:hAnsi="Arial" w:cs="Arial"/>
                </w:rPr>
                <w:id w:val="915365824"/>
                <w:placeholder>
                  <w:docPart w:val="DBF8E95FD489460B90C8E7E86B64E92A"/>
                </w:placeholder>
                <w:text/>
              </w:sdtPr>
              <w:sdtEndPr/>
              <w:sdtContent>
                <w:r w:rsidRPr="00A142D5">
                  <w:rPr>
                    <w:rFonts w:ascii="Arial" w:eastAsia="MyriadPro-Regular" w:hAnsi="Arial" w:cs="Arial"/>
                  </w:rPr>
                  <w:tab/>
                </w:r>
              </w:sdtContent>
            </w:sdt>
          </w:p>
          <w:p w:rsidR="00B526BA" w:rsidRPr="00B9722F" w:rsidRDefault="00B526BA" w:rsidP="00B526BA">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i/>
                <w:sz w:val="18"/>
                <w:szCs w:val="18"/>
              </w:rPr>
            </w:pPr>
            <w:r w:rsidRPr="003D6802">
              <w:rPr>
                <w:rFonts w:ascii="Arial" w:eastAsia="MyriadPro-Regular" w:hAnsi="Arial" w:cs="Arial"/>
                <w:i/>
                <w:sz w:val="18"/>
                <w:szCs w:val="18"/>
              </w:rPr>
              <w:t>Date of Birth</w:t>
            </w:r>
          </w:p>
          <w:p w:rsidR="00B526BA" w:rsidRPr="003D6802" w:rsidRDefault="00B526BA" w:rsidP="00B526BA">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sz w:val="22"/>
              </w:rPr>
              <w:t>Thư điện tử:</w:t>
            </w:r>
            <w:sdt>
              <w:sdtPr>
                <w:rPr>
                  <w:rFonts w:ascii="Arial" w:eastAsia="MyriadPro-Regular" w:hAnsi="Arial" w:cs="Arial"/>
                </w:rPr>
                <w:id w:val="2141147803"/>
                <w:placeholder>
                  <w:docPart w:val="DBF8E95FD489460B90C8E7E86B64E92A"/>
                </w:placeholder>
                <w:text/>
              </w:sdtPr>
              <w:sdtEndPr/>
              <w:sdtContent>
                <w:r w:rsidRPr="00A142D5">
                  <w:rPr>
                    <w:rFonts w:ascii="Arial" w:eastAsia="MyriadPro-Regular" w:hAnsi="Arial" w:cs="Arial"/>
                  </w:rPr>
                  <w:tab/>
                </w:r>
              </w:sdtContent>
            </w:sdt>
            <w:r w:rsidRPr="003D6802">
              <w:rPr>
                <w:rFonts w:ascii="Arial" w:eastAsia="MyriadPro-Regular" w:hAnsi="Arial" w:cs="Arial"/>
              </w:rPr>
              <w:t xml:space="preserve"> </w:t>
            </w:r>
          </w:p>
          <w:p w:rsidR="00B526BA" w:rsidRPr="003D6802" w:rsidRDefault="00B526BA" w:rsidP="00B526BA">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Email</w:t>
            </w:r>
          </w:p>
          <w:p w:rsidR="00B526BA" w:rsidRPr="003D6802" w:rsidRDefault="00B526BA" w:rsidP="00B526BA">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sz w:val="22"/>
              </w:rPr>
              <w:t xml:space="preserve">ĐTDĐ: </w:t>
            </w:r>
            <w:sdt>
              <w:sdtPr>
                <w:rPr>
                  <w:rFonts w:ascii="Arial" w:eastAsia="MyriadPro-Regular" w:hAnsi="Arial" w:cs="Arial"/>
                </w:rPr>
                <w:id w:val="-1676569365"/>
                <w:placeholder>
                  <w:docPart w:val="DBF8E95FD489460B90C8E7E86B64E92A"/>
                </w:placeholder>
                <w:text/>
              </w:sdtPr>
              <w:sdtEndPr/>
              <w:sdtContent>
                <w:r w:rsidRPr="00A142D5">
                  <w:rPr>
                    <w:rFonts w:ascii="Arial" w:eastAsia="MyriadPro-Regular" w:hAnsi="Arial" w:cs="Arial"/>
                  </w:rPr>
                  <w:tab/>
                </w:r>
              </w:sdtContent>
            </w:sdt>
          </w:p>
          <w:p w:rsidR="00B526BA" w:rsidRPr="003D6802" w:rsidRDefault="00B526BA" w:rsidP="00B526BA">
            <w:pPr>
              <w:spacing w:after="0"/>
              <w:rPr>
                <w:rFonts w:ascii="Arial" w:eastAsia="MyriadPro-Regular" w:hAnsi="Arial" w:cs="Arial"/>
                <w:lang w:eastAsia="ja-JP"/>
              </w:rPr>
            </w:pPr>
            <w:r w:rsidRPr="003D6802">
              <w:rPr>
                <w:rFonts w:ascii="Arial" w:eastAsia="MyriadPro-Regular" w:hAnsi="Arial" w:cs="Arial"/>
                <w:i/>
                <w:sz w:val="18"/>
                <w:szCs w:val="18"/>
              </w:rPr>
              <w:t>Mobile No.</w:t>
            </w:r>
          </w:p>
        </w:tc>
        <w:tc>
          <w:tcPr>
            <w:tcW w:w="1530" w:type="dxa"/>
            <w:vAlign w:val="center"/>
          </w:tcPr>
          <w:p w:rsidR="00B526BA" w:rsidRPr="003D6802" w:rsidRDefault="00DA7282" w:rsidP="00B526BA">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1211113526"/>
                <w14:checkbox>
                  <w14:checked w14:val="0"/>
                  <w14:checkedState w14:val="2612" w14:font="MS Gothic"/>
                  <w14:uncheckedState w14:val="2610" w14:font="MS Gothic"/>
                </w14:checkbox>
              </w:sdtPr>
              <w:sdtEndPr/>
              <w:sdtContent>
                <w:r w:rsidR="00B526BA">
                  <w:rPr>
                    <w:rFonts w:ascii="MS Gothic" w:eastAsia="MS Gothic" w:hAnsi="MS Gothic" w:cs="Arial" w:hint="eastAsia"/>
                    <w:lang w:eastAsia="ja-JP"/>
                  </w:rPr>
                  <w:t>☐</w:t>
                </w:r>
              </w:sdtContent>
            </w:sdt>
            <w:r w:rsidR="00B526BA" w:rsidRPr="003D6802">
              <w:rPr>
                <w:rFonts w:eastAsia="MyriadPro-Regular" w:cs="Arial"/>
                <w:lang w:eastAsia="ja-JP"/>
              </w:rPr>
              <w:t xml:space="preserve">  </w:t>
            </w:r>
            <w:r w:rsidR="00B526BA" w:rsidRPr="00495993">
              <w:rPr>
                <w:rFonts w:eastAsia="MyriadPro-Regular" w:cs="Arial"/>
                <w:sz w:val="22"/>
                <w:szCs w:val="22"/>
                <w:lang w:eastAsia="ja-JP"/>
              </w:rPr>
              <w:t>Xem</w:t>
            </w:r>
          </w:p>
          <w:p w:rsidR="00B526BA" w:rsidRDefault="00B526BA" w:rsidP="00B526BA">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 xml:space="preserve"> </w:t>
            </w:r>
            <w:r w:rsidRPr="00EE695D">
              <w:rPr>
                <w:rFonts w:eastAsia="MyriadPro-Regular" w:cs="Arial"/>
                <w:sz w:val="22"/>
                <w:lang w:eastAsia="ja-JP"/>
              </w:rPr>
              <w:t xml:space="preserve">  </w:t>
            </w:r>
            <w:r w:rsidRPr="00EE695D">
              <w:rPr>
                <w:rFonts w:eastAsia="MyriadPro-Regular" w:cs="Arial"/>
                <w:sz w:val="22"/>
                <w:lang w:eastAsia="ja-JP"/>
              </w:rPr>
              <w:tab/>
            </w:r>
            <w:r w:rsidRPr="003D6802">
              <w:rPr>
                <w:rFonts w:eastAsia="MyriadPro-Regular" w:cs="Arial"/>
                <w:i/>
                <w:sz w:val="18"/>
                <w:lang w:eastAsia="ja-JP"/>
              </w:rPr>
              <w:t>Observse</w:t>
            </w:r>
          </w:p>
          <w:p w:rsidR="00B526BA" w:rsidRPr="003D6802" w:rsidRDefault="00B526BA" w:rsidP="00B526BA">
            <w:pPr>
              <w:pStyle w:val="TableParagraph"/>
              <w:tabs>
                <w:tab w:val="left" w:pos="252"/>
                <w:tab w:val="left" w:leader="underscore" w:pos="9630"/>
              </w:tabs>
              <w:rPr>
                <w:rFonts w:eastAsia="MyriadPro-Regular" w:cs="Arial"/>
                <w:i/>
                <w:sz w:val="18"/>
                <w:lang w:eastAsia="ja-JP"/>
              </w:rPr>
            </w:pPr>
          </w:p>
          <w:p w:rsidR="00B526BA" w:rsidRPr="003D6802" w:rsidRDefault="00DA7282" w:rsidP="00B526BA">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1237308563"/>
                <w14:checkbox>
                  <w14:checked w14:val="0"/>
                  <w14:checkedState w14:val="2612" w14:font="MS Gothic"/>
                  <w14:uncheckedState w14:val="2610" w14:font="MS Gothic"/>
                </w14:checkbox>
              </w:sdtPr>
              <w:sdtEndPr/>
              <w:sdtContent>
                <w:r w:rsidR="00B526BA">
                  <w:rPr>
                    <w:rFonts w:ascii="MS Gothic" w:eastAsia="MS Gothic" w:hAnsi="MS Gothic" w:cs="Arial" w:hint="eastAsia"/>
                    <w:lang w:eastAsia="ja-JP"/>
                  </w:rPr>
                  <w:t>☐</w:t>
                </w:r>
              </w:sdtContent>
            </w:sdt>
            <w:r w:rsidR="00B526BA" w:rsidRPr="003D6802">
              <w:rPr>
                <w:rFonts w:eastAsia="MyriadPro-Regular" w:cs="Arial"/>
                <w:lang w:eastAsia="ja-JP"/>
              </w:rPr>
              <w:t xml:space="preserve">  </w:t>
            </w:r>
            <w:r w:rsidR="00B526BA" w:rsidRPr="00495993">
              <w:rPr>
                <w:rFonts w:eastAsia="MyriadPro-Regular" w:cs="Arial"/>
                <w:sz w:val="22"/>
                <w:szCs w:val="22"/>
                <w:lang w:eastAsia="ja-JP"/>
              </w:rPr>
              <w:t>Nhập</w:t>
            </w:r>
          </w:p>
          <w:p w:rsidR="00B526BA" w:rsidRDefault="00B526BA" w:rsidP="00B526BA">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ab/>
            </w:r>
            <w:r w:rsidRPr="003D6802">
              <w:rPr>
                <w:rFonts w:eastAsia="MyriadPro-Regular" w:cs="Arial"/>
                <w:i/>
                <w:sz w:val="18"/>
                <w:lang w:eastAsia="ja-JP"/>
              </w:rPr>
              <w:t>Import</w:t>
            </w:r>
          </w:p>
          <w:p w:rsidR="00B526BA" w:rsidRPr="003D6802" w:rsidRDefault="00B526BA" w:rsidP="00B526BA">
            <w:pPr>
              <w:pStyle w:val="TableParagraph"/>
              <w:tabs>
                <w:tab w:val="left" w:pos="252"/>
                <w:tab w:val="left" w:leader="underscore" w:pos="9630"/>
              </w:tabs>
              <w:rPr>
                <w:rFonts w:eastAsia="MyriadPro-Regular" w:cs="Arial"/>
                <w:i/>
                <w:sz w:val="22"/>
                <w:lang w:eastAsia="ja-JP"/>
              </w:rPr>
            </w:pPr>
          </w:p>
          <w:p w:rsidR="00B526BA" w:rsidRPr="003D6802" w:rsidRDefault="00DA7282" w:rsidP="00B526BA">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1382057731"/>
                <w14:checkbox>
                  <w14:checked w14:val="0"/>
                  <w14:checkedState w14:val="2612" w14:font="MS Gothic"/>
                  <w14:uncheckedState w14:val="2610" w14:font="MS Gothic"/>
                </w14:checkbox>
              </w:sdtPr>
              <w:sdtEndPr/>
              <w:sdtContent>
                <w:r w:rsidR="00B526BA">
                  <w:rPr>
                    <w:rFonts w:ascii="MS Gothic" w:eastAsia="MS Gothic" w:hAnsi="MS Gothic" w:cs="Arial" w:hint="eastAsia"/>
                    <w:lang w:eastAsia="ja-JP"/>
                  </w:rPr>
                  <w:t>☐</w:t>
                </w:r>
              </w:sdtContent>
            </w:sdt>
            <w:r w:rsidR="00B526BA" w:rsidRPr="003D6802">
              <w:rPr>
                <w:rFonts w:eastAsia="MyriadPro-Regular" w:cs="Arial"/>
                <w:lang w:eastAsia="ja-JP"/>
              </w:rPr>
              <w:t xml:space="preserve">  </w:t>
            </w:r>
            <w:r w:rsidR="00B526BA" w:rsidRPr="00495993">
              <w:rPr>
                <w:rFonts w:eastAsia="MyriadPro-Regular" w:cs="Arial"/>
                <w:sz w:val="22"/>
                <w:szCs w:val="22"/>
                <w:lang w:eastAsia="ja-JP"/>
              </w:rPr>
              <w:t>Duyệt</w:t>
            </w:r>
          </w:p>
          <w:p w:rsidR="00B526BA" w:rsidRPr="00B9722F" w:rsidRDefault="00B526BA" w:rsidP="00B526BA">
            <w:pPr>
              <w:pStyle w:val="TableParagraph"/>
              <w:tabs>
                <w:tab w:val="left" w:pos="252"/>
                <w:tab w:val="left" w:leader="underscore" w:pos="9630"/>
              </w:tabs>
              <w:rPr>
                <w:rFonts w:eastAsia="MyriadPro-Regular" w:cs="Arial"/>
                <w:sz w:val="22"/>
                <w:lang w:eastAsia="ja-JP"/>
              </w:rPr>
            </w:pPr>
            <w:r w:rsidRPr="00B9722F">
              <w:rPr>
                <w:rFonts w:eastAsia="MyriadPro-Regular" w:cs="Arial"/>
                <w:sz w:val="22"/>
                <w:lang w:eastAsia="ja-JP"/>
              </w:rPr>
              <w:tab/>
            </w:r>
            <w:r w:rsidRPr="003D6802">
              <w:rPr>
                <w:rFonts w:eastAsia="MyriadPro-Regular" w:cs="Arial"/>
                <w:i/>
                <w:sz w:val="18"/>
                <w:lang w:eastAsia="ja-JP"/>
              </w:rPr>
              <w:t>Approve</w:t>
            </w:r>
          </w:p>
        </w:tc>
        <w:sdt>
          <w:sdtPr>
            <w:rPr>
              <w:rFonts w:ascii="Arial" w:eastAsia="MyriadPro-Regular" w:hAnsi="Arial" w:cs="Arial"/>
            </w:rPr>
            <w:id w:val="-2058077011"/>
            <w:placeholder>
              <w:docPart w:val="802251B54DF446DAB33CFC954FFF18EA"/>
            </w:placeholder>
            <w:showingPlcHdr/>
            <w:text/>
          </w:sdtPr>
          <w:sdtEndPr/>
          <w:sdtContent>
            <w:tc>
              <w:tcPr>
                <w:tcW w:w="1980" w:type="dxa"/>
                <w:vAlign w:val="center"/>
              </w:tcPr>
              <w:p w:rsidR="00B526BA" w:rsidRPr="00EE695D" w:rsidRDefault="00B526BA" w:rsidP="00B526BA">
                <w:pPr>
                  <w:tabs>
                    <w:tab w:val="left" w:leader="underscore" w:pos="9630"/>
                  </w:tabs>
                  <w:spacing w:after="0"/>
                  <w:jc w:val="both"/>
                  <w:rPr>
                    <w:rFonts w:ascii="Arial" w:eastAsia="MyriadPro-Regular" w:hAnsi="Arial" w:cs="Arial"/>
                  </w:rPr>
                </w:pPr>
                <w:r>
                  <w:rPr>
                    <w:rStyle w:val="PlaceholderText"/>
                  </w:rPr>
                  <w:t xml:space="preserve">                                  </w:t>
                </w:r>
              </w:p>
            </w:tc>
          </w:sdtContent>
        </w:sdt>
      </w:tr>
      <w:tr w:rsidR="00B526BA" w:rsidRPr="003D6802" w:rsidTr="00B526BA">
        <w:tc>
          <w:tcPr>
            <w:tcW w:w="684" w:type="dxa"/>
            <w:vAlign w:val="center"/>
          </w:tcPr>
          <w:p w:rsidR="00B526BA" w:rsidRPr="00EE695D" w:rsidRDefault="00B526BA" w:rsidP="00B526BA">
            <w:pPr>
              <w:tabs>
                <w:tab w:val="left" w:leader="underscore" w:pos="9630"/>
              </w:tabs>
              <w:jc w:val="center"/>
              <w:rPr>
                <w:rFonts w:ascii="Arial" w:eastAsia="MyriadPro-Regular" w:hAnsi="Arial" w:cs="Arial"/>
              </w:rPr>
            </w:pPr>
            <w:r w:rsidRPr="00EE695D">
              <w:rPr>
                <w:rFonts w:ascii="Arial" w:eastAsia="MyriadPro-Regular" w:hAnsi="Arial" w:cs="Arial"/>
              </w:rPr>
              <w:t>3</w:t>
            </w:r>
          </w:p>
          <w:p w:rsidR="00B526BA" w:rsidRPr="00EE695D" w:rsidRDefault="00B526BA" w:rsidP="00B526BA">
            <w:pPr>
              <w:tabs>
                <w:tab w:val="left" w:leader="underscore" w:pos="9630"/>
              </w:tabs>
              <w:jc w:val="center"/>
              <w:rPr>
                <w:rFonts w:ascii="Arial" w:eastAsia="MyriadPro-Regular" w:hAnsi="Arial" w:cs="Arial"/>
              </w:rPr>
            </w:pPr>
          </w:p>
        </w:tc>
        <w:tc>
          <w:tcPr>
            <w:tcW w:w="5706" w:type="dxa"/>
            <w:vAlign w:val="center"/>
          </w:tcPr>
          <w:p w:rsidR="00B526BA" w:rsidRPr="00B9722F" w:rsidRDefault="00B526BA" w:rsidP="00B526BA">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sz w:val="22"/>
              </w:rPr>
              <w:t xml:space="preserve">Họ tên: </w:t>
            </w:r>
            <w:sdt>
              <w:sdtPr>
                <w:rPr>
                  <w:rFonts w:ascii="Arial" w:eastAsia="MyriadPro-Regular" w:hAnsi="Arial" w:cs="Arial"/>
                </w:rPr>
                <w:id w:val="-71668001"/>
                <w:placeholder>
                  <w:docPart w:val="5340CD66C8F647DFB36154A1663E2903"/>
                </w:placeholder>
                <w:text/>
              </w:sdtPr>
              <w:sdtEndPr/>
              <w:sdtContent>
                <w:r w:rsidRPr="00A142D5">
                  <w:rPr>
                    <w:rFonts w:ascii="Arial" w:eastAsia="MyriadPro-Regular" w:hAnsi="Arial" w:cs="Arial"/>
                  </w:rPr>
                  <w:tab/>
                </w:r>
              </w:sdtContent>
            </w:sdt>
          </w:p>
          <w:p w:rsidR="00B526BA" w:rsidRPr="003D6802" w:rsidRDefault="00B526BA" w:rsidP="00B526BA">
            <w:pPr>
              <w:tabs>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 xml:space="preserve">Full Name                                 </w:t>
            </w:r>
          </w:p>
          <w:p w:rsidR="00B526BA" w:rsidRPr="003D6802" w:rsidRDefault="00B526BA" w:rsidP="00B526BA">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sz w:val="22"/>
              </w:rPr>
              <w:t>Ngày sinh:</w:t>
            </w:r>
            <w:sdt>
              <w:sdtPr>
                <w:rPr>
                  <w:rFonts w:ascii="Arial" w:eastAsia="MyriadPro-Regular" w:hAnsi="Arial" w:cs="Arial"/>
                </w:rPr>
                <w:id w:val="1862242317"/>
                <w:placeholder>
                  <w:docPart w:val="5340CD66C8F647DFB36154A1663E2903"/>
                </w:placeholder>
                <w:text/>
              </w:sdtPr>
              <w:sdtEndPr/>
              <w:sdtContent>
                <w:r w:rsidRPr="00A142D5">
                  <w:rPr>
                    <w:rFonts w:ascii="Arial" w:eastAsia="MyriadPro-Regular" w:hAnsi="Arial" w:cs="Arial"/>
                  </w:rPr>
                  <w:tab/>
                </w:r>
              </w:sdtContent>
            </w:sdt>
          </w:p>
          <w:p w:rsidR="00B526BA" w:rsidRPr="00B9722F" w:rsidRDefault="00B526BA" w:rsidP="00B526BA">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i/>
                <w:sz w:val="18"/>
                <w:szCs w:val="18"/>
              </w:rPr>
            </w:pPr>
            <w:r w:rsidRPr="003D6802">
              <w:rPr>
                <w:rFonts w:ascii="Arial" w:eastAsia="MyriadPro-Regular" w:hAnsi="Arial" w:cs="Arial"/>
                <w:i/>
                <w:sz w:val="18"/>
                <w:szCs w:val="18"/>
              </w:rPr>
              <w:t>Date of Birth</w:t>
            </w:r>
          </w:p>
          <w:p w:rsidR="00B526BA" w:rsidRPr="003D6802" w:rsidRDefault="00B526BA" w:rsidP="00B526BA">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sz w:val="22"/>
              </w:rPr>
              <w:t>Thư điện tử:</w:t>
            </w:r>
            <w:sdt>
              <w:sdtPr>
                <w:rPr>
                  <w:rFonts w:ascii="Arial" w:eastAsia="MyriadPro-Regular" w:hAnsi="Arial" w:cs="Arial"/>
                </w:rPr>
                <w:id w:val="678316461"/>
                <w:placeholder>
                  <w:docPart w:val="5340CD66C8F647DFB36154A1663E2903"/>
                </w:placeholder>
                <w:text/>
              </w:sdtPr>
              <w:sdtEndPr/>
              <w:sdtContent>
                <w:r w:rsidRPr="00A142D5">
                  <w:rPr>
                    <w:rFonts w:ascii="Arial" w:eastAsia="MyriadPro-Regular" w:hAnsi="Arial" w:cs="Arial"/>
                  </w:rPr>
                  <w:tab/>
                </w:r>
              </w:sdtContent>
            </w:sdt>
            <w:r w:rsidRPr="003D6802">
              <w:rPr>
                <w:rFonts w:ascii="Arial" w:eastAsia="MyriadPro-Regular" w:hAnsi="Arial" w:cs="Arial"/>
              </w:rPr>
              <w:t xml:space="preserve"> </w:t>
            </w:r>
          </w:p>
          <w:p w:rsidR="00B526BA" w:rsidRPr="003D6802" w:rsidRDefault="00B526BA" w:rsidP="00B526BA">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Email</w:t>
            </w:r>
          </w:p>
          <w:p w:rsidR="00B526BA" w:rsidRPr="003D6802" w:rsidRDefault="00B526BA" w:rsidP="00B526BA">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sz w:val="22"/>
              </w:rPr>
              <w:t xml:space="preserve">ĐTDĐ: </w:t>
            </w:r>
            <w:sdt>
              <w:sdtPr>
                <w:rPr>
                  <w:rFonts w:ascii="Arial" w:eastAsia="MyriadPro-Regular" w:hAnsi="Arial" w:cs="Arial"/>
                </w:rPr>
                <w:id w:val="849833964"/>
                <w:placeholder>
                  <w:docPart w:val="5340CD66C8F647DFB36154A1663E2903"/>
                </w:placeholder>
                <w:text/>
              </w:sdtPr>
              <w:sdtEndPr/>
              <w:sdtContent>
                <w:r w:rsidRPr="00A142D5">
                  <w:rPr>
                    <w:rFonts w:ascii="Arial" w:eastAsia="MyriadPro-Regular" w:hAnsi="Arial" w:cs="Arial"/>
                  </w:rPr>
                  <w:tab/>
                </w:r>
              </w:sdtContent>
            </w:sdt>
          </w:p>
          <w:p w:rsidR="00B526BA" w:rsidRPr="003D6802" w:rsidRDefault="00B526BA" w:rsidP="00B526BA">
            <w:pPr>
              <w:spacing w:after="60" w:line="240" w:lineRule="auto"/>
              <w:rPr>
                <w:rFonts w:ascii="Arial" w:eastAsia="MyriadPro-Regular" w:hAnsi="Arial" w:cs="Arial"/>
                <w:lang w:eastAsia="ja-JP"/>
              </w:rPr>
            </w:pPr>
            <w:r w:rsidRPr="003D6802">
              <w:rPr>
                <w:rFonts w:ascii="Arial" w:eastAsia="MyriadPro-Regular" w:hAnsi="Arial" w:cs="Arial"/>
                <w:i/>
                <w:sz w:val="18"/>
                <w:szCs w:val="18"/>
              </w:rPr>
              <w:t>Mobile No.</w:t>
            </w:r>
          </w:p>
        </w:tc>
        <w:tc>
          <w:tcPr>
            <w:tcW w:w="1530" w:type="dxa"/>
            <w:vAlign w:val="center"/>
          </w:tcPr>
          <w:p w:rsidR="00B526BA" w:rsidRPr="003D6802" w:rsidRDefault="00DA7282" w:rsidP="00B526BA">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1887404634"/>
                <w14:checkbox>
                  <w14:checked w14:val="0"/>
                  <w14:checkedState w14:val="2612" w14:font="MS Gothic"/>
                  <w14:uncheckedState w14:val="2610" w14:font="MS Gothic"/>
                </w14:checkbox>
              </w:sdtPr>
              <w:sdtEndPr/>
              <w:sdtContent>
                <w:r w:rsidR="00B526BA">
                  <w:rPr>
                    <w:rFonts w:ascii="MS Gothic" w:eastAsia="MS Gothic" w:hAnsi="MS Gothic" w:cs="Arial" w:hint="eastAsia"/>
                    <w:lang w:eastAsia="ja-JP"/>
                  </w:rPr>
                  <w:t>☐</w:t>
                </w:r>
              </w:sdtContent>
            </w:sdt>
            <w:r w:rsidR="00B526BA" w:rsidRPr="003D6802">
              <w:rPr>
                <w:rFonts w:eastAsia="MyriadPro-Regular" w:cs="Arial"/>
                <w:lang w:eastAsia="ja-JP"/>
              </w:rPr>
              <w:t xml:space="preserve">  </w:t>
            </w:r>
            <w:r w:rsidR="00B526BA" w:rsidRPr="00495993">
              <w:rPr>
                <w:rFonts w:eastAsia="MyriadPro-Regular" w:cs="Arial"/>
                <w:sz w:val="22"/>
                <w:szCs w:val="22"/>
                <w:lang w:eastAsia="ja-JP"/>
              </w:rPr>
              <w:t>Xem</w:t>
            </w:r>
          </w:p>
          <w:p w:rsidR="00B526BA" w:rsidRDefault="00B526BA" w:rsidP="00B526BA">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 xml:space="preserve"> </w:t>
            </w:r>
            <w:r w:rsidRPr="00EE695D">
              <w:rPr>
                <w:rFonts w:eastAsia="MyriadPro-Regular" w:cs="Arial"/>
                <w:sz w:val="22"/>
                <w:lang w:eastAsia="ja-JP"/>
              </w:rPr>
              <w:t xml:space="preserve">  </w:t>
            </w:r>
            <w:r w:rsidRPr="00EE695D">
              <w:rPr>
                <w:rFonts w:eastAsia="MyriadPro-Regular" w:cs="Arial"/>
                <w:sz w:val="22"/>
                <w:lang w:eastAsia="ja-JP"/>
              </w:rPr>
              <w:tab/>
            </w:r>
            <w:r w:rsidRPr="003D6802">
              <w:rPr>
                <w:rFonts w:eastAsia="MyriadPro-Regular" w:cs="Arial"/>
                <w:i/>
                <w:sz w:val="18"/>
                <w:lang w:eastAsia="ja-JP"/>
              </w:rPr>
              <w:t>Observse</w:t>
            </w:r>
          </w:p>
          <w:p w:rsidR="00B526BA" w:rsidRPr="003D6802" w:rsidRDefault="00B526BA" w:rsidP="00B526BA">
            <w:pPr>
              <w:pStyle w:val="TableParagraph"/>
              <w:tabs>
                <w:tab w:val="left" w:pos="252"/>
                <w:tab w:val="left" w:leader="underscore" w:pos="9630"/>
              </w:tabs>
              <w:rPr>
                <w:rFonts w:eastAsia="MyriadPro-Regular" w:cs="Arial"/>
                <w:i/>
                <w:sz w:val="18"/>
                <w:lang w:eastAsia="ja-JP"/>
              </w:rPr>
            </w:pPr>
          </w:p>
          <w:p w:rsidR="00B526BA" w:rsidRPr="003D6802" w:rsidRDefault="00DA7282" w:rsidP="00B526BA">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1246106317"/>
                <w14:checkbox>
                  <w14:checked w14:val="0"/>
                  <w14:checkedState w14:val="2612" w14:font="MS Gothic"/>
                  <w14:uncheckedState w14:val="2610" w14:font="MS Gothic"/>
                </w14:checkbox>
              </w:sdtPr>
              <w:sdtEndPr/>
              <w:sdtContent>
                <w:r w:rsidR="00B526BA">
                  <w:rPr>
                    <w:rFonts w:ascii="MS Gothic" w:eastAsia="MS Gothic" w:hAnsi="MS Gothic" w:cs="Arial" w:hint="eastAsia"/>
                    <w:lang w:eastAsia="ja-JP"/>
                  </w:rPr>
                  <w:t>☐</w:t>
                </w:r>
              </w:sdtContent>
            </w:sdt>
            <w:r w:rsidR="00B526BA" w:rsidRPr="003D6802">
              <w:rPr>
                <w:rFonts w:eastAsia="MyriadPro-Regular" w:cs="Arial"/>
                <w:lang w:eastAsia="ja-JP"/>
              </w:rPr>
              <w:t xml:space="preserve">  </w:t>
            </w:r>
            <w:r w:rsidR="00B526BA" w:rsidRPr="00495993">
              <w:rPr>
                <w:rFonts w:eastAsia="MyriadPro-Regular" w:cs="Arial"/>
                <w:sz w:val="22"/>
                <w:szCs w:val="22"/>
                <w:lang w:eastAsia="ja-JP"/>
              </w:rPr>
              <w:t>Nhập</w:t>
            </w:r>
          </w:p>
          <w:p w:rsidR="00B526BA" w:rsidRDefault="00B526BA" w:rsidP="00B526BA">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ab/>
            </w:r>
            <w:r w:rsidRPr="003D6802">
              <w:rPr>
                <w:rFonts w:eastAsia="MyriadPro-Regular" w:cs="Arial"/>
                <w:i/>
                <w:sz w:val="18"/>
                <w:lang w:eastAsia="ja-JP"/>
              </w:rPr>
              <w:t>Import</w:t>
            </w:r>
          </w:p>
          <w:p w:rsidR="00B526BA" w:rsidRPr="003D6802" w:rsidRDefault="00B526BA" w:rsidP="00B526BA">
            <w:pPr>
              <w:pStyle w:val="TableParagraph"/>
              <w:tabs>
                <w:tab w:val="left" w:pos="252"/>
                <w:tab w:val="left" w:leader="underscore" w:pos="9630"/>
              </w:tabs>
              <w:rPr>
                <w:rFonts w:eastAsia="MyriadPro-Regular" w:cs="Arial"/>
                <w:i/>
                <w:sz w:val="22"/>
                <w:lang w:eastAsia="ja-JP"/>
              </w:rPr>
            </w:pPr>
          </w:p>
          <w:p w:rsidR="00B526BA" w:rsidRPr="003D6802" w:rsidRDefault="00DA7282" w:rsidP="00B526BA">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932328166"/>
                <w14:checkbox>
                  <w14:checked w14:val="0"/>
                  <w14:checkedState w14:val="2612" w14:font="MS Gothic"/>
                  <w14:uncheckedState w14:val="2610" w14:font="MS Gothic"/>
                </w14:checkbox>
              </w:sdtPr>
              <w:sdtEndPr/>
              <w:sdtContent>
                <w:r w:rsidR="00B526BA">
                  <w:rPr>
                    <w:rFonts w:ascii="MS Gothic" w:eastAsia="MS Gothic" w:hAnsi="MS Gothic" w:cs="Arial" w:hint="eastAsia"/>
                    <w:lang w:eastAsia="ja-JP"/>
                  </w:rPr>
                  <w:t>☐</w:t>
                </w:r>
              </w:sdtContent>
            </w:sdt>
            <w:r w:rsidR="00B526BA" w:rsidRPr="003D6802">
              <w:rPr>
                <w:rFonts w:eastAsia="MyriadPro-Regular" w:cs="Arial"/>
                <w:lang w:eastAsia="ja-JP"/>
              </w:rPr>
              <w:t xml:space="preserve">  </w:t>
            </w:r>
            <w:r w:rsidR="00B526BA" w:rsidRPr="00495993">
              <w:rPr>
                <w:rFonts w:eastAsia="MyriadPro-Regular" w:cs="Arial"/>
                <w:sz w:val="22"/>
                <w:szCs w:val="22"/>
                <w:lang w:eastAsia="ja-JP"/>
              </w:rPr>
              <w:t>Duyệt</w:t>
            </w:r>
          </w:p>
          <w:p w:rsidR="00B526BA" w:rsidRPr="00EE695D" w:rsidRDefault="00B526BA" w:rsidP="00B526BA">
            <w:pPr>
              <w:pStyle w:val="TableParagraph"/>
              <w:tabs>
                <w:tab w:val="left" w:pos="252"/>
                <w:tab w:val="left" w:leader="underscore" w:pos="9630"/>
              </w:tabs>
              <w:rPr>
                <w:rFonts w:eastAsia="MyriadPro-Regular" w:cs="Arial"/>
                <w:sz w:val="22"/>
                <w:lang w:eastAsia="ja-JP"/>
              </w:rPr>
            </w:pPr>
            <w:r w:rsidRPr="00B9722F">
              <w:rPr>
                <w:rFonts w:eastAsia="MyriadPro-Regular" w:cs="Arial"/>
                <w:sz w:val="22"/>
                <w:lang w:eastAsia="ja-JP"/>
              </w:rPr>
              <w:tab/>
            </w:r>
            <w:r w:rsidRPr="003D6802">
              <w:rPr>
                <w:rFonts w:eastAsia="MyriadPro-Regular" w:cs="Arial"/>
                <w:i/>
                <w:sz w:val="18"/>
                <w:lang w:eastAsia="ja-JP"/>
              </w:rPr>
              <w:t>Approve</w:t>
            </w:r>
          </w:p>
        </w:tc>
        <w:sdt>
          <w:sdtPr>
            <w:rPr>
              <w:rFonts w:ascii="Arial" w:eastAsia="MyriadPro-Regular" w:hAnsi="Arial" w:cs="Arial"/>
            </w:rPr>
            <w:id w:val="215024623"/>
            <w:placeholder>
              <w:docPart w:val="09F977CA814648A6B967626673944AB1"/>
            </w:placeholder>
            <w:showingPlcHdr/>
            <w:text/>
          </w:sdtPr>
          <w:sdtEndPr/>
          <w:sdtContent>
            <w:tc>
              <w:tcPr>
                <w:tcW w:w="1980" w:type="dxa"/>
                <w:vAlign w:val="center"/>
              </w:tcPr>
              <w:p w:rsidR="00B526BA" w:rsidRPr="00EE695D" w:rsidRDefault="00B526BA" w:rsidP="00B526BA">
                <w:pPr>
                  <w:tabs>
                    <w:tab w:val="left" w:leader="underscore" w:pos="9630"/>
                  </w:tabs>
                  <w:spacing w:after="0"/>
                  <w:jc w:val="both"/>
                  <w:rPr>
                    <w:rFonts w:ascii="Arial" w:eastAsia="MyriadPro-Regular" w:hAnsi="Arial" w:cs="Arial"/>
                  </w:rPr>
                </w:pPr>
                <w:r>
                  <w:rPr>
                    <w:rStyle w:val="PlaceholderText"/>
                  </w:rPr>
                  <w:t xml:space="preserve">                                  </w:t>
                </w:r>
              </w:p>
            </w:tc>
          </w:sdtContent>
        </w:sdt>
      </w:tr>
    </w:tbl>
    <w:p w:rsidR="00823A6D" w:rsidRPr="003D6802" w:rsidRDefault="007762FA" w:rsidP="00FF7135">
      <w:pPr>
        <w:pStyle w:val="TableParagraph"/>
        <w:spacing w:before="120"/>
        <w:rPr>
          <w:rFonts w:eastAsia="Times New Roman" w:cs="Arial"/>
          <w:sz w:val="22"/>
          <w:szCs w:val="22"/>
        </w:rPr>
      </w:pPr>
      <w:r>
        <w:rPr>
          <w:rFonts w:cs="Arial"/>
        </w:rPr>
        <w:t xml:space="preserve">      </w:t>
      </w:r>
      <w:r w:rsidR="00823A6D" w:rsidRPr="00EE695D">
        <w:rPr>
          <w:rFonts w:eastAsia="Times New Roman" w:cs="Arial"/>
          <w:sz w:val="22"/>
          <w:szCs w:val="22"/>
        </w:rPr>
        <w:t>Số</w:t>
      </w:r>
      <w:r w:rsidR="00723BED" w:rsidRPr="00EE695D">
        <w:rPr>
          <w:rFonts w:eastAsia="Times New Roman" w:cs="Arial"/>
          <w:sz w:val="22"/>
          <w:szCs w:val="22"/>
        </w:rPr>
        <w:t xml:space="preserve"> </w:t>
      </w:r>
      <w:r w:rsidR="00823A6D" w:rsidRPr="00EE695D">
        <w:rPr>
          <w:rFonts w:eastAsia="Times New Roman" w:cs="Arial"/>
          <w:sz w:val="22"/>
          <w:szCs w:val="22"/>
        </w:rPr>
        <w:t>điện</w:t>
      </w:r>
      <w:r w:rsidR="00723BED" w:rsidRPr="00EE695D">
        <w:rPr>
          <w:rFonts w:eastAsia="Times New Roman" w:cs="Arial"/>
          <w:sz w:val="22"/>
          <w:szCs w:val="22"/>
        </w:rPr>
        <w:t xml:space="preserve"> </w:t>
      </w:r>
      <w:r w:rsidR="00823A6D" w:rsidRPr="00EE695D">
        <w:rPr>
          <w:rFonts w:eastAsia="Times New Roman" w:cs="Arial"/>
          <w:sz w:val="22"/>
          <w:szCs w:val="22"/>
        </w:rPr>
        <w:t>thoại</w:t>
      </w:r>
      <w:r w:rsidR="00723BED" w:rsidRPr="00B9722F">
        <w:rPr>
          <w:rFonts w:eastAsia="Times New Roman" w:cs="Arial"/>
          <w:sz w:val="22"/>
          <w:szCs w:val="22"/>
        </w:rPr>
        <w:t xml:space="preserve"> </w:t>
      </w:r>
      <w:r w:rsidR="00823A6D" w:rsidRPr="003D6802">
        <w:rPr>
          <w:rFonts w:eastAsia="Times New Roman" w:cs="Arial"/>
          <w:sz w:val="22"/>
          <w:szCs w:val="22"/>
        </w:rPr>
        <w:t>di</w:t>
      </w:r>
      <w:r w:rsidR="00723BED" w:rsidRPr="003D6802">
        <w:rPr>
          <w:rFonts w:eastAsia="Times New Roman" w:cs="Arial"/>
          <w:sz w:val="22"/>
          <w:szCs w:val="22"/>
        </w:rPr>
        <w:t xml:space="preserve"> </w:t>
      </w:r>
      <w:r w:rsidR="00823A6D" w:rsidRPr="003D6802">
        <w:rPr>
          <w:rFonts w:eastAsia="Times New Roman" w:cs="Arial"/>
          <w:sz w:val="22"/>
          <w:szCs w:val="22"/>
        </w:rPr>
        <w:t>động</w:t>
      </w:r>
      <w:r w:rsidR="00723BED" w:rsidRPr="003D6802">
        <w:rPr>
          <w:rFonts w:eastAsia="Times New Roman" w:cs="Arial"/>
          <w:sz w:val="22"/>
          <w:szCs w:val="22"/>
        </w:rPr>
        <w:t xml:space="preserve"> </w:t>
      </w:r>
      <w:r w:rsidR="00823A6D" w:rsidRPr="003D6802">
        <w:rPr>
          <w:rFonts w:eastAsia="Times New Roman" w:cs="Arial"/>
          <w:sz w:val="22"/>
          <w:szCs w:val="22"/>
        </w:rPr>
        <w:t>đăng</w:t>
      </w:r>
      <w:r w:rsidR="00723BED" w:rsidRPr="003D6802">
        <w:rPr>
          <w:rFonts w:eastAsia="Times New Roman" w:cs="Arial"/>
          <w:sz w:val="22"/>
          <w:szCs w:val="22"/>
        </w:rPr>
        <w:t xml:space="preserve"> </w:t>
      </w:r>
      <w:r w:rsidR="00823A6D" w:rsidRPr="003D6802">
        <w:rPr>
          <w:rFonts w:eastAsia="Times New Roman" w:cs="Arial"/>
          <w:sz w:val="22"/>
          <w:szCs w:val="22"/>
        </w:rPr>
        <w:t>ký</w:t>
      </w:r>
      <w:r w:rsidR="00723BED" w:rsidRPr="003D6802">
        <w:rPr>
          <w:rFonts w:eastAsia="Times New Roman" w:cs="Arial"/>
          <w:sz w:val="22"/>
          <w:szCs w:val="22"/>
        </w:rPr>
        <w:t xml:space="preserve"> </w:t>
      </w:r>
      <w:r w:rsidR="00823A6D" w:rsidRPr="003D6802">
        <w:rPr>
          <w:rFonts w:eastAsia="Times New Roman" w:cs="Arial"/>
          <w:sz w:val="22"/>
          <w:szCs w:val="22"/>
        </w:rPr>
        <w:t>là</w:t>
      </w:r>
      <w:r w:rsidR="00723BED" w:rsidRPr="003D6802">
        <w:rPr>
          <w:rFonts w:eastAsia="Times New Roman" w:cs="Arial"/>
          <w:sz w:val="22"/>
          <w:szCs w:val="22"/>
        </w:rPr>
        <w:t xml:space="preserve"> </w:t>
      </w:r>
      <w:r w:rsidR="00823A6D" w:rsidRPr="003D6802">
        <w:rPr>
          <w:rFonts w:eastAsia="Times New Roman" w:cs="Arial"/>
          <w:sz w:val="22"/>
          <w:szCs w:val="22"/>
        </w:rPr>
        <w:t>số</w:t>
      </w:r>
      <w:r w:rsidR="00723BED" w:rsidRPr="003D6802">
        <w:rPr>
          <w:rFonts w:eastAsia="Times New Roman" w:cs="Arial"/>
          <w:sz w:val="22"/>
          <w:szCs w:val="22"/>
        </w:rPr>
        <w:t xml:space="preserve"> </w:t>
      </w:r>
      <w:r w:rsidR="00823A6D" w:rsidRPr="003D6802">
        <w:rPr>
          <w:rFonts w:eastAsia="Times New Roman" w:cs="Arial"/>
          <w:sz w:val="22"/>
          <w:szCs w:val="22"/>
        </w:rPr>
        <w:t>điện</w:t>
      </w:r>
      <w:r w:rsidR="00723BED" w:rsidRPr="003D6802">
        <w:rPr>
          <w:rFonts w:eastAsia="Times New Roman" w:cs="Arial"/>
          <w:sz w:val="22"/>
          <w:szCs w:val="22"/>
        </w:rPr>
        <w:t xml:space="preserve"> </w:t>
      </w:r>
      <w:r w:rsidR="00823A6D" w:rsidRPr="003D6802">
        <w:rPr>
          <w:rFonts w:eastAsia="Times New Roman" w:cs="Arial"/>
          <w:sz w:val="22"/>
          <w:szCs w:val="22"/>
        </w:rPr>
        <w:t>thoại</w:t>
      </w:r>
      <w:r w:rsidR="00723BED" w:rsidRPr="003D6802">
        <w:rPr>
          <w:rFonts w:eastAsia="Times New Roman" w:cs="Arial"/>
          <w:sz w:val="22"/>
          <w:szCs w:val="22"/>
        </w:rPr>
        <w:t xml:space="preserve"> </w:t>
      </w:r>
      <w:r w:rsidR="00823A6D" w:rsidRPr="003D6802">
        <w:rPr>
          <w:rFonts w:eastAsia="Times New Roman" w:cs="Arial"/>
          <w:sz w:val="22"/>
          <w:szCs w:val="22"/>
        </w:rPr>
        <w:t>nhận</w:t>
      </w:r>
      <w:r w:rsidR="00723BED" w:rsidRPr="003D6802">
        <w:rPr>
          <w:rFonts w:eastAsia="Times New Roman" w:cs="Arial"/>
          <w:sz w:val="22"/>
          <w:szCs w:val="22"/>
        </w:rPr>
        <w:t xml:space="preserve"> </w:t>
      </w:r>
      <w:r w:rsidR="00823A6D" w:rsidRPr="003D6802">
        <w:rPr>
          <w:rFonts w:eastAsia="Times New Roman" w:cs="Arial"/>
          <w:sz w:val="22"/>
          <w:szCs w:val="22"/>
        </w:rPr>
        <w:t>Mã</w:t>
      </w:r>
      <w:r w:rsidR="00723BED" w:rsidRPr="003D6802">
        <w:rPr>
          <w:rFonts w:eastAsia="Times New Roman" w:cs="Arial"/>
          <w:sz w:val="22"/>
          <w:szCs w:val="22"/>
        </w:rPr>
        <w:t xml:space="preserve"> </w:t>
      </w:r>
      <w:r w:rsidR="00823A6D" w:rsidRPr="003D6802">
        <w:rPr>
          <w:rFonts w:eastAsia="Times New Roman" w:cs="Arial"/>
          <w:sz w:val="22"/>
          <w:szCs w:val="22"/>
        </w:rPr>
        <w:t>xác</w:t>
      </w:r>
      <w:r w:rsidR="00723BED" w:rsidRPr="003D6802">
        <w:rPr>
          <w:rFonts w:eastAsia="Times New Roman" w:cs="Arial"/>
          <w:sz w:val="22"/>
          <w:szCs w:val="22"/>
        </w:rPr>
        <w:t xml:space="preserve"> </w:t>
      </w:r>
      <w:r w:rsidR="00823A6D" w:rsidRPr="003D6802">
        <w:rPr>
          <w:rFonts w:eastAsia="Times New Roman" w:cs="Arial"/>
          <w:sz w:val="22"/>
          <w:szCs w:val="22"/>
        </w:rPr>
        <w:t>thực</w:t>
      </w:r>
      <w:r w:rsidR="00723BED" w:rsidRPr="003D6802">
        <w:rPr>
          <w:rFonts w:eastAsia="Times New Roman" w:cs="Arial"/>
          <w:sz w:val="22"/>
          <w:szCs w:val="22"/>
        </w:rPr>
        <w:t xml:space="preserve"> </w:t>
      </w:r>
      <w:r w:rsidR="00823A6D" w:rsidRPr="003D6802">
        <w:rPr>
          <w:rFonts w:eastAsia="Times New Roman" w:cs="Arial"/>
          <w:sz w:val="22"/>
          <w:szCs w:val="22"/>
        </w:rPr>
        <w:t>giao</w:t>
      </w:r>
      <w:r w:rsidR="00723BED" w:rsidRPr="003D6802">
        <w:rPr>
          <w:rFonts w:eastAsia="Times New Roman" w:cs="Arial"/>
          <w:sz w:val="22"/>
          <w:szCs w:val="22"/>
        </w:rPr>
        <w:t xml:space="preserve"> </w:t>
      </w:r>
      <w:r w:rsidR="00823A6D" w:rsidRPr="003D6802">
        <w:rPr>
          <w:rFonts w:eastAsia="Times New Roman" w:cs="Arial"/>
          <w:sz w:val="22"/>
          <w:szCs w:val="22"/>
        </w:rPr>
        <w:t>dịch</w:t>
      </w:r>
      <w:r w:rsidR="00723BED" w:rsidRPr="003D6802">
        <w:rPr>
          <w:rFonts w:eastAsia="Times New Roman" w:cs="Arial"/>
          <w:sz w:val="22"/>
          <w:szCs w:val="22"/>
        </w:rPr>
        <w:t xml:space="preserve"> </w:t>
      </w:r>
      <w:r w:rsidR="00823A6D" w:rsidRPr="003D6802">
        <w:rPr>
          <w:rFonts w:eastAsia="Times New Roman" w:cs="Arial"/>
          <w:sz w:val="22"/>
          <w:szCs w:val="22"/>
        </w:rPr>
        <w:t>một</w:t>
      </w:r>
      <w:r w:rsidR="00723BED" w:rsidRPr="003D6802">
        <w:rPr>
          <w:rFonts w:eastAsia="Times New Roman" w:cs="Arial"/>
          <w:sz w:val="22"/>
          <w:szCs w:val="22"/>
        </w:rPr>
        <w:t xml:space="preserve"> </w:t>
      </w:r>
      <w:r w:rsidR="00823A6D" w:rsidRPr="003D6802">
        <w:rPr>
          <w:rFonts w:eastAsia="Times New Roman" w:cs="Arial"/>
          <w:sz w:val="22"/>
          <w:szCs w:val="22"/>
        </w:rPr>
        <w:t>lần</w:t>
      </w:r>
      <w:r w:rsidR="00723BED" w:rsidRPr="003D6802">
        <w:rPr>
          <w:rFonts w:eastAsia="Times New Roman" w:cs="Arial"/>
          <w:sz w:val="22"/>
          <w:szCs w:val="22"/>
        </w:rPr>
        <w:t xml:space="preserve"> </w:t>
      </w:r>
      <w:r w:rsidR="00823A6D" w:rsidRPr="003D6802">
        <w:rPr>
          <w:rFonts w:eastAsia="Times New Roman" w:cs="Arial"/>
          <w:sz w:val="22"/>
          <w:szCs w:val="22"/>
        </w:rPr>
        <w:t>qua</w:t>
      </w:r>
      <w:r w:rsidR="00723BED" w:rsidRPr="003D6802">
        <w:rPr>
          <w:rFonts w:eastAsia="Times New Roman" w:cs="Arial"/>
          <w:sz w:val="22"/>
          <w:szCs w:val="22"/>
        </w:rPr>
        <w:t xml:space="preserve"> </w:t>
      </w:r>
      <w:r w:rsidR="00823A6D" w:rsidRPr="003D6802">
        <w:rPr>
          <w:rFonts w:eastAsia="Times New Roman" w:cs="Arial"/>
          <w:sz w:val="22"/>
          <w:szCs w:val="22"/>
        </w:rPr>
        <w:t>tin</w:t>
      </w:r>
      <w:r w:rsidR="00723BED" w:rsidRPr="003D6802">
        <w:rPr>
          <w:rFonts w:eastAsia="Times New Roman" w:cs="Arial"/>
          <w:sz w:val="22"/>
          <w:szCs w:val="22"/>
        </w:rPr>
        <w:t xml:space="preserve"> </w:t>
      </w:r>
      <w:r w:rsidR="00823A6D" w:rsidRPr="003D6802">
        <w:rPr>
          <w:rFonts w:eastAsia="Times New Roman" w:cs="Arial"/>
          <w:sz w:val="22"/>
          <w:szCs w:val="22"/>
        </w:rPr>
        <w:t>nhắn.</w:t>
      </w:r>
    </w:p>
    <w:p w:rsidR="006C7BEF" w:rsidRPr="003D6802" w:rsidRDefault="00933E40" w:rsidP="00414EB8">
      <w:pPr>
        <w:pStyle w:val="TableParagraph"/>
        <w:rPr>
          <w:rFonts w:eastAsia="Times New Roman" w:cs="Arial"/>
          <w:i/>
          <w:sz w:val="18"/>
          <w:szCs w:val="18"/>
        </w:rPr>
      </w:pPr>
      <w:r w:rsidRPr="003D6802">
        <w:rPr>
          <w:rFonts w:eastAsia="Times New Roman" w:cs="Arial"/>
          <w:i/>
          <w:sz w:val="18"/>
          <w:szCs w:val="18"/>
        </w:rPr>
        <w:t xml:space="preserve">      </w:t>
      </w:r>
      <w:r w:rsidR="00823A6D" w:rsidRPr="003D6802">
        <w:rPr>
          <w:rFonts w:eastAsia="Times New Roman" w:cs="Arial"/>
          <w:i/>
          <w:sz w:val="18"/>
          <w:szCs w:val="18"/>
        </w:rPr>
        <w:t>The</w:t>
      </w:r>
      <w:r w:rsidR="006450C1" w:rsidRPr="003D6802">
        <w:rPr>
          <w:rFonts w:eastAsia="Times New Roman" w:cs="Arial"/>
          <w:i/>
          <w:sz w:val="18"/>
          <w:szCs w:val="18"/>
        </w:rPr>
        <w:t xml:space="preserve"> </w:t>
      </w:r>
      <w:r w:rsidR="00823A6D" w:rsidRPr="003D6802">
        <w:rPr>
          <w:rFonts w:eastAsia="Times New Roman" w:cs="Arial"/>
          <w:i/>
          <w:sz w:val="18"/>
          <w:szCs w:val="18"/>
        </w:rPr>
        <w:t>registered</w:t>
      </w:r>
      <w:r w:rsidR="00723BED" w:rsidRPr="003D6802">
        <w:rPr>
          <w:rFonts w:eastAsia="Times New Roman" w:cs="Arial"/>
          <w:i/>
          <w:sz w:val="18"/>
          <w:szCs w:val="18"/>
        </w:rPr>
        <w:t xml:space="preserve"> </w:t>
      </w:r>
      <w:r w:rsidR="00823A6D" w:rsidRPr="003D6802">
        <w:rPr>
          <w:rFonts w:eastAsia="Times New Roman" w:cs="Arial"/>
          <w:i/>
          <w:sz w:val="18"/>
          <w:szCs w:val="18"/>
        </w:rPr>
        <w:t>mobile</w:t>
      </w:r>
      <w:r w:rsidR="00723BED" w:rsidRPr="003D6802">
        <w:rPr>
          <w:rFonts w:eastAsia="Times New Roman" w:cs="Arial"/>
          <w:i/>
          <w:sz w:val="18"/>
          <w:szCs w:val="18"/>
        </w:rPr>
        <w:t xml:space="preserve"> </w:t>
      </w:r>
      <w:r w:rsidR="00823A6D" w:rsidRPr="003D6802">
        <w:rPr>
          <w:rFonts w:eastAsia="Times New Roman" w:cs="Arial"/>
          <w:i/>
          <w:sz w:val="18"/>
          <w:szCs w:val="18"/>
        </w:rPr>
        <w:t>phone</w:t>
      </w:r>
      <w:r w:rsidR="00723BED" w:rsidRPr="003D6802">
        <w:rPr>
          <w:rFonts w:eastAsia="Times New Roman" w:cs="Arial"/>
          <w:i/>
          <w:sz w:val="18"/>
          <w:szCs w:val="18"/>
        </w:rPr>
        <w:t xml:space="preserve"> </w:t>
      </w:r>
      <w:r w:rsidR="00823A6D" w:rsidRPr="003D6802">
        <w:rPr>
          <w:rFonts w:eastAsia="Times New Roman" w:cs="Arial"/>
          <w:i/>
          <w:sz w:val="18"/>
          <w:szCs w:val="18"/>
        </w:rPr>
        <w:t>number</w:t>
      </w:r>
      <w:r w:rsidR="00723BED" w:rsidRPr="003D6802">
        <w:rPr>
          <w:rFonts w:eastAsia="Times New Roman" w:cs="Arial"/>
          <w:i/>
          <w:sz w:val="18"/>
          <w:szCs w:val="18"/>
        </w:rPr>
        <w:t xml:space="preserve"> </w:t>
      </w:r>
      <w:r w:rsidR="00823A6D" w:rsidRPr="003D6802">
        <w:rPr>
          <w:rFonts w:eastAsia="Times New Roman" w:cs="Arial"/>
          <w:i/>
          <w:sz w:val="18"/>
          <w:szCs w:val="18"/>
        </w:rPr>
        <w:t>is</w:t>
      </w:r>
      <w:r w:rsidR="00723BED" w:rsidRPr="003D6802">
        <w:rPr>
          <w:rFonts w:eastAsia="Times New Roman" w:cs="Arial"/>
          <w:i/>
          <w:sz w:val="18"/>
          <w:szCs w:val="18"/>
        </w:rPr>
        <w:t xml:space="preserve"> </w:t>
      </w:r>
      <w:r w:rsidR="00823A6D" w:rsidRPr="003D6802">
        <w:rPr>
          <w:rFonts w:eastAsia="Times New Roman" w:cs="Arial"/>
          <w:i/>
          <w:sz w:val="18"/>
          <w:szCs w:val="18"/>
        </w:rPr>
        <w:t>the</w:t>
      </w:r>
      <w:r w:rsidR="00723BED" w:rsidRPr="003D6802">
        <w:rPr>
          <w:rFonts w:eastAsia="Times New Roman" w:cs="Arial"/>
          <w:i/>
          <w:sz w:val="18"/>
          <w:szCs w:val="18"/>
        </w:rPr>
        <w:t xml:space="preserve"> </w:t>
      </w:r>
      <w:r w:rsidR="00823A6D" w:rsidRPr="003D6802">
        <w:rPr>
          <w:rFonts w:eastAsia="Times New Roman" w:cs="Arial"/>
          <w:i/>
          <w:sz w:val="18"/>
          <w:szCs w:val="18"/>
        </w:rPr>
        <w:t>number</w:t>
      </w:r>
      <w:r w:rsidR="00723BED" w:rsidRPr="003D6802">
        <w:rPr>
          <w:rFonts w:eastAsia="Times New Roman" w:cs="Arial"/>
          <w:i/>
          <w:sz w:val="18"/>
          <w:szCs w:val="18"/>
        </w:rPr>
        <w:t xml:space="preserve"> </w:t>
      </w:r>
      <w:r w:rsidR="00823A6D" w:rsidRPr="003D6802">
        <w:rPr>
          <w:rFonts w:eastAsia="Times New Roman" w:cs="Arial"/>
          <w:i/>
          <w:sz w:val="18"/>
          <w:szCs w:val="18"/>
        </w:rPr>
        <w:t>to</w:t>
      </w:r>
      <w:r w:rsidR="00723BED" w:rsidRPr="003D6802">
        <w:rPr>
          <w:rFonts w:eastAsia="Times New Roman" w:cs="Arial"/>
          <w:i/>
          <w:sz w:val="18"/>
          <w:szCs w:val="18"/>
        </w:rPr>
        <w:t xml:space="preserve"> </w:t>
      </w:r>
      <w:r w:rsidR="00823A6D" w:rsidRPr="003D6802">
        <w:rPr>
          <w:rFonts w:eastAsia="Times New Roman" w:cs="Arial"/>
          <w:i/>
          <w:sz w:val="18"/>
          <w:szCs w:val="18"/>
        </w:rPr>
        <w:t>be</w:t>
      </w:r>
      <w:r w:rsidR="00723BED" w:rsidRPr="003D6802">
        <w:rPr>
          <w:rFonts w:eastAsia="Times New Roman" w:cs="Arial"/>
          <w:i/>
          <w:sz w:val="18"/>
          <w:szCs w:val="18"/>
        </w:rPr>
        <w:t xml:space="preserve"> </w:t>
      </w:r>
      <w:r w:rsidR="00823A6D" w:rsidRPr="003D6802">
        <w:rPr>
          <w:rFonts w:eastAsia="Times New Roman" w:cs="Arial"/>
          <w:i/>
          <w:sz w:val="18"/>
          <w:szCs w:val="18"/>
        </w:rPr>
        <w:t>used</w:t>
      </w:r>
      <w:r w:rsidR="00723BED" w:rsidRPr="003D6802">
        <w:rPr>
          <w:rFonts w:eastAsia="Times New Roman" w:cs="Arial"/>
          <w:i/>
          <w:sz w:val="18"/>
          <w:szCs w:val="18"/>
        </w:rPr>
        <w:t xml:space="preserve"> </w:t>
      </w:r>
      <w:r w:rsidR="00823A6D" w:rsidRPr="003D6802">
        <w:rPr>
          <w:rFonts w:eastAsia="Times New Roman" w:cs="Arial"/>
          <w:i/>
          <w:sz w:val="18"/>
          <w:szCs w:val="18"/>
        </w:rPr>
        <w:t>to</w:t>
      </w:r>
      <w:r w:rsidR="00723BED" w:rsidRPr="003D6802">
        <w:rPr>
          <w:rFonts w:eastAsia="Times New Roman" w:cs="Arial"/>
          <w:i/>
          <w:sz w:val="18"/>
          <w:szCs w:val="18"/>
        </w:rPr>
        <w:t xml:space="preserve"> </w:t>
      </w:r>
      <w:r w:rsidR="00823A6D" w:rsidRPr="003D6802">
        <w:rPr>
          <w:rFonts w:eastAsia="Times New Roman" w:cs="Arial"/>
          <w:i/>
          <w:sz w:val="18"/>
          <w:szCs w:val="18"/>
        </w:rPr>
        <w:t>receive</w:t>
      </w:r>
      <w:r w:rsidR="00723BED" w:rsidRPr="003D6802">
        <w:rPr>
          <w:rFonts w:eastAsia="Times New Roman" w:cs="Arial"/>
          <w:i/>
          <w:sz w:val="18"/>
          <w:szCs w:val="18"/>
        </w:rPr>
        <w:t xml:space="preserve"> </w:t>
      </w:r>
      <w:r w:rsidR="00823A6D" w:rsidRPr="003D6802">
        <w:rPr>
          <w:rFonts w:eastAsia="Times New Roman" w:cs="Arial"/>
          <w:i/>
          <w:sz w:val="18"/>
          <w:szCs w:val="18"/>
        </w:rPr>
        <w:t>the</w:t>
      </w:r>
      <w:r w:rsidR="00723BED" w:rsidRPr="003D6802">
        <w:rPr>
          <w:rFonts w:eastAsia="Times New Roman" w:cs="Arial"/>
          <w:i/>
          <w:sz w:val="18"/>
          <w:szCs w:val="18"/>
        </w:rPr>
        <w:t xml:space="preserve"> </w:t>
      </w:r>
      <w:r w:rsidR="00823A6D" w:rsidRPr="003D6802">
        <w:rPr>
          <w:rFonts w:eastAsia="Times New Roman" w:cs="Arial"/>
          <w:i/>
          <w:sz w:val="18"/>
          <w:szCs w:val="18"/>
        </w:rPr>
        <w:t>Verification</w:t>
      </w:r>
      <w:r w:rsidR="00723BED" w:rsidRPr="003D6802">
        <w:rPr>
          <w:rFonts w:eastAsia="Times New Roman" w:cs="Arial"/>
          <w:i/>
          <w:sz w:val="18"/>
          <w:szCs w:val="18"/>
        </w:rPr>
        <w:t xml:space="preserve"> </w:t>
      </w:r>
      <w:r w:rsidR="00823A6D" w:rsidRPr="003D6802">
        <w:rPr>
          <w:rFonts w:eastAsia="Times New Roman" w:cs="Arial"/>
          <w:i/>
          <w:sz w:val="18"/>
          <w:szCs w:val="18"/>
        </w:rPr>
        <w:t>Code</w:t>
      </w:r>
      <w:r w:rsidR="00723BED" w:rsidRPr="003D6802">
        <w:rPr>
          <w:rFonts w:eastAsia="Times New Roman" w:cs="Arial"/>
          <w:i/>
          <w:sz w:val="18"/>
          <w:szCs w:val="18"/>
        </w:rPr>
        <w:t xml:space="preserve"> </w:t>
      </w:r>
      <w:r w:rsidR="00823A6D" w:rsidRPr="003D6802">
        <w:rPr>
          <w:rFonts w:eastAsia="Times New Roman" w:cs="Arial"/>
          <w:i/>
          <w:sz w:val="18"/>
          <w:szCs w:val="18"/>
        </w:rPr>
        <w:t>once</w:t>
      </w:r>
      <w:r w:rsidR="00723BED" w:rsidRPr="003D6802">
        <w:rPr>
          <w:rFonts w:eastAsia="Times New Roman" w:cs="Arial"/>
          <w:i/>
          <w:sz w:val="18"/>
          <w:szCs w:val="18"/>
        </w:rPr>
        <w:t xml:space="preserve"> </w:t>
      </w:r>
      <w:r w:rsidR="00823A6D" w:rsidRPr="003D6802">
        <w:rPr>
          <w:rFonts w:eastAsia="Times New Roman" w:cs="Arial"/>
          <w:i/>
          <w:sz w:val="18"/>
          <w:szCs w:val="18"/>
        </w:rPr>
        <w:t>via</w:t>
      </w:r>
      <w:r w:rsidR="00723BED" w:rsidRPr="003D6802">
        <w:rPr>
          <w:rFonts w:eastAsia="Times New Roman" w:cs="Arial"/>
          <w:i/>
          <w:sz w:val="18"/>
          <w:szCs w:val="18"/>
        </w:rPr>
        <w:t xml:space="preserve"> </w:t>
      </w:r>
      <w:r w:rsidR="00823A6D" w:rsidRPr="003D6802">
        <w:rPr>
          <w:rFonts w:eastAsia="Times New Roman" w:cs="Arial"/>
          <w:i/>
          <w:sz w:val="18"/>
          <w:szCs w:val="18"/>
        </w:rPr>
        <w:t>sms</w:t>
      </w:r>
      <w:r w:rsidR="006450C1" w:rsidRPr="003D6802">
        <w:rPr>
          <w:rFonts w:eastAsia="Times New Roman" w:cs="Arial"/>
          <w:i/>
          <w:sz w:val="18"/>
          <w:szCs w:val="18"/>
        </w:rPr>
        <w:t>.</w:t>
      </w:r>
    </w:p>
    <w:p w:rsidR="00C81C0B" w:rsidRPr="003D6802" w:rsidRDefault="00C81C0B" w:rsidP="00414EB8">
      <w:pPr>
        <w:pStyle w:val="TableParagraph"/>
        <w:rPr>
          <w:rFonts w:eastAsia="Times New Roman" w:cs="Arial"/>
          <w:i/>
          <w:sz w:val="18"/>
          <w:szCs w:val="18"/>
        </w:rPr>
      </w:pPr>
    </w:p>
    <w:p w:rsidR="00823A6D" w:rsidRPr="00FF7135" w:rsidRDefault="00823A6D" w:rsidP="00FF7135">
      <w:pPr>
        <w:numPr>
          <w:ilvl w:val="0"/>
          <w:numId w:val="26"/>
        </w:numPr>
        <w:tabs>
          <w:tab w:val="left" w:pos="360"/>
          <w:tab w:val="left" w:pos="4320"/>
        </w:tabs>
        <w:spacing w:before="0" w:after="0" w:line="240" w:lineRule="auto"/>
        <w:ind w:left="425" w:hanging="425"/>
        <w:rPr>
          <w:rFonts w:ascii="Arial" w:hAnsi="Arial" w:cs="Arial"/>
          <w:bCs/>
          <w:color w:val="004A8F"/>
          <w:sz w:val="22"/>
          <w:szCs w:val="22"/>
        </w:rPr>
      </w:pPr>
      <w:r w:rsidRPr="00FF7135">
        <w:rPr>
          <w:rFonts w:ascii="Arial" w:hAnsi="Arial" w:cs="Arial"/>
          <w:bCs/>
          <w:color w:val="004A8F"/>
          <w:sz w:val="22"/>
          <w:szCs w:val="24"/>
        </w:rPr>
        <w:t>Số</w:t>
      </w:r>
      <w:r w:rsidR="0050529E" w:rsidRPr="00FF7135">
        <w:rPr>
          <w:rFonts w:ascii="Arial" w:hAnsi="Arial" w:cs="Arial"/>
          <w:bCs/>
          <w:color w:val="004A8F"/>
          <w:sz w:val="22"/>
          <w:szCs w:val="24"/>
        </w:rPr>
        <w:t xml:space="preserve"> </w:t>
      </w:r>
      <w:r w:rsidRPr="00FF7135">
        <w:rPr>
          <w:rFonts w:ascii="Arial" w:hAnsi="Arial" w:cs="Arial"/>
          <w:bCs/>
          <w:color w:val="004A8F"/>
          <w:sz w:val="22"/>
          <w:szCs w:val="24"/>
        </w:rPr>
        <w:t>tài</w:t>
      </w:r>
      <w:r w:rsidR="0050529E" w:rsidRPr="00FF7135">
        <w:rPr>
          <w:rFonts w:ascii="Arial" w:hAnsi="Arial" w:cs="Arial"/>
          <w:bCs/>
          <w:color w:val="004A8F"/>
          <w:sz w:val="22"/>
          <w:szCs w:val="24"/>
        </w:rPr>
        <w:t xml:space="preserve"> </w:t>
      </w:r>
      <w:r w:rsidRPr="00FF7135">
        <w:rPr>
          <w:rFonts w:ascii="Arial" w:hAnsi="Arial" w:cs="Arial"/>
          <w:bCs/>
          <w:color w:val="004A8F"/>
          <w:sz w:val="22"/>
          <w:szCs w:val="24"/>
        </w:rPr>
        <w:t>khoản</w:t>
      </w:r>
      <w:r w:rsidR="0050529E" w:rsidRPr="00FF7135">
        <w:rPr>
          <w:rFonts w:ascii="Arial" w:hAnsi="Arial" w:cs="Arial"/>
          <w:bCs/>
          <w:color w:val="004A8F"/>
          <w:sz w:val="22"/>
          <w:szCs w:val="24"/>
        </w:rPr>
        <w:t xml:space="preserve"> </w:t>
      </w:r>
      <w:r w:rsidRPr="00FF7135">
        <w:rPr>
          <w:rFonts w:ascii="Arial" w:hAnsi="Arial" w:cs="Arial"/>
          <w:bCs/>
          <w:color w:val="004A8F"/>
          <w:sz w:val="22"/>
          <w:szCs w:val="24"/>
        </w:rPr>
        <w:t>đăng</w:t>
      </w:r>
      <w:r w:rsidR="0050529E" w:rsidRPr="00FF7135">
        <w:rPr>
          <w:rFonts w:ascii="Arial" w:hAnsi="Arial" w:cs="Arial"/>
          <w:bCs/>
          <w:color w:val="004A8F"/>
          <w:sz w:val="22"/>
          <w:szCs w:val="24"/>
        </w:rPr>
        <w:t xml:space="preserve"> </w:t>
      </w:r>
      <w:r w:rsidRPr="00FF7135">
        <w:rPr>
          <w:rFonts w:ascii="Arial" w:hAnsi="Arial" w:cs="Arial"/>
          <w:bCs/>
          <w:color w:val="004A8F"/>
          <w:sz w:val="22"/>
          <w:szCs w:val="24"/>
        </w:rPr>
        <w:t>ký</w:t>
      </w:r>
      <w:r w:rsidR="0050529E" w:rsidRPr="00FF7135">
        <w:rPr>
          <w:rFonts w:ascii="Arial" w:hAnsi="Arial" w:cs="Arial"/>
          <w:bCs/>
          <w:color w:val="004A8F"/>
          <w:sz w:val="22"/>
          <w:szCs w:val="24"/>
        </w:rPr>
        <w:t xml:space="preserve"> </w:t>
      </w:r>
      <w:proofErr w:type="gramStart"/>
      <w:r w:rsidRPr="00FF7135">
        <w:rPr>
          <w:rFonts w:ascii="Arial" w:hAnsi="Arial" w:cs="Arial"/>
          <w:bCs/>
          <w:color w:val="004A8F"/>
          <w:sz w:val="22"/>
          <w:szCs w:val="24"/>
        </w:rPr>
        <w:t>thu</w:t>
      </w:r>
      <w:proofErr w:type="gramEnd"/>
      <w:r w:rsidR="0050529E" w:rsidRPr="00FF7135">
        <w:rPr>
          <w:rFonts w:ascii="Arial" w:hAnsi="Arial" w:cs="Arial"/>
          <w:bCs/>
          <w:color w:val="004A8F"/>
          <w:sz w:val="22"/>
          <w:szCs w:val="24"/>
        </w:rPr>
        <w:t xml:space="preserve"> </w:t>
      </w:r>
      <w:r w:rsidRPr="00FF7135">
        <w:rPr>
          <w:rFonts w:ascii="Arial" w:hAnsi="Arial" w:cs="Arial"/>
          <w:bCs/>
          <w:color w:val="004A8F"/>
          <w:sz w:val="22"/>
          <w:szCs w:val="24"/>
        </w:rPr>
        <w:t>phí:</w:t>
      </w:r>
      <w:r w:rsidR="009C678A" w:rsidRPr="003D6802">
        <w:rPr>
          <w:rFonts w:ascii="Arial" w:hAnsi="Arial" w:cs="Arial"/>
          <w:bCs/>
        </w:rPr>
        <w:t xml:space="preserve"> </w:t>
      </w:r>
      <w:r w:rsidRPr="00FF7135">
        <w:rPr>
          <w:rFonts w:ascii="Arial" w:hAnsi="Arial" w:cs="Arial"/>
          <w:bCs/>
          <w:sz w:val="22"/>
          <w:szCs w:val="22"/>
        </w:rPr>
        <w:t>Là</w:t>
      </w:r>
      <w:r w:rsidR="0050529E" w:rsidRPr="00FF7135">
        <w:rPr>
          <w:rFonts w:ascii="Arial" w:hAnsi="Arial" w:cs="Arial"/>
          <w:bCs/>
          <w:sz w:val="22"/>
          <w:szCs w:val="22"/>
        </w:rPr>
        <w:t xml:space="preserve"> </w:t>
      </w:r>
      <w:r w:rsidRPr="00FF7135">
        <w:rPr>
          <w:rFonts w:ascii="Arial" w:hAnsi="Arial" w:cs="Arial"/>
          <w:bCs/>
          <w:sz w:val="22"/>
          <w:szCs w:val="22"/>
        </w:rPr>
        <w:t>số</w:t>
      </w:r>
      <w:r w:rsidR="0050529E" w:rsidRPr="00FF7135">
        <w:rPr>
          <w:rFonts w:ascii="Arial" w:hAnsi="Arial" w:cs="Arial"/>
          <w:bCs/>
          <w:sz w:val="22"/>
          <w:szCs w:val="22"/>
        </w:rPr>
        <w:t xml:space="preserve"> </w:t>
      </w:r>
      <w:r w:rsidRPr="00FF7135">
        <w:rPr>
          <w:rFonts w:ascii="Arial" w:hAnsi="Arial" w:cs="Arial"/>
          <w:bCs/>
          <w:sz w:val="22"/>
          <w:szCs w:val="22"/>
        </w:rPr>
        <w:t>tài</w:t>
      </w:r>
      <w:r w:rsidR="0050529E" w:rsidRPr="00FF7135">
        <w:rPr>
          <w:rFonts w:ascii="Arial" w:hAnsi="Arial" w:cs="Arial"/>
          <w:bCs/>
          <w:sz w:val="22"/>
          <w:szCs w:val="22"/>
        </w:rPr>
        <w:t xml:space="preserve"> </w:t>
      </w:r>
      <w:r w:rsidRPr="00FF7135">
        <w:rPr>
          <w:rFonts w:ascii="Arial" w:hAnsi="Arial" w:cs="Arial"/>
          <w:bCs/>
          <w:sz w:val="22"/>
          <w:szCs w:val="22"/>
        </w:rPr>
        <w:t>khoản</w:t>
      </w:r>
      <w:r w:rsidR="0050529E" w:rsidRPr="00FF7135">
        <w:rPr>
          <w:rFonts w:ascii="Arial" w:hAnsi="Arial" w:cs="Arial"/>
          <w:bCs/>
          <w:sz w:val="22"/>
          <w:szCs w:val="22"/>
        </w:rPr>
        <w:t xml:space="preserve"> </w:t>
      </w:r>
      <w:r w:rsidRPr="00FF7135">
        <w:rPr>
          <w:rFonts w:ascii="Arial" w:hAnsi="Arial" w:cs="Arial"/>
          <w:bCs/>
          <w:sz w:val="22"/>
          <w:szCs w:val="22"/>
        </w:rPr>
        <w:t>được</w:t>
      </w:r>
      <w:r w:rsidR="0050529E" w:rsidRPr="00FF7135">
        <w:rPr>
          <w:rFonts w:ascii="Arial" w:hAnsi="Arial" w:cs="Arial"/>
          <w:bCs/>
          <w:sz w:val="22"/>
          <w:szCs w:val="22"/>
        </w:rPr>
        <w:t xml:space="preserve"> </w:t>
      </w:r>
      <w:r w:rsidRPr="00FF7135">
        <w:rPr>
          <w:rFonts w:ascii="Arial" w:hAnsi="Arial" w:cs="Arial"/>
          <w:bCs/>
          <w:sz w:val="22"/>
          <w:szCs w:val="22"/>
        </w:rPr>
        <w:t>tạo</w:t>
      </w:r>
      <w:r w:rsidR="0050529E" w:rsidRPr="00FF7135">
        <w:rPr>
          <w:rFonts w:ascii="Arial" w:hAnsi="Arial" w:cs="Arial"/>
          <w:bCs/>
          <w:sz w:val="22"/>
          <w:szCs w:val="22"/>
        </w:rPr>
        <w:t xml:space="preserve"> </w:t>
      </w:r>
      <w:r w:rsidRPr="00FF7135">
        <w:rPr>
          <w:rFonts w:ascii="Arial" w:hAnsi="Arial" w:cs="Arial"/>
          <w:bCs/>
          <w:sz w:val="22"/>
          <w:szCs w:val="22"/>
        </w:rPr>
        <w:t>trong</w:t>
      </w:r>
      <w:r w:rsidR="0050529E" w:rsidRPr="00FF7135">
        <w:rPr>
          <w:rFonts w:ascii="Arial" w:hAnsi="Arial" w:cs="Arial"/>
          <w:bCs/>
          <w:sz w:val="22"/>
          <w:szCs w:val="22"/>
        </w:rPr>
        <w:t xml:space="preserve"> </w:t>
      </w:r>
      <w:r w:rsidRPr="00FF7135">
        <w:rPr>
          <w:rFonts w:ascii="Arial" w:hAnsi="Arial" w:cs="Arial"/>
          <w:bCs/>
          <w:sz w:val="22"/>
          <w:szCs w:val="22"/>
        </w:rPr>
        <w:t>mẫu</w:t>
      </w:r>
      <w:r w:rsidR="0050529E" w:rsidRPr="00FF7135">
        <w:rPr>
          <w:rFonts w:ascii="Arial" w:hAnsi="Arial" w:cs="Arial"/>
          <w:bCs/>
          <w:sz w:val="22"/>
          <w:szCs w:val="22"/>
        </w:rPr>
        <w:t xml:space="preserve"> </w:t>
      </w:r>
      <w:r w:rsidRPr="00FF7135">
        <w:rPr>
          <w:rFonts w:ascii="Arial" w:hAnsi="Arial" w:cs="Arial"/>
          <w:bCs/>
          <w:sz w:val="22"/>
          <w:szCs w:val="22"/>
        </w:rPr>
        <w:t>đăng</w:t>
      </w:r>
      <w:r w:rsidR="0050529E" w:rsidRPr="00FF7135">
        <w:rPr>
          <w:rFonts w:ascii="Arial" w:hAnsi="Arial" w:cs="Arial"/>
          <w:bCs/>
          <w:sz w:val="22"/>
          <w:szCs w:val="22"/>
        </w:rPr>
        <w:t xml:space="preserve"> </w:t>
      </w:r>
      <w:r w:rsidRPr="00FF7135">
        <w:rPr>
          <w:rFonts w:ascii="Arial" w:hAnsi="Arial" w:cs="Arial"/>
          <w:bCs/>
          <w:sz w:val="22"/>
          <w:szCs w:val="22"/>
        </w:rPr>
        <w:t>ký</w:t>
      </w:r>
      <w:r w:rsidR="0050529E" w:rsidRPr="00FF7135">
        <w:rPr>
          <w:rFonts w:ascii="Arial" w:hAnsi="Arial" w:cs="Arial"/>
          <w:bCs/>
          <w:sz w:val="22"/>
          <w:szCs w:val="22"/>
        </w:rPr>
        <w:t xml:space="preserve"> </w:t>
      </w:r>
      <w:r w:rsidRPr="00FF7135">
        <w:rPr>
          <w:rFonts w:ascii="Arial" w:hAnsi="Arial" w:cs="Arial"/>
          <w:bCs/>
          <w:sz w:val="22"/>
          <w:szCs w:val="22"/>
        </w:rPr>
        <w:t>này.</w:t>
      </w:r>
    </w:p>
    <w:p w:rsidR="005602B4" w:rsidRPr="003D6802" w:rsidRDefault="00823A6D" w:rsidP="00FF7135">
      <w:pPr>
        <w:widowControl w:val="0"/>
        <w:tabs>
          <w:tab w:val="left" w:pos="284"/>
          <w:tab w:val="left" w:pos="4590"/>
        </w:tabs>
        <w:spacing w:before="0" w:after="0" w:line="240" w:lineRule="auto"/>
        <w:ind w:left="360"/>
        <w:rPr>
          <w:rFonts w:ascii="Arial" w:hAnsi="Arial" w:cs="Arial"/>
          <w:bCs/>
          <w:i/>
          <w:sz w:val="18"/>
          <w:szCs w:val="18"/>
        </w:rPr>
      </w:pPr>
      <w:r w:rsidRPr="003D6802">
        <w:rPr>
          <w:rFonts w:ascii="Arial" w:hAnsi="Arial" w:cs="Arial"/>
          <w:bCs/>
          <w:i/>
          <w:color w:val="004A8F"/>
          <w:sz w:val="18"/>
          <w:szCs w:val="18"/>
        </w:rPr>
        <w:t>Account</w:t>
      </w:r>
      <w:r w:rsidR="0050529E" w:rsidRPr="003D6802">
        <w:rPr>
          <w:rFonts w:ascii="Arial" w:hAnsi="Arial" w:cs="Arial"/>
          <w:bCs/>
          <w:i/>
          <w:color w:val="004A8F"/>
          <w:sz w:val="18"/>
          <w:szCs w:val="18"/>
        </w:rPr>
        <w:t xml:space="preserve"> </w:t>
      </w:r>
      <w:r w:rsidRPr="003D6802">
        <w:rPr>
          <w:rFonts w:ascii="Arial" w:hAnsi="Arial" w:cs="Arial"/>
          <w:bCs/>
          <w:i/>
          <w:color w:val="004A8F"/>
          <w:sz w:val="18"/>
          <w:szCs w:val="18"/>
        </w:rPr>
        <w:t>number</w:t>
      </w:r>
      <w:r w:rsidR="0050529E" w:rsidRPr="003D6802">
        <w:rPr>
          <w:rFonts w:ascii="Arial" w:hAnsi="Arial" w:cs="Arial"/>
          <w:bCs/>
          <w:i/>
          <w:color w:val="004A8F"/>
          <w:sz w:val="18"/>
          <w:szCs w:val="18"/>
        </w:rPr>
        <w:t xml:space="preserve"> </w:t>
      </w:r>
      <w:r w:rsidRPr="003D6802">
        <w:rPr>
          <w:rFonts w:ascii="Arial" w:hAnsi="Arial" w:cs="Arial"/>
          <w:bCs/>
          <w:i/>
          <w:color w:val="004A8F"/>
          <w:sz w:val="18"/>
          <w:szCs w:val="18"/>
        </w:rPr>
        <w:t>registered</w:t>
      </w:r>
      <w:r w:rsidR="0050529E" w:rsidRPr="003D6802">
        <w:rPr>
          <w:rFonts w:ascii="Arial" w:hAnsi="Arial" w:cs="Arial"/>
          <w:bCs/>
          <w:i/>
          <w:color w:val="004A8F"/>
          <w:sz w:val="18"/>
          <w:szCs w:val="18"/>
        </w:rPr>
        <w:t xml:space="preserve"> </w:t>
      </w:r>
      <w:r w:rsidRPr="003D6802">
        <w:rPr>
          <w:rFonts w:ascii="Arial" w:hAnsi="Arial" w:cs="Arial"/>
          <w:bCs/>
          <w:i/>
          <w:color w:val="004A8F"/>
          <w:sz w:val="18"/>
          <w:szCs w:val="18"/>
        </w:rPr>
        <w:t>for</w:t>
      </w:r>
      <w:r w:rsidR="0050529E" w:rsidRPr="003D6802">
        <w:rPr>
          <w:rFonts w:ascii="Arial" w:hAnsi="Arial" w:cs="Arial"/>
          <w:bCs/>
          <w:i/>
          <w:color w:val="004A8F"/>
          <w:sz w:val="18"/>
          <w:szCs w:val="18"/>
        </w:rPr>
        <w:t xml:space="preserve"> </w:t>
      </w:r>
      <w:r w:rsidRPr="003D6802">
        <w:rPr>
          <w:rFonts w:ascii="Arial" w:hAnsi="Arial" w:cs="Arial"/>
          <w:bCs/>
          <w:i/>
          <w:color w:val="004A8F"/>
          <w:sz w:val="18"/>
          <w:szCs w:val="18"/>
        </w:rPr>
        <w:t>deduction</w:t>
      </w:r>
      <w:r w:rsidR="0050529E" w:rsidRPr="003D6802">
        <w:rPr>
          <w:rFonts w:ascii="Arial" w:hAnsi="Arial" w:cs="Arial"/>
          <w:bCs/>
          <w:i/>
          <w:color w:val="004A8F"/>
          <w:sz w:val="18"/>
          <w:szCs w:val="18"/>
        </w:rPr>
        <w:t xml:space="preserve"> </w:t>
      </w:r>
      <w:r w:rsidRPr="003D6802">
        <w:rPr>
          <w:rFonts w:ascii="Arial" w:hAnsi="Arial" w:cs="Arial"/>
          <w:bCs/>
          <w:i/>
          <w:color w:val="004A8F"/>
          <w:sz w:val="18"/>
          <w:szCs w:val="18"/>
        </w:rPr>
        <w:t>of</w:t>
      </w:r>
      <w:r w:rsidR="001953F4" w:rsidRPr="003D6802">
        <w:rPr>
          <w:rFonts w:ascii="Arial" w:hAnsi="Arial" w:cs="Arial"/>
          <w:bCs/>
          <w:i/>
          <w:color w:val="004A8F"/>
          <w:sz w:val="18"/>
          <w:szCs w:val="18"/>
        </w:rPr>
        <w:t xml:space="preserve"> </w:t>
      </w:r>
      <w:r w:rsidRPr="003D6802">
        <w:rPr>
          <w:rFonts w:ascii="Arial" w:hAnsi="Arial" w:cs="Arial"/>
          <w:bCs/>
          <w:i/>
          <w:color w:val="004A8F"/>
          <w:sz w:val="18"/>
          <w:szCs w:val="18"/>
        </w:rPr>
        <w:t>fees</w:t>
      </w:r>
      <w:r w:rsidR="009C678A" w:rsidRPr="003D6802">
        <w:rPr>
          <w:rFonts w:ascii="Arial" w:hAnsi="Arial" w:cs="Arial"/>
          <w:bCs/>
          <w:i/>
          <w:color w:val="004A8F"/>
          <w:sz w:val="18"/>
          <w:szCs w:val="18"/>
        </w:rPr>
        <w:t xml:space="preserve">: </w:t>
      </w:r>
      <w:r w:rsidRPr="003D6802">
        <w:rPr>
          <w:rFonts w:ascii="Arial" w:hAnsi="Arial" w:cs="Arial"/>
          <w:bCs/>
          <w:i/>
          <w:sz w:val="18"/>
          <w:szCs w:val="18"/>
        </w:rPr>
        <w:t>Is</w:t>
      </w:r>
      <w:r w:rsidR="0050529E" w:rsidRPr="003D6802">
        <w:rPr>
          <w:rFonts w:ascii="Arial" w:hAnsi="Arial" w:cs="Arial"/>
          <w:bCs/>
          <w:i/>
          <w:sz w:val="18"/>
          <w:szCs w:val="18"/>
        </w:rPr>
        <w:t xml:space="preserve"> </w:t>
      </w:r>
      <w:r w:rsidRPr="003D6802">
        <w:rPr>
          <w:rFonts w:ascii="Arial" w:hAnsi="Arial" w:cs="Arial"/>
          <w:bCs/>
          <w:i/>
          <w:sz w:val="18"/>
          <w:szCs w:val="18"/>
        </w:rPr>
        <w:t>Account</w:t>
      </w:r>
      <w:r w:rsidR="0050529E" w:rsidRPr="003D6802">
        <w:rPr>
          <w:rFonts w:ascii="Arial" w:hAnsi="Arial" w:cs="Arial"/>
          <w:bCs/>
          <w:i/>
          <w:sz w:val="18"/>
          <w:szCs w:val="18"/>
        </w:rPr>
        <w:t xml:space="preserve"> </w:t>
      </w:r>
      <w:r w:rsidRPr="003D6802">
        <w:rPr>
          <w:rFonts w:ascii="Arial" w:hAnsi="Arial" w:cs="Arial"/>
          <w:bCs/>
          <w:i/>
          <w:sz w:val="18"/>
          <w:szCs w:val="18"/>
        </w:rPr>
        <w:t>number</w:t>
      </w:r>
      <w:r w:rsidR="0050529E" w:rsidRPr="003D6802">
        <w:rPr>
          <w:rFonts w:ascii="Arial" w:hAnsi="Arial" w:cs="Arial"/>
          <w:bCs/>
          <w:i/>
          <w:sz w:val="18"/>
          <w:szCs w:val="18"/>
        </w:rPr>
        <w:t xml:space="preserve"> </w:t>
      </w:r>
      <w:r w:rsidRPr="003D6802">
        <w:rPr>
          <w:rFonts w:ascii="Arial" w:hAnsi="Arial" w:cs="Arial"/>
          <w:bCs/>
          <w:i/>
          <w:sz w:val="18"/>
          <w:szCs w:val="18"/>
        </w:rPr>
        <w:t>registered</w:t>
      </w:r>
      <w:r w:rsidR="0050529E" w:rsidRPr="003D6802">
        <w:rPr>
          <w:rFonts w:ascii="Arial" w:hAnsi="Arial" w:cs="Arial"/>
          <w:bCs/>
          <w:i/>
          <w:sz w:val="18"/>
          <w:szCs w:val="18"/>
        </w:rPr>
        <w:t xml:space="preserve"> </w:t>
      </w:r>
      <w:r w:rsidRPr="003D6802">
        <w:rPr>
          <w:rFonts w:ascii="Arial" w:hAnsi="Arial" w:cs="Arial"/>
          <w:bCs/>
          <w:i/>
          <w:sz w:val="18"/>
          <w:szCs w:val="18"/>
        </w:rPr>
        <w:t>in</w:t>
      </w:r>
      <w:r w:rsidR="0050529E" w:rsidRPr="003D6802">
        <w:rPr>
          <w:rFonts w:ascii="Arial" w:hAnsi="Arial" w:cs="Arial"/>
          <w:bCs/>
          <w:i/>
          <w:sz w:val="18"/>
          <w:szCs w:val="18"/>
        </w:rPr>
        <w:t xml:space="preserve"> </w:t>
      </w:r>
      <w:r w:rsidRPr="003D6802">
        <w:rPr>
          <w:rFonts w:ascii="Arial" w:hAnsi="Arial" w:cs="Arial"/>
          <w:bCs/>
          <w:i/>
          <w:sz w:val="18"/>
          <w:szCs w:val="18"/>
        </w:rPr>
        <w:t>this</w:t>
      </w:r>
      <w:r w:rsidR="0050529E" w:rsidRPr="003D6802">
        <w:rPr>
          <w:rFonts w:ascii="Arial" w:hAnsi="Arial" w:cs="Arial"/>
          <w:bCs/>
          <w:i/>
          <w:sz w:val="18"/>
          <w:szCs w:val="18"/>
        </w:rPr>
        <w:t xml:space="preserve"> </w:t>
      </w:r>
      <w:r w:rsidRPr="003D6802">
        <w:rPr>
          <w:rFonts w:ascii="Arial" w:hAnsi="Arial" w:cs="Arial"/>
          <w:bCs/>
          <w:i/>
          <w:sz w:val="18"/>
          <w:szCs w:val="18"/>
        </w:rPr>
        <w:t>form</w:t>
      </w:r>
      <w:r w:rsidR="001953F4" w:rsidRPr="003D6802">
        <w:rPr>
          <w:rFonts w:ascii="Arial" w:hAnsi="Arial" w:cs="Arial"/>
          <w:bCs/>
          <w:i/>
          <w:sz w:val="18"/>
          <w:szCs w:val="18"/>
        </w:rPr>
        <w:t>.</w:t>
      </w:r>
    </w:p>
    <w:p w:rsidR="006D7F87" w:rsidRPr="003D6802" w:rsidRDefault="006D7F87" w:rsidP="00414EB8">
      <w:pPr>
        <w:widowControl w:val="0"/>
        <w:tabs>
          <w:tab w:val="left" w:pos="284"/>
          <w:tab w:val="left" w:pos="4590"/>
        </w:tabs>
        <w:spacing w:before="0" w:after="0" w:line="240" w:lineRule="auto"/>
        <w:ind w:left="425"/>
        <w:rPr>
          <w:rFonts w:ascii="Arial" w:hAnsi="Arial" w:cs="Arial"/>
          <w:bCs/>
          <w:i/>
          <w:color w:val="004A8F"/>
        </w:rPr>
      </w:pPr>
    </w:p>
    <w:p w:rsidR="006D7F87" w:rsidRPr="003D6802" w:rsidRDefault="006D7F87" w:rsidP="00414EB8">
      <w:pPr>
        <w:widowControl w:val="0"/>
        <w:tabs>
          <w:tab w:val="left" w:pos="284"/>
          <w:tab w:val="left" w:pos="4590"/>
        </w:tabs>
        <w:spacing w:before="0" w:after="0" w:line="240" w:lineRule="auto"/>
        <w:ind w:left="425"/>
        <w:rPr>
          <w:rFonts w:ascii="Arial" w:hAnsi="Arial" w:cs="Arial"/>
          <w:bCs/>
          <w:i/>
          <w:color w:val="004A8F"/>
        </w:rPr>
      </w:pPr>
    </w:p>
    <w:p w:rsidR="00530BC7" w:rsidRPr="00FF7135" w:rsidRDefault="00F87012" w:rsidP="00414EB8">
      <w:pPr>
        <w:pStyle w:val="Style2"/>
        <w:numPr>
          <w:ilvl w:val="0"/>
          <w:numId w:val="13"/>
        </w:numPr>
        <w:pBdr>
          <w:top w:val="single" w:sz="24" w:space="0" w:color="D9D9D9"/>
          <w:left w:val="single" w:sz="24" w:space="0" w:color="D9D9D9"/>
          <w:bottom w:val="single" w:sz="24" w:space="0" w:color="D9D9D9"/>
          <w:right w:val="single" w:sz="24" w:space="0" w:color="D9D9D9"/>
        </w:pBdr>
        <w:shd w:val="clear" w:color="auto" w:fill="D9D9D9"/>
        <w:tabs>
          <w:tab w:val="left" w:pos="426"/>
        </w:tabs>
        <w:spacing w:line="240" w:lineRule="auto"/>
        <w:ind w:left="0" w:firstLine="0"/>
        <w:rPr>
          <w:rFonts w:ascii="Arial" w:hAnsi="Arial" w:cs="Arial"/>
          <w:b/>
          <w:color w:val="225592"/>
          <w:spacing w:val="0"/>
          <w:sz w:val="22"/>
          <w:szCs w:val="22"/>
        </w:rPr>
      </w:pPr>
      <w:r w:rsidRPr="00FF7135">
        <w:rPr>
          <w:rFonts w:ascii="Arial" w:hAnsi="Arial" w:cs="Arial"/>
          <w:b/>
          <w:color w:val="225592"/>
          <w:spacing w:val="0"/>
          <w:sz w:val="22"/>
          <w:szCs w:val="22"/>
          <w:lang w:val="en-US"/>
        </w:rPr>
        <w:t>XÁC NHẬN VÀ CAM KẾT CỦA KHÁCH HÀNG</w:t>
      </w:r>
      <w:r w:rsidR="00530BC7" w:rsidRPr="00FF7135">
        <w:rPr>
          <w:rFonts w:ascii="Arial" w:hAnsi="Arial" w:cs="Arial"/>
          <w:b/>
          <w:color w:val="225592"/>
          <w:spacing w:val="0"/>
          <w:sz w:val="22"/>
          <w:szCs w:val="22"/>
        </w:rPr>
        <w:t>/</w:t>
      </w:r>
      <w:r w:rsidR="00344934" w:rsidRPr="00FF7135">
        <w:rPr>
          <w:rFonts w:ascii="Arial" w:hAnsi="Arial" w:cs="Arial"/>
          <w:i/>
          <w:color w:val="225592"/>
          <w:spacing w:val="0"/>
          <w:sz w:val="18"/>
          <w:szCs w:val="22"/>
        </w:rPr>
        <w:t>Customer Commitments</w:t>
      </w:r>
    </w:p>
    <w:p w:rsidR="00344934" w:rsidRPr="00FF7135" w:rsidRDefault="00344934" w:rsidP="00414EB8">
      <w:pPr>
        <w:spacing w:after="0" w:line="240" w:lineRule="auto"/>
        <w:jc w:val="both"/>
        <w:rPr>
          <w:rFonts w:ascii="Arial" w:hAnsi="Arial" w:cs="Arial"/>
          <w:sz w:val="22"/>
          <w:szCs w:val="22"/>
        </w:rPr>
      </w:pPr>
      <w:r w:rsidRPr="00FF7135">
        <w:rPr>
          <w:rFonts w:ascii="Arial" w:hAnsi="Arial" w:cs="Arial"/>
          <w:sz w:val="22"/>
          <w:szCs w:val="22"/>
        </w:rPr>
        <w:t>Tôi/Chúng tôi xác nhận và cam kết rằng:</w:t>
      </w:r>
    </w:p>
    <w:p w:rsidR="00344934" w:rsidRPr="003D6802" w:rsidRDefault="00344934" w:rsidP="00414EB8">
      <w:pPr>
        <w:pStyle w:val="ListParagraph"/>
        <w:spacing w:before="0" w:after="120" w:line="360" w:lineRule="auto"/>
        <w:ind w:left="0"/>
        <w:jc w:val="both"/>
        <w:rPr>
          <w:rFonts w:ascii="Arial" w:hAnsi="Arial" w:cs="Arial"/>
          <w:i/>
          <w:iCs/>
          <w:color w:val="333333"/>
          <w:sz w:val="18"/>
          <w:szCs w:val="18"/>
        </w:rPr>
      </w:pPr>
      <w:r w:rsidRPr="003D6802">
        <w:rPr>
          <w:rFonts w:ascii="Arial" w:hAnsi="Arial" w:cs="Arial"/>
          <w:i/>
          <w:iCs/>
          <w:color w:val="333333"/>
          <w:sz w:val="18"/>
          <w:szCs w:val="18"/>
        </w:rPr>
        <w:t xml:space="preserve">I/we confirm that: </w:t>
      </w:r>
    </w:p>
    <w:p w:rsidR="00344934" w:rsidRPr="00FF7135" w:rsidRDefault="00344934" w:rsidP="00414EB8">
      <w:pPr>
        <w:pStyle w:val="ListParagraph"/>
        <w:numPr>
          <w:ilvl w:val="0"/>
          <w:numId w:val="9"/>
        </w:numPr>
        <w:spacing w:after="0" w:line="240" w:lineRule="auto"/>
        <w:ind w:left="360"/>
        <w:jc w:val="both"/>
        <w:rPr>
          <w:rFonts w:ascii="Arial" w:hAnsi="Arial" w:cs="Arial"/>
          <w:sz w:val="22"/>
          <w:szCs w:val="22"/>
        </w:rPr>
      </w:pPr>
      <w:r w:rsidRPr="00FF7135">
        <w:rPr>
          <w:rFonts w:ascii="Arial" w:hAnsi="Arial" w:cs="Arial"/>
          <w:sz w:val="22"/>
          <w:szCs w:val="22"/>
        </w:rPr>
        <w:t xml:space="preserve">Tôi/Chúng tôi hoàn toàn chịu trách nhiệm về tính chính xác và đúng sự thật của những thông tin đã cung cấp. </w:t>
      </w:r>
    </w:p>
    <w:p w:rsidR="00344934" w:rsidRPr="003D6802" w:rsidRDefault="00344934" w:rsidP="00414EB8">
      <w:pPr>
        <w:pStyle w:val="ListParagraph"/>
        <w:spacing w:before="0" w:after="120" w:line="360" w:lineRule="auto"/>
        <w:ind w:left="0" w:firstLine="360"/>
        <w:jc w:val="both"/>
        <w:rPr>
          <w:rFonts w:ascii="Arial" w:hAnsi="Arial" w:cs="Arial"/>
          <w:i/>
          <w:iCs/>
          <w:color w:val="333333"/>
          <w:sz w:val="18"/>
          <w:szCs w:val="18"/>
        </w:rPr>
      </w:pPr>
      <w:r w:rsidRPr="003D6802">
        <w:rPr>
          <w:rFonts w:ascii="Arial" w:hAnsi="Arial" w:cs="Arial"/>
          <w:i/>
          <w:iCs/>
          <w:color w:val="333333"/>
          <w:sz w:val="18"/>
          <w:szCs w:val="18"/>
        </w:rPr>
        <w:t>I am/</w:t>
      </w:r>
      <w:proofErr w:type="gramStart"/>
      <w:r w:rsidRPr="003D6802">
        <w:rPr>
          <w:rFonts w:ascii="Arial" w:hAnsi="Arial" w:cs="Arial"/>
          <w:i/>
          <w:iCs/>
          <w:color w:val="333333"/>
          <w:sz w:val="18"/>
          <w:szCs w:val="18"/>
        </w:rPr>
        <w:t>We</w:t>
      </w:r>
      <w:proofErr w:type="gramEnd"/>
      <w:r w:rsidRPr="003D6802">
        <w:rPr>
          <w:rFonts w:ascii="Arial" w:hAnsi="Arial" w:cs="Arial"/>
          <w:i/>
          <w:iCs/>
          <w:color w:val="333333"/>
          <w:sz w:val="18"/>
          <w:szCs w:val="18"/>
        </w:rPr>
        <w:t xml:space="preserve"> are fully responsible for the accuracy and the truth in the information provided above. </w:t>
      </w:r>
    </w:p>
    <w:p w:rsidR="00344934" w:rsidRPr="00FF7135" w:rsidRDefault="00344934" w:rsidP="00414EB8">
      <w:pPr>
        <w:pStyle w:val="ListParagraph"/>
        <w:numPr>
          <w:ilvl w:val="0"/>
          <w:numId w:val="9"/>
        </w:numPr>
        <w:spacing w:after="0" w:line="240" w:lineRule="auto"/>
        <w:ind w:left="360"/>
        <w:jc w:val="both"/>
        <w:rPr>
          <w:rFonts w:ascii="Arial" w:hAnsi="Arial" w:cs="Arial"/>
          <w:sz w:val="22"/>
          <w:szCs w:val="22"/>
        </w:rPr>
      </w:pPr>
      <w:r w:rsidRPr="00FF7135">
        <w:rPr>
          <w:rFonts w:ascii="Arial" w:hAnsi="Arial" w:cs="Arial"/>
          <w:sz w:val="22"/>
          <w:szCs w:val="22"/>
        </w:rPr>
        <w:t xml:space="preserve">Ngân hàng đã cung cấp cho tôi/chúng tôi “Điều khoản và điều kiện mở và sử dụng tài khoản tiền gửi”, “Điều khoản và điều kiện sử dụng dịch vụ ngân hàng điện tử”.Đồng thời, tôi/chúng tôi đã đọc, </w:t>
      </w:r>
      <w:r w:rsidRPr="00FF7135">
        <w:rPr>
          <w:rFonts w:ascii="Arial" w:hAnsi="Arial" w:cs="Arial"/>
          <w:sz w:val="22"/>
          <w:szCs w:val="22"/>
        </w:rPr>
        <w:lastRenderedPageBreak/>
        <w:t xml:space="preserve">hiểu và chấp nhận tuân thủ tất cả nội dung tại, các Điều khoản và Điều kiện nêu trên của Ngân hàng, các quy định của Pháp luật và các quy định khác có liên quan. Tôi/Chúng tôi hiểu rằng, các điều khoản, điều kiện của Ngân hàng có thể được điều chỉnh thay đổi trong từng thời kỳ và tôi/chúng tôi đồng ý tuân thủ </w:t>
      </w:r>
      <w:proofErr w:type="gramStart"/>
      <w:r w:rsidRPr="00FF7135">
        <w:rPr>
          <w:rFonts w:ascii="Arial" w:hAnsi="Arial" w:cs="Arial"/>
          <w:sz w:val="22"/>
          <w:szCs w:val="22"/>
        </w:rPr>
        <w:t>theo</w:t>
      </w:r>
      <w:proofErr w:type="gramEnd"/>
      <w:r w:rsidRPr="00FF7135">
        <w:rPr>
          <w:rFonts w:ascii="Arial" w:hAnsi="Arial" w:cs="Arial"/>
          <w:sz w:val="22"/>
          <w:szCs w:val="22"/>
        </w:rPr>
        <w:t xml:space="preserve"> các điều khoản, điều kiện đã được điều chỉnh đó.</w:t>
      </w:r>
    </w:p>
    <w:p w:rsidR="007B1658" w:rsidRPr="003D6802" w:rsidRDefault="00344934" w:rsidP="0080255F">
      <w:pPr>
        <w:pStyle w:val="ListParagraph"/>
        <w:spacing w:before="0" w:after="120" w:line="240" w:lineRule="auto"/>
        <w:ind w:left="360"/>
        <w:jc w:val="both"/>
        <w:rPr>
          <w:rFonts w:ascii="Arial" w:hAnsi="Arial" w:cs="Arial"/>
          <w:i/>
          <w:iCs/>
          <w:color w:val="333333"/>
          <w:sz w:val="18"/>
          <w:szCs w:val="18"/>
        </w:rPr>
      </w:pPr>
      <w:r w:rsidRPr="003D6802">
        <w:rPr>
          <w:rFonts w:ascii="Arial" w:hAnsi="Arial" w:cs="Arial"/>
          <w:i/>
          <w:iCs/>
          <w:color w:val="333333"/>
          <w:sz w:val="18"/>
          <w:szCs w:val="18"/>
        </w:rPr>
        <w:t>The Bank has provided me/us “Account Opening Terms and Conditions</w:t>
      </w:r>
      <w:r w:rsidR="00165B91" w:rsidRPr="003D6802">
        <w:rPr>
          <w:rFonts w:ascii="Arial" w:hAnsi="Arial" w:cs="Arial"/>
          <w:i/>
          <w:iCs/>
          <w:color w:val="333333"/>
          <w:sz w:val="18"/>
          <w:szCs w:val="18"/>
        </w:rPr>
        <w:t>”,</w:t>
      </w:r>
      <w:r w:rsidRPr="003D6802">
        <w:rPr>
          <w:rFonts w:ascii="Arial" w:hAnsi="Arial" w:cs="Arial"/>
          <w:i/>
          <w:iCs/>
          <w:color w:val="333333"/>
          <w:sz w:val="18"/>
          <w:szCs w:val="18"/>
        </w:rPr>
        <w:t xml:space="preserve"> “Electronic Banking Service Terms and Conditions”. I/We have read, understood and agreed to comply with above, Terms and Conditions of the Bank, regulations of Law and any other regulations. I/We understand that the, terms and conditions of the Bank may be amended from time to time and agree to be bound by such amendments.</w:t>
      </w:r>
    </w:p>
    <w:p w:rsidR="001E0B79" w:rsidRPr="003D6802" w:rsidRDefault="001E0B79" w:rsidP="00414EB8">
      <w:pPr>
        <w:pStyle w:val="Style4"/>
        <w:rPr>
          <w:rFonts w:ascii="Arial" w:hAnsi="Arial" w:cs="Arial"/>
          <w:sz w:val="2"/>
          <w:szCs w:val="2"/>
          <w:lang w:val="en-US"/>
        </w:rPr>
      </w:pPr>
    </w:p>
    <w:tbl>
      <w:tblPr>
        <w:tblW w:w="0" w:type="auto"/>
        <w:tblLook w:val="04A0" w:firstRow="1" w:lastRow="0" w:firstColumn="1" w:lastColumn="0" w:noHBand="0" w:noVBand="1"/>
      </w:tblPr>
      <w:tblGrid>
        <w:gridCol w:w="4798"/>
        <w:gridCol w:w="282"/>
      </w:tblGrid>
      <w:tr w:rsidR="009D5E69" w:rsidRPr="003D6802" w:rsidTr="008D4E65">
        <w:trPr>
          <w:gridAfter w:val="1"/>
          <w:wAfter w:w="282" w:type="dxa"/>
        </w:trPr>
        <w:tc>
          <w:tcPr>
            <w:tcW w:w="4798" w:type="dxa"/>
          </w:tcPr>
          <w:p w:rsidR="009D5E69" w:rsidRPr="00FF7135" w:rsidRDefault="009D5E69" w:rsidP="00414EB8">
            <w:pPr>
              <w:spacing w:after="0" w:line="240" w:lineRule="auto"/>
              <w:jc w:val="both"/>
              <w:rPr>
                <w:rFonts w:ascii="Arial" w:hAnsi="Arial" w:cs="Arial"/>
                <w:color w:val="225592"/>
                <w:sz w:val="22"/>
                <w:szCs w:val="24"/>
              </w:rPr>
            </w:pPr>
            <w:r w:rsidRPr="00FF7135">
              <w:rPr>
                <w:rFonts w:ascii="Arial" w:hAnsi="Arial" w:cs="Arial"/>
                <w:color w:val="225592"/>
                <w:sz w:val="22"/>
                <w:szCs w:val="24"/>
              </w:rPr>
              <w:t>Xác nhận của Chủ tài khoản</w:t>
            </w:r>
          </w:p>
          <w:p w:rsidR="009D5E69" w:rsidRPr="003D6802" w:rsidRDefault="009D5E69" w:rsidP="00414EB8">
            <w:pPr>
              <w:pStyle w:val="ListParagraph"/>
              <w:spacing w:before="0" w:after="120" w:line="240" w:lineRule="auto"/>
              <w:ind w:left="0"/>
              <w:jc w:val="both"/>
              <w:rPr>
                <w:rFonts w:ascii="Arial" w:hAnsi="Arial" w:cs="Arial"/>
                <w:color w:val="225592"/>
              </w:rPr>
            </w:pPr>
            <w:r w:rsidRPr="00FF7135">
              <w:rPr>
                <w:rFonts w:ascii="Arial" w:hAnsi="Arial" w:cs="Arial"/>
                <w:i/>
                <w:iCs/>
                <w:color w:val="225592"/>
                <w:sz w:val="18"/>
              </w:rPr>
              <w:t>Confirmation of Account Holder</w:t>
            </w:r>
          </w:p>
        </w:tc>
      </w:tr>
      <w:tr w:rsidR="009D5E69" w:rsidRPr="003D6802" w:rsidTr="008D4E65">
        <w:trPr>
          <w:gridAfter w:val="1"/>
          <w:wAfter w:w="282" w:type="dxa"/>
          <w:trHeight w:val="1178"/>
        </w:trPr>
        <w:tc>
          <w:tcPr>
            <w:tcW w:w="4798" w:type="dxa"/>
          </w:tcPr>
          <w:p w:rsidR="009D5E69" w:rsidRPr="00FF7135" w:rsidRDefault="009D5E69" w:rsidP="00414EB8">
            <w:pPr>
              <w:spacing w:after="0" w:line="240" w:lineRule="auto"/>
              <w:jc w:val="both"/>
              <w:rPr>
                <w:rFonts w:ascii="Arial" w:hAnsi="Arial" w:cs="Arial"/>
                <w:sz w:val="22"/>
              </w:rPr>
            </w:pPr>
            <w:r w:rsidRPr="00FF7135">
              <w:rPr>
                <w:rFonts w:ascii="Arial" w:hAnsi="Arial" w:cs="Arial"/>
                <w:sz w:val="22"/>
              </w:rPr>
              <w:t xml:space="preserve">Ngày </w:t>
            </w:r>
            <w:sdt>
              <w:sdtPr>
                <w:rPr>
                  <w:rFonts w:ascii="Arial" w:hAnsi="Arial" w:cs="Arial"/>
                  <w:sz w:val="22"/>
                </w:rPr>
                <w:id w:val="1887523342"/>
                <w:placeholder>
                  <w:docPart w:val="DefaultPlaceholder_1081868576"/>
                </w:placeholder>
                <w:date>
                  <w:dateFormat w:val="dd/MM/yyyy"/>
                  <w:lid w:val="en-US"/>
                  <w:storeMappedDataAs w:val="dateTime"/>
                  <w:calendar w:val="gregorian"/>
                </w:date>
              </w:sdtPr>
              <w:sdtEndPr/>
              <w:sdtContent>
                <w:r w:rsidR="00A142D5" w:rsidRPr="00556BF7">
                  <w:rPr>
                    <w:rFonts w:ascii="Arial" w:hAnsi="Arial" w:cs="Arial"/>
                    <w:sz w:val="22"/>
                  </w:rPr>
                  <w:t>___________________</w:t>
                </w:r>
              </w:sdtContent>
            </w:sdt>
          </w:p>
          <w:p w:rsidR="009D5E69" w:rsidRPr="003D6802" w:rsidRDefault="009D5E69" w:rsidP="00414EB8">
            <w:pPr>
              <w:pStyle w:val="ListParagraph"/>
              <w:spacing w:before="0" w:after="120" w:line="240" w:lineRule="auto"/>
              <w:ind w:left="0"/>
              <w:jc w:val="both"/>
              <w:rPr>
                <w:rFonts w:ascii="Arial" w:hAnsi="Arial" w:cs="Arial"/>
                <w:i/>
                <w:iCs/>
                <w:color w:val="333333"/>
                <w:sz w:val="18"/>
                <w:szCs w:val="18"/>
              </w:rPr>
            </w:pPr>
            <w:r w:rsidRPr="003D6802">
              <w:rPr>
                <w:rFonts w:ascii="Arial" w:hAnsi="Arial" w:cs="Arial"/>
                <w:i/>
                <w:iCs/>
                <w:color w:val="333333"/>
                <w:sz w:val="18"/>
                <w:szCs w:val="18"/>
              </w:rPr>
              <w:t>Date (dd/mm/yyyy)</w:t>
            </w:r>
          </w:p>
          <w:p w:rsidR="009D5E69" w:rsidRPr="00FF7135" w:rsidRDefault="009D5E69" w:rsidP="00414EB8">
            <w:pPr>
              <w:spacing w:after="0" w:line="240" w:lineRule="auto"/>
              <w:jc w:val="both"/>
              <w:rPr>
                <w:rFonts w:ascii="Arial" w:hAnsi="Arial" w:cs="Arial"/>
                <w:sz w:val="22"/>
              </w:rPr>
            </w:pPr>
            <w:r w:rsidRPr="00FF7135">
              <w:rPr>
                <w:rFonts w:ascii="Arial" w:hAnsi="Arial" w:cs="Arial"/>
                <w:sz w:val="22"/>
              </w:rPr>
              <w:t>Chữ ký</w:t>
            </w:r>
          </w:p>
          <w:p w:rsidR="009D5E69" w:rsidRPr="003D6802" w:rsidRDefault="009D5E69" w:rsidP="00414EB8">
            <w:pPr>
              <w:pStyle w:val="ListParagraph"/>
              <w:spacing w:before="0" w:after="120" w:line="240" w:lineRule="auto"/>
              <w:ind w:left="0"/>
              <w:jc w:val="both"/>
              <w:rPr>
                <w:rFonts w:ascii="Arial" w:hAnsi="Arial" w:cs="Arial"/>
              </w:rPr>
            </w:pPr>
            <w:r w:rsidRPr="003D6802">
              <w:rPr>
                <w:rFonts w:ascii="Arial" w:hAnsi="Arial" w:cs="Arial"/>
                <w:i/>
                <w:iCs/>
                <w:color w:val="333333"/>
                <w:sz w:val="18"/>
                <w:szCs w:val="18"/>
              </w:rPr>
              <w:t>Signature</w:t>
            </w:r>
          </w:p>
        </w:tc>
      </w:tr>
      <w:tr w:rsidR="009D5E69" w:rsidRPr="003D6802" w:rsidTr="008D4E65">
        <w:trPr>
          <w:trHeight w:val="1178"/>
        </w:trPr>
        <w:tc>
          <w:tcPr>
            <w:tcW w:w="5080" w:type="dxa"/>
            <w:gridSpan w:val="2"/>
          </w:tcPr>
          <w:p w:rsidR="009D5E69" w:rsidRPr="003D6802" w:rsidRDefault="009D5E69" w:rsidP="00414EB8">
            <w:pPr>
              <w:spacing w:after="0" w:line="240" w:lineRule="auto"/>
              <w:rPr>
                <w:rFonts w:ascii="Arial" w:eastAsia="MyriadPro-Regular" w:hAnsi="Arial" w:cs="Arial"/>
              </w:rPr>
            </w:pPr>
          </w:p>
          <w:p w:rsidR="007F4D88" w:rsidRPr="003D6802" w:rsidRDefault="007F4D88" w:rsidP="00414EB8">
            <w:pPr>
              <w:spacing w:after="0" w:line="240" w:lineRule="auto"/>
              <w:rPr>
                <w:rFonts w:ascii="Arial" w:eastAsia="MyriadPro-Regular" w:hAnsi="Arial" w:cs="Arial"/>
              </w:rPr>
            </w:pPr>
          </w:p>
          <w:p w:rsidR="007F4D88" w:rsidRPr="003D6802" w:rsidRDefault="007F4D88" w:rsidP="00414EB8">
            <w:pPr>
              <w:spacing w:after="0" w:line="240" w:lineRule="auto"/>
              <w:rPr>
                <w:rFonts w:ascii="Arial" w:eastAsia="MyriadPro-Regular" w:hAnsi="Arial" w:cs="Arial"/>
              </w:rPr>
            </w:pPr>
          </w:p>
          <w:p w:rsidR="009D5E69" w:rsidRPr="003D6802" w:rsidRDefault="009D5E69" w:rsidP="00414EB8">
            <w:pPr>
              <w:spacing w:after="0" w:line="240" w:lineRule="auto"/>
              <w:rPr>
                <w:rFonts w:ascii="Arial" w:eastAsia="MyriadPro-Regular" w:hAnsi="Arial" w:cs="Arial"/>
              </w:rPr>
            </w:pPr>
          </w:p>
          <w:p w:rsidR="009D5E69" w:rsidRPr="00FF7135" w:rsidRDefault="009D5E69" w:rsidP="00414EB8">
            <w:pPr>
              <w:spacing w:after="0" w:line="240" w:lineRule="auto"/>
              <w:jc w:val="both"/>
              <w:rPr>
                <w:rFonts w:ascii="Arial" w:hAnsi="Arial" w:cs="Arial"/>
                <w:sz w:val="22"/>
              </w:rPr>
            </w:pPr>
            <w:r w:rsidRPr="00FF7135">
              <w:rPr>
                <w:rFonts w:ascii="Arial" w:hAnsi="Arial" w:cs="Arial"/>
                <w:sz w:val="22"/>
              </w:rPr>
              <w:t>Ghi rõ họ tên và đóng dấu</w:t>
            </w:r>
          </w:p>
          <w:p w:rsidR="00933E40" w:rsidRPr="003D6802" w:rsidRDefault="009D5E69" w:rsidP="00414EB8">
            <w:pPr>
              <w:pStyle w:val="ListParagraph"/>
              <w:spacing w:before="0" w:after="120" w:line="240" w:lineRule="auto"/>
              <w:ind w:left="0"/>
              <w:jc w:val="both"/>
              <w:rPr>
                <w:rFonts w:ascii="Arial" w:eastAsia="MyriadPro-Regular" w:hAnsi="Arial" w:cs="Arial"/>
              </w:rPr>
            </w:pPr>
            <w:r w:rsidRPr="003D6802">
              <w:rPr>
                <w:rFonts w:ascii="Arial" w:hAnsi="Arial" w:cs="Arial"/>
                <w:i/>
                <w:iCs/>
                <w:color w:val="333333"/>
                <w:sz w:val="18"/>
                <w:szCs w:val="18"/>
              </w:rPr>
              <w:t>Full Name and Stamp</w:t>
            </w:r>
          </w:p>
        </w:tc>
      </w:tr>
    </w:tbl>
    <w:p w:rsidR="00344934" w:rsidRPr="00766ECC" w:rsidRDefault="00F87012" w:rsidP="00414EB8">
      <w:pPr>
        <w:pStyle w:val="Style4"/>
        <w:pBdr>
          <w:top w:val="single" w:sz="6" w:space="6" w:color="099BDD"/>
        </w:pBdr>
        <w:spacing w:before="0" w:after="120"/>
        <w:rPr>
          <w:rFonts w:ascii="Arial" w:hAnsi="Arial" w:cs="Arial"/>
          <w:i/>
          <w:iCs/>
          <w:color w:val="225592"/>
          <w:spacing w:val="0"/>
          <w:sz w:val="18"/>
          <w:lang w:val="en-US"/>
        </w:rPr>
      </w:pPr>
      <w:r w:rsidRPr="00FF7135">
        <w:rPr>
          <w:rFonts w:ascii="Arial" w:hAnsi="Arial" w:cs="Arial"/>
          <w:b/>
          <w:color w:val="225592"/>
          <w:spacing w:val="0"/>
          <w:sz w:val="22"/>
          <w:szCs w:val="24"/>
          <w:lang w:val="en-US"/>
        </w:rPr>
        <w:t>PHẦN DÀNH CHO NGÂN HÀNG TMCP BẢN VIỆT</w:t>
      </w:r>
      <w:r w:rsidR="00344934" w:rsidRPr="00FF7135">
        <w:rPr>
          <w:rFonts w:ascii="Arial" w:hAnsi="Arial" w:cs="Arial"/>
          <w:b/>
          <w:color w:val="225592"/>
          <w:spacing w:val="0"/>
          <w:sz w:val="18"/>
        </w:rPr>
        <w:t>/</w:t>
      </w:r>
      <w:r w:rsidR="00766ECC">
        <w:rPr>
          <w:rFonts w:ascii="Arial" w:hAnsi="Arial" w:cs="Arial"/>
          <w:i/>
          <w:iCs/>
          <w:color w:val="225592"/>
          <w:spacing w:val="0"/>
          <w:sz w:val="18"/>
          <w:lang w:val="en-US"/>
        </w:rPr>
        <w:t>FOR VIET CAPITAL BANK</w:t>
      </w:r>
    </w:p>
    <w:p w:rsidR="001E0B79" w:rsidRPr="003D6802" w:rsidRDefault="001E0B79" w:rsidP="00414EB8">
      <w:pPr>
        <w:pStyle w:val="Style4"/>
        <w:pBdr>
          <w:top w:val="single" w:sz="6" w:space="6" w:color="099BDD"/>
        </w:pBdr>
        <w:spacing w:before="0" w:after="120"/>
        <w:rPr>
          <w:rFonts w:ascii="Arial" w:hAnsi="Arial" w:cs="Arial"/>
          <w:i/>
          <w:iCs/>
          <w:color w:val="225592"/>
          <w:spacing w:val="0"/>
          <w:lang w:val="en-US"/>
        </w:rPr>
      </w:pPr>
    </w:p>
    <w:tbl>
      <w:tblPr>
        <w:tblW w:w="9895"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3595"/>
        <w:gridCol w:w="6300"/>
      </w:tblGrid>
      <w:tr w:rsidR="008C2CA6" w:rsidRPr="003D6802" w:rsidTr="008C2CA6">
        <w:trPr>
          <w:trHeight w:val="404"/>
        </w:trPr>
        <w:tc>
          <w:tcPr>
            <w:tcW w:w="3595" w:type="dxa"/>
            <w:vAlign w:val="center"/>
          </w:tcPr>
          <w:p w:rsidR="008C2CA6" w:rsidRPr="003D6802" w:rsidRDefault="008C2CA6" w:rsidP="003272F4">
            <w:pPr>
              <w:pStyle w:val="ListParagraph"/>
              <w:spacing w:before="0" w:after="0" w:line="240" w:lineRule="auto"/>
              <w:ind w:left="0"/>
              <w:jc w:val="center"/>
              <w:rPr>
                <w:rFonts w:ascii="Arial" w:hAnsi="Arial" w:cs="Arial"/>
                <w:i/>
                <w:iCs/>
                <w:color w:val="225592"/>
              </w:rPr>
            </w:pPr>
            <w:r w:rsidRPr="00FF7135">
              <w:rPr>
                <w:rFonts w:ascii="Arial" w:hAnsi="Arial" w:cs="Arial"/>
                <w:b/>
                <w:iCs/>
                <w:color w:val="333333"/>
                <w:sz w:val="22"/>
              </w:rPr>
              <w:t>Loại tiền/</w:t>
            </w:r>
            <w:r w:rsidRPr="003D6802">
              <w:rPr>
                <w:rFonts w:ascii="Arial" w:hAnsi="Arial" w:cs="Arial"/>
                <w:i/>
                <w:iCs/>
                <w:color w:val="333333"/>
                <w:sz w:val="18"/>
                <w:szCs w:val="18"/>
              </w:rPr>
              <w:t>Currency</w:t>
            </w:r>
          </w:p>
        </w:tc>
        <w:tc>
          <w:tcPr>
            <w:tcW w:w="6300" w:type="dxa"/>
            <w:vAlign w:val="center"/>
          </w:tcPr>
          <w:p w:rsidR="008C2CA6" w:rsidRPr="003D6802" w:rsidRDefault="008C2CA6" w:rsidP="003272F4">
            <w:pPr>
              <w:pStyle w:val="ListParagraph"/>
              <w:spacing w:before="0" w:after="0" w:line="240" w:lineRule="auto"/>
              <w:ind w:left="0"/>
              <w:jc w:val="center"/>
              <w:rPr>
                <w:rFonts w:ascii="Arial" w:hAnsi="Arial" w:cs="Arial"/>
                <w:i/>
                <w:iCs/>
                <w:color w:val="225592"/>
              </w:rPr>
            </w:pPr>
            <w:r w:rsidRPr="00FF7135">
              <w:rPr>
                <w:rFonts w:ascii="Arial" w:hAnsi="Arial" w:cs="Arial"/>
                <w:b/>
                <w:iCs/>
                <w:color w:val="333333"/>
                <w:sz w:val="22"/>
              </w:rPr>
              <w:t>Số tài khoản</w:t>
            </w:r>
            <w:r w:rsidRPr="003D6802">
              <w:rPr>
                <w:rFonts w:ascii="Arial" w:hAnsi="Arial" w:cs="Arial"/>
                <w:b/>
                <w:iCs/>
                <w:color w:val="333333"/>
              </w:rPr>
              <w:t>/</w:t>
            </w:r>
            <w:r w:rsidRPr="003D6802">
              <w:rPr>
                <w:rFonts w:ascii="Arial" w:hAnsi="Arial" w:cs="Arial"/>
                <w:i/>
                <w:iCs/>
                <w:color w:val="333333"/>
                <w:sz w:val="18"/>
                <w:szCs w:val="18"/>
              </w:rPr>
              <w:t>Account No</w:t>
            </w:r>
            <w:r w:rsidR="003A7470">
              <w:rPr>
                <w:rFonts w:ascii="Arial" w:hAnsi="Arial" w:cs="Arial"/>
                <w:i/>
                <w:iCs/>
                <w:color w:val="333333"/>
                <w:sz w:val="18"/>
                <w:szCs w:val="18"/>
              </w:rPr>
              <w:t>.</w:t>
            </w:r>
          </w:p>
        </w:tc>
      </w:tr>
      <w:tr w:rsidR="008C2CA6" w:rsidRPr="003D6802" w:rsidTr="008C2CA6">
        <w:tc>
          <w:tcPr>
            <w:tcW w:w="3595" w:type="dxa"/>
          </w:tcPr>
          <w:p w:rsidR="008C2CA6" w:rsidRPr="00FF7135" w:rsidRDefault="008C2CA6" w:rsidP="003272F4">
            <w:pPr>
              <w:pStyle w:val="Style4"/>
              <w:pBdr>
                <w:top w:val="none" w:sz="0" w:space="0" w:color="auto"/>
              </w:pBdr>
              <w:spacing w:before="0" w:after="120" w:line="240" w:lineRule="auto"/>
              <w:rPr>
                <w:rFonts w:ascii="Arial" w:hAnsi="Arial" w:cs="Arial"/>
                <w:i/>
                <w:iCs/>
                <w:caps w:val="0"/>
                <w:color w:val="225592"/>
                <w:spacing w:val="0"/>
                <w:sz w:val="22"/>
                <w:szCs w:val="22"/>
                <w:lang w:val="en-US" w:eastAsia="ja-JP"/>
              </w:rPr>
            </w:pPr>
          </w:p>
        </w:tc>
        <w:tc>
          <w:tcPr>
            <w:tcW w:w="6300" w:type="dxa"/>
          </w:tcPr>
          <w:p w:rsidR="008C2CA6" w:rsidRPr="00FF7135" w:rsidRDefault="008C2CA6" w:rsidP="003272F4">
            <w:pPr>
              <w:pStyle w:val="Style4"/>
              <w:pBdr>
                <w:top w:val="none" w:sz="0" w:space="0" w:color="auto"/>
              </w:pBdr>
              <w:spacing w:before="0" w:after="120" w:line="240" w:lineRule="auto"/>
              <w:rPr>
                <w:rFonts w:ascii="Arial" w:hAnsi="Arial" w:cs="Arial"/>
                <w:i/>
                <w:iCs/>
                <w:caps w:val="0"/>
                <w:color w:val="225592"/>
                <w:spacing w:val="0"/>
                <w:sz w:val="22"/>
                <w:szCs w:val="22"/>
                <w:lang w:val="en-US" w:eastAsia="ja-JP"/>
              </w:rPr>
            </w:pPr>
          </w:p>
        </w:tc>
      </w:tr>
      <w:tr w:rsidR="008C2CA6" w:rsidRPr="003D6802" w:rsidTr="008C2CA6">
        <w:tc>
          <w:tcPr>
            <w:tcW w:w="3595" w:type="dxa"/>
          </w:tcPr>
          <w:p w:rsidR="008C2CA6" w:rsidRPr="00FF7135" w:rsidRDefault="008C2CA6" w:rsidP="003272F4">
            <w:pPr>
              <w:pStyle w:val="Style4"/>
              <w:pBdr>
                <w:top w:val="none" w:sz="0" w:space="0" w:color="auto"/>
              </w:pBdr>
              <w:spacing w:before="0" w:after="120" w:line="240" w:lineRule="auto"/>
              <w:rPr>
                <w:rFonts w:ascii="Arial" w:hAnsi="Arial" w:cs="Arial"/>
                <w:i/>
                <w:iCs/>
                <w:caps w:val="0"/>
                <w:color w:val="225592"/>
                <w:spacing w:val="0"/>
                <w:sz w:val="22"/>
                <w:szCs w:val="22"/>
                <w:lang w:val="en-US" w:eastAsia="ja-JP"/>
              </w:rPr>
            </w:pPr>
          </w:p>
        </w:tc>
        <w:tc>
          <w:tcPr>
            <w:tcW w:w="6300" w:type="dxa"/>
          </w:tcPr>
          <w:p w:rsidR="008C2CA6" w:rsidRPr="00FF7135" w:rsidRDefault="008C2CA6" w:rsidP="003272F4">
            <w:pPr>
              <w:pStyle w:val="Style4"/>
              <w:pBdr>
                <w:top w:val="none" w:sz="0" w:space="0" w:color="auto"/>
              </w:pBdr>
              <w:spacing w:before="0" w:after="120" w:line="240" w:lineRule="auto"/>
              <w:rPr>
                <w:rFonts w:ascii="Arial" w:hAnsi="Arial" w:cs="Arial"/>
                <w:i/>
                <w:iCs/>
                <w:caps w:val="0"/>
                <w:color w:val="225592"/>
                <w:spacing w:val="0"/>
                <w:sz w:val="22"/>
                <w:szCs w:val="22"/>
                <w:lang w:val="en-US" w:eastAsia="ja-JP"/>
              </w:rPr>
            </w:pPr>
          </w:p>
        </w:tc>
      </w:tr>
      <w:tr w:rsidR="008C2CA6" w:rsidRPr="003D6802" w:rsidTr="008C2CA6">
        <w:tc>
          <w:tcPr>
            <w:tcW w:w="3595" w:type="dxa"/>
          </w:tcPr>
          <w:p w:rsidR="008C2CA6" w:rsidRPr="00FF7135" w:rsidRDefault="008C2CA6" w:rsidP="003272F4">
            <w:pPr>
              <w:pStyle w:val="Style4"/>
              <w:pBdr>
                <w:top w:val="none" w:sz="0" w:space="0" w:color="auto"/>
              </w:pBdr>
              <w:spacing w:before="0" w:after="120" w:line="240" w:lineRule="auto"/>
              <w:rPr>
                <w:rFonts w:ascii="Arial" w:hAnsi="Arial" w:cs="Arial"/>
                <w:i/>
                <w:iCs/>
                <w:caps w:val="0"/>
                <w:color w:val="225592"/>
                <w:spacing w:val="0"/>
                <w:sz w:val="22"/>
                <w:szCs w:val="22"/>
                <w:lang w:val="en-US" w:eastAsia="ja-JP"/>
              </w:rPr>
            </w:pPr>
          </w:p>
        </w:tc>
        <w:tc>
          <w:tcPr>
            <w:tcW w:w="6300" w:type="dxa"/>
          </w:tcPr>
          <w:p w:rsidR="008C2CA6" w:rsidRPr="00FF7135" w:rsidRDefault="008C2CA6" w:rsidP="003272F4">
            <w:pPr>
              <w:pStyle w:val="Style4"/>
              <w:pBdr>
                <w:top w:val="none" w:sz="0" w:space="0" w:color="auto"/>
              </w:pBdr>
              <w:spacing w:before="0" w:after="120" w:line="240" w:lineRule="auto"/>
              <w:rPr>
                <w:rFonts w:ascii="Arial" w:hAnsi="Arial" w:cs="Arial"/>
                <w:i/>
                <w:iCs/>
                <w:caps w:val="0"/>
                <w:color w:val="225592"/>
                <w:spacing w:val="0"/>
                <w:sz w:val="22"/>
                <w:szCs w:val="22"/>
                <w:lang w:val="en-US" w:eastAsia="ja-JP"/>
              </w:rPr>
            </w:pPr>
          </w:p>
        </w:tc>
      </w:tr>
      <w:tr w:rsidR="008C2CA6" w:rsidRPr="003D6802" w:rsidTr="008C2CA6">
        <w:tc>
          <w:tcPr>
            <w:tcW w:w="3595" w:type="dxa"/>
          </w:tcPr>
          <w:p w:rsidR="008C2CA6" w:rsidRPr="00FF7135" w:rsidRDefault="008C2CA6" w:rsidP="003272F4">
            <w:pPr>
              <w:pStyle w:val="Style4"/>
              <w:pBdr>
                <w:top w:val="none" w:sz="0" w:space="0" w:color="auto"/>
              </w:pBdr>
              <w:spacing w:before="0" w:after="120" w:line="240" w:lineRule="auto"/>
              <w:rPr>
                <w:rFonts w:ascii="Arial" w:hAnsi="Arial" w:cs="Arial"/>
                <w:i/>
                <w:iCs/>
                <w:caps w:val="0"/>
                <w:color w:val="225592"/>
                <w:spacing w:val="0"/>
                <w:sz w:val="22"/>
                <w:szCs w:val="22"/>
                <w:lang w:val="en-US" w:eastAsia="ja-JP"/>
              </w:rPr>
            </w:pPr>
          </w:p>
        </w:tc>
        <w:tc>
          <w:tcPr>
            <w:tcW w:w="6300" w:type="dxa"/>
          </w:tcPr>
          <w:p w:rsidR="008C2CA6" w:rsidRPr="00FF7135" w:rsidRDefault="008C2CA6" w:rsidP="003272F4">
            <w:pPr>
              <w:pStyle w:val="Style4"/>
              <w:pBdr>
                <w:top w:val="none" w:sz="0" w:space="0" w:color="auto"/>
              </w:pBdr>
              <w:spacing w:before="0" w:after="120" w:line="240" w:lineRule="auto"/>
              <w:rPr>
                <w:rFonts w:ascii="Arial" w:hAnsi="Arial" w:cs="Arial"/>
                <w:i/>
                <w:iCs/>
                <w:caps w:val="0"/>
                <w:color w:val="225592"/>
                <w:spacing w:val="0"/>
                <w:sz w:val="22"/>
                <w:szCs w:val="22"/>
                <w:lang w:val="en-US" w:eastAsia="ja-JP"/>
              </w:rPr>
            </w:pPr>
          </w:p>
        </w:tc>
      </w:tr>
    </w:tbl>
    <w:p w:rsidR="00090682" w:rsidRPr="003D6802" w:rsidRDefault="00090682" w:rsidP="00E710A5">
      <w:pPr>
        <w:pStyle w:val="Style4"/>
        <w:pBdr>
          <w:top w:val="single" w:sz="6" w:space="0" w:color="099BDD"/>
        </w:pBdr>
        <w:spacing w:before="360" w:line="240" w:lineRule="auto"/>
        <w:rPr>
          <w:rFonts w:ascii="Arial" w:hAnsi="Arial" w:cs="Arial"/>
          <w:i/>
          <w:iCs/>
          <w:color w:val="225592"/>
          <w:spacing w:val="0"/>
          <w:lang w:val="en-US"/>
        </w:rPr>
      </w:pPr>
    </w:p>
    <w:tbl>
      <w:tblPr>
        <w:tblW w:w="10042" w:type="dxa"/>
        <w:tblInd w:w="-34" w:type="dxa"/>
        <w:tblLayout w:type="fixed"/>
        <w:tblLook w:val="04A0" w:firstRow="1" w:lastRow="0" w:firstColumn="1" w:lastColumn="0" w:noHBand="0" w:noVBand="1"/>
      </w:tblPr>
      <w:tblGrid>
        <w:gridCol w:w="3022"/>
        <w:gridCol w:w="2700"/>
        <w:gridCol w:w="2610"/>
        <w:gridCol w:w="1710"/>
      </w:tblGrid>
      <w:tr w:rsidR="00AD18D8" w:rsidRPr="003D6802" w:rsidTr="00FF7135">
        <w:trPr>
          <w:trHeight w:val="785"/>
        </w:trPr>
        <w:tc>
          <w:tcPr>
            <w:tcW w:w="3022" w:type="dxa"/>
          </w:tcPr>
          <w:p w:rsidR="00AD18D8" w:rsidRPr="00FF7135" w:rsidRDefault="00652847" w:rsidP="00414EB8">
            <w:pPr>
              <w:pStyle w:val="ListParagraph"/>
              <w:spacing w:after="120" w:line="240" w:lineRule="auto"/>
              <w:ind w:left="0"/>
              <w:jc w:val="both"/>
              <w:rPr>
                <w:rFonts w:ascii="Arial" w:hAnsi="Arial" w:cs="Arial"/>
                <w:iCs/>
                <w:color w:val="333333"/>
                <w:sz w:val="22"/>
              </w:rPr>
            </w:pPr>
            <w:r w:rsidRPr="00FF7135">
              <w:rPr>
                <w:rFonts w:ascii="Arial" w:hAnsi="Arial" w:cs="Arial"/>
                <w:iCs/>
                <w:color w:val="333333"/>
                <w:sz w:val="22"/>
              </w:rPr>
              <w:t>Ngày đăng ký</w:t>
            </w:r>
          </w:p>
          <w:p w:rsidR="00652847" w:rsidRPr="00EE695D" w:rsidRDefault="00652847" w:rsidP="00414EB8">
            <w:pPr>
              <w:pStyle w:val="ListParagraph"/>
              <w:spacing w:before="0" w:after="0" w:line="240" w:lineRule="auto"/>
              <w:ind w:left="0"/>
              <w:jc w:val="both"/>
              <w:rPr>
                <w:rFonts w:ascii="Arial" w:hAnsi="Arial" w:cs="Arial"/>
                <w:i/>
                <w:iCs/>
                <w:color w:val="333333"/>
                <w:sz w:val="18"/>
                <w:szCs w:val="18"/>
              </w:rPr>
            </w:pPr>
            <w:r w:rsidRPr="00EE695D">
              <w:rPr>
                <w:rFonts w:ascii="Arial" w:hAnsi="Arial" w:cs="Arial"/>
                <w:i/>
                <w:iCs/>
                <w:color w:val="333333"/>
                <w:sz w:val="18"/>
                <w:szCs w:val="18"/>
              </w:rPr>
              <w:t>Date</w:t>
            </w:r>
            <w:r w:rsidR="00EC1366" w:rsidRPr="00EE695D">
              <w:rPr>
                <w:rFonts w:ascii="Arial" w:hAnsi="Arial" w:cs="Arial"/>
                <w:i/>
                <w:iCs/>
                <w:color w:val="333333"/>
                <w:sz w:val="18"/>
                <w:szCs w:val="18"/>
              </w:rPr>
              <w:t xml:space="preserve"> </w:t>
            </w:r>
            <w:r w:rsidRPr="00EE695D">
              <w:rPr>
                <w:rFonts w:ascii="Arial" w:hAnsi="Arial" w:cs="Arial"/>
                <w:i/>
                <w:iCs/>
                <w:color w:val="333333"/>
                <w:sz w:val="18"/>
                <w:szCs w:val="18"/>
              </w:rPr>
              <w:t>of Registration (dd/mm/yyyy)</w:t>
            </w:r>
          </w:p>
          <w:p w:rsidR="00AD18D8" w:rsidRPr="003D6802" w:rsidRDefault="00DA7282" w:rsidP="00FF2276">
            <w:pPr>
              <w:pStyle w:val="ListParagraph"/>
              <w:spacing w:before="0" w:after="120" w:line="240" w:lineRule="auto"/>
              <w:ind w:left="72" w:hanging="72"/>
              <w:jc w:val="both"/>
              <w:rPr>
                <w:rFonts w:ascii="Arial" w:hAnsi="Arial" w:cs="Arial"/>
                <w:iCs/>
                <w:color w:val="333333"/>
              </w:rPr>
            </w:pPr>
            <w:sdt>
              <w:sdtPr>
                <w:rPr>
                  <w:rFonts w:ascii="Arial" w:hAnsi="Arial" w:cs="Arial"/>
                  <w:iCs/>
                  <w:color w:val="333333"/>
                </w:rPr>
                <w:id w:val="1590200282"/>
                <w:placeholder>
                  <w:docPart w:val="FDEFE9E66A5B4FAF9DE3C40DCDC49445"/>
                </w:placeholder>
                <w:showingPlcHdr/>
                <w:text/>
              </w:sdtPr>
              <w:sdtEndPr/>
              <w:sdtContent>
                <w:r w:rsidR="00FF2276" w:rsidRPr="002D2F48">
                  <w:rPr>
                    <w:rFonts w:ascii="Arial" w:hAnsi="Arial" w:cs="Arial"/>
                  </w:rPr>
                  <w:t xml:space="preserve">                                         </w:t>
                </w:r>
              </w:sdtContent>
            </w:sdt>
            <w:r w:rsidR="00FF2276" w:rsidRPr="00FF7135">
              <w:rPr>
                <w:rFonts w:ascii="Arial" w:hAnsi="Arial" w:cs="Arial"/>
                <w:noProof/>
                <w:sz w:val="22"/>
              </w:rPr>
              <mc:AlternateContent>
                <mc:Choice Requires="wps">
                  <w:drawing>
                    <wp:anchor distT="0" distB="0" distL="114300" distR="114300" simplePos="0" relativeHeight="251662848" behindDoc="0" locked="0" layoutInCell="1" allowOverlap="1" wp14:anchorId="2CE29710" wp14:editId="0BC9FD49">
                      <wp:simplePos x="0" y="0"/>
                      <wp:positionH relativeFrom="column">
                        <wp:posOffset>-35560</wp:posOffset>
                      </wp:positionH>
                      <wp:positionV relativeFrom="paragraph">
                        <wp:posOffset>223520</wp:posOffset>
                      </wp:positionV>
                      <wp:extent cx="1534795" cy="0"/>
                      <wp:effectExtent l="9525" t="6350" r="8255" b="1270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479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2458A0" id="_x0000_t32" coordsize="21600,21600" o:spt="32" o:oned="t" path="m,l21600,21600e" filled="f">
                      <v:path arrowok="t" fillok="f" o:connecttype="none"/>
                      <o:lock v:ext="edit" shapetype="t"/>
                    </v:shapetype>
                    <v:shape id="AutoShape 5" o:spid="_x0000_s1026" type="#_x0000_t32" style="position:absolute;margin-left:-2.8pt;margin-top:17.6pt;width:120.8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eKHgIAADw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" strokeweight="1pt"/>
                  </w:pict>
                </mc:Fallback>
              </mc:AlternateContent>
            </w:r>
          </w:p>
        </w:tc>
        <w:tc>
          <w:tcPr>
            <w:tcW w:w="2700" w:type="dxa"/>
          </w:tcPr>
          <w:p w:rsidR="00652847" w:rsidRPr="00FF7135" w:rsidRDefault="00652847" w:rsidP="003D6802">
            <w:pPr>
              <w:spacing w:after="0" w:line="240" w:lineRule="auto"/>
              <w:ind w:left="72" w:hanging="72"/>
              <w:rPr>
                <w:rFonts w:ascii="Arial" w:hAnsi="Arial" w:cs="Arial"/>
                <w:sz w:val="22"/>
              </w:rPr>
            </w:pPr>
            <w:r w:rsidRPr="00FF7135">
              <w:rPr>
                <w:rFonts w:ascii="Arial" w:hAnsi="Arial" w:cs="Arial"/>
                <w:sz w:val="22"/>
              </w:rPr>
              <w:t>Ngày tiếp nhận</w:t>
            </w:r>
          </w:p>
          <w:p w:rsidR="00EC1366" w:rsidRPr="003D6802" w:rsidRDefault="00EC1366" w:rsidP="00B526BA">
            <w:pPr>
              <w:pStyle w:val="ListParagraph"/>
              <w:spacing w:before="0" w:after="0" w:line="240" w:lineRule="auto"/>
              <w:ind w:left="0"/>
              <w:jc w:val="both"/>
              <w:rPr>
                <w:rFonts w:ascii="Arial" w:hAnsi="Arial" w:cs="Arial"/>
                <w:i/>
                <w:iCs/>
                <w:color w:val="333333"/>
                <w:sz w:val="18"/>
                <w:szCs w:val="18"/>
              </w:rPr>
            </w:pPr>
            <w:r w:rsidRPr="003D6802">
              <w:rPr>
                <w:rFonts w:ascii="Arial" w:hAnsi="Arial" w:cs="Arial"/>
                <w:i/>
                <w:iCs/>
                <w:color w:val="333333"/>
                <w:sz w:val="18"/>
                <w:szCs w:val="18"/>
              </w:rPr>
              <w:t>Date of Receipt (dd/mm/yyyy)</w:t>
            </w:r>
          </w:p>
          <w:sdt>
            <w:sdtPr>
              <w:rPr>
                <w:rFonts w:ascii="Arial" w:hAnsi="Arial" w:cs="Arial"/>
              </w:rPr>
              <w:id w:val="-476384167"/>
              <w:placeholder>
                <w:docPart w:val="DefaultPlaceholder_1081868574"/>
              </w:placeholder>
              <w:text/>
            </w:sdtPr>
            <w:sdtEndPr/>
            <w:sdtContent>
              <w:p w:rsidR="00090682" w:rsidRPr="003D6802" w:rsidRDefault="00A142D5" w:rsidP="003D6802">
                <w:pPr>
                  <w:pStyle w:val="ListParagraph"/>
                  <w:spacing w:before="0" w:after="120" w:line="240" w:lineRule="auto"/>
                  <w:ind w:left="72" w:hanging="72"/>
                  <w:jc w:val="both"/>
                  <w:rPr>
                    <w:rFonts w:ascii="Arial" w:hAnsi="Arial" w:cs="Arial"/>
                  </w:rPr>
                </w:pPr>
                <w:r w:rsidRPr="002D2F48">
                  <w:rPr>
                    <w:rFonts w:ascii="Arial" w:hAnsi="Arial" w:cs="Arial"/>
                  </w:rPr>
                  <w:t xml:space="preserve">                                          </w:t>
                </w:r>
              </w:p>
            </w:sdtContent>
          </w:sdt>
        </w:tc>
        <w:tc>
          <w:tcPr>
            <w:tcW w:w="2610" w:type="dxa"/>
          </w:tcPr>
          <w:p w:rsidR="00652847" w:rsidRPr="00FF7135" w:rsidRDefault="00652847" w:rsidP="00414EB8">
            <w:pPr>
              <w:spacing w:after="0" w:line="240" w:lineRule="auto"/>
              <w:rPr>
                <w:rFonts w:ascii="Arial" w:hAnsi="Arial" w:cs="Arial"/>
                <w:sz w:val="22"/>
              </w:rPr>
            </w:pPr>
            <w:r w:rsidRPr="00FF7135">
              <w:rPr>
                <w:rFonts w:ascii="Arial" w:hAnsi="Arial" w:cs="Arial"/>
                <w:sz w:val="22"/>
              </w:rPr>
              <w:t>Ngày hiệu lực</w:t>
            </w:r>
          </w:p>
          <w:p w:rsidR="00652847" w:rsidRPr="003D6802" w:rsidRDefault="00FF2276" w:rsidP="00B526BA">
            <w:pPr>
              <w:pStyle w:val="ListParagraph"/>
              <w:spacing w:before="0" w:after="0" w:line="240" w:lineRule="auto"/>
              <w:ind w:left="0"/>
              <w:jc w:val="both"/>
              <w:rPr>
                <w:rFonts w:ascii="Arial" w:hAnsi="Arial" w:cs="Arial"/>
                <w:i/>
                <w:iCs/>
                <w:color w:val="333333"/>
                <w:sz w:val="18"/>
                <w:szCs w:val="18"/>
              </w:rPr>
            </w:pPr>
            <w:r w:rsidRPr="00FF7135">
              <w:rPr>
                <w:rFonts w:ascii="Arial" w:hAnsi="Arial" w:cs="Arial"/>
                <w:noProof/>
                <w:sz w:val="22"/>
              </w:rPr>
              <mc:AlternateContent>
                <mc:Choice Requires="wps">
                  <w:drawing>
                    <wp:anchor distT="0" distB="0" distL="114300" distR="114300" simplePos="0" relativeHeight="251660800" behindDoc="0" locked="0" layoutInCell="1" allowOverlap="1" wp14:anchorId="684FAA8B" wp14:editId="534E7774">
                      <wp:simplePos x="0" y="0"/>
                      <wp:positionH relativeFrom="column">
                        <wp:posOffset>-1905</wp:posOffset>
                      </wp:positionH>
                      <wp:positionV relativeFrom="paragraph">
                        <wp:posOffset>354965</wp:posOffset>
                      </wp:positionV>
                      <wp:extent cx="1534795" cy="0"/>
                      <wp:effectExtent l="0" t="0" r="2730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479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70C98" id="AutoShape 5" o:spid="_x0000_s1026" type="#_x0000_t32" style="position:absolute;margin-left:-.15pt;margin-top:27.95pt;width:120.8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a1HgIAADw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" strokeweight="1pt"/>
                  </w:pict>
                </mc:Fallback>
              </mc:AlternateContent>
            </w:r>
            <w:r w:rsidR="00652847" w:rsidRPr="003D6802">
              <w:rPr>
                <w:rFonts w:ascii="Arial" w:hAnsi="Arial" w:cs="Arial"/>
                <w:i/>
                <w:iCs/>
                <w:color w:val="333333"/>
                <w:sz w:val="18"/>
                <w:szCs w:val="18"/>
              </w:rPr>
              <w:t>Date of Validity (dd/mm/yyyy)</w:t>
            </w:r>
          </w:p>
          <w:sdt>
            <w:sdtPr>
              <w:rPr>
                <w:rFonts w:ascii="Arial" w:hAnsi="Arial" w:cs="Arial"/>
              </w:rPr>
              <w:id w:val="1621113088"/>
              <w:placeholder>
                <w:docPart w:val="DefaultPlaceholder_1081868576"/>
              </w:placeholder>
              <w:date>
                <w:dateFormat w:val="dd/MM/yyyy"/>
                <w:lid w:val="en-US"/>
                <w:storeMappedDataAs w:val="dateTime"/>
                <w:calendar w:val="gregorian"/>
              </w:date>
            </w:sdtPr>
            <w:sdtEndPr/>
            <w:sdtContent>
              <w:p w:rsidR="00090682" w:rsidRPr="003D6802" w:rsidRDefault="00A142D5" w:rsidP="00414EB8">
                <w:pPr>
                  <w:pStyle w:val="ListParagraph"/>
                  <w:spacing w:after="120" w:line="240" w:lineRule="auto"/>
                  <w:ind w:left="0"/>
                  <w:jc w:val="both"/>
                  <w:rPr>
                    <w:rFonts w:ascii="Arial" w:hAnsi="Arial" w:cs="Arial"/>
                  </w:rPr>
                </w:pPr>
                <w:r w:rsidRPr="001B265C">
                  <w:rPr>
                    <w:rFonts w:ascii="Arial" w:hAnsi="Arial" w:cs="Arial"/>
                  </w:rPr>
                  <w:t xml:space="preserve">                                            </w:t>
                </w:r>
              </w:p>
            </w:sdtContent>
          </w:sdt>
        </w:tc>
        <w:tc>
          <w:tcPr>
            <w:tcW w:w="1710" w:type="dxa"/>
          </w:tcPr>
          <w:p w:rsidR="00652847" w:rsidRPr="003D6802" w:rsidRDefault="00652847" w:rsidP="00414EB8">
            <w:pPr>
              <w:spacing w:after="0" w:line="240" w:lineRule="auto"/>
              <w:rPr>
                <w:rFonts w:ascii="Arial" w:hAnsi="Arial" w:cs="Arial"/>
              </w:rPr>
            </w:pPr>
          </w:p>
        </w:tc>
      </w:tr>
      <w:tr w:rsidR="00AD18D8" w:rsidRPr="003D6802" w:rsidTr="00FF7135">
        <w:trPr>
          <w:trHeight w:val="593"/>
        </w:trPr>
        <w:tc>
          <w:tcPr>
            <w:tcW w:w="3022" w:type="dxa"/>
          </w:tcPr>
          <w:p w:rsidR="00652847" w:rsidRPr="00FF7135" w:rsidRDefault="00652847" w:rsidP="00414EB8">
            <w:pPr>
              <w:spacing w:after="0" w:line="240" w:lineRule="auto"/>
              <w:jc w:val="both"/>
              <w:rPr>
                <w:rFonts w:ascii="Arial" w:hAnsi="Arial" w:cs="Arial"/>
                <w:sz w:val="22"/>
              </w:rPr>
            </w:pPr>
            <w:r w:rsidRPr="00FF7135">
              <w:rPr>
                <w:rFonts w:ascii="Arial" w:hAnsi="Arial" w:cs="Arial"/>
                <w:sz w:val="22"/>
              </w:rPr>
              <w:t>Nhân viên giới thiệu</w:t>
            </w:r>
          </w:p>
          <w:p w:rsidR="00652847" w:rsidRPr="003D6802" w:rsidRDefault="00652847" w:rsidP="00414EB8">
            <w:pPr>
              <w:spacing w:before="0" w:after="0" w:line="240" w:lineRule="auto"/>
              <w:jc w:val="both"/>
              <w:rPr>
                <w:rFonts w:ascii="Arial" w:hAnsi="Arial" w:cs="Arial"/>
              </w:rPr>
            </w:pPr>
            <w:r w:rsidRPr="003D6802">
              <w:rPr>
                <w:rFonts w:ascii="Arial" w:hAnsi="Arial" w:cs="Arial"/>
                <w:i/>
                <w:iCs/>
                <w:color w:val="333333"/>
                <w:sz w:val="18"/>
                <w:szCs w:val="18"/>
              </w:rPr>
              <w:t>Referred by</w:t>
            </w:r>
          </w:p>
        </w:tc>
        <w:tc>
          <w:tcPr>
            <w:tcW w:w="2700" w:type="dxa"/>
          </w:tcPr>
          <w:p w:rsidR="00652847" w:rsidRPr="00FF7135" w:rsidRDefault="00EF0330" w:rsidP="003D6802">
            <w:pPr>
              <w:spacing w:after="0" w:line="240" w:lineRule="auto"/>
              <w:ind w:left="72" w:hanging="72"/>
              <w:jc w:val="both"/>
              <w:rPr>
                <w:rFonts w:ascii="Arial" w:hAnsi="Arial" w:cs="Arial"/>
                <w:sz w:val="22"/>
              </w:rPr>
            </w:pPr>
            <w:r w:rsidRPr="00FF7135">
              <w:rPr>
                <w:rFonts w:ascii="Arial" w:hAnsi="Arial" w:cs="Arial"/>
                <w:noProof/>
                <w:sz w:val="22"/>
              </w:rPr>
              <mc:AlternateContent>
                <mc:Choice Requires="wps">
                  <w:drawing>
                    <wp:anchor distT="0" distB="0" distL="114300" distR="114300" simplePos="0" relativeHeight="251656704" behindDoc="0" locked="0" layoutInCell="1" allowOverlap="1" wp14:anchorId="5404D275" wp14:editId="580ABB1A">
                      <wp:simplePos x="0" y="0"/>
                      <wp:positionH relativeFrom="column">
                        <wp:posOffset>-6350</wp:posOffset>
                      </wp:positionH>
                      <wp:positionV relativeFrom="paragraph">
                        <wp:posOffset>0</wp:posOffset>
                      </wp:positionV>
                      <wp:extent cx="1487170" cy="0"/>
                      <wp:effectExtent l="14605" t="6350" r="12700" b="1270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71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F10FD3" id="_x0000_t32" coordsize="21600,21600" o:spt="32" o:oned="t" path="m,l21600,21600e" filled="f">
                      <v:path arrowok="t" fillok="f" o:connecttype="none"/>
                      <o:lock v:ext="edit" shapetype="t"/>
                    </v:shapetype>
                    <v:shape id="AutoShape 4" o:spid="_x0000_s1026" type="#_x0000_t32" style="position:absolute;margin-left:-.5pt;margin-top:0;width:117.1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" strokeweight="1pt"/>
                  </w:pict>
                </mc:Fallback>
              </mc:AlternateContent>
            </w:r>
            <w:r w:rsidR="00652847" w:rsidRPr="00FF7135">
              <w:rPr>
                <w:rFonts w:ascii="Arial" w:hAnsi="Arial" w:cs="Arial"/>
                <w:sz w:val="22"/>
              </w:rPr>
              <w:t>Giao dịch viên</w:t>
            </w:r>
          </w:p>
          <w:p w:rsidR="00652847" w:rsidRPr="00EE695D" w:rsidRDefault="00652847" w:rsidP="003D6802">
            <w:pPr>
              <w:pStyle w:val="ListParagraph"/>
              <w:spacing w:before="0" w:after="120" w:line="240" w:lineRule="auto"/>
              <w:ind w:left="72" w:hanging="72"/>
              <w:jc w:val="both"/>
              <w:rPr>
                <w:rFonts w:ascii="Arial" w:hAnsi="Arial" w:cs="Arial"/>
              </w:rPr>
            </w:pPr>
            <w:r w:rsidRPr="00B9722F">
              <w:rPr>
                <w:rFonts w:ascii="Arial" w:hAnsi="Arial" w:cs="Arial"/>
                <w:i/>
                <w:iCs/>
                <w:color w:val="333333"/>
                <w:sz w:val="18"/>
                <w:szCs w:val="18"/>
              </w:rPr>
              <w:t>Teller</w:t>
            </w:r>
          </w:p>
        </w:tc>
        <w:tc>
          <w:tcPr>
            <w:tcW w:w="2610" w:type="dxa"/>
          </w:tcPr>
          <w:p w:rsidR="00652847" w:rsidRPr="00FF7135" w:rsidRDefault="00652847" w:rsidP="00414EB8">
            <w:pPr>
              <w:spacing w:after="0" w:line="240" w:lineRule="auto"/>
              <w:jc w:val="both"/>
              <w:rPr>
                <w:rFonts w:ascii="Arial" w:hAnsi="Arial" w:cs="Arial"/>
                <w:sz w:val="22"/>
              </w:rPr>
            </w:pPr>
            <w:r w:rsidRPr="00FF7135">
              <w:rPr>
                <w:rFonts w:ascii="Arial" w:hAnsi="Arial" w:cs="Arial"/>
                <w:sz w:val="22"/>
              </w:rPr>
              <w:t>Kiểm soát viên</w:t>
            </w:r>
          </w:p>
          <w:p w:rsidR="00652847" w:rsidRPr="003D6802" w:rsidRDefault="00652847" w:rsidP="00414EB8">
            <w:pPr>
              <w:pStyle w:val="ListParagraph"/>
              <w:spacing w:before="0" w:after="120" w:line="240" w:lineRule="auto"/>
              <w:ind w:left="0"/>
              <w:jc w:val="both"/>
              <w:rPr>
                <w:rFonts w:ascii="Arial" w:hAnsi="Arial" w:cs="Arial"/>
              </w:rPr>
            </w:pPr>
            <w:r w:rsidRPr="003D6802">
              <w:rPr>
                <w:rFonts w:ascii="Arial" w:hAnsi="Arial" w:cs="Arial"/>
                <w:i/>
                <w:iCs/>
                <w:color w:val="333333"/>
                <w:sz w:val="18"/>
                <w:szCs w:val="18"/>
              </w:rPr>
              <w:t>Supervisor</w:t>
            </w:r>
          </w:p>
        </w:tc>
        <w:tc>
          <w:tcPr>
            <w:tcW w:w="1710" w:type="dxa"/>
          </w:tcPr>
          <w:p w:rsidR="00652847" w:rsidRPr="00FF7135" w:rsidRDefault="00652847" w:rsidP="00FF7135">
            <w:pPr>
              <w:spacing w:after="0" w:line="240" w:lineRule="auto"/>
              <w:ind w:right="-7"/>
              <w:jc w:val="both"/>
              <w:rPr>
                <w:rFonts w:ascii="Arial" w:hAnsi="Arial" w:cs="Arial"/>
                <w:sz w:val="22"/>
              </w:rPr>
            </w:pPr>
            <w:r w:rsidRPr="00FF7135">
              <w:rPr>
                <w:rFonts w:ascii="Arial" w:hAnsi="Arial" w:cs="Arial"/>
                <w:sz w:val="22"/>
              </w:rPr>
              <w:t>Trưởng đơn vị</w:t>
            </w:r>
          </w:p>
          <w:p w:rsidR="00652847" w:rsidRPr="003D6802" w:rsidRDefault="00652847" w:rsidP="00414EB8">
            <w:pPr>
              <w:pStyle w:val="ListParagraph"/>
              <w:spacing w:before="0" w:after="120" w:line="240" w:lineRule="auto"/>
              <w:ind w:left="0"/>
              <w:jc w:val="both"/>
              <w:rPr>
                <w:rFonts w:ascii="Arial" w:hAnsi="Arial" w:cs="Arial"/>
              </w:rPr>
            </w:pPr>
            <w:r w:rsidRPr="003D6802">
              <w:rPr>
                <w:rFonts w:ascii="Arial" w:hAnsi="Arial" w:cs="Arial"/>
                <w:i/>
                <w:iCs/>
                <w:color w:val="333333"/>
                <w:sz w:val="18"/>
                <w:szCs w:val="18"/>
              </w:rPr>
              <w:t>Director</w:t>
            </w:r>
          </w:p>
        </w:tc>
      </w:tr>
      <w:tr w:rsidR="00AD18D8" w:rsidRPr="003D6802" w:rsidTr="00FF7135">
        <w:tc>
          <w:tcPr>
            <w:tcW w:w="3022" w:type="dxa"/>
          </w:tcPr>
          <w:p w:rsidR="00652847" w:rsidRPr="00EE695D"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B9722F"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FF7135" w:rsidRDefault="00652847" w:rsidP="00414EB8">
            <w:pPr>
              <w:spacing w:after="0" w:line="240" w:lineRule="auto"/>
              <w:jc w:val="both"/>
              <w:rPr>
                <w:rFonts w:ascii="Arial" w:hAnsi="Arial" w:cs="Arial"/>
                <w:sz w:val="22"/>
              </w:rPr>
            </w:pPr>
            <w:r w:rsidRPr="00FF7135">
              <w:rPr>
                <w:rFonts w:ascii="Arial" w:hAnsi="Arial" w:cs="Arial"/>
                <w:sz w:val="22"/>
              </w:rPr>
              <w:t>Họ và tên</w:t>
            </w: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r w:rsidRPr="003D6802">
              <w:rPr>
                <w:rFonts w:ascii="Arial" w:hAnsi="Arial" w:cs="Arial"/>
                <w:i/>
                <w:iCs/>
                <w:color w:val="333333"/>
                <w:sz w:val="18"/>
                <w:szCs w:val="18"/>
              </w:rPr>
              <w:t>Full Name</w:t>
            </w:r>
          </w:p>
        </w:tc>
        <w:tc>
          <w:tcPr>
            <w:tcW w:w="2700" w:type="dxa"/>
          </w:tcPr>
          <w:p w:rsidR="00652847" w:rsidRPr="003D6802" w:rsidRDefault="00652847" w:rsidP="003D6802">
            <w:pPr>
              <w:autoSpaceDE w:val="0"/>
              <w:autoSpaceDN w:val="0"/>
              <w:adjustRightInd w:val="0"/>
              <w:spacing w:before="0" w:after="0" w:line="240" w:lineRule="auto"/>
              <w:ind w:left="72" w:hanging="72"/>
              <w:rPr>
                <w:rFonts w:ascii="Arial" w:eastAsia="MyriadPro-Regular" w:hAnsi="Arial" w:cs="Arial"/>
                <w:color w:val="000000"/>
              </w:rPr>
            </w:pPr>
          </w:p>
          <w:p w:rsidR="00652847" w:rsidRPr="003D6802" w:rsidRDefault="00652847" w:rsidP="003D6802">
            <w:pPr>
              <w:autoSpaceDE w:val="0"/>
              <w:autoSpaceDN w:val="0"/>
              <w:adjustRightInd w:val="0"/>
              <w:spacing w:before="0" w:after="0" w:line="240" w:lineRule="auto"/>
              <w:ind w:left="72" w:hanging="72"/>
              <w:rPr>
                <w:rFonts w:ascii="Arial" w:eastAsia="MyriadPro-Regular" w:hAnsi="Arial" w:cs="Arial"/>
                <w:color w:val="000000"/>
              </w:rPr>
            </w:pPr>
          </w:p>
          <w:p w:rsidR="00652847" w:rsidRPr="003D6802" w:rsidRDefault="00652847" w:rsidP="003D6802">
            <w:pPr>
              <w:autoSpaceDE w:val="0"/>
              <w:autoSpaceDN w:val="0"/>
              <w:adjustRightInd w:val="0"/>
              <w:spacing w:before="0" w:after="0" w:line="240" w:lineRule="auto"/>
              <w:ind w:left="72" w:hanging="72"/>
              <w:rPr>
                <w:rFonts w:ascii="Arial" w:eastAsia="MyriadPro-Regular" w:hAnsi="Arial" w:cs="Arial"/>
                <w:color w:val="000000"/>
              </w:rPr>
            </w:pPr>
          </w:p>
          <w:p w:rsidR="00652847" w:rsidRPr="003D6802" w:rsidRDefault="00652847" w:rsidP="003D6802">
            <w:pPr>
              <w:autoSpaceDE w:val="0"/>
              <w:autoSpaceDN w:val="0"/>
              <w:adjustRightInd w:val="0"/>
              <w:spacing w:before="0" w:after="0" w:line="240" w:lineRule="auto"/>
              <w:ind w:left="72" w:hanging="72"/>
              <w:rPr>
                <w:rFonts w:ascii="Arial" w:eastAsia="MyriadPro-Regular" w:hAnsi="Arial" w:cs="Arial"/>
                <w:color w:val="000000"/>
              </w:rPr>
            </w:pPr>
          </w:p>
          <w:p w:rsidR="00652847" w:rsidRPr="003D6802" w:rsidRDefault="00652847" w:rsidP="003D6802">
            <w:pPr>
              <w:autoSpaceDE w:val="0"/>
              <w:autoSpaceDN w:val="0"/>
              <w:adjustRightInd w:val="0"/>
              <w:spacing w:before="0" w:after="0" w:line="240" w:lineRule="auto"/>
              <w:ind w:left="72" w:hanging="72"/>
              <w:rPr>
                <w:rFonts w:ascii="Arial" w:eastAsia="MyriadPro-Regular" w:hAnsi="Arial" w:cs="Arial"/>
                <w:color w:val="000000"/>
              </w:rPr>
            </w:pPr>
          </w:p>
          <w:p w:rsidR="00652847" w:rsidRPr="003D6802" w:rsidRDefault="00652847" w:rsidP="003D6802">
            <w:pPr>
              <w:autoSpaceDE w:val="0"/>
              <w:autoSpaceDN w:val="0"/>
              <w:adjustRightInd w:val="0"/>
              <w:spacing w:before="0" w:after="0" w:line="240" w:lineRule="auto"/>
              <w:ind w:left="72" w:hanging="72"/>
              <w:rPr>
                <w:rFonts w:ascii="Arial" w:eastAsia="MyriadPro-Regular" w:hAnsi="Arial" w:cs="Arial"/>
                <w:color w:val="000000"/>
              </w:rPr>
            </w:pPr>
          </w:p>
          <w:p w:rsidR="00652847" w:rsidRPr="003D6802" w:rsidRDefault="00652847" w:rsidP="003D6802">
            <w:pPr>
              <w:autoSpaceDE w:val="0"/>
              <w:autoSpaceDN w:val="0"/>
              <w:adjustRightInd w:val="0"/>
              <w:spacing w:before="0" w:after="0" w:line="240" w:lineRule="auto"/>
              <w:ind w:left="72" w:hanging="72"/>
              <w:rPr>
                <w:rFonts w:ascii="Arial" w:eastAsia="MyriadPro-Regular" w:hAnsi="Arial" w:cs="Arial"/>
                <w:color w:val="000000"/>
              </w:rPr>
            </w:pPr>
          </w:p>
          <w:p w:rsidR="00652847" w:rsidRPr="00FF7135" w:rsidRDefault="00652847" w:rsidP="003D6802">
            <w:pPr>
              <w:spacing w:after="0" w:line="240" w:lineRule="auto"/>
              <w:ind w:left="72" w:hanging="72"/>
              <w:jc w:val="both"/>
              <w:rPr>
                <w:rFonts w:ascii="Arial" w:hAnsi="Arial" w:cs="Arial"/>
                <w:sz w:val="22"/>
              </w:rPr>
            </w:pPr>
            <w:r w:rsidRPr="00FF7135">
              <w:rPr>
                <w:rFonts w:ascii="Arial" w:hAnsi="Arial" w:cs="Arial"/>
                <w:sz w:val="22"/>
              </w:rPr>
              <w:t>Họ và tên</w:t>
            </w:r>
          </w:p>
          <w:p w:rsidR="00652847" w:rsidRPr="003D6802" w:rsidRDefault="00652847" w:rsidP="003D6802">
            <w:pPr>
              <w:autoSpaceDE w:val="0"/>
              <w:autoSpaceDN w:val="0"/>
              <w:adjustRightInd w:val="0"/>
              <w:spacing w:before="0" w:after="0" w:line="240" w:lineRule="auto"/>
              <w:ind w:left="72" w:hanging="72"/>
              <w:rPr>
                <w:rFonts w:ascii="Arial" w:eastAsia="MyriadPro-Regular" w:hAnsi="Arial" w:cs="Arial"/>
                <w:color w:val="000000"/>
              </w:rPr>
            </w:pPr>
            <w:r w:rsidRPr="003D6802">
              <w:rPr>
                <w:rFonts w:ascii="Arial" w:hAnsi="Arial" w:cs="Arial"/>
                <w:i/>
                <w:iCs/>
                <w:color w:val="333333"/>
                <w:sz w:val="18"/>
                <w:szCs w:val="18"/>
              </w:rPr>
              <w:t>Full Name</w:t>
            </w:r>
          </w:p>
        </w:tc>
        <w:tc>
          <w:tcPr>
            <w:tcW w:w="2610" w:type="dxa"/>
          </w:tcPr>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FF7135" w:rsidRDefault="00652847" w:rsidP="00414EB8">
            <w:pPr>
              <w:spacing w:after="0" w:line="240" w:lineRule="auto"/>
              <w:jc w:val="both"/>
              <w:rPr>
                <w:rFonts w:ascii="Arial" w:hAnsi="Arial" w:cs="Arial"/>
                <w:sz w:val="22"/>
              </w:rPr>
            </w:pPr>
            <w:r w:rsidRPr="00FF7135">
              <w:rPr>
                <w:rFonts w:ascii="Arial" w:hAnsi="Arial" w:cs="Arial"/>
                <w:sz w:val="22"/>
              </w:rPr>
              <w:t>Họ và tên</w:t>
            </w: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r w:rsidRPr="003D6802">
              <w:rPr>
                <w:rFonts w:ascii="Arial" w:hAnsi="Arial" w:cs="Arial"/>
                <w:i/>
                <w:iCs/>
                <w:color w:val="333333"/>
                <w:sz w:val="18"/>
                <w:szCs w:val="18"/>
              </w:rPr>
              <w:t>Full Name</w:t>
            </w:r>
          </w:p>
        </w:tc>
        <w:tc>
          <w:tcPr>
            <w:tcW w:w="1710" w:type="dxa"/>
          </w:tcPr>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p>
          <w:p w:rsidR="00652847" w:rsidRPr="00FF7135" w:rsidRDefault="00652847" w:rsidP="00414EB8">
            <w:pPr>
              <w:spacing w:after="0" w:line="240" w:lineRule="auto"/>
              <w:jc w:val="both"/>
              <w:rPr>
                <w:rFonts w:ascii="Arial" w:hAnsi="Arial" w:cs="Arial"/>
                <w:sz w:val="22"/>
              </w:rPr>
            </w:pPr>
            <w:r w:rsidRPr="00FF7135">
              <w:rPr>
                <w:rFonts w:ascii="Arial" w:hAnsi="Arial" w:cs="Arial"/>
                <w:sz w:val="22"/>
              </w:rPr>
              <w:t>Họ và tên</w:t>
            </w:r>
          </w:p>
          <w:p w:rsidR="00652847" w:rsidRPr="003D6802" w:rsidRDefault="00652847" w:rsidP="00414EB8">
            <w:pPr>
              <w:autoSpaceDE w:val="0"/>
              <w:autoSpaceDN w:val="0"/>
              <w:adjustRightInd w:val="0"/>
              <w:spacing w:before="0" w:after="0" w:line="240" w:lineRule="auto"/>
              <w:rPr>
                <w:rFonts w:ascii="Arial" w:eastAsia="MyriadPro-Regular" w:hAnsi="Arial" w:cs="Arial"/>
                <w:color w:val="000000"/>
              </w:rPr>
            </w:pPr>
            <w:r w:rsidRPr="003D6802">
              <w:rPr>
                <w:rFonts w:ascii="Arial" w:hAnsi="Arial" w:cs="Arial"/>
                <w:i/>
                <w:iCs/>
                <w:color w:val="333333"/>
                <w:sz w:val="18"/>
                <w:szCs w:val="18"/>
              </w:rPr>
              <w:t>Full Name</w:t>
            </w:r>
          </w:p>
        </w:tc>
      </w:tr>
    </w:tbl>
    <w:p w:rsidR="00B77894" w:rsidRPr="003D6802" w:rsidRDefault="00B77894" w:rsidP="00414EB8">
      <w:pPr>
        <w:rPr>
          <w:rFonts w:ascii="Arial" w:hAnsi="Arial" w:cs="Arial"/>
        </w:rPr>
      </w:pPr>
    </w:p>
    <w:p w:rsidR="00344934" w:rsidRPr="00A06587" w:rsidRDefault="00344934" w:rsidP="00414EB8">
      <w:pPr>
        <w:rPr>
          <w:rFonts w:ascii="Arial" w:hAnsi="Arial" w:cs="Arial"/>
        </w:rPr>
      </w:pPr>
    </w:p>
    <w:sectPr w:rsidR="00344934" w:rsidRPr="00A06587" w:rsidSect="003272F4">
      <w:headerReference w:type="default" r:id="rId10"/>
      <w:footerReference w:type="default" r:id="rId11"/>
      <w:pgSz w:w="11907" w:h="16839" w:code="9"/>
      <w:pgMar w:top="907" w:right="927" w:bottom="1440" w:left="1080" w:header="360" w:footer="7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82" w:rsidRDefault="00DA7282">
      <w:pPr>
        <w:spacing w:after="0" w:line="240" w:lineRule="auto"/>
      </w:pPr>
      <w:r>
        <w:separator/>
      </w:r>
    </w:p>
  </w:endnote>
  <w:endnote w:type="continuationSeparator" w:id="0">
    <w:p w:rsidR="00DA7282" w:rsidRDefault="00DA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yriadPro-Regular">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DE4" w:rsidRDefault="003C4DE4">
    <w:pPr>
      <w:pStyle w:val="Footer"/>
      <w:jc w:val="right"/>
      <w:rPr>
        <w:rFonts w:ascii="Arial" w:hAnsi="Arial" w:cs="Arial"/>
        <w:bCs/>
        <w:sz w:val="18"/>
        <w:szCs w:val="18"/>
      </w:rPr>
    </w:pPr>
  </w:p>
  <w:p w:rsidR="003C4DE4" w:rsidRPr="0000728C" w:rsidRDefault="003C4DE4">
    <w:pPr>
      <w:pStyle w:val="Footer"/>
      <w:jc w:val="right"/>
      <w:rPr>
        <w:rFonts w:ascii="Arial" w:hAnsi="Arial" w:cs="Arial"/>
        <w:bCs/>
        <w:sz w:val="16"/>
        <w:szCs w:val="16"/>
      </w:rPr>
    </w:pPr>
    <w:r w:rsidRPr="0000728C">
      <w:rPr>
        <w:noProof/>
        <w:sz w:val="16"/>
        <w:szCs w:val="16"/>
      </w:rPr>
      <w:drawing>
        <wp:anchor distT="0" distB="0" distL="114300" distR="114300" simplePos="0" relativeHeight="251657728" behindDoc="0" locked="0" layoutInCell="1" allowOverlap="1" wp14:anchorId="721E927B" wp14:editId="19E66D20">
          <wp:simplePos x="0" y="0"/>
          <wp:positionH relativeFrom="column">
            <wp:posOffset>-685800</wp:posOffset>
          </wp:positionH>
          <wp:positionV relativeFrom="paragraph">
            <wp:posOffset>196215</wp:posOffset>
          </wp:positionV>
          <wp:extent cx="7553325" cy="556260"/>
          <wp:effectExtent l="0" t="0" r="0" b="0"/>
          <wp:wrapNone/>
          <wp:docPr id="21" name="Picture 21" descr="vi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728C">
      <w:rPr>
        <w:rFonts w:ascii="Arial" w:hAnsi="Arial" w:cs="Arial"/>
        <w:bCs/>
        <w:sz w:val="16"/>
        <w:szCs w:val="16"/>
      </w:rPr>
      <w:fldChar w:fldCharType="begin"/>
    </w:r>
    <w:r w:rsidRPr="0000728C">
      <w:rPr>
        <w:rFonts w:ascii="Arial" w:hAnsi="Arial" w:cs="Arial"/>
        <w:bCs/>
        <w:sz w:val="16"/>
        <w:szCs w:val="16"/>
      </w:rPr>
      <w:instrText xml:space="preserve"> PAGE </w:instrText>
    </w:r>
    <w:r w:rsidRPr="0000728C">
      <w:rPr>
        <w:rFonts w:ascii="Arial" w:hAnsi="Arial" w:cs="Arial"/>
        <w:bCs/>
        <w:sz w:val="16"/>
        <w:szCs w:val="16"/>
      </w:rPr>
      <w:fldChar w:fldCharType="separate"/>
    </w:r>
    <w:r w:rsidR="00884442">
      <w:rPr>
        <w:rFonts w:ascii="Arial" w:hAnsi="Arial" w:cs="Arial"/>
        <w:bCs/>
        <w:noProof/>
        <w:sz w:val="16"/>
        <w:szCs w:val="16"/>
      </w:rPr>
      <w:t>7</w:t>
    </w:r>
    <w:r w:rsidRPr="0000728C">
      <w:rPr>
        <w:rFonts w:ascii="Arial" w:hAnsi="Arial" w:cs="Arial"/>
        <w:bCs/>
        <w:sz w:val="16"/>
        <w:szCs w:val="16"/>
      </w:rPr>
      <w:fldChar w:fldCharType="end"/>
    </w:r>
    <w:r w:rsidRPr="0000728C">
      <w:rPr>
        <w:rFonts w:ascii="Arial" w:hAnsi="Arial" w:cs="Arial"/>
        <w:bCs/>
        <w:sz w:val="16"/>
        <w:szCs w:val="16"/>
      </w:rPr>
      <w:t>/</w:t>
    </w:r>
    <w:r w:rsidRPr="0000728C">
      <w:rPr>
        <w:rFonts w:ascii="Arial" w:hAnsi="Arial" w:cs="Arial"/>
        <w:bCs/>
        <w:sz w:val="16"/>
        <w:szCs w:val="16"/>
      </w:rPr>
      <w:fldChar w:fldCharType="begin"/>
    </w:r>
    <w:r w:rsidRPr="0000728C">
      <w:rPr>
        <w:rFonts w:ascii="Arial" w:hAnsi="Arial" w:cs="Arial"/>
        <w:bCs/>
        <w:sz w:val="16"/>
        <w:szCs w:val="16"/>
      </w:rPr>
      <w:instrText xml:space="preserve"> NUMPAGES  </w:instrText>
    </w:r>
    <w:r w:rsidRPr="0000728C">
      <w:rPr>
        <w:rFonts w:ascii="Arial" w:hAnsi="Arial" w:cs="Arial"/>
        <w:bCs/>
        <w:sz w:val="16"/>
        <w:szCs w:val="16"/>
      </w:rPr>
      <w:fldChar w:fldCharType="separate"/>
    </w:r>
    <w:r w:rsidR="00884442">
      <w:rPr>
        <w:rFonts w:ascii="Arial" w:hAnsi="Arial" w:cs="Arial"/>
        <w:bCs/>
        <w:noProof/>
        <w:sz w:val="16"/>
        <w:szCs w:val="16"/>
      </w:rPr>
      <w:t>7</w:t>
    </w:r>
    <w:r w:rsidRPr="0000728C">
      <w:rPr>
        <w:rFonts w:ascii="Arial" w:hAnsi="Arial" w:cs="Arial"/>
        <w:bCs/>
        <w:sz w:val="16"/>
        <w:szCs w:val="16"/>
      </w:rPr>
      <w:fldChar w:fldCharType="end"/>
    </w:r>
  </w:p>
  <w:p w:rsidR="003C4DE4" w:rsidRPr="00AA4702" w:rsidRDefault="003C4DE4">
    <w:pPr>
      <w:pStyle w:val="Footer"/>
      <w:jc w:val="right"/>
      <w:rPr>
        <w:rFonts w:ascii="Arial" w:hAnsi="Arial" w:cs="Arial"/>
        <w:sz w:val="18"/>
        <w:szCs w:val="18"/>
      </w:rPr>
    </w:pPr>
  </w:p>
  <w:p w:rsidR="003C4DE4" w:rsidRDefault="003C4DE4">
    <w:pPr>
      <w:pStyle w:val="Footer"/>
      <w:jc w:val="right"/>
    </w:pPr>
  </w:p>
  <w:p w:rsidR="003C4DE4" w:rsidRDefault="003C4DE4">
    <w:pPr>
      <w:pStyle w:val="Footer"/>
      <w:jc w:val="right"/>
    </w:pPr>
  </w:p>
  <w:p w:rsidR="003C4DE4" w:rsidRPr="00216FDB" w:rsidRDefault="003C4DE4" w:rsidP="00A06587">
    <w:pPr>
      <w:pStyle w:val="Footer"/>
      <w:tabs>
        <w:tab w:val="left" w:pos="0"/>
      </w:tabs>
      <w:ind w:left="-709" w:right="-83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82" w:rsidRDefault="00DA7282">
      <w:pPr>
        <w:spacing w:after="0" w:line="240" w:lineRule="auto"/>
      </w:pPr>
      <w:r>
        <w:separator/>
      </w:r>
    </w:p>
  </w:footnote>
  <w:footnote w:type="continuationSeparator" w:id="0">
    <w:p w:rsidR="00DA7282" w:rsidRDefault="00DA72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CA6" w:rsidRPr="00A06587" w:rsidRDefault="003C4DE4" w:rsidP="008C2CA6">
    <w:pPr>
      <w:pStyle w:val="Header"/>
      <w:tabs>
        <w:tab w:val="clear" w:pos="4680"/>
        <w:tab w:val="clear" w:pos="9360"/>
      </w:tabs>
      <w:jc w:val="right"/>
      <w:rPr>
        <w:rFonts w:ascii="Arial" w:hAnsi="Arial" w:cs="Arial"/>
        <w:sz w:val="18"/>
        <w:szCs w:val="18"/>
      </w:rPr>
    </w:pPr>
    <w:r>
      <w:rPr>
        <w:sz w:val="18"/>
        <w:szCs w:val="18"/>
      </w:rPr>
      <w:tab/>
    </w:r>
    <w:r>
      <w:rPr>
        <w:sz w:val="18"/>
        <w:szCs w:val="18"/>
      </w:rPr>
      <w:tab/>
    </w:r>
    <w:r>
      <w:rPr>
        <w:sz w:val="18"/>
        <w:szCs w:val="18"/>
      </w:rPr>
      <w:tab/>
    </w:r>
    <w:r w:rsidRPr="00A06587">
      <w:rPr>
        <w:rFonts w:ascii="Arial" w:hAnsi="Arial" w:cs="Arial"/>
        <w:sz w:val="18"/>
        <w:szCs w:val="18"/>
      </w:rPr>
      <w:t>BM01.DV2</w:t>
    </w:r>
    <w:r w:rsidR="008C2CA6" w:rsidRPr="00A06587">
      <w:rPr>
        <w:rFonts w:ascii="Arial" w:hAnsi="Arial" w:cs="Arial"/>
        <w:sz w:val="18"/>
        <w:szCs w:val="18"/>
      </w:rPr>
      <w:t xml:space="preserve"> </w:t>
    </w:r>
    <w:r w:rsidR="008C2CA6">
      <w:rPr>
        <w:rFonts w:ascii="Arial" w:hAnsi="Arial" w:cs="Arial"/>
        <w:sz w:val="18"/>
        <w:szCs w:val="18"/>
      </w:rPr>
      <w:t>/17.01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06BA9"/>
    <w:multiLevelType w:val="hybridMultilevel"/>
    <w:tmpl w:val="51220E8C"/>
    <w:lvl w:ilvl="0" w:tplc="20AA8518">
      <w:start w:val="1"/>
      <w:numFmt w:val="upperRoman"/>
      <w:lvlText w:val="%1."/>
      <w:lvlJc w:val="left"/>
      <w:pPr>
        <w:ind w:hanging="124"/>
      </w:pPr>
      <w:rPr>
        <w:rFonts w:ascii="Arial" w:eastAsia="Arial" w:hAnsi="Arial" w:hint="default"/>
        <w:color w:val="004A8F"/>
        <w:w w:val="80"/>
        <w:sz w:val="20"/>
        <w:szCs w:val="20"/>
      </w:rPr>
    </w:lvl>
    <w:lvl w:ilvl="1" w:tplc="7F3A764C">
      <w:start w:val="1"/>
      <w:numFmt w:val="decimal"/>
      <w:lvlText w:val="%2."/>
      <w:lvlJc w:val="left"/>
      <w:pPr>
        <w:ind w:hanging="284"/>
      </w:pPr>
      <w:rPr>
        <w:rFonts w:ascii="Arial" w:eastAsia="Arial" w:hAnsi="Arial" w:hint="default"/>
        <w:color w:val="231F20"/>
        <w:w w:val="86"/>
        <w:sz w:val="14"/>
        <w:szCs w:val="14"/>
      </w:rPr>
    </w:lvl>
    <w:lvl w:ilvl="2" w:tplc="6F4C1E22">
      <w:start w:val="1"/>
      <w:numFmt w:val="decimal"/>
      <w:lvlText w:val="(%3)"/>
      <w:lvlJc w:val="left"/>
      <w:pPr>
        <w:ind w:hanging="284"/>
      </w:pPr>
      <w:rPr>
        <w:rFonts w:ascii="Times New Roman" w:eastAsia="Arial" w:hAnsi="Times New Roman" w:cs="Times New Roman" w:hint="default"/>
        <w:color w:val="231F20"/>
        <w:w w:val="88"/>
        <w:sz w:val="22"/>
        <w:szCs w:val="22"/>
      </w:rPr>
    </w:lvl>
    <w:lvl w:ilvl="3" w:tplc="736C94B8">
      <w:start w:val="1"/>
      <w:numFmt w:val="bullet"/>
      <w:lvlText w:val="•"/>
      <w:lvlJc w:val="left"/>
      <w:rPr>
        <w:rFonts w:hint="default"/>
      </w:rPr>
    </w:lvl>
    <w:lvl w:ilvl="4" w:tplc="D8ACC222">
      <w:start w:val="1"/>
      <w:numFmt w:val="bullet"/>
      <w:lvlText w:val="•"/>
      <w:lvlJc w:val="left"/>
      <w:rPr>
        <w:rFonts w:hint="default"/>
      </w:rPr>
    </w:lvl>
    <w:lvl w:ilvl="5" w:tplc="18AE241C">
      <w:start w:val="1"/>
      <w:numFmt w:val="bullet"/>
      <w:lvlText w:val="•"/>
      <w:lvlJc w:val="left"/>
      <w:rPr>
        <w:rFonts w:hint="default"/>
      </w:rPr>
    </w:lvl>
    <w:lvl w:ilvl="6" w:tplc="A91418B2">
      <w:start w:val="1"/>
      <w:numFmt w:val="bullet"/>
      <w:lvlText w:val="•"/>
      <w:lvlJc w:val="left"/>
      <w:rPr>
        <w:rFonts w:hint="default"/>
      </w:rPr>
    </w:lvl>
    <w:lvl w:ilvl="7" w:tplc="E2B6E4DA">
      <w:start w:val="1"/>
      <w:numFmt w:val="bullet"/>
      <w:lvlText w:val="•"/>
      <w:lvlJc w:val="left"/>
      <w:rPr>
        <w:rFonts w:hint="default"/>
      </w:rPr>
    </w:lvl>
    <w:lvl w:ilvl="8" w:tplc="341C8542">
      <w:start w:val="1"/>
      <w:numFmt w:val="bullet"/>
      <w:lvlText w:val="•"/>
      <w:lvlJc w:val="left"/>
      <w:rPr>
        <w:rFonts w:hint="default"/>
      </w:rPr>
    </w:lvl>
  </w:abstractNum>
  <w:abstractNum w:abstractNumId="1">
    <w:nsid w:val="071844D0"/>
    <w:multiLevelType w:val="hybridMultilevel"/>
    <w:tmpl w:val="9EAE071C"/>
    <w:lvl w:ilvl="0" w:tplc="176CFECC">
      <w:start w:val="1"/>
      <w:numFmt w:val="decimal"/>
      <w:lvlText w:val="%1."/>
      <w:lvlJc w:val="left"/>
      <w:pPr>
        <w:ind w:hanging="284"/>
      </w:pPr>
      <w:rPr>
        <w:rFonts w:ascii="Arial" w:eastAsia="Arial" w:hAnsi="Arial" w:cs="Arial" w:hint="default"/>
        <w:color w:val="004A8F"/>
        <w:w w:val="86"/>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B093D"/>
    <w:multiLevelType w:val="hybridMultilevel"/>
    <w:tmpl w:val="528C2C60"/>
    <w:lvl w:ilvl="0" w:tplc="BBEAB7DE">
      <w:start w:val="1"/>
      <w:numFmt w:val="bullet"/>
      <w:lvlText w:val="•"/>
      <w:lvlJc w:val="left"/>
      <w:pPr>
        <w:ind w:hanging="284"/>
      </w:pPr>
      <w:rPr>
        <w:rFonts w:ascii="Arial" w:eastAsia="Arial" w:hAnsi="Arial" w:hint="default"/>
        <w:color w:val="004A8F"/>
        <w:w w:val="80"/>
        <w:sz w:val="14"/>
        <w:szCs w:val="14"/>
      </w:rPr>
    </w:lvl>
    <w:lvl w:ilvl="1" w:tplc="5C06CBDC">
      <w:start w:val="1"/>
      <w:numFmt w:val="bullet"/>
      <w:lvlText w:val="•"/>
      <w:lvlJc w:val="left"/>
      <w:rPr>
        <w:rFonts w:hint="default"/>
      </w:rPr>
    </w:lvl>
    <w:lvl w:ilvl="2" w:tplc="2D4E73C6">
      <w:start w:val="1"/>
      <w:numFmt w:val="bullet"/>
      <w:lvlText w:val="•"/>
      <w:lvlJc w:val="left"/>
      <w:rPr>
        <w:rFonts w:hint="default"/>
      </w:rPr>
    </w:lvl>
    <w:lvl w:ilvl="3" w:tplc="17F6ABD2">
      <w:start w:val="1"/>
      <w:numFmt w:val="bullet"/>
      <w:lvlText w:val="•"/>
      <w:lvlJc w:val="left"/>
      <w:rPr>
        <w:rFonts w:hint="default"/>
      </w:rPr>
    </w:lvl>
    <w:lvl w:ilvl="4" w:tplc="1FE0287A">
      <w:start w:val="1"/>
      <w:numFmt w:val="bullet"/>
      <w:lvlText w:val="•"/>
      <w:lvlJc w:val="left"/>
      <w:rPr>
        <w:rFonts w:hint="default"/>
      </w:rPr>
    </w:lvl>
    <w:lvl w:ilvl="5" w:tplc="49E2DE1A">
      <w:start w:val="1"/>
      <w:numFmt w:val="bullet"/>
      <w:lvlText w:val="•"/>
      <w:lvlJc w:val="left"/>
      <w:rPr>
        <w:rFonts w:hint="default"/>
      </w:rPr>
    </w:lvl>
    <w:lvl w:ilvl="6" w:tplc="4EF47CF2">
      <w:start w:val="1"/>
      <w:numFmt w:val="bullet"/>
      <w:lvlText w:val="•"/>
      <w:lvlJc w:val="left"/>
      <w:rPr>
        <w:rFonts w:hint="default"/>
      </w:rPr>
    </w:lvl>
    <w:lvl w:ilvl="7" w:tplc="F40038A4">
      <w:start w:val="1"/>
      <w:numFmt w:val="bullet"/>
      <w:lvlText w:val="•"/>
      <w:lvlJc w:val="left"/>
      <w:rPr>
        <w:rFonts w:hint="default"/>
      </w:rPr>
    </w:lvl>
    <w:lvl w:ilvl="8" w:tplc="4BCC5F26">
      <w:start w:val="1"/>
      <w:numFmt w:val="bullet"/>
      <w:lvlText w:val="•"/>
      <w:lvlJc w:val="left"/>
      <w:rPr>
        <w:rFonts w:hint="default"/>
      </w:rPr>
    </w:lvl>
  </w:abstractNum>
  <w:abstractNum w:abstractNumId="3">
    <w:nsid w:val="14D304C6"/>
    <w:multiLevelType w:val="hybridMultilevel"/>
    <w:tmpl w:val="6C5C6CE6"/>
    <w:lvl w:ilvl="0" w:tplc="2B5E3F32">
      <w:start w:val="1"/>
      <w:numFmt w:val="upperLetter"/>
      <w:lvlText w:val="%1."/>
      <w:lvlJc w:val="left"/>
      <w:pPr>
        <w:ind w:hanging="284"/>
      </w:pPr>
      <w:rPr>
        <w:rFonts w:ascii="Times New Roman" w:eastAsia="Arial" w:hAnsi="Times New Roman" w:cs="Times New Roman" w:hint="default"/>
        <w:b/>
        <w:bCs/>
        <w:color w:val="auto"/>
        <w:w w:val="91"/>
        <w:sz w:val="22"/>
        <w:szCs w:val="22"/>
      </w:rPr>
    </w:lvl>
    <w:lvl w:ilvl="1" w:tplc="88887522">
      <w:start w:val="1"/>
      <w:numFmt w:val="bullet"/>
      <w:lvlText w:val="•"/>
      <w:lvlJc w:val="left"/>
      <w:rPr>
        <w:rFonts w:hint="default"/>
      </w:rPr>
    </w:lvl>
    <w:lvl w:ilvl="2" w:tplc="0DB8A86C">
      <w:start w:val="1"/>
      <w:numFmt w:val="bullet"/>
      <w:lvlText w:val="•"/>
      <w:lvlJc w:val="left"/>
      <w:rPr>
        <w:rFonts w:hint="default"/>
      </w:rPr>
    </w:lvl>
    <w:lvl w:ilvl="3" w:tplc="E55C7E12">
      <w:start w:val="1"/>
      <w:numFmt w:val="bullet"/>
      <w:lvlText w:val="•"/>
      <w:lvlJc w:val="left"/>
      <w:rPr>
        <w:rFonts w:hint="default"/>
      </w:rPr>
    </w:lvl>
    <w:lvl w:ilvl="4" w:tplc="070A7BC8">
      <w:start w:val="1"/>
      <w:numFmt w:val="bullet"/>
      <w:lvlText w:val="•"/>
      <w:lvlJc w:val="left"/>
      <w:rPr>
        <w:rFonts w:hint="default"/>
      </w:rPr>
    </w:lvl>
    <w:lvl w:ilvl="5" w:tplc="35CAF106">
      <w:start w:val="1"/>
      <w:numFmt w:val="bullet"/>
      <w:lvlText w:val="•"/>
      <w:lvlJc w:val="left"/>
      <w:rPr>
        <w:rFonts w:hint="default"/>
      </w:rPr>
    </w:lvl>
    <w:lvl w:ilvl="6" w:tplc="02B6424E">
      <w:start w:val="1"/>
      <w:numFmt w:val="bullet"/>
      <w:lvlText w:val="•"/>
      <w:lvlJc w:val="left"/>
      <w:rPr>
        <w:rFonts w:hint="default"/>
      </w:rPr>
    </w:lvl>
    <w:lvl w:ilvl="7" w:tplc="23665BE2">
      <w:start w:val="1"/>
      <w:numFmt w:val="bullet"/>
      <w:lvlText w:val="•"/>
      <w:lvlJc w:val="left"/>
      <w:rPr>
        <w:rFonts w:hint="default"/>
      </w:rPr>
    </w:lvl>
    <w:lvl w:ilvl="8" w:tplc="440E3198">
      <w:start w:val="1"/>
      <w:numFmt w:val="bullet"/>
      <w:lvlText w:val="•"/>
      <w:lvlJc w:val="left"/>
      <w:rPr>
        <w:rFonts w:hint="default"/>
      </w:r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F1E93"/>
    <w:multiLevelType w:val="hybridMultilevel"/>
    <w:tmpl w:val="6700E87A"/>
    <w:lvl w:ilvl="0" w:tplc="1B48ECD6">
      <w:start w:val="1"/>
      <w:numFmt w:val="decimal"/>
      <w:lvlText w:val="%1."/>
      <w:lvlJc w:val="left"/>
      <w:pPr>
        <w:ind w:left="720" w:hanging="360"/>
      </w:pPr>
      <w:rPr>
        <w:color w:val="004A8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02040"/>
    <w:multiLevelType w:val="hybridMultilevel"/>
    <w:tmpl w:val="CC6E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C1D48"/>
    <w:multiLevelType w:val="hybridMultilevel"/>
    <w:tmpl w:val="0FD01A12"/>
    <w:lvl w:ilvl="0" w:tplc="0A5A67D0">
      <w:numFmt w:val="bullet"/>
      <w:lvlText w:val=""/>
      <w:lvlJc w:val="left"/>
      <w:pPr>
        <w:ind w:left="720" w:hanging="360"/>
      </w:pPr>
      <w:rPr>
        <w:rFonts w:ascii="Wingdings" w:eastAsia="Times New Roman" w:hAnsi="Wingdings"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0477A"/>
    <w:multiLevelType w:val="hybridMultilevel"/>
    <w:tmpl w:val="8E386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D5A31"/>
    <w:multiLevelType w:val="multilevel"/>
    <w:tmpl w:val="6DF007E0"/>
    <w:numStyleLink w:val="Style3"/>
  </w:abstractNum>
  <w:abstractNum w:abstractNumId="10">
    <w:nsid w:val="38735895"/>
    <w:multiLevelType w:val="hybridMultilevel"/>
    <w:tmpl w:val="05BAF6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FB3199"/>
    <w:multiLevelType w:val="hybridMultilevel"/>
    <w:tmpl w:val="032E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B628B3"/>
    <w:multiLevelType w:val="hybridMultilevel"/>
    <w:tmpl w:val="2EDCF5E2"/>
    <w:lvl w:ilvl="0" w:tplc="9E5E0AA0">
      <w:start w:val="1"/>
      <w:numFmt w:val="bullet"/>
      <w:lvlText w:val="•"/>
      <w:lvlJc w:val="left"/>
      <w:pPr>
        <w:ind w:hanging="284"/>
      </w:pPr>
      <w:rPr>
        <w:rFonts w:ascii="Arial" w:eastAsia="Arial" w:hAnsi="Arial" w:hint="default"/>
        <w:color w:val="004A8F"/>
        <w:w w:val="80"/>
        <w:sz w:val="14"/>
        <w:szCs w:val="14"/>
      </w:rPr>
    </w:lvl>
    <w:lvl w:ilvl="1" w:tplc="E190122C">
      <w:start w:val="1"/>
      <w:numFmt w:val="bullet"/>
      <w:lvlText w:val="•"/>
      <w:lvlJc w:val="left"/>
      <w:rPr>
        <w:rFonts w:hint="default"/>
      </w:rPr>
    </w:lvl>
    <w:lvl w:ilvl="2" w:tplc="A3D82BEE">
      <w:start w:val="1"/>
      <w:numFmt w:val="bullet"/>
      <w:lvlText w:val="•"/>
      <w:lvlJc w:val="left"/>
      <w:rPr>
        <w:rFonts w:hint="default"/>
      </w:rPr>
    </w:lvl>
    <w:lvl w:ilvl="3" w:tplc="B6B0F30E">
      <w:start w:val="1"/>
      <w:numFmt w:val="bullet"/>
      <w:lvlText w:val="•"/>
      <w:lvlJc w:val="left"/>
      <w:rPr>
        <w:rFonts w:hint="default"/>
      </w:rPr>
    </w:lvl>
    <w:lvl w:ilvl="4" w:tplc="0ECE5C84">
      <w:start w:val="1"/>
      <w:numFmt w:val="bullet"/>
      <w:lvlText w:val="•"/>
      <w:lvlJc w:val="left"/>
      <w:rPr>
        <w:rFonts w:hint="default"/>
      </w:rPr>
    </w:lvl>
    <w:lvl w:ilvl="5" w:tplc="988EE796">
      <w:start w:val="1"/>
      <w:numFmt w:val="bullet"/>
      <w:lvlText w:val="•"/>
      <w:lvlJc w:val="left"/>
      <w:rPr>
        <w:rFonts w:hint="default"/>
      </w:rPr>
    </w:lvl>
    <w:lvl w:ilvl="6" w:tplc="FACE5CFE">
      <w:start w:val="1"/>
      <w:numFmt w:val="bullet"/>
      <w:lvlText w:val="•"/>
      <w:lvlJc w:val="left"/>
      <w:rPr>
        <w:rFonts w:hint="default"/>
      </w:rPr>
    </w:lvl>
    <w:lvl w:ilvl="7" w:tplc="F5B6D04E">
      <w:start w:val="1"/>
      <w:numFmt w:val="bullet"/>
      <w:lvlText w:val="•"/>
      <w:lvlJc w:val="left"/>
      <w:rPr>
        <w:rFonts w:hint="default"/>
      </w:rPr>
    </w:lvl>
    <w:lvl w:ilvl="8" w:tplc="E11235D2">
      <w:start w:val="1"/>
      <w:numFmt w:val="bullet"/>
      <w:lvlText w:val="•"/>
      <w:lvlJc w:val="left"/>
      <w:rPr>
        <w:rFonts w:hint="default"/>
      </w:rPr>
    </w:lvl>
  </w:abstractNum>
  <w:abstractNum w:abstractNumId="13">
    <w:nsid w:val="3F5C7F64"/>
    <w:multiLevelType w:val="hybridMultilevel"/>
    <w:tmpl w:val="5AFC0362"/>
    <w:lvl w:ilvl="0" w:tplc="093468BC">
      <w:start w:val="1"/>
      <w:numFmt w:val="decimal"/>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14">
    <w:nsid w:val="40996845"/>
    <w:multiLevelType w:val="hybridMultilevel"/>
    <w:tmpl w:val="FAB48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14D13"/>
    <w:multiLevelType w:val="hybridMultilevel"/>
    <w:tmpl w:val="2A206EDE"/>
    <w:lvl w:ilvl="0" w:tplc="C90E98A6">
      <w:start w:val="1"/>
      <w:numFmt w:val="upperLetter"/>
      <w:lvlText w:val="%1."/>
      <w:lvlJc w:val="left"/>
      <w:pPr>
        <w:ind w:left="720" w:hanging="360"/>
      </w:pPr>
      <w:rPr>
        <w:rFonts w:ascii="Arial" w:eastAsia="Arial" w:hAnsi="Arial" w:hint="default"/>
        <w:b/>
        <w:bCs/>
        <w:color w:val="004A8F"/>
        <w:w w:val="91"/>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70002E"/>
    <w:multiLevelType w:val="hybridMultilevel"/>
    <w:tmpl w:val="400C6D78"/>
    <w:lvl w:ilvl="0" w:tplc="BBAC608A">
      <w:start w:val="1"/>
      <w:numFmt w:val="bullet"/>
      <w:lvlText w:val="¨"/>
      <w:lvlJc w:val="left"/>
      <w:pPr>
        <w:ind w:left="999" w:hanging="360"/>
      </w:pPr>
      <w:rPr>
        <w:rFonts w:ascii="Wingdings" w:hAnsi="Wingdings" w:hint="default"/>
        <w:b w:val="0"/>
        <w:sz w:val="20"/>
        <w:szCs w:val="20"/>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7">
    <w:nsid w:val="433E5B3F"/>
    <w:multiLevelType w:val="hybridMultilevel"/>
    <w:tmpl w:val="51220E8C"/>
    <w:lvl w:ilvl="0" w:tplc="20AA8518">
      <w:start w:val="1"/>
      <w:numFmt w:val="upperRoman"/>
      <w:lvlText w:val="%1."/>
      <w:lvlJc w:val="left"/>
      <w:pPr>
        <w:ind w:hanging="124"/>
      </w:pPr>
      <w:rPr>
        <w:rFonts w:ascii="Arial" w:eastAsia="Arial" w:hAnsi="Arial" w:hint="default"/>
        <w:color w:val="004A8F"/>
        <w:w w:val="80"/>
        <w:sz w:val="20"/>
        <w:szCs w:val="20"/>
      </w:rPr>
    </w:lvl>
    <w:lvl w:ilvl="1" w:tplc="7F3A764C">
      <w:start w:val="1"/>
      <w:numFmt w:val="decimal"/>
      <w:lvlText w:val="%2."/>
      <w:lvlJc w:val="left"/>
      <w:pPr>
        <w:ind w:hanging="284"/>
      </w:pPr>
      <w:rPr>
        <w:rFonts w:ascii="Arial" w:eastAsia="Arial" w:hAnsi="Arial" w:hint="default"/>
        <w:color w:val="231F20"/>
        <w:w w:val="86"/>
        <w:sz w:val="14"/>
        <w:szCs w:val="14"/>
      </w:rPr>
    </w:lvl>
    <w:lvl w:ilvl="2" w:tplc="6F4C1E22">
      <w:start w:val="1"/>
      <w:numFmt w:val="decimal"/>
      <w:lvlText w:val="(%3)"/>
      <w:lvlJc w:val="left"/>
      <w:pPr>
        <w:ind w:hanging="284"/>
      </w:pPr>
      <w:rPr>
        <w:rFonts w:ascii="Times New Roman" w:eastAsia="Arial" w:hAnsi="Times New Roman" w:cs="Times New Roman" w:hint="default"/>
        <w:color w:val="231F20"/>
        <w:w w:val="88"/>
        <w:sz w:val="22"/>
        <w:szCs w:val="22"/>
      </w:rPr>
    </w:lvl>
    <w:lvl w:ilvl="3" w:tplc="736C94B8">
      <w:start w:val="1"/>
      <w:numFmt w:val="bullet"/>
      <w:lvlText w:val="•"/>
      <w:lvlJc w:val="left"/>
      <w:rPr>
        <w:rFonts w:hint="default"/>
      </w:rPr>
    </w:lvl>
    <w:lvl w:ilvl="4" w:tplc="D8ACC222">
      <w:start w:val="1"/>
      <w:numFmt w:val="bullet"/>
      <w:lvlText w:val="•"/>
      <w:lvlJc w:val="left"/>
      <w:rPr>
        <w:rFonts w:hint="default"/>
      </w:rPr>
    </w:lvl>
    <w:lvl w:ilvl="5" w:tplc="18AE241C">
      <w:start w:val="1"/>
      <w:numFmt w:val="bullet"/>
      <w:lvlText w:val="•"/>
      <w:lvlJc w:val="left"/>
      <w:rPr>
        <w:rFonts w:hint="default"/>
      </w:rPr>
    </w:lvl>
    <w:lvl w:ilvl="6" w:tplc="A91418B2">
      <w:start w:val="1"/>
      <w:numFmt w:val="bullet"/>
      <w:lvlText w:val="•"/>
      <w:lvlJc w:val="left"/>
      <w:rPr>
        <w:rFonts w:hint="default"/>
      </w:rPr>
    </w:lvl>
    <w:lvl w:ilvl="7" w:tplc="E2B6E4DA">
      <w:start w:val="1"/>
      <w:numFmt w:val="bullet"/>
      <w:lvlText w:val="•"/>
      <w:lvlJc w:val="left"/>
      <w:rPr>
        <w:rFonts w:hint="default"/>
      </w:rPr>
    </w:lvl>
    <w:lvl w:ilvl="8" w:tplc="341C8542">
      <w:start w:val="1"/>
      <w:numFmt w:val="bullet"/>
      <w:lvlText w:val="•"/>
      <w:lvlJc w:val="left"/>
      <w:rPr>
        <w:rFonts w:hint="default"/>
      </w:rPr>
    </w:lvl>
  </w:abstractNum>
  <w:abstractNum w:abstractNumId="18">
    <w:nsid w:val="44FF2342"/>
    <w:multiLevelType w:val="hybridMultilevel"/>
    <w:tmpl w:val="BDECAEE0"/>
    <w:lvl w:ilvl="0" w:tplc="7F3A764C">
      <w:start w:val="1"/>
      <w:numFmt w:val="decimal"/>
      <w:lvlText w:val="%1."/>
      <w:lvlJc w:val="left"/>
      <w:pPr>
        <w:ind w:hanging="284"/>
      </w:pPr>
      <w:rPr>
        <w:rFonts w:ascii="Arial" w:eastAsia="Arial" w:hAnsi="Arial" w:hint="default"/>
        <w:color w:val="231F20"/>
        <w:w w:val="86"/>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523AA8"/>
    <w:multiLevelType w:val="hybridMultilevel"/>
    <w:tmpl w:val="095699A0"/>
    <w:lvl w:ilvl="0" w:tplc="07BE7E54">
      <w:start w:val="1"/>
      <w:numFmt w:val="bullet"/>
      <w:lvlText w:val=""/>
      <w:lvlJc w:val="left"/>
      <w:pPr>
        <w:ind w:left="1150" w:hanging="360"/>
      </w:pPr>
      <w:rPr>
        <w:rFonts w:ascii="Symbol" w:hAnsi="Symbol" w:hint="default"/>
        <w:color w:val="auto"/>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0">
    <w:nsid w:val="4C7C06E8"/>
    <w:multiLevelType w:val="multilevel"/>
    <w:tmpl w:val="4684CCE2"/>
    <w:styleLink w:val="Style1"/>
    <w:lvl w:ilvl="0">
      <w:start w:val="1"/>
      <w:numFmt w:val="upperRoman"/>
      <w:lvlText w:val="%1."/>
      <w:lvlJc w:val="left"/>
      <w:pPr>
        <w:ind w:left="2520" w:hanging="360"/>
      </w:pPr>
      <w:rPr>
        <w:rFonts w:hint="default"/>
      </w:rPr>
    </w:lvl>
    <w:lvl w:ilvl="1">
      <w:start w:val="1"/>
      <w:numFmt w:val="decimal"/>
      <w:lvlText w:val="%2."/>
      <w:lvlJc w:val="left"/>
      <w:pPr>
        <w:ind w:left="2880" w:hanging="360"/>
      </w:pPr>
      <w:rPr>
        <w:rFonts w:hint="default"/>
      </w:rPr>
    </w:lvl>
    <w:lvl w:ilvl="2">
      <w:start w:val="1"/>
      <w:numFmt w:val="lowerLetter"/>
      <w:lvlText w:val="%3."/>
      <w:lvlJc w:val="left"/>
      <w:pPr>
        <w:ind w:left="3240" w:hanging="360"/>
      </w:pPr>
      <w:rPr>
        <w:rFonts w:hint="default"/>
      </w:rPr>
    </w:lvl>
    <w:lvl w:ilvl="3">
      <w:start w:val="1"/>
      <w:numFmt w:val="lowerRoman"/>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2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5E6F57"/>
    <w:multiLevelType w:val="hybridMultilevel"/>
    <w:tmpl w:val="464E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E67B2"/>
    <w:multiLevelType w:val="hybridMultilevel"/>
    <w:tmpl w:val="E300116C"/>
    <w:lvl w:ilvl="0" w:tplc="A066F892">
      <w:start w:val="1"/>
      <w:numFmt w:val="bullet"/>
      <w:lvlText w:val="•"/>
      <w:lvlJc w:val="left"/>
      <w:pPr>
        <w:ind w:hanging="284"/>
      </w:pPr>
      <w:rPr>
        <w:rFonts w:ascii="Arial" w:eastAsia="Arial" w:hAnsi="Arial" w:hint="default"/>
        <w:color w:val="004A8F"/>
        <w:w w:val="80"/>
        <w:sz w:val="14"/>
        <w:szCs w:val="14"/>
      </w:rPr>
    </w:lvl>
    <w:lvl w:ilvl="1" w:tplc="939EBA96">
      <w:start w:val="1"/>
      <w:numFmt w:val="bullet"/>
      <w:lvlText w:val="•"/>
      <w:lvlJc w:val="left"/>
      <w:rPr>
        <w:rFonts w:hint="default"/>
      </w:rPr>
    </w:lvl>
    <w:lvl w:ilvl="2" w:tplc="A78AEE24">
      <w:start w:val="1"/>
      <w:numFmt w:val="bullet"/>
      <w:lvlText w:val="•"/>
      <w:lvlJc w:val="left"/>
      <w:rPr>
        <w:rFonts w:hint="default"/>
      </w:rPr>
    </w:lvl>
    <w:lvl w:ilvl="3" w:tplc="72685EE4">
      <w:start w:val="1"/>
      <w:numFmt w:val="bullet"/>
      <w:lvlText w:val="•"/>
      <w:lvlJc w:val="left"/>
      <w:rPr>
        <w:rFonts w:hint="default"/>
      </w:rPr>
    </w:lvl>
    <w:lvl w:ilvl="4" w:tplc="C49E88B4">
      <w:start w:val="1"/>
      <w:numFmt w:val="bullet"/>
      <w:lvlText w:val="•"/>
      <w:lvlJc w:val="left"/>
      <w:rPr>
        <w:rFonts w:hint="default"/>
      </w:rPr>
    </w:lvl>
    <w:lvl w:ilvl="5" w:tplc="F604A58E">
      <w:start w:val="1"/>
      <w:numFmt w:val="bullet"/>
      <w:lvlText w:val="•"/>
      <w:lvlJc w:val="left"/>
      <w:rPr>
        <w:rFonts w:hint="default"/>
      </w:rPr>
    </w:lvl>
    <w:lvl w:ilvl="6" w:tplc="DF88FD34">
      <w:start w:val="1"/>
      <w:numFmt w:val="bullet"/>
      <w:lvlText w:val="•"/>
      <w:lvlJc w:val="left"/>
      <w:rPr>
        <w:rFonts w:hint="default"/>
      </w:rPr>
    </w:lvl>
    <w:lvl w:ilvl="7" w:tplc="3FA0519C">
      <w:start w:val="1"/>
      <w:numFmt w:val="bullet"/>
      <w:lvlText w:val="•"/>
      <w:lvlJc w:val="left"/>
      <w:rPr>
        <w:rFonts w:hint="default"/>
      </w:rPr>
    </w:lvl>
    <w:lvl w:ilvl="8" w:tplc="56403FE4">
      <w:start w:val="1"/>
      <w:numFmt w:val="bullet"/>
      <w:lvlText w:val="•"/>
      <w:lvlJc w:val="left"/>
      <w:rPr>
        <w:rFonts w:hint="default"/>
      </w:rPr>
    </w:lvl>
  </w:abstractNum>
  <w:abstractNum w:abstractNumId="25">
    <w:nsid w:val="5E192B92"/>
    <w:multiLevelType w:val="hybridMultilevel"/>
    <w:tmpl w:val="60BA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372365"/>
    <w:multiLevelType w:val="multilevel"/>
    <w:tmpl w:val="6DF007E0"/>
    <w:styleLink w:val="Style3"/>
    <w:lvl w:ilvl="0">
      <w:start w:val="1"/>
      <w:numFmt w:val="upperRoman"/>
      <w:lvlText w:val="%1."/>
      <w:lvlJc w:val="left"/>
      <w:pPr>
        <w:ind w:left="360" w:hanging="360"/>
      </w:pPr>
      <w:rPr>
        <w:rFonts w:ascii="Times New Roman" w:hAnsi="Times New Roman" w:hint="default"/>
      </w:rPr>
    </w:lvl>
    <w:lvl w:ilvl="1">
      <w:start w:val="1"/>
      <w:numFmt w:val="decimal"/>
      <w:lvlText w:val="%2."/>
      <w:lvlJc w:val="left"/>
      <w:pPr>
        <w:ind w:left="720" w:hanging="360"/>
      </w:pPr>
      <w:rPr>
        <w:rFonts w:ascii="Times New Roman" w:hAnsi="Times New Roman" w:hint="default"/>
        <w:b w:val="0"/>
        <w:i w:val="0"/>
        <w:sz w:val="24"/>
      </w:rPr>
    </w:lvl>
    <w:lvl w:ilvl="2">
      <w:start w:val="1"/>
      <w:numFmt w:val="decimal"/>
      <w:lvlText w:val="%2.%3."/>
      <w:lvlJc w:val="left"/>
      <w:pPr>
        <w:ind w:left="1080" w:hanging="360"/>
      </w:pPr>
      <w:rPr>
        <w:rFonts w:ascii="Times New Roman" w:hAnsi="Times New Roman" w:hint="default"/>
        <w:b w:val="0"/>
        <w:i w:val="0"/>
        <w:sz w:val="24"/>
      </w:rPr>
    </w:lvl>
    <w:lvl w:ilvl="3">
      <w:start w:val="1"/>
      <w:numFmt w:val="decimal"/>
      <w:lvlText w:val="%4.%3.%2"/>
      <w:lvlJc w:val="left"/>
      <w:pPr>
        <w:ind w:left="1440" w:hanging="360"/>
      </w:pPr>
      <w:rPr>
        <w:rFonts w:ascii="Times New Roman" w:hAnsi="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FF874BE"/>
    <w:multiLevelType w:val="hybridMultilevel"/>
    <w:tmpl w:val="118EF436"/>
    <w:lvl w:ilvl="0" w:tplc="C8842530">
      <w:start w:val="2"/>
      <w:numFmt w:val="bullet"/>
      <w:lvlText w:val=""/>
      <w:lvlJc w:val="left"/>
      <w:pPr>
        <w:ind w:left="720" w:hanging="360"/>
      </w:pPr>
      <w:rPr>
        <w:rFonts w:ascii="Symbol" w:eastAsia="Corbe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705BB5"/>
    <w:multiLevelType w:val="hybridMultilevel"/>
    <w:tmpl w:val="E14CB5D4"/>
    <w:lvl w:ilvl="0" w:tplc="F98AA50E">
      <w:start w:val="1"/>
      <w:numFmt w:val="bullet"/>
      <w:lvlText w:val="-"/>
      <w:lvlJc w:val="left"/>
      <w:pPr>
        <w:ind w:hanging="284"/>
      </w:pPr>
      <w:rPr>
        <w:rFonts w:ascii="Arial" w:eastAsia="Arial" w:hAnsi="Arial" w:hint="default"/>
        <w:color w:val="004A8F"/>
        <w:w w:val="92"/>
        <w:sz w:val="14"/>
        <w:szCs w:val="14"/>
      </w:rPr>
    </w:lvl>
    <w:lvl w:ilvl="1" w:tplc="AA342822">
      <w:start w:val="1"/>
      <w:numFmt w:val="bullet"/>
      <w:lvlText w:val="•"/>
      <w:lvlJc w:val="left"/>
      <w:rPr>
        <w:rFonts w:hint="default"/>
      </w:rPr>
    </w:lvl>
    <w:lvl w:ilvl="2" w:tplc="030AF30C">
      <w:start w:val="1"/>
      <w:numFmt w:val="bullet"/>
      <w:lvlText w:val="•"/>
      <w:lvlJc w:val="left"/>
      <w:rPr>
        <w:rFonts w:hint="default"/>
      </w:rPr>
    </w:lvl>
    <w:lvl w:ilvl="3" w:tplc="A904AC04">
      <w:start w:val="1"/>
      <w:numFmt w:val="bullet"/>
      <w:lvlText w:val="•"/>
      <w:lvlJc w:val="left"/>
      <w:rPr>
        <w:rFonts w:hint="default"/>
      </w:rPr>
    </w:lvl>
    <w:lvl w:ilvl="4" w:tplc="8AA08BBC">
      <w:start w:val="1"/>
      <w:numFmt w:val="bullet"/>
      <w:lvlText w:val="•"/>
      <w:lvlJc w:val="left"/>
      <w:rPr>
        <w:rFonts w:hint="default"/>
      </w:rPr>
    </w:lvl>
    <w:lvl w:ilvl="5" w:tplc="19B48174">
      <w:start w:val="1"/>
      <w:numFmt w:val="bullet"/>
      <w:lvlText w:val="•"/>
      <w:lvlJc w:val="left"/>
      <w:rPr>
        <w:rFonts w:hint="default"/>
      </w:rPr>
    </w:lvl>
    <w:lvl w:ilvl="6" w:tplc="CB06275C">
      <w:start w:val="1"/>
      <w:numFmt w:val="bullet"/>
      <w:lvlText w:val="•"/>
      <w:lvlJc w:val="left"/>
      <w:rPr>
        <w:rFonts w:hint="default"/>
      </w:rPr>
    </w:lvl>
    <w:lvl w:ilvl="7" w:tplc="45347370">
      <w:start w:val="1"/>
      <w:numFmt w:val="bullet"/>
      <w:lvlText w:val="•"/>
      <w:lvlJc w:val="left"/>
      <w:rPr>
        <w:rFonts w:hint="default"/>
      </w:rPr>
    </w:lvl>
    <w:lvl w:ilvl="8" w:tplc="00FE7B6A">
      <w:start w:val="1"/>
      <w:numFmt w:val="bullet"/>
      <w:lvlText w:val="•"/>
      <w:lvlJc w:val="left"/>
      <w:rPr>
        <w:rFonts w:hint="default"/>
      </w:rPr>
    </w:lvl>
  </w:abstractNum>
  <w:abstractNum w:abstractNumId="29">
    <w:nsid w:val="62773BC6"/>
    <w:multiLevelType w:val="hybridMultilevel"/>
    <w:tmpl w:val="E8FA5A18"/>
    <w:lvl w:ilvl="0" w:tplc="BBAC608A">
      <w:start w:val="1"/>
      <w:numFmt w:val="bullet"/>
      <w:lvlText w:val="¨"/>
      <w:lvlJc w:val="left"/>
      <w:pPr>
        <w:ind w:left="720" w:hanging="360"/>
      </w:pPr>
      <w:rPr>
        <w:rFonts w:ascii="Wingdings" w:hAnsi="Wingdings"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10323F"/>
    <w:multiLevelType w:val="hybridMultilevel"/>
    <w:tmpl w:val="45D4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737134"/>
    <w:multiLevelType w:val="hybridMultilevel"/>
    <w:tmpl w:val="669E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ED1FAB"/>
    <w:multiLevelType w:val="hybridMultilevel"/>
    <w:tmpl w:val="2BFCA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41600"/>
    <w:multiLevelType w:val="hybridMultilevel"/>
    <w:tmpl w:val="47FE6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1B019A"/>
    <w:multiLevelType w:val="hybridMultilevel"/>
    <w:tmpl w:val="36F6FCCA"/>
    <w:lvl w:ilvl="0" w:tplc="BBAC608A">
      <w:start w:val="1"/>
      <w:numFmt w:val="bullet"/>
      <w:lvlText w:val="¨"/>
      <w:lvlJc w:val="left"/>
      <w:pPr>
        <w:ind w:left="720" w:hanging="360"/>
      </w:pPr>
      <w:rPr>
        <w:rFonts w:ascii="Wingdings" w:hAnsi="Wingdings"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896D94"/>
    <w:multiLevelType w:val="hybridMultilevel"/>
    <w:tmpl w:val="FE7A197A"/>
    <w:lvl w:ilvl="0" w:tplc="40DA6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E00143"/>
    <w:multiLevelType w:val="hybridMultilevel"/>
    <w:tmpl w:val="2CFE80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4B701F"/>
    <w:multiLevelType w:val="hybridMultilevel"/>
    <w:tmpl w:val="4F12EF12"/>
    <w:lvl w:ilvl="0" w:tplc="227A1D1E">
      <w:start w:val="1"/>
      <w:numFmt w:val="bullet"/>
      <w:lvlText w:val="•"/>
      <w:lvlJc w:val="left"/>
      <w:pPr>
        <w:ind w:hanging="282"/>
      </w:pPr>
      <w:rPr>
        <w:rFonts w:ascii="Arial" w:eastAsia="Arial" w:hAnsi="Arial" w:hint="default"/>
        <w:color w:val="004A8F"/>
        <w:w w:val="80"/>
        <w:sz w:val="14"/>
        <w:szCs w:val="14"/>
      </w:rPr>
    </w:lvl>
    <w:lvl w:ilvl="1" w:tplc="8452DBC4">
      <w:start w:val="1"/>
      <w:numFmt w:val="bullet"/>
      <w:lvlText w:val="•"/>
      <w:lvlJc w:val="left"/>
      <w:rPr>
        <w:rFonts w:hint="default"/>
      </w:rPr>
    </w:lvl>
    <w:lvl w:ilvl="2" w:tplc="81AE93E6">
      <w:start w:val="1"/>
      <w:numFmt w:val="bullet"/>
      <w:lvlText w:val="•"/>
      <w:lvlJc w:val="left"/>
      <w:rPr>
        <w:rFonts w:hint="default"/>
      </w:rPr>
    </w:lvl>
    <w:lvl w:ilvl="3" w:tplc="82185E54">
      <w:start w:val="1"/>
      <w:numFmt w:val="bullet"/>
      <w:lvlText w:val="•"/>
      <w:lvlJc w:val="left"/>
      <w:rPr>
        <w:rFonts w:hint="default"/>
      </w:rPr>
    </w:lvl>
    <w:lvl w:ilvl="4" w:tplc="44D894DA">
      <w:start w:val="1"/>
      <w:numFmt w:val="bullet"/>
      <w:lvlText w:val="•"/>
      <w:lvlJc w:val="left"/>
      <w:rPr>
        <w:rFonts w:hint="default"/>
      </w:rPr>
    </w:lvl>
    <w:lvl w:ilvl="5" w:tplc="D8C6E6EA">
      <w:start w:val="1"/>
      <w:numFmt w:val="bullet"/>
      <w:lvlText w:val="•"/>
      <w:lvlJc w:val="left"/>
      <w:rPr>
        <w:rFonts w:hint="default"/>
      </w:rPr>
    </w:lvl>
    <w:lvl w:ilvl="6" w:tplc="4710ADF6">
      <w:start w:val="1"/>
      <w:numFmt w:val="bullet"/>
      <w:lvlText w:val="•"/>
      <w:lvlJc w:val="left"/>
      <w:rPr>
        <w:rFonts w:hint="default"/>
      </w:rPr>
    </w:lvl>
    <w:lvl w:ilvl="7" w:tplc="314C95BE">
      <w:start w:val="1"/>
      <w:numFmt w:val="bullet"/>
      <w:lvlText w:val="•"/>
      <w:lvlJc w:val="left"/>
      <w:rPr>
        <w:rFonts w:hint="default"/>
      </w:rPr>
    </w:lvl>
    <w:lvl w:ilvl="8" w:tplc="16041E04">
      <w:start w:val="1"/>
      <w:numFmt w:val="bullet"/>
      <w:lvlText w:val="•"/>
      <w:lvlJc w:val="left"/>
      <w:rPr>
        <w:rFonts w:hint="default"/>
      </w:rPr>
    </w:lvl>
  </w:abstractNum>
  <w:abstractNum w:abstractNumId="38">
    <w:nsid w:val="7C4B29ED"/>
    <w:multiLevelType w:val="multilevel"/>
    <w:tmpl w:val="6DF007E0"/>
    <w:numStyleLink w:val="Style3"/>
  </w:abstractNum>
  <w:abstractNum w:abstractNumId="39">
    <w:nsid w:val="7D730604"/>
    <w:multiLevelType w:val="hybridMultilevel"/>
    <w:tmpl w:val="DFB001DE"/>
    <w:lvl w:ilvl="0" w:tplc="BBAC608A">
      <w:start w:val="1"/>
      <w:numFmt w:val="bullet"/>
      <w:lvlText w:val="¨"/>
      <w:lvlJc w:val="left"/>
      <w:pPr>
        <w:ind w:left="720" w:hanging="360"/>
      </w:pPr>
      <w:rPr>
        <w:rFonts w:ascii="Wingdings" w:hAnsi="Wingdings"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DB551D"/>
    <w:multiLevelType w:val="hybridMultilevel"/>
    <w:tmpl w:val="06DCA3A2"/>
    <w:lvl w:ilvl="0" w:tplc="2FEE2B3E">
      <w:start w:val="3"/>
      <w:numFmt w:val="decimal"/>
      <w:lvlText w:val="%1."/>
      <w:lvlJc w:val="left"/>
      <w:pPr>
        <w:ind w:hanging="273"/>
      </w:pPr>
      <w:rPr>
        <w:rFonts w:ascii="Arial" w:eastAsia="Arial" w:hAnsi="Arial" w:hint="default"/>
        <w:color w:val="004A8F"/>
        <w:w w:val="86"/>
        <w:sz w:val="16"/>
        <w:szCs w:val="16"/>
      </w:rPr>
    </w:lvl>
    <w:lvl w:ilvl="1" w:tplc="6F742694">
      <w:start w:val="1"/>
      <w:numFmt w:val="upperLetter"/>
      <w:lvlText w:val="%2."/>
      <w:lvlJc w:val="left"/>
      <w:pPr>
        <w:ind w:hanging="284"/>
      </w:pPr>
      <w:rPr>
        <w:rFonts w:ascii="Arial" w:eastAsia="Arial" w:hAnsi="Arial" w:hint="default"/>
        <w:b/>
        <w:bCs/>
        <w:color w:val="004A8F"/>
        <w:w w:val="91"/>
        <w:sz w:val="14"/>
        <w:szCs w:val="14"/>
      </w:rPr>
    </w:lvl>
    <w:lvl w:ilvl="2" w:tplc="497C9E8E">
      <w:start w:val="1"/>
      <w:numFmt w:val="bullet"/>
      <w:lvlText w:val="•"/>
      <w:lvlJc w:val="left"/>
      <w:rPr>
        <w:rFonts w:hint="default"/>
      </w:rPr>
    </w:lvl>
    <w:lvl w:ilvl="3" w:tplc="3D1268F2">
      <w:start w:val="1"/>
      <w:numFmt w:val="bullet"/>
      <w:lvlText w:val="•"/>
      <w:lvlJc w:val="left"/>
      <w:rPr>
        <w:rFonts w:hint="default"/>
      </w:rPr>
    </w:lvl>
    <w:lvl w:ilvl="4" w:tplc="A4B4FE92">
      <w:start w:val="1"/>
      <w:numFmt w:val="bullet"/>
      <w:lvlText w:val="•"/>
      <w:lvlJc w:val="left"/>
      <w:rPr>
        <w:rFonts w:hint="default"/>
      </w:rPr>
    </w:lvl>
    <w:lvl w:ilvl="5" w:tplc="AAB2F2C0">
      <w:start w:val="1"/>
      <w:numFmt w:val="bullet"/>
      <w:lvlText w:val="•"/>
      <w:lvlJc w:val="left"/>
      <w:rPr>
        <w:rFonts w:hint="default"/>
      </w:rPr>
    </w:lvl>
    <w:lvl w:ilvl="6" w:tplc="3E5477FE">
      <w:start w:val="1"/>
      <w:numFmt w:val="bullet"/>
      <w:lvlText w:val="•"/>
      <w:lvlJc w:val="left"/>
      <w:rPr>
        <w:rFonts w:hint="default"/>
      </w:rPr>
    </w:lvl>
    <w:lvl w:ilvl="7" w:tplc="E144AD70">
      <w:start w:val="1"/>
      <w:numFmt w:val="bullet"/>
      <w:lvlText w:val="•"/>
      <w:lvlJc w:val="left"/>
      <w:rPr>
        <w:rFonts w:hint="default"/>
      </w:rPr>
    </w:lvl>
    <w:lvl w:ilvl="8" w:tplc="13423428">
      <w:start w:val="1"/>
      <w:numFmt w:val="bullet"/>
      <w:lvlText w:val="•"/>
      <w:lvlJc w:val="left"/>
      <w:rPr>
        <w:rFonts w:hint="default"/>
      </w:rPr>
    </w:lvl>
  </w:abstractNum>
  <w:num w:numId="1">
    <w:abstractNumId w:val="22"/>
  </w:num>
  <w:num w:numId="2">
    <w:abstractNumId w:val="4"/>
  </w:num>
  <w:num w:numId="3">
    <w:abstractNumId w:val="21"/>
  </w:num>
  <w:num w:numId="4">
    <w:abstractNumId w:val="20"/>
  </w:num>
  <w:num w:numId="5">
    <w:abstractNumId w:val="25"/>
  </w:num>
  <w:num w:numId="6">
    <w:abstractNumId w:val="27"/>
  </w:num>
  <w:num w:numId="7">
    <w:abstractNumId w:val="29"/>
  </w:num>
  <w:num w:numId="8">
    <w:abstractNumId w:val="7"/>
  </w:num>
  <w:num w:numId="9">
    <w:abstractNumId w:val="30"/>
  </w:num>
  <w:num w:numId="10">
    <w:abstractNumId w:val="32"/>
  </w:num>
  <w:num w:numId="11">
    <w:abstractNumId w:val="26"/>
  </w:num>
  <w:num w:numId="12">
    <w:abstractNumId w:val="38"/>
  </w:num>
  <w:num w:numId="13">
    <w:abstractNumId w:val="9"/>
    <w:lvlOverride w:ilvl="0">
      <w:lvl w:ilvl="0">
        <w:start w:val="1"/>
        <w:numFmt w:val="upperRoman"/>
        <w:lvlText w:val="%1."/>
        <w:lvlJc w:val="left"/>
        <w:pPr>
          <w:ind w:left="360" w:hanging="360"/>
        </w:pPr>
        <w:rPr>
          <w:rFonts w:ascii="Arial" w:hAnsi="Arial" w:cs="Arial" w:hint="default"/>
          <w:b/>
          <w:sz w:val="24"/>
          <w:szCs w:val="24"/>
        </w:rPr>
      </w:lvl>
    </w:lvlOverride>
    <w:lvlOverride w:ilvl="1">
      <w:lvl w:ilvl="1">
        <w:start w:val="1"/>
        <w:numFmt w:val="decimal"/>
        <w:lvlText w:val="%2."/>
        <w:lvlJc w:val="left"/>
        <w:pPr>
          <w:ind w:left="720" w:hanging="360"/>
        </w:pPr>
        <w:rPr>
          <w:rFonts w:ascii="Arial" w:hAnsi="Arial" w:cs="Arial" w:hint="default"/>
          <w:b w:val="0"/>
          <w:i w:val="0"/>
          <w:sz w:val="22"/>
          <w:szCs w:val="22"/>
        </w:rPr>
      </w:lvl>
    </w:lvlOverride>
  </w:num>
  <w:num w:numId="14">
    <w:abstractNumId w:val="11"/>
  </w:num>
  <w:num w:numId="15">
    <w:abstractNumId w:val="17"/>
  </w:num>
  <w:num w:numId="16">
    <w:abstractNumId w:val="40"/>
  </w:num>
  <w:num w:numId="17">
    <w:abstractNumId w:val="14"/>
  </w:num>
  <w:num w:numId="18">
    <w:abstractNumId w:val="8"/>
  </w:num>
  <w:num w:numId="19">
    <w:abstractNumId w:val="10"/>
  </w:num>
  <w:num w:numId="20">
    <w:abstractNumId w:val="15"/>
  </w:num>
  <w:num w:numId="21">
    <w:abstractNumId w:val="33"/>
  </w:num>
  <w:num w:numId="22">
    <w:abstractNumId w:val="3"/>
  </w:num>
  <w:num w:numId="23">
    <w:abstractNumId w:val="39"/>
  </w:num>
  <w:num w:numId="24">
    <w:abstractNumId w:val="34"/>
  </w:num>
  <w:num w:numId="25">
    <w:abstractNumId w:val="12"/>
  </w:num>
  <w:num w:numId="26">
    <w:abstractNumId w:val="1"/>
  </w:num>
  <w:num w:numId="27">
    <w:abstractNumId w:val="24"/>
  </w:num>
  <w:num w:numId="28">
    <w:abstractNumId w:val="18"/>
  </w:num>
  <w:num w:numId="29">
    <w:abstractNumId w:val="2"/>
  </w:num>
  <w:num w:numId="30">
    <w:abstractNumId w:val="19"/>
  </w:num>
  <w:num w:numId="31">
    <w:abstractNumId w:val="28"/>
  </w:num>
  <w:num w:numId="32">
    <w:abstractNumId w:val="0"/>
  </w:num>
  <w:num w:numId="33">
    <w:abstractNumId w:val="37"/>
  </w:num>
  <w:num w:numId="34">
    <w:abstractNumId w:val="23"/>
  </w:num>
  <w:num w:numId="35">
    <w:abstractNumId w:val="36"/>
  </w:num>
  <w:num w:numId="36">
    <w:abstractNumId w:val="16"/>
  </w:num>
  <w:num w:numId="37">
    <w:abstractNumId w:val="6"/>
  </w:num>
  <w:num w:numId="38">
    <w:abstractNumId w:val="13"/>
  </w:num>
  <w:num w:numId="39">
    <w:abstractNumId w:val="35"/>
  </w:num>
  <w:num w:numId="40">
    <w:abstractNumId w:val="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ocumentProtection w:edit="forms" w:enforcement="1" w:cryptProviderType="rsaAES" w:cryptAlgorithmClass="hash" w:cryptAlgorithmType="typeAny" w:cryptAlgorithmSid="14" w:cryptSpinCount="100000" w:hash="Zl/8WGqjMi8ni58NMNbNUeb1W1hPOcXvKkjfeMSI9GjDs1+fG4oMpLV9vbroyIAimzYYTpXd9kYRUIUYf+tHNg==" w:salt="3zZAWrJdYUgqYGDy8fhvDA=="/>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F2"/>
    <w:rsid w:val="0000033C"/>
    <w:rsid w:val="00001C04"/>
    <w:rsid w:val="000025C9"/>
    <w:rsid w:val="0000728C"/>
    <w:rsid w:val="00027615"/>
    <w:rsid w:val="0002788D"/>
    <w:rsid w:val="00033B09"/>
    <w:rsid w:val="000358D5"/>
    <w:rsid w:val="00035A32"/>
    <w:rsid w:val="00044C10"/>
    <w:rsid w:val="00051349"/>
    <w:rsid w:val="000578C5"/>
    <w:rsid w:val="000650A8"/>
    <w:rsid w:val="00067071"/>
    <w:rsid w:val="00072593"/>
    <w:rsid w:val="00077AE6"/>
    <w:rsid w:val="00077C7D"/>
    <w:rsid w:val="00077FB5"/>
    <w:rsid w:val="00085CD9"/>
    <w:rsid w:val="00090682"/>
    <w:rsid w:val="00091881"/>
    <w:rsid w:val="0009374E"/>
    <w:rsid w:val="0009714D"/>
    <w:rsid w:val="00097480"/>
    <w:rsid w:val="000A25A0"/>
    <w:rsid w:val="000B445D"/>
    <w:rsid w:val="000C07AC"/>
    <w:rsid w:val="000C14C7"/>
    <w:rsid w:val="000C4293"/>
    <w:rsid w:val="000C5540"/>
    <w:rsid w:val="000C5548"/>
    <w:rsid w:val="000D7CDC"/>
    <w:rsid w:val="000E277C"/>
    <w:rsid w:val="000E30DD"/>
    <w:rsid w:val="00107FEF"/>
    <w:rsid w:val="001149F2"/>
    <w:rsid w:val="001268BC"/>
    <w:rsid w:val="001338E2"/>
    <w:rsid w:val="00133B7C"/>
    <w:rsid w:val="001547C8"/>
    <w:rsid w:val="00156F8E"/>
    <w:rsid w:val="00161EAD"/>
    <w:rsid w:val="00165B91"/>
    <w:rsid w:val="0018420E"/>
    <w:rsid w:val="001953F4"/>
    <w:rsid w:val="00195BD9"/>
    <w:rsid w:val="001A1CDA"/>
    <w:rsid w:val="001A45F2"/>
    <w:rsid w:val="001A537C"/>
    <w:rsid w:val="001B72B1"/>
    <w:rsid w:val="001C2194"/>
    <w:rsid w:val="001D2386"/>
    <w:rsid w:val="001D2EEA"/>
    <w:rsid w:val="001D71EB"/>
    <w:rsid w:val="001D78DF"/>
    <w:rsid w:val="001E0B79"/>
    <w:rsid w:val="001E15A5"/>
    <w:rsid w:val="001E3A42"/>
    <w:rsid w:val="001E46F7"/>
    <w:rsid w:val="001F43A2"/>
    <w:rsid w:val="00210EC0"/>
    <w:rsid w:val="00213608"/>
    <w:rsid w:val="00215546"/>
    <w:rsid w:val="00216FDB"/>
    <w:rsid w:val="00223A30"/>
    <w:rsid w:val="0024493C"/>
    <w:rsid w:val="00244A44"/>
    <w:rsid w:val="0025164D"/>
    <w:rsid w:val="00251D10"/>
    <w:rsid w:val="00254D3D"/>
    <w:rsid w:val="002552FB"/>
    <w:rsid w:val="002751C8"/>
    <w:rsid w:val="00282209"/>
    <w:rsid w:val="0028349C"/>
    <w:rsid w:val="0028391F"/>
    <w:rsid w:val="00287740"/>
    <w:rsid w:val="00294FC0"/>
    <w:rsid w:val="002A3BCB"/>
    <w:rsid w:val="002B114B"/>
    <w:rsid w:val="002B507B"/>
    <w:rsid w:val="002B6104"/>
    <w:rsid w:val="002C567E"/>
    <w:rsid w:val="002C5CD1"/>
    <w:rsid w:val="002C66B5"/>
    <w:rsid w:val="002D7BA9"/>
    <w:rsid w:val="002E06C3"/>
    <w:rsid w:val="002E5887"/>
    <w:rsid w:val="002F62CF"/>
    <w:rsid w:val="00313D0A"/>
    <w:rsid w:val="003272F4"/>
    <w:rsid w:val="00344786"/>
    <w:rsid w:val="00344934"/>
    <w:rsid w:val="00350529"/>
    <w:rsid w:val="00352A2B"/>
    <w:rsid w:val="00354DA7"/>
    <w:rsid w:val="00357DDB"/>
    <w:rsid w:val="003610FF"/>
    <w:rsid w:val="00362EFF"/>
    <w:rsid w:val="00363199"/>
    <w:rsid w:val="0036581F"/>
    <w:rsid w:val="00370BB3"/>
    <w:rsid w:val="00373B25"/>
    <w:rsid w:val="00376A70"/>
    <w:rsid w:val="003923B5"/>
    <w:rsid w:val="00392DBB"/>
    <w:rsid w:val="00393023"/>
    <w:rsid w:val="00396223"/>
    <w:rsid w:val="00397443"/>
    <w:rsid w:val="00397D40"/>
    <w:rsid w:val="003A3BF5"/>
    <w:rsid w:val="003A5F8B"/>
    <w:rsid w:val="003A6371"/>
    <w:rsid w:val="003A7470"/>
    <w:rsid w:val="003B183D"/>
    <w:rsid w:val="003B57C7"/>
    <w:rsid w:val="003B5E38"/>
    <w:rsid w:val="003C29DF"/>
    <w:rsid w:val="003C4DE4"/>
    <w:rsid w:val="003D3521"/>
    <w:rsid w:val="003D45DC"/>
    <w:rsid w:val="003D514D"/>
    <w:rsid w:val="003D6802"/>
    <w:rsid w:val="003E214E"/>
    <w:rsid w:val="003E2BCC"/>
    <w:rsid w:val="00405355"/>
    <w:rsid w:val="00405886"/>
    <w:rsid w:val="00414EB8"/>
    <w:rsid w:val="004215F2"/>
    <w:rsid w:val="00427D96"/>
    <w:rsid w:val="00434E50"/>
    <w:rsid w:val="004372D5"/>
    <w:rsid w:val="00441CEE"/>
    <w:rsid w:val="0044763F"/>
    <w:rsid w:val="00452295"/>
    <w:rsid w:val="004564AA"/>
    <w:rsid w:val="004573A5"/>
    <w:rsid w:val="004749F9"/>
    <w:rsid w:val="00481C1B"/>
    <w:rsid w:val="00485B69"/>
    <w:rsid w:val="00490AFF"/>
    <w:rsid w:val="00493BEF"/>
    <w:rsid w:val="00495993"/>
    <w:rsid w:val="004A4A17"/>
    <w:rsid w:val="004B5B2F"/>
    <w:rsid w:val="004C3A47"/>
    <w:rsid w:val="004D13EE"/>
    <w:rsid w:val="004D42D4"/>
    <w:rsid w:val="004E5865"/>
    <w:rsid w:val="004F0A96"/>
    <w:rsid w:val="004F64C4"/>
    <w:rsid w:val="00500AA4"/>
    <w:rsid w:val="0050529E"/>
    <w:rsid w:val="0050746B"/>
    <w:rsid w:val="00515D2F"/>
    <w:rsid w:val="00515E8B"/>
    <w:rsid w:val="00530BC7"/>
    <w:rsid w:val="00540E0A"/>
    <w:rsid w:val="005470A5"/>
    <w:rsid w:val="00552674"/>
    <w:rsid w:val="005602B4"/>
    <w:rsid w:val="00560732"/>
    <w:rsid w:val="0056539F"/>
    <w:rsid w:val="00574FAE"/>
    <w:rsid w:val="00586C73"/>
    <w:rsid w:val="00586D05"/>
    <w:rsid w:val="00591083"/>
    <w:rsid w:val="005A0037"/>
    <w:rsid w:val="005B357F"/>
    <w:rsid w:val="005B5162"/>
    <w:rsid w:val="005B78AE"/>
    <w:rsid w:val="005C5753"/>
    <w:rsid w:val="005E3CC8"/>
    <w:rsid w:val="005E7156"/>
    <w:rsid w:val="005E76B5"/>
    <w:rsid w:val="005F58CB"/>
    <w:rsid w:val="006000C9"/>
    <w:rsid w:val="0060290A"/>
    <w:rsid w:val="006046E3"/>
    <w:rsid w:val="0060525F"/>
    <w:rsid w:val="00607672"/>
    <w:rsid w:val="00607987"/>
    <w:rsid w:val="00607CC3"/>
    <w:rsid w:val="00615910"/>
    <w:rsid w:val="00635BEC"/>
    <w:rsid w:val="00637CF5"/>
    <w:rsid w:val="006450C1"/>
    <w:rsid w:val="00652847"/>
    <w:rsid w:val="00652E51"/>
    <w:rsid w:val="00655059"/>
    <w:rsid w:val="00655EB6"/>
    <w:rsid w:val="00656A8C"/>
    <w:rsid w:val="00662FD5"/>
    <w:rsid w:val="006659A1"/>
    <w:rsid w:val="006665E5"/>
    <w:rsid w:val="00670857"/>
    <w:rsid w:val="006753C8"/>
    <w:rsid w:val="00685D6F"/>
    <w:rsid w:val="00692E49"/>
    <w:rsid w:val="00695862"/>
    <w:rsid w:val="006A6FC5"/>
    <w:rsid w:val="006B3910"/>
    <w:rsid w:val="006B518B"/>
    <w:rsid w:val="006C0217"/>
    <w:rsid w:val="006C2836"/>
    <w:rsid w:val="006C7BEF"/>
    <w:rsid w:val="006D3FED"/>
    <w:rsid w:val="006D4D6C"/>
    <w:rsid w:val="006D5CED"/>
    <w:rsid w:val="006D7F87"/>
    <w:rsid w:val="006E5E9A"/>
    <w:rsid w:val="006E70CE"/>
    <w:rsid w:val="006E7168"/>
    <w:rsid w:val="006E769F"/>
    <w:rsid w:val="006F06A0"/>
    <w:rsid w:val="006F1F5B"/>
    <w:rsid w:val="00700C73"/>
    <w:rsid w:val="00723BED"/>
    <w:rsid w:val="00726BDD"/>
    <w:rsid w:val="00726D81"/>
    <w:rsid w:val="0073477E"/>
    <w:rsid w:val="007554AD"/>
    <w:rsid w:val="00761057"/>
    <w:rsid w:val="00766ECC"/>
    <w:rsid w:val="007762FA"/>
    <w:rsid w:val="00780429"/>
    <w:rsid w:val="007845AA"/>
    <w:rsid w:val="007960DC"/>
    <w:rsid w:val="007B1658"/>
    <w:rsid w:val="007B1E4D"/>
    <w:rsid w:val="007C18FA"/>
    <w:rsid w:val="007D509F"/>
    <w:rsid w:val="007E08DA"/>
    <w:rsid w:val="007E71D0"/>
    <w:rsid w:val="007E7B07"/>
    <w:rsid w:val="007F3D24"/>
    <w:rsid w:val="007F4D88"/>
    <w:rsid w:val="0080255F"/>
    <w:rsid w:val="0081047A"/>
    <w:rsid w:val="00811815"/>
    <w:rsid w:val="00817562"/>
    <w:rsid w:val="00823A6D"/>
    <w:rsid w:val="008267F9"/>
    <w:rsid w:val="00832242"/>
    <w:rsid w:val="00833B2A"/>
    <w:rsid w:val="00854217"/>
    <w:rsid w:val="00860C6F"/>
    <w:rsid w:val="00864BDB"/>
    <w:rsid w:val="00884442"/>
    <w:rsid w:val="00890544"/>
    <w:rsid w:val="00894BF4"/>
    <w:rsid w:val="008A2FF1"/>
    <w:rsid w:val="008A3691"/>
    <w:rsid w:val="008A7F04"/>
    <w:rsid w:val="008B05C7"/>
    <w:rsid w:val="008C0E64"/>
    <w:rsid w:val="008C2CA6"/>
    <w:rsid w:val="008C3444"/>
    <w:rsid w:val="008D4E65"/>
    <w:rsid w:val="008E51DB"/>
    <w:rsid w:val="008F7C00"/>
    <w:rsid w:val="00904C48"/>
    <w:rsid w:val="00905F74"/>
    <w:rsid w:val="009110FB"/>
    <w:rsid w:val="009262AD"/>
    <w:rsid w:val="00933E40"/>
    <w:rsid w:val="00934306"/>
    <w:rsid w:val="009402B2"/>
    <w:rsid w:val="00947963"/>
    <w:rsid w:val="009500FC"/>
    <w:rsid w:val="009548B6"/>
    <w:rsid w:val="00961B07"/>
    <w:rsid w:val="00964DDB"/>
    <w:rsid w:val="00966634"/>
    <w:rsid w:val="00971D03"/>
    <w:rsid w:val="00986B11"/>
    <w:rsid w:val="00990F1B"/>
    <w:rsid w:val="0099238A"/>
    <w:rsid w:val="009A366E"/>
    <w:rsid w:val="009C03F2"/>
    <w:rsid w:val="009C2DF6"/>
    <w:rsid w:val="009C678A"/>
    <w:rsid w:val="009D18E0"/>
    <w:rsid w:val="009D5E69"/>
    <w:rsid w:val="009E15A0"/>
    <w:rsid w:val="009E5A2B"/>
    <w:rsid w:val="009E7601"/>
    <w:rsid w:val="00A0256D"/>
    <w:rsid w:val="00A042DE"/>
    <w:rsid w:val="00A06587"/>
    <w:rsid w:val="00A06763"/>
    <w:rsid w:val="00A06FBA"/>
    <w:rsid w:val="00A11BB4"/>
    <w:rsid w:val="00A1245E"/>
    <w:rsid w:val="00A142D5"/>
    <w:rsid w:val="00A167F4"/>
    <w:rsid w:val="00A17E95"/>
    <w:rsid w:val="00A23A09"/>
    <w:rsid w:val="00A323E9"/>
    <w:rsid w:val="00A44AD6"/>
    <w:rsid w:val="00A4687B"/>
    <w:rsid w:val="00A47B3D"/>
    <w:rsid w:val="00A47B40"/>
    <w:rsid w:val="00A506F1"/>
    <w:rsid w:val="00A541EF"/>
    <w:rsid w:val="00A6536F"/>
    <w:rsid w:val="00A65E31"/>
    <w:rsid w:val="00A67414"/>
    <w:rsid w:val="00A7741E"/>
    <w:rsid w:val="00A86282"/>
    <w:rsid w:val="00A95F74"/>
    <w:rsid w:val="00AA0AE3"/>
    <w:rsid w:val="00AA4702"/>
    <w:rsid w:val="00AB237D"/>
    <w:rsid w:val="00AB3D9C"/>
    <w:rsid w:val="00AB44B1"/>
    <w:rsid w:val="00AC7771"/>
    <w:rsid w:val="00AD18D8"/>
    <w:rsid w:val="00AD6714"/>
    <w:rsid w:val="00AE186E"/>
    <w:rsid w:val="00B07310"/>
    <w:rsid w:val="00B12609"/>
    <w:rsid w:val="00B153F4"/>
    <w:rsid w:val="00B232B2"/>
    <w:rsid w:val="00B2572C"/>
    <w:rsid w:val="00B27DE6"/>
    <w:rsid w:val="00B306B0"/>
    <w:rsid w:val="00B35F53"/>
    <w:rsid w:val="00B3751F"/>
    <w:rsid w:val="00B44AE8"/>
    <w:rsid w:val="00B526BA"/>
    <w:rsid w:val="00B53F5E"/>
    <w:rsid w:val="00B62F4C"/>
    <w:rsid w:val="00B63948"/>
    <w:rsid w:val="00B63E37"/>
    <w:rsid w:val="00B64AB5"/>
    <w:rsid w:val="00B65665"/>
    <w:rsid w:val="00B67D5D"/>
    <w:rsid w:val="00B72E03"/>
    <w:rsid w:val="00B749A1"/>
    <w:rsid w:val="00B77894"/>
    <w:rsid w:val="00B81876"/>
    <w:rsid w:val="00B9722F"/>
    <w:rsid w:val="00BA14DF"/>
    <w:rsid w:val="00BB2BE6"/>
    <w:rsid w:val="00BB2FDE"/>
    <w:rsid w:val="00BB4A14"/>
    <w:rsid w:val="00BB65CC"/>
    <w:rsid w:val="00BC1D43"/>
    <w:rsid w:val="00BC2768"/>
    <w:rsid w:val="00BD2436"/>
    <w:rsid w:val="00BE7B7E"/>
    <w:rsid w:val="00BE7EF3"/>
    <w:rsid w:val="00C02CAC"/>
    <w:rsid w:val="00C14582"/>
    <w:rsid w:val="00C148C7"/>
    <w:rsid w:val="00C14DFA"/>
    <w:rsid w:val="00C173EE"/>
    <w:rsid w:val="00C23C4D"/>
    <w:rsid w:val="00C32A25"/>
    <w:rsid w:val="00C43F69"/>
    <w:rsid w:val="00C45CFE"/>
    <w:rsid w:val="00C615E8"/>
    <w:rsid w:val="00C66041"/>
    <w:rsid w:val="00C67E1A"/>
    <w:rsid w:val="00C81149"/>
    <w:rsid w:val="00C81C0B"/>
    <w:rsid w:val="00CA3D8E"/>
    <w:rsid w:val="00CA67C5"/>
    <w:rsid w:val="00CA6947"/>
    <w:rsid w:val="00CB25A6"/>
    <w:rsid w:val="00CD050F"/>
    <w:rsid w:val="00CD130F"/>
    <w:rsid w:val="00CE09BF"/>
    <w:rsid w:val="00CE4E2F"/>
    <w:rsid w:val="00CF7833"/>
    <w:rsid w:val="00D02090"/>
    <w:rsid w:val="00D03FAF"/>
    <w:rsid w:val="00D07CF6"/>
    <w:rsid w:val="00D07E06"/>
    <w:rsid w:val="00D171AD"/>
    <w:rsid w:val="00D232B4"/>
    <w:rsid w:val="00D40108"/>
    <w:rsid w:val="00D43D76"/>
    <w:rsid w:val="00D45523"/>
    <w:rsid w:val="00D4760C"/>
    <w:rsid w:val="00D51E62"/>
    <w:rsid w:val="00D74E78"/>
    <w:rsid w:val="00D843F3"/>
    <w:rsid w:val="00D97171"/>
    <w:rsid w:val="00DA2966"/>
    <w:rsid w:val="00DA7282"/>
    <w:rsid w:val="00DC04BD"/>
    <w:rsid w:val="00DC23F2"/>
    <w:rsid w:val="00DD1F68"/>
    <w:rsid w:val="00DD2850"/>
    <w:rsid w:val="00DD2BC8"/>
    <w:rsid w:val="00DE3401"/>
    <w:rsid w:val="00DE56AC"/>
    <w:rsid w:val="00DF229B"/>
    <w:rsid w:val="00E0438B"/>
    <w:rsid w:val="00E15108"/>
    <w:rsid w:val="00E162C2"/>
    <w:rsid w:val="00E16B84"/>
    <w:rsid w:val="00E27978"/>
    <w:rsid w:val="00E3360E"/>
    <w:rsid w:val="00E33F40"/>
    <w:rsid w:val="00E41B4D"/>
    <w:rsid w:val="00E46908"/>
    <w:rsid w:val="00E53026"/>
    <w:rsid w:val="00E53A0C"/>
    <w:rsid w:val="00E63150"/>
    <w:rsid w:val="00E6367E"/>
    <w:rsid w:val="00E65D49"/>
    <w:rsid w:val="00E710A5"/>
    <w:rsid w:val="00E71766"/>
    <w:rsid w:val="00E73C09"/>
    <w:rsid w:val="00E81313"/>
    <w:rsid w:val="00EA4A60"/>
    <w:rsid w:val="00EA5731"/>
    <w:rsid w:val="00EA6140"/>
    <w:rsid w:val="00EB1BAF"/>
    <w:rsid w:val="00EB4B3F"/>
    <w:rsid w:val="00EB5482"/>
    <w:rsid w:val="00EB6127"/>
    <w:rsid w:val="00EB720F"/>
    <w:rsid w:val="00EB7F25"/>
    <w:rsid w:val="00EC1366"/>
    <w:rsid w:val="00EC3949"/>
    <w:rsid w:val="00EC5834"/>
    <w:rsid w:val="00ED1EE7"/>
    <w:rsid w:val="00ED64EE"/>
    <w:rsid w:val="00ED69CD"/>
    <w:rsid w:val="00EE0884"/>
    <w:rsid w:val="00EE3380"/>
    <w:rsid w:val="00EE695D"/>
    <w:rsid w:val="00EF0330"/>
    <w:rsid w:val="00EF0F9F"/>
    <w:rsid w:val="00EF5855"/>
    <w:rsid w:val="00EF7761"/>
    <w:rsid w:val="00F05E91"/>
    <w:rsid w:val="00F07FEE"/>
    <w:rsid w:val="00F1523F"/>
    <w:rsid w:val="00F16C98"/>
    <w:rsid w:val="00F33AC6"/>
    <w:rsid w:val="00F43051"/>
    <w:rsid w:val="00F4523C"/>
    <w:rsid w:val="00F45E19"/>
    <w:rsid w:val="00F50D44"/>
    <w:rsid w:val="00F62523"/>
    <w:rsid w:val="00F65DF6"/>
    <w:rsid w:val="00F82495"/>
    <w:rsid w:val="00F838C2"/>
    <w:rsid w:val="00F87012"/>
    <w:rsid w:val="00FB08BB"/>
    <w:rsid w:val="00FB43D6"/>
    <w:rsid w:val="00FB5395"/>
    <w:rsid w:val="00FC1D3A"/>
    <w:rsid w:val="00FC2C75"/>
    <w:rsid w:val="00FD2670"/>
    <w:rsid w:val="00FE001D"/>
    <w:rsid w:val="00FE1671"/>
    <w:rsid w:val="00FE2BE4"/>
    <w:rsid w:val="00FE708F"/>
    <w:rsid w:val="00FF029D"/>
    <w:rsid w:val="00FF2276"/>
    <w:rsid w:val="00FF71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BA7BD1-5430-47B9-9BE6-896E09B6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Times New Roman" w:hAnsi="Corbe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051"/>
    <w:pPr>
      <w:spacing w:before="120" w:after="200" w:line="264" w:lineRule="auto"/>
    </w:pPr>
  </w:style>
  <w:style w:type="paragraph" w:styleId="Heading1">
    <w:name w:val="heading 1"/>
    <w:basedOn w:val="Normal"/>
    <w:next w:val="Normal"/>
    <w:link w:val="Heading1Char"/>
    <w:uiPriority w:val="9"/>
    <w:qFormat/>
    <w:rsid w:val="00F50D44"/>
    <w:pPr>
      <w:pBdr>
        <w:top w:val="single" w:sz="24" w:space="0" w:color="099BDD"/>
        <w:left w:val="single" w:sz="24" w:space="0" w:color="099BDD"/>
        <w:bottom w:val="single" w:sz="24" w:space="0" w:color="099BDD"/>
        <w:right w:val="single" w:sz="24" w:space="0" w:color="099BDD"/>
      </w:pBdr>
      <w:shd w:val="clear" w:color="auto" w:fill="099BDD"/>
      <w:spacing w:after="0"/>
      <w:outlineLvl w:val="0"/>
    </w:pPr>
    <w:rPr>
      <w:caps/>
      <w:color w:val="FFFFFF"/>
      <w:spacing w:val="15"/>
      <w:lang w:val="x-none" w:eastAsia="x-none"/>
    </w:rPr>
  </w:style>
  <w:style w:type="paragraph" w:styleId="Heading2">
    <w:name w:val="heading 2"/>
    <w:basedOn w:val="Normal"/>
    <w:next w:val="Normal"/>
    <w:link w:val="Heading2Char"/>
    <w:uiPriority w:val="9"/>
    <w:unhideWhenUsed/>
    <w:qFormat/>
    <w:rsid w:val="00F50D44"/>
    <w:pPr>
      <w:pBdr>
        <w:top w:val="single" w:sz="24" w:space="0" w:color="C9ECFC"/>
        <w:left w:val="single" w:sz="24" w:space="0" w:color="C9ECFC"/>
        <w:bottom w:val="single" w:sz="24" w:space="0" w:color="C9ECFC"/>
        <w:right w:val="single" w:sz="24" w:space="0" w:color="C9ECFC"/>
      </w:pBdr>
      <w:shd w:val="clear" w:color="auto" w:fill="C9ECFC"/>
      <w:spacing w:after="0"/>
      <w:outlineLvl w:val="1"/>
    </w:pPr>
    <w:rPr>
      <w:caps/>
      <w:spacing w:val="15"/>
      <w:lang w:val="x-none" w:eastAsia="x-none"/>
    </w:rPr>
  </w:style>
  <w:style w:type="paragraph" w:styleId="Heading3">
    <w:name w:val="heading 3"/>
    <w:basedOn w:val="Normal"/>
    <w:next w:val="Normal"/>
    <w:link w:val="Heading3Char"/>
    <w:uiPriority w:val="9"/>
    <w:unhideWhenUsed/>
    <w:qFormat/>
    <w:rsid w:val="00F50D44"/>
    <w:pPr>
      <w:pBdr>
        <w:top w:val="single" w:sz="6" w:space="2" w:color="099BDD"/>
      </w:pBdr>
      <w:spacing w:before="300" w:after="0"/>
      <w:outlineLvl w:val="2"/>
    </w:pPr>
    <w:rPr>
      <w:caps/>
      <w:color w:val="044D6E"/>
      <w:spacing w:val="15"/>
      <w:lang w:val="x-none" w:eastAsia="x-none"/>
    </w:rPr>
  </w:style>
  <w:style w:type="paragraph" w:styleId="Heading4">
    <w:name w:val="heading 4"/>
    <w:basedOn w:val="Normal"/>
    <w:next w:val="Normal"/>
    <w:link w:val="Heading4Char"/>
    <w:uiPriority w:val="9"/>
    <w:semiHidden/>
    <w:unhideWhenUsed/>
    <w:qFormat/>
    <w:rsid w:val="00F50D44"/>
    <w:pPr>
      <w:pBdr>
        <w:top w:val="dotted" w:sz="6" w:space="2" w:color="099BDD"/>
      </w:pBdr>
      <w:spacing w:before="200" w:after="0"/>
      <w:outlineLvl w:val="3"/>
    </w:pPr>
    <w:rPr>
      <w:caps/>
      <w:color w:val="0673A5"/>
      <w:spacing w:val="10"/>
      <w:lang w:val="x-none" w:eastAsia="x-none"/>
    </w:rPr>
  </w:style>
  <w:style w:type="paragraph" w:styleId="Heading5">
    <w:name w:val="heading 5"/>
    <w:basedOn w:val="Normal"/>
    <w:next w:val="Normal"/>
    <w:link w:val="Heading5Char"/>
    <w:uiPriority w:val="9"/>
    <w:semiHidden/>
    <w:unhideWhenUsed/>
    <w:qFormat/>
    <w:rsid w:val="00F50D44"/>
    <w:pPr>
      <w:pBdr>
        <w:bottom w:val="single" w:sz="6" w:space="1" w:color="099BDD"/>
      </w:pBdr>
      <w:spacing w:before="200" w:after="0"/>
      <w:outlineLvl w:val="4"/>
    </w:pPr>
    <w:rPr>
      <w:caps/>
      <w:color w:val="0673A5"/>
      <w:spacing w:val="10"/>
      <w:lang w:val="x-none" w:eastAsia="x-none"/>
    </w:rPr>
  </w:style>
  <w:style w:type="paragraph" w:styleId="Heading6">
    <w:name w:val="heading 6"/>
    <w:basedOn w:val="Normal"/>
    <w:next w:val="Normal"/>
    <w:link w:val="Heading6Char"/>
    <w:uiPriority w:val="9"/>
    <w:semiHidden/>
    <w:unhideWhenUsed/>
    <w:qFormat/>
    <w:rsid w:val="00F50D44"/>
    <w:pPr>
      <w:pBdr>
        <w:bottom w:val="dotted" w:sz="6" w:space="1" w:color="099BDD"/>
      </w:pBdr>
      <w:spacing w:before="200" w:after="0"/>
      <w:outlineLvl w:val="5"/>
    </w:pPr>
    <w:rPr>
      <w:caps/>
      <w:color w:val="0673A5"/>
      <w:spacing w:val="10"/>
      <w:lang w:val="x-none" w:eastAsia="x-none"/>
    </w:rPr>
  </w:style>
  <w:style w:type="paragraph" w:styleId="Heading7">
    <w:name w:val="heading 7"/>
    <w:basedOn w:val="Normal"/>
    <w:next w:val="Normal"/>
    <w:link w:val="Heading7Char"/>
    <w:uiPriority w:val="9"/>
    <w:semiHidden/>
    <w:unhideWhenUsed/>
    <w:qFormat/>
    <w:rsid w:val="00F50D44"/>
    <w:pPr>
      <w:spacing w:before="200" w:after="0"/>
      <w:outlineLvl w:val="6"/>
    </w:pPr>
    <w:rPr>
      <w:caps/>
      <w:color w:val="0673A5"/>
      <w:spacing w:val="10"/>
      <w:lang w:val="x-none" w:eastAsia="x-none"/>
    </w:rPr>
  </w:style>
  <w:style w:type="paragraph" w:styleId="Heading8">
    <w:name w:val="heading 8"/>
    <w:basedOn w:val="Normal"/>
    <w:next w:val="Normal"/>
    <w:link w:val="Heading8Char"/>
    <w:uiPriority w:val="9"/>
    <w:semiHidden/>
    <w:unhideWhenUsed/>
    <w:qFormat/>
    <w:rsid w:val="00F50D44"/>
    <w:pPr>
      <w:spacing w:before="200" w:after="0"/>
      <w:outlineLvl w:val="7"/>
    </w:pPr>
    <w:rPr>
      <w:caps/>
      <w:spacing w:val="10"/>
      <w:sz w:val="18"/>
      <w:szCs w:val="18"/>
      <w:lang w:val="x-none" w:eastAsia="x-none"/>
    </w:rPr>
  </w:style>
  <w:style w:type="paragraph" w:styleId="Heading9">
    <w:name w:val="heading 9"/>
    <w:basedOn w:val="Normal"/>
    <w:next w:val="Normal"/>
    <w:link w:val="Heading9Char"/>
    <w:uiPriority w:val="9"/>
    <w:semiHidden/>
    <w:unhideWhenUsed/>
    <w:qFormat/>
    <w:rsid w:val="00F50D44"/>
    <w:pPr>
      <w:spacing w:before="200" w:after="0"/>
      <w:outlineLvl w:val="8"/>
    </w:pPr>
    <w:rPr>
      <w:i/>
      <w:iCs/>
      <w:caps/>
      <w:spacing w:val="10"/>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50D44"/>
    <w:rPr>
      <w:rFonts w:ascii="Corbel" w:eastAsia="Times New Roman" w:hAnsi="Corbel" w:cs="Times New Roman"/>
      <w:caps/>
      <w:color w:val="FFFFFF"/>
      <w:spacing w:val="15"/>
      <w:shd w:val="clear" w:color="auto" w:fill="099BDD"/>
    </w:rPr>
  </w:style>
  <w:style w:type="character" w:customStyle="1" w:styleId="Heading2Char">
    <w:name w:val="Heading 2 Char"/>
    <w:link w:val="Heading2"/>
    <w:uiPriority w:val="9"/>
    <w:rsid w:val="00F50D44"/>
    <w:rPr>
      <w:rFonts w:ascii="Corbel" w:eastAsia="Times New Roman" w:hAnsi="Corbel" w:cs="Times New Roman"/>
      <w:caps/>
      <w:spacing w:val="15"/>
      <w:shd w:val="clear" w:color="auto" w:fill="C9ECFC"/>
    </w:rPr>
  </w:style>
  <w:style w:type="character" w:customStyle="1" w:styleId="Heading3Char">
    <w:name w:val="Heading 3 Char"/>
    <w:link w:val="Heading3"/>
    <w:uiPriority w:val="9"/>
    <w:rsid w:val="00F50D44"/>
    <w:rPr>
      <w:rFonts w:ascii="Corbel" w:eastAsia="Times New Roman" w:hAnsi="Corbel" w:cs="Times New Roman"/>
      <w:caps/>
      <w:color w:val="044D6E"/>
      <w:spacing w:val="15"/>
    </w:rPr>
  </w:style>
  <w:style w:type="table" w:styleId="TableGrid">
    <w:name w:val="Table Grid"/>
    <w:basedOn w:val="TableNormal"/>
    <w:uiPriority w:val="1"/>
    <w:rsid w:val="00F50D44"/>
    <w:tblPr>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Pr>
  </w:style>
  <w:style w:type="paragraph" w:styleId="Title">
    <w:name w:val="Title"/>
    <w:basedOn w:val="Normal"/>
    <w:next w:val="Normal"/>
    <w:link w:val="TitleChar"/>
    <w:uiPriority w:val="10"/>
    <w:qFormat/>
    <w:rsid w:val="00F50D44"/>
    <w:pPr>
      <w:spacing w:before="0" w:after="0"/>
    </w:pPr>
    <w:rPr>
      <w:caps/>
      <w:color w:val="099BDD"/>
      <w:spacing w:val="10"/>
      <w:sz w:val="52"/>
      <w:szCs w:val="52"/>
      <w:lang w:val="x-none" w:eastAsia="x-none"/>
    </w:rPr>
  </w:style>
  <w:style w:type="character" w:customStyle="1" w:styleId="TitleChar">
    <w:name w:val="Title Char"/>
    <w:link w:val="Title"/>
    <w:uiPriority w:val="10"/>
    <w:rsid w:val="00F50D44"/>
    <w:rPr>
      <w:rFonts w:ascii="Corbel" w:eastAsia="Times New Roman" w:hAnsi="Corbel" w:cs="Times New Roman"/>
      <w:caps/>
      <w:color w:val="099BDD"/>
      <w:spacing w:val="10"/>
      <w:sz w:val="52"/>
      <w:szCs w:val="52"/>
    </w:rPr>
  </w:style>
  <w:style w:type="paragraph" w:styleId="Subtitle">
    <w:name w:val="Subtitle"/>
    <w:basedOn w:val="Normal"/>
    <w:next w:val="Normal"/>
    <w:link w:val="SubtitleChar"/>
    <w:uiPriority w:val="11"/>
    <w:qFormat/>
    <w:rsid w:val="00F50D44"/>
    <w:pPr>
      <w:spacing w:before="0" w:after="500" w:line="240" w:lineRule="auto"/>
    </w:pPr>
    <w:rPr>
      <w:caps/>
      <w:color w:val="757575"/>
      <w:spacing w:val="10"/>
      <w:sz w:val="21"/>
      <w:szCs w:val="21"/>
      <w:lang w:val="x-none" w:eastAsia="x-none"/>
    </w:rPr>
  </w:style>
  <w:style w:type="character" w:customStyle="1" w:styleId="SubtitleChar">
    <w:name w:val="Subtitle Char"/>
    <w:link w:val="Subtitle"/>
    <w:uiPriority w:val="11"/>
    <w:rsid w:val="00F50D44"/>
    <w:rPr>
      <w:caps/>
      <w:color w:val="757575"/>
      <w:spacing w:val="10"/>
      <w:sz w:val="21"/>
      <w:szCs w:val="21"/>
    </w:rPr>
  </w:style>
  <w:style w:type="paragraph" w:styleId="ListParagraph">
    <w:name w:val="List Paragraph"/>
    <w:basedOn w:val="Normal"/>
    <w:uiPriority w:val="1"/>
    <w:qFormat/>
    <w:rsid w:val="00F50D44"/>
    <w:pPr>
      <w:ind w:left="720"/>
      <w:contextualSpacing/>
    </w:pPr>
  </w:style>
  <w:style w:type="character" w:styleId="SubtleReference">
    <w:name w:val="Subtle Reference"/>
    <w:uiPriority w:val="31"/>
    <w:qFormat/>
    <w:rsid w:val="00F50D44"/>
    <w:rPr>
      <w:b w:val="0"/>
      <w:bCs w:val="0"/>
      <w:color w:val="099BDD"/>
    </w:rPr>
  </w:style>
  <w:style w:type="character" w:styleId="SubtleEmphasis">
    <w:name w:val="Subtle Emphasis"/>
    <w:uiPriority w:val="19"/>
    <w:qFormat/>
    <w:rsid w:val="00F50D44"/>
    <w:rPr>
      <w:i/>
      <w:iCs/>
      <w:color w:val="044D6E"/>
    </w:rPr>
  </w:style>
  <w:style w:type="character" w:styleId="Emphasis">
    <w:name w:val="Emphasis"/>
    <w:uiPriority w:val="20"/>
    <w:qFormat/>
    <w:rsid w:val="00F50D44"/>
    <w:rPr>
      <w:caps/>
      <w:color w:val="auto"/>
      <w:spacing w:val="5"/>
    </w:rPr>
  </w:style>
  <w:style w:type="paragraph" w:styleId="Quote">
    <w:name w:val="Quote"/>
    <w:basedOn w:val="Normal"/>
    <w:next w:val="Normal"/>
    <w:link w:val="QuoteChar"/>
    <w:uiPriority w:val="29"/>
    <w:qFormat/>
    <w:rsid w:val="00F50D44"/>
    <w:pPr>
      <w:ind w:left="1080" w:right="1080"/>
      <w:jc w:val="center"/>
    </w:pPr>
    <w:rPr>
      <w:i/>
      <w:iCs/>
      <w:sz w:val="24"/>
      <w:szCs w:val="24"/>
      <w:lang w:val="x-none" w:eastAsia="x-none"/>
    </w:rPr>
  </w:style>
  <w:style w:type="character" w:customStyle="1" w:styleId="QuoteChar">
    <w:name w:val="Quote Char"/>
    <w:link w:val="Quote"/>
    <w:uiPriority w:val="29"/>
    <w:rsid w:val="00F50D44"/>
    <w:rPr>
      <w:i/>
      <w:iCs/>
      <w:sz w:val="24"/>
      <w:szCs w:val="24"/>
    </w:rPr>
  </w:style>
  <w:style w:type="character" w:styleId="IntenseEmphasis">
    <w:name w:val="Intense Emphasis"/>
    <w:uiPriority w:val="21"/>
    <w:qFormat/>
    <w:rsid w:val="00F50D44"/>
    <w:rPr>
      <w:b/>
      <w:bCs/>
      <w:caps/>
      <w:color w:val="044D6E"/>
      <w:spacing w:val="10"/>
    </w:rPr>
  </w:style>
  <w:style w:type="paragraph" w:styleId="IntenseQuote">
    <w:name w:val="Intense Quote"/>
    <w:basedOn w:val="Normal"/>
    <w:next w:val="Normal"/>
    <w:link w:val="IntenseQuoteChar"/>
    <w:uiPriority w:val="30"/>
    <w:qFormat/>
    <w:rsid w:val="00F50D44"/>
    <w:pPr>
      <w:spacing w:before="240" w:after="240" w:line="240" w:lineRule="auto"/>
      <w:ind w:left="1080" w:right="1080"/>
      <w:jc w:val="center"/>
    </w:pPr>
    <w:rPr>
      <w:color w:val="099BDD"/>
      <w:sz w:val="24"/>
      <w:szCs w:val="24"/>
      <w:lang w:val="x-none" w:eastAsia="x-none"/>
    </w:rPr>
  </w:style>
  <w:style w:type="character" w:customStyle="1" w:styleId="IntenseQuoteChar">
    <w:name w:val="Intense Quote Char"/>
    <w:link w:val="IntenseQuote"/>
    <w:uiPriority w:val="30"/>
    <w:rsid w:val="00F50D44"/>
    <w:rPr>
      <w:color w:val="099BDD"/>
      <w:sz w:val="24"/>
      <w:szCs w:val="24"/>
    </w:rPr>
  </w:style>
  <w:style w:type="character" w:customStyle="1" w:styleId="Heading4Char">
    <w:name w:val="Heading 4 Char"/>
    <w:link w:val="Heading4"/>
    <w:uiPriority w:val="9"/>
    <w:rsid w:val="00F50D44"/>
    <w:rPr>
      <w:rFonts w:ascii="Corbel" w:eastAsia="Times New Roman" w:hAnsi="Corbel" w:cs="Times New Roman"/>
      <w:caps/>
      <w:color w:val="0673A5"/>
      <w:spacing w:val="10"/>
    </w:rPr>
  </w:style>
  <w:style w:type="character" w:customStyle="1" w:styleId="Heading5Char">
    <w:name w:val="Heading 5 Char"/>
    <w:link w:val="Heading5"/>
    <w:uiPriority w:val="9"/>
    <w:rsid w:val="00F50D44"/>
    <w:rPr>
      <w:rFonts w:ascii="Corbel" w:eastAsia="Times New Roman" w:hAnsi="Corbel" w:cs="Times New Roman"/>
      <w:caps/>
      <w:color w:val="0673A5"/>
      <w:spacing w:val="10"/>
    </w:rPr>
  </w:style>
  <w:style w:type="character" w:customStyle="1" w:styleId="Heading6Char">
    <w:name w:val="Heading 6 Char"/>
    <w:link w:val="Heading6"/>
    <w:uiPriority w:val="9"/>
    <w:rsid w:val="00F50D44"/>
    <w:rPr>
      <w:rFonts w:ascii="Corbel" w:eastAsia="Times New Roman" w:hAnsi="Corbel" w:cs="Times New Roman"/>
      <w:caps/>
      <w:color w:val="0673A5"/>
      <w:spacing w:val="10"/>
    </w:rPr>
  </w:style>
  <w:style w:type="character" w:customStyle="1" w:styleId="Heading7Char">
    <w:name w:val="Heading 7 Char"/>
    <w:link w:val="Heading7"/>
    <w:uiPriority w:val="9"/>
    <w:rsid w:val="00F50D44"/>
    <w:rPr>
      <w:rFonts w:ascii="Corbel" w:eastAsia="Times New Roman" w:hAnsi="Corbel" w:cs="Times New Roman"/>
      <w:caps/>
      <w:color w:val="0673A5"/>
      <w:spacing w:val="10"/>
    </w:rPr>
  </w:style>
  <w:style w:type="character" w:customStyle="1" w:styleId="Heading8Char">
    <w:name w:val="Heading 8 Char"/>
    <w:link w:val="Heading8"/>
    <w:uiPriority w:val="9"/>
    <w:rsid w:val="00F50D44"/>
    <w:rPr>
      <w:rFonts w:ascii="Corbel" w:eastAsia="Times New Roman" w:hAnsi="Corbel" w:cs="Times New Roman"/>
      <w:caps/>
      <w:spacing w:val="10"/>
      <w:sz w:val="18"/>
      <w:szCs w:val="18"/>
    </w:rPr>
  </w:style>
  <w:style w:type="character" w:customStyle="1" w:styleId="Heading9Char">
    <w:name w:val="Heading 9 Char"/>
    <w:link w:val="Heading9"/>
    <w:uiPriority w:val="9"/>
    <w:rsid w:val="00F50D44"/>
    <w:rPr>
      <w:rFonts w:ascii="Corbel" w:eastAsia="Times New Roman" w:hAnsi="Corbel" w:cs="Times New Roman"/>
      <w:i/>
      <w:iCs/>
      <w:caps/>
      <w:spacing w:val="10"/>
      <w:sz w:val="18"/>
      <w:szCs w:val="18"/>
    </w:rPr>
  </w:style>
  <w:style w:type="paragraph" w:styleId="NoSpacing">
    <w:name w:val="No Spacing"/>
    <w:link w:val="NoSpacingChar"/>
    <w:uiPriority w:val="1"/>
    <w:qFormat/>
    <w:rsid w:val="00F50D44"/>
    <w:pPr>
      <w:spacing w:before="120"/>
    </w:pPr>
    <w:rPr>
      <w:sz w:val="22"/>
      <w:szCs w:val="22"/>
      <w:lang w:eastAsia="ja-JP"/>
    </w:rPr>
  </w:style>
  <w:style w:type="character" w:styleId="BookTitle">
    <w:name w:val="Book Title"/>
    <w:uiPriority w:val="33"/>
    <w:qFormat/>
    <w:rsid w:val="00F50D44"/>
    <w:rPr>
      <w:b/>
      <w:bCs/>
      <w:i/>
      <w:iCs/>
      <w:spacing w:val="0"/>
    </w:rPr>
  </w:style>
  <w:style w:type="paragraph" w:styleId="Caption">
    <w:name w:val="caption"/>
    <w:basedOn w:val="Normal"/>
    <w:next w:val="Normal"/>
    <w:uiPriority w:val="35"/>
    <w:semiHidden/>
    <w:unhideWhenUsed/>
    <w:qFormat/>
    <w:rsid w:val="00F50D44"/>
    <w:rPr>
      <w:b/>
      <w:bCs/>
      <w:color w:val="0673A5"/>
      <w:sz w:val="16"/>
      <w:szCs w:val="16"/>
    </w:rPr>
  </w:style>
  <w:style w:type="character" w:styleId="IntenseReference">
    <w:name w:val="Intense Reference"/>
    <w:uiPriority w:val="32"/>
    <w:qFormat/>
    <w:rsid w:val="00F50D44"/>
    <w:rPr>
      <w:b w:val="0"/>
      <w:bCs w:val="0"/>
      <w:i/>
      <w:iCs/>
      <w:caps/>
      <w:color w:val="099BDD"/>
    </w:rPr>
  </w:style>
  <w:style w:type="character" w:customStyle="1" w:styleId="NoSpacingChar">
    <w:name w:val="No Spacing Char"/>
    <w:link w:val="NoSpacing"/>
    <w:uiPriority w:val="1"/>
    <w:rsid w:val="00F50D44"/>
    <w:rPr>
      <w:sz w:val="22"/>
      <w:szCs w:val="22"/>
      <w:lang w:val="en-US" w:eastAsia="ja-JP" w:bidi="ar-SA"/>
    </w:rPr>
  </w:style>
  <w:style w:type="character" w:styleId="Strong">
    <w:name w:val="Strong"/>
    <w:uiPriority w:val="22"/>
    <w:qFormat/>
    <w:rsid w:val="00F50D44"/>
    <w:rPr>
      <w:b/>
      <w:bCs/>
    </w:rPr>
  </w:style>
  <w:style w:type="paragraph" w:styleId="TOCHeading">
    <w:name w:val="TOC Heading"/>
    <w:basedOn w:val="Heading1"/>
    <w:next w:val="Normal"/>
    <w:uiPriority w:val="39"/>
    <w:semiHidden/>
    <w:unhideWhenUsed/>
    <w:qFormat/>
    <w:rsid w:val="00F50D44"/>
    <w:pPr>
      <w:outlineLvl w:val="9"/>
    </w:pPr>
  </w:style>
  <w:style w:type="numbering" w:customStyle="1" w:styleId="Style1">
    <w:name w:val="Style1"/>
    <w:uiPriority w:val="99"/>
    <w:rsid w:val="00890544"/>
    <w:pPr>
      <w:numPr>
        <w:numId w:val="4"/>
      </w:numPr>
    </w:pPr>
  </w:style>
  <w:style w:type="paragraph" w:styleId="Header">
    <w:name w:val="header"/>
    <w:basedOn w:val="Normal"/>
    <w:link w:val="HeaderChar"/>
    <w:uiPriority w:val="99"/>
    <w:unhideWhenUsed/>
    <w:rsid w:val="001A45F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45F2"/>
  </w:style>
  <w:style w:type="paragraph" w:styleId="Footer">
    <w:name w:val="footer"/>
    <w:basedOn w:val="Normal"/>
    <w:link w:val="FooterChar"/>
    <w:uiPriority w:val="99"/>
    <w:unhideWhenUsed/>
    <w:rsid w:val="001A45F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45F2"/>
  </w:style>
  <w:style w:type="paragraph" w:styleId="BodyText">
    <w:name w:val="Body Text"/>
    <w:basedOn w:val="Normal"/>
    <w:link w:val="BodyTextChar"/>
    <w:uiPriority w:val="1"/>
    <w:qFormat/>
    <w:rsid w:val="001D71EB"/>
    <w:pPr>
      <w:widowControl w:val="0"/>
      <w:spacing w:before="0" w:after="0" w:line="240" w:lineRule="auto"/>
      <w:ind w:left="110"/>
    </w:pPr>
    <w:rPr>
      <w:rFonts w:ascii="Arial" w:eastAsia="Arial" w:hAnsi="Arial"/>
      <w:sz w:val="14"/>
      <w:szCs w:val="14"/>
      <w:lang w:val="x-none"/>
    </w:rPr>
  </w:style>
  <w:style w:type="character" w:customStyle="1" w:styleId="BodyTextChar">
    <w:name w:val="Body Text Char"/>
    <w:link w:val="BodyText"/>
    <w:uiPriority w:val="1"/>
    <w:rsid w:val="001D71EB"/>
    <w:rPr>
      <w:rFonts w:ascii="Arial" w:eastAsia="Arial" w:hAnsi="Arial"/>
      <w:sz w:val="14"/>
      <w:szCs w:val="14"/>
      <w:lang w:eastAsia="en-US"/>
    </w:rPr>
  </w:style>
  <w:style w:type="paragraph" w:customStyle="1" w:styleId="Style2">
    <w:name w:val="Style2"/>
    <w:basedOn w:val="Heading1"/>
    <w:link w:val="Style2Char"/>
    <w:rsid w:val="003C29DF"/>
    <w:pPr>
      <w:pBdr>
        <w:top w:val="single" w:sz="24" w:space="0" w:color="C9ECFC"/>
        <w:left w:val="single" w:sz="24" w:space="0" w:color="C9ECFC"/>
        <w:bottom w:val="single" w:sz="24" w:space="0" w:color="C9ECFC"/>
        <w:right w:val="single" w:sz="24" w:space="0" w:color="C9ECFC"/>
      </w:pBdr>
      <w:shd w:val="clear" w:color="auto" w:fill="C9ECFC"/>
      <w:jc w:val="both"/>
    </w:pPr>
    <w:rPr>
      <w:rFonts w:ascii="Times New Roman" w:hAnsi="Times New Roman"/>
      <w:color w:val="2C2C2C"/>
      <w:sz w:val="24"/>
    </w:rPr>
  </w:style>
  <w:style w:type="numbering" w:customStyle="1" w:styleId="Style3">
    <w:name w:val="Style3"/>
    <w:uiPriority w:val="99"/>
    <w:rsid w:val="003C29DF"/>
    <w:pPr>
      <w:numPr>
        <w:numId w:val="11"/>
      </w:numPr>
    </w:pPr>
  </w:style>
  <w:style w:type="character" w:customStyle="1" w:styleId="Style2Char">
    <w:name w:val="Style2 Char"/>
    <w:link w:val="Style2"/>
    <w:rsid w:val="003C29DF"/>
    <w:rPr>
      <w:rFonts w:ascii="Times New Roman" w:eastAsia="Times New Roman" w:hAnsi="Times New Roman" w:cs="Times New Roman"/>
      <w:caps/>
      <w:color w:val="2C2C2C"/>
      <w:spacing w:val="15"/>
      <w:sz w:val="24"/>
      <w:shd w:val="clear" w:color="auto" w:fill="C9ECFC"/>
    </w:rPr>
  </w:style>
  <w:style w:type="paragraph" w:styleId="BalloonText">
    <w:name w:val="Balloon Text"/>
    <w:basedOn w:val="Normal"/>
    <w:link w:val="BalloonTextChar"/>
    <w:uiPriority w:val="99"/>
    <w:semiHidden/>
    <w:unhideWhenUsed/>
    <w:rsid w:val="00515D2F"/>
    <w:pPr>
      <w:spacing w:before="0"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515D2F"/>
    <w:rPr>
      <w:rFonts w:ascii="Segoe UI" w:hAnsi="Segoe UI" w:cs="Segoe UI"/>
      <w:sz w:val="18"/>
      <w:szCs w:val="18"/>
    </w:rPr>
  </w:style>
  <w:style w:type="character" w:styleId="Hyperlink">
    <w:name w:val="Hyperlink"/>
    <w:uiPriority w:val="99"/>
    <w:unhideWhenUsed/>
    <w:rsid w:val="00515D2F"/>
    <w:rPr>
      <w:color w:val="005DBA"/>
      <w:u w:val="single"/>
    </w:rPr>
  </w:style>
  <w:style w:type="character" w:styleId="CommentReference">
    <w:name w:val="annotation reference"/>
    <w:uiPriority w:val="99"/>
    <w:semiHidden/>
    <w:unhideWhenUsed/>
    <w:rsid w:val="00515D2F"/>
    <w:rPr>
      <w:sz w:val="16"/>
      <w:szCs w:val="16"/>
    </w:rPr>
  </w:style>
  <w:style w:type="paragraph" w:styleId="CommentText">
    <w:name w:val="annotation text"/>
    <w:basedOn w:val="Normal"/>
    <w:link w:val="CommentTextChar"/>
    <w:uiPriority w:val="99"/>
    <w:unhideWhenUsed/>
    <w:rsid w:val="00515D2F"/>
    <w:pPr>
      <w:spacing w:line="240" w:lineRule="auto"/>
    </w:pPr>
    <w:rPr>
      <w:lang w:val="x-none" w:eastAsia="x-none"/>
    </w:rPr>
  </w:style>
  <w:style w:type="character" w:customStyle="1" w:styleId="CommentTextChar">
    <w:name w:val="Comment Text Char"/>
    <w:link w:val="CommentText"/>
    <w:uiPriority w:val="99"/>
    <w:rsid w:val="00515D2F"/>
    <w:rPr>
      <w:sz w:val="20"/>
      <w:szCs w:val="20"/>
    </w:rPr>
  </w:style>
  <w:style w:type="paragraph" w:styleId="CommentSubject">
    <w:name w:val="annotation subject"/>
    <w:basedOn w:val="CommentText"/>
    <w:next w:val="CommentText"/>
    <w:link w:val="CommentSubjectChar"/>
    <w:uiPriority w:val="99"/>
    <w:semiHidden/>
    <w:unhideWhenUsed/>
    <w:rsid w:val="00515D2F"/>
    <w:rPr>
      <w:b/>
      <w:bCs/>
    </w:rPr>
  </w:style>
  <w:style w:type="character" w:customStyle="1" w:styleId="CommentSubjectChar">
    <w:name w:val="Comment Subject Char"/>
    <w:link w:val="CommentSubject"/>
    <w:uiPriority w:val="99"/>
    <w:semiHidden/>
    <w:rsid w:val="00515D2F"/>
    <w:rPr>
      <w:b/>
      <w:bCs/>
      <w:sz w:val="20"/>
      <w:szCs w:val="20"/>
    </w:rPr>
  </w:style>
  <w:style w:type="paragraph" w:customStyle="1" w:styleId="Style4">
    <w:name w:val="Style4"/>
    <w:basedOn w:val="Heading3"/>
    <w:link w:val="Style4Char"/>
    <w:qFormat/>
    <w:rsid w:val="00344934"/>
  </w:style>
  <w:style w:type="character" w:customStyle="1" w:styleId="Style4Char">
    <w:name w:val="Style4 Char"/>
    <w:link w:val="Style4"/>
    <w:rsid w:val="00344934"/>
    <w:rPr>
      <w:rFonts w:ascii="Corbel" w:eastAsia="Times New Roman" w:hAnsi="Corbel" w:cs="Times New Roman"/>
      <w:caps/>
      <w:color w:val="044D6E"/>
      <w:spacing w:val="15"/>
    </w:rPr>
  </w:style>
  <w:style w:type="paragraph" w:customStyle="1" w:styleId="TableParagraph">
    <w:name w:val="Table Paragraph"/>
    <w:basedOn w:val="Normal"/>
    <w:uiPriority w:val="1"/>
    <w:qFormat/>
    <w:rsid w:val="000B445D"/>
    <w:pPr>
      <w:widowControl w:val="0"/>
      <w:spacing w:before="0" w:after="0" w:line="240" w:lineRule="auto"/>
    </w:pPr>
    <w:rPr>
      <w:rFonts w:ascii="Arial" w:eastAsia="Corbel" w:hAnsi="Arial"/>
    </w:rPr>
  </w:style>
  <w:style w:type="paragraph" w:styleId="Revision">
    <w:name w:val="Revision"/>
    <w:hidden/>
    <w:uiPriority w:val="99"/>
    <w:semiHidden/>
    <w:rsid w:val="00090682"/>
    <w:rPr>
      <w:sz w:val="22"/>
      <w:szCs w:val="22"/>
      <w:lang w:eastAsia="ja-JP"/>
    </w:rPr>
  </w:style>
  <w:style w:type="character" w:customStyle="1" w:styleId="left">
    <w:name w:val="left"/>
    <w:rsid w:val="00441CEE"/>
  </w:style>
  <w:style w:type="character" w:styleId="PlaceholderText">
    <w:name w:val="Placeholder Text"/>
    <w:basedOn w:val="DefaultParagraphFont"/>
    <w:uiPriority w:val="99"/>
    <w:semiHidden/>
    <w:rsid w:val="00107FEF"/>
    <w:rPr>
      <w:color w:val="808080"/>
    </w:rPr>
  </w:style>
  <w:style w:type="paragraph" w:styleId="z-TopofForm">
    <w:name w:val="HTML Top of Form"/>
    <w:basedOn w:val="Normal"/>
    <w:next w:val="Normal"/>
    <w:link w:val="z-TopofFormChar"/>
    <w:hidden/>
    <w:uiPriority w:val="99"/>
    <w:semiHidden/>
    <w:unhideWhenUsed/>
    <w:rsid w:val="007B1E4D"/>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B1E4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B1E4D"/>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1E4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8169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ongvth\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AB63985-2C8A-475B-820E-529D5A820309}"/>
      </w:docPartPr>
      <w:docPartBody>
        <w:p w:rsidR="004F3F53" w:rsidRDefault="004F3F53">
          <w:r w:rsidRPr="00EF7A50">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310F0D6C-F368-4ECE-AF0A-91F5432A3B53}"/>
      </w:docPartPr>
      <w:docPartBody>
        <w:p w:rsidR="004F3F53" w:rsidRDefault="004F3F53">
          <w:r w:rsidRPr="00EF7A50">
            <w:rPr>
              <w:rStyle w:val="PlaceholderText"/>
            </w:rPr>
            <w:t>Click here to enter a date.</w:t>
          </w:r>
        </w:p>
      </w:docPartBody>
    </w:docPart>
    <w:docPart>
      <w:docPartPr>
        <w:name w:val="939AF9B6963644F18D49F17EDF5978A3"/>
        <w:category>
          <w:name w:val="General"/>
          <w:gallery w:val="placeholder"/>
        </w:category>
        <w:types>
          <w:type w:val="bbPlcHdr"/>
        </w:types>
        <w:behaviors>
          <w:behavior w:val="content"/>
        </w:behaviors>
        <w:guid w:val="{95D801E7-B3B4-49FD-99B1-9A7012FA8A61}"/>
      </w:docPartPr>
      <w:docPartBody>
        <w:p w:rsidR="00AE751F" w:rsidRDefault="00716BE4" w:rsidP="00716BE4">
          <w:pPr>
            <w:pStyle w:val="939AF9B6963644F18D49F17EDF5978A3"/>
          </w:pPr>
          <w:r w:rsidRPr="00EF7A50">
            <w:rPr>
              <w:rStyle w:val="PlaceholderText"/>
            </w:rPr>
            <w:t>Click here to enter text.</w:t>
          </w:r>
        </w:p>
      </w:docPartBody>
    </w:docPart>
    <w:docPart>
      <w:docPartPr>
        <w:name w:val="28A17B4503CB4CAD956BFD80A59F1792"/>
        <w:category>
          <w:name w:val="General"/>
          <w:gallery w:val="placeholder"/>
        </w:category>
        <w:types>
          <w:type w:val="bbPlcHdr"/>
        </w:types>
        <w:behaviors>
          <w:behavior w:val="content"/>
        </w:behaviors>
        <w:guid w:val="{2BFE2A4C-C0E0-4B08-818A-F72B8A393CB3}"/>
      </w:docPartPr>
      <w:docPartBody>
        <w:p w:rsidR="00226A18" w:rsidRDefault="00F605D4" w:rsidP="00F605D4">
          <w:pPr>
            <w:pStyle w:val="28A17B4503CB4CAD956BFD80A59F17925"/>
          </w:pPr>
          <w:r>
            <w:rPr>
              <w:rStyle w:val="PlaceholderText"/>
            </w:rPr>
            <w:t xml:space="preserve">                                                                                                         </w:t>
          </w:r>
        </w:p>
      </w:docPartBody>
    </w:docPart>
    <w:docPart>
      <w:docPartPr>
        <w:name w:val="8E3DB2162E9E4A8B96E92114DFD4201E"/>
        <w:category>
          <w:name w:val="General"/>
          <w:gallery w:val="placeholder"/>
        </w:category>
        <w:types>
          <w:type w:val="bbPlcHdr"/>
        </w:types>
        <w:behaviors>
          <w:behavior w:val="content"/>
        </w:behaviors>
        <w:guid w:val="{011F1732-B3DE-43E4-AA33-8F8FEDE80AA2}"/>
      </w:docPartPr>
      <w:docPartBody>
        <w:p w:rsidR="00226A18" w:rsidRDefault="00F605D4" w:rsidP="00F605D4">
          <w:pPr>
            <w:pStyle w:val="8E3DB2162E9E4A8B96E92114DFD4201E5"/>
          </w:pPr>
          <w:r>
            <w:rPr>
              <w:rStyle w:val="PlaceholderText"/>
            </w:rPr>
            <w:t xml:space="preserve">                                                                                                        </w:t>
          </w:r>
        </w:p>
      </w:docPartBody>
    </w:docPart>
    <w:docPart>
      <w:docPartPr>
        <w:name w:val="867BC07C99C0496482D813CD443CAA94"/>
        <w:category>
          <w:name w:val="General"/>
          <w:gallery w:val="placeholder"/>
        </w:category>
        <w:types>
          <w:type w:val="bbPlcHdr"/>
        </w:types>
        <w:behaviors>
          <w:behavior w:val="content"/>
        </w:behaviors>
        <w:guid w:val="{94E8A496-0335-4DB4-A2D5-AD166BE8BD51}"/>
      </w:docPartPr>
      <w:docPartBody>
        <w:p w:rsidR="00226A18" w:rsidRDefault="00F605D4" w:rsidP="00F605D4">
          <w:pPr>
            <w:pStyle w:val="867BC07C99C0496482D813CD443CAA945"/>
          </w:pPr>
          <w:r>
            <w:rPr>
              <w:rStyle w:val="PlaceholderText"/>
            </w:rPr>
            <w:t xml:space="preserve">                                                                                                        </w:t>
          </w:r>
        </w:p>
      </w:docPartBody>
    </w:docPart>
    <w:docPart>
      <w:docPartPr>
        <w:name w:val="D502E4978D90488482272A94299F4BB4"/>
        <w:category>
          <w:name w:val="General"/>
          <w:gallery w:val="placeholder"/>
        </w:category>
        <w:types>
          <w:type w:val="bbPlcHdr"/>
        </w:types>
        <w:behaviors>
          <w:behavior w:val="content"/>
        </w:behaviors>
        <w:guid w:val="{24739F08-AAC4-4883-85D5-5EE1457A548F}"/>
      </w:docPartPr>
      <w:docPartBody>
        <w:p w:rsidR="00226A18" w:rsidRDefault="00F605D4" w:rsidP="00F605D4">
          <w:pPr>
            <w:pStyle w:val="D502E4978D90488482272A94299F4BB43"/>
          </w:pPr>
          <w:r>
            <w:rPr>
              <w:rStyle w:val="PlaceholderText"/>
            </w:rPr>
            <w:t xml:space="preserve">                                  </w:t>
          </w:r>
        </w:p>
      </w:docPartBody>
    </w:docPart>
    <w:docPart>
      <w:docPartPr>
        <w:name w:val="DBF8E95FD489460B90C8E7E86B64E92A"/>
        <w:category>
          <w:name w:val="General"/>
          <w:gallery w:val="placeholder"/>
        </w:category>
        <w:types>
          <w:type w:val="bbPlcHdr"/>
        </w:types>
        <w:behaviors>
          <w:behavior w:val="content"/>
        </w:behaviors>
        <w:guid w:val="{C4F0B583-6930-4E83-9835-4D38E8271F3C}"/>
      </w:docPartPr>
      <w:docPartBody>
        <w:p w:rsidR="00226A18" w:rsidRDefault="00226A18" w:rsidP="00226A18">
          <w:pPr>
            <w:pStyle w:val="DBF8E95FD489460B90C8E7E86B64E92A"/>
          </w:pPr>
          <w:r w:rsidRPr="00EF7A50">
            <w:rPr>
              <w:rStyle w:val="PlaceholderText"/>
            </w:rPr>
            <w:t>Click here to enter text.</w:t>
          </w:r>
        </w:p>
      </w:docPartBody>
    </w:docPart>
    <w:docPart>
      <w:docPartPr>
        <w:name w:val="802251B54DF446DAB33CFC954FFF18EA"/>
        <w:category>
          <w:name w:val="General"/>
          <w:gallery w:val="placeholder"/>
        </w:category>
        <w:types>
          <w:type w:val="bbPlcHdr"/>
        </w:types>
        <w:behaviors>
          <w:behavior w:val="content"/>
        </w:behaviors>
        <w:guid w:val="{E14F84DD-3D86-43CD-BCF9-4C6F460FCAB1}"/>
      </w:docPartPr>
      <w:docPartBody>
        <w:p w:rsidR="00226A18" w:rsidRDefault="00F605D4" w:rsidP="00F605D4">
          <w:pPr>
            <w:pStyle w:val="802251B54DF446DAB33CFC954FFF18EA3"/>
          </w:pPr>
          <w:r>
            <w:rPr>
              <w:rStyle w:val="PlaceholderText"/>
            </w:rPr>
            <w:t xml:space="preserve">                                  </w:t>
          </w:r>
        </w:p>
      </w:docPartBody>
    </w:docPart>
    <w:docPart>
      <w:docPartPr>
        <w:name w:val="5340CD66C8F647DFB36154A1663E2903"/>
        <w:category>
          <w:name w:val="General"/>
          <w:gallery w:val="placeholder"/>
        </w:category>
        <w:types>
          <w:type w:val="bbPlcHdr"/>
        </w:types>
        <w:behaviors>
          <w:behavior w:val="content"/>
        </w:behaviors>
        <w:guid w:val="{A2FE4445-9932-4EA3-8BC5-249BA93189D2}"/>
      </w:docPartPr>
      <w:docPartBody>
        <w:p w:rsidR="00226A18" w:rsidRDefault="00226A18" w:rsidP="00226A18">
          <w:pPr>
            <w:pStyle w:val="5340CD66C8F647DFB36154A1663E2903"/>
          </w:pPr>
          <w:r w:rsidRPr="00EF7A50">
            <w:rPr>
              <w:rStyle w:val="PlaceholderText"/>
            </w:rPr>
            <w:t>Click here to enter text.</w:t>
          </w:r>
        </w:p>
      </w:docPartBody>
    </w:docPart>
    <w:docPart>
      <w:docPartPr>
        <w:name w:val="09F977CA814648A6B967626673944AB1"/>
        <w:category>
          <w:name w:val="General"/>
          <w:gallery w:val="placeholder"/>
        </w:category>
        <w:types>
          <w:type w:val="bbPlcHdr"/>
        </w:types>
        <w:behaviors>
          <w:behavior w:val="content"/>
        </w:behaviors>
        <w:guid w:val="{F384ABFA-84A0-4BFF-BB5D-B564AD4431A0}"/>
      </w:docPartPr>
      <w:docPartBody>
        <w:p w:rsidR="00226A18" w:rsidRDefault="00F605D4" w:rsidP="00F605D4">
          <w:pPr>
            <w:pStyle w:val="09F977CA814648A6B967626673944AB13"/>
          </w:pPr>
          <w:r>
            <w:rPr>
              <w:rStyle w:val="PlaceholderText"/>
            </w:rPr>
            <w:t xml:space="preserve">                                  </w:t>
          </w:r>
        </w:p>
      </w:docPartBody>
    </w:docPart>
    <w:docPart>
      <w:docPartPr>
        <w:name w:val="FDEFE9E66A5B4FAF9DE3C40DCDC49445"/>
        <w:category>
          <w:name w:val="General"/>
          <w:gallery w:val="placeholder"/>
        </w:category>
        <w:types>
          <w:type w:val="bbPlcHdr"/>
        </w:types>
        <w:behaviors>
          <w:behavior w:val="content"/>
        </w:behaviors>
        <w:guid w:val="{98768B1A-D83F-457C-AFFA-4235CA36E533}"/>
      </w:docPartPr>
      <w:docPartBody>
        <w:p w:rsidR="006D78B9" w:rsidRDefault="00F605D4" w:rsidP="00F605D4">
          <w:pPr>
            <w:pStyle w:val="FDEFE9E66A5B4FAF9DE3C40DCDC494451"/>
          </w:pPr>
          <w:r w:rsidRPr="002D2F48">
            <w:rPr>
              <w:rFonts w:ascii="Arial" w:hAnsi="Arial" w:cs="Arial"/>
            </w:rPr>
            <w:t xml:space="preserve">                                         </w:t>
          </w:r>
        </w:p>
      </w:docPartBody>
    </w:docPart>
    <w:docPart>
      <w:docPartPr>
        <w:name w:val="EC5F475B5B1A4984804759E5F324BC8D"/>
        <w:category>
          <w:name w:val="General"/>
          <w:gallery w:val="placeholder"/>
        </w:category>
        <w:types>
          <w:type w:val="bbPlcHdr"/>
        </w:types>
        <w:behaviors>
          <w:behavior w:val="content"/>
        </w:behaviors>
        <w:guid w:val="{34F836D0-485A-4E4D-9202-E18963482BE8}"/>
      </w:docPartPr>
      <w:docPartBody>
        <w:p w:rsidR="00297960" w:rsidRDefault="006D78B9" w:rsidP="006D78B9">
          <w:pPr>
            <w:pStyle w:val="EC5F475B5B1A4984804759E5F324BC8D"/>
          </w:pPr>
          <w:r w:rsidRPr="00EF7A5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yriadPro-Regular">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53"/>
    <w:rsid w:val="00097AEF"/>
    <w:rsid w:val="000A7889"/>
    <w:rsid w:val="00226A18"/>
    <w:rsid w:val="00297960"/>
    <w:rsid w:val="0038645D"/>
    <w:rsid w:val="004F3F53"/>
    <w:rsid w:val="00516D86"/>
    <w:rsid w:val="006D78B9"/>
    <w:rsid w:val="00716BE4"/>
    <w:rsid w:val="009B39ED"/>
    <w:rsid w:val="00AE751F"/>
    <w:rsid w:val="00DF077A"/>
    <w:rsid w:val="00EB5654"/>
    <w:rsid w:val="00F6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5D4"/>
    <w:rPr>
      <w:color w:val="808080"/>
    </w:rPr>
  </w:style>
  <w:style w:type="paragraph" w:customStyle="1" w:styleId="939AF9B6963644F18D49F17EDF5978A3">
    <w:name w:val="939AF9B6963644F18D49F17EDF5978A3"/>
    <w:rsid w:val="00716BE4"/>
  </w:style>
  <w:style w:type="paragraph" w:customStyle="1" w:styleId="28A17B4503CB4CAD956BFD80A59F1792">
    <w:name w:val="28A17B4503CB4CAD956BFD80A59F1792"/>
    <w:rsid w:val="00226A18"/>
    <w:pPr>
      <w:spacing w:before="120" w:after="200" w:line="264" w:lineRule="auto"/>
    </w:pPr>
    <w:rPr>
      <w:rFonts w:ascii="Corbel" w:eastAsia="Times New Roman" w:hAnsi="Corbel" w:cs="Times New Roman"/>
      <w:sz w:val="20"/>
      <w:szCs w:val="20"/>
    </w:rPr>
  </w:style>
  <w:style w:type="paragraph" w:customStyle="1" w:styleId="8E3DB2162E9E4A8B96E92114DFD4201E">
    <w:name w:val="8E3DB2162E9E4A8B96E92114DFD4201E"/>
    <w:rsid w:val="00226A18"/>
    <w:pPr>
      <w:spacing w:before="120" w:after="200" w:line="264" w:lineRule="auto"/>
    </w:pPr>
    <w:rPr>
      <w:rFonts w:ascii="Corbel" w:eastAsia="Times New Roman" w:hAnsi="Corbel" w:cs="Times New Roman"/>
      <w:sz w:val="20"/>
      <w:szCs w:val="20"/>
    </w:rPr>
  </w:style>
  <w:style w:type="paragraph" w:customStyle="1" w:styleId="867BC07C99C0496482D813CD443CAA94">
    <w:name w:val="867BC07C99C0496482D813CD443CAA94"/>
    <w:rsid w:val="00226A18"/>
    <w:pPr>
      <w:spacing w:before="120" w:after="200" w:line="264" w:lineRule="auto"/>
    </w:pPr>
    <w:rPr>
      <w:rFonts w:ascii="Corbel" w:eastAsia="Times New Roman" w:hAnsi="Corbel" w:cs="Times New Roman"/>
      <w:sz w:val="20"/>
      <w:szCs w:val="20"/>
    </w:rPr>
  </w:style>
  <w:style w:type="paragraph" w:customStyle="1" w:styleId="28A17B4503CB4CAD956BFD80A59F17921">
    <w:name w:val="28A17B4503CB4CAD956BFD80A59F17921"/>
    <w:rsid w:val="00226A18"/>
    <w:pPr>
      <w:spacing w:before="120" w:after="200" w:line="264" w:lineRule="auto"/>
    </w:pPr>
    <w:rPr>
      <w:rFonts w:ascii="Corbel" w:eastAsia="Times New Roman" w:hAnsi="Corbel" w:cs="Times New Roman"/>
      <w:sz w:val="20"/>
      <w:szCs w:val="20"/>
    </w:rPr>
  </w:style>
  <w:style w:type="paragraph" w:customStyle="1" w:styleId="8E3DB2162E9E4A8B96E92114DFD4201E1">
    <w:name w:val="8E3DB2162E9E4A8B96E92114DFD4201E1"/>
    <w:rsid w:val="00226A18"/>
    <w:pPr>
      <w:spacing w:before="120" w:after="200" w:line="264" w:lineRule="auto"/>
    </w:pPr>
    <w:rPr>
      <w:rFonts w:ascii="Corbel" w:eastAsia="Times New Roman" w:hAnsi="Corbel" w:cs="Times New Roman"/>
      <w:sz w:val="20"/>
      <w:szCs w:val="20"/>
    </w:rPr>
  </w:style>
  <w:style w:type="paragraph" w:customStyle="1" w:styleId="867BC07C99C0496482D813CD443CAA941">
    <w:name w:val="867BC07C99C0496482D813CD443CAA941"/>
    <w:rsid w:val="00226A18"/>
    <w:pPr>
      <w:spacing w:before="120" w:after="200" w:line="264" w:lineRule="auto"/>
    </w:pPr>
    <w:rPr>
      <w:rFonts w:ascii="Corbel" w:eastAsia="Times New Roman" w:hAnsi="Corbel" w:cs="Times New Roman"/>
      <w:sz w:val="20"/>
      <w:szCs w:val="20"/>
    </w:rPr>
  </w:style>
  <w:style w:type="paragraph" w:customStyle="1" w:styleId="28A17B4503CB4CAD956BFD80A59F17922">
    <w:name w:val="28A17B4503CB4CAD956BFD80A59F17922"/>
    <w:rsid w:val="00226A18"/>
    <w:pPr>
      <w:spacing w:before="120" w:after="200" w:line="264" w:lineRule="auto"/>
    </w:pPr>
    <w:rPr>
      <w:rFonts w:ascii="Corbel" w:eastAsia="Times New Roman" w:hAnsi="Corbel" w:cs="Times New Roman"/>
      <w:sz w:val="20"/>
      <w:szCs w:val="20"/>
    </w:rPr>
  </w:style>
  <w:style w:type="paragraph" w:customStyle="1" w:styleId="8E3DB2162E9E4A8B96E92114DFD4201E2">
    <w:name w:val="8E3DB2162E9E4A8B96E92114DFD4201E2"/>
    <w:rsid w:val="00226A18"/>
    <w:pPr>
      <w:spacing w:before="120" w:after="200" w:line="264" w:lineRule="auto"/>
    </w:pPr>
    <w:rPr>
      <w:rFonts w:ascii="Corbel" w:eastAsia="Times New Roman" w:hAnsi="Corbel" w:cs="Times New Roman"/>
      <w:sz w:val="20"/>
      <w:szCs w:val="20"/>
    </w:rPr>
  </w:style>
  <w:style w:type="paragraph" w:customStyle="1" w:styleId="867BC07C99C0496482D813CD443CAA942">
    <w:name w:val="867BC07C99C0496482D813CD443CAA942"/>
    <w:rsid w:val="00226A18"/>
    <w:pPr>
      <w:spacing w:before="120" w:after="200" w:line="264" w:lineRule="auto"/>
    </w:pPr>
    <w:rPr>
      <w:rFonts w:ascii="Corbel" w:eastAsia="Times New Roman" w:hAnsi="Corbel" w:cs="Times New Roman"/>
      <w:sz w:val="20"/>
      <w:szCs w:val="20"/>
    </w:rPr>
  </w:style>
  <w:style w:type="paragraph" w:customStyle="1" w:styleId="D502E4978D90488482272A94299F4BB4">
    <w:name w:val="D502E4978D90488482272A94299F4BB4"/>
    <w:rsid w:val="00226A18"/>
    <w:pPr>
      <w:spacing w:before="120" w:after="200" w:line="264" w:lineRule="auto"/>
    </w:pPr>
    <w:rPr>
      <w:rFonts w:ascii="Corbel" w:eastAsia="Times New Roman" w:hAnsi="Corbel" w:cs="Times New Roman"/>
      <w:sz w:val="20"/>
      <w:szCs w:val="20"/>
    </w:rPr>
  </w:style>
  <w:style w:type="paragraph" w:customStyle="1" w:styleId="DBF8E95FD489460B90C8E7E86B64E92A">
    <w:name w:val="DBF8E95FD489460B90C8E7E86B64E92A"/>
    <w:rsid w:val="00226A18"/>
  </w:style>
  <w:style w:type="paragraph" w:customStyle="1" w:styleId="802251B54DF446DAB33CFC954FFF18EA">
    <w:name w:val="802251B54DF446DAB33CFC954FFF18EA"/>
    <w:rsid w:val="00226A18"/>
  </w:style>
  <w:style w:type="paragraph" w:customStyle="1" w:styleId="5340CD66C8F647DFB36154A1663E2903">
    <w:name w:val="5340CD66C8F647DFB36154A1663E2903"/>
    <w:rsid w:val="00226A18"/>
  </w:style>
  <w:style w:type="paragraph" w:customStyle="1" w:styleId="09F977CA814648A6B967626673944AB1">
    <w:name w:val="09F977CA814648A6B967626673944AB1"/>
    <w:rsid w:val="00226A18"/>
  </w:style>
  <w:style w:type="paragraph" w:customStyle="1" w:styleId="28A17B4503CB4CAD956BFD80A59F17923">
    <w:name w:val="28A17B4503CB4CAD956BFD80A59F17923"/>
    <w:rsid w:val="00226A18"/>
    <w:pPr>
      <w:spacing w:before="120" w:after="200" w:line="264" w:lineRule="auto"/>
    </w:pPr>
    <w:rPr>
      <w:rFonts w:ascii="Corbel" w:eastAsia="Times New Roman" w:hAnsi="Corbel" w:cs="Times New Roman"/>
      <w:sz w:val="20"/>
      <w:szCs w:val="20"/>
    </w:rPr>
  </w:style>
  <w:style w:type="paragraph" w:customStyle="1" w:styleId="8E3DB2162E9E4A8B96E92114DFD4201E3">
    <w:name w:val="8E3DB2162E9E4A8B96E92114DFD4201E3"/>
    <w:rsid w:val="00226A18"/>
    <w:pPr>
      <w:spacing w:before="120" w:after="200" w:line="264" w:lineRule="auto"/>
    </w:pPr>
    <w:rPr>
      <w:rFonts w:ascii="Corbel" w:eastAsia="Times New Roman" w:hAnsi="Corbel" w:cs="Times New Roman"/>
      <w:sz w:val="20"/>
      <w:szCs w:val="20"/>
    </w:rPr>
  </w:style>
  <w:style w:type="paragraph" w:customStyle="1" w:styleId="867BC07C99C0496482D813CD443CAA943">
    <w:name w:val="867BC07C99C0496482D813CD443CAA943"/>
    <w:rsid w:val="00226A18"/>
    <w:pPr>
      <w:spacing w:before="120" w:after="200" w:line="264" w:lineRule="auto"/>
    </w:pPr>
    <w:rPr>
      <w:rFonts w:ascii="Corbel" w:eastAsia="Times New Roman" w:hAnsi="Corbel" w:cs="Times New Roman"/>
      <w:sz w:val="20"/>
      <w:szCs w:val="20"/>
    </w:rPr>
  </w:style>
  <w:style w:type="paragraph" w:customStyle="1" w:styleId="D502E4978D90488482272A94299F4BB41">
    <w:name w:val="D502E4978D90488482272A94299F4BB41"/>
    <w:rsid w:val="00226A18"/>
    <w:pPr>
      <w:spacing w:before="120" w:after="200" w:line="264" w:lineRule="auto"/>
    </w:pPr>
    <w:rPr>
      <w:rFonts w:ascii="Corbel" w:eastAsia="Times New Roman" w:hAnsi="Corbel" w:cs="Times New Roman"/>
      <w:sz w:val="20"/>
      <w:szCs w:val="20"/>
    </w:rPr>
  </w:style>
  <w:style w:type="paragraph" w:customStyle="1" w:styleId="802251B54DF446DAB33CFC954FFF18EA1">
    <w:name w:val="802251B54DF446DAB33CFC954FFF18EA1"/>
    <w:rsid w:val="00226A18"/>
    <w:pPr>
      <w:spacing w:before="120" w:after="200" w:line="264" w:lineRule="auto"/>
    </w:pPr>
    <w:rPr>
      <w:rFonts w:ascii="Corbel" w:eastAsia="Times New Roman" w:hAnsi="Corbel" w:cs="Times New Roman"/>
      <w:sz w:val="20"/>
      <w:szCs w:val="20"/>
    </w:rPr>
  </w:style>
  <w:style w:type="paragraph" w:customStyle="1" w:styleId="09F977CA814648A6B967626673944AB11">
    <w:name w:val="09F977CA814648A6B967626673944AB11"/>
    <w:rsid w:val="00226A18"/>
    <w:pPr>
      <w:spacing w:before="120" w:after="200" w:line="264" w:lineRule="auto"/>
    </w:pPr>
    <w:rPr>
      <w:rFonts w:ascii="Corbel" w:eastAsia="Times New Roman" w:hAnsi="Corbel" w:cs="Times New Roman"/>
      <w:sz w:val="20"/>
      <w:szCs w:val="20"/>
    </w:rPr>
  </w:style>
  <w:style w:type="paragraph" w:customStyle="1" w:styleId="28A17B4503CB4CAD956BFD80A59F17924">
    <w:name w:val="28A17B4503CB4CAD956BFD80A59F17924"/>
    <w:rsid w:val="00226A18"/>
    <w:pPr>
      <w:spacing w:before="120" w:after="200" w:line="264" w:lineRule="auto"/>
    </w:pPr>
    <w:rPr>
      <w:rFonts w:ascii="Corbel" w:eastAsia="Times New Roman" w:hAnsi="Corbel" w:cs="Times New Roman"/>
      <w:sz w:val="20"/>
      <w:szCs w:val="20"/>
    </w:rPr>
  </w:style>
  <w:style w:type="paragraph" w:customStyle="1" w:styleId="8E3DB2162E9E4A8B96E92114DFD4201E4">
    <w:name w:val="8E3DB2162E9E4A8B96E92114DFD4201E4"/>
    <w:rsid w:val="00226A18"/>
    <w:pPr>
      <w:spacing w:before="120" w:after="200" w:line="264" w:lineRule="auto"/>
    </w:pPr>
    <w:rPr>
      <w:rFonts w:ascii="Corbel" w:eastAsia="Times New Roman" w:hAnsi="Corbel" w:cs="Times New Roman"/>
      <w:sz w:val="20"/>
      <w:szCs w:val="20"/>
    </w:rPr>
  </w:style>
  <w:style w:type="paragraph" w:customStyle="1" w:styleId="867BC07C99C0496482D813CD443CAA944">
    <w:name w:val="867BC07C99C0496482D813CD443CAA944"/>
    <w:rsid w:val="00226A18"/>
    <w:pPr>
      <w:spacing w:before="120" w:after="200" w:line="264" w:lineRule="auto"/>
    </w:pPr>
    <w:rPr>
      <w:rFonts w:ascii="Corbel" w:eastAsia="Times New Roman" w:hAnsi="Corbel" w:cs="Times New Roman"/>
      <w:sz w:val="20"/>
      <w:szCs w:val="20"/>
    </w:rPr>
  </w:style>
  <w:style w:type="paragraph" w:customStyle="1" w:styleId="D502E4978D90488482272A94299F4BB42">
    <w:name w:val="D502E4978D90488482272A94299F4BB42"/>
    <w:rsid w:val="00226A18"/>
    <w:pPr>
      <w:spacing w:before="120" w:after="200" w:line="264" w:lineRule="auto"/>
    </w:pPr>
    <w:rPr>
      <w:rFonts w:ascii="Corbel" w:eastAsia="Times New Roman" w:hAnsi="Corbel" w:cs="Times New Roman"/>
      <w:sz w:val="20"/>
      <w:szCs w:val="20"/>
    </w:rPr>
  </w:style>
  <w:style w:type="paragraph" w:customStyle="1" w:styleId="802251B54DF446DAB33CFC954FFF18EA2">
    <w:name w:val="802251B54DF446DAB33CFC954FFF18EA2"/>
    <w:rsid w:val="00226A18"/>
    <w:pPr>
      <w:spacing w:before="120" w:after="200" w:line="264" w:lineRule="auto"/>
    </w:pPr>
    <w:rPr>
      <w:rFonts w:ascii="Corbel" w:eastAsia="Times New Roman" w:hAnsi="Corbel" w:cs="Times New Roman"/>
      <w:sz w:val="20"/>
      <w:szCs w:val="20"/>
    </w:rPr>
  </w:style>
  <w:style w:type="paragraph" w:customStyle="1" w:styleId="09F977CA814648A6B967626673944AB12">
    <w:name w:val="09F977CA814648A6B967626673944AB12"/>
    <w:rsid w:val="00226A18"/>
    <w:pPr>
      <w:spacing w:before="120" w:after="200" w:line="264" w:lineRule="auto"/>
    </w:pPr>
    <w:rPr>
      <w:rFonts w:ascii="Corbel" w:eastAsia="Times New Roman" w:hAnsi="Corbel" w:cs="Times New Roman"/>
      <w:sz w:val="20"/>
      <w:szCs w:val="20"/>
    </w:rPr>
  </w:style>
  <w:style w:type="paragraph" w:customStyle="1" w:styleId="FDEFE9E66A5B4FAF9DE3C40DCDC49445">
    <w:name w:val="FDEFE9E66A5B4FAF9DE3C40DCDC49445"/>
    <w:rsid w:val="00226A18"/>
    <w:pPr>
      <w:spacing w:before="120" w:after="200" w:line="264" w:lineRule="auto"/>
      <w:ind w:left="720"/>
      <w:contextualSpacing/>
    </w:pPr>
    <w:rPr>
      <w:rFonts w:ascii="Corbel" w:eastAsia="Times New Roman" w:hAnsi="Corbel" w:cs="Times New Roman"/>
      <w:sz w:val="20"/>
      <w:szCs w:val="20"/>
    </w:rPr>
  </w:style>
  <w:style w:type="paragraph" w:customStyle="1" w:styleId="EC5F475B5B1A4984804759E5F324BC8D">
    <w:name w:val="EC5F475B5B1A4984804759E5F324BC8D"/>
    <w:rsid w:val="006D78B9"/>
  </w:style>
  <w:style w:type="paragraph" w:customStyle="1" w:styleId="28A17B4503CB4CAD956BFD80A59F17925">
    <w:name w:val="28A17B4503CB4CAD956BFD80A59F17925"/>
    <w:rsid w:val="00F605D4"/>
    <w:pPr>
      <w:spacing w:before="120" w:after="200" w:line="264" w:lineRule="auto"/>
    </w:pPr>
    <w:rPr>
      <w:rFonts w:ascii="Corbel" w:eastAsia="Times New Roman" w:hAnsi="Corbel" w:cs="Times New Roman"/>
      <w:sz w:val="20"/>
      <w:szCs w:val="20"/>
    </w:rPr>
  </w:style>
  <w:style w:type="paragraph" w:customStyle="1" w:styleId="8E3DB2162E9E4A8B96E92114DFD4201E5">
    <w:name w:val="8E3DB2162E9E4A8B96E92114DFD4201E5"/>
    <w:rsid w:val="00F605D4"/>
    <w:pPr>
      <w:spacing w:before="120" w:after="200" w:line="264" w:lineRule="auto"/>
    </w:pPr>
    <w:rPr>
      <w:rFonts w:ascii="Corbel" w:eastAsia="Times New Roman" w:hAnsi="Corbel" w:cs="Times New Roman"/>
      <w:sz w:val="20"/>
      <w:szCs w:val="20"/>
    </w:rPr>
  </w:style>
  <w:style w:type="paragraph" w:customStyle="1" w:styleId="867BC07C99C0496482D813CD443CAA945">
    <w:name w:val="867BC07C99C0496482D813CD443CAA945"/>
    <w:rsid w:val="00F605D4"/>
    <w:pPr>
      <w:spacing w:before="120" w:after="200" w:line="264" w:lineRule="auto"/>
    </w:pPr>
    <w:rPr>
      <w:rFonts w:ascii="Corbel" w:eastAsia="Times New Roman" w:hAnsi="Corbel" w:cs="Times New Roman"/>
      <w:sz w:val="20"/>
      <w:szCs w:val="20"/>
    </w:rPr>
  </w:style>
  <w:style w:type="paragraph" w:customStyle="1" w:styleId="D502E4978D90488482272A94299F4BB43">
    <w:name w:val="D502E4978D90488482272A94299F4BB43"/>
    <w:rsid w:val="00F605D4"/>
    <w:pPr>
      <w:spacing w:before="120" w:after="200" w:line="264" w:lineRule="auto"/>
    </w:pPr>
    <w:rPr>
      <w:rFonts w:ascii="Corbel" w:eastAsia="Times New Roman" w:hAnsi="Corbel" w:cs="Times New Roman"/>
      <w:sz w:val="20"/>
      <w:szCs w:val="20"/>
    </w:rPr>
  </w:style>
  <w:style w:type="paragraph" w:customStyle="1" w:styleId="802251B54DF446DAB33CFC954FFF18EA3">
    <w:name w:val="802251B54DF446DAB33CFC954FFF18EA3"/>
    <w:rsid w:val="00F605D4"/>
    <w:pPr>
      <w:spacing w:before="120" w:after="200" w:line="264" w:lineRule="auto"/>
    </w:pPr>
    <w:rPr>
      <w:rFonts w:ascii="Corbel" w:eastAsia="Times New Roman" w:hAnsi="Corbel" w:cs="Times New Roman"/>
      <w:sz w:val="20"/>
      <w:szCs w:val="20"/>
    </w:rPr>
  </w:style>
  <w:style w:type="paragraph" w:customStyle="1" w:styleId="09F977CA814648A6B967626673944AB13">
    <w:name w:val="09F977CA814648A6B967626673944AB13"/>
    <w:rsid w:val="00F605D4"/>
    <w:pPr>
      <w:spacing w:before="120" w:after="200" w:line="264" w:lineRule="auto"/>
    </w:pPr>
    <w:rPr>
      <w:rFonts w:ascii="Corbel" w:eastAsia="Times New Roman" w:hAnsi="Corbel" w:cs="Times New Roman"/>
      <w:sz w:val="20"/>
      <w:szCs w:val="20"/>
    </w:rPr>
  </w:style>
  <w:style w:type="paragraph" w:customStyle="1" w:styleId="FDEFE9E66A5B4FAF9DE3C40DCDC494451">
    <w:name w:val="FDEFE9E66A5B4FAF9DE3C40DCDC494451"/>
    <w:rsid w:val="00F605D4"/>
    <w:pPr>
      <w:spacing w:before="120" w:after="200" w:line="264" w:lineRule="auto"/>
      <w:ind w:left="720"/>
      <w:contextualSpacing/>
    </w:pPr>
    <w:rPr>
      <w:rFonts w:ascii="Corbel" w:eastAsia="Times New Roman" w:hAnsi="Corbel"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4FB7177-1ABE-4CEC-8061-72AA1897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18</TotalTime>
  <Pages>1</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phuongvth</dc:creator>
  <cp:keywords/>
  <dc:description/>
  <cp:lastModifiedBy>Vu Thi Ha Phuong</cp:lastModifiedBy>
  <cp:revision>9</cp:revision>
  <dcterms:created xsi:type="dcterms:W3CDTF">2017-02-24T10:53:00Z</dcterms:created>
  <dcterms:modified xsi:type="dcterms:W3CDTF">2017-03-01T03:24:00Z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