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766" w:rsidRPr="00831B37" w:rsidRDefault="0018551A" w:rsidP="00E71766">
      <w:pPr>
        <w:pStyle w:val="Header"/>
        <w:jc w:val="right"/>
        <w:rPr>
          <w:rFonts w:ascii="Arial" w:hAnsi="Arial" w:cs="Arial"/>
          <w:color w:val="225592"/>
          <w:sz w:val="18"/>
          <w:szCs w:val="18"/>
        </w:rPr>
      </w:pPr>
      <w:r>
        <w:rPr>
          <w:rFonts w:ascii="Arial" w:hAnsi="Arial" w:cs="Arial"/>
          <w:noProof/>
          <w:color w:val="225592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-140970</wp:posOffset>
            </wp:positionV>
            <wp:extent cx="2523749" cy="6096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tỷ lệ 4.10 Fi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749" cy="609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4FE1">
        <w:rPr>
          <w:rFonts w:ascii="Arial" w:hAnsi="Arial" w:cs="Arial"/>
          <w:color w:val="225592"/>
        </w:rPr>
        <w:t xml:space="preserve">Dành cho khách hàng </w:t>
      </w:r>
      <w:r w:rsidR="00FB755D">
        <w:rPr>
          <w:rFonts w:ascii="Arial" w:hAnsi="Arial" w:cs="Arial"/>
          <w:color w:val="225592"/>
        </w:rPr>
        <w:t>pháp nhân</w:t>
      </w:r>
      <w:r w:rsidR="00DE4FE1">
        <w:rPr>
          <w:rFonts w:ascii="Arial" w:hAnsi="Arial" w:cs="Arial"/>
          <w:b/>
          <w:color w:val="225592"/>
        </w:rPr>
        <w:t>/</w:t>
      </w:r>
      <w:r w:rsidR="00DE4FE1">
        <w:rPr>
          <w:rFonts w:ascii="Arial" w:hAnsi="Arial" w:cs="Arial"/>
          <w:i/>
          <w:color w:val="225592"/>
          <w:sz w:val="18"/>
          <w:szCs w:val="18"/>
        </w:rPr>
        <w:t xml:space="preserve">For </w:t>
      </w:r>
      <w:r w:rsidR="00FB755D">
        <w:rPr>
          <w:rFonts w:ascii="Arial" w:hAnsi="Arial" w:cs="Arial"/>
          <w:i/>
          <w:color w:val="225592"/>
          <w:sz w:val="18"/>
          <w:szCs w:val="18"/>
        </w:rPr>
        <w:t>Legal Entity</w:t>
      </w:r>
    </w:p>
    <w:p w:rsidR="004A45FB" w:rsidRDefault="004A45FB" w:rsidP="003E027D">
      <w:pPr>
        <w:tabs>
          <w:tab w:val="left" w:leader="underscore" w:pos="9630"/>
        </w:tabs>
        <w:spacing w:before="240" w:after="0" w:line="240" w:lineRule="auto"/>
        <w:jc w:val="both"/>
        <w:rPr>
          <w:rFonts w:ascii="Arial" w:eastAsia="MyriadPro-Regular" w:hAnsi="Arial" w:cs="Arial"/>
          <w:b/>
          <w:color w:val="225592"/>
          <w:sz w:val="40"/>
          <w:szCs w:val="40"/>
        </w:rPr>
      </w:pPr>
    </w:p>
    <w:p w:rsidR="00F76D5D" w:rsidRPr="00831B37" w:rsidRDefault="00D259DE" w:rsidP="00C54560">
      <w:pPr>
        <w:tabs>
          <w:tab w:val="left" w:leader="underscore" w:pos="9630"/>
        </w:tabs>
        <w:spacing w:before="0" w:after="0" w:line="240" w:lineRule="auto"/>
        <w:jc w:val="both"/>
        <w:rPr>
          <w:rFonts w:ascii="Arial" w:eastAsia="MyriadPro-Regular" w:hAnsi="Arial" w:cs="Arial"/>
          <w:b/>
          <w:color w:val="225592"/>
          <w:sz w:val="40"/>
          <w:szCs w:val="40"/>
        </w:rPr>
      </w:pPr>
      <w:r w:rsidRPr="00D259DE">
        <w:rPr>
          <w:rFonts w:ascii="Arial" w:eastAsia="MyriadPro-Regular" w:hAnsi="Arial" w:cs="Arial"/>
          <w:b/>
          <w:color w:val="225592"/>
          <w:sz w:val="40"/>
          <w:szCs w:val="40"/>
        </w:rPr>
        <w:t>Giấy yêu cầu dịch vụ</w:t>
      </w:r>
    </w:p>
    <w:p w:rsidR="00F76D5D" w:rsidRPr="00B54958" w:rsidRDefault="00D259DE" w:rsidP="00C54560">
      <w:pPr>
        <w:tabs>
          <w:tab w:val="left" w:pos="9630"/>
        </w:tabs>
        <w:spacing w:before="0" w:after="0" w:line="299" w:lineRule="exact"/>
        <w:jc w:val="both"/>
        <w:rPr>
          <w:rFonts w:ascii="Arial" w:eastAsia="MyriadPro-Regular" w:hAnsi="Arial" w:cs="Arial"/>
          <w:i/>
          <w:color w:val="225592"/>
          <w:sz w:val="28"/>
          <w:szCs w:val="28"/>
        </w:rPr>
      </w:pPr>
      <w:r w:rsidRPr="00D259DE">
        <w:rPr>
          <w:rFonts w:ascii="Arial" w:eastAsia="MyriadPro-Regular" w:hAnsi="Arial" w:cs="Arial"/>
          <w:i/>
          <w:color w:val="225592"/>
          <w:sz w:val="28"/>
          <w:szCs w:val="28"/>
        </w:rPr>
        <w:t>Request for Registration of Services</w:t>
      </w:r>
    </w:p>
    <w:p w:rsidR="00D259DE" w:rsidRDefault="000B4226" w:rsidP="009A3CFC">
      <w:pPr>
        <w:tabs>
          <w:tab w:val="left" w:pos="5580"/>
          <w:tab w:val="right" w:leader="underscore" w:pos="9720"/>
        </w:tabs>
        <w:spacing w:after="16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ab/>
      </w:r>
      <w:r w:rsidR="001D2386" w:rsidRPr="002E2558">
        <w:rPr>
          <w:rFonts w:ascii="Arial" w:eastAsia="Arial" w:hAnsi="Arial" w:cs="Arial"/>
        </w:rPr>
        <w:t>Đơn vị kinh doanh</w:t>
      </w:r>
      <w:r w:rsidR="001D2386" w:rsidRPr="002E2558">
        <w:rPr>
          <w:rFonts w:ascii="Arial" w:eastAsia="Arial" w:hAnsi="Arial" w:cs="Arial"/>
          <w:sz w:val="18"/>
          <w:szCs w:val="18"/>
        </w:rPr>
        <w:t>/</w:t>
      </w:r>
      <w:r w:rsidR="001D2386" w:rsidRPr="002E2558">
        <w:rPr>
          <w:rFonts w:ascii="Arial" w:eastAsia="Arial" w:hAnsi="Arial" w:cs="Arial"/>
          <w:i/>
          <w:sz w:val="18"/>
          <w:szCs w:val="18"/>
        </w:rPr>
        <w:t>Branch</w:t>
      </w:r>
      <w:r w:rsidR="001D2386" w:rsidRPr="002E2558">
        <w:rPr>
          <w:rFonts w:ascii="Arial" w:eastAsia="Arial" w:hAnsi="Arial" w:cs="Arial"/>
          <w:sz w:val="20"/>
          <w:szCs w:val="20"/>
        </w:rPr>
        <w:t>:</w:t>
      </w:r>
      <w:r w:rsidR="00171915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eastAsia="Arial" w:hAnsi="Arial" w:cs="Arial"/>
            <w:sz w:val="20"/>
            <w:szCs w:val="20"/>
          </w:rPr>
          <w:id w:val="-1238082568"/>
          <w:placeholder>
            <w:docPart w:val="DefaultPlaceholder_1081868574"/>
          </w:placeholder>
          <w:text/>
        </w:sdtPr>
        <w:sdtEndPr/>
        <w:sdtContent>
          <w:r w:rsidR="00CE4658" w:rsidRPr="006D0B9F">
            <w:rPr>
              <w:rFonts w:ascii="Arial" w:eastAsia="Arial" w:hAnsi="Arial" w:cs="Arial"/>
              <w:sz w:val="20"/>
              <w:szCs w:val="20"/>
            </w:rPr>
            <w:tab/>
          </w:r>
        </w:sdtContent>
      </w:sdt>
    </w:p>
    <w:p w:rsidR="00D259DE" w:rsidRPr="00D259DE" w:rsidRDefault="000B4226" w:rsidP="009A3CFC">
      <w:pPr>
        <w:tabs>
          <w:tab w:val="left" w:pos="5580"/>
          <w:tab w:val="left" w:leader="underscore" w:pos="9720"/>
        </w:tabs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171915">
        <w:rPr>
          <w:rFonts w:ascii="Arial" w:eastAsia="Arial" w:hAnsi="Arial" w:cs="Arial"/>
        </w:rPr>
        <w:t xml:space="preserve">                  </w:t>
      </w:r>
      <w:r w:rsidR="001D2386" w:rsidRPr="002E2558">
        <w:rPr>
          <w:rFonts w:ascii="Arial" w:eastAsia="Arial" w:hAnsi="Arial" w:cs="Arial"/>
        </w:rPr>
        <w:t>Mã CIF</w:t>
      </w:r>
      <w:r w:rsidR="001D2386" w:rsidRPr="002E2558">
        <w:rPr>
          <w:rFonts w:ascii="Arial" w:eastAsia="Arial" w:hAnsi="Arial" w:cs="Arial"/>
          <w:sz w:val="18"/>
          <w:szCs w:val="18"/>
        </w:rPr>
        <w:t>/</w:t>
      </w:r>
      <w:r w:rsidR="001D2386" w:rsidRPr="002E2558">
        <w:rPr>
          <w:rFonts w:ascii="Arial" w:eastAsia="Arial" w:hAnsi="Arial" w:cs="Arial"/>
          <w:i/>
          <w:sz w:val="18"/>
          <w:szCs w:val="18"/>
        </w:rPr>
        <w:t>CIF No</w:t>
      </w:r>
      <w:r w:rsidR="001D2386" w:rsidRPr="002E2558">
        <w:rPr>
          <w:rFonts w:ascii="Arial" w:eastAsia="Arial" w:hAnsi="Arial" w:cs="Arial"/>
          <w:sz w:val="18"/>
          <w:szCs w:val="18"/>
        </w:rPr>
        <w:t>:</w:t>
      </w:r>
      <w:r w:rsidR="00171915">
        <w:rPr>
          <w:rFonts w:ascii="Arial" w:eastAsia="Arial" w:hAnsi="Arial" w:cs="Arial"/>
          <w:sz w:val="18"/>
          <w:szCs w:val="18"/>
        </w:rPr>
        <w:t xml:space="preserve"> </w:t>
      </w:r>
      <w:sdt>
        <w:sdtPr>
          <w:rPr>
            <w:rFonts w:ascii="Arial" w:eastAsia="Arial" w:hAnsi="Arial" w:cs="Arial"/>
          </w:rPr>
          <w:id w:val="857078757"/>
          <w:placeholder>
            <w:docPart w:val="DefaultPlaceholder_1081868574"/>
          </w:placeholder>
          <w:text/>
        </w:sdtPr>
        <w:sdtEndPr/>
        <w:sdtContent>
          <w:r w:rsidR="00CE4658" w:rsidRPr="00CE4658">
            <w:rPr>
              <w:rFonts w:ascii="Arial" w:eastAsia="Arial" w:hAnsi="Arial" w:cs="Arial"/>
            </w:rPr>
            <w:tab/>
          </w:r>
        </w:sdtContent>
      </w:sdt>
    </w:p>
    <w:p w:rsidR="001D2386" w:rsidRPr="002E2558" w:rsidRDefault="001D2386" w:rsidP="003B7030">
      <w:pPr>
        <w:spacing w:before="0" w:after="0" w:line="276" w:lineRule="auto"/>
        <w:jc w:val="right"/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810"/>
      </w:tblGrid>
      <w:tr w:rsidR="00E33F40" w:rsidRPr="002E2558" w:rsidTr="009A3CFC">
        <w:trPr>
          <w:trHeight w:val="537"/>
        </w:trPr>
        <w:tc>
          <w:tcPr>
            <w:tcW w:w="9828" w:type="dxa"/>
            <w:shd w:val="clear" w:color="auto" w:fill="D9D9D9" w:themeFill="background1" w:themeFillShade="D9"/>
            <w:vAlign w:val="center"/>
          </w:tcPr>
          <w:p w:rsidR="00E33F40" w:rsidRPr="002E2558" w:rsidRDefault="00E33F40" w:rsidP="003B7030">
            <w:pPr>
              <w:spacing w:before="0" w:line="276" w:lineRule="auto"/>
              <w:jc w:val="both"/>
              <w:rPr>
                <w:rFonts w:ascii="Arial" w:eastAsia="MyriadPro-Regular" w:hAnsi="Arial" w:cs="Arial"/>
                <w:sz w:val="18"/>
                <w:szCs w:val="18"/>
              </w:rPr>
            </w:pPr>
            <w:r w:rsidRPr="002E2558">
              <w:rPr>
                <w:rFonts w:ascii="Arial" w:eastAsia="MyriadPro-Regular" w:hAnsi="Arial" w:cs="Arial"/>
                <w:sz w:val="18"/>
                <w:szCs w:val="18"/>
              </w:rPr>
              <w:t>Vui lòng điền bằng chữ IN HOA vào phần có dấu (*), đánh dấu (</w:t>
            </w:r>
            <w:r w:rsidRPr="002E2558">
              <w:rPr>
                <w:rFonts w:ascii="Arial" w:eastAsia="MyriadPro-Regular" w:hAnsi="Arial" w:cs="Arial"/>
                <w:sz w:val="18"/>
                <w:szCs w:val="18"/>
              </w:rPr>
              <w:sym w:font="Wingdings" w:char="F0FC"/>
            </w:r>
            <w:r w:rsidRPr="002E2558">
              <w:rPr>
                <w:rFonts w:ascii="Arial" w:eastAsia="MyriadPro-Regular" w:hAnsi="Arial" w:cs="Arial"/>
                <w:sz w:val="18"/>
                <w:szCs w:val="18"/>
              </w:rPr>
              <w:t>) vào các ô thích hợp hoặc ghi “Không” vào ô trống.</w:t>
            </w:r>
          </w:p>
          <w:p w:rsidR="00E33F40" w:rsidRPr="002E2558" w:rsidRDefault="00E33F40" w:rsidP="003B7030">
            <w:pPr>
              <w:spacing w:before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2E2558">
              <w:rPr>
                <w:rFonts w:ascii="Arial" w:hAnsi="Arial" w:cs="Arial"/>
                <w:i/>
                <w:iCs/>
                <w:color w:val="333333"/>
                <w:sz w:val="14"/>
                <w:szCs w:val="14"/>
              </w:rPr>
              <w:t>Please complete in BLOCK LETTER the fields marked with (*), tick (</w:t>
            </w:r>
            <w:r w:rsidRPr="002E2558">
              <w:rPr>
                <w:rFonts w:ascii="Arial" w:hAnsi="Arial" w:cs="Arial"/>
                <w:color w:val="333333"/>
                <w:sz w:val="14"/>
                <w:szCs w:val="14"/>
              </w:rPr>
              <w:sym w:font="Wingdings" w:char="F0FC"/>
            </w:r>
            <w:r w:rsidRPr="002E2558">
              <w:rPr>
                <w:rFonts w:ascii="Arial" w:hAnsi="Arial" w:cs="Arial"/>
                <w:i/>
                <w:iCs/>
                <w:color w:val="333333"/>
                <w:sz w:val="14"/>
                <w:szCs w:val="14"/>
              </w:rPr>
              <w:t>) in the appropriate box or mark “N/A” for blank fields.</w:t>
            </w:r>
          </w:p>
        </w:tc>
      </w:tr>
    </w:tbl>
    <w:p w:rsidR="00E33F40" w:rsidRPr="002E2558" w:rsidRDefault="00E33F40" w:rsidP="00E33F40">
      <w:pPr>
        <w:spacing w:before="0"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259DE" w:rsidRDefault="001D71EB" w:rsidP="00D259DE">
      <w:pPr>
        <w:tabs>
          <w:tab w:val="left" w:leader="underscore" w:pos="9720"/>
        </w:tabs>
        <w:spacing w:before="0" w:after="0" w:line="240" w:lineRule="auto"/>
        <w:jc w:val="both"/>
        <w:rPr>
          <w:rFonts w:ascii="Arial" w:eastAsia="MyriadPro-Regular" w:hAnsi="Arial" w:cs="Arial"/>
        </w:rPr>
      </w:pPr>
      <w:r w:rsidRPr="002E2558">
        <w:rPr>
          <w:rFonts w:ascii="Arial" w:eastAsia="MyriadPro-Regular" w:hAnsi="Arial" w:cs="Arial"/>
        </w:rPr>
        <w:t xml:space="preserve">Tên </w:t>
      </w:r>
      <w:r w:rsidR="00FB755D">
        <w:rPr>
          <w:rFonts w:ascii="Arial" w:eastAsia="MyriadPro-Regular" w:hAnsi="Arial" w:cs="Arial"/>
        </w:rPr>
        <w:t>pháp nhân</w:t>
      </w:r>
      <w:r w:rsidRPr="002E2558">
        <w:rPr>
          <w:rFonts w:ascii="Arial" w:eastAsia="MyriadPro-Regular" w:hAnsi="Arial" w:cs="Arial"/>
        </w:rPr>
        <w:t>*</w:t>
      </w:r>
      <w:r w:rsidR="0028391F" w:rsidRPr="002E2558">
        <w:rPr>
          <w:rFonts w:ascii="Arial" w:eastAsia="MyriadPro-Regular" w:hAnsi="Arial" w:cs="Arial"/>
        </w:rPr>
        <w:t>:</w:t>
      </w:r>
      <w:sdt>
        <w:sdtPr>
          <w:rPr>
            <w:rFonts w:ascii="Arial" w:eastAsia="MyriadPro-Regular" w:hAnsi="Arial" w:cs="Arial"/>
          </w:rPr>
          <w:id w:val="-281341113"/>
          <w:placeholder>
            <w:docPart w:val="DefaultPlaceholder_1081868574"/>
          </w:placeholder>
          <w:text/>
        </w:sdtPr>
        <w:sdtEndPr/>
        <w:sdtContent>
          <w:r w:rsidR="00CE4658" w:rsidRPr="00903282">
            <w:rPr>
              <w:rFonts w:ascii="Arial" w:eastAsia="MyriadPro-Regular" w:hAnsi="Arial" w:cs="Arial"/>
            </w:rPr>
            <w:tab/>
          </w:r>
        </w:sdtContent>
      </w:sdt>
    </w:p>
    <w:p w:rsidR="001D71EB" w:rsidRPr="002E2558" w:rsidRDefault="00FB755D" w:rsidP="00C22E0D">
      <w:pPr>
        <w:spacing w:before="0" w:after="0" w:line="240" w:lineRule="auto"/>
        <w:jc w:val="both"/>
        <w:rPr>
          <w:rFonts w:ascii="Arial" w:hAnsi="Arial" w:cs="Arial"/>
          <w:i/>
          <w:iCs/>
          <w:color w:val="333333"/>
          <w:sz w:val="18"/>
          <w:szCs w:val="18"/>
        </w:rPr>
      </w:pPr>
      <w:r>
        <w:rPr>
          <w:rFonts w:ascii="Arial" w:hAnsi="Arial" w:cs="Arial"/>
          <w:i/>
          <w:iCs/>
          <w:color w:val="333333"/>
          <w:sz w:val="18"/>
          <w:szCs w:val="18"/>
        </w:rPr>
        <w:t>Legal Entity</w:t>
      </w:r>
      <w:r w:rsidR="001D71EB" w:rsidRPr="002E2558">
        <w:rPr>
          <w:rFonts w:ascii="Arial" w:hAnsi="Arial" w:cs="Arial"/>
          <w:i/>
          <w:iCs/>
          <w:color w:val="333333"/>
          <w:sz w:val="18"/>
          <w:szCs w:val="18"/>
        </w:rPr>
        <w:t>'s Full Name</w:t>
      </w:r>
    </w:p>
    <w:p w:rsidR="00D259DE" w:rsidRDefault="001D71EB" w:rsidP="00D259DE">
      <w:pPr>
        <w:tabs>
          <w:tab w:val="left" w:leader="underscore" w:pos="9720"/>
        </w:tabs>
        <w:spacing w:before="0" w:after="0" w:line="240" w:lineRule="auto"/>
        <w:jc w:val="both"/>
        <w:rPr>
          <w:rFonts w:ascii="Arial" w:eastAsia="MyriadPro-Regular" w:hAnsi="Arial" w:cs="Arial"/>
        </w:rPr>
      </w:pPr>
      <w:r w:rsidRPr="002E2558">
        <w:rPr>
          <w:rFonts w:ascii="Arial" w:eastAsia="MyriadPro-Regular" w:hAnsi="Arial" w:cs="Arial"/>
        </w:rPr>
        <w:t>Giấy chứng nhận đăng ký kinh doanh số</w:t>
      </w:r>
      <w:r w:rsidR="000E30DD" w:rsidRPr="002E2558">
        <w:rPr>
          <w:rFonts w:ascii="Arial" w:eastAsia="MyriadPro-Regular" w:hAnsi="Arial" w:cs="Arial"/>
        </w:rPr>
        <w:t>:</w:t>
      </w:r>
      <w:sdt>
        <w:sdtPr>
          <w:rPr>
            <w:rFonts w:ascii="Arial" w:eastAsia="MyriadPro-Regular" w:hAnsi="Arial" w:cs="Arial"/>
          </w:rPr>
          <w:id w:val="1481972705"/>
          <w:placeholder>
            <w:docPart w:val="DefaultPlaceholder_1081868574"/>
          </w:placeholder>
          <w:text/>
        </w:sdtPr>
        <w:sdtEndPr/>
        <w:sdtContent>
          <w:r w:rsidR="00CE4658" w:rsidRPr="00244DD6">
            <w:rPr>
              <w:rFonts w:ascii="Arial" w:eastAsia="MyriadPro-Regular" w:hAnsi="Arial" w:cs="Arial"/>
            </w:rPr>
            <w:tab/>
          </w:r>
        </w:sdtContent>
      </w:sdt>
    </w:p>
    <w:p w:rsidR="001D71EB" w:rsidRDefault="001D71EB" w:rsidP="00C22E0D">
      <w:pPr>
        <w:spacing w:before="0" w:after="0" w:line="240" w:lineRule="auto"/>
        <w:jc w:val="both"/>
        <w:rPr>
          <w:rFonts w:ascii="Arial" w:hAnsi="Arial" w:cs="Arial"/>
          <w:i/>
          <w:iCs/>
          <w:color w:val="333333"/>
          <w:sz w:val="18"/>
          <w:szCs w:val="18"/>
        </w:rPr>
      </w:pPr>
      <w:r w:rsidRPr="002E2558">
        <w:rPr>
          <w:rFonts w:ascii="Arial" w:hAnsi="Arial" w:cs="Arial"/>
          <w:i/>
          <w:iCs/>
          <w:color w:val="333333"/>
          <w:sz w:val="18"/>
          <w:szCs w:val="18"/>
        </w:rPr>
        <w:t>Business Registration Certificate No.</w:t>
      </w:r>
    </w:p>
    <w:p w:rsidR="009904DB" w:rsidRDefault="009904DB" w:rsidP="00C22E0D">
      <w:pPr>
        <w:spacing w:before="0" w:after="0" w:line="240" w:lineRule="auto"/>
        <w:jc w:val="both"/>
        <w:rPr>
          <w:rFonts w:ascii="Arial" w:hAnsi="Arial" w:cs="Arial"/>
          <w:i/>
          <w:iCs/>
          <w:color w:val="333333"/>
          <w:sz w:val="18"/>
          <w:szCs w:val="18"/>
        </w:rPr>
      </w:pPr>
    </w:p>
    <w:p w:rsidR="009904DB" w:rsidRPr="00831B37" w:rsidRDefault="009904DB" w:rsidP="00C22E0D">
      <w:pPr>
        <w:spacing w:before="0" w:after="0" w:line="240" w:lineRule="auto"/>
        <w:jc w:val="both"/>
        <w:rPr>
          <w:rFonts w:ascii="Arial" w:hAnsi="Arial" w:cs="Arial"/>
          <w:i/>
          <w:iCs/>
          <w:color w:val="225592"/>
          <w:sz w:val="18"/>
          <w:szCs w:val="18"/>
        </w:rPr>
      </w:pPr>
    </w:p>
    <w:p w:rsidR="00D259DE" w:rsidRDefault="00DE4FE1" w:rsidP="00D259DE">
      <w:pPr>
        <w:pStyle w:val="Style2"/>
        <w:pBdr>
          <w:top w:val="single" w:sz="24" w:space="0" w:color="D9D9D9" w:themeColor="background1" w:themeShade="D9"/>
          <w:left w:val="single" w:sz="24" w:space="0" w:color="D9D9D9" w:themeColor="background1" w:themeShade="D9"/>
          <w:bottom w:val="single" w:sz="24" w:space="0" w:color="D9D9D9" w:themeColor="background1" w:themeShade="D9"/>
          <w:right w:val="single" w:sz="24" w:space="0" w:color="D9D9D9" w:themeColor="background1" w:themeShade="D9"/>
        </w:pBdr>
        <w:shd w:val="clear" w:color="auto" w:fill="D9D9D9" w:themeFill="background1" w:themeFillShade="D9"/>
        <w:spacing w:before="0"/>
        <w:rPr>
          <w:rFonts w:ascii="Arial" w:hAnsi="Arial" w:cs="Arial"/>
          <w:b/>
          <w:color w:val="225592"/>
          <w:szCs w:val="24"/>
          <w:lang w:val="vi-VN"/>
        </w:rPr>
      </w:pPr>
      <w:r>
        <w:rPr>
          <w:rFonts w:ascii="Arial" w:hAnsi="Arial" w:cs="Arial"/>
          <w:b/>
          <w:color w:val="225592"/>
          <w:szCs w:val="24"/>
          <w:lang w:val="vi-VN"/>
        </w:rPr>
        <w:t xml:space="preserve">I. </w:t>
      </w:r>
      <w:r>
        <w:rPr>
          <w:rFonts w:ascii="Arial" w:hAnsi="Arial" w:cs="Arial"/>
          <w:b/>
          <w:color w:val="225592"/>
          <w:szCs w:val="24"/>
        </w:rPr>
        <w:t>YÊU CẦU DỊCH VỤ</w:t>
      </w:r>
      <w:r>
        <w:rPr>
          <w:rFonts w:ascii="Arial" w:hAnsi="Arial" w:cs="Arial"/>
          <w:b/>
          <w:color w:val="225592"/>
          <w:szCs w:val="24"/>
          <w:lang w:val="vi-VN"/>
        </w:rPr>
        <w:t>/</w:t>
      </w:r>
      <w:r>
        <w:rPr>
          <w:rFonts w:ascii="Arial" w:hAnsi="Arial" w:cs="Arial"/>
          <w:i/>
          <w:color w:val="225592"/>
          <w:sz w:val="20"/>
          <w:szCs w:val="20"/>
          <w:lang w:val="vi-VN"/>
        </w:rPr>
        <w:t>Request for Bank Services</w:t>
      </w:r>
    </w:p>
    <w:p w:rsidR="00D259DE" w:rsidRPr="00D259DE" w:rsidRDefault="00D259DE" w:rsidP="00D259DE">
      <w:pPr>
        <w:pStyle w:val="ListParagraph"/>
        <w:numPr>
          <w:ilvl w:val="0"/>
          <w:numId w:val="23"/>
        </w:numPr>
        <w:tabs>
          <w:tab w:val="left" w:leader="underscore" w:pos="9630"/>
        </w:tabs>
        <w:spacing w:after="0" w:line="240" w:lineRule="auto"/>
        <w:ind w:left="360"/>
        <w:jc w:val="both"/>
        <w:rPr>
          <w:rFonts w:ascii="Arial" w:eastAsia="MyriadPro-Regular" w:hAnsi="Arial" w:cs="Arial"/>
          <w:color w:val="225592"/>
        </w:rPr>
      </w:pPr>
      <w:r w:rsidRPr="00D259DE">
        <w:rPr>
          <w:rFonts w:ascii="Arial" w:eastAsia="MyriadPro-Regular" w:hAnsi="Arial" w:cs="Arial"/>
          <w:color w:val="225592"/>
        </w:rPr>
        <w:t>Thay đổi dịch vụ sổ phụ tài khoản/</w:t>
      </w:r>
      <w:r w:rsidRPr="00D259DE">
        <w:rPr>
          <w:rFonts w:ascii="Arial" w:eastAsia="MyriadPro-Regular" w:hAnsi="Arial" w:cs="Arial"/>
          <w:i/>
          <w:color w:val="225592"/>
          <w:sz w:val="18"/>
          <w:szCs w:val="18"/>
        </w:rPr>
        <w:t>Change of Account Statement Delivery</w:t>
      </w:r>
    </w:p>
    <w:p w:rsidR="00D259DE" w:rsidRDefault="00B32704">
      <w:pPr>
        <w:tabs>
          <w:tab w:val="left" w:pos="2880"/>
          <w:tab w:val="left" w:pos="5040"/>
          <w:tab w:val="left" w:pos="6750"/>
          <w:tab w:val="right" w:leader="underscore" w:pos="9720"/>
        </w:tabs>
        <w:spacing w:after="0" w:line="240" w:lineRule="auto"/>
        <w:jc w:val="both"/>
        <w:rPr>
          <w:rFonts w:ascii="Arial" w:eastAsia="MyriadPro-Regular" w:hAnsi="Arial" w:cs="Arial"/>
        </w:rPr>
      </w:pPr>
      <w:r w:rsidRPr="002E2558">
        <w:rPr>
          <w:rFonts w:ascii="Arial" w:eastAsia="MyriadPro-Regular" w:hAnsi="Arial" w:cs="Arial"/>
        </w:rPr>
        <w:t xml:space="preserve">Định kỳ nhận sổ phụ      </w:t>
      </w:r>
      <w:r w:rsidR="009904DB">
        <w:rPr>
          <w:rFonts w:ascii="Arial" w:eastAsia="MyriadPro-Regular" w:hAnsi="Arial" w:cs="Arial"/>
        </w:rPr>
        <w:tab/>
      </w:r>
      <w:sdt>
        <w:sdtPr>
          <w:rPr>
            <w:rFonts w:ascii="Arial" w:eastAsia="MyriadPro-Regular" w:hAnsi="Arial" w:cs="Arial"/>
          </w:rPr>
          <w:id w:val="1917817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4658">
            <w:rPr>
              <w:rFonts w:ascii="MS Gothic" w:eastAsia="MS Gothic" w:hAnsi="Arial" w:cs="Arial" w:hint="eastAsia"/>
            </w:rPr>
            <w:t>☐</w:t>
          </w:r>
        </w:sdtContent>
      </w:sdt>
      <w:r w:rsidRPr="002E2558">
        <w:rPr>
          <w:rFonts w:ascii="Arial" w:eastAsia="MyriadPro-Regular" w:hAnsi="Arial" w:cs="Arial"/>
        </w:rPr>
        <w:t xml:space="preserve"> Hàng</w:t>
      </w:r>
      <w:r w:rsidR="009904DB">
        <w:rPr>
          <w:rFonts w:ascii="Arial" w:eastAsia="MyriadPro-Regular" w:hAnsi="Arial" w:cs="Arial"/>
        </w:rPr>
        <w:t xml:space="preserve"> </w:t>
      </w:r>
      <w:r w:rsidRPr="002E2558">
        <w:rPr>
          <w:rFonts w:ascii="Arial" w:eastAsia="MyriadPro-Regular" w:hAnsi="Arial" w:cs="Arial"/>
        </w:rPr>
        <w:t xml:space="preserve">tháng   </w:t>
      </w:r>
      <w:r w:rsidR="009904DB">
        <w:rPr>
          <w:rFonts w:ascii="Arial" w:eastAsia="MyriadPro-Regular" w:hAnsi="Arial" w:cs="Arial"/>
        </w:rPr>
        <w:tab/>
      </w:r>
      <w:sdt>
        <w:sdtPr>
          <w:rPr>
            <w:rFonts w:ascii="Arial" w:eastAsia="MyriadPro-Regular" w:hAnsi="Arial" w:cs="Arial"/>
          </w:rPr>
          <w:id w:val="-98726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4658">
            <w:rPr>
              <w:rFonts w:ascii="MS Gothic" w:eastAsia="MS Gothic" w:hAnsi="MS Gothic" w:cs="Arial" w:hint="eastAsia"/>
            </w:rPr>
            <w:t>☐</w:t>
          </w:r>
        </w:sdtContent>
      </w:sdt>
      <w:r w:rsidRPr="002E2558">
        <w:rPr>
          <w:rFonts w:ascii="Arial" w:eastAsia="MyriadPro-Regular" w:hAnsi="Arial" w:cs="Arial"/>
        </w:rPr>
        <w:t xml:space="preserve"> Hàng</w:t>
      </w:r>
      <w:r w:rsidR="009904DB">
        <w:rPr>
          <w:rFonts w:ascii="Arial" w:eastAsia="MyriadPro-Regular" w:hAnsi="Arial" w:cs="Arial"/>
        </w:rPr>
        <w:t xml:space="preserve"> </w:t>
      </w:r>
      <w:r w:rsidRPr="002E2558">
        <w:rPr>
          <w:rFonts w:ascii="Arial" w:eastAsia="MyriadPro-Regular" w:hAnsi="Arial" w:cs="Arial"/>
        </w:rPr>
        <w:t xml:space="preserve">quý        </w:t>
      </w:r>
      <w:sdt>
        <w:sdtPr>
          <w:rPr>
            <w:rFonts w:ascii="Arial" w:eastAsia="MyriadPro-Regular" w:hAnsi="Arial" w:cs="Arial"/>
          </w:rPr>
          <w:id w:val="-17901154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4658">
            <w:rPr>
              <w:rFonts w:ascii="MS Gothic" w:eastAsia="MS Gothic" w:hAnsi="MS Gothic" w:cs="Arial" w:hint="eastAsia"/>
            </w:rPr>
            <w:t>☐</w:t>
          </w:r>
        </w:sdtContent>
      </w:sdt>
      <w:r w:rsidRPr="002E2558">
        <w:rPr>
          <w:rFonts w:ascii="Arial" w:eastAsia="MyriadPro-Regular" w:hAnsi="Arial" w:cs="Arial"/>
        </w:rPr>
        <w:t xml:space="preserve"> Khác</w:t>
      </w:r>
      <w:sdt>
        <w:sdtPr>
          <w:rPr>
            <w:rFonts w:ascii="Arial" w:eastAsia="MyriadPro-Regular" w:hAnsi="Arial" w:cs="Arial"/>
          </w:rPr>
          <w:id w:val="-1556609225"/>
          <w:placeholder>
            <w:docPart w:val="DefaultPlaceholder_1081868574"/>
          </w:placeholder>
          <w:text/>
        </w:sdtPr>
        <w:sdtEndPr/>
        <w:sdtContent>
          <w:r w:rsidR="00CE4658" w:rsidRPr="007C080E">
            <w:rPr>
              <w:rFonts w:ascii="Arial" w:eastAsia="MyriadPro-Regular" w:hAnsi="Arial" w:cs="Arial"/>
            </w:rPr>
            <w:tab/>
          </w:r>
        </w:sdtContent>
      </w:sdt>
    </w:p>
    <w:p w:rsidR="00D259DE" w:rsidRDefault="00B32704" w:rsidP="00D259DE">
      <w:pPr>
        <w:tabs>
          <w:tab w:val="left" w:pos="3150"/>
          <w:tab w:val="left" w:pos="5310"/>
          <w:tab w:val="left" w:leader="underscore" w:pos="9630"/>
        </w:tabs>
        <w:spacing w:before="0" w:after="0" w:line="240" w:lineRule="auto"/>
        <w:jc w:val="both"/>
        <w:rPr>
          <w:rFonts w:ascii="Arial" w:hAnsi="Arial" w:cs="Arial"/>
          <w:i/>
          <w:iCs/>
          <w:color w:val="333333"/>
          <w:sz w:val="18"/>
          <w:szCs w:val="18"/>
        </w:rPr>
      </w:pPr>
      <w:r w:rsidRPr="002E2558">
        <w:rPr>
          <w:rFonts w:ascii="Arial" w:hAnsi="Arial" w:cs="Arial"/>
          <w:i/>
          <w:iCs/>
          <w:color w:val="333333"/>
          <w:sz w:val="18"/>
          <w:szCs w:val="18"/>
        </w:rPr>
        <w:t xml:space="preserve">Statement Frequency                </w:t>
      </w:r>
      <w:r w:rsidR="009904DB">
        <w:rPr>
          <w:rFonts w:ascii="Arial" w:hAnsi="Arial" w:cs="Arial"/>
          <w:i/>
          <w:iCs/>
          <w:color w:val="333333"/>
          <w:sz w:val="18"/>
          <w:szCs w:val="18"/>
        </w:rPr>
        <w:tab/>
      </w:r>
      <w:r w:rsidRPr="002E2558">
        <w:rPr>
          <w:rFonts w:ascii="Arial" w:hAnsi="Arial" w:cs="Arial"/>
          <w:i/>
          <w:iCs/>
          <w:color w:val="333333"/>
          <w:sz w:val="18"/>
          <w:szCs w:val="18"/>
        </w:rPr>
        <w:t xml:space="preserve">Monthly                         </w:t>
      </w:r>
      <w:r w:rsidR="009904DB">
        <w:rPr>
          <w:rFonts w:ascii="Arial" w:hAnsi="Arial" w:cs="Arial"/>
          <w:i/>
          <w:iCs/>
          <w:color w:val="333333"/>
          <w:sz w:val="18"/>
          <w:szCs w:val="18"/>
        </w:rPr>
        <w:tab/>
      </w:r>
      <w:r w:rsidRPr="002E2558">
        <w:rPr>
          <w:rFonts w:ascii="Arial" w:hAnsi="Arial" w:cs="Arial"/>
          <w:i/>
          <w:iCs/>
          <w:color w:val="333333"/>
          <w:sz w:val="18"/>
          <w:szCs w:val="18"/>
        </w:rPr>
        <w:t xml:space="preserve">Quarterly                 </w:t>
      </w:r>
      <w:r w:rsidR="009904DB">
        <w:rPr>
          <w:rFonts w:ascii="Arial" w:hAnsi="Arial" w:cs="Arial"/>
          <w:i/>
          <w:iCs/>
          <w:color w:val="333333"/>
          <w:sz w:val="18"/>
          <w:szCs w:val="18"/>
        </w:rPr>
        <w:t xml:space="preserve">  </w:t>
      </w:r>
      <w:r w:rsidRPr="002E2558">
        <w:rPr>
          <w:rFonts w:ascii="Arial" w:hAnsi="Arial" w:cs="Arial"/>
          <w:i/>
          <w:iCs/>
          <w:color w:val="333333"/>
          <w:sz w:val="18"/>
          <w:szCs w:val="18"/>
        </w:rPr>
        <w:t>Other</w:t>
      </w:r>
    </w:p>
    <w:p w:rsidR="00D259DE" w:rsidRDefault="003A6A9B" w:rsidP="00D259DE">
      <w:pPr>
        <w:tabs>
          <w:tab w:val="left" w:pos="2880"/>
          <w:tab w:val="left" w:pos="5040"/>
          <w:tab w:val="left" w:leader="underscore" w:pos="9720"/>
        </w:tabs>
        <w:spacing w:after="0" w:line="240" w:lineRule="auto"/>
        <w:ind w:right="32"/>
        <w:jc w:val="both"/>
        <w:rPr>
          <w:rFonts w:ascii="Arial" w:eastAsia="MyriadPro-Regular" w:hAnsi="Arial" w:cs="Arial"/>
        </w:rPr>
      </w:pPr>
      <w:r w:rsidRPr="002E2558">
        <w:rPr>
          <w:rFonts w:ascii="Arial" w:eastAsia="MyriadPro-Regular" w:hAnsi="Arial" w:cs="Arial"/>
        </w:rPr>
        <w:t>Hình thức nhận sổ phụ</w:t>
      </w:r>
      <w:r w:rsidR="009904DB">
        <w:rPr>
          <w:rFonts w:ascii="Arial" w:eastAsia="MyriadPro-Regular" w:hAnsi="Arial" w:cs="Arial"/>
        </w:rPr>
        <w:tab/>
      </w:r>
      <w:sdt>
        <w:sdtPr>
          <w:rPr>
            <w:rFonts w:ascii="Arial" w:eastAsia="MyriadPro-Regular" w:hAnsi="Arial" w:cs="Arial"/>
          </w:rPr>
          <w:id w:val="-282344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4658">
            <w:rPr>
              <w:rFonts w:ascii="MS Gothic" w:eastAsia="MS Gothic" w:hAnsi="MS Gothic" w:cs="Arial" w:hint="eastAsia"/>
            </w:rPr>
            <w:t>☐</w:t>
          </w:r>
        </w:sdtContent>
      </w:sdt>
      <w:r w:rsidR="000F60FB" w:rsidRPr="002E2558">
        <w:rPr>
          <w:rFonts w:ascii="Arial" w:eastAsia="MyriadPro-Regular" w:hAnsi="Arial" w:cs="Arial"/>
        </w:rPr>
        <w:t xml:space="preserve"> Tại Ngân </w:t>
      </w:r>
      <w:r w:rsidR="009904DB">
        <w:rPr>
          <w:rFonts w:ascii="Arial" w:eastAsia="MyriadPro-Regular" w:hAnsi="Arial" w:cs="Arial"/>
        </w:rPr>
        <w:t>hàng</w:t>
      </w:r>
      <w:r w:rsidR="009904DB">
        <w:rPr>
          <w:rFonts w:ascii="Arial" w:eastAsia="MyriadPro-Regular" w:hAnsi="Arial" w:cs="Arial"/>
        </w:rPr>
        <w:tab/>
      </w:r>
      <w:sdt>
        <w:sdtPr>
          <w:rPr>
            <w:rFonts w:ascii="Arial" w:eastAsia="MyriadPro-Regular" w:hAnsi="Arial" w:cs="Arial"/>
          </w:rPr>
          <w:id w:val="181272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4658">
            <w:rPr>
              <w:rFonts w:ascii="MS Gothic" w:eastAsia="MS Gothic" w:hAnsi="MS Gothic" w:cs="Arial" w:hint="eastAsia"/>
            </w:rPr>
            <w:t>☐</w:t>
          </w:r>
        </w:sdtContent>
      </w:sdt>
      <w:r w:rsidR="000F60FB" w:rsidRPr="002E2558">
        <w:rPr>
          <w:rFonts w:ascii="Arial" w:eastAsia="MyriadPro-Regular" w:hAnsi="Arial" w:cs="Arial"/>
        </w:rPr>
        <w:t xml:space="preserve"> </w:t>
      </w:r>
      <w:proofErr w:type="gramStart"/>
      <w:r w:rsidR="000F60FB" w:rsidRPr="002E2558">
        <w:rPr>
          <w:rFonts w:ascii="Arial" w:eastAsia="MyriadPro-Regular" w:hAnsi="Arial" w:cs="Arial"/>
        </w:rPr>
        <w:t>Qua</w:t>
      </w:r>
      <w:proofErr w:type="gramEnd"/>
      <w:r w:rsidR="009904DB">
        <w:rPr>
          <w:rFonts w:ascii="Arial" w:eastAsia="MyriadPro-Regular" w:hAnsi="Arial" w:cs="Arial"/>
        </w:rPr>
        <w:t xml:space="preserve"> </w:t>
      </w:r>
      <w:r w:rsidR="000F60FB" w:rsidRPr="002E2558">
        <w:rPr>
          <w:rFonts w:ascii="Arial" w:eastAsia="MyriadPro-Regular" w:hAnsi="Arial" w:cs="Arial"/>
        </w:rPr>
        <w:t>bưu</w:t>
      </w:r>
      <w:r w:rsidR="009904DB">
        <w:rPr>
          <w:rFonts w:ascii="Arial" w:eastAsia="MyriadPro-Regular" w:hAnsi="Arial" w:cs="Arial"/>
        </w:rPr>
        <w:t xml:space="preserve"> </w:t>
      </w:r>
      <w:r w:rsidR="000F60FB" w:rsidRPr="002E2558">
        <w:rPr>
          <w:rFonts w:ascii="Arial" w:eastAsia="MyriadPro-Regular" w:hAnsi="Arial" w:cs="Arial"/>
        </w:rPr>
        <w:t>điện,</w:t>
      </w:r>
      <w:r w:rsidR="009904DB">
        <w:rPr>
          <w:rFonts w:ascii="Arial" w:eastAsia="MyriadPro-Regular" w:hAnsi="Arial" w:cs="Arial"/>
        </w:rPr>
        <w:t xml:space="preserve"> </w:t>
      </w:r>
      <w:r w:rsidR="000F60FB" w:rsidRPr="002E2558">
        <w:rPr>
          <w:rFonts w:ascii="Arial" w:eastAsia="MyriadPro-Regular" w:hAnsi="Arial" w:cs="Arial"/>
        </w:rPr>
        <w:t>theo địa chỉ</w:t>
      </w:r>
      <w:sdt>
        <w:sdtPr>
          <w:rPr>
            <w:rFonts w:ascii="Arial" w:eastAsia="MyriadPro-Regular" w:hAnsi="Arial" w:cs="Arial"/>
          </w:rPr>
          <w:id w:val="1728177332"/>
          <w:placeholder>
            <w:docPart w:val="DefaultPlaceholder_1081868574"/>
          </w:placeholder>
          <w:text/>
        </w:sdtPr>
        <w:sdtEndPr/>
        <w:sdtContent>
          <w:r w:rsidR="00CE4658" w:rsidRPr="0086729A">
            <w:rPr>
              <w:rFonts w:ascii="Arial" w:eastAsia="MyriadPro-Regular" w:hAnsi="Arial" w:cs="Arial"/>
            </w:rPr>
            <w:tab/>
          </w:r>
        </w:sdtContent>
      </w:sdt>
    </w:p>
    <w:p w:rsidR="00D259DE" w:rsidRDefault="000F60FB" w:rsidP="00D259DE">
      <w:pPr>
        <w:tabs>
          <w:tab w:val="left" w:pos="3150"/>
          <w:tab w:val="left" w:pos="5310"/>
          <w:tab w:val="left" w:leader="underscore" w:pos="9630"/>
        </w:tabs>
        <w:spacing w:before="0" w:after="0" w:line="240" w:lineRule="auto"/>
        <w:jc w:val="both"/>
        <w:rPr>
          <w:rFonts w:ascii="Arial" w:eastAsia="MyriadPro-Regular" w:hAnsi="Arial" w:cs="Arial"/>
          <w:i/>
          <w:sz w:val="18"/>
          <w:szCs w:val="18"/>
        </w:rPr>
      </w:pPr>
      <w:r w:rsidRPr="002E2558">
        <w:rPr>
          <w:rFonts w:ascii="Arial" w:eastAsia="MyriadPro-Regular" w:hAnsi="Arial" w:cs="Arial"/>
          <w:i/>
          <w:sz w:val="18"/>
          <w:szCs w:val="18"/>
        </w:rPr>
        <w:t xml:space="preserve">Form of Statement Delivery  </w:t>
      </w:r>
      <w:r w:rsidR="009904DB">
        <w:rPr>
          <w:rFonts w:ascii="Arial" w:eastAsia="MyriadPro-Regular" w:hAnsi="Arial" w:cs="Arial"/>
          <w:i/>
          <w:sz w:val="18"/>
          <w:szCs w:val="18"/>
        </w:rPr>
        <w:tab/>
      </w:r>
      <w:proofErr w:type="gramStart"/>
      <w:r w:rsidRPr="002E2558">
        <w:rPr>
          <w:rFonts w:ascii="Arial" w:eastAsia="MyriadPro-Regular" w:hAnsi="Arial" w:cs="Arial"/>
          <w:i/>
          <w:sz w:val="18"/>
          <w:szCs w:val="18"/>
        </w:rPr>
        <w:t>Via</w:t>
      </w:r>
      <w:proofErr w:type="gramEnd"/>
      <w:r w:rsidRPr="002E2558">
        <w:rPr>
          <w:rFonts w:ascii="Arial" w:eastAsia="MyriadPro-Regular" w:hAnsi="Arial" w:cs="Arial"/>
          <w:i/>
          <w:sz w:val="18"/>
          <w:szCs w:val="18"/>
        </w:rPr>
        <w:t xml:space="preserve"> the</w:t>
      </w:r>
      <w:r w:rsidR="009904DB">
        <w:rPr>
          <w:rFonts w:ascii="Arial" w:eastAsia="MyriadPro-Regular" w:hAnsi="Arial" w:cs="Arial"/>
          <w:i/>
          <w:sz w:val="18"/>
          <w:szCs w:val="18"/>
        </w:rPr>
        <w:t xml:space="preserve"> </w:t>
      </w:r>
      <w:r w:rsidRPr="002E2558">
        <w:rPr>
          <w:rFonts w:ascii="Arial" w:eastAsia="MyriadPro-Regular" w:hAnsi="Arial" w:cs="Arial"/>
          <w:i/>
          <w:sz w:val="18"/>
          <w:szCs w:val="18"/>
        </w:rPr>
        <w:t xml:space="preserve">Bank  </w:t>
      </w:r>
      <w:r w:rsidR="009904DB">
        <w:rPr>
          <w:rFonts w:ascii="Arial" w:eastAsia="MyriadPro-Regular" w:hAnsi="Arial" w:cs="Arial"/>
          <w:i/>
          <w:sz w:val="18"/>
          <w:szCs w:val="18"/>
        </w:rPr>
        <w:tab/>
      </w:r>
      <w:r w:rsidRPr="002E2558">
        <w:rPr>
          <w:rFonts w:ascii="Arial" w:eastAsia="MyriadPro-Regular" w:hAnsi="Arial" w:cs="Arial"/>
          <w:i/>
          <w:sz w:val="18"/>
          <w:szCs w:val="18"/>
        </w:rPr>
        <w:t>Via</w:t>
      </w:r>
      <w:r w:rsidR="009904DB">
        <w:rPr>
          <w:rFonts w:ascii="Arial" w:eastAsia="MyriadPro-Regular" w:hAnsi="Arial" w:cs="Arial"/>
          <w:i/>
          <w:sz w:val="18"/>
          <w:szCs w:val="18"/>
        </w:rPr>
        <w:t xml:space="preserve"> </w:t>
      </w:r>
      <w:r w:rsidRPr="002E2558">
        <w:rPr>
          <w:rFonts w:ascii="Arial" w:eastAsia="MyriadPro-Regular" w:hAnsi="Arial" w:cs="Arial"/>
          <w:i/>
          <w:sz w:val="18"/>
          <w:szCs w:val="18"/>
        </w:rPr>
        <w:t>Post</w:t>
      </w:r>
      <w:r w:rsidR="009904DB">
        <w:rPr>
          <w:rFonts w:ascii="Arial" w:eastAsia="MyriadPro-Regular" w:hAnsi="Arial" w:cs="Arial"/>
          <w:i/>
          <w:sz w:val="18"/>
          <w:szCs w:val="18"/>
        </w:rPr>
        <w:t xml:space="preserve"> </w:t>
      </w:r>
      <w:r w:rsidRPr="002E2558">
        <w:rPr>
          <w:rFonts w:ascii="Arial" w:eastAsia="MyriadPro-Regular" w:hAnsi="Arial" w:cs="Arial"/>
          <w:i/>
          <w:sz w:val="18"/>
          <w:szCs w:val="18"/>
        </w:rPr>
        <w:t xml:space="preserve">Office </w:t>
      </w:r>
    </w:p>
    <w:p w:rsidR="00D259DE" w:rsidRDefault="009904DB" w:rsidP="00D259DE">
      <w:pPr>
        <w:tabs>
          <w:tab w:val="left" w:pos="2880"/>
          <w:tab w:val="left" w:leader="underscore" w:pos="6660"/>
          <w:tab w:val="left" w:leader="underscore" w:pos="9720"/>
        </w:tabs>
        <w:spacing w:after="0" w:line="240" w:lineRule="auto"/>
        <w:jc w:val="both"/>
        <w:rPr>
          <w:rFonts w:ascii="Arial" w:eastAsia="MyriadPro-Regular" w:hAnsi="Arial" w:cs="Arial"/>
        </w:rPr>
      </w:pPr>
      <w:r>
        <w:rPr>
          <w:rFonts w:ascii="Arial" w:eastAsia="MyriadPro-Regular" w:hAnsi="Arial" w:cs="Arial"/>
        </w:rPr>
        <w:tab/>
      </w:r>
      <w:sdt>
        <w:sdtPr>
          <w:rPr>
            <w:rFonts w:ascii="Arial" w:eastAsia="MyriadPro-Regular" w:hAnsi="Arial" w:cs="Arial"/>
          </w:rPr>
          <w:id w:val="1395387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4658">
            <w:rPr>
              <w:rFonts w:ascii="MS Gothic" w:eastAsia="MS Gothic" w:hAnsi="MS Gothic" w:cs="Arial" w:hint="eastAsia"/>
            </w:rPr>
            <w:t>☐</w:t>
          </w:r>
        </w:sdtContent>
      </w:sdt>
      <w:r w:rsidR="00850C1F" w:rsidRPr="002E2558">
        <w:rPr>
          <w:rFonts w:ascii="Arial" w:eastAsia="MyriadPro-Regular" w:hAnsi="Arial" w:cs="Arial"/>
        </w:rPr>
        <w:t xml:space="preserve"> Qua </w:t>
      </w:r>
      <w:proofErr w:type="gramStart"/>
      <w:r w:rsidR="00850C1F" w:rsidRPr="002E2558">
        <w:rPr>
          <w:rFonts w:ascii="Arial" w:eastAsia="MyriadPro-Regular" w:hAnsi="Arial" w:cs="Arial"/>
        </w:rPr>
        <w:t>thư</w:t>
      </w:r>
      <w:proofErr w:type="gramEnd"/>
      <w:r w:rsidR="00850C1F" w:rsidRPr="002E2558">
        <w:rPr>
          <w:rFonts w:ascii="Arial" w:eastAsia="MyriadPro-Regular" w:hAnsi="Arial" w:cs="Arial"/>
        </w:rPr>
        <w:t xml:space="preserve"> điện tử</w:t>
      </w:r>
      <w:r>
        <w:rPr>
          <w:rFonts w:ascii="Arial" w:eastAsia="MyriadPro-Regular" w:hAnsi="Arial" w:cs="Arial"/>
        </w:rPr>
        <w:t xml:space="preserve"> </w:t>
      </w:r>
      <w:sdt>
        <w:sdtPr>
          <w:rPr>
            <w:rFonts w:ascii="Arial" w:eastAsia="MyriadPro-Regular" w:hAnsi="Arial" w:cs="Arial"/>
          </w:rPr>
          <w:id w:val="1906950136"/>
          <w:placeholder>
            <w:docPart w:val="DefaultPlaceholder_1081868574"/>
          </w:placeholder>
          <w:text/>
        </w:sdtPr>
        <w:sdtEndPr/>
        <w:sdtContent>
          <w:r w:rsidR="00CE4658" w:rsidRPr="008258F0">
            <w:rPr>
              <w:rFonts w:ascii="Arial" w:eastAsia="MyriadPro-Regular" w:hAnsi="Arial" w:cs="Arial"/>
            </w:rPr>
            <w:tab/>
          </w:r>
        </w:sdtContent>
      </w:sdt>
      <w:r w:rsidR="00850C1F" w:rsidRPr="002E2558">
        <w:rPr>
          <w:rFonts w:ascii="Arial" w:eastAsia="MyriadPro-Regular" w:hAnsi="Arial" w:cs="Arial"/>
        </w:rPr>
        <w:t xml:space="preserve">  </w:t>
      </w:r>
      <w:sdt>
        <w:sdtPr>
          <w:rPr>
            <w:rFonts w:ascii="Arial" w:eastAsia="MyriadPro-Regular" w:hAnsi="Arial" w:cs="Arial"/>
          </w:rPr>
          <w:id w:val="-14149308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4658">
            <w:rPr>
              <w:rFonts w:ascii="MS Gothic" w:eastAsia="MS Gothic" w:hAnsi="MS Gothic" w:cs="Arial" w:hint="eastAsia"/>
            </w:rPr>
            <w:t>☐</w:t>
          </w:r>
        </w:sdtContent>
      </w:sdt>
      <w:r w:rsidR="00850C1F" w:rsidRPr="002E2558">
        <w:rPr>
          <w:rFonts w:ascii="Arial" w:eastAsia="MyriadPro-Regular" w:hAnsi="Arial" w:cs="Arial"/>
        </w:rPr>
        <w:t xml:space="preserve"> Khác</w:t>
      </w:r>
      <w:sdt>
        <w:sdtPr>
          <w:rPr>
            <w:rFonts w:ascii="Arial" w:eastAsia="MyriadPro-Regular" w:hAnsi="Arial" w:cs="Arial"/>
          </w:rPr>
          <w:id w:val="-784192272"/>
          <w:placeholder>
            <w:docPart w:val="DefaultPlaceholder_1081868574"/>
          </w:placeholder>
          <w:text/>
        </w:sdtPr>
        <w:sdtEndPr/>
        <w:sdtContent>
          <w:r w:rsidR="00CE4658" w:rsidRPr="00CC636B">
            <w:rPr>
              <w:rFonts w:ascii="Arial" w:eastAsia="MyriadPro-Regular" w:hAnsi="Arial" w:cs="Arial"/>
            </w:rPr>
            <w:tab/>
          </w:r>
        </w:sdtContent>
      </w:sdt>
    </w:p>
    <w:p w:rsidR="00850C1F" w:rsidRPr="002E2558" w:rsidRDefault="00850C1F" w:rsidP="003E027D">
      <w:pPr>
        <w:tabs>
          <w:tab w:val="left" w:leader="underscore" w:pos="9630"/>
        </w:tabs>
        <w:spacing w:before="0" w:after="0" w:line="240" w:lineRule="auto"/>
        <w:jc w:val="both"/>
        <w:rPr>
          <w:rFonts w:ascii="Arial" w:hAnsi="Arial" w:cs="Arial"/>
          <w:i/>
          <w:iCs/>
          <w:color w:val="333333"/>
          <w:sz w:val="18"/>
          <w:szCs w:val="18"/>
        </w:rPr>
      </w:pPr>
      <w:r w:rsidRPr="002E2558">
        <w:rPr>
          <w:rFonts w:ascii="Arial" w:hAnsi="Arial" w:cs="Arial"/>
          <w:i/>
          <w:iCs/>
          <w:color w:val="333333"/>
          <w:sz w:val="18"/>
          <w:szCs w:val="18"/>
        </w:rPr>
        <w:t xml:space="preserve">                                                       </w:t>
      </w:r>
      <w:r w:rsidR="009904DB">
        <w:rPr>
          <w:rFonts w:ascii="Arial" w:hAnsi="Arial" w:cs="Arial"/>
          <w:i/>
          <w:iCs/>
          <w:color w:val="333333"/>
          <w:sz w:val="18"/>
          <w:szCs w:val="18"/>
        </w:rPr>
        <w:t xml:space="preserve">       </w:t>
      </w:r>
      <w:r w:rsidRPr="002E2558">
        <w:rPr>
          <w:rFonts w:ascii="Arial" w:hAnsi="Arial" w:cs="Arial"/>
          <w:i/>
          <w:iCs/>
          <w:color w:val="333333"/>
          <w:sz w:val="18"/>
          <w:szCs w:val="18"/>
        </w:rPr>
        <w:t xml:space="preserve">Via Email Other                                           </w:t>
      </w:r>
      <w:r w:rsidR="009904DB">
        <w:rPr>
          <w:rFonts w:ascii="Arial" w:hAnsi="Arial" w:cs="Arial"/>
          <w:i/>
          <w:iCs/>
          <w:color w:val="333333"/>
          <w:sz w:val="18"/>
          <w:szCs w:val="18"/>
        </w:rPr>
        <w:t xml:space="preserve">          </w:t>
      </w:r>
      <w:r w:rsidRPr="002E2558">
        <w:rPr>
          <w:rFonts w:ascii="Arial" w:hAnsi="Arial" w:cs="Arial"/>
          <w:i/>
          <w:iCs/>
          <w:color w:val="333333"/>
          <w:sz w:val="18"/>
          <w:szCs w:val="18"/>
        </w:rPr>
        <w:t>Other</w:t>
      </w:r>
    </w:p>
    <w:p w:rsidR="0076126D" w:rsidRDefault="0076126D" w:rsidP="0076126D">
      <w:pPr>
        <w:pStyle w:val="ListParagraph"/>
        <w:tabs>
          <w:tab w:val="left" w:leader="underscore" w:pos="9630"/>
        </w:tabs>
        <w:spacing w:after="0" w:line="240" w:lineRule="auto"/>
        <w:jc w:val="both"/>
        <w:rPr>
          <w:rFonts w:ascii="Arial" w:eastAsia="MyriadPro-Regular" w:hAnsi="Arial" w:cs="Arial"/>
          <w:color w:val="0070C0"/>
        </w:rPr>
      </w:pPr>
    </w:p>
    <w:p w:rsidR="00D259DE" w:rsidRPr="00D259DE" w:rsidRDefault="00D259DE" w:rsidP="00D259DE">
      <w:pPr>
        <w:pStyle w:val="ListParagraph"/>
        <w:numPr>
          <w:ilvl w:val="0"/>
          <w:numId w:val="23"/>
        </w:numPr>
        <w:tabs>
          <w:tab w:val="left" w:leader="underscore" w:pos="9630"/>
        </w:tabs>
        <w:spacing w:after="0" w:line="240" w:lineRule="auto"/>
        <w:ind w:left="360"/>
        <w:jc w:val="both"/>
        <w:rPr>
          <w:rFonts w:ascii="Arial" w:eastAsia="MyriadPro-Regular" w:hAnsi="Arial" w:cs="Arial"/>
          <w:color w:val="225592"/>
        </w:rPr>
      </w:pPr>
      <w:r w:rsidRPr="00D259DE">
        <w:rPr>
          <w:rFonts w:ascii="Arial" w:eastAsia="MyriadPro-Regular" w:hAnsi="Arial" w:cs="Arial"/>
          <w:color w:val="225592"/>
        </w:rPr>
        <w:t>Dịch vụ thông báo biến động số dư/</w:t>
      </w:r>
      <w:r w:rsidRPr="00D259DE">
        <w:rPr>
          <w:rFonts w:ascii="Arial" w:eastAsia="MyriadPro-Regular" w:hAnsi="Arial" w:cs="Arial"/>
          <w:i/>
          <w:color w:val="225592"/>
          <w:sz w:val="18"/>
          <w:szCs w:val="18"/>
        </w:rPr>
        <w:t>Notification Service of Account Balance</w:t>
      </w:r>
    </w:p>
    <w:p w:rsidR="006E2A18" w:rsidRPr="002E2558" w:rsidRDefault="006E2A18" w:rsidP="005827C9">
      <w:pPr>
        <w:tabs>
          <w:tab w:val="left" w:leader="underscore" w:pos="9630"/>
        </w:tabs>
        <w:spacing w:after="0" w:line="240" w:lineRule="auto"/>
        <w:jc w:val="both"/>
        <w:rPr>
          <w:rFonts w:ascii="Arial" w:eastAsia="MyriadPro-Regular" w:hAnsi="Arial" w:cs="Arial"/>
          <w:i/>
          <w:color w:val="0070C0"/>
          <w:sz w:val="18"/>
          <w:szCs w:val="18"/>
        </w:rPr>
      </w:pPr>
    </w:p>
    <w:tbl>
      <w:tblPr>
        <w:tblStyle w:val="TableGrid"/>
        <w:tblW w:w="9720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20"/>
        <w:gridCol w:w="2970"/>
        <w:gridCol w:w="3150"/>
        <w:gridCol w:w="2880"/>
      </w:tblGrid>
      <w:tr w:rsidR="006E2A18" w:rsidRPr="002E2558" w:rsidTr="009A3CFC">
        <w:tc>
          <w:tcPr>
            <w:tcW w:w="720" w:type="dxa"/>
            <w:shd w:val="clear" w:color="auto" w:fill="E5E5E7" w:themeFill="accent5" w:themeFillTint="33"/>
          </w:tcPr>
          <w:p w:rsidR="00D259DE" w:rsidRDefault="006E2A18" w:rsidP="00D259DE">
            <w:pPr>
              <w:tabs>
                <w:tab w:val="left" w:leader="underscore" w:pos="9630"/>
              </w:tabs>
              <w:spacing w:before="60" w:after="60"/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STT</w:t>
            </w:r>
          </w:p>
          <w:p w:rsidR="00D259DE" w:rsidRDefault="006E2A18" w:rsidP="00D259DE">
            <w:pPr>
              <w:tabs>
                <w:tab w:val="left" w:leader="underscore" w:pos="9630"/>
              </w:tabs>
              <w:spacing w:before="60" w:after="60"/>
              <w:jc w:val="center"/>
              <w:rPr>
                <w:rFonts w:ascii="Arial" w:eastAsia="MyriadPro-Regular" w:hAnsi="Arial" w:cs="Arial"/>
                <w:i/>
                <w:sz w:val="18"/>
                <w:szCs w:val="18"/>
              </w:rPr>
            </w:pPr>
            <w:r w:rsidRPr="002E2558">
              <w:rPr>
                <w:rFonts w:ascii="Arial" w:eastAsia="MyriadPro-Regular" w:hAnsi="Arial" w:cs="Arial"/>
                <w:i/>
                <w:sz w:val="18"/>
                <w:szCs w:val="18"/>
              </w:rPr>
              <w:t>No</w:t>
            </w:r>
          </w:p>
        </w:tc>
        <w:tc>
          <w:tcPr>
            <w:tcW w:w="2970" w:type="dxa"/>
            <w:shd w:val="clear" w:color="auto" w:fill="E5E5E7" w:themeFill="accent5" w:themeFillTint="33"/>
          </w:tcPr>
          <w:p w:rsidR="00D259DE" w:rsidRDefault="006E2A18" w:rsidP="00D259DE">
            <w:pPr>
              <w:tabs>
                <w:tab w:val="left" w:leader="underscore" w:pos="9630"/>
              </w:tabs>
              <w:spacing w:before="60" w:after="60"/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Nội dung yêu cầu</w:t>
            </w:r>
          </w:p>
          <w:p w:rsidR="00D259DE" w:rsidRDefault="006E2A18" w:rsidP="00D259DE">
            <w:pPr>
              <w:tabs>
                <w:tab w:val="left" w:leader="underscore" w:pos="9630"/>
              </w:tabs>
              <w:spacing w:before="60" w:after="60"/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  <w:i/>
                <w:sz w:val="18"/>
                <w:szCs w:val="18"/>
              </w:rPr>
              <w:t>Content of Request</w:t>
            </w:r>
          </w:p>
        </w:tc>
        <w:tc>
          <w:tcPr>
            <w:tcW w:w="3150" w:type="dxa"/>
            <w:shd w:val="clear" w:color="auto" w:fill="E5E5E7" w:themeFill="accent5" w:themeFillTint="33"/>
          </w:tcPr>
          <w:p w:rsidR="00D259DE" w:rsidRDefault="006E2A18" w:rsidP="00D259DE">
            <w:pPr>
              <w:tabs>
                <w:tab w:val="left" w:leader="underscore" w:pos="9630"/>
              </w:tabs>
              <w:spacing w:before="60" w:after="60"/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Số tài khoản đăng ký</w:t>
            </w:r>
          </w:p>
          <w:p w:rsidR="00D259DE" w:rsidRDefault="006E2A18" w:rsidP="00D259DE">
            <w:pPr>
              <w:tabs>
                <w:tab w:val="left" w:leader="underscore" w:pos="9630"/>
              </w:tabs>
              <w:spacing w:before="60" w:after="60"/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  <w:i/>
                <w:sz w:val="18"/>
                <w:szCs w:val="18"/>
              </w:rPr>
              <w:t>Account number for Registration</w:t>
            </w:r>
          </w:p>
        </w:tc>
        <w:tc>
          <w:tcPr>
            <w:tcW w:w="2880" w:type="dxa"/>
            <w:shd w:val="clear" w:color="auto" w:fill="E5E5E7" w:themeFill="accent5" w:themeFillTint="33"/>
          </w:tcPr>
          <w:p w:rsidR="00D259DE" w:rsidRDefault="006E2A18" w:rsidP="00D259DE">
            <w:pPr>
              <w:tabs>
                <w:tab w:val="left" w:leader="underscore" w:pos="9630"/>
              </w:tabs>
              <w:spacing w:before="60" w:after="60"/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Số điện thoại đăng ký</w:t>
            </w:r>
          </w:p>
          <w:p w:rsidR="00D259DE" w:rsidRDefault="006E2A18" w:rsidP="00D259DE">
            <w:pPr>
              <w:tabs>
                <w:tab w:val="left" w:leader="underscore" w:pos="9630"/>
              </w:tabs>
              <w:spacing w:before="60" w:after="60"/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  <w:i/>
                <w:sz w:val="18"/>
                <w:szCs w:val="18"/>
              </w:rPr>
              <w:t>Phone number for Registration</w:t>
            </w:r>
          </w:p>
        </w:tc>
      </w:tr>
      <w:tr w:rsidR="006E2A18" w:rsidRPr="002E2558" w:rsidTr="00FD4937">
        <w:tc>
          <w:tcPr>
            <w:tcW w:w="720" w:type="dxa"/>
            <w:vAlign w:val="center"/>
          </w:tcPr>
          <w:p w:rsidR="00D259DE" w:rsidRDefault="00DE4FE1" w:rsidP="00ED17C0">
            <w:pPr>
              <w:tabs>
                <w:tab w:val="left" w:leader="underscore" w:pos="9630"/>
              </w:tabs>
              <w:spacing w:beforeLines="60" w:before="144" w:after="60" w:line="264" w:lineRule="auto"/>
              <w:jc w:val="center"/>
              <w:rPr>
                <w:rFonts w:ascii="Arial" w:eastAsia="MyriadPro-Regular" w:hAnsi="Arial" w:cs="Arial"/>
              </w:rPr>
            </w:pPr>
            <w:r>
              <w:rPr>
                <w:rFonts w:ascii="Arial" w:eastAsia="MyriadPro-Regular" w:hAnsi="Arial" w:cs="Arial"/>
              </w:rPr>
              <w:t>1</w:t>
            </w:r>
          </w:p>
        </w:tc>
        <w:sdt>
          <w:sdtPr>
            <w:rPr>
              <w:rFonts w:ascii="Arial" w:eastAsia="MyriadPro-Regular" w:hAnsi="Arial" w:cs="Arial"/>
            </w:rPr>
            <w:id w:val="353614791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2970" w:type="dxa"/>
                <w:vAlign w:val="center"/>
              </w:tcPr>
              <w:p w:rsidR="006E2A18" w:rsidRPr="002E2558" w:rsidRDefault="00CE4658" w:rsidP="003E027D">
                <w:pPr>
                  <w:tabs>
                    <w:tab w:val="left" w:leader="underscore" w:pos="9630"/>
                  </w:tabs>
                  <w:jc w:val="both"/>
                  <w:rPr>
                    <w:rFonts w:ascii="Arial" w:eastAsia="MyriadPro-Regular" w:hAnsi="Arial" w:cs="Arial"/>
                  </w:rPr>
                </w:pPr>
                <w:r w:rsidRPr="00B56E0D">
                  <w:rPr>
                    <w:rFonts w:ascii="Arial" w:eastAsia="MyriadPro-Regular" w:hAnsi="Arial" w:cs="Arial"/>
                  </w:rPr>
                  <w:t xml:space="preserve">                                             </w:t>
                </w:r>
              </w:p>
            </w:tc>
          </w:sdtContent>
        </w:sdt>
        <w:sdt>
          <w:sdtPr>
            <w:rPr>
              <w:rFonts w:ascii="Arial" w:eastAsia="MyriadPro-Regular" w:hAnsi="Arial" w:cs="Arial"/>
            </w:rPr>
            <w:id w:val="1536157298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3150" w:type="dxa"/>
                <w:vAlign w:val="center"/>
              </w:tcPr>
              <w:p w:rsidR="006E2A18" w:rsidRPr="002E2558" w:rsidRDefault="00CE4658" w:rsidP="003E027D">
                <w:pPr>
                  <w:tabs>
                    <w:tab w:val="left" w:leader="underscore" w:pos="9630"/>
                  </w:tabs>
                  <w:jc w:val="both"/>
                  <w:rPr>
                    <w:rFonts w:ascii="Arial" w:eastAsia="MyriadPro-Regular" w:hAnsi="Arial" w:cs="Arial"/>
                  </w:rPr>
                </w:pPr>
                <w:r w:rsidRPr="001B0CC7">
                  <w:rPr>
                    <w:rFonts w:ascii="Arial" w:eastAsia="MyriadPro-Regular" w:hAnsi="Arial" w:cs="Arial"/>
                  </w:rPr>
                  <w:t xml:space="preserve">                                                 </w:t>
                </w:r>
              </w:p>
            </w:tc>
          </w:sdtContent>
        </w:sdt>
        <w:sdt>
          <w:sdtPr>
            <w:rPr>
              <w:rFonts w:ascii="Arial" w:eastAsia="MyriadPro-Regular" w:hAnsi="Arial" w:cs="Arial"/>
            </w:rPr>
            <w:id w:val="-440227563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2880" w:type="dxa"/>
                <w:vAlign w:val="center"/>
              </w:tcPr>
              <w:p w:rsidR="006E2A18" w:rsidRPr="002E2558" w:rsidRDefault="00CE4658" w:rsidP="003E027D">
                <w:pPr>
                  <w:tabs>
                    <w:tab w:val="left" w:leader="underscore" w:pos="9630"/>
                  </w:tabs>
                  <w:jc w:val="both"/>
                  <w:rPr>
                    <w:rFonts w:ascii="Arial" w:eastAsia="MyriadPro-Regular" w:hAnsi="Arial" w:cs="Arial"/>
                  </w:rPr>
                </w:pPr>
                <w:r w:rsidRPr="001E2941">
                  <w:rPr>
                    <w:rFonts w:ascii="Arial" w:eastAsia="MyriadPro-Regular" w:hAnsi="Arial" w:cs="Arial"/>
                  </w:rPr>
                  <w:t xml:space="preserve">                                            </w:t>
                </w:r>
              </w:p>
            </w:tc>
          </w:sdtContent>
        </w:sdt>
      </w:tr>
      <w:tr w:rsidR="006B7C77" w:rsidRPr="002E2558" w:rsidTr="007809F4">
        <w:tc>
          <w:tcPr>
            <w:tcW w:w="720" w:type="dxa"/>
            <w:vAlign w:val="center"/>
          </w:tcPr>
          <w:p w:rsidR="006B7C77" w:rsidRDefault="006B7C77" w:rsidP="007809F4">
            <w:pPr>
              <w:tabs>
                <w:tab w:val="left" w:leader="underscore" w:pos="9630"/>
              </w:tabs>
              <w:spacing w:beforeLines="60" w:before="144" w:after="60" w:line="264" w:lineRule="auto"/>
              <w:jc w:val="center"/>
              <w:rPr>
                <w:rFonts w:ascii="Arial" w:eastAsia="MyriadPro-Regular" w:hAnsi="Arial" w:cs="Arial"/>
              </w:rPr>
            </w:pPr>
            <w:r>
              <w:rPr>
                <w:rFonts w:ascii="Arial" w:eastAsia="MyriadPro-Regular" w:hAnsi="Arial" w:cs="Arial"/>
              </w:rPr>
              <w:t>2</w:t>
            </w:r>
          </w:p>
        </w:tc>
        <w:sdt>
          <w:sdtPr>
            <w:rPr>
              <w:rFonts w:ascii="Arial" w:eastAsia="MyriadPro-Regular" w:hAnsi="Arial" w:cs="Arial"/>
            </w:rPr>
            <w:id w:val="1029068281"/>
            <w:placeholder>
              <w:docPart w:val="80122A4DCDC644F1AAC3703B484A150B"/>
            </w:placeholder>
            <w:text/>
          </w:sdtPr>
          <w:sdtEndPr/>
          <w:sdtContent>
            <w:tc>
              <w:tcPr>
                <w:tcW w:w="2970" w:type="dxa"/>
                <w:vAlign w:val="center"/>
              </w:tcPr>
              <w:p w:rsidR="006B7C77" w:rsidRPr="002E2558" w:rsidRDefault="006B7C77" w:rsidP="007809F4">
                <w:pPr>
                  <w:tabs>
                    <w:tab w:val="left" w:leader="underscore" w:pos="9630"/>
                  </w:tabs>
                  <w:jc w:val="both"/>
                  <w:rPr>
                    <w:rFonts w:ascii="Arial" w:eastAsia="MyriadPro-Regular" w:hAnsi="Arial" w:cs="Arial"/>
                  </w:rPr>
                </w:pPr>
                <w:r w:rsidRPr="007C0470">
                  <w:rPr>
                    <w:rFonts w:ascii="Arial" w:eastAsia="MyriadPro-Regular" w:hAnsi="Arial" w:cs="Arial"/>
                  </w:rPr>
                  <w:t xml:space="preserve">                                             </w:t>
                </w:r>
              </w:p>
            </w:tc>
          </w:sdtContent>
        </w:sdt>
        <w:sdt>
          <w:sdtPr>
            <w:rPr>
              <w:rFonts w:ascii="Arial" w:eastAsia="MyriadPro-Regular" w:hAnsi="Arial" w:cs="Arial"/>
            </w:rPr>
            <w:id w:val="-2120055023"/>
            <w:placeholder>
              <w:docPart w:val="80122A4DCDC644F1AAC3703B484A150B"/>
            </w:placeholder>
            <w:text/>
          </w:sdtPr>
          <w:sdtEndPr/>
          <w:sdtContent>
            <w:tc>
              <w:tcPr>
                <w:tcW w:w="3150" w:type="dxa"/>
                <w:vAlign w:val="center"/>
              </w:tcPr>
              <w:p w:rsidR="006B7C77" w:rsidRPr="002E2558" w:rsidRDefault="006B7C77" w:rsidP="007809F4">
                <w:pPr>
                  <w:tabs>
                    <w:tab w:val="left" w:leader="underscore" w:pos="9630"/>
                  </w:tabs>
                  <w:jc w:val="both"/>
                  <w:rPr>
                    <w:rFonts w:ascii="Arial" w:eastAsia="MyriadPro-Regular" w:hAnsi="Arial" w:cs="Arial"/>
                  </w:rPr>
                </w:pPr>
                <w:r w:rsidRPr="007E3A7B">
                  <w:rPr>
                    <w:rFonts w:ascii="Arial" w:eastAsia="MyriadPro-Regular" w:hAnsi="Arial" w:cs="Arial"/>
                  </w:rPr>
                  <w:t xml:space="preserve">                                                 </w:t>
                </w:r>
              </w:p>
            </w:tc>
          </w:sdtContent>
        </w:sdt>
        <w:sdt>
          <w:sdtPr>
            <w:rPr>
              <w:rFonts w:ascii="Arial" w:eastAsia="MyriadPro-Regular" w:hAnsi="Arial" w:cs="Arial"/>
            </w:rPr>
            <w:id w:val="-415166442"/>
            <w:placeholder>
              <w:docPart w:val="80122A4DCDC644F1AAC3703B484A150B"/>
            </w:placeholder>
            <w:temporary/>
            <w:text w:multiLine="1"/>
          </w:sdtPr>
          <w:sdtEndPr/>
          <w:sdtContent>
            <w:tc>
              <w:tcPr>
                <w:tcW w:w="2880" w:type="dxa"/>
                <w:vAlign w:val="center"/>
              </w:tcPr>
              <w:p w:rsidR="006B7C77" w:rsidRPr="002E2558" w:rsidRDefault="006B7C77" w:rsidP="007809F4">
                <w:pPr>
                  <w:tabs>
                    <w:tab w:val="left" w:leader="underscore" w:pos="9630"/>
                  </w:tabs>
                  <w:jc w:val="both"/>
                  <w:rPr>
                    <w:rFonts w:ascii="Arial" w:eastAsia="MyriadPro-Regular" w:hAnsi="Arial" w:cs="Arial"/>
                  </w:rPr>
                </w:pPr>
                <w:r w:rsidRPr="00EA04C9">
                  <w:rPr>
                    <w:rFonts w:ascii="Arial" w:eastAsia="MyriadPro-Regular" w:hAnsi="Arial" w:cs="Arial"/>
                  </w:rPr>
                  <w:t xml:space="preserve">                                            </w:t>
                </w:r>
              </w:p>
            </w:tc>
          </w:sdtContent>
        </w:sdt>
      </w:tr>
      <w:tr w:rsidR="006B7C77" w:rsidRPr="002E2558" w:rsidTr="007809F4">
        <w:tc>
          <w:tcPr>
            <w:tcW w:w="720" w:type="dxa"/>
            <w:vAlign w:val="center"/>
          </w:tcPr>
          <w:p w:rsidR="006B7C77" w:rsidRDefault="006B7C77" w:rsidP="007809F4">
            <w:pPr>
              <w:tabs>
                <w:tab w:val="left" w:leader="underscore" w:pos="9630"/>
              </w:tabs>
              <w:spacing w:beforeLines="60" w:before="144" w:after="60" w:line="264" w:lineRule="auto"/>
              <w:jc w:val="center"/>
              <w:rPr>
                <w:rFonts w:ascii="Arial" w:eastAsia="MyriadPro-Regular" w:hAnsi="Arial" w:cs="Arial"/>
              </w:rPr>
            </w:pPr>
            <w:r>
              <w:rPr>
                <w:rFonts w:ascii="Arial" w:eastAsia="MyriadPro-Regular" w:hAnsi="Arial" w:cs="Arial"/>
              </w:rPr>
              <w:t>3</w:t>
            </w:r>
          </w:p>
        </w:tc>
        <w:sdt>
          <w:sdtPr>
            <w:rPr>
              <w:rFonts w:ascii="Arial" w:eastAsia="MyriadPro-Regular" w:hAnsi="Arial" w:cs="Arial"/>
            </w:rPr>
            <w:id w:val="-1422097206"/>
            <w:placeholder>
              <w:docPart w:val="2EE2E41DE7A44099BADD6E41D3453F5A"/>
            </w:placeholder>
            <w:text/>
          </w:sdtPr>
          <w:sdtEndPr/>
          <w:sdtContent>
            <w:tc>
              <w:tcPr>
                <w:tcW w:w="2970" w:type="dxa"/>
                <w:vAlign w:val="center"/>
              </w:tcPr>
              <w:p w:rsidR="006B7C77" w:rsidRPr="002E2558" w:rsidRDefault="006B7C77" w:rsidP="007809F4">
                <w:pPr>
                  <w:tabs>
                    <w:tab w:val="left" w:leader="underscore" w:pos="9630"/>
                  </w:tabs>
                  <w:jc w:val="both"/>
                  <w:rPr>
                    <w:rFonts w:ascii="Arial" w:eastAsia="MyriadPro-Regular" w:hAnsi="Arial" w:cs="Arial"/>
                  </w:rPr>
                </w:pPr>
                <w:r w:rsidRPr="007C0470">
                  <w:rPr>
                    <w:rFonts w:ascii="Arial" w:eastAsia="MyriadPro-Regular" w:hAnsi="Arial" w:cs="Arial"/>
                  </w:rPr>
                  <w:t xml:space="preserve">                                             </w:t>
                </w:r>
              </w:p>
            </w:tc>
          </w:sdtContent>
        </w:sdt>
        <w:sdt>
          <w:sdtPr>
            <w:rPr>
              <w:rFonts w:ascii="Arial" w:eastAsia="MyriadPro-Regular" w:hAnsi="Arial" w:cs="Arial"/>
            </w:rPr>
            <w:id w:val="-1535178488"/>
            <w:placeholder>
              <w:docPart w:val="2EE2E41DE7A44099BADD6E41D3453F5A"/>
            </w:placeholder>
            <w:text/>
          </w:sdtPr>
          <w:sdtEndPr/>
          <w:sdtContent>
            <w:tc>
              <w:tcPr>
                <w:tcW w:w="3150" w:type="dxa"/>
                <w:vAlign w:val="center"/>
              </w:tcPr>
              <w:p w:rsidR="006B7C77" w:rsidRPr="002E2558" w:rsidRDefault="006B7C77" w:rsidP="007809F4">
                <w:pPr>
                  <w:tabs>
                    <w:tab w:val="left" w:leader="underscore" w:pos="9630"/>
                  </w:tabs>
                  <w:jc w:val="both"/>
                  <w:rPr>
                    <w:rFonts w:ascii="Arial" w:eastAsia="MyriadPro-Regular" w:hAnsi="Arial" w:cs="Arial"/>
                  </w:rPr>
                </w:pPr>
                <w:r w:rsidRPr="007E3A7B">
                  <w:rPr>
                    <w:rFonts w:ascii="Arial" w:eastAsia="MyriadPro-Regular" w:hAnsi="Arial" w:cs="Arial"/>
                  </w:rPr>
                  <w:t xml:space="preserve">                                                 </w:t>
                </w:r>
              </w:p>
            </w:tc>
          </w:sdtContent>
        </w:sdt>
        <w:sdt>
          <w:sdtPr>
            <w:rPr>
              <w:rFonts w:ascii="Arial" w:eastAsia="MyriadPro-Regular" w:hAnsi="Arial" w:cs="Arial"/>
            </w:rPr>
            <w:id w:val="-1035736201"/>
            <w:placeholder>
              <w:docPart w:val="2EE2E41DE7A44099BADD6E41D3453F5A"/>
            </w:placeholder>
            <w:temporary/>
            <w:text w:multiLine="1"/>
          </w:sdtPr>
          <w:sdtEndPr/>
          <w:sdtContent>
            <w:tc>
              <w:tcPr>
                <w:tcW w:w="2880" w:type="dxa"/>
                <w:vAlign w:val="center"/>
              </w:tcPr>
              <w:p w:rsidR="006B7C77" w:rsidRPr="002E2558" w:rsidRDefault="006B7C77" w:rsidP="007809F4">
                <w:pPr>
                  <w:tabs>
                    <w:tab w:val="left" w:leader="underscore" w:pos="9630"/>
                  </w:tabs>
                  <w:jc w:val="both"/>
                  <w:rPr>
                    <w:rFonts w:ascii="Arial" w:eastAsia="MyriadPro-Regular" w:hAnsi="Arial" w:cs="Arial"/>
                  </w:rPr>
                </w:pPr>
                <w:r w:rsidRPr="00EA04C9">
                  <w:rPr>
                    <w:rFonts w:ascii="Arial" w:eastAsia="MyriadPro-Regular" w:hAnsi="Arial" w:cs="Arial"/>
                  </w:rPr>
                  <w:t xml:space="preserve">                                            </w:t>
                </w:r>
              </w:p>
            </w:tc>
          </w:sdtContent>
        </w:sdt>
      </w:tr>
      <w:tr w:rsidR="006B7C77" w:rsidRPr="002E2558" w:rsidTr="007809F4">
        <w:tc>
          <w:tcPr>
            <w:tcW w:w="720" w:type="dxa"/>
            <w:vAlign w:val="center"/>
          </w:tcPr>
          <w:p w:rsidR="006B7C77" w:rsidRDefault="006B7C77" w:rsidP="007809F4">
            <w:pPr>
              <w:tabs>
                <w:tab w:val="left" w:leader="underscore" w:pos="9630"/>
              </w:tabs>
              <w:spacing w:beforeLines="60" w:before="144" w:after="60" w:line="264" w:lineRule="auto"/>
              <w:jc w:val="center"/>
              <w:rPr>
                <w:rFonts w:ascii="Arial" w:eastAsia="MyriadPro-Regular" w:hAnsi="Arial" w:cs="Arial"/>
              </w:rPr>
            </w:pPr>
            <w:r>
              <w:rPr>
                <w:rFonts w:ascii="Arial" w:eastAsia="MyriadPro-Regular" w:hAnsi="Arial" w:cs="Arial"/>
              </w:rPr>
              <w:t>4</w:t>
            </w:r>
          </w:p>
        </w:tc>
        <w:sdt>
          <w:sdtPr>
            <w:rPr>
              <w:rFonts w:ascii="Arial" w:eastAsia="MyriadPro-Regular" w:hAnsi="Arial" w:cs="Arial"/>
            </w:rPr>
            <w:id w:val="-330447893"/>
            <w:placeholder>
              <w:docPart w:val="777E41CBF9974DBB80FC22186AD90952"/>
            </w:placeholder>
            <w:text/>
          </w:sdtPr>
          <w:sdtEndPr/>
          <w:sdtContent>
            <w:tc>
              <w:tcPr>
                <w:tcW w:w="2970" w:type="dxa"/>
                <w:vAlign w:val="center"/>
              </w:tcPr>
              <w:p w:rsidR="006B7C77" w:rsidRPr="002E2558" w:rsidRDefault="006B7C77" w:rsidP="007809F4">
                <w:pPr>
                  <w:tabs>
                    <w:tab w:val="left" w:leader="underscore" w:pos="9630"/>
                  </w:tabs>
                  <w:jc w:val="both"/>
                  <w:rPr>
                    <w:rFonts w:ascii="Arial" w:eastAsia="MyriadPro-Regular" w:hAnsi="Arial" w:cs="Arial"/>
                  </w:rPr>
                </w:pPr>
                <w:r w:rsidRPr="007C0470">
                  <w:rPr>
                    <w:rFonts w:ascii="Arial" w:eastAsia="MyriadPro-Regular" w:hAnsi="Arial" w:cs="Arial"/>
                  </w:rPr>
                  <w:t xml:space="preserve">                                             </w:t>
                </w:r>
              </w:p>
            </w:tc>
          </w:sdtContent>
        </w:sdt>
        <w:sdt>
          <w:sdtPr>
            <w:rPr>
              <w:rFonts w:ascii="Arial" w:eastAsia="MyriadPro-Regular" w:hAnsi="Arial" w:cs="Arial"/>
            </w:rPr>
            <w:id w:val="2062744759"/>
            <w:placeholder>
              <w:docPart w:val="777E41CBF9974DBB80FC22186AD90952"/>
            </w:placeholder>
            <w:text/>
          </w:sdtPr>
          <w:sdtEndPr/>
          <w:sdtContent>
            <w:tc>
              <w:tcPr>
                <w:tcW w:w="3150" w:type="dxa"/>
                <w:vAlign w:val="center"/>
              </w:tcPr>
              <w:p w:rsidR="006B7C77" w:rsidRPr="002E2558" w:rsidRDefault="006B7C77" w:rsidP="007809F4">
                <w:pPr>
                  <w:tabs>
                    <w:tab w:val="left" w:leader="underscore" w:pos="9630"/>
                  </w:tabs>
                  <w:jc w:val="both"/>
                  <w:rPr>
                    <w:rFonts w:ascii="Arial" w:eastAsia="MyriadPro-Regular" w:hAnsi="Arial" w:cs="Arial"/>
                  </w:rPr>
                </w:pPr>
                <w:r w:rsidRPr="007E3A7B">
                  <w:rPr>
                    <w:rFonts w:ascii="Arial" w:eastAsia="MyriadPro-Regular" w:hAnsi="Arial" w:cs="Arial"/>
                  </w:rPr>
                  <w:t xml:space="preserve">                                                 </w:t>
                </w:r>
              </w:p>
            </w:tc>
          </w:sdtContent>
        </w:sdt>
        <w:sdt>
          <w:sdtPr>
            <w:rPr>
              <w:rFonts w:ascii="Arial" w:eastAsia="MyriadPro-Regular" w:hAnsi="Arial" w:cs="Arial"/>
            </w:rPr>
            <w:id w:val="1444348382"/>
            <w:placeholder>
              <w:docPart w:val="777E41CBF9974DBB80FC22186AD90952"/>
            </w:placeholder>
            <w:temporary/>
            <w:text w:multiLine="1"/>
          </w:sdtPr>
          <w:sdtEndPr/>
          <w:sdtContent>
            <w:tc>
              <w:tcPr>
                <w:tcW w:w="2880" w:type="dxa"/>
                <w:vAlign w:val="center"/>
              </w:tcPr>
              <w:p w:rsidR="006B7C77" w:rsidRPr="002E2558" w:rsidRDefault="006B7C77" w:rsidP="007809F4">
                <w:pPr>
                  <w:tabs>
                    <w:tab w:val="left" w:leader="underscore" w:pos="9630"/>
                  </w:tabs>
                  <w:jc w:val="both"/>
                  <w:rPr>
                    <w:rFonts w:ascii="Arial" w:eastAsia="MyriadPro-Regular" w:hAnsi="Arial" w:cs="Arial"/>
                  </w:rPr>
                </w:pPr>
                <w:r w:rsidRPr="00EA04C9">
                  <w:rPr>
                    <w:rFonts w:ascii="Arial" w:eastAsia="MyriadPro-Regular" w:hAnsi="Arial" w:cs="Arial"/>
                  </w:rPr>
                  <w:t xml:space="preserve">                                            </w:t>
                </w:r>
              </w:p>
            </w:tc>
          </w:sdtContent>
        </w:sdt>
      </w:tr>
      <w:tr w:rsidR="006E2A18" w:rsidRPr="002E2558" w:rsidTr="00FD4937">
        <w:tc>
          <w:tcPr>
            <w:tcW w:w="720" w:type="dxa"/>
            <w:vAlign w:val="center"/>
          </w:tcPr>
          <w:p w:rsidR="00D259DE" w:rsidRDefault="006B7C77" w:rsidP="00ED17C0">
            <w:pPr>
              <w:tabs>
                <w:tab w:val="left" w:leader="underscore" w:pos="9630"/>
              </w:tabs>
              <w:spacing w:beforeLines="60" w:before="144" w:after="60" w:line="264" w:lineRule="auto"/>
              <w:jc w:val="center"/>
              <w:rPr>
                <w:rFonts w:ascii="Arial" w:eastAsia="MyriadPro-Regular" w:hAnsi="Arial" w:cs="Arial"/>
              </w:rPr>
            </w:pPr>
            <w:r>
              <w:rPr>
                <w:rFonts w:ascii="Arial" w:eastAsia="MyriadPro-Regular" w:hAnsi="Arial" w:cs="Arial"/>
              </w:rPr>
              <w:t>5</w:t>
            </w:r>
          </w:p>
        </w:tc>
        <w:sdt>
          <w:sdtPr>
            <w:rPr>
              <w:rFonts w:ascii="Arial" w:eastAsia="MyriadPro-Regular" w:hAnsi="Arial" w:cs="Arial"/>
            </w:rPr>
            <w:id w:val="1799333097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2970" w:type="dxa"/>
                <w:vAlign w:val="center"/>
              </w:tcPr>
              <w:p w:rsidR="006E2A18" w:rsidRPr="002E2558" w:rsidRDefault="00CE4658" w:rsidP="003E027D">
                <w:pPr>
                  <w:tabs>
                    <w:tab w:val="left" w:leader="underscore" w:pos="9630"/>
                  </w:tabs>
                  <w:jc w:val="both"/>
                  <w:rPr>
                    <w:rFonts w:ascii="Arial" w:eastAsia="MyriadPro-Regular" w:hAnsi="Arial" w:cs="Arial"/>
                  </w:rPr>
                </w:pPr>
                <w:r w:rsidRPr="007C0470">
                  <w:rPr>
                    <w:rFonts w:ascii="Arial" w:eastAsia="MyriadPro-Regular" w:hAnsi="Arial" w:cs="Arial"/>
                  </w:rPr>
                  <w:t xml:space="preserve">                                             </w:t>
                </w:r>
              </w:p>
            </w:tc>
          </w:sdtContent>
        </w:sdt>
        <w:sdt>
          <w:sdtPr>
            <w:rPr>
              <w:rFonts w:ascii="Arial" w:eastAsia="MyriadPro-Regular" w:hAnsi="Arial" w:cs="Arial"/>
            </w:rPr>
            <w:id w:val="-98337666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3150" w:type="dxa"/>
                <w:vAlign w:val="center"/>
              </w:tcPr>
              <w:p w:rsidR="006E2A18" w:rsidRPr="002E2558" w:rsidRDefault="00CE4658" w:rsidP="003E027D">
                <w:pPr>
                  <w:tabs>
                    <w:tab w:val="left" w:leader="underscore" w:pos="9630"/>
                  </w:tabs>
                  <w:jc w:val="both"/>
                  <w:rPr>
                    <w:rFonts w:ascii="Arial" w:eastAsia="MyriadPro-Regular" w:hAnsi="Arial" w:cs="Arial"/>
                  </w:rPr>
                </w:pPr>
                <w:r w:rsidRPr="007E3A7B">
                  <w:rPr>
                    <w:rFonts w:ascii="Arial" w:eastAsia="MyriadPro-Regular" w:hAnsi="Arial" w:cs="Arial"/>
                  </w:rPr>
                  <w:t xml:space="preserve">                                                 </w:t>
                </w:r>
              </w:p>
            </w:tc>
          </w:sdtContent>
        </w:sdt>
        <w:sdt>
          <w:sdtPr>
            <w:rPr>
              <w:rFonts w:ascii="Arial" w:eastAsia="MyriadPro-Regular" w:hAnsi="Arial" w:cs="Arial"/>
            </w:rPr>
            <w:id w:val="1514885760"/>
            <w:placeholder>
              <w:docPart w:val="DefaultPlaceholder_1081868574"/>
            </w:placeholder>
            <w:temporary/>
            <w:text w:multiLine="1"/>
          </w:sdtPr>
          <w:sdtEndPr/>
          <w:sdtContent>
            <w:tc>
              <w:tcPr>
                <w:tcW w:w="2880" w:type="dxa"/>
                <w:vAlign w:val="center"/>
              </w:tcPr>
              <w:p w:rsidR="006E2A18" w:rsidRPr="002E2558" w:rsidRDefault="00CE4658" w:rsidP="003E027D">
                <w:pPr>
                  <w:tabs>
                    <w:tab w:val="left" w:leader="underscore" w:pos="9630"/>
                  </w:tabs>
                  <w:jc w:val="both"/>
                  <w:rPr>
                    <w:rFonts w:ascii="Arial" w:eastAsia="MyriadPro-Regular" w:hAnsi="Arial" w:cs="Arial"/>
                  </w:rPr>
                </w:pPr>
                <w:r w:rsidRPr="00EA04C9">
                  <w:rPr>
                    <w:rFonts w:ascii="Arial" w:eastAsia="MyriadPro-Regular" w:hAnsi="Arial" w:cs="Arial"/>
                  </w:rPr>
                  <w:t xml:space="preserve">                                            </w:t>
                </w:r>
              </w:p>
            </w:tc>
          </w:sdtContent>
        </w:sdt>
      </w:tr>
    </w:tbl>
    <w:p w:rsidR="00D259DE" w:rsidRDefault="00D259DE" w:rsidP="006B7C77">
      <w:pPr>
        <w:pStyle w:val="ListParagraph"/>
        <w:numPr>
          <w:ilvl w:val="0"/>
          <w:numId w:val="23"/>
        </w:numPr>
        <w:tabs>
          <w:tab w:val="left" w:leader="underscore" w:pos="9630"/>
        </w:tabs>
        <w:spacing w:before="360" w:after="360" w:line="240" w:lineRule="auto"/>
        <w:ind w:left="360"/>
        <w:contextualSpacing w:val="0"/>
        <w:jc w:val="both"/>
        <w:rPr>
          <w:rFonts w:ascii="Arial" w:eastAsia="MyriadPro-Regular" w:hAnsi="Arial" w:cs="Arial"/>
          <w:color w:val="0070C0"/>
        </w:rPr>
      </w:pPr>
      <w:r w:rsidRPr="00D259DE">
        <w:rPr>
          <w:rFonts w:ascii="Arial" w:eastAsia="MyriadPro-Regular" w:hAnsi="Arial" w:cs="Arial"/>
          <w:color w:val="225592"/>
        </w:rPr>
        <w:t>Dịch vụ giao dịch qua Fax</w:t>
      </w:r>
      <w:r w:rsidR="00F82DAA" w:rsidRPr="00140F0F">
        <w:rPr>
          <w:rFonts w:ascii="Arial" w:eastAsia="MyriadPro-Regular" w:hAnsi="Arial" w:cs="Arial"/>
          <w:color w:val="225592"/>
        </w:rPr>
        <w:t>/</w:t>
      </w:r>
      <w:r w:rsidR="00F82DAA">
        <w:rPr>
          <w:rFonts w:ascii="Arial" w:eastAsia="MyriadPro-Regular" w:hAnsi="Arial" w:cs="Arial"/>
          <w:i/>
          <w:color w:val="225592"/>
          <w:sz w:val="18"/>
          <w:szCs w:val="18"/>
        </w:rPr>
        <w:t xml:space="preserve">Fax </w:t>
      </w:r>
      <w:r w:rsidR="00F82DAA" w:rsidRPr="00140F0F">
        <w:rPr>
          <w:rFonts w:ascii="Arial" w:eastAsia="MyriadPro-Regular" w:hAnsi="Arial" w:cs="Arial"/>
          <w:i/>
          <w:color w:val="225592"/>
          <w:sz w:val="18"/>
          <w:szCs w:val="18"/>
        </w:rPr>
        <w:t>Service</w:t>
      </w:r>
      <w:r w:rsidR="00882A8C" w:rsidRPr="002E2558">
        <w:rPr>
          <w:rFonts w:ascii="Arial" w:eastAsia="MyriadPro-Regular" w:hAnsi="Arial" w:cs="Arial"/>
          <w:color w:val="0070C0"/>
        </w:rPr>
        <w:t xml:space="preserve">   </w:t>
      </w:r>
      <w:sdt>
        <w:sdtPr>
          <w:rPr>
            <w:rFonts w:ascii="Arial" w:eastAsia="MyriadPro-Regular" w:hAnsi="Arial" w:cs="Arial"/>
          </w:rPr>
          <w:id w:val="470330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4658">
            <w:rPr>
              <w:rFonts w:ascii="MS Gothic" w:eastAsia="MS Gothic" w:hAnsi="MS Gothic" w:cs="Arial" w:hint="eastAsia"/>
            </w:rPr>
            <w:t>☐</w:t>
          </w:r>
        </w:sdtContent>
      </w:sdt>
    </w:p>
    <w:p w:rsidR="00D259DE" w:rsidRPr="00D259DE" w:rsidRDefault="00D259DE" w:rsidP="006B7C77">
      <w:pPr>
        <w:pStyle w:val="ListParagraph"/>
        <w:numPr>
          <w:ilvl w:val="0"/>
          <w:numId w:val="23"/>
        </w:numPr>
        <w:tabs>
          <w:tab w:val="left" w:leader="underscore" w:pos="9630"/>
        </w:tabs>
        <w:spacing w:after="240" w:line="240" w:lineRule="auto"/>
        <w:ind w:left="360"/>
        <w:contextualSpacing w:val="0"/>
        <w:jc w:val="both"/>
        <w:rPr>
          <w:rFonts w:ascii="Arial" w:eastAsia="MyriadPro-Regular" w:hAnsi="Arial" w:cs="Arial"/>
          <w:color w:val="225592"/>
        </w:rPr>
      </w:pPr>
      <w:r w:rsidRPr="00D259DE">
        <w:rPr>
          <w:rFonts w:ascii="Arial" w:eastAsia="MyriadPro-Regular" w:hAnsi="Arial" w:cs="Arial"/>
          <w:color w:val="225592"/>
        </w:rPr>
        <w:t>Thay đổi dịch vụ Ngân hàng điện tử/</w:t>
      </w:r>
      <w:r w:rsidRPr="00D259DE">
        <w:rPr>
          <w:rFonts w:ascii="Arial" w:eastAsia="MyriadPro-Regular" w:hAnsi="Arial" w:cs="Arial"/>
          <w:i/>
          <w:color w:val="225592"/>
          <w:sz w:val="18"/>
          <w:szCs w:val="18"/>
        </w:rPr>
        <w:t>Change of E-Banking Service</w:t>
      </w:r>
    </w:p>
    <w:p w:rsidR="00D259DE" w:rsidRPr="00D259DE" w:rsidRDefault="00D259DE" w:rsidP="00D259DE">
      <w:pPr>
        <w:pStyle w:val="ListParagraph"/>
        <w:numPr>
          <w:ilvl w:val="0"/>
          <w:numId w:val="29"/>
        </w:numPr>
        <w:tabs>
          <w:tab w:val="left" w:leader="underscore" w:pos="9630"/>
        </w:tabs>
        <w:spacing w:after="120" w:line="240" w:lineRule="auto"/>
        <w:jc w:val="both"/>
        <w:rPr>
          <w:rFonts w:ascii="Arial" w:eastAsia="MyriadPro-Regular" w:hAnsi="Arial" w:cs="Arial"/>
        </w:rPr>
      </w:pPr>
      <w:r w:rsidRPr="00D259DE">
        <w:rPr>
          <w:rFonts w:ascii="Arial" w:eastAsia="MyriadPro-Regular" w:hAnsi="Arial" w:cs="Arial"/>
        </w:rPr>
        <w:t>Thay đổi gói dịch vụ/</w:t>
      </w:r>
      <w:r w:rsidRPr="00D259DE">
        <w:rPr>
          <w:rFonts w:ascii="Arial" w:eastAsia="MyriadPro-Regular" w:hAnsi="Arial" w:cs="Arial"/>
          <w:i/>
          <w:sz w:val="18"/>
          <w:szCs w:val="18"/>
        </w:rPr>
        <w:t>Change of Registered Service Pack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1951"/>
        <w:gridCol w:w="1972"/>
        <w:gridCol w:w="1952"/>
        <w:gridCol w:w="1972"/>
      </w:tblGrid>
      <w:tr w:rsidR="00046B6F" w:rsidTr="00046B6F">
        <w:tc>
          <w:tcPr>
            <w:tcW w:w="1992" w:type="dxa"/>
          </w:tcPr>
          <w:p w:rsidR="00046B6F" w:rsidRDefault="00635A7C" w:rsidP="00D259D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leader="underscore" w:pos="9630"/>
              </w:tabs>
              <w:spacing w:before="0"/>
              <w:jc w:val="both"/>
              <w:rPr>
                <w:rFonts w:ascii="Arial" w:eastAsia="MyriadPro-Regular" w:hAnsi="Arial" w:cs="Arial"/>
              </w:rPr>
            </w:pPr>
            <w:sdt>
              <w:sdtPr>
                <w:rPr>
                  <w:rFonts w:ascii="Arial" w:eastAsia="MyriadPro-Regular" w:hAnsi="Arial" w:cs="Arial"/>
                </w:rPr>
                <w:id w:val="1019505576"/>
                <w14:checkbox>
                  <w14:checked w14:val="0"/>
                  <w14:checkedState w14:val="00A4" w14:font="Wingdings"/>
                  <w14:uncheckedState w14:val="00A1" w14:font="Wingdings"/>
                </w14:checkbox>
              </w:sdtPr>
              <w:sdtEndPr/>
              <w:sdtContent>
                <w:r w:rsidR="00FD4937">
                  <w:rPr>
                    <w:rFonts w:ascii="Arial" w:eastAsia="MyriadPro-Regular" w:hAnsi="Arial" w:cs="Arial"/>
                  </w:rPr>
                  <w:sym w:font="Wingdings" w:char="F0A1"/>
                </w:r>
              </w:sdtContent>
            </w:sdt>
            <w:r w:rsidR="00046B6F" w:rsidRPr="002E2558">
              <w:rPr>
                <w:rFonts w:ascii="Arial" w:eastAsia="MyriadPro-Regular" w:hAnsi="Arial" w:cs="Arial"/>
              </w:rPr>
              <w:t xml:space="preserve"> Basic</w:t>
            </w:r>
          </w:p>
        </w:tc>
        <w:tc>
          <w:tcPr>
            <w:tcW w:w="1992" w:type="dxa"/>
          </w:tcPr>
          <w:p w:rsidR="00046B6F" w:rsidRDefault="00046B6F" w:rsidP="00D259D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leader="underscore" w:pos="9630"/>
              </w:tabs>
              <w:spacing w:before="0"/>
              <w:jc w:val="both"/>
              <w:rPr>
                <w:rFonts w:ascii="Arial" w:eastAsia="MyriadPro-Regular" w:hAnsi="Arial" w:cs="Arial"/>
              </w:rPr>
            </w:pPr>
          </w:p>
        </w:tc>
        <w:tc>
          <w:tcPr>
            <w:tcW w:w="1993" w:type="dxa"/>
          </w:tcPr>
          <w:p w:rsidR="00046B6F" w:rsidRDefault="00635A7C" w:rsidP="00D259D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leader="underscore" w:pos="9630"/>
              </w:tabs>
              <w:spacing w:before="0"/>
              <w:jc w:val="both"/>
              <w:rPr>
                <w:rFonts w:ascii="Arial" w:eastAsia="MyriadPro-Regular" w:hAnsi="Arial" w:cs="Arial"/>
              </w:rPr>
            </w:pPr>
            <w:sdt>
              <w:sdtPr>
                <w:rPr>
                  <w:rFonts w:ascii="Arial" w:eastAsia="MyriadPro-Regular" w:hAnsi="Arial" w:cs="Arial"/>
                </w:rPr>
                <w:id w:val="-759758860"/>
                <w14:checkbox>
                  <w14:checked w14:val="0"/>
                  <w14:checkedState w14:val="00A4" w14:font="Wingdings"/>
                  <w14:uncheckedState w14:val="00A1" w14:font="Wingdings"/>
                </w14:checkbox>
              </w:sdtPr>
              <w:sdtEndPr/>
              <w:sdtContent>
                <w:r w:rsidR="00FD4937">
                  <w:rPr>
                    <w:rFonts w:ascii="Arial" w:eastAsia="MyriadPro-Regular" w:hAnsi="Arial" w:cs="Arial"/>
                  </w:rPr>
                  <w:sym w:font="Wingdings" w:char="F0A1"/>
                </w:r>
              </w:sdtContent>
            </w:sdt>
            <w:r w:rsidR="00FD4937" w:rsidRPr="002E2558">
              <w:rPr>
                <w:rFonts w:ascii="Arial" w:eastAsia="MyriadPro-Regular" w:hAnsi="Arial" w:cs="Arial"/>
              </w:rPr>
              <w:t xml:space="preserve"> </w:t>
            </w:r>
            <w:r w:rsidR="00046B6F" w:rsidRPr="002E2558">
              <w:rPr>
                <w:rFonts w:ascii="Arial" w:eastAsia="MyriadPro-Regular" w:hAnsi="Arial" w:cs="Arial"/>
              </w:rPr>
              <w:t>Standard</w:t>
            </w:r>
          </w:p>
        </w:tc>
        <w:tc>
          <w:tcPr>
            <w:tcW w:w="1993" w:type="dxa"/>
          </w:tcPr>
          <w:p w:rsidR="00046B6F" w:rsidRDefault="00046B6F" w:rsidP="00D259D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leader="underscore" w:pos="9630"/>
              </w:tabs>
              <w:spacing w:before="0"/>
              <w:jc w:val="both"/>
              <w:rPr>
                <w:rFonts w:ascii="Arial" w:eastAsia="MyriadPro-Regular" w:hAnsi="Arial" w:cs="Arial"/>
              </w:rPr>
            </w:pPr>
          </w:p>
        </w:tc>
        <w:tc>
          <w:tcPr>
            <w:tcW w:w="1993" w:type="dxa"/>
          </w:tcPr>
          <w:p w:rsidR="00046B6F" w:rsidRDefault="00635A7C" w:rsidP="008D236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leader="underscore" w:pos="9630"/>
              </w:tabs>
              <w:spacing w:before="0"/>
              <w:jc w:val="both"/>
              <w:rPr>
                <w:rFonts w:ascii="Arial" w:eastAsia="MyriadPro-Regular" w:hAnsi="Arial" w:cs="Arial"/>
              </w:rPr>
            </w:pPr>
            <w:sdt>
              <w:sdtPr>
                <w:rPr>
                  <w:rFonts w:ascii="Arial" w:eastAsia="MyriadPro-Regular" w:hAnsi="Arial" w:cs="Arial"/>
                </w:rPr>
                <w:id w:val="686095903"/>
                <w14:checkbox>
                  <w14:checked w14:val="0"/>
                  <w14:checkedState w14:val="00A4" w14:font="Wingdings"/>
                  <w14:uncheckedState w14:val="00A1" w14:font="Wingdings"/>
                </w14:checkbox>
              </w:sdtPr>
              <w:sdtEndPr/>
              <w:sdtContent>
                <w:r w:rsidR="00FD4937">
                  <w:rPr>
                    <w:rFonts w:ascii="Arial" w:eastAsia="MyriadPro-Regular" w:hAnsi="Arial" w:cs="Arial"/>
                  </w:rPr>
                  <w:sym w:font="Wingdings" w:char="F0A1"/>
                </w:r>
              </w:sdtContent>
            </w:sdt>
            <w:r w:rsidR="00FD4937" w:rsidRPr="002E2558">
              <w:rPr>
                <w:rFonts w:ascii="Arial" w:eastAsia="MyriadPro-Regular" w:hAnsi="Arial" w:cs="Arial"/>
              </w:rPr>
              <w:t xml:space="preserve"> </w:t>
            </w:r>
            <w:r w:rsidR="00046B6F" w:rsidRPr="002E2558">
              <w:rPr>
                <w:rFonts w:ascii="Arial" w:eastAsia="MyriadPro-Regular" w:hAnsi="Arial" w:cs="Arial"/>
              </w:rPr>
              <w:t>Premium</w:t>
            </w:r>
            <w:r w:rsidR="00046B6F">
              <w:rPr>
                <w:rFonts w:ascii="Arial" w:eastAsia="MyriadPro-Regular" w:hAnsi="Arial" w:cs="Arial"/>
              </w:rPr>
              <w:t xml:space="preserve"> </w:t>
            </w:r>
          </w:p>
        </w:tc>
      </w:tr>
    </w:tbl>
    <w:p w:rsidR="00D259DE" w:rsidRPr="00D259DE" w:rsidRDefault="00D259DE" w:rsidP="0083606C">
      <w:pPr>
        <w:pStyle w:val="ListParagraph"/>
        <w:numPr>
          <w:ilvl w:val="0"/>
          <w:numId w:val="29"/>
        </w:numPr>
        <w:tabs>
          <w:tab w:val="left" w:leader="underscore" w:pos="9630"/>
        </w:tabs>
        <w:spacing w:before="240" w:after="240" w:line="276" w:lineRule="auto"/>
        <w:jc w:val="both"/>
        <w:rPr>
          <w:rFonts w:ascii="Arial" w:eastAsia="MyriadPro-Regular" w:hAnsi="Arial" w:cs="Arial"/>
        </w:rPr>
      </w:pPr>
      <w:r w:rsidRPr="00D259DE">
        <w:rPr>
          <w:rFonts w:ascii="Arial" w:eastAsia="MyriadPro-Regular" w:hAnsi="Arial" w:cs="Arial"/>
        </w:rPr>
        <w:t>Chấm dứt sử dụng dịch vụ/</w:t>
      </w:r>
      <w:r w:rsidRPr="00D259DE">
        <w:rPr>
          <w:rFonts w:ascii="Arial" w:eastAsia="MyriadPro-Regular" w:hAnsi="Arial" w:cs="Arial"/>
          <w:i/>
          <w:sz w:val="18"/>
          <w:szCs w:val="18"/>
        </w:rPr>
        <w:t>Te</w:t>
      </w:r>
      <w:r w:rsidR="00190FDD">
        <w:rPr>
          <w:rFonts w:ascii="Arial" w:eastAsia="MyriadPro-Regular" w:hAnsi="Arial" w:cs="Arial"/>
          <w:i/>
          <w:sz w:val="18"/>
          <w:szCs w:val="18"/>
        </w:rPr>
        <w:t>rm</w:t>
      </w:r>
      <w:r w:rsidRPr="00D259DE">
        <w:rPr>
          <w:rFonts w:ascii="Arial" w:eastAsia="MyriadPro-Regular" w:hAnsi="Arial" w:cs="Arial"/>
          <w:i/>
          <w:sz w:val="18"/>
          <w:szCs w:val="18"/>
        </w:rPr>
        <w:t>ination of Service</w:t>
      </w:r>
      <w:r w:rsidR="007A254C">
        <w:rPr>
          <w:rFonts w:ascii="Arial" w:eastAsia="MyriadPro-Regular" w:hAnsi="Arial" w:cs="Arial"/>
          <w:i/>
          <w:sz w:val="18"/>
          <w:szCs w:val="18"/>
        </w:rPr>
        <w:t xml:space="preserve">                   </w:t>
      </w:r>
      <w:sdt>
        <w:sdtPr>
          <w:rPr>
            <w:rFonts w:ascii="Arial" w:eastAsia="MyriadPro-Regular" w:hAnsi="Arial" w:cs="Arial"/>
          </w:rPr>
          <w:id w:val="13476734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4658">
            <w:rPr>
              <w:rFonts w:ascii="MS Gothic" w:eastAsia="MS Gothic" w:hAnsi="MS Gothic" w:cs="Arial" w:hint="eastAsia"/>
            </w:rPr>
            <w:t>☐</w:t>
          </w:r>
        </w:sdtContent>
      </w:sdt>
    </w:p>
    <w:p w:rsidR="0083606C" w:rsidRPr="0083606C" w:rsidRDefault="0083606C" w:rsidP="0083606C">
      <w:pPr>
        <w:tabs>
          <w:tab w:val="left" w:leader="underscore" w:pos="9630"/>
        </w:tabs>
        <w:spacing w:before="240" w:line="240" w:lineRule="auto"/>
        <w:jc w:val="both"/>
        <w:rPr>
          <w:rFonts w:ascii="Arial" w:eastAsia="MyriadPro-Regular" w:hAnsi="Arial" w:cs="Arial"/>
        </w:rPr>
      </w:pPr>
    </w:p>
    <w:p w:rsidR="00D259DE" w:rsidRPr="00D259DE" w:rsidRDefault="00D259DE" w:rsidP="0083606C">
      <w:pPr>
        <w:pStyle w:val="ListParagraph"/>
        <w:numPr>
          <w:ilvl w:val="0"/>
          <w:numId w:val="29"/>
        </w:numPr>
        <w:tabs>
          <w:tab w:val="left" w:leader="underscore" w:pos="9630"/>
        </w:tabs>
        <w:spacing w:before="240" w:line="240" w:lineRule="auto"/>
        <w:jc w:val="both"/>
        <w:rPr>
          <w:rFonts w:ascii="Arial" w:eastAsia="MyriadPro-Regular" w:hAnsi="Arial" w:cs="Arial"/>
        </w:rPr>
      </w:pPr>
      <w:r w:rsidRPr="00D259DE">
        <w:rPr>
          <w:rFonts w:ascii="Arial" w:eastAsia="MyriadPro-Regular" w:hAnsi="Arial" w:cs="Arial"/>
        </w:rPr>
        <w:lastRenderedPageBreak/>
        <w:t>Hủy</w:t>
      </w:r>
      <w:r w:rsidR="003C7CC0">
        <w:rPr>
          <w:rFonts w:ascii="Arial" w:eastAsia="MyriadPro-Regular" w:hAnsi="Arial" w:cs="Arial"/>
        </w:rPr>
        <w:t xml:space="preserve"> </w:t>
      </w:r>
      <w:r w:rsidRPr="00D259DE">
        <w:rPr>
          <w:rFonts w:ascii="Arial" w:eastAsia="MyriadPro-Regular" w:hAnsi="Arial" w:cs="Arial"/>
        </w:rPr>
        <w:t>bỏ/Thêm</w:t>
      </w:r>
      <w:r w:rsidR="00190FDD">
        <w:rPr>
          <w:rFonts w:ascii="Arial" w:eastAsia="MyriadPro-Regular" w:hAnsi="Arial" w:cs="Arial"/>
        </w:rPr>
        <w:t xml:space="preserve"> </w:t>
      </w:r>
      <w:r w:rsidRPr="00D259DE">
        <w:rPr>
          <w:rFonts w:ascii="Arial" w:eastAsia="MyriadPro-Regular" w:hAnsi="Arial" w:cs="Arial"/>
        </w:rPr>
        <w:t>mới</w:t>
      </w:r>
      <w:r w:rsidR="00190FDD">
        <w:rPr>
          <w:rFonts w:ascii="Arial" w:eastAsia="MyriadPro-Regular" w:hAnsi="Arial" w:cs="Arial"/>
        </w:rPr>
        <w:t xml:space="preserve"> </w:t>
      </w:r>
      <w:r w:rsidRPr="00D259DE">
        <w:rPr>
          <w:rFonts w:ascii="Arial" w:eastAsia="MyriadPro-Regular" w:hAnsi="Arial" w:cs="Arial"/>
        </w:rPr>
        <w:t>tài</w:t>
      </w:r>
      <w:r w:rsidR="00190FDD">
        <w:rPr>
          <w:rFonts w:ascii="Arial" w:eastAsia="MyriadPro-Regular" w:hAnsi="Arial" w:cs="Arial"/>
        </w:rPr>
        <w:t xml:space="preserve"> </w:t>
      </w:r>
      <w:r w:rsidRPr="00D259DE">
        <w:rPr>
          <w:rFonts w:ascii="Arial" w:eastAsia="MyriadPro-Regular" w:hAnsi="Arial" w:cs="Arial"/>
        </w:rPr>
        <w:t>khoản</w:t>
      </w:r>
      <w:r w:rsidR="00190FDD">
        <w:rPr>
          <w:rFonts w:ascii="Arial" w:eastAsia="MyriadPro-Regular" w:hAnsi="Arial" w:cs="Arial"/>
        </w:rPr>
        <w:t xml:space="preserve"> </w:t>
      </w:r>
      <w:r w:rsidRPr="00D259DE">
        <w:rPr>
          <w:rFonts w:ascii="Arial" w:eastAsia="MyriadPro-Regular" w:hAnsi="Arial" w:cs="Arial"/>
        </w:rPr>
        <w:t>sử</w:t>
      </w:r>
      <w:r w:rsidR="00190FDD">
        <w:rPr>
          <w:rFonts w:ascii="Arial" w:eastAsia="MyriadPro-Regular" w:hAnsi="Arial" w:cs="Arial"/>
        </w:rPr>
        <w:t xml:space="preserve"> </w:t>
      </w:r>
      <w:r w:rsidRPr="00D259DE">
        <w:rPr>
          <w:rFonts w:ascii="Arial" w:eastAsia="MyriadPro-Regular" w:hAnsi="Arial" w:cs="Arial"/>
        </w:rPr>
        <w:t>dụng</w:t>
      </w:r>
      <w:r w:rsidR="00190FDD">
        <w:rPr>
          <w:rFonts w:ascii="Arial" w:eastAsia="MyriadPro-Regular" w:hAnsi="Arial" w:cs="Arial"/>
        </w:rPr>
        <w:t xml:space="preserve"> </w:t>
      </w:r>
      <w:r w:rsidRPr="00D259DE">
        <w:rPr>
          <w:rFonts w:ascii="Arial" w:eastAsia="MyriadPro-Regular" w:hAnsi="Arial" w:cs="Arial"/>
        </w:rPr>
        <w:t>dịch</w:t>
      </w:r>
      <w:r w:rsidR="00190FDD">
        <w:rPr>
          <w:rFonts w:ascii="Arial" w:eastAsia="MyriadPro-Regular" w:hAnsi="Arial" w:cs="Arial"/>
        </w:rPr>
        <w:t xml:space="preserve"> </w:t>
      </w:r>
      <w:r w:rsidRPr="00D259DE">
        <w:rPr>
          <w:rFonts w:ascii="Arial" w:eastAsia="MyriadPro-Regular" w:hAnsi="Arial" w:cs="Arial"/>
        </w:rPr>
        <w:t>vụ</w:t>
      </w:r>
      <w:r w:rsidRPr="00D259DE">
        <w:rPr>
          <w:rFonts w:ascii="Arial" w:eastAsia="MyriadPro-Regular" w:hAnsi="Arial" w:cs="Arial"/>
          <w:i/>
          <w:sz w:val="18"/>
          <w:szCs w:val="18"/>
        </w:rPr>
        <w:t>/Cancel/Add</w:t>
      </w:r>
      <w:r w:rsidR="00190FDD">
        <w:rPr>
          <w:rFonts w:ascii="Arial" w:eastAsia="MyriadPro-Regular" w:hAnsi="Arial" w:cs="Arial"/>
          <w:i/>
          <w:sz w:val="18"/>
          <w:szCs w:val="18"/>
        </w:rPr>
        <w:t xml:space="preserve"> </w:t>
      </w:r>
      <w:r w:rsidRPr="00D259DE">
        <w:rPr>
          <w:rFonts w:ascii="Arial" w:eastAsia="MyriadPro-Regular" w:hAnsi="Arial" w:cs="Arial"/>
          <w:i/>
          <w:sz w:val="18"/>
          <w:szCs w:val="18"/>
        </w:rPr>
        <w:t>Account</w:t>
      </w:r>
      <w:r w:rsidR="00190FDD">
        <w:rPr>
          <w:rFonts w:ascii="Arial" w:eastAsia="MyriadPro-Regular" w:hAnsi="Arial" w:cs="Arial"/>
          <w:i/>
          <w:sz w:val="18"/>
          <w:szCs w:val="18"/>
        </w:rPr>
        <w:t xml:space="preserve"> </w:t>
      </w:r>
      <w:r w:rsidRPr="00D259DE">
        <w:rPr>
          <w:rFonts w:ascii="Arial" w:eastAsia="MyriadPro-Regular" w:hAnsi="Arial" w:cs="Arial"/>
          <w:i/>
          <w:sz w:val="18"/>
          <w:szCs w:val="18"/>
        </w:rPr>
        <w:t>registered</w:t>
      </w:r>
      <w:r w:rsidR="00190FDD">
        <w:rPr>
          <w:rFonts w:ascii="Arial" w:eastAsia="MyriadPro-Regular" w:hAnsi="Arial" w:cs="Arial"/>
          <w:i/>
          <w:sz w:val="18"/>
          <w:szCs w:val="18"/>
        </w:rPr>
        <w:t xml:space="preserve"> </w:t>
      </w:r>
      <w:r w:rsidRPr="00D259DE">
        <w:rPr>
          <w:rFonts w:ascii="Arial" w:eastAsia="MyriadPro-Regular" w:hAnsi="Arial" w:cs="Arial"/>
          <w:i/>
          <w:sz w:val="18"/>
          <w:szCs w:val="18"/>
        </w:rPr>
        <w:t>for</w:t>
      </w:r>
      <w:r w:rsidR="00190FDD">
        <w:rPr>
          <w:rFonts w:ascii="Arial" w:eastAsia="MyriadPro-Regular" w:hAnsi="Arial" w:cs="Arial"/>
          <w:i/>
          <w:sz w:val="18"/>
          <w:szCs w:val="18"/>
        </w:rPr>
        <w:t xml:space="preserve"> </w:t>
      </w:r>
      <w:r w:rsidRPr="00D259DE">
        <w:rPr>
          <w:rFonts w:ascii="Arial" w:eastAsia="MyriadPro-Regular" w:hAnsi="Arial" w:cs="Arial"/>
          <w:i/>
          <w:sz w:val="18"/>
          <w:szCs w:val="18"/>
        </w:rPr>
        <w:t>Service</w:t>
      </w:r>
    </w:p>
    <w:tbl>
      <w:tblPr>
        <w:tblStyle w:val="TableGrid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19"/>
        <w:gridCol w:w="4366"/>
        <w:gridCol w:w="4544"/>
      </w:tblGrid>
      <w:tr w:rsidR="00903C5E" w:rsidRPr="002E2558" w:rsidTr="006B7C77">
        <w:trPr>
          <w:trHeight w:val="519"/>
        </w:trPr>
        <w:tc>
          <w:tcPr>
            <w:tcW w:w="719" w:type="dxa"/>
            <w:shd w:val="clear" w:color="auto" w:fill="E5E5E7" w:themeFill="accent5" w:themeFillTint="33"/>
          </w:tcPr>
          <w:p w:rsidR="00D259DE" w:rsidRDefault="00903C5E" w:rsidP="00D259DE">
            <w:pPr>
              <w:tabs>
                <w:tab w:val="left" w:leader="underscore" w:pos="9630"/>
              </w:tabs>
              <w:spacing w:before="60" w:after="60"/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STT</w:t>
            </w:r>
          </w:p>
          <w:p w:rsidR="00D259DE" w:rsidRDefault="00903C5E" w:rsidP="00D259DE">
            <w:pPr>
              <w:tabs>
                <w:tab w:val="left" w:leader="underscore" w:pos="9630"/>
              </w:tabs>
              <w:spacing w:before="60" w:after="60"/>
              <w:jc w:val="center"/>
              <w:rPr>
                <w:rFonts w:ascii="Arial" w:eastAsia="MyriadPro-Regular" w:hAnsi="Arial" w:cs="Arial"/>
                <w:i/>
                <w:sz w:val="18"/>
                <w:szCs w:val="18"/>
              </w:rPr>
            </w:pPr>
            <w:r w:rsidRPr="002E2558">
              <w:rPr>
                <w:rFonts w:ascii="Arial" w:eastAsia="MyriadPro-Regular" w:hAnsi="Arial" w:cs="Arial"/>
                <w:i/>
                <w:sz w:val="18"/>
                <w:szCs w:val="18"/>
              </w:rPr>
              <w:t>No</w:t>
            </w:r>
          </w:p>
        </w:tc>
        <w:tc>
          <w:tcPr>
            <w:tcW w:w="4366" w:type="dxa"/>
            <w:shd w:val="clear" w:color="auto" w:fill="E5E5E7" w:themeFill="accent5" w:themeFillTint="33"/>
          </w:tcPr>
          <w:p w:rsidR="00D259DE" w:rsidRDefault="00903C5E" w:rsidP="00D259DE">
            <w:pPr>
              <w:tabs>
                <w:tab w:val="left" w:leader="underscore" w:pos="9630"/>
              </w:tabs>
              <w:spacing w:before="60" w:after="60"/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Hủy bỏ</w:t>
            </w:r>
          </w:p>
          <w:p w:rsidR="00D259DE" w:rsidRDefault="00903C5E" w:rsidP="00D259DE">
            <w:pPr>
              <w:tabs>
                <w:tab w:val="left" w:leader="underscore" w:pos="9630"/>
              </w:tabs>
              <w:spacing w:before="60" w:after="60"/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  <w:i/>
                <w:sz w:val="18"/>
                <w:szCs w:val="18"/>
              </w:rPr>
              <w:t>Cancel</w:t>
            </w:r>
          </w:p>
        </w:tc>
        <w:tc>
          <w:tcPr>
            <w:tcW w:w="4544" w:type="dxa"/>
            <w:shd w:val="clear" w:color="auto" w:fill="E5E5E7" w:themeFill="accent5" w:themeFillTint="33"/>
          </w:tcPr>
          <w:p w:rsidR="00D259DE" w:rsidRDefault="00903C5E" w:rsidP="00D259DE">
            <w:pPr>
              <w:tabs>
                <w:tab w:val="left" w:leader="underscore" w:pos="9630"/>
              </w:tabs>
              <w:spacing w:before="60" w:after="60"/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Thêm mới</w:t>
            </w:r>
          </w:p>
          <w:p w:rsidR="00D259DE" w:rsidRDefault="00903C5E" w:rsidP="00D259DE">
            <w:pPr>
              <w:tabs>
                <w:tab w:val="left" w:leader="underscore" w:pos="9630"/>
              </w:tabs>
              <w:spacing w:before="60" w:after="60"/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  <w:i/>
                <w:sz w:val="18"/>
                <w:szCs w:val="18"/>
              </w:rPr>
              <w:t>Adding</w:t>
            </w:r>
          </w:p>
        </w:tc>
      </w:tr>
      <w:tr w:rsidR="00903C5E" w:rsidRPr="002E2558" w:rsidTr="006B7C77">
        <w:trPr>
          <w:trHeight w:val="267"/>
        </w:trPr>
        <w:tc>
          <w:tcPr>
            <w:tcW w:w="719" w:type="dxa"/>
            <w:vAlign w:val="center"/>
          </w:tcPr>
          <w:p w:rsidR="00903C5E" w:rsidRPr="00800620" w:rsidRDefault="00D259DE" w:rsidP="00747F85">
            <w:pPr>
              <w:tabs>
                <w:tab w:val="left" w:leader="underscore" w:pos="9630"/>
              </w:tabs>
              <w:spacing w:after="200" w:line="264" w:lineRule="auto"/>
              <w:jc w:val="center"/>
              <w:rPr>
                <w:rFonts w:ascii="Arial" w:eastAsia="MyriadPro-Regular" w:hAnsi="Arial" w:cs="Arial"/>
              </w:rPr>
            </w:pPr>
            <w:r w:rsidRPr="00D259DE">
              <w:rPr>
                <w:rFonts w:ascii="Arial" w:eastAsia="MyriadPro-Regular" w:hAnsi="Arial" w:cs="Arial"/>
              </w:rPr>
              <w:t>1</w:t>
            </w:r>
          </w:p>
        </w:tc>
        <w:sdt>
          <w:sdtPr>
            <w:rPr>
              <w:rFonts w:ascii="Arial" w:eastAsia="MyriadPro-Regular" w:hAnsi="Arial" w:cs="Arial"/>
            </w:rPr>
            <w:id w:val="1125965741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4366" w:type="dxa"/>
                <w:vAlign w:val="center"/>
              </w:tcPr>
              <w:p w:rsidR="00903C5E" w:rsidRPr="002E2558" w:rsidRDefault="00CE4658" w:rsidP="00747F85">
                <w:pPr>
                  <w:tabs>
                    <w:tab w:val="left" w:leader="underscore" w:pos="9630"/>
                  </w:tabs>
                  <w:jc w:val="both"/>
                  <w:rPr>
                    <w:rFonts w:ascii="Arial" w:eastAsia="MyriadPro-Regular" w:hAnsi="Arial" w:cs="Arial"/>
                  </w:rPr>
                </w:pPr>
                <w:r w:rsidRPr="00214CFC">
                  <w:rPr>
                    <w:rFonts w:ascii="Arial" w:eastAsia="MyriadPro-Regular" w:hAnsi="Arial" w:cs="Arial"/>
                  </w:rPr>
                  <w:t xml:space="preserve">                                                                     </w:t>
                </w:r>
              </w:p>
            </w:tc>
          </w:sdtContent>
        </w:sdt>
        <w:sdt>
          <w:sdtPr>
            <w:rPr>
              <w:rFonts w:ascii="Arial" w:eastAsia="MyriadPro-Regular" w:hAnsi="Arial" w:cs="Arial"/>
            </w:rPr>
            <w:id w:val="-1435129190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4544" w:type="dxa"/>
                <w:vAlign w:val="center"/>
              </w:tcPr>
              <w:p w:rsidR="00903C5E" w:rsidRPr="002E2558" w:rsidRDefault="00CE4658" w:rsidP="00747F85">
                <w:pPr>
                  <w:tabs>
                    <w:tab w:val="left" w:leader="underscore" w:pos="9630"/>
                  </w:tabs>
                  <w:jc w:val="both"/>
                  <w:rPr>
                    <w:rFonts w:ascii="Arial" w:eastAsia="MyriadPro-Regular" w:hAnsi="Arial" w:cs="Arial"/>
                  </w:rPr>
                </w:pPr>
                <w:r w:rsidRPr="00722E29">
                  <w:rPr>
                    <w:rFonts w:ascii="Arial" w:eastAsia="MyriadPro-Regular" w:hAnsi="Arial" w:cs="Arial"/>
                  </w:rPr>
                  <w:t xml:space="preserve">                                                                        </w:t>
                </w:r>
              </w:p>
            </w:tc>
          </w:sdtContent>
        </w:sdt>
      </w:tr>
      <w:tr w:rsidR="006B7C77" w:rsidRPr="002E2558" w:rsidTr="006B7C77">
        <w:tc>
          <w:tcPr>
            <w:tcW w:w="719" w:type="dxa"/>
            <w:vAlign w:val="center"/>
          </w:tcPr>
          <w:p w:rsidR="006B7C77" w:rsidRPr="00800620" w:rsidRDefault="006B7C77" w:rsidP="007809F4">
            <w:pPr>
              <w:tabs>
                <w:tab w:val="left" w:leader="underscore" w:pos="9630"/>
              </w:tabs>
              <w:spacing w:after="200" w:line="264" w:lineRule="auto"/>
              <w:jc w:val="center"/>
              <w:rPr>
                <w:rFonts w:ascii="Arial" w:eastAsia="MyriadPro-Regular" w:hAnsi="Arial" w:cs="Arial"/>
              </w:rPr>
            </w:pPr>
            <w:r w:rsidRPr="00D259DE">
              <w:rPr>
                <w:rFonts w:ascii="Arial" w:eastAsia="MyriadPro-Regular" w:hAnsi="Arial" w:cs="Arial"/>
              </w:rPr>
              <w:t>2</w:t>
            </w:r>
          </w:p>
        </w:tc>
        <w:sdt>
          <w:sdtPr>
            <w:rPr>
              <w:rFonts w:ascii="Arial" w:eastAsia="MyriadPro-Regular" w:hAnsi="Arial" w:cs="Arial"/>
            </w:rPr>
            <w:id w:val="30928444"/>
            <w:placeholder>
              <w:docPart w:val="63168C7C01AE435CB823ECD86D6F9237"/>
            </w:placeholder>
            <w:text/>
          </w:sdtPr>
          <w:sdtEndPr/>
          <w:sdtContent>
            <w:tc>
              <w:tcPr>
                <w:tcW w:w="4366" w:type="dxa"/>
                <w:vAlign w:val="center"/>
              </w:tcPr>
              <w:p w:rsidR="006B7C77" w:rsidRPr="002E2558" w:rsidRDefault="006B7C77" w:rsidP="007809F4">
                <w:pPr>
                  <w:tabs>
                    <w:tab w:val="left" w:leader="underscore" w:pos="9630"/>
                  </w:tabs>
                  <w:jc w:val="both"/>
                  <w:rPr>
                    <w:rFonts w:ascii="Arial" w:eastAsia="MyriadPro-Regular" w:hAnsi="Arial" w:cs="Arial"/>
                  </w:rPr>
                </w:pPr>
                <w:r w:rsidRPr="005D28E3">
                  <w:rPr>
                    <w:rFonts w:ascii="Arial" w:eastAsia="MyriadPro-Regular" w:hAnsi="Arial" w:cs="Arial"/>
                  </w:rPr>
                  <w:t xml:space="preserve">                                                                    </w:t>
                </w:r>
              </w:p>
            </w:tc>
          </w:sdtContent>
        </w:sdt>
        <w:sdt>
          <w:sdtPr>
            <w:rPr>
              <w:rFonts w:ascii="Arial" w:eastAsia="MyriadPro-Regular" w:hAnsi="Arial" w:cs="Arial"/>
            </w:rPr>
            <w:id w:val="-492878005"/>
            <w:placeholder>
              <w:docPart w:val="63168C7C01AE435CB823ECD86D6F9237"/>
            </w:placeholder>
            <w:text/>
          </w:sdtPr>
          <w:sdtEndPr/>
          <w:sdtContent>
            <w:tc>
              <w:tcPr>
                <w:tcW w:w="4544" w:type="dxa"/>
                <w:vAlign w:val="center"/>
              </w:tcPr>
              <w:p w:rsidR="006B7C77" w:rsidRPr="002E2558" w:rsidRDefault="006B7C77" w:rsidP="007809F4">
                <w:pPr>
                  <w:tabs>
                    <w:tab w:val="left" w:leader="underscore" w:pos="9630"/>
                  </w:tabs>
                  <w:jc w:val="both"/>
                  <w:rPr>
                    <w:rFonts w:ascii="Arial" w:eastAsia="MyriadPro-Regular" w:hAnsi="Arial" w:cs="Arial"/>
                  </w:rPr>
                </w:pPr>
                <w:r w:rsidRPr="000118C9">
                  <w:rPr>
                    <w:rFonts w:ascii="Arial" w:eastAsia="MyriadPro-Regular" w:hAnsi="Arial" w:cs="Arial"/>
                  </w:rPr>
                  <w:t xml:space="preserve">                                                                       </w:t>
                </w:r>
              </w:p>
            </w:tc>
          </w:sdtContent>
        </w:sdt>
      </w:tr>
      <w:tr w:rsidR="00903C5E" w:rsidRPr="002E2558" w:rsidTr="006B7C77">
        <w:tc>
          <w:tcPr>
            <w:tcW w:w="719" w:type="dxa"/>
            <w:vAlign w:val="center"/>
          </w:tcPr>
          <w:p w:rsidR="00903C5E" w:rsidRPr="00800620" w:rsidRDefault="006B7C77" w:rsidP="00747F85">
            <w:pPr>
              <w:tabs>
                <w:tab w:val="left" w:leader="underscore" w:pos="9630"/>
              </w:tabs>
              <w:spacing w:after="200" w:line="264" w:lineRule="auto"/>
              <w:jc w:val="center"/>
              <w:rPr>
                <w:rFonts w:ascii="Arial" w:eastAsia="MyriadPro-Regular" w:hAnsi="Arial" w:cs="Arial"/>
              </w:rPr>
            </w:pPr>
            <w:r>
              <w:rPr>
                <w:rFonts w:ascii="Arial" w:eastAsia="MyriadPro-Regular" w:hAnsi="Arial" w:cs="Arial"/>
              </w:rPr>
              <w:t>3</w:t>
            </w:r>
          </w:p>
        </w:tc>
        <w:sdt>
          <w:sdtPr>
            <w:rPr>
              <w:rFonts w:ascii="Arial" w:eastAsia="MyriadPro-Regular" w:hAnsi="Arial" w:cs="Arial"/>
            </w:rPr>
            <w:id w:val="-1226754458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4366" w:type="dxa"/>
                <w:vAlign w:val="center"/>
              </w:tcPr>
              <w:p w:rsidR="00903C5E" w:rsidRPr="002E2558" w:rsidRDefault="00CE4658" w:rsidP="00747F85">
                <w:pPr>
                  <w:tabs>
                    <w:tab w:val="left" w:leader="underscore" w:pos="9630"/>
                  </w:tabs>
                  <w:jc w:val="both"/>
                  <w:rPr>
                    <w:rFonts w:ascii="Arial" w:eastAsia="MyriadPro-Regular" w:hAnsi="Arial" w:cs="Arial"/>
                  </w:rPr>
                </w:pPr>
                <w:r w:rsidRPr="005D28E3">
                  <w:rPr>
                    <w:rFonts w:ascii="Arial" w:eastAsia="MyriadPro-Regular" w:hAnsi="Arial" w:cs="Arial"/>
                  </w:rPr>
                  <w:t xml:space="preserve">                                                                    </w:t>
                </w:r>
              </w:p>
            </w:tc>
          </w:sdtContent>
        </w:sdt>
        <w:sdt>
          <w:sdtPr>
            <w:rPr>
              <w:rFonts w:ascii="Arial" w:eastAsia="MyriadPro-Regular" w:hAnsi="Arial" w:cs="Arial"/>
            </w:rPr>
            <w:id w:val="2100671765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4544" w:type="dxa"/>
                <w:vAlign w:val="center"/>
              </w:tcPr>
              <w:p w:rsidR="00903C5E" w:rsidRPr="002E2558" w:rsidRDefault="00CE4658" w:rsidP="00747F85">
                <w:pPr>
                  <w:tabs>
                    <w:tab w:val="left" w:leader="underscore" w:pos="9630"/>
                  </w:tabs>
                  <w:jc w:val="both"/>
                  <w:rPr>
                    <w:rFonts w:ascii="Arial" w:eastAsia="MyriadPro-Regular" w:hAnsi="Arial" w:cs="Arial"/>
                  </w:rPr>
                </w:pPr>
                <w:r w:rsidRPr="000118C9">
                  <w:rPr>
                    <w:rFonts w:ascii="Arial" w:eastAsia="MyriadPro-Regular" w:hAnsi="Arial" w:cs="Arial"/>
                  </w:rPr>
                  <w:t xml:space="preserve">                                                                       </w:t>
                </w:r>
              </w:p>
            </w:tc>
          </w:sdtContent>
        </w:sdt>
      </w:tr>
    </w:tbl>
    <w:p w:rsidR="00D259DE" w:rsidRPr="00D259DE" w:rsidRDefault="009F285D" w:rsidP="0083606C">
      <w:pPr>
        <w:pStyle w:val="ListParagraph"/>
        <w:numPr>
          <w:ilvl w:val="0"/>
          <w:numId w:val="29"/>
        </w:numPr>
        <w:tabs>
          <w:tab w:val="left" w:leader="underscore" w:pos="9630"/>
        </w:tabs>
        <w:spacing w:before="240" w:line="240" w:lineRule="auto"/>
        <w:jc w:val="both"/>
        <w:rPr>
          <w:rFonts w:ascii="Arial" w:eastAsia="MyriadPro-Regular" w:hAnsi="Arial" w:cs="Arial"/>
        </w:rPr>
      </w:pPr>
      <w:r>
        <w:rPr>
          <w:rFonts w:ascii="Arial" w:eastAsia="MyriadPro-Regular" w:hAnsi="Arial" w:cs="Arial"/>
        </w:rPr>
        <w:t>Hủy bỏ người d</w:t>
      </w:r>
      <w:r w:rsidR="00800620">
        <w:rPr>
          <w:rFonts w:ascii="Arial" w:eastAsia="MyriadPro-Regular" w:hAnsi="Arial" w:cs="Arial"/>
        </w:rPr>
        <w:t>ù</w:t>
      </w:r>
      <w:r>
        <w:rPr>
          <w:rFonts w:ascii="Arial" w:eastAsia="MyriadPro-Regular" w:hAnsi="Arial" w:cs="Arial"/>
        </w:rPr>
        <w:t>ng</w:t>
      </w:r>
      <w:r w:rsidR="00903C5E">
        <w:rPr>
          <w:rFonts w:ascii="Arial" w:eastAsia="MyriadPro-Regular" w:hAnsi="Arial" w:cs="Arial"/>
        </w:rPr>
        <w:t>/</w:t>
      </w:r>
      <w:r w:rsidR="00D259DE" w:rsidRPr="00D259DE">
        <w:rPr>
          <w:rFonts w:ascii="Arial" w:eastAsia="MyriadPro-Regular" w:hAnsi="Arial" w:cs="Arial"/>
          <w:i/>
          <w:sz w:val="18"/>
        </w:rPr>
        <w:t>Cancel  Users</w:t>
      </w:r>
    </w:p>
    <w:tbl>
      <w:tblPr>
        <w:tblStyle w:val="TableGrid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19"/>
        <w:gridCol w:w="4397"/>
        <w:gridCol w:w="4576"/>
      </w:tblGrid>
      <w:tr w:rsidR="00903C5E" w:rsidRPr="002E2558" w:rsidTr="00C54560">
        <w:trPr>
          <w:trHeight w:val="707"/>
        </w:trPr>
        <w:tc>
          <w:tcPr>
            <w:tcW w:w="720" w:type="dxa"/>
            <w:shd w:val="clear" w:color="auto" w:fill="E5E5E7" w:themeFill="accent5" w:themeFillTint="33"/>
            <w:vAlign w:val="center"/>
          </w:tcPr>
          <w:p w:rsidR="00D259DE" w:rsidRDefault="00903C5E" w:rsidP="009A3CFC">
            <w:pPr>
              <w:tabs>
                <w:tab w:val="left" w:leader="underscore" w:pos="9630"/>
              </w:tabs>
              <w:spacing w:before="0" w:after="60"/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STT</w:t>
            </w:r>
          </w:p>
          <w:p w:rsidR="00D259DE" w:rsidRDefault="00903C5E" w:rsidP="009A3CFC">
            <w:pPr>
              <w:tabs>
                <w:tab w:val="left" w:leader="underscore" w:pos="9630"/>
              </w:tabs>
              <w:spacing w:before="0" w:after="60"/>
              <w:jc w:val="center"/>
              <w:rPr>
                <w:rFonts w:ascii="Arial" w:eastAsia="MyriadPro-Regular" w:hAnsi="Arial" w:cs="Arial"/>
                <w:i/>
                <w:sz w:val="18"/>
                <w:szCs w:val="18"/>
              </w:rPr>
            </w:pPr>
            <w:r w:rsidRPr="002E2558">
              <w:rPr>
                <w:rFonts w:ascii="Arial" w:eastAsia="MyriadPro-Regular" w:hAnsi="Arial" w:cs="Arial"/>
                <w:i/>
                <w:sz w:val="18"/>
                <w:szCs w:val="18"/>
              </w:rPr>
              <w:t>No</w:t>
            </w:r>
          </w:p>
        </w:tc>
        <w:tc>
          <w:tcPr>
            <w:tcW w:w="4410" w:type="dxa"/>
            <w:shd w:val="clear" w:color="auto" w:fill="E5E5E7" w:themeFill="accent5" w:themeFillTint="33"/>
            <w:vAlign w:val="center"/>
          </w:tcPr>
          <w:p w:rsidR="00D259DE" w:rsidRDefault="00903C5E" w:rsidP="009A3CFC">
            <w:pPr>
              <w:tabs>
                <w:tab w:val="left" w:leader="underscore" w:pos="9630"/>
              </w:tabs>
              <w:spacing w:before="0" w:after="60"/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Họ tên người</w:t>
            </w:r>
            <w:r>
              <w:rPr>
                <w:rFonts w:ascii="Arial" w:eastAsia="MyriadPro-Regular" w:hAnsi="Arial" w:cs="Arial"/>
              </w:rPr>
              <w:t xml:space="preserve"> </w:t>
            </w:r>
            <w:r w:rsidRPr="002E2558">
              <w:rPr>
                <w:rFonts w:ascii="Arial" w:eastAsia="MyriadPro-Regular" w:hAnsi="Arial" w:cs="Arial"/>
              </w:rPr>
              <w:t>dùng</w:t>
            </w:r>
          </w:p>
          <w:p w:rsidR="00D259DE" w:rsidRDefault="00903C5E" w:rsidP="009A3CFC">
            <w:pPr>
              <w:tabs>
                <w:tab w:val="left" w:leader="underscore" w:pos="9630"/>
              </w:tabs>
              <w:spacing w:before="0" w:after="60"/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  <w:i/>
                <w:sz w:val="18"/>
                <w:szCs w:val="18"/>
              </w:rPr>
              <w:t>Full Name of User</w:t>
            </w:r>
          </w:p>
        </w:tc>
        <w:tc>
          <w:tcPr>
            <w:tcW w:w="4590" w:type="dxa"/>
            <w:shd w:val="clear" w:color="auto" w:fill="E5E5E7" w:themeFill="accent5" w:themeFillTint="33"/>
            <w:vAlign w:val="center"/>
          </w:tcPr>
          <w:p w:rsidR="00D259DE" w:rsidRDefault="00903C5E" w:rsidP="009A3CFC">
            <w:pPr>
              <w:tabs>
                <w:tab w:val="left" w:leader="underscore" w:pos="9630"/>
              </w:tabs>
              <w:spacing w:before="0" w:after="60"/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Mã đăng nhập</w:t>
            </w:r>
          </w:p>
          <w:p w:rsidR="00D259DE" w:rsidRDefault="00903C5E" w:rsidP="009A3CFC">
            <w:pPr>
              <w:tabs>
                <w:tab w:val="left" w:leader="underscore" w:pos="9630"/>
              </w:tabs>
              <w:spacing w:before="0" w:after="60"/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  <w:i/>
                <w:sz w:val="18"/>
                <w:szCs w:val="18"/>
              </w:rPr>
              <w:t>Login Code</w:t>
            </w:r>
          </w:p>
        </w:tc>
      </w:tr>
      <w:tr w:rsidR="00903C5E" w:rsidRPr="002E2558" w:rsidTr="006B4A3F">
        <w:trPr>
          <w:trHeight w:val="527"/>
        </w:trPr>
        <w:tc>
          <w:tcPr>
            <w:tcW w:w="720" w:type="dxa"/>
            <w:vAlign w:val="center"/>
          </w:tcPr>
          <w:p w:rsidR="00D259DE" w:rsidRDefault="00903C5E" w:rsidP="00ED17C0">
            <w:pPr>
              <w:spacing w:beforeLines="60" w:before="144" w:line="276" w:lineRule="auto"/>
              <w:jc w:val="center"/>
              <w:rPr>
                <w:rFonts w:ascii="Arial" w:hAnsi="Arial" w:cs="Arial"/>
                <w:iCs/>
                <w:color w:val="333333"/>
                <w:sz w:val="20"/>
                <w:szCs w:val="20"/>
              </w:rPr>
            </w:pPr>
            <w:r w:rsidRPr="002E2558">
              <w:rPr>
                <w:rFonts w:ascii="Arial" w:hAnsi="Arial" w:cs="Arial"/>
                <w:iCs/>
                <w:color w:val="333333"/>
                <w:sz w:val="20"/>
                <w:szCs w:val="20"/>
              </w:rPr>
              <w:t>1</w:t>
            </w:r>
          </w:p>
        </w:tc>
        <w:sdt>
          <w:sdtPr>
            <w:rPr>
              <w:rFonts w:ascii="Arial" w:eastAsia="MyriadPro-Regular" w:hAnsi="Arial" w:cs="Arial"/>
            </w:rPr>
            <w:id w:val="-1328289200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4410" w:type="dxa"/>
                <w:vAlign w:val="center"/>
              </w:tcPr>
              <w:p w:rsidR="00D259DE" w:rsidRDefault="00CE4658" w:rsidP="00D259DE">
                <w:pPr>
                  <w:tabs>
                    <w:tab w:val="left" w:leader="underscore" w:pos="9630"/>
                  </w:tabs>
                  <w:spacing w:before="0"/>
                  <w:jc w:val="both"/>
                  <w:rPr>
                    <w:rFonts w:ascii="Arial" w:eastAsia="MyriadPro-Regular" w:hAnsi="Arial" w:cs="Arial"/>
                  </w:rPr>
                </w:pPr>
                <w:r w:rsidRPr="005D7202">
                  <w:rPr>
                    <w:rFonts w:ascii="Arial" w:eastAsia="MyriadPro-Regular" w:hAnsi="Arial" w:cs="Arial"/>
                  </w:rPr>
                  <w:t xml:space="preserve">                                                                    </w:t>
                </w:r>
              </w:p>
            </w:tc>
          </w:sdtContent>
        </w:sdt>
        <w:sdt>
          <w:sdtPr>
            <w:rPr>
              <w:rFonts w:ascii="Arial" w:eastAsia="MyriadPro-Regular" w:hAnsi="Arial" w:cs="Arial"/>
            </w:rPr>
            <w:id w:val="-1249728935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4590" w:type="dxa"/>
                <w:vAlign w:val="center"/>
              </w:tcPr>
              <w:p w:rsidR="00D259DE" w:rsidRDefault="00CE4658" w:rsidP="00D259DE">
                <w:pPr>
                  <w:tabs>
                    <w:tab w:val="left" w:leader="underscore" w:pos="9630"/>
                  </w:tabs>
                  <w:spacing w:before="0"/>
                  <w:jc w:val="both"/>
                  <w:rPr>
                    <w:rFonts w:ascii="Arial" w:eastAsia="MyriadPro-Regular" w:hAnsi="Arial" w:cs="Arial"/>
                  </w:rPr>
                </w:pPr>
                <w:r w:rsidRPr="00BE6AE7">
                  <w:rPr>
                    <w:rFonts w:ascii="Arial" w:eastAsia="MyriadPro-Regular" w:hAnsi="Arial" w:cs="Arial"/>
                  </w:rPr>
                  <w:t xml:space="preserve">                                                                       </w:t>
                </w:r>
              </w:p>
            </w:tc>
          </w:sdtContent>
        </w:sdt>
      </w:tr>
      <w:tr w:rsidR="00903C5E" w:rsidRPr="002E2558" w:rsidTr="006B4A3F">
        <w:trPr>
          <w:trHeight w:val="545"/>
        </w:trPr>
        <w:tc>
          <w:tcPr>
            <w:tcW w:w="720" w:type="dxa"/>
            <w:vAlign w:val="center"/>
          </w:tcPr>
          <w:p w:rsidR="00D259DE" w:rsidRDefault="00903C5E" w:rsidP="00ED17C0">
            <w:pPr>
              <w:spacing w:beforeLines="60" w:before="144" w:line="276" w:lineRule="auto"/>
              <w:jc w:val="center"/>
              <w:rPr>
                <w:rFonts w:ascii="Arial" w:hAnsi="Arial" w:cs="Arial"/>
                <w:iCs/>
                <w:color w:val="333333"/>
                <w:sz w:val="20"/>
                <w:szCs w:val="20"/>
              </w:rPr>
            </w:pPr>
            <w:r w:rsidRPr="002E2558">
              <w:rPr>
                <w:rFonts w:ascii="Arial" w:hAnsi="Arial" w:cs="Arial"/>
                <w:iCs/>
                <w:color w:val="333333"/>
                <w:sz w:val="20"/>
                <w:szCs w:val="20"/>
              </w:rPr>
              <w:t>2</w:t>
            </w:r>
          </w:p>
        </w:tc>
        <w:sdt>
          <w:sdtPr>
            <w:rPr>
              <w:rFonts w:ascii="Arial" w:eastAsia="MyriadPro-Regular" w:hAnsi="Arial" w:cs="Arial"/>
            </w:rPr>
            <w:id w:val="220803544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4410" w:type="dxa"/>
                <w:vAlign w:val="center"/>
              </w:tcPr>
              <w:p w:rsidR="00D259DE" w:rsidRDefault="00CE4658" w:rsidP="00D259DE">
                <w:pPr>
                  <w:tabs>
                    <w:tab w:val="left" w:leader="underscore" w:pos="9630"/>
                  </w:tabs>
                  <w:spacing w:before="0"/>
                  <w:jc w:val="both"/>
                  <w:rPr>
                    <w:rFonts w:ascii="Arial" w:eastAsia="MyriadPro-Regular" w:hAnsi="Arial" w:cs="Arial"/>
                  </w:rPr>
                </w:pPr>
                <w:r w:rsidRPr="002C7DC5">
                  <w:rPr>
                    <w:rFonts w:ascii="Arial" w:eastAsia="MyriadPro-Regular" w:hAnsi="Arial" w:cs="Arial"/>
                  </w:rPr>
                  <w:t xml:space="preserve">                                                                    </w:t>
                </w:r>
              </w:p>
            </w:tc>
          </w:sdtContent>
        </w:sdt>
        <w:sdt>
          <w:sdtPr>
            <w:rPr>
              <w:rFonts w:ascii="Arial" w:eastAsia="MyriadPro-Regular" w:hAnsi="Arial" w:cs="Arial"/>
            </w:rPr>
            <w:id w:val="1403262380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4590" w:type="dxa"/>
                <w:vAlign w:val="center"/>
              </w:tcPr>
              <w:p w:rsidR="00D259DE" w:rsidRDefault="00CE4658" w:rsidP="00D259DE">
                <w:pPr>
                  <w:tabs>
                    <w:tab w:val="left" w:leader="underscore" w:pos="9630"/>
                  </w:tabs>
                  <w:spacing w:before="0"/>
                  <w:jc w:val="both"/>
                  <w:rPr>
                    <w:rFonts w:ascii="Arial" w:eastAsia="MyriadPro-Regular" w:hAnsi="Arial" w:cs="Arial"/>
                  </w:rPr>
                </w:pPr>
                <w:r w:rsidRPr="00381938">
                  <w:rPr>
                    <w:rFonts w:ascii="Arial" w:eastAsia="MyriadPro-Regular" w:hAnsi="Arial" w:cs="Arial"/>
                  </w:rPr>
                  <w:t xml:space="preserve">                                                                       </w:t>
                </w:r>
              </w:p>
            </w:tc>
          </w:sdtContent>
        </w:sdt>
      </w:tr>
      <w:tr w:rsidR="00903C5E" w:rsidRPr="002E2558" w:rsidTr="006B4A3F">
        <w:trPr>
          <w:trHeight w:val="527"/>
        </w:trPr>
        <w:tc>
          <w:tcPr>
            <w:tcW w:w="720" w:type="dxa"/>
            <w:vAlign w:val="center"/>
          </w:tcPr>
          <w:p w:rsidR="00D259DE" w:rsidRDefault="00903C5E" w:rsidP="00ED17C0">
            <w:pPr>
              <w:spacing w:beforeLines="60" w:before="144" w:line="276" w:lineRule="auto"/>
              <w:jc w:val="center"/>
              <w:rPr>
                <w:rFonts w:ascii="Arial" w:hAnsi="Arial" w:cs="Arial"/>
                <w:iCs/>
                <w:color w:val="333333"/>
                <w:sz w:val="20"/>
                <w:szCs w:val="20"/>
              </w:rPr>
            </w:pPr>
            <w:r w:rsidRPr="002E2558">
              <w:rPr>
                <w:rFonts w:ascii="Arial" w:hAnsi="Arial" w:cs="Arial"/>
                <w:iCs/>
                <w:color w:val="333333"/>
                <w:sz w:val="20"/>
                <w:szCs w:val="20"/>
              </w:rPr>
              <w:t>3</w:t>
            </w:r>
          </w:p>
        </w:tc>
        <w:sdt>
          <w:sdtPr>
            <w:rPr>
              <w:rFonts w:ascii="Arial" w:eastAsia="MyriadPro-Regular" w:hAnsi="Arial" w:cs="Arial"/>
            </w:rPr>
            <w:id w:val="-248345923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4410" w:type="dxa"/>
                <w:vAlign w:val="center"/>
              </w:tcPr>
              <w:p w:rsidR="00D259DE" w:rsidRDefault="00CE4658" w:rsidP="00D259DE">
                <w:pPr>
                  <w:tabs>
                    <w:tab w:val="left" w:leader="underscore" w:pos="9630"/>
                  </w:tabs>
                  <w:spacing w:before="0"/>
                  <w:jc w:val="both"/>
                  <w:rPr>
                    <w:rFonts w:ascii="Arial" w:eastAsia="MyriadPro-Regular" w:hAnsi="Arial" w:cs="Arial"/>
                  </w:rPr>
                </w:pPr>
                <w:r w:rsidRPr="003B5D2F">
                  <w:rPr>
                    <w:rFonts w:ascii="Arial" w:eastAsia="MyriadPro-Regular" w:hAnsi="Arial" w:cs="Arial"/>
                  </w:rPr>
                  <w:t xml:space="preserve">                                                                    </w:t>
                </w:r>
              </w:p>
            </w:tc>
          </w:sdtContent>
        </w:sdt>
        <w:sdt>
          <w:sdtPr>
            <w:rPr>
              <w:rFonts w:ascii="Arial" w:eastAsia="MyriadPro-Regular" w:hAnsi="Arial" w:cs="Arial"/>
            </w:rPr>
            <w:id w:val="-597484190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4590" w:type="dxa"/>
                <w:vAlign w:val="center"/>
              </w:tcPr>
              <w:p w:rsidR="00D259DE" w:rsidRDefault="00CE4658" w:rsidP="00D259DE">
                <w:pPr>
                  <w:tabs>
                    <w:tab w:val="left" w:leader="underscore" w:pos="9630"/>
                  </w:tabs>
                  <w:spacing w:before="0"/>
                  <w:jc w:val="both"/>
                  <w:rPr>
                    <w:rFonts w:ascii="Arial" w:eastAsia="MyriadPro-Regular" w:hAnsi="Arial" w:cs="Arial"/>
                  </w:rPr>
                </w:pPr>
                <w:r w:rsidRPr="007703AA">
                  <w:rPr>
                    <w:rFonts w:ascii="Arial" w:eastAsia="MyriadPro-Regular" w:hAnsi="Arial" w:cs="Arial"/>
                  </w:rPr>
                  <w:t xml:space="preserve">                                                                       </w:t>
                </w:r>
              </w:p>
            </w:tc>
          </w:sdtContent>
        </w:sdt>
      </w:tr>
    </w:tbl>
    <w:p w:rsidR="00D259DE" w:rsidRDefault="00D259DE" w:rsidP="00D259DE">
      <w:pPr>
        <w:pStyle w:val="ListParagraph"/>
        <w:tabs>
          <w:tab w:val="left" w:leader="underscore" w:pos="9630"/>
        </w:tabs>
        <w:spacing w:before="0" w:after="0" w:line="240" w:lineRule="auto"/>
        <w:ind w:left="360"/>
        <w:jc w:val="both"/>
        <w:rPr>
          <w:rFonts w:ascii="Arial" w:eastAsia="MyriadPro-Regular" w:hAnsi="Arial" w:cs="Arial"/>
        </w:rPr>
      </w:pPr>
    </w:p>
    <w:p w:rsidR="00D259DE" w:rsidRDefault="00D259DE" w:rsidP="00D259DE">
      <w:pPr>
        <w:pStyle w:val="ListParagraph"/>
        <w:tabs>
          <w:tab w:val="left" w:leader="underscore" w:pos="9630"/>
        </w:tabs>
        <w:spacing w:before="0" w:after="0" w:line="240" w:lineRule="auto"/>
        <w:ind w:left="360"/>
        <w:jc w:val="both"/>
        <w:rPr>
          <w:rFonts w:ascii="Arial" w:eastAsia="MyriadPro-Regular" w:hAnsi="Arial" w:cs="Arial"/>
        </w:rPr>
      </w:pPr>
    </w:p>
    <w:p w:rsidR="00D259DE" w:rsidRPr="00D259DE" w:rsidRDefault="009F285D" w:rsidP="00D259DE">
      <w:pPr>
        <w:pStyle w:val="ListParagraph"/>
        <w:numPr>
          <w:ilvl w:val="0"/>
          <w:numId w:val="29"/>
        </w:numPr>
        <w:tabs>
          <w:tab w:val="left" w:leader="underscore" w:pos="9630"/>
        </w:tabs>
        <w:spacing w:before="0" w:line="240" w:lineRule="auto"/>
        <w:jc w:val="both"/>
        <w:rPr>
          <w:rFonts w:ascii="Arial" w:eastAsia="MyriadPro-Regular" w:hAnsi="Arial" w:cs="Arial"/>
        </w:rPr>
      </w:pPr>
      <w:r>
        <w:rPr>
          <w:rFonts w:ascii="Arial" w:eastAsia="MyriadPro-Regular" w:hAnsi="Arial" w:cs="Arial"/>
        </w:rPr>
        <w:t>Bổ sung thêm người mới/</w:t>
      </w:r>
      <w:r w:rsidR="00D259DE" w:rsidRPr="00D259DE">
        <w:rPr>
          <w:rFonts w:ascii="Arial" w:eastAsia="MyriadPro-Regular" w:hAnsi="Arial" w:cs="Arial"/>
          <w:i/>
          <w:sz w:val="18"/>
        </w:rPr>
        <w:t>Adding new users</w:t>
      </w:r>
    </w:p>
    <w:tbl>
      <w:tblPr>
        <w:tblW w:w="9810" w:type="dxa"/>
        <w:tblInd w:w="1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684"/>
        <w:gridCol w:w="5706"/>
        <w:gridCol w:w="1530"/>
        <w:gridCol w:w="1890"/>
      </w:tblGrid>
      <w:tr w:rsidR="00C54560" w:rsidRPr="003D6802" w:rsidTr="00A47E5F">
        <w:trPr>
          <w:trHeight w:val="644"/>
        </w:trPr>
        <w:tc>
          <w:tcPr>
            <w:tcW w:w="684" w:type="dxa"/>
            <w:shd w:val="clear" w:color="auto" w:fill="E5E5E7" w:themeFill="accent5" w:themeFillTint="33"/>
            <w:vAlign w:val="center"/>
          </w:tcPr>
          <w:p w:rsidR="00C54560" w:rsidRPr="00FF7135" w:rsidRDefault="00C54560" w:rsidP="0008548B">
            <w:pPr>
              <w:tabs>
                <w:tab w:val="left" w:leader="underscore" w:pos="9630"/>
              </w:tabs>
              <w:spacing w:beforeLines="40" w:before="96" w:after="0" w:line="240" w:lineRule="auto"/>
              <w:jc w:val="center"/>
              <w:rPr>
                <w:rFonts w:ascii="Arial" w:eastAsia="MyriadPro-Regular" w:hAnsi="Arial" w:cs="Arial"/>
              </w:rPr>
            </w:pPr>
            <w:r w:rsidRPr="00FF7135">
              <w:rPr>
                <w:rFonts w:ascii="Arial" w:eastAsia="MyriadPro-Regular" w:hAnsi="Arial" w:cs="Arial"/>
              </w:rPr>
              <w:t>STT</w:t>
            </w:r>
          </w:p>
          <w:p w:rsidR="00C54560" w:rsidRPr="003D6802" w:rsidRDefault="00C54560" w:rsidP="0008548B">
            <w:pPr>
              <w:pStyle w:val="TableParagraph"/>
              <w:jc w:val="center"/>
              <w:rPr>
                <w:rFonts w:eastAsia="MyriadPro-Regular" w:cs="Arial"/>
                <w:i/>
                <w:sz w:val="18"/>
                <w:szCs w:val="18"/>
              </w:rPr>
            </w:pPr>
            <w:r w:rsidRPr="003D6802">
              <w:rPr>
                <w:rFonts w:eastAsia="Times New Roman" w:cs="Arial"/>
                <w:i/>
                <w:sz w:val="18"/>
                <w:szCs w:val="18"/>
              </w:rPr>
              <w:t>No</w:t>
            </w:r>
          </w:p>
        </w:tc>
        <w:tc>
          <w:tcPr>
            <w:tcW w:w="5706" w:type="dxa"/>
            <w:shd w:val="clear" w:color="auto" w:fill="E5E5E7" w:themeFill="accent5" w:themeFillTint="33"/>
            <w:vAlign w:val="center"/>
          </w:tcPr>
          <w:p w:rsidR="00C54560" w:rsidRPr="00FF7135" w:rsidRDefault="00C54560" w:rsidP="0008548B">
            <w:pPr>
              <w:tabs>
                <w:tab w:val="left" w:leader="underscore" w:pos="9630"/>
              </w:tabs>
              <w:spacing w:beforeLines="40" w:before="96" w:after="0" w:line="240" w:lineRule="auto"/>
              <w:jc w:val="center"/>
              <w:rPr>
                <w:rFonts w:ascii="Arial" w:eastAsia="MyriadPro-Regular" w:hAnsi="Arial" w:cs="Arial"/>
              </w:rPr>
            </w:pPr>
            <w:r w:rsidRPr="00FF7135">
              <w:rPr>
                <w:rFonts w:ascii="Arial" w:eastAsia="MyriadPro-Regular" w:hAnsi="Arial" w:cs="Arial"/>
              </w:rPr>
              <w:t>Người sử dụng</w:t>
            </w:r>
          </w:p>
          <w:p w:rsidR="00C54560" w:rsidRPr="003D6802" w:rsidRDefault="00C54560" w:rsidP="0008548B">
            <w:pPr>
              <w:pStyle w:val="TableParagraph"/>
              <w:jc w:val="center"/>
              <w:rPr>
                <w:rFonts w:eastAsia="MyriadPro-Regular" w:cs="Arial"/>
              </w:rPr>
            </w:pPr>
            <w:r w:rsidRPr="003D6802">
              <w:rPr>
                <w:rFonts w:eastAsia="Times New Roman" w:cs="Arial"/>
                <w:i/>
                <w:sz w:val="18"/>
                <w:szCs w:val="18"/>
              </w:rPr>
              <w:t>User</w:t>
            </w:r>
          </w:p>
        </w:tc>
        <w:tc>
          <w:tcPr>
            <w:tcW w:w="1530" w:type="dxa"/>
            <w:shd w:val="clear" w:color="auto" w:fill="E5E5E7" w:themeFill="accent5" w:themeFillTint="33"/>
            <w:vAlign w:val="center"/>
          </w:tcPr>
          <w:p w:rsidR="00C54560" w:rsidRDefault="00C54560" w:rsidP="0008548B">
            <w:pPr>
              <w:tabs>
                <w:tab w:val="left" w:leader="underscore" w:pos="9630"/>
              </w:tabs>
              <w:spacing w:beforeLines="40" w:before="96" w:after="0" w:line="240" w:lineRule="auto"/>
              <w:jc w:val="center"/>
              <w:rPr>
                <w:rFonts w:ascii="Arial" w:eastAsia="MyriadPro-Regular" w:hAnsi="Arial" w:cs="Arial"/>
              </w:rPr>
            </w:pPr>
            <w:r>
              <w:rPr>
                <w:rFonts w:ascii="Arial" w:eastAsia="MyriadPro-Regular" w:hAnsi="Arial" w:cs="Arial"/>
              </w:rPr>
              <w:t>Phân quyền</w:t>
            </w:r>
          </w:p>
          <w:p w:rsidR="00C54560" w:rsidRPr="003D6802" w:rsidRDefault="00C54560" w:rsidP="0008548B">
            <w:pPr>
              <w:pStyle w:val="TableParagraph"/>
              <w:jc w:val="center"/>
              <w:rPr>
                <w:rFonts w:eastAsia="MyriadPro-Regular" w:cs="Arial"/>
              </w:rPr>
            </w:pPr>
            <w:r w:rsidRPr="00441CEE">
              <w:rPr>
                <w:rFonts w:eastAsia="MyriadPro-Regular" w:cs="Arial"/>
                <w:i/>
                <w:sz w:val="18"/>
                <w:szCs w:val="18"/>
              </w:rPr>
              <w:t>User role</w:t>
            </w:r>
          </w:p>
        </w:tc>
        <w:tc>
          <w:tcPr>
            <w:tcW w:w="1890" w:type="dxa"/>
            <w:shd w:val="clear" w:color="auto" w:fill="E5E5E7" w:themeFill="accent5" w:themeFillTint="33"/>
            <w:vAlign w:val="center"/>
          </w:tcPr>
          <w:p w:rsidR="00C54560" w:rsidRPr="00FF7135" w:rsidRDefault="00C54560" w:rsidP="0008548B">
            <w:pPr>
              <w:tabs>
                <w:tab w:val="left" w:leader="underscore" w:pos="9630"/>
              </w:tabs>
              <w:spacing w:beforeLines="40" w:before="96" w:after="0" w:line="240" w:lineRule="auto"/>
              <w:jc w:val="center"/>
              <w:rPr>
                <w:rFonts w:ascii="Arial" w:eastAsia="MyriadPro-Regular" w:hAnsi="Arial" w:cs="Arial"/>
              </w:rPr>
            </w:pPr>
            <w:r w:rsidRPr="00FF7135">
              <w:rPr>
                <w:rFonts w:ascii="Arial" w:eastAsia="MyriadPro-Regular" w:hAnsi="Arial" w:cs="Arial"/>
              </w:rPr>
              <w:t>Ghi chú</w:t>
            </w:r>
          </w:p>
          <w:p w:rsidR="00C54560" w:rsidRPr="003D6802" w:rsidRDefault="00C54560" w:rsidP="0008548B">
            <w:pPr>
              <w:pStyle w:val="TableParagraph"/>
              <w:jc w:val="center"/>
              <w:rPr>
                <w:rFonts w:eastAsia="MyriadPro-Regular" w:cs="Arial"/>
              </w:rPr>
            </w:pPr>
            <w:r w:rsidRPr="003D6802">
              <w:rPr>
                <w:rFonts w:eastAsia="MyriadPro-Regular" w:cs="Arial"/>
                <w:i/>
                <w:sz w:val="18"/>
                <w:szCs w:val="18"/>
              </w:rPr>
              <w:t>Note</w:t>
            </w:r>
          </w:p>
        </w:tc>
      </w:tr>
      <w:tr w:rsidR="00C54560" w:rsidRPr="003D6802" w:rsidTr="006B4A3F">
        <w:tc>
          <w:tcPr>
            <w:tcW w:w="684" w:type="dxa"/>
            <w:vAlign w:val="center"/>
          </w:tcPr>
          <w:p w:rsidR="00C54560" w:rsidRPr="00B9722F" w:rsidRDefault="00C54560" w:rsidP="0008548B">
            <w:pPr>
              <w:tabs>
                <w:tab w:val="left" w:leader="underscore" w:pos="9630"/>
              </w:tabs>
              <w:spacing w:after="0"/>
              <w:jc w:val="center"/>
              <w:rPr>
                <w:rFonts w:ascii="Arial" w:eastAsia="MyriadPro-Regular" w:hAnsi="Arial" w:cs="Arial"/>
              </w:rPr>
            </w:pPr>
            <w:r w:rsidRPr="00B9722F">
              <w:rPr>
                <w:rFonts w:ascii="Arial" w:eastAsia="MyriadPro-Regular" w:hAnsi="Arial" w:cs="Arial"/>
              </w:rPr>
              <w:t>1</w:t>
            </w:r>
          </w:p>
          <w:p w:rsidR="00C54560" w:rsidRPr="00EE695D" w:rsidRDefault="00C54560" w:rsidP="0008548B">
            <w:pPr>
              <w:tabs>
                <w:tab w:val="left" w:leader="underscore" w:pos="9630"/>
              </w:tabs>
              <w:spacing w:after="0"/>
              <w:jc w:val="center"/>
              <w:rPr>
                <w:rFonts w:ascii="Arial" w:eastAsia="MyriadPro-Regular" w:hAnsi="Arial" w:cs="Arial"/>
              </w:rPr>
            </w:pPr>
          </w:p>
        </w:tc>
        <w:tc>
          <w:tcPr>
            <w:tcW w:w="5706" w:type="dxa"/>
            <w:vAlign w:val="center"/>
          </w:tcPr>
          <w:p w:rsidR="00C54560" w:rsidRPr="00B9722F" w:rsidRDefault="00C54560" w:rsidP="0008548B">
            <w:pPr>
              <w:tabs>
                <w:tab w:val="right" w:leader="underscore" w:pos="5328"/>
                <w:tab w:val="right" w:leader="underscore" w:pos="9630"/>
              </w:tabs>
              <w:spacing w:before="60" w:after="0" w:line="240" w:lineRule="auto"/>
              <w:jc w:val="both"/>
              <w:rPr>
                <w:rFonts w:ascii="Arial" w:eastAsia="MyriadPro-Regular" w:hAnsi="Arial" w:cs="Arial"/>
              </w:rPr>
            </w:pPr>
            <w:r w:rsidRPr="00FF7135">
              <w:rPr>
                <w:rFonts w:ascii="Arial" w:eastAsia="MyriadPro-Regular" w:hAnsi="Arial" w:cs="Arial"/>
              </w:rPr>
              <w:t xml:space="preserve">Họ tên: </w:t>
            </w:r>
            <w:sdt>
              <w:sdtPr>
                <w:rPr>
                  <w:rFonts w:ascii="Arial" w:eastAsia="MyriadPro-Regular" w:hAnsi="Arial" w:cs="Arial"/>
                </w:rPr>
                <w:id w:val="-2138861452"/>
                <w:placeholder>
                  <w:docPart w:val="DefaultPlaceholder_1081868574"/>
                </w:placeholder>
                <w:text/>
              </w:sdtPr>
              <w:sdtEndPr/>
              <w:sdtContent>
                <w:r w:rsidR="00CE4658" w:rsidRPr="00965F48">
                  <w:rPr>
                    <w:rFonts w:ascii="Arial" w:eastAsia="MyriadPro-Regular" w:hAnsi="Arial" w:cs="Arial"/>
                  </w:rPr>
                  <w:tab/>
                </w:r>
              </w:sdtContent>
            </w:sdt>
          </w:p>
          <w:p w:rsidR="00C54560" w:rsidRPr="003D6802" w:rsidRDefault="00C54560" w:rsidP="0008548B">
            <w:pPr>
              <w:tabs>
                <w:tab w:val="right" w:leader="underscore" w:pos="4698"/>
                <w:tab w:val="left" w:leader="underscore" w:pos="5011"/>
                <w:tab w:val="right" w:leader="underscore" w:pos="9630"/>
              </w:tabs>
              <w:spacing w:before="60" w:after="0" w:line="240" w:lineRule="auto"/>
              <w:jc w:val="both"/>
              <w:rPr>
                <w:rFonts w:ascii="Arial" w:eastAsia="MyriadPro-Regular" w:hAnsi="Arial" w:cs="Arial"/>
              </w:rPr>
            </w:pPr>
            <w:r w:rsidRPr="003D6802">
              <w:rPr>
                <w:rFonts w:ascii="Arial" w:eastAsia="MyriadPro-Regular" w:hAnsi="Arial" w:cs="Arial"/>
                <w:i/>
                <w:sz w:val="18"/>
                <w:szCs w:val="18"/>
              </w:rPr>
              <w:t xml:space="preserve">Full Name                                 </w:t>
            </w:r>
          </w:p>
          <w:p w:rsidR="00C54560" w:rsidRPr="003D6802" w:rsidRDefault="00C54560" w:rsidP="0008548B">
            <w:pPr>
              <w:tabs>
                <w:tab w:val="right" w:leader="underscore" w:pos="5328"/>
                <w:tab w:val="right" w:leader="underscore" w:pos="9630"/>
              </w:tabs>
              <w:spacing w:before="60" w:after="0" w:line="240" w:lineRule="auto"/>
              <w:jc w:val="both"/>
              <w:rPr>
                <w:rFonts w:ascii="Arial" w:eastAsia="MyriadPro-Regular" w:hAnsi="Arial" w:cs="Arial"/>
              </w:rPr>
            </w:pPr>
            <w:r w:rsidRPr="00FF7135">
              <w:rPr>
                <w:rFonts w:ascii="Arial" w:eastAsia="MyriadPro-Regular" w:hAnsi="Arial" w:cs="Arial"/>
              </w:rPr>
              <w:t>Thư điện tử:</w:t>
            </w:r>
            <w:sdt>
              <w:sdtPr>
                <w:rPr>
                  <w:rFonts w:ascii="Arial" w:eastAsia="MyriadPro-Regular" w:hAnsi="Arial" w:cs="Arial"/>
                </w:rPr>
                <w:id w:val="1073857337"/>
                <w:placeholder>
                  <w:docPart w:val="DefaultPlaceholder_1081868574"/>
                </w:placeholder>
                <w:text/>
              </w:sdtPr>
              <w:sdtEndPr/>
              <w:sdtContent>
                <w:r w:rsidR="00CE4658" w:rsidRPr="00834506">
                  <w:rPr>
                    <w:rFonts w:ascii="Arial" w:eastAsia="MyriadPro-Regular" w:hAnsi="Arial" w:cs="Arial"/>
                  </w:rPr>
                  <w:tab/>
                </w:r>
              </w:sdtContent>
            </w:sdt>
            <w:r w:rsidRPr="003D6802">
              <w:rPr>
                <w:rFonts w:ascii="Arial" w:eastAsia="MyriadPro-Regular" w:hAnsi="Arial" w:cs="Arial"/>
              </w:rPr>
              <w:t xml:space="preserve"> </w:t>
            </w:r>
          </w:p>
          <w:p w:rsidR="00C54560" w:rsidRPr="003D6802" w:rsidRDefault="00C54560" w:rsidP="0008548B">
            <w:pPr>
              <w:tabs>
                <w:tab w:val="right" w:leader="underscore" w:pos="2322"/>
                <w:tab w:val="left" w:pos="2502"/>
                <w:tab w:val="right" w:leader="underscore" w:pos="4698"/>
                <w:tab w:val="left" w:leader="underscore" w:pos="5011"/>
                <w:tab w:val="right" w:leader="underscore" w:pos="9630"/>
              </w:tabs>
              <w:spacing w:before="60" w:after="0" w:line="240" w:lineRule="auto"/>
              <w:jc w:val="both"/>
              <w:rPr>
                <w:rFonts w:ascii="Arial" w:eastAsia="MyriadPro-Regular" w:hAnsi="Arial" w:cs="Arial"/>
              </w:rPr>
            </w:pPr>
            <w:r w:rsidRPr="003D6802">
              <w:rPr>
                <w:rFonts w:ascii="Arial" w:eastAsia="MyriadPro-Regular" w:hAnsi="Arial" w:cs="Arial"/>
                <w:i/>
                <w:sz w:val="18"/>
                <w:szCs w:val="18"/>
              </w:rPr>
              <w:t>Email</w:t>
            </w:r>
          </w:p>
          <w:p w:rsidR="00C54560" w:rsidRPr="003D6802" w:rsidRDefault="00C54560" w:rsidP="0008548B">
            <w:pPr>
              <w:tabs>
                <w:tab w:val="right" w:leader="underscore" w:pos="5328"/>
                <w:tab w:val="right" w:leader="underscore" w:pos="9630"/>
              </w:tabs>
              <w:spacing w:before="60" w:after="0" w:line="240" w:lineRule="auto"/>
              <w:jc w:val="both"/>
              <w:rPr>
                <w:rFonts w:ascii="Arial" w:eastAsia="MyriadPro-Regular" w:hAnsi="Arial" w:cs="Arial"/>
              </w:rPr>
            </w:pPr>
            <w:r w:rsidRPr="00FF7135">
              <w:rPr>
                <w:rFonts w:ascii="Arial" w:eastAsia="MyriadPro-Regular" w:hAnsi="Arial" w:cs="Arial"/>
              </w:rPr>
              <w:t xml:space="preserve">ĐTDĐ: </w:t>
            </w:r>
            <w:sdt>
              <w:sdtPr>
                <w:rPr>
                  <w:rFonts w:ascii="Arial" w:eastAsia="MyriadPro-Regular" w:hAnsi="Arial" w:cs="Arial"/>
                </w:rPr>
                <w:id w:val="-897592228"/>
                <w:placeholder>
                  <w:docPart w:val="DefaultPlaceholder_1081868574"/>
                </w:placeholder>
                <w:text/>
              </w:sdtPr>
              <w:sdtEndPr/>
              <w:sdtContent>
                <w:r w:rsidR="00CE4658" w:rsidRPr="00101BD2">
                  <w:rPr>
                    <w:rFonts w:ascii="Arial" w:eastAsia="MyriadPro-Regular" w:hAnsi="Arial" w:cs="Arial"/>
                  </w:rPr>
                  <w:tab/>
                </w:r>
              </w:sdtContent>
            </w:sdt>
          </w:p>
          <w:p w:rsidR="00C54560" w:rsidRPr="003D6802" w:rsidRDefault="00C54560" w:rsidP="0008548B">
            <w:pPr>
              <w:tabs>
                <w:tab w:val="right" w:leader="underscore" w:pos="2322"/>
                <w:tab w:val="left" w:pos="2502"/>
                <w:tab w:val="right" w:leader="underscore" w:pos="4698"/>
                <w:tab w:val="left" w:leader="underscore" w:pos="5011"/>
                <w:tab w:val="right" w:leader="underscore" w:pos="9630"/>
              </w:tabs>
              <w:spacing w:before="60" w:after="0"/>
              <w:jc w:val="both"/>
              <w:rPr>
                <w:rFonts w:ascii="Arial" w:eastAsia="MyriadPro-Regular" w:hAnsi="Arial" w:cs="Arial"/>
              </w:rPr>
            </w:pPr>
            <w:r w:rsidRPr="003D6802">
              <w:rPr>
                <w:rFonts w:ascii="Arial" w:eastAsia="MyriadPro-Regular" w:hAnsi="Arial" w:cs="Arial"/>
                <w:i/>
                <w:sz w:val="18"/>
                <w:szCs w:val="18"/>
              </w:rPr>
              <w:t>Mobile No.</w:t>
            </w:r>
          </w:p>
        </w:tc>
        <w:tc>
          <w:tcPr>
            <w:tcW w:w="1530" w:type="dxa"/>
            <w:vAlign w:val="center"/>
          </w:tcPr>
          <w:p w:rsidR="00C54560" w:rsidRPr="003D6802" w:rsidRDefault="00635A7C" w:rsidP="00A47E5F">
            <w:pPr>
              <w:pStyle w:val="TableParagraph"/>
              <w:tabs>
                <w:tab w:val="left" w:pos="342"/>
                <w:tab w:val="left" w:leader="underscore" w:pos="9630"/>
              </w:tabs>
              <w:spacing w:before="120"/>
              <w:rPr>
                <w:rFonts w:eastAsia="MyriadPro-Regular" w:cs="Arial"/>
                <w:lang w:eastAsia="ja-JP"/>
              </w:rPr>
            </w:pPr>
            <w:sdt>
              <w:sdtPr>
                <w:rPr>
                  <w:rFonts w:eastAsia="MyriadPro-Regular" w:cs="Arial"/>
                  <w:lang w:eastAsia="ja-JP"/>
                </w:rPr>
                <w:id w:val="-92896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4658">
                  <w:rPr>
                    <w:rFonts w:ascii="MS Gothic" w:eastAsia="MS Gothic" w:hAnsi="MS Gothic" w:cs="Arial" w:hint="eastAsia"/>
                    <w:lang w:eastAsia="ja-JP"/>
                  </w:rPr>
                  <w:t>☐</w:t>
                </w:r>
              </w:sdtContent>
            </w:sdt>
            <w:r w:rsidR="00C54560" w:rsidRPr="003D6802">
              <w:rPr>
                <w:rFonts w:eastAsia="MyriadPro-Regular" w:cs="Arial"/>
                <w:lang w:eastAsia="ja-JP"/>
              </w:rPr>
              <w:t xml:space="preserve">  </w:t>
            </w:r>
            <w:r w:rsidR="00C54560" w:rsidRPr="00FF7135">
              <w:rPr>
                <w:rFonts w:eastAsia="MyriadPro-Regular" w:cs="Arial"/>
                <w:sz w:val="22"/>
                <w:szCs w:val="22"/>
                <w:lang w:eastAsia="ja-JP"/>
              </w:rPr>
              <w:t>Xem</w:t>
            </w:r>
          </w:p>
          <w:p w:rsidR="00C54560" w:rsidRDefault="00C54560" w:rsidP="00A47E5F">
            <w:pPr>
              <w:pStyle w:val="TableParagraph"/>
              <w:tabs>
                <w:tab w:val="left" w:pos="252"/>
                <w:tab w:val="left" w:leader="underscore" w:pos="9630"/>
              </w:tabs>
              <w:spacing w:after="240"/>
              <w:rPr>
                <w:rFonts w:eastAsia="MyriadPro-Regular" w:cs="Arial"/>
                <w:i/>
                <w:sz w:val="18"/>
                <w:lang w:eastAsia="ja-JP"/>
              </w:rPr>
            </w:pPr>
            <w:r w:rsidRPr="00B9722F">
              <w:rPr>
                <w:rFonts w:eastAsia="MyriadPro-Regular" w:cs="Arial"/>
                <w:sz w:val="22"/>
                <w:lang w:eastAsia="ja-JP"/>
              </w:rPr>
              <w:t xml:space="preserve"> </w:t>
            </w:r>
            <w:r w:rsidRPr="00EE695D">
              <w:rPr>
                <w:rFonts w:eastAsia="MyriadPro-Regular" w:cs="Arial"/>
                <w:sz w:val="22"/>
                <w:lang w:eastAsia="ja-JP"/>
              </w:rPr>
              <w:t xml:space="preserve">  </w:t>
            </w:r>
            <w:r w:rsidRPr="00EE695D">
              <w:rPr>
                <w:rFonts w:eastAsia="MyriadPro-Regular" w:cs="Arial"/>
                <w:sz w:val="22"/>
                <w:lang w:eastAsia="ja-JP"/>
              </w:rPr>
              <w:tab/>
            </w:r>
            <w:r w:rsidRPr="003D6802">
              <w:rPr>
                <w:rFonts w:eastAsia="MyriadPro-Regular" w:cs="Arial"/>
                <w:i/>
                <w:sz w:val="18"/>
                <w:lang w:eastAsia="ja-JP"/>
              </w:rPr>
              <w:t>Observse</w:t>
            </w:r>
          </w:p>
          <w:p w:rsidR="00C54560" w:rsidRPr="003D6802" w:rsidRDefault="00635A7C" w:rsidP="0008548B">
            <w:pPr>
              <w:pStyle w:val="TableParagraph"/>
              <w:tabs>
                <w:tab w:val="left" w:pos="342"/>
                <w:tab w:val="left" w:leader="underscore" w:pos="9630"/>
              </w:tabs>
              <w:spacing w:before="120"/>
              <w:rPr>
                <w:rFonts w:eastAsia="MyriadPro-Regular" w:cs="Arial"/>
                <w:lang w:eastAsia="ja-JP"/>
              </w:rPr>
            </w:pPr>
            <w:sdt>
              <w:sdtPr>
                <w:rPr>
                  <w:rFonts w:eastAsia="MyriadPro-Regular" w:cs="Arial"/>
                  <w:lang w:eastAsia="ja-JP"/>
                </w:rPr>
                <w:id w:val="-330363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4658">
                  <w:rPr>
                    <w:rFonts w:ascii="MS Gothic" w:eastAsia="MS Gothic" w:hAnsi="MS Gothic" w:cs="Arial" w:hint="eastAsia"/>
                    <w:lang w:eastAsia="ja-JP"/>
                  </w:rPr>
                  <w:t>☐</w:t>
                </w:r>
              </w:sdtContent>
            </w:sdt>
            <w:r w:rsidR="00C54560" w:rsidRPr="003D6802">
              <w:rPr>
                <w:rFonts w:eastAsia="MyriadPro-Regular" w:cs="Arial"/>
                <w:lang w:eastAsia="ja-JP"/>
              </w:rPr>
              <w:t xml:space="preserve">  </w:t>
            </w:r>
            <w:r w:rsidR="00C54560" w:rsidRPr="00FF7135">
              <w:rPr>
                <w:rFonts w:eastAsia="MyriadPro-Regular" w:cs="Arial"/>
                <w:sz w:val="22"/>
                <w:szCs w:val="22"/>
                <w:lang w:eastAsia="ja-JP"/>
              </w:rPr>
              <w:t>Nhập</w:t>
            </w:r>
          </w:p>
          <w:p w:rsidR="00C54560" w:rsidRDefault="00C54560" w:rsidP="00A47E5F">
            <w:pPr>
              <w:pStyle w:val="TableParagraph"/>
              <w:tabs>
                <w:tab w:val="left" w:pos="252"/>
                <w:tab w:val="left" w:leader="underscore" w:pos="9630"/>
              </w:tabs>
              <w:spacing w:after="240"/>
              <w:rPr>
                <w:rFonts w:eastAsia="MyriadPro-Regular" w:cs="Arial"/>
                <w:i/>
                <w:sz w:val="18"/>
                <w:lang w:eastAsia="ja-JP"/>
              </w:rPr>
            </w:pPr>
            <w:r w:rsidRPr="00B9722F">
              <w:rPr>
                <w:rFonts w:eastAsia="MyriadPro-Regular" w:cs="Arial"/>
                <w:sz w:val="22"/>
                <w:lang w:eastAsia="ja-JP"/>
              </w:rPr>
              <w:tab/>
            </w:r>
            <w:r w:rsidRPr="003D6802">
              <w:rPr>
                <w:rFonts w:eastAsia="MyriadPro-Regular" w:cs="Arial"/>
                <w:i/>
                <w:sz w:val="18"/>
                <w:lang w:eastAsia="ja-JP"/>
              </w:rPr>
              <w:t>Import</w:t>
            </w:r>
          </w:p>
          <w:p w:rsidR="00C54560" w:rsidRPr="003D6802" w:rsidRDefault="00635A7C" w:rsidP="0008548B">
            <w:pPr>
              <w:pStyle w:val="TableParagraph"/>
              <w:tabs>
                <w:tab w:val="left" w:pos="342"/>
                <w:tab w:val="left" w:leader="underscore" w:pos="9630"/>
              </w:tabs>
              <w:spacing w:before="120"/>
              <w:rPr>
                <w:rFonts w:eastAsia="MyriadPro-Regular" w:cs="Arial"/>
                <w:lang w:eastAsia="ja-JP"/>
              </w:rPr>
            </w:pPr>
            <w:sdt>
              <w:sdtPr>
                <w:rPr>
                  <w:rFonts w:eastAsia="MyriadPro-Regular" w:cs="Arial"/>
                  <w:lang w:eastAsia="ja-JP"/>
                </w:rPr>
                <w:id w:val="-888184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4658">
                  <w:rPr>
                    <w:rFonts w:ascii="MS Gothic" w:eastAsia="MS Gothic" w:hAnsi="MS Gothic" w:cs="Arial" w:hint="eastAsia"/>
                    <w:lang w:eastAsia="ja-JP"/>
                  </w:rPr>
                  <w:t>☐</w:t>
                </w:r>
              </w:sdtContent>
            </w:sdt>
            <w:r w:rsidR="00C54560" w:rsidRPr="003D6802">
              <w:rPr>
                <w:rFonts w:eastAsia="MyriadPro-Regular" w:cs="Arial"/>
                <w:lang w:eastAsia="ja-JP"/>
              </w:rPr>
              <w:t xml:space="preserve">  </w:t>
            </w:r>
            <w:r w:rsidR="00C54560" w:rsidRPr="00FF7135">
              <w:rPr>
                <w:rFonts w:eastAsia="MyriadPro-Regular" w:cs="Arial"/>
                <w:sz w:val="22"/>
                <w:szCs w:val="22"/>
                <w:lang w:eastAsia="ja-JP"/>
              </w:rPr>
              <w:t>Duyệt</w:t>
            </w:r>
          </w:p>
          <w:p w:rsidR="00C54560" w:rsidRPr="003D6802" w:rsidRDefault="00C54560" w:rsidP="00A47E5F">
            <w:pPr>
              <w:pStyle w:val="TableParagraph"/>
              <w:tabs>
                <w:tab w:val="left" w:pos="252"/>
                <w:tab w:val="left" w:leader="underscore" w:pos="9630"/>
              </w:tabs>
              <w:spacing w:after="120"/>
              <w:rPr>
                <w:rFonts w:eastAsia="MyriadPro-Regular" w:cs="Arial"/>
                <w:i/>
                <w:sz w:val="22"/>
                <w:lang w:eastAsia="ja-JP"/>
              </w:rPr>
            </w:pPr>
            <w:r w:rsidRPr="00B9722F">
              <w:rPr>
                <w:rFonts w:eastAsia="MyriadPro-Regular" w:cs="Arial"/>
                <w:sz w:val="22"/>
                <w:lang w:eastAsia="ja-JP"/>
              </w:rPr>
              <w:tab/>
            </w:r>
            <w:r w:rsidRPr="003D6802">
              <w:rPr>
                <w:rFonts w:eastAsia="MyriadPro-Regular" w:cs="Arial"/>
                <w:i/>
                <w:sz w:val="18"/>
                <w:lang w:eastAsia="ja-JP"/>
              </w:rPr>
              <w:t>Approve</w:t>
            </w:r>
          </w:p>
        </w:tc>
        <w:sdt>
          <w:sdtPr>
            <w:rPr>
              <w:rFonts w:ascii="Arial" w:eastAsia="MyriadPro-Regular" w:hAnsi="Arial" w:cs="Arial"/>
            </w:rPr>
            <w:id w:val="-887107440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1890" w:type="dxa"/>
                <w:vAlign w:val="center"/>
              </w:tcPr>
              <w:p w:rsidR="00C54560" w:rsidRPr="00EE695D" w:rsidRDefault="006B4A3F" w:rsidP="006B4A3F">
                <w:pPr>
                  <w:tabs>
                    <w:tab w:val="left" w:leader="underscore" w:pos="9630"/>
                  </w:tabs>
                  <w:spacing w:after="0"/>
                  <w:jc w:val="both"/>
                  <w:rPr>
                    <w:rFonts w:ascii="Arial" w:eastAsia="MyriadPro-Regular" w:hAnsi="Arial" w:cs="Arial"/>
                  </w:rPr>
                </w:pPr>
                <w:r>
                  <w:rPr>
                    <w:rFonts w:ascii="Arial" w:eastAsia="MyriadPro-Regular" w:hAnsi="Arial" w:cs="Arial"/>
                  </w:rPr>
                  <w:t xml:space="preserve">                      </w:t>
                </w:r>
              </w:p>
            </w:tc>
          </w:sdtContent>
        </w:sdt>
      </w:tr>
      <w:tr w:rsidR="006B7C77" w:rsidRPr="003D6802" w:rsidTr="007809F4">
        <w:tc>
          <w:tcPr>
            <w:tcW w:w="684" w:type="dxa"/>
            <w:vAlign w:val="center"/>
          </w:tcPr>
          <w:p w:rsidR="006B7C77" w:rsidRPr="00B9722F" w:rsidRDefault="006B7C77" w:rsidP="007809F4">
            <w:pPr>
              <w:tabs>
                <w:tab w:val="left" w:leader="underscore" w:pos="9630"/>
              </w:tabs>
              <w:spacing w:after="0"/>
              <w:jc w:val="center"/>
              <w:rPr>
                <w:rFonts w:ascii="Arial" w:eastAsia="MyriadPro-Regular" w:hAnsi="Arial" w:cs="Arial"/>
              </w:rPr>
            </w:pPr>
            <w:r>
              <w:rPr>
                <w:rFonts w:ascii="Arial" w:eastAsia="MyriadPro-Regular" w:hAnsi="Arial" w:cs="Arial"/>
              </w:rPr>
              <w:t>2</w:t>
            </w:r>
          </w:p>
          <w:p w:rsidR="006B7C77" w:rsidRPr="00EE695D" w:rsidRDefault="006B7C77" w:rsidP="007809F4">
            <w:pPr>
              <w:tabs>
                <w:tab w:val="left" w:leader="underscore" w:pos="9630"/>
              </w:tabs>
              <w:spacing w:after="0"/>
              <w:jc w:val="center"/>
              <w:rPr>
                <w:rFonts w:ascii="Arial" w:eastAsia="MyriadPro-Regular" w:hAnsi="Arial" w:cs="Arial"/>
              </w:rPr>
            </w:pPr>
          </w:p>
        </w:tc>
        <w:tc>
          <w:tcPr>
            <w:tcW w:w="5706" w:type="dxa"/>
            <w:vAlign w:val="center"/>
          </w:tcPr>
          <w:p w:rsidR="006B7C77" w:rsidRPr="00B9722F" w:rsidRDefault="006B7C77" w:rsidP="007809F4">
            <w:pPr>
              <w:tabs>
                <w:tab w:val="right" w:leader="underscore" w:pos="5328"/>
                <w:tab w:val="right" w:leader="underscore" w:pos="9630"/>
              </w:tabs>
              <w:spacing w:before="60" w:after="0" w:line="240" w:lineRule="auto"/>
              <w:jc w:val="both"/>
              <w:rPr>
                <w:rFonts w:ascii="Arial" w:eastAsia="MyriadPro-Regular" w:hAnsi="Arial" w:cs="Arial"/>
              </w:rPr>
            </w:pPr>
            <w:r w:rsidRPr="00FF7135">
              <w:rPr>
                <w:rFonts w:ascii="Arial" w:eastAsia="MyriadPro-Regular" w:hAnsi="Arial" w:cs="Arial"/>
              </w:rPr>
              <w:t xml:space="preserve">Họ tên: </w:t>
            </w:r>
            <w:sdt>
              <w:sdtPr>
                <w:rPr>
                  <w:rFonts w:ascii="Arial" w:eastAsia="MyriadPro-Regular" w:hAnsi="Arial" w:cs="Arial"/>
                </w:rPr>
                <w:id w:val="1803497606"/>
                <w:placeholder>
                  <w:docPart w:val="6705A107CAC942FBBEA925C4468846AA"/>
                </w:placeholder>
                <w:text/>
              </w:sdtPr>
              <w:sdtEndPr/>
              <w:sdtContent>
                <w:r w:rsidRPr="00DE464A">
                  <w:rPr>
                    <w:rFonts w:ascii="Arial" w:eastAsia="MyriadPro-Regular" w:hAnsi="Arial" w:cs="Arial"/>
                  </w:rPr>
                  <w:tab/>
                </w:r>
              </w:sdtContent>
            </w:sdt>
          </w:p>
          <w:p w:rsidR="006B7C77" w:rsidRPr="003D6802" w:rsidRDefault="006B7C77" w:rsidP="007809F4">
            <w:pPr>
              <w:tabs>
                <w:tab w:val="right" w:leader="underscore" w:pos="4698"/>
                <w:tab w:val="left" w:leader="underscore" w:pos="5011"/>
                <w:tab w:val="right" w:leader="underscore" w:pos="9630"/>
              </w:tabs>
              <w:spacing w:before="60" w:after="0" w:line="240" w:lineRule="auto"/>
              <w:jc w:val="both"/>
              <w:rPr>
                <w:rFonts w:ascii="Arial" w:eastAsia="MyriadPro-Regular" w:hAnsi="Arial" w:cs="Arial"/>
              </w:rPr>
            </w:pPr>
            <w:r w:rsidRPr="003D6802">
              <w:rPr>
                <w:rFonts w:ascii="Arial" w:eastAsia="MyriadPro-Regular" w:hAnsi="Arial" w:cs="Arial"/>
                <w:i/>
                <w:sz w:val="18"/>
                <w:szCs w:val="18"/>
              </w:rPr>
              <w:t xml:space="preserve">Full Name                                 </w:t>
            </w:r>
          </w:p>
          <w:p w:rsidR="006B7C77" w:rsidRPr="003D6802" w:rsidRDefault="006B7C77" w:rsidP="007809F4">
            <w:pPr>
              <w:tabs>
                <w:tab w:val="right" w:leader="underscore" w:pos="5328"/>
                <w:tab w:val="right" w:leader="underscore" w:pos="9630"/>
              </w:tabs>
              <w:spacing w:before="60" w:after="0" w:line="240" w:lineRule="auto"/>
              <w:jc w:val="both"/>
              <w:rPr>
                <w:rFonts w:ascii="Arial" w:eastAsia="MyriadPro-Regular" w:hAnsi="Arial" w:cs="Arial"/>
              </w:rPr>
            </w:pPr>
            <w:r w:rsidRPr="00FF7135">
              <w:rPr>
                <w:rFonts w:ascii="Arial" w:eastAsia="MyriadPro-Regular" w:hAnsi="Arial" w:cs="Arial"/>
              </w:rPr>
              <w:t>Thư điện tử:</w:t>
            </w:r>
            <w:sdt>
              <w:sdtPr>
                <w:rPr>
                  <w:rFonts w:ascii="Arial" w:eastAsia="MyriadPro-Regular" w:hAnsi="Arial" w:cs="Arial"/>
                </w:rPr>
                <w:id w:val="-458034131"/>
                <w:placeholder>
                  <w:docPart w:val="6705A107CAC942FBBEA925C4468846AA"/>
                </w:placeholder>
                <w:text/>
              </w:sdtPr>
              <w:sdtEndPr/>
              <w:sdtContent>
                <w:r w:rsidRPr="00E03C40">
                  <w:rPr>
                    <w:rFonts w:ascii="Arial" w:eastAsia="MyriadPro-Regular" w:hAnsi="Arial" w:cs="Arial"/>
                  </w:rPr>
                  <w:tab/>
                </w:r>
              </w:sdtContent>
            </w:sdt>
            <w:r w:rsidRPr="003D6802">
              <w:rPr>
                <w:rFonts w:ascii="Arial" w:eastAsia="MyriadPro-Regular" w:hAnsi="Arial" w:cs="Arial"/>
              </w:rPr>
              <w:t xml:space="preserve"> </w:t>
            </w:r>
          </w:p>
          <w:p w:rsidR="006B7C77" w:rsidRPr="003D6802" w:rsidRDefault="006B7C77" w:rsidP="007809F4">
            <w:pPr>
              <w:tabs>
                <w:tab w:val="right" w:leader="underscore" w:pos="2322"/>
                <w:tab w:val="left" w:pos="2502"/>
                <w:tab w:val="right" w:leader="underscore" w:pos="4698"/>
                <w:tab w:val="left" w:leader="underscore" w:pos="5011"/>
                <w:tab w:val="right" w:leader="underscore" w:pos="9630"/>
              </w:tabs>
              <w:spacing w:before="60" w:after="0" w:line="240" w:lineRule="auto"/>
              <w:jc w:val="both"/>
              <w:rPr>
                <w:rFonts w:ascii="Arial" w:eastAsia="MyriadPro-Regular" w:hAnsi="Arial" w:cs="Arial"/>
              </w:rPr>
            </w:pPr>
            <w:r w:rsidRPr="003D6802">
              <w:rPr>
                <w:rFonts w:ascii="Arial" w:eastAsia="MyriadPro-Regular" w:hAnsi="Arial" w:cs="Arial"/>
                <w:i/>
                <w:sz w:val="18"/>
                <w:szCs w:val="18"/>
              </w:rPr>
              <w:t>Email</w:t>
            </w:r>
          </w:p>
          <w:p w:rsidR="006B7C77" w:rsidRPr="003D6802" w:rsidRDefault="006B7C77" w:rsidP="007809F4">
            <w:pPr>
              <w:tabs>
                <w:tab w:val="right" w:leader="underscore" w:pos="5328"/>
                <w:tab w:val="right" w:leader="underscore" w:pos="9630"/>
              </w:tabs>
              <w:spacing w:before="60" w:after="0" w:line="240" w:lineRule="auto"/>
              <w:jc w:val="both"/>
              <w:rPr>
                <w:rFonts w:ascii="Arial" w:eastAsia="MyriadPro-Regular" w:hAnsi="Arial" w:cs="Arial"/>
              </w:rPr>
            </w:pPr>
            <w:r w:rsidRPr="00FF7135">
              <w:rPr>
                <w:rFonts w:ascii="Arial" w:eastAsia="MyriadPro-Regular" w:hAnsi="Arial" w:cs="Arial"/>
              </w:rPr>
              <w:t xml:space="preserve">ĐTDĐ: </w:t>
            </w:r>
            <w:sdt>
              <w:sdtPr>
                <w:rPr>
                  <w:rFonts w:ascii="Arial" w:eastAsia="MyriadPro-Regular" w:hAnsi="Arial" w:cs="Arial"/>
                </w:rPr>
                <w:id w:val="-911618715"/>
                <w:placeholder>
                  <w:docPart w:val="6705A107CAC942FBBEA925C4468846AA"/>
                </w:placeholder>
                <w:text/>
              </w:sdtPr>
              <w:sdtEndPr/>
              <w:sdtContent>
                <w:r w:rsidRPr="0092019A">
                  <w:rPr>
                    <w:rFonts w:ascii="Arial" w:eastAsia="MyriadPro-Regular" w:hAnsi="Arial" w:cs="Arial"/>
                  </w:rPr>
                  <w:tab/>
                </w:r>
              </w:sdtContent>
            </w:sdt>
          </w:p>
          <w:p w:rsidR="006B7C77" w:rsidRPr="003D6802" w:rsidRDefault="006B7C77" w:rsidP="007809F4">
            <w:pPr>
              <w:tabs>
                <w:tab w:val="right" w:leader="underscore" w:pos="2322"/>
                <w:tab w:val="left" w:pos="2502"/>
                <w:tab w:val="right" w:leader="underscore" w:pos="4698"/>
                <w:tab w:val="left" w:leader="underscore" w:pos="5011"/>
                <w:tab w:val="right" w:leader="underscore" w:pos="9630"/>
              </w:tabs>
              <w:spacing w:before="60" w:after="0"/>
              <w:jc w:val="both"/>
              <w:rPr>
                <w:rFonts w:ascii="Arial" w:eastAsia="MyriadPro-Regular" w:hAnsi="Arial" w:cs="Arial"/>
              </w:rPr>
            </w:pPr>
            <w:r w:rsidRPr="003D6802">
              <w:rPr>
                <w:rFonts w:ascii="Arial" w:eastAsia="MyriadPro-Regular" w:hAnsi="Arial" w:cs="Arial"/>
                <w:i/>
                <w:sz w:val="18"/>
                <w:szCs w:val="18"/>
              </w:rPr>
              <w:t>Mobile No.</w:t>
            </w:r>
          </w:p>
        </w:tc>
        <w:tc>
          <w:tcPr>
            <w:tcW w:w="1530" w:type="dxa"/>
            <w:vAlign w:val="center"/>
          </w:tcPr>
          <w:p w:rsidR="006B7C77" w:rsidRPr="003D6802" w:rsidRDefault="00635A7C" w:rsidP="007809F4">
            <w:pPr>
              <w:pStyle w:val="TableParagraph"/>
              <w:tabs>
                <w:tab w:val="left" w:pos="342"/>
                <w:tab w:val="left" w:leader="underscore" w:pos="9630"/>
              </w:tabs>
              <w:spacing w:before="120"/>
              <w:rPr>
                <w:rFonts w:eastAsia="MyriadPro-Regular" w:cs="Arial"/>
                <w:lang w:eastAsia="ja-JP"/>
              </w:rPr>
            </w:pPr>
            <w:sdt>
              <w:sdtPr>
                <w:rPr>
                  <w:rFonts w:eastAsia="MyriadPro-Regular" w:cs="Arial"/>
                  <w:lang w:eastAsia="ja-JP"/>
                </w:rPr>
                <w:id w:val="66162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7C77">
                  <w:rPr>
                    <w:rFonts w:ascii="MS Gothic" w:eastAsia="MS Gothic" w:hAnsi="MS Gothic" w:cs="Arial" w:hint="eastAsia"/>
                    <w:lang w:eastAsia="ja-JP"/>
                  </w:rPr>
                  <w:t>☐</w:t>
                </w:r>
              </w:sdtContent>
            </w:sdt>
            <w:r w:rsidR="006B7C77" w:rsidRPr="003D6802">
              <w:rPr>
                <w:rFonts w:eastAsia="MyriadPro-Regular" w:cs="Arial"/>
                <w:lang w:eastAsia="ja-JP"/>
              </w:rPr>
              <w:t xml:space="preserve">  </w:t>
            </w:r>
            <w:r w:rsidR="006B7C77" w:rsidRPr="00FF7135">
              <w:rPr>
                <w:rFonts w:eastAsia="MyriadPro-Regular" w:cs="Arial"/>
                <w:sz w:val="22"/>
                <w:szCs w:val="22"/>
                <w:lang w:eastAsia="ja-JP"/>
              </w:rPr>
              <w:t>Xem</w:t>
            </w:r>
          </w:p>
          <w:p w:rsidR="006B7C77" w:rsidRDefault="006B7C77" w:rsidP="007809F4">
            <w:pPr>
              <w:pStyle w:val="TableParagraph"/>
              <w:tabs>
                <w:tab w:val="left" w:pos="252"/>
                <w:tab w:val="left" w:leader="underscore" w:pos="9630"/>
              </w:tabs>
              <w:spacing w:after="240"/>
              <w:rPr>
                <w:rFonts w:eastAsia="MyriadPro-Regular" w:cs="Arial"/>
                <w:i/>
                <w:sz w:val="18"/>
                <w:lang w:eastAsia="ja-JP"/>
              </w:rPr>
            </w:pPr>
            <w:r w:rsidRPr="00B9722F">
              <w:rPr>
                <w:rFonts w:eastAsia="MyriadPro-Regular" w:cs="Arial"/>
                <w:sz w:val="22"/>
                <w:lang w:eastAsia="ja-JP"/>
              </w:rPr>
              <w:t xml:space="preserve"> </w:t>
            </w:r>
            <w:r w:rsidRPr="00EE695D">
              <w:rPr>
                <w:rFonts w:eastAsia="MyriadPro-Regular" w:cs="Arial"/>
                <w:sz w:val="22"/>
                <w:lang w:eastAsia="ja-JP"/>
              </w:rPr>
              <w:t xml:space="preserve">  </w:t>
            </w:r>
            <w:r w:rsidRPr="00EE695D">
              <w:rPr>
                <w:rFonts w:eastAsia="MyriadPro-Regular" w:cs="Arial"/>
                <w:sz w:val="22"/>
                <w:lang w:eastAsia="ja-JP"/>
              </w:rPr>
              <w:tab/>
            </w:r>
            <w:r w:rsidRPr="003D6802">
              <w:rPr>
                <w:rFonts w:eastAsia="MyriadPro-Regular" w:cs="Arial"/>
                <w:i/>
                <w:sz w:val="18"/>
                <w:lang w:eastAsia="ja-JP"/>
              </w:rPr>
              <w:t>Observse</w:t>
            </w:r>
          </w:p>
          <w:p w:rsidR="006B7C77" w:rsidRPr="003D6802" w:rsidRDefault="00635A7C" w:rsidP="007809F4">
            <w:pPr>
              <w:pStyle w:val="TableParagraph"/>
              <w:tabs>
                <w:tab w:val="left" w:pos="342"/>
                <w:tab w:val="left" w:leader="underscore" w:pos="9630"/>
              </w:tabs>
              <w:spacing w:before="120"/>
              <w:rPr>
                <w:rFonts w:eastAsia="MyriadPro-Regular" w:cs="Arial"/>
                <w:lang w:eastAsia="ja-JP"/>
              </w:rPr>
            </w:pPr>
            <w:sdt>
              <w:sdtPr>
                <w:rPr>
                  <w:rFonts w:eastAsia="MyriadPro-Regular" w:cs="Arial"/>
                  <w:lang w:eastAsia="ja-JP"/>
                </w:rPr>
                <w:id w:val="-378855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7C77">
                  <w:rPr>
                    <w:rFonts w:ascii="MS Gothic" w:eastAsia="MS Gothic" w:hAnsi="MS Gothic" w:cs="Arial" w:hint="eastAsia"/>
                    <w:lang w:eastAsia="ja-JP"/>
                  </w:rPr>
                  <w:t>☐</w:t>
                </w:r>
              </w:sdtContent>
            </w:sdt>
            <w:r w:rsidR="006B7C77" w:rsidRPr="003D6802">
              <w:rPr>
                <w:rFonts w:eastAsia="MyriadPro-Regular" w:cs="Arial"/>
                <w:lang w:eastAsia="ja-JP"/>
              </w:rPr>
              <w:t xml:space="preserve">  </w:t>
            </w:r>
            <w:r w:rsidR="006B7C77" w:rsidRPr="00FF7135">
              <w:rPr>
                <w:rFonts w:eastAsia="MyriadPro-Regular" w:cs="Arial"/>
                <w:sz w:val="22"/>
                <w:szCs w:val="22"/>
                <w:lang w:eastAsia="ja-JP"/>
              </w:rPr>
              <w:t>Nhập</w:t>
            </w:r>
          </w:p>
          <w:p w:rsidR="006B7C77" w:rsidRDefault="006B7C77" w:rsidP="007809F4">
            <w:pPr>
              <w:pStyle w:val="TableParagraph"/>
              <w:tabs>
                <w:tab w:val="left" w:pos="252"/>
                <w:tab w:val="left" w:leader="underscore" w:pos="9630"/>
              </w:tabs>
              <w:spacing w:after="240"/>
              <w:rPr>
                <w:rFonts w:eastAsia="MyriadPro-Regular" w:cs="Arial"/>
                <w:i/>
                <w:sz w:val="18"/>
                <w:lang w:eastAsia="ja-JP"/>
              </w:rPr>
            </w:pPr>
            <w:r w:rsidRPr="00B9722F">
              <w:rPr>
                <w:rFonts w:eastAsia="MyriadPro-Regular" w:cs="Arial"/>
                <w:sz w:val="22"/>
                <w:lang w:eastAsia="ja-JP"/>
              </w:rPr>
              <w:tab/>
            </w:r>
            <w:r w:rsidRPr="003D6802">
              <w:rPr>
                <w:rFonts w:eastAsia="MyriadPro-Regular" w:cs="Arial"/>
                <w:i/>
                <w:sz w:val="18"/>
                <w:lang w:eastAsia="ja-JP"/>
              </w:rPr>
              <w:t>Import</w:t>
            </w:r>
          </w:p>
          <w:p w:rsidR="006B7C77" w:rsidRPr="003D6802" w:rsidRDefault="00635A7C" w:rsidP="007809F4">
            <w:pPr>
              <w:pStyle w:val="TableParagraph"/>
              <w:tabs>
                <w:tab w:val="left" w:pos="342"/>
                <w:tab w:val="left" w:leader="underscore" w:pos="9630"/>
              </w:tabs>
              <w:spacing w:before="120"/>
              <w:rPr>
                <w:rFonts w:eastAsia="MyriadPro-Regular" w:cs="Arial"/>
                <w:lang w:eastAsia="ja-JP"/>
              </w:rPr>
            </w:pPr>
            <w:sdt>
              <w:sdtPr>
                <w:rPr>
                  <w:rFonts w:eastAsia="MyriadPro-Regular" w:cs="Arial"/>
                  <w:lang w:eastAsia="ja-JP"/>
                </w:rPr>
                <w:id w:val="-1162002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7C77">
                  <w:rPr>
                    <w:rFonts w:ascii="MS Gothic" w:eastAsia="MS Gothic" w:hAnsi="MS Gothic" w:cs="Arial" w:hint="eastAsia"/>
                    <w:lang w:eastAsia="ja-JP"/>
                  </w:rPr>
                  <w:t>☐</w:t>
                </w:r>
              </w:sdtContent>
            </w:sdt>
            <w:r w:rsidR="006B7C77" w:rsidRPr="003D6802">
              <w:rPr>
                <w:rFonts w:eastAsia="MyriadPro-Regular" w:cs="Arial"/>
                <w:lang w:eastAsia="ja-JP"/>
              </w:rPr>
              <w:t xml:space="preserve">  </w:t>
            </w:r>
            <w:r w:rsidR="006B7C77" w:rsidRPr="00FF7135">
              <w:rPr>
                <w:rFonts w:eastAsia="MyriadPro-Regular" w:cs="Arial"/>
                <w:sz w:val="22"/>
                <w:szCs w:val="22"/>
                <w:lang w:eastAsia="ja-JP"/>
              </w:rPr>
              <w:t>Duyệt</w:t>
            </w:r>
          </w:p>
          <w:p w:rsidR="006B7C77" w:rsidRPr="003D6802" w:rsidRDefault="006B7C77" w:rsidP="007809F4">
            <w:pPr>
              <w:pStyle w:val="TableParagraph"/>
              <w:tabs>
                <w:tab w:val="left" w:pos="252"/>
                <w:tab w:val="left" w:leader="underscore" w:pos="9630"/>
              </w:tabs>
              <w:spacing w:after="120"/>
              <w:rPr>
                <w:rFonts w:eastAsia="MyriadPro-Regular" w:cs="Arial"/>
                <w:i/>
                <w:sz w:val="22"/>
                <w:lang w:eastAsia="ja-JP"/>
              </w:rPr>
            </w:pPr>
            <w:r w:rsidRPr="00B9722F">
              <w:rPr>
                <w:rFonts w:eastAsia="MyriadPro-Regular" w:cs="Arial"/>
                <w:sz w:val="22"/>
                <w:lang w:eastAsia="ja-JP"/>
              </w:rPr>
              <w:tab/>
            </w:r>
            <w:r w:rsidRPr="003D6802">
              <w:rPr>
                <w:rFonts w:eastAsia="MyriadPro-Regular" w:cs="Arial"/>
                <w:i/>
                <w:sz w:val="18"/>
                <w:lang w:eastAsia="ja-JP"/>
              </w:rPr>
              <w:t>Approve</w:t>
            </w:r>
          </w:p>
        </w:tc>
        <w:sdt>
          <w:sdtPr>
            <w:rPr>
              <w:rFonts w:ascii="Arial" w:eastAsia="MyriadPro-Regular" w:hAnsi="Arial" w:cs="Arial"/>
            </w:rPr>
            <w:id w:val="-1491243135"/>
            <w:placeholder>
              <w:docPart w:val="CB2E7507CEDC4D33945AE32AC43F3953"/>
            </w:placeholder>
            <w:text/>
          </w:sdtPr>
          <w:sdtEndPr/>
          <w:sdtContent>
            <w:tc>
              <w:tcPr>
                <w:tcW w:w="1890" w:type="dxa"/>
                <w:vAlign w:val="center"/>
              </w:tcPr>
              <w:p w:rsidR="006B7C77" w:rsidRPr="00EE695D" w:rsidRDefault="006B7C77" w:rsidP="007809F4">
                <w:pPr>
                  <w:tabs>
                    <w:tab w:val="left" w:leader="underscore" w:pos="9630"/>
                  </w:tabs>
                  <w:spacing w:after="0"/>
                  <w:jc w:val="both"/>
                  <w:rPr>
                    <w:rFonts w:ascii="Arial" w:eastAsia="MyriadPro-Regular" w:hAnsi="Arial" w:cs="Arial"/>
                  </w:rPr>
                </w:pPr>
                <w:r>
                  <w:rPr>
                    <w:rFonts w:ascii="Arial" w:eastAsia="MyriadPro-Regular" w:hAnsi="Arial" w:cs="Arial"/>
                  </w:rPr>
                  <w:t xml:space="preserve">                      </w:t>
                </w:r>
              </w:p>
            </w:tc>
          </w:sdtContent>
        </w:sdt>
      </w:tr>
      <w:tr w:rsidR="006B4A3F" w:rsidRPr="003D6802" w:rsidTr="006B4A3F">
        <w:tc>
          <w:tcPr>
            <w:tcW w:w="684" w:type="dxa"/>
            <w:vAlign w:val="center"/>
          </w:tcPr>
          <w:p w:rsidR="006B4A3F" w:rsidRPr="00B9722F" w:rsidRDefault="006B7C77" w:rsidP="006B4A3F">
            <w:pPr>
              <w:tabs>
                <w:tab w:val="left" w:leader="underscore" w:pos="9630"/>
              </w:tabs>
              <w:spacing w:after="0"/>
              <w:jc w:val="center"/>
              <w:rPr>
                <w:rFonts w:ascii="Arial" w:eastAsia="MyriadPro-Regular" w:hAnsi="Arial" w:cs="Arial"/>
              </w:rPr>
            </w:pPr>
            <w:r>
              <w:rPr>
                <w:rFonts w:ascii="Arial" w:eastAsia="MyriadPro-Regular" w:hAnsi="Arial" w:cs="Arial"/>
              </w:rPr>
              <w:t>3</w:t>
            </w:r>
          </w:p>
          <w:p w:rsidR="006B4A3F" w:rsidRPr="00EE695D" w:rsidRDefault="006B4A3F" w:rsidP="006B4A3F">
            <w:pPr>
              <w:tabs>
                <w:tab w:val="left" w:leader="underscore" w:pos="9630"/>
              </w:tabs>
              <w:spacing w:after="0"/>
              <w:jc w:val="center"/>
              <w:rPr>
                <w:rFonts w:ascii="Arial" w:eastAsia="MyriadPro-Regular" w:hAnsi="Arial" w:cs="Arial"/>
              </w:rPr>
            </w:pPr>
          </w:p>
        </w:tc>
        <w:tc>
          <w:tcPr>
            <w:tcW w:w="5706" w:type="dxa"/>
            <w:vAlign w:val="center"/>
          </w:tcPr>
          <w:p w:rsidR="006B4A3F" w:rsidRPr="00B9722F" w:rsidRDefault="006B4A3F" w:rsidP="006B4A3F">
            <w:pPr>
              <w:tabs>
                <w:tab w:val="right" w:leader="underscore" w:pos="5328"/>
                <w:tab w:val="right" w:leader="underscore" w:pos="9630"/>
              </w:tabs>
              <w:spacing w:before="60" w:after="0" w:line="240" w:lineRule="auto"/>
              <w:jc w:val="both"/>
              <w:rPr>
                <w:rFonts w:ascii="Arial" w:eastAsia="MyriadPro-Regular" w:hAnsi="Arial" w:cs="Arial"/>
              </w:rPr>
            </w:pPr>
            <w:r w:rsidRPr="00FF7135">
              <w:rPr>
                <w:rFonts w:ascii="Arial" w:eastAsia="MyriadPro-Regular" w:hAnsi="Arial" w:cs="Arial"/>
              </w:rPr>
              <w:t xml:space="preserve">Họ tên: </w:t>
            </w:r>
            <w:sdt>
              <w:sdtPr>
                <w:rPr>
                  <w:rFonts w:ascii="Arial" w:eastAsia="MyriadPro-Regular" w:hAnsi="Arial" w:cs="Arial"/>
                </w:rPr>
                <w:id w:val="113948340"/>
                <w:placeholder>
                  <w:docPart w:val="5CB449E081DF4595AC8F0DB4E1779911"/>
                </w:placeholder>
                <w:text/>
              </w:sdtPr>
              <w:sdtEndPr/>
              <w:sdtContent>
                <w:r w:rsidRPr="00DE464A">
                  <w:rPr>
                    <w:rFonts w:ascii="Arial" w:eastAsia="MyriadPro-Regular" w:hAnsi="Arial" w:cs="Arial"/>
                  </w:rPr>
                  <w:tab/>
                </w:r>
              </w:sdtContent>
            </w:sdt>
          </w:p>
          <w:p w:rsidR="006B4A3F" w:rsidRPr="003D6802" w:rsidRDefault="006B4A3F" w:rsidP="006B4A3F">
            <w:pPr>
              <w:tabs>
                <w:tab w:val="right" w:leader="underscore" w:pos="4698"/>
                <w:tab w:val="left" w:leader="underscore" w:pos="5011"/>
                <w:tab w:val="right" w:leader="underscore" w:pos="9630"/>
              </w:tabs>
              <w:spacing w:before="60" w:after="0" w:line="240" w:lineRule="auto"/>
              <w:jc w:val="both"/>
              <w:rPr>
                <w:rFonts w:ascii="Arial" w:eastAsia="MyriadPro-Regular" w:hAnsi="Arial" w:cs="Arial"/>
              </w:rPr>
            </w:pPr>
            <w:r w:rsidRPr="003D6802">
              <w:rPr>
                <w:rFonts w:ascii="Arial" w:eastAsia="MyriadPro-Regular" w:hAnsi="Arial" w:cs="Arial"/>
                <w:i/>
                <w:sz w:val="18"/>
                <w:szCs w:val="18"/>
              </w:rPr>
              <w:t xml:space="preserve">Full Name                                 </w:t>
            </w:r>
          </w:p>
          <w:p w:rsidR="006B4A3F" w:rsidRPr="003D6802" w:rsidRDefault="006B4A3F" w:rsidP="006B4A3F">
            <w:pPr>
              <w:tabs>
                <w:tab w:val="right" w:leader="underscore" w:pos="5328"/>
                <w:tab w:val="right" w:leader="underscore" w:pos="9630"/>
              </w:tabs>
              <w:spacing w:before="60" w:after="0" w:line="240" w:lineRule="auto"/>
              <w:jc w:val="both"/>
              <w:rPr>
                <w:rFonts w:ascii="Arial" w:eastAsia="MyriadPro-Regular" w:hAnsi="Arial" w:cs="Arial"/>
              </w:rPr>
            </w:pPr>
            <w:r w:rsidRPr="00FF7135">
              <w:rPr>
                <w:rFonts w:ascii="Arial" w:eastAsia="MyriadPro-Regular" w:hAnsi="Arial" w:cs="Arial"/>
              </w:rPr>
              <w:t>Thư điện tử:</w:t>
            </w:r>
            <w:sdt>
              <w:sdtPr>
                <w:rPr>
                  <w:rFonts w:ascii="Arial" w:eastAsia="MyriadPro-Regular" w:hAnsi="Arial" w:cs="Arial"/>
                </w:rPr>
                <w:id w:val="761030151"/>
                <w:placeholder>
                  <w:docPart w:val="5CB449E081DF4595AC8F0DB4E1779911"/>
                </w:placeholder>
                <w:text/>
              </w:sdtPr>
              <w:sdtEndPr/>
              <w:sdtContent>
                <w:r w:rsidRPr="00E03C40">
                  <w:rPr>
                    <w:rFonts w:ascii="Arial" w:eastAsia="MyriadPro-Regular" w:hAnsi="Arial" w:cs="Arial"/>
                  </w:rPr>
                  <w:tab/>
                </w:r>
              </w:sdtContent>
            </w:sdt>
            <w:r w:rsidRPr="003D6802">
              <w:rPr>
                <w:rFonts w:ascii="Arial" w:eastAsia="MyriadPro-Regular" w:hAnsi="Arial" w:cs="Arial"/>
              </w:rPr>
              <w:t xml:space="preserve"> </w:t>
            </w:r>
          </w:p>
          <w:p w:rsidR="006B4A3F" w:rsidRPr="003D6802" w:rsidRDefault="006B4A3F" w:rsidP="006B4A3F">
            <w:pPr>
              <w:tabs>
                <w:tab w:val="right" w:leader="underscore" w:pos="2322"/>
                <w:tab w:val="left" w:pos="2502"/>
                <w:tab w:val="right" w:leader="underscore" w:pos="4698"/>
                <w:tab w:val="left" w:leader="underscore" w:pos="5011"/>
                <w:tab w:val="right" w:leader="underscore" w:pos="9630"/>
              </w:tabs>
              <w:spacing w:before="60" w:after="0" w:line="240" w:lineRule="auto"/>
              <w:jc w:val="both"/>
              <w:rPr>
                <w:rFonts w:ascii="Arial" w:eastAsia="MyriadPro-Regular" w:hAnsi="Arial" w:cs="Arial"/>
              </w:rPr>
            </w:pPr>
            <w:r w:rsidRPr="003D6802">
              <w:rPr>
                <w:rFonts w:ascii="Arial" w:eastAsia="MyriadPro-Regular" w:hAnsi="Arial" w:cs="Arial"/>
                <w:i/>
                <w:sz w:val="18"/>
                <w:szCs w:val="18"/>
              </w:rPr>
              <w:t>Email</w:t>
            </w:r>
          </w:p>
          <w:p w:rsidR="006B4A3F" w:rsidRPr="003D6802" w:rsidRDefault="006B4A3F" w:rsidP="006B4A3F">
            <w:pPr>
              <w:tabs>
                <w:tab w:val="right" w:leader="underscore" w:pos="5328"/>
                <w:tab w:val="right" w:leader="underscore" w:pos="9630"/>
              </w:tabs>
              <w:spacing w:before="60" w:after="0" w:line="240" w:lineRule="auto"/>
              <w:jc w:val="both"/>
              <w:rPr>
                <w:rFonts w:ascii="Arial" w:eastAsia="MyriadPro-Regular" w:hAnsi="Arial" w:cs="Arial"/>
              </w:rPr>
            </w:pPr>
            <w:r w:rsidRPr="00FF7135">
              <w:rPr>
                <w:rFonts w:ascii="Arial" w:eastAsia="MyriadPro-Regular" w:hAnsi="Arial" w:cs="Arial"/>
              </w:rPr>
              <w:t xml:space="preserve">ĐTDĐ: </w:t>
            </w:r>
            <w:sdt>
              <w:sdtPr>
                <w:rPr>
                  <w:rFonts w:ascii="Arial" w:eastAsia="MyriadPro-Regular" w:hAnsi="Arial" w:cs="Arial"/>
                </w:rPr>
                <w:id w:val="-956866001"/>
                <w:placeholder>
                  <w:docPart w:val="5CB449E081DF4595AC8F0DB4E1779911"/>
                </w:placeholder>
                <w:text/>
              </w:sdtPr>
              <w:sdtEndPr/>
              <w:sdtContent>
                <w:r w:rsidRPr="0092019A">
                  <w:rPr>
                    <w:rFonts w:ascii="Arial" w:eastAsia="MyriadPro-Regular" w:hAnsi="Arial" w:cs="Arial"/>
                  </w:rPr>
                  <w:tab/>
                </w:r>
              </w:sdtContent>
            </w:sdt>
          </w:p>
          <w:p w:rsidR="006B4A3F" w:rsidRPr="003D6802" w:rsidRDefault="006B4A3F" w:rsidP="006B4A3F">
            <w:pPr>
              <w:tabs>
                <w:tab w:val="right" w:leader="underscore" w:pos="2322"/>
                <w:tab w:val="left" w:pos="2502"/>
                <w:tab w:val="right" w:leader="underscore" w:pos="4698"/>
                <w:tab w:val="left" w:leader="underscore" w:pos="5011"/>
                <w:tab w:val="right" w:leader="underscore" w:pos="9630"/>
              </w:tabs>
              <w:spacing w:before="60" w:after="0"/>
              <w:jc w:val="both"/>
              <w:rPr>
                <w:rFonts w:ascii="Arial" w:eastAsia="MyriadPro-Regular" w:hAnsi="Arial" w:cs="Arial"/>
              </w:rPr>
            </w:pPr>
            <w:r w:rsidRPr="003D6802">
              <w:rPr>
                <w:rFonts w:ascii="Arial" w:eastAsia="MyriadPro-Regular" w:hAnsi="Arial" w:cs="Arial"/>
                <w:i/>
                <w:sz w:val="18"/>
                <w:szCs w:val="18"/>
              </w:rPr>
              <w:t>Mobile No.</w:t>
            </w:r>
          </w:p>
        </w:tc>
        <w:tc>
          <w:tcPr>
            <w:tcW w:w="1530" w:type="dxa"/>
            <w:vAlign w:val="center"/>
          </w:tcPr>
          <w:p w:rsidR="006B4A3F" w:rsidRPr="003D6802" w:rsidRDefault="00635A7C" w:rsidP="006B4A3F">
            <w:pPr>
              <w:pStyle w:val="TableParagraph"/>
              <w:tabs>
                <w:tab w:val="left" w:pos="342"/>
                <w:tab w:val="left" w:leader="underscore" w:pos="9630"/>
              </w:tabs>
              <w:spacing w:before="120"/>
              <w:rPr>
                <w:rFonts w:eastAsia="MyriadPro-Regular" w:cs="Arial"/>
                <w:lang w:eastAsia="ja-JP"/>
              </w:rPr>
            </w:pPr>
            <w:sdt>
              <w:sdtPr>
                <w:rPr>
                  <w:rFonts w:eastAsia="MyriadPro-Regular" w:cs="Arial"/>
                  <w:lang w:eastAsia="ja-JP"/>
                </w:rPr>
                <w:id w:val="-956019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4A3F">
                  <w:rPr>
                    <w:rFonts w:ascii="MS Gothic" w:eastAsia="MS Gothic" w:hAnsi="MS Gothic" w:cs="Arial" w:hint="eastAsia"/>
                    <w:lang w:eastAsia="ja-JP"/>
                  </w:rPr>
                  <w:t>☐</w:t>
                </w:r>
              </w:sdtContent>
            </w:sdt>
            <w:r w:rsidR="006B4A3F" w:rsidRPr="003D6802">
              <w:rPr>
                <w:rFonts w:eastAsia="MyriadPro-Regular" w:cs="Arial"/>
                <w:lang w:eastAsia="ja-JP"/>
              </w:rPr>
              <w:t xml:space="preserve">  </w:t>
            </w:r>
            <w:r w:rsidR="006B4A3F" w:rsidRPr="00FF7135">
              <w:rPr>
                <w:rFonts w:eastAsia="MyriadPro-Regular" w:cs="Arial"/>
                <w:sz w:val="22"/>
                <w:szCs w:val="22"/>
                <w:lang w:eastAsia="ja-JP"/>
              </w:rPr>
              <w:t>Xem</w:t>
            </w:r>
          </w:p>
          <w:p w:rsidR="006B4A3F" w:rsidRDefault="006B4A3F" w:rsidP="006B4A3F">
            <w:pPr>
              <w:pStyle w:val="TableParagraph"/>
              <w:tabs>
                <w:tab w:val="left" w:pos="252"/>
                <w:tab w:val="left" w:leader="underscore" w:pos="9630"/>
              </w:tabs>
              <w:spacing w:after="240"/>
              <w:rPr>
                <w:rFonts w:eastAsia="MyriadPro-Regular" w:cs="Arial"/>
                <w:i/>
                <w:sz w:val="18"/>
                <w:lang w:eastAsia="ja-JP"/>
              </w:rPr>
            </w:pPr>
            <w:r w:rsidRPr="00B9722F">
              <w:rPr>
                <w:rFonts w:eastAsia="MyriadPro-Regular" w:cs="Arial"/>
                <w:sz w:val="22"/>
                <w:lang w:eastAsia="ja-JP"/>
              </w:rPr>
              <w:t xml:space="preserve"> </w:t>
            </w:r>
            <w:r w:rsidRPr="00EE695D">
              <w:rPr>
                <w:rFonts w:eastAsia="MyriadPro-Regular" w:cs="Arial"/>
                <w:sz w:val="22"/>
                <w:lang w:eastAsia="ja-JP"/>
              </w:rPr>
              <w:t xml:space="preserve">  </w:t>
            </w:r>
            <w:r w:rsidRPr="00EE695D">
              <w:rPr>
                <w:rFonts w:eastAsia="MyriadPro-Regular" w:cs="Arial"/>
                <w:sz w:val="22"/>
                <w:lang w:eastAsia="ja-JP"/>
              </w:rPr>
              <w:tab/>
            </w:r>
            <w:r w:rsidRPr="003D6802">
              <w:rPr>
                <w:rFonts w:eastAsia="MyriadPro-Regular" w:cs="Arial"/>
                <w:i/>
                <w:sz w:val="18"/>
                <w:lang w:eastAsia="ja-JP"/>
              </w:rPr>
              <w:t>Observse</w:t>
            </w:r>
          </w:p>
          <w:p w:rsidR="006B4A3F" w:rsidRPr="003D6802" w:rsidRDefault="00635A7C" w:rsidP="006B4A3F">
            <w:pPr>
              <w:pStyle w:val="TableParagraph"/>
              <w:tabs>
                <w:tab w:val="left" w:pos="342"/>
                <w:tab w:val="left" w:leader="underscore" w:pos="9630"/>
              </w:tabs>
              <w:spacing w:before="120"/>
              <w:rPr>
                <w:rFonts w:eastAsia="MyriadPro-Regular" w:cs="Arial"/>
                <w:lang w:eastAsia="ja-JP"/>
              </w:rPr>
            </w:pPr>
            <w:sdt>
              <w:sdtPr>
                <w:rPr>
                  <w:rFonts w:eastAsia="MyriadPro-Regular" w:cs="Arial"/>
                  <w:lang w:eastAsia="ja-JP"/>
                </w:rPr>
                <w:id w:val="1650939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4A3F">
                  <w:rPr>
                    <w:rFonts w:ascii="MS Gothic" w:eastAsia="MS Gothic" w:hAnsi="MS Gothic" w:cs="Arial" w:hint="eastAsia"/>
                    <w:lang w:eastAsia="ja-JP"/>
                  </w:rPr>
                  <w:t>☐</w:t>
                </w:r>
              </w:sdtContent>
            </w:sdt>
            <w:r w:rsidR="006B4A3F" w:rsidRPr="003D6802">
              <w:rPr>
                <w:rFonts w:eastAsia="MyriadPro-Regular" w:cs="Arial"/>
                <w:lang w:eastAsia="ja-JP"/>
              </w:rPr>
              <w:t xml:space="preserve">  </w:t>
            </w:r>
            <w:r w:rsidR="006B4A3F" w:rsidRPr="00FF7135">
              <w:rPr>
                <w:rFonts w:eastAsia="MyriadPro-Regular" w:cs="Arial"/>
                <w:sz w:val="22"/>
                <w:szCs w:val="22"/>
                <w:lang w:eastAsia="ja-JP"/>
              </w:rPr>
              <w:t>Nhập</w:t>
            </w:r>
          </w:p>
          <w:p w:rsidR="006B4A3F" w:rsidRDefault="006B4A3F" w:rsidP="006B4A3F">
            <w:pPr>
              <w:pStyle w:val="TableParagraph"/>
              <w:tabs>
                <w:tab w:val="left" w:pos="252"/>
                <w:tab w:val="left" w:leader="underscore" w:pos="9630"/>
              </w:tabs>
              <w:spacing w:after="240"/>
              <w:rPr>
                <w:rFonts w:eastAsia="MyriadPro-Regular" w:cs="Arial"/>
                <w:i/>
                <w:sz w:val="18"/>
                <w:lang w:eastAsia="ja-JP"/>
              </w:rPr>
            </w:pPr>
            <w:r w:rsidRPr="00B9722F">
              <w:rPr>
                <w:rFonts w:eastAsia="MyriadPro-Regular" w:cs="Arial"/>
                <w:sz w:val="22"/>
                <w:lang w:eastAsia="ja-JP"/>
              </w:rPr>
              <w:tab/>
            </w:r>
            <w:r w:rsidRPr="003D6802">
              <w:rPr>
                <w:rFonts w:eastAsia="MyriadPro-Regular" w:cs="Arial"/>
                <w:i/>
                <w:sz w:val="18"/>
                <w:lang w:eastAsia="ja-JP"/>
              </w:rPr>
              <w:t>Import</w:t>
            </w:r>
          </w:p>
          <w:p w:rsidR="006B4A3F" w:rsidRPr="003D6802" w:rsidRDefault="00635A7C" w:rsidP="006B4A3F">
            <w:pPr>
              <w:pStyle w:val="TableParagraph"/>
              <w:tabs>
                <w:tab w:val="left" w:pos="342"/>
                <w:tab w:val="left" w:leader="underscore" w:pos="9630"/>
              </w:tabs>
              <w:spacing w:before="120"/>
              <w:rPr>
                <w:rFonts w:eastAsia="MyriadPro-Regular" w:cs="Arial"/>
                <w:lang w:eastAsia="ja-JP"/>
              </w:rPr>
            </w:pPr>
            <w:sdt>
              <w:sdtPr>
                <w:rPr>
                  <w:rFonts w:eastAsia="MyriadPro-Regular" w:cs="Arial"/>
                  <w:lang w:eastAsia="ja-JP"/>
                </w:rPr>
                <w:id w:val="2130972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4A3F">
                  <w:rPr>
                    <w:rFonts w:ascii="MS Gothic" w:eastAsia="MS Gothic" w:hAnsi="MS Gothic" w:cs="Arial" w:hint="eastAsia"/>
                    <w:lang w:eastAsia="ja-JP"/>
                  </w:rPr>
                  <w:t>☐</w:t>
                </w:r>
              </w:sdtContent>
            </w:sdt>
            <w:r w:rsidR="006B4A3F" w:rsidRPr="003D6802">
              <w:rPr>
                <w:rFonts w:eastAsia="MyriadPro-Regular" w:cs="Arial"/>
                <w:lang w:eastAsia="ja-JP"/>
              </w:rPr>
              <w:t xml:space="preserve">  </w:t>
            </w:r>
            <w:r w:rsidR="006B4A3F" w:rsidRPr="00FF7135">
              <w:rPr>
                <w:rFonts w:eastAsia="MyriadPro-Regular" w:cs="Arial"/>
                <w:sz w:val="22"/>
                <w:szCs w:val="22"/>
                <w:lang w:eastAsia="ja-JP"/>
              </w:rPr>
              <w:t>Duyệt</w:t>
            </w:r>
          </w:p>
          <w:p w:rsidR="006B4A3F" w:rsidRPr="003D6802" w:rsidRDefault="006B4A3F" w:rsidP="006B4A3F">
            <w:pPr>
              <w:pStyle w:val="TableParagraph"/>
              <w:tabs>
                <w:tab w:val="left" w:pos="252"/>
                <w:tab w:val="left" w:leader="underscore" w:pos="9630"/>
              </w:tabs>
              <w:spacing w:after="120"/>
              <w:rPr>
                <w:rFonts w:eastAsia="MyriadPro-Regular" w:cs="Arial"/>
                <w:i/>
                <w:sz w:val="22"/>
                <w:lang w:eastAsia="ja-JP"/>
              </w:rPr>
            </w:pPr>
            <w:r w:rsidRPr="00B9722F">
              <w:rPr>
                <w:rFonts w:eastAsia="MyriadPro-Regular" w:cs="Arial"/>
                <w:sz w:val="22"/>
                <w:lang w:eastAsia="ja-JP"/>
              </w:rPr>
              <w:tab/>
            </w:r>
            <w:r w:rsidRPr="003D6802">
              <w:rPr>
                <w:rFonts w:eastAsia="MyriadPro-Regular" w:cs="Arial"/>
                <w:i/>
                <w:sz w:val="18"/>
                <w:lang w:eastAsia="ja-JP"/>
              </w:rPr>
              <w:t>Approve</w:t>
            </w:r>
          </w:p>
        </w:tc>
        <w:sdt>
          <w:sdtPr>
            <w:rPr>
              <w:rFonts w:ascii="Arial" w:eastAsia="MyriadPro-Regular" w:hAnsi="Arial" w:cs="Arial"/>
            </w:rPr>
            <w:id w:val="1309517864"/>
            <w:placeholder>
              <w:docPart w:val="71C792E225FC43A980CE64B72A3D9907"/>
            </w:placeholder>
            <w:text/>
          </w:sdtPr>
          <w:sdtEndPr/>
          <w:sdtContent>
            <w:tc>
              <w:tcPr>
                <w:tcW w:w="1890" w:type="dxa"/>
                <w:vAlign w:val="center"/>
              </w:tcPr>
              <w:p w:rsidR="006B4A3F" w:rsidRPr="00EE695D" w:rsidRDefault="006B4A3F" w:rsidP="006B4A3F">
                <w:pPr>
                  <w:tabs>
                    <w:tab w:val="left" w:leader="underscore" w:pos="9630"/>
                  </w:tabs>
                  <w:spacing w:after="0"/>
                  <w:jc w:val="both"/>
                  <w:rPr>
                    <w:rFonts w:ascii="Arial" w:eastAsia="MyriadPro-Regular" w:hAnsi="Arial" w:cs="Arial"/>
                  </w:rPr>
                </w:pPr>
                <w:r>
                  <w:rPr>
                    <w:rFonts w:ascii="Arial" w:eastAsia="MyriadPro-Regular" w:hAnsi="Arial" w:cs="Arial"/>
                  </w:rPr>
                  <w:t xml:space="preserve">                      </w:t>
                </w:r>
              </w:p>
            </w:tc>
          </w:sdtContent>
        </w:sdt>
      </w:tr>
    </w:tbl>
    <w:p w:rsidR="00D708F0" w:rsidRDefault="00903C5E">
      <w:pPr>
        <w:tabs>
          <w:tab w:val="left" w:leader="underscore" w:pos="9630"/>
        </w:tabs>
        <w:spacing w:after="0" w:line="240" w:lineRule="auto"/>
        <w:jc w:val="both"/>
        <w:rPr>
          <w:rFonts w:ascii="Arial" w:eastAsia="MyriadPro-Regular" w:hAnsi="Arial" w:cs="Arial"/>
        </w:rPr>
      </w:pPr>
      <w:r w:rsidRPr="002E2558">
        <w:rPr>
          <w:rFonts w:ascii="Arial" w:eastAsia="MyriadPro-Regular" w:hAnsi="Arial" w:cs="Arial"/>
        </w:rPr>
        <w:t>Số điện thoại di động đăng ký là số điện thoại nhận Mã xác thực giao dịch một lần qua tin nhắn.</w:t>
      </w:r>
    </w:p>
    <w:p w:rsidR="00D259DE" w:rsidRPr="00D259DE" w:rsidRDefault="00D259DE" w:rsidP="00D259DE">
      <w:pPr>
        <w:tabs>
          <w:tab w:val="left" w:leader="underscore" w:pos="9630"/>
        </w:tabs>
        <w:spacing w:before="0" w:line="240" w:lineRule="auto"/>
        <w:jc w:val="both"/>
        <w:rPr>
          <w:rFonts w:ascii="Arial" w:eastAsia="MyriadPro-Regular" w:hAnsi="Arial" w:cs="Arial"/>
        </w:rPr>
      </w:pPr>
      <w:r w:rsidRPr="00D259DE">
        <w:rPr>
          <w:rFonts w:ascii="Arial" w:eastAsia="MyriadPro-Regular" w:hAnsi="Arial" w:cs="Arial"/>
          <w:i/>
          <w:sz w:val="18"/>
          <w:szCs w:val="18"/>
        </w:rPr>
        <w:t>The</w:t>
      </w:r>
      <w:r w:rsidR="00903C5E">
        <w:rPr>
          <w:rFonts w:ascii="Arial" w:eastAsia="MyriadPro-Regular" w:hAnsi="Arial" w:cs="Arial"/>
          <w:i/>
          <w:sz w:val="18"/>
          <w:szCs w:val="18"/>
        </w:rPr>
        <w:t xml:space="preserve"> </w:t>
      </w:r>
      <w:r w:rsidRPr="00D259DE">
        <w:rPr>
          <w:rFonts w:ascii="Arial" w:eastAsia="MyriadPro-Regular" w:hAnsi="Arial" w:cs="Arial"/>
          <w:i/>
          <w:sz w:val="18"/>
          <w:szCs w:val="18"/>
        </w:rPr>
        <w:t>registered mobile phone number is the number used to receive the Verification Code once via sms</w:t>
      </w:r>
      <w:r w:rsidR="00903C5E">
        <w:rPr>
          <w:rFonts w:ascii="Arial" w:eastAsia="MyriadPro-Regular" w:hAnsi="Arial" w:cs="Arial"/>
          <w:i/>
          <w:sz w:val="18"/>
          <w:szCs w:val="18"/>
        </w:rPr>
        <w:t>.</w:t>
      </w:r>
    </w:p>
    <w:p w:rsidR="00D259DE" w:rsidRPr="00D259DE" w:rsidRDefault="00903C5E" w:rsidP="00D259DE">
      <w:pPr>
        <w:pStyle w:val="ListParagraph"/>
        <w:numPr>
          <w:ilvl w:val="0"/>
          <w:numId w:val="29"/>
        </w:numPr>
        <w:tabs>
          <w:tab w:val="left" w:leader="underscore" w:pos="9630"/>
        </w:tabs>
        <w:spacing w:before="0" w:line="240" w:lineRule="auto"/>
        <w:ind w:left="180" w:hanging="180"/>
        <w:jc w:val="both"/>
        <w:rPr>
          <w:rFonts w:ascii="Arial" w:eastAsia="MyriadPro-Regular" w:hAnsi="Arial" w:cs="Arial"/>
        </w:rPr>
      </w:pPr>
      <w:r>
        <w:rPr>
          <w:rFonts w:ascii="Arial" w:eastAsia="MyriadPro-Regular" w:hAnsi="Arial" w:cs="Arial"/>
        </w:rPr>
        <w:lastRenderedPageBreak/>
        <w:t>Thay đổi phân quyền trên ứng dụng/</w:t>
      </w:r>
      <w:r w:rsidR="00D259DE" w:rsidRPr="00D259DE">
        <w:rPr>
          <w:rFonts w:ascii="Arial" w:eastAsia="MyriadPro-Regular" w:hAnsi="Arial" w:cs="Arial"/>
          <w:i/>
          <w:sz w:val="18"/>
        </w:rPr>
        <w:t>Change of Permission on the Account</w:t>
      </w:r>
    </w:p>
    <w:tbl>
      <w:tblPr>
        <w:tblW w:w="9810" w:type="dxa"/>
        <w:tblInd w:w="1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684"/>
        <w:gridCol w:w="5706"/>
        <w:gridCol w:w="1530"/>
        <w:gridCol w:w="1890"/>
      </w:tblGrid>
      <w:tr w:rsidR="00C54560" w:rsidRPr="003D6802" w:rsidTr="00A47E5F">
        <w:trPr>
          <w:trHeight w:val="698"/>
        </w:trPr>
        <w:tc>
          <w:tcPr>
            <w:tcW w:w="684" w:type="dxa"/>
            <w:shd w:val="clear" w:color="auto" w:fill="E5E5E7" w:themeFill="accent5" w:themeFillTint="33"/>
            <w:vAlign w:val="center"/>
          </w:tcPr>
          <w:p w:rsidR="00C54560" w:rsidRPr="00FF7135" w:rsidRDefault="00C54560" w:rsidP="0008548B">
            <w:pPr>
              <w:tabs>
                <w:tab w:val="left" w:leader="underscore" w:pos="9630"/>
              </w:tabs>
              <w:spacing w:beforeLines="40" w:before="96" w:after="0" w:line="240" w:lineRule="auto"/>
              <w:jc w:val="center"/>
              <w:rPr>
                <w:rFonts w:ascii="Arial" w:eastAsia="MyriadPro-Regular" w:hAnsi="Arial" w:cs="Arial"/>
              </w:rPr>
            </w:pPr>
            <w:r w:rsidRPr="00FF7135">
              <w:rPr>
                <w:rFonts w:ascii="Arial" w:eastAsia="MyriadPro-Regular" w:hAnsi="Arial" w:cs="Arial"/>
              </w:rPr>
              <w:t>STT</w:t>
            </w:r>
          </w:p>
          <w:p w:rsidR="00C54560" w:rsidRPr="003D6802" w:rsidRDefault="00C54560" w:rsidP="0008548B">
            <w:pPr>
              <w:pStyle w:val="TableParagraph"/>
              <w:jc w:val="center"/>
              <w:rPr>
                <w:rFonts w:eastAsia="MyriadPro-Regular" w:cs="Arial"/>
                <w:i/>
                <w:sz w:val="18"/>
                <w:szCs w:val="18"/>
              </w:rPr>
            </w:pPr>
            <w:r w:rsidRPr="003D6802">
              <w:rPr>
                <w:rFonts w:eastAsia="Times New Roman" w:cs="Arial"/>
                <w:i/>
                <w:sz w:val="18"/>
                <w:szCs w:val="18"/>
              </w:rPr>
              <w:t>No</w:t>
            </w:r>
          </w:p>
        </w:tc>
        <w:tc>
          <w:tcPr>
            <w:tcW w:w="5706" w:type="dxa"/>
            <w:shd w:val="clear" w:color="auto" w:fill="E5E5E7" w:themeFill="accent5" w:themeFillTint="33"/>
            <w:vAlign w:val="center"/>
          </w:tcPr>
          <w:p w:rsidR="00C54560" w:rsidRPr="00FF7135" w:rsidRDefault="00C54560" w:rsidP="0008548B">
            <w:pPr>
              <w:tabs>
                <w:tab w:val="left" w:leader="underscore" w:pos="9630"/>
              </w:tabs>
              <w:spacing w:beforeLines="40" w:before="96" w:after="0" w:line="240" w:lineRule="auto"/>
              <w:jc w:val="center"/>
              <w:rPr>
                <w:rFonts w:ascii="Arial" w:eastAsia="MyriadPro-Regular" w:hAnsi="Arial" w:cs="Arial"/>
              </w:rPr>
            </w:pPr>
            <w:r w:rsidRPr="00FF7135">
              <w:rPr>
                <w:rFonts w:ascii="Arial" w:eastAsia="MyriadPro-Regular" w:hAnsi="Arial" w:cs="Arial"/>
              </w:rPr>
              <w:t>Người sử dụng</w:t>
            </w:r>
          </w:p>
          <w:p w:rsidR="00C54560" w:rsidRPr="003D6802" w:rsidRDefault="00C54560" w:rsidP="0008548B">
            <w:pPr>
              <w:pStyle w:val="TableParagraph"/>
              <w:jc w:val="center"/>
              <w:rPr>
                <w:rFonts w:eastAsia="MyriadPro-Regular" w:cs="Arial"/>
              </w:rPr>
            </w:pPr>
            <w:r w:rsidRPr="003D6802">
              <w:rPr>
                <w:rFonts w:eastAsia="Times New Roman" w:cs="Arial"/>
                <w:i/>
                <w:sz w:val="18"/>
                <w:szCs w:val="18"/>
              </w:rPr>
              <w:t>User</w:t>
            </w:r>
          </w:p>
        </w:tc>
        <w:tc>
          <w:tcPr>
            <w:tcW w:w="1530" w:type="dxa"/>
            <w:shd w:val="clear" w:color="auto" w:fill="E5E5E7" w:themeFill="accent5" w:themeFillTint="33"/>
            <w:vAlign w:val="center"/>
          </w:tcPr>
          <w:p w:rsidR="00C54560" w:rsidRDefault="00C54560" w:rsidP="0008548B">
            <w:pPr>
              <w:tabs>
                <w:tab w:val="left" w:leader="underscore" w:pos="9630"/>
              </w:tabs>
              <w:spacing w:beforeLines="40" w:before="96" w:after="0" w:line="240" w:lineRule="auto"/>
              <w:jc w:val="center"/>
              <w:rPr>
                <w:rFonts w:ascii="Arial" w:eastAsia="MyriadPro-Regular" w:hAnsi="Arial" w:cs="Arial"/>
              </w:rPr>
            </w:pPr>
            <w:r>
              <w:rPr>
                <w:rFonts w:ascii="Arial" w:eastAsia="MyriadPro-Regular" w:hAnsi="Arial" w:cs="Arial"/>
              </w:rPr>
              <w:t>Phân quyền</w:t>
            </w:r>
          </w:p>
          <w:p w:rsidR="00C54560" w:rsidRPr="003D6802" w:rsidRDefault="00C54560" w:rsidP="0008548B">
            <w:pPr>
              <w:pStyle w:val="TableParagraph"/>
              <w:jc w:val="center"/>
              <w:rPr>
                <w:rFonts w:eastAsia="MyriadPro-Regular" w:cs="Arial"/>
              </w:rPr>
            </w:pPr>
            <w:r w:rsidRPr="00441CEE">
              <w:rPr>
                <w:rFonts w:eastAsia="MyriadPro-Regular" w:cs="Arial"/>
                <w:i/>
                <w:sz w:val="18"/>
                <w:szCs w:val="18"/>
              </w:rPr>
              <w:t>User role</w:t>
            </w:r>
          </w:p>
        </w:tc>
        <w:tc>
          <w:tcPr>
            <w:tcW w:w="1890" w:type="dxa"/>
            <w:shd w:val="clear" w:color="auto" w:fill="E5E5E7" w:themeFill="accent5" w:themeFillTint="33"/>
            <w:vAlign w:val="center"/>
          </w:tcPr>
          <w:p w:rsidR="00C54560" w:rsidRPr="00FF7135" w:rsidRDefault="00C54560" w:rsidP="0008548B">
            <w:pPr>
              <w:tabs>
                <w:tab w:val="left" w:leader="underscore" w:pos="9630"/>
              </w:tabs>
              <w:spacing w:beforeLines="40" w:before="96" w:after="0" w:line="240" w:lineRule="auto"/>
              <w:jc w:val="center"/>
              <w:rPr>
                <w:rFonts w:ascii="Arial" w:eastAsia="MyriadPro-Regular" w:hAnsi="Arial" w:cs="Arial"/>
              </w:rPr>
            </w:pPr>
            <w:r w:rsidRPr="00FF7135">
              <w:rPr>
                <w:rFonts w:ascii="Arial" w:eastAsia="MyriadPro-Regular" w:hAnsi="Arial" w:cs="Arial"/>
              </w:rPr>
              <w:t>Ghi chú</w:t>
            </w:r>
          </w:p>
          <w:p w:rsidR="00C54560" w:rsidRPr="003D6802" w:rsidRDefault="00C54560" w:rsidP="0008548B">
            <w:pPr>
              <w:pStyle w:val="TableParagraph"/>
              <w:jc w:val="center"/>
              <w:rPr>
                <w:rFonts w:eastAsia="MyriadPro-Regular" w:cs="Arial"/>
              </w:rPr>
            </w:pPr>
            <w:r w:rsidRPr="003D6802">
              <w:rPr>
                <w:rFonts w:eastAsia="MyriadPro-Regular" w:cs="Arial"/>
                <w:i/>
                <w:sz w:val="18"/>
                <w:szCs w:val="18"/>
              </w:rPr>
              <w:t>Note</w:t>
            </w:r>
          </w:p>
        </w:tc>
      </w:tr>
      <w:tr w:rsidR="006B4A3F" w:rsidRPr="003D6802" w:rsidTr="007F03D9">
        <w:tc>
          <w:tcPr>
            <w:tcW w:w="684" w:type="dxa"/>
            <w:vAlign w:val="center"/>
          </w:tcPr>
          <w:p w:rsidR="006B4A3F" w:rsidRPr="00B9722F" w:rsidRDefault="006B4A3F" w:rsidP="006B4A3F">
            <w:pPr>
              <w:tabs>
                <w:tab w:val="left" w:leader="underscore" w:pos="9630"/>
              </w:tabs>
              <w:spacing w:after="0"/>
              <w:jc w:val="center"/>
              <w:rPr>
                <w:rFonts w:ascii="Arial" w:eastAsia="MyriadPro-Regular" w:hAnsi="Arial" w:cs="Arial"/>
              </w:rPr>
            </w:pPr>
            <w:r w:rsidRPr="00B9722F">
              <w:rPr>
                <w:rFonts w:ascii="Arial" w:eastAsia="MyriadPro-Regular" w:hAnsi="Arial" w:cs="Arial"/>
              </w:rPr>
              <w:t>1</w:t>
            </w:r>
          </w:p>
          <w:p w:rsidR="006B4A3F" w:rsidRPr="00EE695D" w:rsidRDefault="006B4A3F" w:rsidP="006B4A3F">
            <w:pPr>
              <w:tabs>
                <w:tab w:val="left" w:leader="underscore" w:pos="9630"/>
              </w:tabs>
              <w:spacing w:after="0"/>
              <w:jc w:val="center"/>
              <w:rPr>
                <w:rFonts w:ascii="Arial" w:eastAsia="MyriadPro-Regular" w:hAnsi="Arial" w:cs="Arial"/>
              </w:rPr>
            </w:pPr>
          </w:p>
        </w:tc>
        <w:tc>
          <w:tcPr>
            <w:tcW w:w="5706" w:type="dxa"/>
            <w:vAlign w:val="center"/>
          </w:tcPr>
          <w:p w:rsidR="006B4A3F" w:rsidRPr="00B9722F" w:rsidRDefault="006B4A3F" w:rsidP="006B4A3F">
            <w:pPr>
              <w:tabs>
                <w:tab w:val="right" w:leader="underscore" w:pos="5328"/>
                <w:tab w:val="right" w:leader="underscore" w:pos="9630"/>
              </w:tabs>
              <w:spacing w:before="60" w:after="0" w:line="240" w:lineRule="auto"/>
              <w:jc w:val="both"/>
              <w:rPr>
                <w:rFonts w:ascii="Arial" w:eastAsia="MyriadPro-Regular" w:hAnsi="Arial" w:cs="Arial"/>
              </w:rPr>
            </w:pPr>
            <w:r w:rsidRPr="00FF7135">
              <w:rPr>
                <w:rFonts w:ascii="Arial" w:eastAsia="MyriadPro-Regular" w:hAnsi="Arial" w:cs="Arial"/>
              </w:rPr>
              <w:t xml:space="preserve">Họ tên: </w:t>
            </w:r>
            <w:sdt>
              <w:sdtPr>
                <w:rPr>
                  <w:rFonts w:ascii="Arial" w:eastAsia="MyriadPro-Regular" w:hAnsi="Arial" w:cs="Arial"/>
                </w:rPr>
                <w:id w:val="1030692474"/>
                <w:placeholder>
                  <w:docPart w:val="A9D5510AB21640F7AFA3E27762A4E639"/>
                </w:placeholder>
                <w:text/>
              </w:sdtPr>
              <w:sdtEndPr/>
              <w:sdtContent>
                <w:r w:rsidRPr="00980A45">
                  <w:rPr>
                    <w:rFonts w:ascii="Arial" w:eastAsia="MyriadPro-Regular" w:hAnsi="Arial" w:cs="Arial"/>
                  </w:rPr>
                  <w:tab/>
                </w:r>
              </w:sdtContent>
            </w:sdt>
          </w:p>
          <w:p w:rsidR="006B4A3F" w:rsidRPr="003D6802" w:rsidRDefault="006B4A3F" w:rsidP="006B4A3F">
            <w:pPr>
              <w:tabs>
                <w:tab w:val="right" w:leader="underscore" w:pos="4698"/>
                <w:tab w:val="left" w:leader="underscore" w:pos="5011"/>
                <w:tab w:val="right" w:leader="underscore" w:pos="9630"/>
              </w:tabs>
              <w:spacing w:before="60" w:after="0" w:line="240" w:lineRule="auto"/>
              <w:jc w:val="both"/>
              <w:rPr>
                <w:rFonts w:ascii="Arial" w:eastAsia="MyriadPro-Regular" w:hAnsi="Arial" w:cs="Arial"/>
              </w:rPr>
            </w:pPr>
            <w:r w:rsidRPr="003D6802">
              <w:rPr>
                <w:rFonts w:ascii="Arial" w:eastAsia="MyriadPro-Regular" w:hAnsi="Arial" w:cs="Arial"/>
                <w:i/>
                <w:sz w:val="18"/>
                <w:szCs w:val="18"/>
              </w:rPr>
              <w:t xml:space="preserve">Full Name                                 </w:t>
            </w:r>
          </w:p>
          <w:p w:rsidR="006B4A3F" w:rsidRPr="003D6802" w:rsidRDefault="006B4A3F" w:rsidP="006B4A3F">
            <w:pPr>
              <w:tabs>
                <w:tab w:val="right" w:leader="underscore" w:pos="5328"/>
                <w:tab w:val="right" w:leader="underscore" w:pos="9630"/>
              </w:tabs>
              <w:spacing w:before="60" w:after="0" w:line="240" w:lineRule="auto"/>
              <w:jc w:val="both"/>
              <w:rPr>
                <w:rFonts w:ascii="Arial" w:eastAsia="MyriadPro-Regular" w:hAnsi="Arial" w:cs="Arial"/>
              </w:rPr>
            </w:pPr>
            <w:r w:rsidRPr="00FF7135">
              <w:rPr>
                <w:rFonts w:ascii="Arial" w:eastAsia="MyriadPro-Regular" w:hAnsi="Arial" w:cs="Arial"/>
              </w:rPr>
              <w:t>Thư điện tử:</w:t>
            </w:r>
            <w:sdt>
              <w:sdtPr>
                <w:rPr>
                  <w:rFonts w:ascii="Arial" w:eastAsia="MyriadPro-Regular" w:hAnsi="Arial" w:cs="Arial"/>
                </w:rPr>
                <w:id w:val="-1815022012"/>
                <w:placeholder>
                  <w:docPart w:val="A9D5510AB21640F7AFA3E27762A4E639"/>
                </w:placeholder>
                <w:text/>
              </w:sdtPr>
              <w:sdtEndPr/>
              <w:sdtContent>
                <w:r w:rsidRPr="00056520">
                  <w:rPr>
                    <w:rFonts w:ascii="Arial" w:eastAsia="MyriadPro-Regular" w:hAnsi="Arial" w:cs="Arial"/>
                  </w:rPr>
                  <w:tab/>
                </w:r>
              </w:sdtContent>
            </w:sdt>
            <w:r w:rsidRPr="003D6802">
              <w:rPr>
                <w:rFonts w:ascii="Arial" w:eastAsia="MyriadPro-Regular" w:hAnsi="Arial" w:cs="Arial"/>
              </w:rPr>
              <w:t xml:space="preserve"> </w:t>
            </w:r>
          </w:p>
          <w:p w:rsidR="006B4A3F" w:rsidRPr="003D6802" w:rsidRDefault="006B4A3F" w:rsidP="006B4A3F">
            <w:pPr>
              <w:tabs>
                <w:tab w:val="right" w:leader="underscore" w:pos="2322"/>
                <w:tab w:val="left" w:pos="2502"/>
                <w:tab w:val="right" w:leader="underscore" w:pos="4698"/>
                <w:tab w:val="left" w:leader="underscore" w:pos="5011"/>
                <w:tab w:val="right" w:leader="underscore" w:pos="9630"/>
              </w:tabs>
              <w:spacing w:before="60" w:after="0" w:line="240" w:lineRule="auto"/>
              <w:jc w:val="both"/>
              <w:rPr>
                <w:rFonts w:ascii="Arial" w:eastAsia="MyriadPro-Regular" w:hAnsi="Arial" w:cs="Arial"/>
              </w:rPr>
            </w:pPr>
            <w:r w:rsidRPr="003D6802">
              <w:rPr>
                <w:rFonts w:ascii="Arial" w:eastAsia="MyriadPro-Regular" w:hAnsi="Arial" w:cs="Arial"/>
                <w:i/>
                <w:sz w:val="18"/>
                <w:szCs w:val="18"/>
              </w:rPr>
              <w:t>Email</w:t>
            </w:r>
          </w:p>
          <w:p w:rsidR="006B4A3F" w:rsidRPr="003D6802" w:rsidRDefault="006B4A3F" w:rsidP="006B4A3F">
            <w:pPr>
              <w:tabs>
                <w:tab w:val="right" w:leader="underscore" w:pos="5328"/>
                <w:tab w:val="right" w:leader="underscore" w:pos="9630"/>
              </w:tabs>
              <w:spacing w:before="60" w:after="0" w:line="240" w:lineRule="auto"/>
              <w:jc w:val="both"/>
              <w:rPr>
                <w:rFonts w:ascii="Arial" w:eastAsia="MyriadPro-Regular" w:hAnsi="Arial" w:cs="Arial"/>
              </w:rPr>
            </w:pPr>
            <w:r w:rsidRPr="00FF7135">
              <w:rPr>
                <w:rFonts w:ascii="Arial" w:eastAsia="MyriadPro-Regular" w:hAnsi="Arial" w:cs="Arial"/>
              </w:rPr>
              <w:t xml:space="preserve">ĐTDĐ: </w:t>
            </w:r>
            <w:sdt>
              <w:sdtPr>
                <w:rPr>
                  <w:rFonts w:ascii="Arial" w:eastAsia="MyriadPro-Regular" w:hAnsi="Arial" w:cs="Arial"/>
                </w:rPr>
                <w:id w:val="668754755"/>
                <w:placeholder>
                  <w:docPart w:val="A9D5510AB21640F7AFA3E27762A4E639"/>
                </w:placeholder>
                <w:text/>
              </w:sdtPr>
              <w:sdtEndPr/>
              <w:sdtContent>
                <w:r w:rsidRPr="009034B2">
                  <w:rPr>
                    <w:rFonts w:ascii="Arial" w:eastAsia="MyriadPro-Regular" w:hAnsi="Arial" w:cs="Arial"/>
                  </w:rPr>
                  <w:tab/>
                </w:r>
              </w:sdtContent>
            </w:sdt>
          </w:p>
          <w:p w:rsidR="006B4A3F" w:rsidRPr="003D6802" w:rsidRDefault="006B4A3F" w:rsidP="006B4A3F">
            <w:pPr>
              <w:tabs>
                <w:tab w:val="right" w:leader="underscore" w:pos="2322"/>
                <w:tab w:val="left" w:pos="2502"/>
                <w:tab w:val="right" w:leader="underscore" w:pos="4698"/>
                <w:tab w:val="left" w:leader="underscore" w:pos="5011"/>
                <w:tab w:val="right" w:leader="underscore" w:pos="9630"/>
              </w:tabs>
              <w:spacing w:before="60" w:after="0"/>
              <w:jc w:val="both"/>
              <w:rPr>
                <w:rFonts w:ascii="Arial" w:eastAsia="MyriadPro-Regular" w:hAnsi="Arial" w:cs="Arial"/>
              </w:rPr>
            </w:pPr>
            <w:r w:rsidRPr="003D6802">
              <w:rPr>
                <w:rFonts w:ascii="Arial" w:eastAsia="MyriadPro-Regular" w:hAnsi="Arial" w:cs="Arial"/>
                <w:i/>
                <w:sz w:val="18"/>
                <w:szCs w:val="18"/>
              </w:rPr>
              <w:t>Mobile No.</w:t>
            </w:r>
          </w:p>
        </w:tc>
        <w:tc>
          <w:tcPr>
            <w:tcW w:w="1530" w:type="dxa"/>
            <w:vAlign w:val="center"/>
          </w:tcPr>
          <w:p w:rsidR="006B4A3F" w:rsidRPr="003D6802" w:rsidRDefault="00635A7C" w:rsidP="006B4A3F">
            <w:pPr>
              <w:pStyle w:val="TableParagraph"/>
              <w:tabs>
                <w:tab w:val="left" w:pos="342"/>
                <w:tab w:val="left" w:leader="underscore" w:pos="9630"/>
              </w:tabs>
              <w:spacing w:before="120"/>
              <w:rPr>
                <w:rFonts w:eastAsia="MyriadPro-Regular" w:cs="Arial"/>
                <w:lang w:eastAsia="ja-JP"/>
              </w:rPr>
            </w:pPr>
            <w:sdt>
              <w:sdtPr>
                <w:rPr>
                  <w:rFonts w:eastAsia="MyriadPro-Regular" w:cs="Arial"/>
                  <w:lang w:eastAsia="ja-JP"/>
                </w:rPr>
                <w:id w:val="317695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4A3F">
                  <w:rPr>
                    <w:rFonts w:ascii="MS Gothic" w:eastAsia="MS Gothic" w:hAnsi="MS Gothic" w:cs="Arial" w:hint="eastAsia"/>
                    <w:lang w:eastAsia="ja-JP"/>
                  </w:rPr>
                  <w:t>☐</w:t>
                </w:r>
              </w:sdtContent>
            </w:sdt>
            <w:r w:rsidR="006B4A3F" w:rsidRPr="003D6802">
              <w:rPr>
                <w:rFonts w:eastAsia="MyriadPro-Regular" w:cs="Arial"/>
                <w:lang w:eastAsia="ja-JP"/>
              </w:rPr>
              <w:t xml:space="preserve">  </w:t>
            </w:r>
            <w:r w:rsidR="006B4A3F" w:rsidRPr="00FF7135">
              <w:rPr>
                <w:rFonts w:eastAsia="MyriadPro-Regular" w:cs="Arial"/>
                <w:sz w:val="22"/>
                <w:szCs w:val="22"/>
                <w:lang w:eastAsia="ja-JP"/>
              </w:rPr>
              <w:t>Xem</w:t>
            </w:r>
          </w:p>
          <w:p w:rsidR="006B4A3F" w:rsidRDefault="006B4A3F" w:rsidP="006B4A3F">
            <w:pPr>
              <w:pStyle w:val="TableParagraph"/>
              <w:tabs>
                <w:tab w:val="left" w:pos="252"/>
                <w:tab w:val="left" w:leader="underscore" w:pos="9630"/>
              </w:tabs>
              <w:spacing w:after="240"/>
              <w:rPr>
                <w:rFonts w:eastAsia="MyriadPro-Regular" w:cs="Arial"/>
                <w:i/>
                <w:sz w:val="18"/>
                <w:lang w:eastAsia="ja-JP"/>
              </w:rPr>
            </w:pPr>
            <w:r w:rsidRPr="00B9722F">
              <w:rPr>
                <w:rFonts w:eastAsia="MyriadPro-Regular" w:cs="Arial"/>
                <w:sz w:val="22"/>
                <w:lang w:eastAsia="ja-JP"/>
              </w:rPr>
              <w:t xml:space="preserve"> </w:t>
            </w:r>
            <w:r w:rsidRPr="00EE695D">
              <w:rPr>
                <w:rFonts w:eastAsia="MyriadPro-Regular" w:cs="Arial"/>
                <w:sz w:val="22"/>
                <w:lang w:eastAsia="ja-JP"/>
              </w:rPr>
              <w:t xml:space="preserve">  </w:t>
            </w:r>
            <w:r w:rsidRPr="00EE695D">
              <w:rPr>
                <w:rFonts w:eastAsia="MyriadPro-Regular" w:cs="Arial"/>
                <w:sz w:val="22"/>
                <w:lang w:eastAsia="ja-JP"/>
              </w:rPr>
              <w:tab/>
            </w:r>
            <w:r w:rsidRPr="003D6802">
              <w:rPr>
                <w:rFonts w:eastAsia="MyriadPro-Regular" w:cs="Arial"/>
                <w:i/>
                <w:sz w:val="18"/>
                <w:lang w:eastAsia="ja-JP"/>
              </w:rPr>
              <w:t>Observse</w:t>
            </w:r>
          </w:p>
          <w:p w:rsidR="006B4A3F" w:rsidRPr="003D6802" w:rsidRDefault="00635A7C" w:rsidP="006B4A3F">
            <w:pPr>
              <w:pStyle w:val="TableParagraph"/>
              <w:tabs>
                <w:tab w:val="left" w:pos="342"/>
                <w:tab w:val="left" w:leader="underscore" w:pos="9630"/>
              </w:tabs>
              <w:spacing w:before="120"/>
              <w:rPr>
                <w:rFonts w:eastAsia="MyriadPro-Regular" w:cs="Arial"/>
                <w:lang w:eastAsia="ja-JP"/>
              </w:rPr>
            </w:pPr>
            <w:sdt>
              <w:sdtPr>
                <w:rPr>
                  <w:rFonts w:eastAsia="MyriadPro-Regular" w:cs="Arial"/>
                  <w:lang w:eastAsia="ja-JP"/>
                </w:rPr>
                <w:id w:val="558289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4A3F">
                  <w:rPr>
                    <w:rFonts w:ascii="MS Gothic" w:eastAsia="MS Gothic" w:hAnsi="MS Gothic" w:cs="Arial" w:hint="eastAsia"/>
                    <w:lang w:eastAsia="ja-JP"/>
                  </w:rPr>
                  <w:t>☐</w:t>
                </w:r>
              </w:sdtContent>
            </w:sdt>
            <w:r w:rsidR="006B4A3F" w:rsidRPr="003D6802">
              <w:rPr>
                <w:rFonts w:eastAsia="MyriadPro-Regular" w:cs="Arial"/>
                <w:lang w:eastAsia="ja-JP"/>
              </w:rPr>
              <w:t xml:space="preserve">  </w:t>
            </w:r>
            <w:r w:rsidR="006B4A3F" w:rsidRPr="00FF7135">
              <w:rPr>
                <w:rFonts w:eastAsia="MyriadPro-Regular" w:cs="Arial"/>
                <w:sz w:val="22"/>
                <w:szCs w:val="22"/>
                <w:lang w:eastAsia="ja-JP"/>
              </w:rPr>
              <w:t>Nhập</w:t>
            </w:r>
          </w:p>
          <w:p w:rsidR="006B4A3F" w:rsidRDefault="006B4A3F" w:rsidP="006B4A3F">
            <w:pPr>
              <w:pStyle w:val="TableParagraph"/>
              <w:tabs>
                <w:tab w:val="left" w:pos="252"/>
                <w:tab w:val="left" w:leader="underscore" w:pos="9630"/>
              </w:tabs>
              <w:spacing w:after="240"/>
              <w:rPr>
                <w:rFonts w:eastAsia="MyriadPro-Regular" w:cs="Arial"/>
                <w:i/>
                <w:sz w:val="18"/>
                <w:lang w:eastAsia="ja-JP"/>
              </w:rPr>
            </w:pPr>
            <w:r w:rsidRPr="00B9722F">
              <w:rPr>
                <w:rFonts w:eastAsia="MyriadPro-Regular" w:cs="Arial"/>
                <w:sz w:val="22"/>
                <w:lang w:eastAsia="ja-JP"/>
              </w:rPr>
              <w:tab/>
            </w:r>
            <w:r w:rsidRPr="003D6802">
              <w:rPr>
                <w:rFonts w:eastAsia="MyriadPro-Regular" w:cs="Arial"/>
                <w:i/>
                <w:sz w:val="18"/>
                <w:lang w:eastAsia="ja-JP"/>
              </w:rPr>
              <w:t>Import</w:t>
            </w:r>
          </w:p>
          <w:p w:rsidR="006B4A3F" w:rsidRPr="003D6802" w:rsidRDefault="00635A7C" w:rsidP="006B4A3F">
            <w:pPr>
              <w:pStyle w:val="TableParagraph"/>
              <w:tabs>
                <w:tab w:val="left" w:pos="342"/>
                <w:tab w:val="left" w:leader="underscore" w:pos="9630"/>
              </w:tabs>
              <w:spacing w:before="120"/>
              <w:rPr>
                <w:rFonts w:eastAsia="MyriadPro-Regular" w:cs="Arial"/>
                <w:lang w:eastAsia="ja-JP"/>
              </w:rPr>
            </w:pPr>
            <w:sdt>
              <w:sdtPr>
                <w:rPr>
                  <w:rFonts w:eastAsia="MyriadPro-Regular" w:cs="Arial"/>
                  <w:lang w:eastAsia="ja-JP"/>
                </w:rPr>
                <w:id w:val="1533381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4A3F">
                  <w:rPr>
                    <w:rFonts w:ascii="MS Gothic" w:eastAsia="MS Gothic" w:hAnsi="MS Gothic" w:cs="Arial" w:hint="eastAsia"/>
                    <w:lang w:eastAsia="ja-JP"/>
                  </w:rPr>
                  <w:t>☐</w:t>
                </w:r>
              </w:sdtContent>
            </w:sdt>
            <w:r w:rsidR="006B4A3F" w:rsidRPr="003D6802">
              <w:rPr>
                <w:rFonts w:eastAsia="MyriadPro-Regular" w:cs="Arial"/>
                <w:lang w:eastAsia="ja-JP"/>
              </w:rPr>
              <w:t xml:space="preserve">  </w:t>
            </w:r>
            <w:r w:rsidR="006B4A3F" w:rsidRPr="00FF7135">
              <w:rPr>
                <w:rFonts w:eastAsia="MyriadPro-Regular" w:cs="Arial"/>
                <w:sz w:val="22"/>
                <w:szCs w:val="22"/>
                <w:lang w:eastAsia="ja-JP"/>
              </w:rPr>
              <w:t>Duyệt</w:t>
            </w:r>
          </w:p>
          <w:p w:rsidR="006B4A3F" w:rsidRPr="003D6802" w:rsidRDefault="006B4A3F" w:rsidP="006B4A3F">
            <w:pPr>
              <w:pStyle w:val="TableParagraph"/>
              <w:tabs>
                <w:tab w:val="left" w:pos="252"/>
                <w:tab w:val="left" w:leader="underscore" w:pos="9630"/>
              </w:tabs>
              <w:spacing w:after="120"/>
              <w:rPr>
                <w:rFonts w:eastAsia="MyriadPro-Regular" w:cs="Arial"/>
                <w:i/>
                <w:sz w:val="22"/>
                <w:lang w:eastAsia="ja-JP"/>
              </w:rPr>
            </w:pPr>
            <w:r w:rsidRPr="00B9722F">
              <w:rPr>
                <w:rFonts w:eastAsia="MyriadPro-Regular" w:cs="Arial"/>
                <w:sz w:val="22"/>
                <w:lang w:eastAsia="ja-JP"/>
              </w:rPr>
              <w:tab/>
            </w:r>
            <w:r w:rsidRPr="003D6802">
              <w:rPr>
                <w:rFonts w:eastAsia="MyriadPro-Regular" w:cs="Arial"/>
                <w:i/>
                <w:sz w:val="18"/>
                <w:lang w:eastAsia="ja-JP"/>
              </w:rPr>
              <w:t>Approve</w:t>
            </w:r>
          </w:p>
        </w:tc>
        <w:sdt>
          <w:sdtPr>
            <w:rPr>
              <w:rFonts w:ascii="Arial" w:eastAsia="MyriadPro-Regular" w:hAnsi="Arial" w:cs="Arial"/>
            </w:rPr>
            <w:id w:val="267050489"/>
            <w:placeholder>
              <w:docPart w:val="625C329E5BA347A9B6AF61EF7EA0259F"/>
            </w:placeholder>
            <w:text/>
          </w:sdtPr>
          <w:sdtEndPr/>
          <w:sdtContent>
            <w:tc>
              <w:tcPr>
                <w:tcW w:w="1890" w:type="dxa"/>
                <w:vAlign w:val="center"/>
              </w:tcPr>
              <w:p w:rsidR="006B4A3F" w:rsidRPr="00EE695D" w:rsidRDefault="006B4A3F" w:rsidP="006B4A3F">
                <w:pPr>
                  <w:tabs>
                    <w:tab w:val="left" w:leader="underscore" w:pos="9630"/>
                  </w:tabs>
                  <w:spacing w:after="0"/>
                  <w:jc w:val="both"/>
                  <w:rPr>
                    <w:rFonts w:ascii="Arial" w:eastAsia="MyriadPro-Regular" w:hAnsi="Arial" w:cs="Arial"/>
                  </w:rPr>
                </w:pPr>
                <w:r>
                  <w:rPr>
                    <w:rFonts w:ascii="Arial" w:eastAsia="MyriadPro-Regular" w:hAnsi="Arial" w:cs="Arial"/>
                  </w:rPr>
                  <w:t xml:space="preserve">                      </w:t>
                </w:r>
              </w:p>
            </w:tc>
          </w:sdtContent>
        </w:sdt>
      </w:tr>
      <w:tr w:rsidR="006B4A3F" w:rsidRPr="003D6802" w:rsidTr="007F03D9">
        <w:tc>
          <w:tcPr>
            <w:tcW w:w="684" w:type="dxa"/>
            <w:vAlign w:val="center"/>
          </w:tcPr>
          <w:p w:rsidR="006B4A3F" w:rsidRPr="00B9722F" w:rsidRDefault="006B4A3F" w:rsidP="006B4A3F">
            <w:pPr>
              <w:tabs>
                <w:tab w:val="left" w:leader="underscore" w:pos="9630"/>
              </w:tabs>
              <w:spacing w:after="0"/>
              <w:jc w:val="center"/>
              <w:rPr>
                <w:rFonts w:ascii="Arial" w:eastAsia="MyriadPro-Regular" w:hAnsi="Arial" w:cs="Arial"/>
              </w:rPr>
            </w:pPr>
            <w:r>
              <w:rPr>
                <w:rFonts w:ascii="Arial" w:eastAsia="MyriadPro-Regular" w:hAnsi="Arial" w:cs="Arial"/>
              </w:rPr>
              <w:t>2</w:t>
            </w:r>
          </w:p>
          <w:p w:rsidR="006B4A3F" w:rsidRPr="00EE695D" w:rsidRDefault="006B4A3F" w:rsidP="006B4A3F">
            <w:pPr>
              <w:tabs>
                <w:tab w:val="left" w:leader="underscore" w:pos="9630"/>
              </w:tabs>
              <w:spacing w:after="0"/>
              <w:jc w:val="center"/>
              <w:rPr>
                <w:rFonts w:ascii="Arial" w:eastAsia="MyriadPro-Regular" w:hAnsi="Arial" w:cs="Arial"/>
              </w:rPr>
            </w:pPr>
          </w:p>
        </w:tc>
        <w:tc>
          <w:tcPr>
            <w:tcW w:w="5706" w:type="dxa"/>
            <w:vAlign w:val="center"/>
          </w:tcPr>
          <w:p w:rsidR="006B4A3F" w:rsidRPr="00B9722F" w:rsidRDefault="006B4A3F" w:rsidP="006B4A3F">
            <w:pPr>
              <w:tabs>
                <w:tab w:val="right" w:leader="underscore" w:pos="5328"/>
                <w:tab w:val="right" w:leader="underscore" w:pos="9630"/>
              </w:tabs>
              <w:spacing w:before="60" w:after="0" w:line="240" w:lineRule="auto"/>
              <w:jc w:val="both"/>
              <w:rPr>
                <w:rFonts w:ascii="Arial" w:eastAsia="MyriadPro-Regular" w:hAnsi="Arial" w:cs="Arial"/>
              </w:rPr>
            </w:pPr>
            <w:r w:rsidRPr="00FF7135">
              <w:rPr>
                <w:rFonts w:ascii="Arial" w:eastAsia="MyriadPro-Regular" w:hAnsi="Arial" w:cs="Arial"/>
              </w:rPr>
              <w:t xml:space="preserve">Họ tên: </w:t>
            </w:r>
            <w:sdt>
              <w:sdtPr>
                <w:rPr>
                  <w:rFonts w:ascii="Arial" w:eastAsia="MyriadPro-Regular" w:hAnsi="Arial" w:cs="Arial"/>
                </w:rPr>
                <w:id w:val="1091515410"/>
                <w:placeholder>
                  <w:docPart w:val="A9D5510AB21640F7AFA3E27762A4E639"/>
                </w:placeholder>
                <w:text/>
              </w:sdtPr>
              <w:sdtEndPr/>
              <w:sdtContent>
                <w:r w:rsidRPr="00287FDA">
                  <w:rPr>
                    <w:rFonts w:ascii="Arial" w:eastAsia="MyriadPro-Regular" w:hAnsi="Arial" w:cs="Arial"/>
                  </w:rPr>
                  <w:tab/>
                </w:r>
              </w:sdtContent>
            </w:sdt>
          </w:p>
          <w:p w:rsidR="006B4A3F" w:rsidRPr="003D6802" w:rsidRDefault="006B4A3F" w:rsidP="006B4A3F">
            <w:pPr>
              <w:tabs>
                <w:tab w:val="right" w:leader="underscore" w:pos="4698"/>
                <w:tab w:val="left" w:leader="underscore" w:pos="5011"/>
                <w:tab w:val="right" w:leader="underscore" w:pos="9630"/>
              </w:tabs>
              <w:spacing w:before="60" w:after="0" w:line="240" w:lineRule="auto"/>
              <w:jc w:val="both"/>
              <w:rPr>
                <w:rFonts w:ascii="Arial" w:eastAsia="MyriadPro-Regular" w:hAnsi="Arial" w:cs="Arial"/>
              </w:rPr>
            </w:pPr>
            <w:r w:rsidRPr="003D6802">
              <w:rPr>
                <w:rFonts w:ascii="Arial" w:eastAsia="MyriadPro-Regular" w:hAnsi="Arial" w:cs="Arial"/>
                <w:i/>
                <w:sz w:val="18"/>
                <w:szCs w:val="18"/>
              </w:rPr>
              <w:t xml:space="preserve">Full Name                                 </w:t>
            </w:r>
          </w:p>
          <w:p w:rsidR="006B4A3F" w:rsidRPr="003D6802" w:rsidRDefault="006B4A3F" w:rsidP="006B4A3F">
            <w:pPr>
              <w:tabs>
                <w:tab w:val="right" w:leader="underscore" w:pos="5328"/>
                <w:tab w:val="right" w:leader="underscore" w:pos="9630"/>
              </w:tabs>
              <w:spacing w:before="60" w:after="0" w:line="240" w:lineRule="auto"/>
              <w:jc w:val="both"/>
              <w:rPr>
                <w:rFonts w:ascii="Arial" w:eastAsia="MyriadPro-Regular" w:hAnsi="Arial" w:cs="Arial"/>
              </w:rPr>
            </w:pPr>
            <w:r w:rsidRPr="00FF7135">
              <w:rPr>
                <w:rFonts w:ascii="Arial" w:eastAsia="MyriadPro-Regular" w:hAnsi="Arial" w:cs="Arial"/>
              </w:rPr>
              <w:t>Thư điện tử:</w:t>
            </w:r>
            <w:sdt>
              <w:sdtPr>
                <w:rPr>
                  <w:rFonts w:ascii="Arial" w:eastAsia="MyriadPro-Regular" w:hAnsi="Arial" w:cs="Arial"/>
                </w:rPr>
                <w:id w:val="1764885331"/>
                <w:placeholder>
                  <w:docPart w:val="A9D5510AB21640F7AFA3E27762A4E639"/>
                </w:placeholder>
                <w:text/>
              </w:sdtPr>
              <w:sdtEndPr/>
              <w:sdtContent>
                <w:r w:rsidRPr="00757118">
                  <w:rPr>
                    <w:rFonts w:ascii="Arial" w:eastAsia="MyriadPro-Regular" w:hAnsi="Arial" w:cs="Arial"/>
                  </w:rPr>
                  <w:tab/>
                </w:r>
              </w:sdtContent>
            </w:sdt>
            <w:r w:rsidRPr="003D6802">
              <w:rPr>
                <w:rFonts w:ascii="Arial" w:eastAsia="MyriadPro-Regular" w:hAnsi="Arial" w:cs="Arial"/>
              </w:rPr>
              <w:t xml:space="preserve"> </w:t>
            </w:r>
          </w:p>
          <w:p w:rsidR="006B4A3F" w:rsidRPr="003D6802" w:rsidRDefault="006B4A3F" w:rsidP="006B4A3F">
            <w:pPr>
              <w:tabs>
                <w:tab w:val="right" w:leader="underscore" w:pos="2322"/>
                <w:tab w:val="left" w:pos="2502"/>
                <w:tab w:val="right" w:leader="underscore" w:pos="4698"/>
                <w:tab w:val="left" w:leader="underscore" w:pos="5011"/>
                <w:tab w:val="right" w:leader="underscore" w:pos="9630"/>
              </w:tabs>
              <w:spacing w:before="60" w:after="0" w:line="240" w:lineRule="auto"/>
              <w:jc w:val="both"/>
              <w:rPr>
                <w:rFonts w:ascii="Arial" w:eastAsia="MyriadPro-Regular" w:hAnsi="Arial" w:cs="Arial"/>
              </w:rPr>
            </w:pPr>
            <w:r w:rsidRPr="003D6802">
              <w:rPr>
                <w:rFonts w:ascii="Arial" w:eastAsia="MyriadPro-Regular" w:hAnsi="Arial" w:cs="Arial"/>
                <w:i/>
                <w:sz w:val="18"/>
                <w:szCs w:val="18"/>
              </w:rPr>
              <w:t>Email</w:t>
            </w:r>
          </w:p>
          <w:p w:rsidR="006B4A3F" w:rsidRPr="003D6802" w:rsidRDefault="006B4A3F" w:rsidP="006B4A3F">
            <w:pPr>
              <w:tabs>
                <w:tab w:val="right" w:leader="underscore" w:pos="5328"/>
                <w:tab w:val="right" w:leader="underscore" w:pos="9630"/>
              </w:tabs>
              <w:spacing w:before="60" w:after="0" w:line="240" w:lineRule="auto"/>
              <w:jc w:val="both"/>
              <w:rPr>
                <w:rFonts w:ascii="Arial" w:eastAsia="MyriadPro-Regular" w:hAnsi="Arial" w:cs="Arial"/>
              </w:rPr>
            </w:pPr>
            <w:r w:rsidRPr="00FF7135">
              <w:rPr>
                <w:rFonts w:ascii="Arial" w:eastAsia="MyriadPro-Regular" w:hAnsi="Arial" w:cs="Arial"/>
              </w:rPr>
              <w:t xml:space="preserve">ĐTDĐ: </w:t>
            </w:r>
            <w:sdt>
              <w:sdtPr>
                <w:rPr>
                  <w:rFonts w:ascii="Arial" w:eastAsia="MyriadPro-Regular" w:hAnsi="Arial" w:cs="Arial"/>
                </w:rPr>
                <w:id w:val="-260754574"/>
                <w:placeholder>
                  <w:docPart w:val="A9D5510AB21640F7AFA3E27762A4E639"/>
                </w:placeholder>
                <w:text/>
              </w:sdtPr>
              <w:sdtEndPr/>
              <w:sdtContent>
                <w:r w:rsidRPr="00410DDC">
                  <w:rPr>
                    <w:rFonts w:ascii="Arial" w:eastAsia="MyriadPro-Regular" w:hAnsi="Arial" w:cs="Arial"/>
                  </w:rPr>
                  <w:tab/>
                </w:r>
              </w:sdtContent>
            </w:sdt>
          </w:p>
          <w:p w:rsidR="006B4A3F" w:rsidRPr="003D6802" w:rsidRDefault="006B4A3F" w:rsidP="006B4A3F">
            <w:pPr>
              <w:tabs>
                <w:tab w:val="right" w:leader="underscore" w:pos="2322"/>
                <w:tab w:val="left" w:pos="2502"/>
                <w:tab w:val="right" w:leader="underscore" w:pos="4698"/>
                <w:tab w:val="left" w:leader="underscore" w:pos="5011"/>
                <w:tab w:val="right" w:leader="underscore" w:pos="9630"/>
              </w:tabs>
              <w:spacing w:before="60" w:after="0"/>
              <w:jc w:val="both"/>
              <w:rPr>
                <w:rFonts w:ascii="Arial" w:eastAsia="MyriadPro-Regular" w:hAnsi="Arial" w:cs="Arial"/>
              </w:rPr>
            </w:pPr>
            <w:r w:rsidRPr="003D6802">
              <w:rPr>
                <w:rFonts w:ascii="Arial" w:eastAsia="MyriadPro-Regular" w:hAnsi="Arial" w:cs="Arial"/>
                <w:i/>
                <w:sz w:val="18"/>
                <w:szCs w:val="18"/>
              </w:rPr>
              <w:t>Mobile No.</w:t>
            </w:r>
          </w:p>
        </w:tc>
        <w:tc>
          <w:tcPr>
            <w:tcW w:w="1530" w:type="dxa"/>
            <w:vAlign w:val="center"/>
          </w:tcPr>
          <w:p w:rsidR="006B4A3F" w:rsidRPr="003D6802" w:rsidRDefault="00635A7C" w:rsidP="006B4A3F">
            <w:pPr>
              <w:pStyle w:val="TableParagraph"/>
              <w:tabs>
                <w:tab w:val="left" w:pos="342"/>
                <w:tab w:val="left" w:leader="underscore" w:pos="9630"/>
              </w:tabs>
              <w:spacing w:before="120"/>
              <w:rPr>
                <w:rFonts w:eastAsia="MyriadPro-Regular" w:cs="Arial"/>
                <w:lang w:eastAsia="ja-JP"/>
              </w:rPr>
            </w:pPr>
            <w:sdt>
              <w:sdtPr>
                <w:rPr>
                  <w:rFonts w:eastAsia="MyriadPro-Regular" w:cs="Arial"/>
                  <w:lang w:eastAsia="ja-JP"/>
                </w:rPr>
                <w:id w:val="1148868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4A3F">
                  <w:rPr>
                    <w:rFonts w:ascii="MS Gothic" w:eastAsia="MS Gothic" w:hAnsi="MS Gothic" w:cs="Arial" w:hint="eastAsia"/>
                    <w:lang w:eastAsia="ja-JP"/>
                  </w:rPr>
                  <w:t>☐</w:t>
                </w:r>
              </w:sdtContent>
            </w:sdt>
            <w:r w:rsidR="006B4A3F" w:rsidRPr="003D6802">
              <w:rPr>
                <w:rFonts w:eastAsia="MyriadPro-Regular" w:cs="Arial"/>
                <w:lang w:eastAsia="ja-JP"/>
              </w:rPr>
              <w:t xml:space="preserve">  </w:t>
            </w:r>
            <w:r w:rsidR="006B4A3F" w:rsidRPr="00FF7135">
              <w:rPr>
                <w:rFonts w:eastAsia="MyriadPro-Regular" w:cs="Arial"/>
                <w:sz w:val="22"/>
                <w:szCs w:val="22"/>
                <w:lang w:eastAsia="ja-JP"/>
              </w:rPr>
              <w:t>Xem</w:t>
            </w:r>
          </w:p>
          <w:p w:rsidR="006B4A3F" w:rsidRDefault="006B4A3F" w:rsidP="006B4A3F">
            <w:pPr>
              <w:pStyle w:val="TableParagraph"/>
              <w:tabs>
                <w:tab w:val="left" w:pos="252"/>
                <w:tab w:val="left" w:leader="underscore" w:pos="9630"/>
              </w:tabs>
              <w:spacing w:after="240"/>
              <w:rPr>
                <w:rFonts w:eastAsia="MyriadPro-Regular" w:cs="Arial"/>
                <w:i/>
                <w:sz w:val="18"/>
                <w:lang w:eastAsia="ja-JP"/>
              </w:rPr>
            </w:pPr>
            <w:r w:rsidRPr="00B9722F">
              <w:rPr>
                <w:rFonts w:eastAsia="MyriadPro-Regular" w:cs="Arial"/>
                <w:sz w:val="22"/>
                <w:lang w:eastAsia="ja-JP"/>
              </w:rPr>
              <w:t xml:space="preserve"> </w:t>
            </w:r>
            <w:r w:rsidRPr="00EE695D">
              <w:rPr>
                <w:rFonts w:eastAsia="MyriadPro-Regular" w:cs="Arial"/>
                <w:sz w:val="22"/>
                <w:lang w:eastAsia="ja-JP"/>
              </w:rPr>
              <w:t xml:space="preserve">  </w:t>
            </w:r>
            <w:r w:rsidRPr="00EE695D">
              <w:rPr>
                <w:rFonts w:eastAsia="MyriadPro-Regular" w:cs="Arial"/>
                <w:sz w:val="22"/>
                <w:lang w:eastAsia="ja-JP"/>
              </w:rPr>
              <w:tab/>
            </w:r>
            <w:r w:rsidRPr="003D6802">
              <w:rPr>
                <w:rFonts w:eastAsia="MyriadPro-Regular" w:cs="Arial"/>
                <w:i/>
                <w:sz w:val="18"/>
                <w:lang w:eastAsia="ja-JP"/>
              </w:rPr>
              <w:t>Observse</w:t>
            </w:r>
          </w:p>
          <w:p w:rsidR="006B4A3F" w:rsidRPr="003D6802" w:rsidRDefault="00635A7C" w:rsidP="006B4A3F">
            <w:pPr>
              <w:pStyle w:val="TableParagraph"/>
              <w:tabs>
                <w:tab w:val="left" w:pos="342"/>
                <w:tab w:val="left" w:leader="underscore" w:pos="9630"/>
              </w:tabs>
              <w:spacing w:before="120"/>
              <w:rPr>
                <w:rFonts w:eastAsia="MyriadPro-Regular" w:cs="Arial"/>
                <w:lang w:eastAsia="ja-JP"/>
              </w:rPr>
            </w:pPr>
            <w:sdt>
              <w:sdtPr>
                <w:rPr>
                  <w:rFonts w:eastAsia="MyriadPro-Regular" w:cs="Arial"/>
                  <w:lang w:eastAsia="ja-JP"/>
                </w:rPr>
                <w:id w:val="2017718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4A3F">
                  <w:rPr>
                    <w:rFonts w:ascii="MS Gothic" w:eastAsia="MS Gothic" w:hAnsi="MS Gothic" w:cs="Arial" w:hint="eastAsia"/>
                    <w:lang w:eastAsia="ja-JP"/>
                  </w:rPr>
                  <w:t>☐</w:t>
                </w:r>
              </w:sdtContent>
            </w:sdt>
            <w:r w:rsidR="006B4A3F" w:rsidRPr="003D6802">
              <w:rPr>
                <w:rFonts w:eastAsia="MyriadPro-Regular" w:cs="Arial"/>
                <w:lang w:eastAsia="ja-JP"/>
              </w:rPr>
              <w:t xml:space="preserve">  </w:t>
            </w:r>
            <w:r w:rsidR="006B4A3F" w:rsidRPr="00FF7135">
              <w:rPr>
                <w:rFonts w:eastAsia="MyriadPro-Regular" w:cs="Arial"/>
                <w:sz w:val="22"/>
                <w:szCs w:val="22"/>
                <w:lang w:eastAsia="ja-JP"/>
              </w:rPr>
              <w:t>Nhập</w:t>
            </w:r>
          </w:p>
          <w:p w:rsidR="006B4A3F" w:rsidRDefault="006B4A3F" w:rsidP="006B4A3F">
            <w:pPr>
              <w:pStyle w:val="TableParagraph"/>
              <w:tabs>
                <w:tab w:val="left" w:pos="252"/>
                <w:tab w:val="left" w:leader="underscore" w:pos="9630"/>
              </w:tabs>
              <w:spacing w:after="240"/>
              <w:rPr>
                <w:rFonts w:eastAsia="MyriadPro-Regular" w:cs="Arial"/>
                <w:i/>
                <w:sz w:val="18"/>
                <w:lang w:eastAsia="ja-JP"/>
              </w:rPr>
            </w:pPr>
            <w:r w:rsidRPr="00B9722F">
              <w:rPr>
                <w:rFonts w:eastAsia="MyriadPro-Regular" w:cs="Arial"/>
                <w:sz w:val="22"/>
                <w:lang w:eastAsia="ja-JP"/>
              </w:rPr>
              <w:tab/>
            </w:r>
            <w:r w:rsidRPr="003D6802">
              <w:rPr>
                <w:rFonts w:eastAsia="MyriadPro-Regular" w:cs="Arial"/>
                <w:i/>
                <w:sz w:val="18"/>
                <w:lang w:eastAsia="ja-JP"/>
              </w:rPr>
              <w:t>Import</w:t>
            </w:r>
          </w:p>
          <w:p w:rsidR="006B4A3F" w:rsidRPr="003D6802" w:rsidRDefault="00635A7C" w:rsidP="006B4A3F">
            <w:pPr>
              <w:pStyle w:val="TableParagraph"/>
              <w:tabs>
                <w:tab w:val="left" w:pos="342"/>
                <w:tab w:val="left" w:leader="underscore" w:pos="9630"/>
              </w:tabs>
              <w:spacing w:before="120"/>
              <w:rPr>
                <w:rFonts w:eastAsia="MyriadPro-Regular" w:cs="Arial"/>
                <w:lang w:eastAsia="ja-JP"/>
              </w:rPr>
            </w:pPr>
            <w:sdt>
              <w:sdtPr>
                <w:rPr>
                  <w:rFonts w:eastAsia="MyriadPro-Regular" w:cs="Arial"/>
                  <w:lang w:eastAsia="ja-JP"/>
                </w:rPr>
                <w:id w:val="49369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4A3F">
                  <w:rPr>
                    <w:rFonts w:ascii="MS Gothic" w:eastAsia="MS Gothic" w:hAnsi="MS Gothic" w:cs="Arial" w:hint="eastAsia"/>
                    <w:lang w:eastAsia="ja-JP"/>
                  </w:rPr>
                  <w:t>☐</w:t>
                </w:r>
              </w:sdtContent>
            </w:sdt>
            <w:r w:rsidR="006B4A3F" w:rsidRPr="003D6802">
              <w:rPr>
                <w:rFonts w:eastAsia="MyriadPro-Regular" w:cs="Arial"/>
                <w:lang w:eastAsia="ja-JP"/>
              </w:rPr>
              <w:t xml:space="preserve">  </w:t>
            </w:r>
            <w:r w:rsidR="006B4A3F" w:rsidRPr="00FF7135">
              <w:rPr>
                <w:rFonts w:eastAsia="MyriadPro-Regular" w:cs="Arial"/>
                <w:sz w:val="22"/>
                <w:szCs w:val="22"/>
                <w:lang w:eastAsia="ja-JP"/>
              </w:rPr>
              <w:t>Duyệt</w:t>
            </w:r>
          </w:p>
          <w:p w:rsidR="006B4A3F" w:rsidRPr="003D6802" w:rsidRDefault="006B4A3F" w:rsidP="006B4A3F">
            <w:pPr>
              <w:pStyle w:val="TableParagraph"/>
              <w:tabs>
                <w:tab w:val="left" w:pos="252"/>
                <w:tab w:val="left" w:leader="underscore" w:pos="9630"/>
              </w:tabs>
              <w:spacing w:after="120"/>
              <w:rPr>
                <w:rFonts w:eastAsia="MyriadPro-Regular" w:cs="Arial"/>
                <w:i/>
                <w:sz w:val="22"/>
                <w:lang w:eastAsia="ja-JP"/>
              </w:rPr>
            </w:pPr>
            <w:r w:rsidRPr="00B9722F">
              <w:rPr>
                <w:rFonts w:eastAsia="MyriadPro-Regular" w:cs="Arial"/>
                <w:sz w:val="22"/>
                <w:lang w:eastAsia="ja-JP"/>
              </w:rPr>
              <w:tab/>
            </w:r>
            <w:r w:rsidRPr="003D6802">
              <w:rPr>
                <w:rFonts w:eastAsia="MyriadPro-Regular" w:cs="Arial"/>
                <w:i/>
                <w:sz w:val="18"/>
                <w:lang w:eastAsia="ja-JP"/>
              </w:rPr>
              <w:t>Approve</w:t>
            </w:r>
          </w:p>
        </w:tc>
        <w:sdt>
          <w:sdtPr>
            <w:rPr>
              <w:rFonts w:ascii="Arial" w:eastAsia="MyriadPro-Regular" w:hAnsi="Arial" w:cs="Arial"/>
            </w:rPr>
            <w:id w:val="118894145"/>
            <w:placeholder>
              <w:docPart w:val="60F1B5E02ECA4D90AE0F494E4ACE4FDA"/>
            </w:placeholder>
            <w:text/>
          </w:sdtPr>
          <w:sdtEndPr/>
          <w:sdtContent>
            <w:tc>
              <w:tcPr>
                <w:tcW w:w="1890" w:type="dxa"/>
                <w:vAlign w:val="center"/>
              </w:tcPr>
              <w:p w:rsidR="006B4A3F" w:rsidRPr="00EE695D" w:rsidRDefault="006B4A3F" w:rsidP="006B4A3F">
                <w:pPr>
                  <w:tabs>
                    <w:tab w:val="left" w:leader="underscore" w:pos="9630"/>
                  </w:tabs>
                  <w:spacing w:after="0"/>
                  <w:jc w:val="both"/>
                  <w:rPr>
                    <w:rFonts w:ascii="Arial" w:eastAsia="MyriadPro-Regular" w:hAnsi="Arial" w:cs="Arial"/>
                  </w:rPr>
                </w:pPr>
                <w:r>
                  <w:rPr>
                    <w:rFonts w:ascii="Arial" w:eastAsia="MyriadPro-Regular" w:hAnsi="Arial" w:cs="Arial"/>
                  </w:rPr>
                  <w:t xml:space="preserve">                      </w:t>
                </w:r>
              </w:p>
            </w:tc>
          </w:sdtContent>
        </w:sdt>
      </w:tr>
    </w:tbl>
    <w:p w:rsidR="00C54560" w:rsidRDefault="00C54560" w:rsidP="00D259DE">
      <w:pPr>
        <w:pStyle w:val="ListParagraph"/>
        <w:tabs>
          <w:tab w:val="left" w:leader="underscore" w:pos="9630"/>
        </w:tabs>
        <w:spacing w:after="0" w:line="240" w:lineRule="auto"/>
        <w:ind w:left="360"/>
        <w:jc w:val="both"/>
        <w:rPr>
          <w:rFonts w:ascii="Arial" w:eastAsia="MyriadPro-Regular" w:hAnsi="Arial" w:cs="Arial"/>
        </w:rPr>
      </w:pPr>
    </w:p>
    <w:p w:rsidR="00D259DE" w:rsidRPr="00D259DE" w:rsidRDefault="00903C5E" w:rsidP="00D259DE">
      <w:pPr>
        <w:pStyle w:val="ListParagraph"/>
        <w:numPr>
          <w:ilvl w:val="0"/>
          <w:numId w:val="29"/>
        </w:numPr>
        <w:tabs>
          <w:tab w:val="left" w:pos="180"/>
          <w:tab w:val="left" w:leader="underscore" w:pos="9630"/>
        </w:tabs>
        <w:spacing w:after="240" w:line="240" w:lineRule="auto"/>
        <w:ind w:left="274" w:hanging="274"/>
        <w:jc w:val="both"/>
        <w:rPr>
          <w:rFonts w:ascii="Arial" w:eastAsia="MyriadPro-Regular" w:hAnsi="Arial" w:cs="Arial"/>
        </w:rPr>
      </w:pPr>
      <w:r>
        <w:rPr>
          <w:rFonts w:ascii="Arial" w:eastAsia="MyriadPro-Regular" w:hAnsi="Arial" w:cs="Arial"/>
        </w:rPr>
        <w:t>Thay đổi theo yêu cầu người dùng/</w:t>
      </w:r>
      <w:r w:rsidR="00D259DE" w:rsidRPr="00D259DE">
        <w:rPr>
          <w:rFonts w:ascii="Arial" w:eastAsia="MyriadPro-Regular" w:hAnsi="Arial" w:cs="Arial"/>
          <w:i/>
          <w:sz w:val="18"/>
        </w:rPr>
        <w:t>Change of Information Services Users’ Requiremen</w:t>
      </w:r>
    </w:p>
    <w:p w:rsidR="00D259DE" w:rsidRDefault="00142426" w:rsidP="00D259DE">
      <w:pPr>
        <w:pStyle w:val="ListParagraph"/>
        <w:numPr>
          <w:ilvl w:val="0"/>
          <w:numId w:val="25"/>
        </w:numPr>
        <w:tabs>
          <w:tab w:val="left" w:leader="underscore" w:pos="9630"/>
        </w:tabs>
        <w:spacing w:line="240" w:lineRule="auto"/>
        <w:ind w:left="540" w:hanging="270"/>
        <w:jc w:val="both"/>
        <w:rPr>
          <w:rFonts w:ascii="Arial" w:eastAsia="MyriadPro-Regular" w:hAnsi="Arial" w:cs="Arial"/>
        </w:rPr>
      </w:pPr>
      <w:r w:rsidRPr="002E2558">
        <w:rPr>
          <w:rFonts w:ascii="Arial" w:eastAsia="MyriadPro-Regular" w:hAnsi="Arial" w:cs="Arial"/>
        </w:rPr>
        <w:t>Số điện thoại đăng ký sử dụng dụng dịch vụ</w:t>
      </w:r>
      <w:r w:rsidR="000711EA">
        <w:rPr>
          <w:rFonts w:ascii="Arial" w:eastAsia="MyriadPro-Regular" w:hAnsi="Arial" w:cs="Arial"/>
        </w:rPr>
        <w:t>/</w:t>
      </w:r>
      <w:r w:rsidR="000711EA" w:rsidRPr="000711EA">
        <w:rPr>
          <w:rFonts w:ascii="Arial" w:eastAsia="MyriadPro-Regular" w:hAnsi="Arial" w:cs="Arial"/>
          <w:i/>
          <w:sz w:val="18"/>
          <w:szCs w:val="18"/>
        </w:rPr>
        <w:t>Phone number for registration</w:t>
      </w:r>
    </w:p>
    <w:p w:rsidR="00142426" w:rsidRPr="002E2558" w:rsidRDefault="00142426" w:rsidP="004B2FCC">
      <w:pPr>
        <w:pStyle w:val="ListParagraph"/>
        <w:numPr>
          <w:ilvl w:val="0"/>
          <w:numId w:val="25"/>
        </w:numPr>
        <w:tabs>
          <w:tab w:val="left" w:leader="underscore" w:pos="9630"/>
        </w:tabs>
        <w:spacing w:after="0" w:line="240" w:lineRule="auto"/>
        <w:ind w:left="540" w:hanging="270"/>
        <w:jc w:val="both"/>
        <w:rPr>
          <w:rFonts w:ascii="Arial" w:eastAsia="MyriadPro-Regular" w:hAnsi="Arial" w:cs="Arial"/>
        </w:rPr>
      </w:pPr>
      <w:r w:rsidRPr="002E2558">
        <w:rPr>
          <w:rFonts w:ascii="Arial" w:eastAsia="MyriadPro-Regular" w:hAnsi="Arial" w:cs="Arial"/>
        </w:rPr>
        <w:t>Thư điện tử</w:t>
      </w:r>
      <w:r w:rsidR="000711EA">
        <w:rPr>
          <w:rFonts w:ascii="Arial" w:eastAsia="MyriadPro-Regular" w:hAnsi="Arial" w:cs="Arial"/>
        </w:rPr>
        <w:t>/</w:t>
      </w:r>
      <w:r w:rsidR="000711EA" w:rsidRPr="000711EA">
        <w:rPr>
          <w:rFonts w:ascii="Arial" w:eastAsia="MyriadPro-Regular" w:hAnsi="Arial" w:cs="Arial"/>
          <w:i/>
          <w:sz w:val="18"/>
          <w:szCs w:val="18"/>
        </w:rPr>
        <w:t>Email</w:t>
      </w:r>
    </w:p>
    <w:p w:rsidR="00142426" w:rsidRPr="002E2558" w:rsidRDefault="00142426" w:rsidP="004B2FCC">
      <w:pPr>
        <w:pStyle w:val="ListParagraph"/>
        <w:numPr>
          <w:ilvl w:val="0"/>
          <w:numId w:val="25"/>
        </w:numPr>
        <w:tabs>
          <w:tab w:val="left" w:leader="underscore" w:pos="9630"/>
        </w:tabs>
        <w:spacing w:after="0" w:line="240" w:lineRule="auto"/>
        <w:ind w:left="540" w:hanging="270"/>
        <w:jc w:val="both"/>
        <w:rPr>
          <w:rFonts w:ascii="Arial" w:eastAsia="MyriadPro-Regular" w:hAnsi="Arial" w:cs="Arial"/>
        </w:rPr>
      </w:pPr>
      <w:r w:rsidRPr="002E2558">
        <w:rPr>
          <w:rFonts w:ascii="Arial" w:eastAsia="MyriadPro-Regular" w:hAnsi="Arial" w:cs="Arial"/>
        </w:rPr>
        <w:t>Cấp lại mật khẩu</w:t>
      </w:r>
      <w:r w:rsidR="000711EA">
        <w:rPr>
          <w:rFonts w:ascii="Arial" w:eastAsia="MyriadPro-Regular" w:hAnsi="Arial" w:cs="Arial"/>
        </w:rPr>
        <w:t>/</w:t>
      </w:r>
      <w:r w:rsidR="000711EA" w:rsidRPr="000711EA">
        <w:rPr>
          <w:rFonts w:ascii="Arial" w:eastAsia="MyriadPro-Regular" w:hAnsi="Arial" w:cs="Arial"/>
          <w:i/>
          <w:sz w:val="18"/>
          <w:szCs w:val="18"/>
        </w:rPr>
        <w:t>Reset password</w:t>
      </w:r>
    </w:p>
    <w:p w:rsidR="00142426" w:rsidRPr="002E2558" w:rsidRDefault="00142426" w:rsidP="004B2FCC">
      <w:pPr>
        <w:pStyle w:val="ListParagraph"/>
        <w:numPr>
          <w:ilvl w:val="0"/>
          <w:numId w:val="25"/>
        </w:numPr>
        <w:tabs>
          <w:tab w:val="left" w:leader="underscore" w:pos="9630"/>
        </w:tabs>
        <w:spacing w:after="0" w:line="240" w:lineRule="auto"/>
        <w:ind w:left="540" w:hanging="270"/>
        <w:jc w:val="both"/>
        <w:rPr>
          <w:rFonts w:ascii="Arial" w:eastAsia="MyriadPro-Regular" w:hAnsi="Arial" w:cs="Arial"/>
        </w:rPr>
      </w:pPr>
      <w:r w:rsidRPr="002E2558">
        <w:rPr>
          <w:rFonts w:ascii="Arial" w:eastAsia="MyriadPro-Regular" w:hAnsi="Arial" w:cs="Arial"/>
        </w:rPr>
        <w:t>Mở khóa đăng nhập</w:t>
      </w:r>
      <w:r w:rsidR="000711EA">
        <w:rPr>
          <w:rFonts w:ascii="Arial" w:eastAsia="MyriadPro-Regular" w:hAnsi="Arial" w:cs="Arial"/>
        </w:rPr>
        <w:t>/</w:t>
      </w:r>
      <w:r w:rsidR="000711EA" w:rsidRPr="000711EA">
        <w:rPr>
          <w:rFonts w:ascii="Arial" w:eastAsia="MyriadPro-Regular" w:hAnsi="Arial" w:cs="Arial"/>
          <w:i/>
          <w:sz w:val="18"/>
          <w:szCs w:val="18"/>
        </w:rPr>
        <w:t>Unlock user</w:t>
      </w:r>
    </w:p>
    <w:p w:rsidR="00142426" w:rsidRPr="002E2558" w:rsidRDefault="00142426" w:rsidP="004B2FCC">
      <w:pPr>
        <w:pStyle w:val="ListParagraph"/>
        <w:numPr>
          <w:ilvl w:val="0"/>
          <w:numId w:val="25"/>
        </w:numPr>
        <w:tabs>
          <w:tab w:val="left" w:leader="underscore" w:pos="9630"/>
        </w:tabs>
        <w:spacing w:after="0" w:line="240" w:lineRule="auto"/>
        <w:ind w:left="540" w:hanging="270"/>
        <w:jc w:val="both"/>
        <w:rPr>
          <w:rFonts w:ascii="Arial" w:eastAsia="MyriadPro-Regular" w:hAnsi="Arial" w:cs="Arial"/>
        </w:rPr>
      </w:pPr>
      <w:r w:rsidRPr="002E2558">
        <w:rPr>
          <w:rFonts w:ascii="Arial" w:eastAsia="MyriadPro-Regular" w:hAnsi="Arial" w:cs="Arial"/>
        </w:rPr>
        <w:t>Tạm khóa mã đăng nhập</w:t>
      </w:r>
      <w:r w:rsidR="000711EA">
        <w:rPr>
          <w:rFonts w:ascii="Arial" w:eastAsia="MyriadPro-Regular" w:hAnsi="Arial" w:cs="Arial"/>
        </w:rPr>
        <w:t>/</w:t>
      </w:r>
      <w:r w:rsidR="000711EA" w:rsidRPr="000711EA">
        <w:rPr>
          <w:rFonts w:ascii="Arial" w:eastAsia="MyriadPro-Regular" w:hAnsi="Arial" w:cs="Arial"/>
          <w:i/>
          <w:sz w:val="18"/>
          <w:szCs w:val="18"/>
        </w:rPr>
        <w:t>Temporary lock user</w:t>
      </w:r>
    </w:p>
    <w:p w:rsidR="00077AE6" w:rsidRPr="002E2558" w:rsidRDefault="00142426" w:rsidP="004B2FCC">
      <w:pPr>
        <w:pStyle w:val="ListParagraph"/>
        <w:numPr>
          <w:ilvl w:val="0"/>
          <w:numId w:val="25"/>
        </w:numPr>
        <w:tabs>
          <w:tab w:val="left" w:leader="underscore" w:pos="9630"/>
        </w:tabs>
        <w:spacing w:after="0" w:line="240" w:lineRule="auto"/>
        <w:ind w:left="540" w:hanging="270"/>
        <w:jc w:val="both"/>
        <w:rPr>
          <w:rFonts w:ascii="Arial" w:eastAsia="MyriadPro-Regular" w:hAnsi="Arial" w:cs="Arial"/>
        </w:rPr>
      </w:pPr>
      <w:r w:rsidRPr="002E2558">
        <w:rPr>
          <w:rFonts w:ascii="Arial" w:eastAsia="MyriadPro-Regular" w:hAnsi="Arial" w:cs="Arial"/>
        </w:rPr>
        <w:t>Khác</w:t>
      </w:r>
      <w:r w:rsidR="000711EA">
        <w:rPr>
          <w:rFonts w:ascii="Arial" w:eastAsia="MyriadPro-Regular" w:hAnsi="Arial" w:cs="Arial"/>
        </w:rPr>
        <w:t>/</w:t>
      </w:r>
      <w:r w:rsidR="000711EA" w:rsidRPr="000711EA">
        <w:rPr>
          <w:rFonts w:ascii="Arial" w:eastAsia="MyriadPro-Regular" w:hAnsi="Arial" w:cs="Arial"/>
          <w:i/>
          <w:sz w:val="18"/>
          <w:szCs w:val="18"/>
        </w:rPr>
        <w:t>Other</w:t>
      </w:r>
      <w:r w:rsidRPr="000711EA">
        <w:rPr>
          <w:rFonts w:ascii="Arial" w:eastAsia="MyriadPro-Regular" w:hAnsi="Arial" w:cs="Arial"/>
          <w:i/>
          <w:sz w:val="18"/>
          <w:szCs w:val="18"/>
        </w:rPr>
        <w:t xml:space="preserve"> </w:t>
      </w:r>
      <w:sdt>
        <w:sdtPr>
          <w:rPr>
            <w:rFonts w:ascii="Arial" w:eastAsia="MyriadPro-Regular" w:hAnsi="Arial" w:cs="Arial"/>
          </w:rPr>
          <w:id w:val="1635055854"/>
          <w:placeholder>
            <w:docPart w:val="DefaultPlaceholder_1081868574"/>
          </w:placeholder>
          <w:text/>
        </w:sdtPr>
        <w:sdtEndPr/>
        <w:sdtContent>
          <w:r w:rsidR="00CE4658" w:rsidRPr="00CE4658">
            <w:rPr>
              <w:rFonts w:ascii="Arial" w:eastAsia="MyriadPro-Regular" w:hAnsi="Arial" w:cs="Arial"/>
            </w:rPr>
            <w:t>_______________</w:t>
          </w:r>
        </w:sdtContent>
      </w:sdt>
    </w:p>
    <w:p w:rsidR="000253C3" w:rsidRPr="002E2558" w:rsidRDefault="000253C3" w:rsidP="00291E3A">
      <w:pPr>
        <w:tabs>
          <w:tab w:val="left" w:leader="underscore" w:pos="9630"/>
        </w:tabs>
        <w:spacing w:after="0" w:line="240" w:lineRule="auto"/>
        <w:jc w:val="both"/>
        <w:rPr>
          <w:rFonts w:ascii="Arial" w:hAnsi="Arial" w:cs="Arial"/>
          <w:i/>
          <w:w w:val="90"/>
        </w:rPr>
      </w:pPr>
    </w:p>
    <w:tbl>
      <w:tblPr>
        <w:tblStyle w:val="TableGrid"/>
        <w:tblW w:w="9810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728"/>
        <w:gridCol w:w="1532"/>
        <w:gridCol w:w="2920"/>
      </w:tblGrid>
      <w:tr w:rsidR="000253C3" w:rsidRPr="002E2558" w:rsidTr="009A3CFC">
        <w:trPr>
          <w:trHeight w:val="254"/>
        </w:trPr>
        <w:tc>
          <w:tcPr>
            <w:tcW w:w="630" w:type="dxa"/>
            <w:shd w:val="clear" w:color="auto" w:fill="E5E5E7" w:themeFill="accent5" w:themeFillTint="33"/>
          </w:tcPr>
          <w:p w:rsidR="00D259DE" w:rsidRDefault="000253C3" w:rsidP="009A3CFC">
            <w:pPr>
              <w:tabs>
                <w:tab w:val="left" w:leader="underscore" w:pos="9630"/>
              </w:tabs>
              <w:spacing w:before="60" w:after="60"/>
              <w:ind w:right="-108"/>
              <w:jc w:val="both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S</w:t>
            </w:r>
            <w:r w:rsidR="003C4D53">
              <w:rPr>
                <w:rFonts w:ascii="Arial" w:eastAsia="MyriadPro-Regular" w:hAnsi="Arial" w:cs="Arial"/>
              </w:rPr>
              <w:t>TT</w:t>
            </w:r>
          </w:p>
          <w:p w:rsidR="00D259DE" w:rsidRPr="00D259DE" w:rsidRDefault="00D259DE" w:rsidP="009A3CFC">
            <w:pPr>
              <w:tabs>
                <w:tab w:val="left" w:leader="underscore" w:pos="9630"/>
              </w:tabs>
              <w:spacing w:before="60" w:after="60"/>
              <w:jc w:val="both"/>
              <w:rPr>
                <w:rFonts w:ascii="Arial" w:eastAsia="MyriadPro-Regular" w:hAnsi="Arial" w:cs="Arial"/>
                <w:i/>
              </w:rPr>
            </w:pPr>
            <w:r w:rsidRPr="00D259DE">
              <w:rPr>
                <w:rFonts w:ascii="Arial" w:eastAsia="MyriadPro-Regular" w:hAnsi="Arial" w:cs="Arial"/>
                <w:i/>
                <w:sz w:val="18"/>
              </w:rPr>
              <w:t>No</w:t>
            </w:r>
          </w:p>
        </w:tc>
        <w:tc>
          <w:tcPr>
            <w:tcW w:w="4728" w:type="dxa"/>
            <w:shd w:val="clear" w:color="auto" w:fill="E5E5E7" w:themeFill="accent5" w:themeFillTint="33"/>
          </w:tcPr>
          <w:p w:rsidR="00D259DE" w:rsidRDefault="000253C3" w:rsidP="00D259DE">
            <w:pPr>
              <w:tabs>
                <w:tab w:val="left" w:leader="underscore" w:pos="9630"/>
              </w:tabs>
              <w:spacing w:before="60" w:after="60"/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Thông tin người dùng</w:t>
            </w:r>
          </w:p>
          <w:p w:rsidR="00D259DE" w:rsidRPr="00D259DE" w:rsidRDefault="00D259DE" w:rsidP="00D259DE">
            <w:pPr>
              <w:tabs>
                <w:tab w:val="left" w:leader="underscore" w:pos="9630"/>
              </w:tabs>
              <w:spacing w:before="60" w:after="60"/>
              <w:jc w:val="center"/>
              <w:rPr>
                <w:rFonts w:ascii="Arial" w:eastAsia="MyriadPro-Regular" w:hAnsi="Arial" w:cs="Arial"/>
                <w:i/>
              </w:rPr>
            </w:pPr>
            <w:r w:rsidRPr="00D259DE">
              <w:rPr>
                <w:rFonts w:ascii="Arial" w:eastAsia="MyriadPro-Regular" w:hAnsi="Arial" w:cs="Arial"/>
                <w:i/>
                <w:sz w:val="18"/>
              </w:rPr>
              <w:t>User Information</w:t>
            </w:r>
          </w:p>
        </w:tc>
        <w:tc>
          <w:tcPr>
            <w:tcW w:w="1532" w:type="dxa"/>
            <w:shd w:val="clear" w:color="auto" w:fill="E5E5E7" w:themeFill="accent5" w:themeFillTint="33"/>
          </w:tcPr>
          <w:p w:rsidR="00D259DE" w:rsidRDefault="000253C3" w:rsidP="00D259DE">
            <w:pPr>
              <w:tabs>
                <w:tab w:val="left" w:leader="underscore" w:pos="9630"/>
              </w:tabs>
              <w:spacing w:before="60" w:after="60"/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Loại thay đổi</w:t>
            </w:r>
          </w:p>
          <w:p w:rsidR="00D259DE" w:rsidRPr="00D259DE" w:rsidRDefault="00D259DE" w:rsidP="00D259DE">
            <w:pPr>
              <w:tabs>
                <w:tab w:val="left" w:leader="underscore" w:pos="9630"/>
              </w:tabs>
              <w:spacing w:before="60" w:after="60"/>
              <w:jc w:val="center"/>
              <w:rPr>
                <w:rFonts w:ascii="Arial" w:eastAsia="MyriadPro-Regular" w:hAnsi="Arial" w:cs="Arial"/>
                <w:i/>
              </w:rPr>
            </w:pPr>
            <w:r w:rsidRPr="00D259DE">
              <w:rPr>
                <w:rFonts w:ascii="Arial" w:eastAsia="MyriadPro-Regular" w:hAnsi="Arial" w:cs="Arial"/>
                <w:i/>
                <w:sz w:val="18"/>
              </w:rPr>
              <w:t>Type of change</w:t>
            </w:r>
          </w:p>
        </w:tc>
        <w:tc>
          <w:tcPr>
            <w:tcW w:w="2920" w:type="dxa"/>
            <w:shd w:val="clear" w:color="auto" w:fill="E5E5E7" w:themeFill="accent5" w:themeFillTint="33"/>
          </w:tcPr>
          <w:p w:rsidR="00D259DE" w:rsidRDefault="000253C3" w:rsidP="00D259DE">
            <w:pPr>
              <w:tabs>
                <w:tab w:val="left" w:leader="underscore" w:pos="9630"/>
              </w:tabs>
              <w:spacing w:before="60" w:after="60"/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Nội dung thay đổi</w:t>
            </w:r>
          </w:p>
          <w:p w:rsidR="00D259DE" w:rsidRPr="00D259DE" w:rsidRDefault="00D259DE" w:rsidP="00D259DE">
            <w:pPr>
              <w:tabs>
                <w:tab w:val="left" w:leader="underscore" w:pos="9630"/>
              </w:tabs>
              <w:spacing w:before="60" w:after="60"/>
              <w:jc w:val="center"/>
              <w:rPr>
                <w:rFonts w:ascii="Arial" w:eastAsia="MyriadPro-Regular" w:hAnsi="Arial" w:cs="Arial"/>
                <w:i/>
              </w:rPr>
            </w:pPr>
            <w:r w:rsidRPr="00D259DE">
              <w:rPr>
                <w:rFonts w:ascii="Arial" w:eastAsia="MyriadPro-Regular" w:hAnsi="Arial" w:cs="Arial"/>
                <w:i/>
                <w:sz w:val="18"/>
              </w:rPr>
              <w:t>Content change</w:t>
            </w:r>
          </w:p>
        </w:tc>
      </w:tr>
      <w:tr w:rsidR="0083606C" w:rsidRPr="002E2558" w:rsidTr="007809F4">
        <w:trPr>
          <w:trHeight w:val="1025"/>
        </w:trPr>
        <w:tc>
          <w:tcPr>
            <w:tcW w:w="630" w:type="dxa"/>
            <w:vAlign w:val="center"/>
          </w:tcPr>
          <w:p w:rsidR="0083606C" w:rsidRPr="002E2558" w:rsidRDefault="0083606C" w:rsidP="007809F4">
            <w:pPr>
              <w:tabs>
                <w:tab w:val="left" w:leader="underscore" w:pos="9630"/>
              </w:tabs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1</w:t>
            </w:r>
          </w:p>
          <w:p w:rsidR="0083606C" w:rsidRPr="002E2558" w:rsidRDefault="0083606C" w:rsidP="007809F4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</w:p>
        </w:tc>
        <w:tc>
          <w:tcPr>
            <w:tcW w:w="4728" w:type="dxa"/>
            <w:vAlign w:val="center"/>
          </w:tcPr>
          <w:p w:rsidR="0083606C" w:rsidRDefault="0083606C" w:rsidP="007809F4">
            <w:pPr>
              <w:pStyle w:val="TableParagraph"/>
              <w:tabs>
                <w:tab w:val="right" w:leader="underscore" w:pos="4378"/>
                <w:tab w:val="left" w:leader="underscore" w:pos="9630"/>
              </w:tabs>
              <w:spacing w:before="120"/>
              <w:jc w:val="both"/>
              <w:rPr>
                <w:rFonts w:eastAsia="MyriadPro-Regular" w:cs="Arial"/>
                <w:sz w:val="22"/>
                <w:szCs w:val="22"/>
                <w:lang w:eastAsia="ja-JP"/>
              </w:rPr>
            </w:pPr>
            <w:r w:rsidRPr="002E2558">
              <w:rPr>
                <w:rFonts w:eastAsia="MyriadPro-Regular" w:cs="Arial"/>
                <w:sz w:val="22"/>
                <w:szCs w:val="22"/>
                <w:lang w:eastAsia="ja-JP"/>
              </w:rPr>
              <w:t xml:space="preserve">Họ tên </w:t>
            </w:r>
            <w:sdt>
              <w:sdtPr>
                <w:rPr>
                  <w:rFonts w:eastAsia="MyriadPro-Regular" w:cs="Arial"/>
                </w:rPr>
                <w:id w:val="395712005"/>
                <w:placeholder>
                  <w:docPart w:val="7C5098D787644088AD7814FF6482FDE0"/>
                </w:placeholder>
                <w:text/>
              </w:sdtPr>
              <w:sdtEndPr/>
              <w:sdtContent>
                <w:r w:rsidRPr="00CE4658">
                  <w:rPr>
                    <w:rFonts w:eastAsia="MyriadPro-Regular" w:cs="Arial"/>
                  </w:rPr>
                  <w:tab/>
                </w:r>
              </w:sdtContent>
            </w:sdt>
          </w:p>
          <w:p w:rsidR="0083606C" w:rsidRPr="00D259DE" w:rsidRDefault="0083606C" w:rsidP="007809F4">
            <w:pPr>
              <w:pStyle w:val="TableParagraph"/>
              <w:tabs>
                <w:tab w:val="right" w:leader="underscore" w:pos="4378"/>
                <w:tab w:val="left" w:leader="underscore" w:pos="9630"/>
              </w:tabs>
              <w:spacing w:before="60" w:after="60"/>
              <w:jc w:val="both"/>
              <w:rPr>
                <w:rFonts w:eastAsia="MyriadPro-Regular" w:cs="Arial"/>
                <w:i/>
                <w:szCs w:val="22"/>
                <w:lang w:eastAsia="ja-JP"/>
              </w:rPr>
            </w:pPr>
            <w:r w:rsidRPr="00D259DE">
              <w:rPr>
                <w:rFonts w:eastAsia="MyriadPro-Regular" w:cs="Arial"/>
                <w:i/>
                <w:szCs w:val="22"/>
                <w:lang w:eastAsia="ja-JP"/>
              </w:rPr>
              <w:t>Full Name</w:t>
            </w:r>
          </w:p>
          <w:p w:rsidR="0083606C" w:rsidRDefault="0083606C" w:rsidP="007809F4">
            <w:pPr>
              <w:pStyle w:val="TableParagraph"/>
              <w:tabs>
                <w:tab w:val="left" w:leader="underscore" w:pos="4438"/>
                <w:tab w:val="left" w:leader="underscore" w:pos="9630"/>
              </w:tabs>
              <w:spacing w:before="120"/>
              <w:jc w:val="both"/>
              <w:rPr>
                <w:rFonts w:eastAsia="MyriadPro-Regular" w:cs="Arial"/>
                <w:sz w:val="22"/>
                <w:szCs w:val="22"/>
                <w:lang w:eastAsia="ja-JP"/>
              </w:rPr>
            </w:pPr>
            <w:r w:rsidRPr="002E2558">
              <w:rPr>
                <w:rFonts w:eastAsia="MyriadPro-Regular" w:cs="Arial"/>
                <w:sz w:val="22"/>
                <w:szCs w:val="22"/>
                <w:lang w:eastAsia="ja-JP"/>
              </w:rPr>
              <w:t>Mã đăng nhập</w:t>
            </w:r>
            <w:r>
              <w:rPr>
                <w:rFonts w:eastAsia="MyriadPro-Regular" w:cs="Arial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yriadPro-Regular" w:cs="Arial"/>
                </w:rPr>
                <w:id w:val="259030407"/>
                <w:placeholder>
                  <w:docPart w:val="7C5098D787644088AD7814FF6482FDE0"/>
                </w:placeholder>
                <w:text/>
              </w:sdtPr>
              <w:sdtEndPr/>
              <w:sdtContent>
                <w:r w:rsidRPr="00CE4658">
                  <w:rPr>
                    <w:rFonts w:eastAsia="MyriadPro-Regular" w:cs="Arial"/>
                  </w:rPr>
                  <w:tab/>
                </w:r>
              </w:sdtContent>
            </w:sdt>
          </w:p>
          <w:p w:rsidR="0083606C" w:rsidRPr="00D259DE" w:rsidRDefault="0083606C" w:rsidP="007809F4">
            <w:pPr>
              <w:pStyle w:val="TableParagraph"/>
              <w:tabs>
                <w:tab w:val="right" w:leader="underscore" w:pos="4378"/>
                <w:tab w:val="left" w:leader="underscore" w:pos="9630"/>
              </w:tabs>
              <w:spacing w:before="60" w:after="60"/>
              <w:jc w:val="both"/>
              <w:rPr>
                <w:rFonts w:eastAsia="MyriadPro-Regular" w:cs="Arial"/>
                <w:i/>
                <w:sz w:val="22"/>
                <w:szCs w:val="22"/>
                <w:lang w:eastAsia="ja-JP"/>
              </w:rPr>
            </w:pPr>
            <w:r w:rsidRPr="00D259DE">
              <w:rPr>
                <w:rFonts w:eastAsia="MyriadPro-Regular" w:cs="Arial"/>
                <w:i/>
                <w:sz w:val="22"/>
                <w:szCs w:val="22"/>
                <w:lang w:eastAsia="ja-JP"/>
              </w:rPr>
              <w:t>Login code</w:t>
            </w:r>
          </w:p>
          <w:p w:rsidR="0083606C" w:rsidRDefault="0083606C" w:rsidP="007809F4">
            <w:pPr>
              <w:pStyle w:val="TableParagraph"/>
              <w:tabs>
                <w:tab w:val="left" w:leader="underscore" w:pos="9630"/>
              </w:tabs>
              <w:spacing w:before="120" w:line="152" w:lineRule="exact"/>
              <w:jc w:val="both"/>
              <w:rPr>
                <w:rFonts w:eastAsia="MyriadPro-Regular" w:cs="Arial"/>
                <w:caps/>
                <w:color w:val="044D6E" w:themeColor="text2" w:themeShade="80"/>
                <w:spacing w:val="15"/>
                <w:sz w:val="22"/>
                <w:szCs w:val="22"/>
                <w:lang w:eastAsia="ja-JP"/>
              </w:rPr>
            </w:pPr>
          </w:p>
        </w:tc>
        <w:sdt>
          <w:sdtPr>
            <w:rPr>
              <w:rFonts w:ascii="Arial" w:eastAsia="MyriadPro-Regular" w:hAnsi="Arial" w:cs="Arial"/>
            </w:rPr>
            <w:id w:val="208311588"/>
            <w:placeholder>
              <w:docPart w:val="7C5098D787644088AD7814FF6482FDE0"/>
            </w:placeholder>
            <w:text/>
          </w:sdtPr>
          <w:sdtEndPr/>
          <w:sdtContent>
            <w:tc>
              <w:tcPr>
                <w:tcW w:w="1532" w:type="dxa"/>
                <w:vAlign w:val="center"/>
              </w:tcPr>
              <w:p w:rsidR="0083606C" w:rsidRPr="006B4A3F" w:rsidRDefault="0083606C" w:rsidP="007809F4">
                <w:pPr>
                  <w:tabs>
                    <w:tab w:val="left" w:leader="underscore" w:pos="9630"/>
                  </w:tabs>
                  <w:autoSpaceDE w:val="0"/>
                  <w:autoSpaceDN w:val="0"/>
                  <w:adjustRightInd w:val="0"/>
                  <w:jc w:val="center"/>
                  <w:rPr>
                    <w:rFonts w:ascii="Arial" w:eastAsia="MyriadPro-Regular" w:hAnsi="Arial" w:cs="Arial"/>
                  </w:rPr>
                </w:pPr>
                <w:r>
                  <w:rPr>
                    <w:rFonts w:ascii="Arial" w:eastAsia="MyriadPro-Regular" w:hAnsi="Arial" w:cs="Arial"/>
                  </w:rPr>
                  <w:t xml:space="preserve">                </w:t>
                </w:r>
              </w:p>
            </w:tc>
          </w:sdtContent>
        </w:sdt>
        <w:sdt>
          <w:sdtPr>
            <w:rPr>
              <w:rFonts w:ascii="Arial" w:eastAsia="MyriadPro-Regular" w:hAnsi="Arial" w:cs="Arial"/>
            </w:rPr>
            <w:id w:val="-701252177"/>
            <w:placeholder>
              <w:docPart w:val="7C5098D787644088AD7814FF6482FDE0"/>
            </w:placeholder>
            <w:text/>
          </w:sdtPr>
          <w:sdtEndPr/>
          <w:sdtContent>
            <w:tc>
              <w:tcPr>
                <w:tcW w:w="2920" w:type="dxa"/>
                <w:vAlign w:val="center"/>
              </w:tcPr>
              <w:p w:rsidR="0083606C" w:rsidRPr="006B4A3F" w:rsidRDefault="0083606C" w:rsidP="007809F4">
                <w:pPr>
                  <w:tabs>
                    <w:tab w:val="left" w:leader="underscore" w:pos="9630"/>
                  </w:tabs>
                  <w:autoSpaceDE w:val="0"/>
                  <w:autoSpaceDN w:val="0"/>
                  <w:adjustRightInd w:val="0"/>
                  <w:jc w:val="both"/>
                  <w:rPr>
                    <w:rFonts w:ascii="Arial" w:eastAsia="MyriadPro-Regular" w:hAnsi="Arial" w:cs="Arial"/>
                  </w:rPr>
                </w:pPr>
                <w:r>
                  <w:rPr>
                    <w:rFonts w:ascii="Arial" w:eastAsia="MyriadPro-Regular" w:hAnsi="Arial" w:cs="Arial"/>
                  </w:rPr>
                  <w:t xml:space="preserve">                               </w:t>
                </w:r>
              </w:p>
            </w:tc>
          </w:sdtContent>
        </w:sdt>
      </w:tr>
      <w:tr w:rsidR="0083606C" w:rsidRPr="002E2558" w:rsidTr="007809F4">
        <w:trPr>
          <w:trHeight w:val="1025"/>
        </w:trPr>
        <w:tc>
          <w:tcPr>
            <w:tcW w:w="630" w:type="dxa"/>
            <w:vAlign w:val="center"/>
          </w:tcPr>
          <w:p w:rsidR="0083606C" w:rsidRPr="002E2558" w:rsidRDefault="0083606C" w:rsidP="007809F4">
            <w:pPr>
              <w:tabs>
                <w:tab w:val="left" w:leader="underscore" w:pos="9630"/>
              </w:tabs>
              <w:jc w:val="center"/>
              <w:rPr>
                <w:rFonts w:ascii="Arial" w:eastAsia="MyriadPro-Regular" w:hAnsi="Arial" w:cs="Arial"/>
              </w:rPr>
            </w:pPr>
            <w:r>
              <w:rPr>
                <w:rFonts w:ascii="Arial" w:eastAsia="MyriadPro-Regular" w:hAnsi="Arial" w:cs="Arial"/>
              </w:rPr>
              <w:t>2</w:t>
            </w:r>
          </w:p>
          <w:p w:rsidR="0083606C" w:rsidRPr="002E2558" w:rsidRDefault="0083606C" w:rsidP="007809F4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</w:p>
        </w:tc>
        <w:tc>
          <w:tcPr>
            <w:tcW w:w="4728" w:type="dxa"/>
            <w:vAlign w:val="center"/>
          </w:tcPr>
          <w:p w:rsidR="0083606C" w:rsidRDefault="0083606C" w:rsidP="007809F4">
            <w:pPr>
              <w:pStyle w:val="TableParagraph"/>
              <w:tabs>
                <w:tab w:val="right" w:leader="underscore" w:pos="4378"/>
                <w:tab w:val="left" w:leader="underscore" w:pos="9630"/>
              </w:tabs>
              <w:spacing w:before="120"/>
              <w:jc w:val="both"/>
              <w:rPr>
                <w:rFonts w:eastAsia="MyriadPro-Regular" w:cs="Arial"/>
                <w:sz w:val="22"/>
                <w:szCs w:val="22"/>
                <w:lang w:eastAsia="ja-JP"/>
              </w:rPr>
            </w:pPr>
            <w:r w:rsidRPr="002E2558">
              <w:rPr>
                <w:rFonts w:eastAsia="MyriadPro-Regular" w:cs="Arial"/>
                <w:sz w:val="22"/>
                <w:szCs w:val="22"/>
                <w:lang w:eastAsia="ja-JP"/>
              </w:rPr>
              <w:t xml:space="preserve">Họ tên </w:t>
            </w:r>
            <w:sdt>
              <w:sdtPr>
                <w:rPr>
                  <w:rFonts w:eastAsia="MyriadPro-Regular" w:cs="Arial"/>
                </w:rPr>
                <w:id w:val="-762445298"/>
                <w:placeholder>
                  <w:docPart w:val="6DDC88F516444A7A9695C331BD4D89D2"/>
                </w:placeholder>
                <w:text/>
              </w:sdtPr>
              <w:sdtEndPr/>
              <w:sdtContent>
                <w:r w:rsidRPr="00CE4658">
                  <w:rPr>
                    <w:rFonts w:eastAsia="MyriadPro-Regular" w:cs="Arial"/>
                  </w:rPr>
                  <w:tab/>
                </w:r>
              </w:sdtContent>
            </w:sdt>
          </w:p>
          <w:p w:rsidR="0083606C" w:rsidRPr="00D259DE" w:rsidRDefault="0083606C" w:rsidP="007809F4">
            <w:pPr>
              <w:pStyle w:val="TableParagraph"/>
              <w:tabs>
                <w:tab w:val="right" w:leader="underscore" w:pos="4378"/>
                <w:tab w:val="left" w:leader="underscore" w:pos="9630"/>
              </w:tabs>
              <w:spacing w:before="60" w:after="60"/>
              <w:jc w:val="both"/>
              <w:rPr>
                <w:rFonts w:eastAsia="MyriadPro-Regular" w:cs="Arial"/>
                <w:i/>
                <w:szCs w:val="22"/>
                <w:lang w:eastAsia="ja-JP"/>
              </w:rPr>
            </w:pPr>
            <w:r w:rsidRPr="00D259DE">
              <w:rPr>
                <w:rFonts w:eastAsia="MyriadPro-Regular" w:cs="Arial"/>
                <w:i/>
                <w:szCs w:val="22"/>
                <w:lang w:eastAsia="ja-JP"/>
              </w:rPr>
              <w:t>Full Name</w:t>
            </w:r>
          </w:p>
          <w:p w:rsidR="0083606C" w:rsidRDefault="0083606C" w:rsidP="007809F4">
            <w:pPr>
              <w:pStyle w:val="TableParagraph"/>
              <w:tabs>
                <w:tab w:val="left" w:leader="underscore" w:pos="4438"/>
                <w:tab w:val="left" w:leader="underscore" w:pos="9630"/>
              </w:tabs>
              <w:spacing w:before="120"/>
              <w:jc w:val="both"/>
              <w:rPr>
                <w:rFonts w:eastAsia="MyriadPro-Regular" w:cs="Arial"/>
                <w:sz w:val="22"/>
                <w:szCs w:val="22"/>
                <w:lang w:eastAsia="ja-JP"/>
              </w:rPr>
            </w:pPr>
            <w:r w:rsidRPr="002E2558">
              <w:rPr>
                <w:rFonts w:eastAsia="MyriadPro-Regular" w:cs="Arial"/>
                <w:sz w:val="22"/>
                <w:szCs w:val="22"/>
                <w:lang w:eastAsia="ja-JP"/>
              </w:rPr>
              <w:t>Mã đăng nhập</w:t>
            </w:r>
            <w:r>
              <w:rPr>
                <w:rFonts w:eastAsia="MyriadPro-Regular" w:cs="Arial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yriadPro-Regular" w:cs="Arial"/>
                </w:rPr>
                <w:id w:val="159588871"/>
                <w:placeholder>
                  <w:docPart w:val="6DDC88F516444A7A9695C331BD4D89D2"/>
                </w:placeholder>
                <w:text/>
              </w:sdtPr>
              <w:sdtEndPr/>
              <w:sdtContent>
                <w:r w:rsidRPr="00CE4658">
                  <w:rPr>
                    <w:rFonts w:eastAsia="MyriadPro-Regular" w:cs="Arial"/>
                  </w:rPr>
                  <w:tab/>
                </w:r>
              </w:sdtContent>
            </w:sdt>
          </w:p>
          <w:p w:rsidR="0083606C" w:rsidRPr="00D259DE" w:rsidRDefault="0083606C" w:rsidP="007809F4">
            <w:pPr>
              <w:pStyle w:val="TableParagraph"/>
              <w:tabs>
                <w:tab w:val="right" w:leader="underscore" w:pos="4378"/>
                <w:tab w:val="left" w:leader="underscore" w:pos="9630"/>
              </w:tabs>
              <w:spacing w:before="60" w:after="60"/>
              <w:jc w:val="both"/>
              <w:rPr>
                <w:rFonts w:eastAsia="MyriadPro-Regular" w:cs="Arial"/>
                <w:i/>
                <w:sz w:val="22"/>
                <w:szCs w:val="22"/>
                <w:lang w:eastAsia="ja-JP"/>
              </w:rPr>
            </w:pPr>
            <w:r w:rsidRPr="00D259DE">
              <w:rPr>
                <w:rFonts w:eastAsia="MyriadPro-Regular" w:cs="Arial"/>
                <w:i/>
                <w:sz w:val="22"/>
                <w:szCs w:val="22"/>
                <w:lang w:eastAsia="ja-JP"/>
              </w:rPr>
              <w:t>Login code</w:t>
            </w:r>
          </w:p>
          <w:p w:rsidR="0083606C" w:rsidRDefault="0083606C" w:rsidP="007809F4">
            <w:pPr>
              <w:pStyle w:val="TableParagraph"/>
              <w:tabs>
                <w:tab w:val="left" w:leader="underscore" w:pos="9630"/>
              </w:tabs>
              <w:spacing w:before="120" w:line="152" w:lineRule="exact"/>
              <w:jc w:val="both"/>
              <w:rPr>
                <w:rFonts w:eastAsia="MyriadPro-Regular" w:cs="Arial"/>
                <w:caps/>
                <w:color w:val="044D6E" w:themeColor="text2" w:themeShade="80"/>
                <w:spacing w:val="15"/>
                <w:sz w:val="22"/>
                <w:szCs w:val="22"/>
                <w:lang w:eastAsia="ja-JP"/>
              </w:rPr>
            </w:pPr>
          </w:p>
        </w:tc>
        <w:sdt>
          <w:sdtPr>
            <w:rPr>
              <w:rFonts w:ascii="Arial" w:eastAsia="MyriadPro-Regular" w:hAnsi="Arial" w:cs="Arial"/>
            </w:rPr>
            <w:id w:val="-1198455261"/>
            <w:placeholder>
              <w:docPart w:val="6DDC88F516444A7A9695C331BD4D89D2"/>
            </w:placeholder>
            <w:text/>
          </w:sdtPr>
          <w:sdtEndPr/>
          <w:sdtContent>
            <w:tc>
              <w:tcPr>
                <w:tcW w:w="1532" w:type="dxa"/>
                <w:vAlign w:val="center"/>
              </w:tcPr>
              <w:p w:rsidR="0083606C" w:rsidRPr="006B4A3F" w:rsidRDefault="0083606C" w:rsidP="007809F4">
                <w:pPr>
                  <w:tabs>
                    <w:tab w:val="left" w:leader="underscore" w:pos="9630"/>
                  </w:tabs>
                  <w:autoSpaceDE w:val="0"/>
                  <w:autoSpaceDN w:val="0"/>
                  <w:adjustRightInd w:val="0"/>
                  <w:jc w:val="center"/>
                  <w:rPr>
                    <w:rFonts w:ascii="Arial" w:eastAsia="MyriadPro-Regular" w:hAnsi="Arial" w:cs="Arial"/>
                  </w:rPr>
                </w:pPr>
                <w:r>
                  <w:rPr>
                    <w:rFonts w:ascii="Arial" w:eastAsia="MyriadPro-Regular" w:hAnsi="Arial" w:cs="Arial"/>
                  </w:rPr>
                  <w:t xml:space="preserve">                </w:t>
                </w:r>
              </w:p>
            </w:tc>
          </w:sdtContent>
        </w:sdt>
        <w:sdt>
          <w:sdtPr>
            <w:rPr>
              <w:rFonts w:ascii="Arial" w:eastAsia="MyriadPro-Regular" w:hAnsi="Arial" w:cs="Arial"/>
            </w:rPr>
            <w:id w:val="-1038117275"/>
            <w:placeholder>
              <w:docPart w:val="6DDC88F516444A7A9695C331BD4D89D2"/>
            </w:placeholder>
            <w:text/>
          </w:sdtPr>
          <w:sdtEndPr/>
          <w:sdtContent>
            <w:tc>
              <w:tcPr>
                <w:tcW w:w="2920" w:type="dxa"/>
                <w:vAlign w:val="center"/>
              </w:tcPr>
              <w:p w:rsidR="0083606C" w:rsidRPr="006B4A3F" w:rsidRDefault="0083606C" w:rsidP="007809F4">
                <w:pPr>
                  <w:tabs>
                    <w:tab w:val="left" w:leader="underscore" w:pos="9630"/>
                  </w:tabs>
                  <w:autoSpaceDE w:val="0"/>
                  <w:autoSpaceDN w:val="0"/>
                  <w:adjustRightInd w:val="0"/>
                  <w:jc w:val="both"/>
                  <w:rPr>
                    <w:rFonts w:ascii="Arial" w:eastAsia="MyriadPro-Regular" w:hAnsi="Arial" w:cs="Arial"/>
                  </w:rPr>
                </w:pPr>
                <w:r>
                  <w:rPr>
                    <w:rFonts w:ascii="Arial" w:eastAsia="MyriadPro-Regular" w:hAnsi="Arial" w:cs="Arial"/>
                  </w:rPr>
                  <w:t xml:space="preserve">                               </w:t>
                </w:r>
              </w:p>
            </w:tc>
          </w:sdtContent>
        </w:sdt>
      </w:tr>
      <w:tr w:rsidR="000253C3" w:rsidRPr="002E2558" w:rsidTr="006B4A3F">
        <w:trPr>
          <w:trHeight w:val="1025"/>
        </w:trPr>
        <w:tc>
          <w:tcPr>
            <w:tcW w:w="630" w:type="dxa"/>
            <w:vAlign w:val="center"/>
          </w:tcPr>
          <w:p w:rsidR="000253C3" w:rsidRPr="002E2558" w:rsidRDefault="0083606C" w:rsidP="00F04B18">
            <w:pPr>
              <w:tabs>
                <w:tab w:val="left" w:leader="underscore" w:pos="9630"/>
              </w:tabs>
              <w:jc w:val="center"/>
              <w:rPr>
                <w:rFonts w:ascii="Arial" w:eastAsia="MyriadPro-Regular" w:hAnsi="Arial" w:cs="Arial"/>
              </w:rPr>
            </w:pPr>
            <w:r>
              <w:rPr>
                <w:rFonts w:ascii="Arial" w:eastAsia="MyriadPro-Regular" w:hAnsi="Arial" w:cs="Arial"/>
              </w:rPr>
              <w:t>3</w:t>
            </w:r>
          </w:p>
          <w:p w:rsidR="000253C3" w:rsidRPr="002E2558" w:rsidRDefault="000253C3" w:rsidP="00F04B18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</w:p>
        </w:tc>
        <w:tc>
          <w:tcPr>
            <w:tcW w:w="4728" w:type="dxa"/>
            <w:vAlign w:val="center"/>
          </w:tcPr>
          <w:p w:rsidR="00430BDA" w:rsidRDefault="000253C3">
            <w:pPr>
              <w:pStyle w:val="TableParagraph"/>
              <w:tabs>
                <w:tab w:val="right" w:leader="underscore" w:pos="4378"/>
                <w:tab w:val="left" w:leader="underscore" w:pos="9630"/>
              </w:tabs>
              <w:spacing w:before="120"/>
              <w:jc w:val="both"/>
              <w:rPr>
                <w:rFonts w:eastAsia="MyriadPro-Regular" w:cs="Arial"/>
                <w:sz w:val="22"/>
                <w:szCs w:val="22"/>
                <w:lang w:eastAsia="ja-JP"/>
              </w:rPr>
            </w:pPr>
            <w:r w:rsidRPr="002E2558">
              <w:rPr>
                <w:rFonts w:eastAsia="MyriadPro-Regular" w:cs="Arial"/>
                <w:sz w:val="22"/>
                <w:szCs w:val="22"/>
                <w:lang w:eastAsia="ja-JP"/>
              </w:rPr>
              <w:t xml:space="preserve">Họ tên </w:t>
            </w:r>
            <w:sdt>
              <w:sdtPr>
                <w:rPr>
                  <w:rFonts w:eastAsia="MyriadPro-Regular" w:cs="Arial"/>
                </w:rPr>
                <w:id w:val="1177535877"/>
                <w:placeholder>
                  <w:docPart w:val="DefaultPlaceholder_1081868574"/>
                </w:placeholder>
                <w:text/>
              </w:sdtPr>
              <w:sdtEndPr/>
              <w:sdtContent>
                <w:r w:rsidR="00CE4658" w:rsidRPr="00CE4658">
                  <w:rPr>
                    <w:rFonts w:eastAsia="MyriadPro-Regular" w:cs="Arial"/>
                  </w:rPr>
                  <w:tab/>
                </w:r>
              </w:sdtContent>
            </w:sdt>
          </w:p>
          <w:p w:rsidR="00D259DE" w:rsidRPr="00D259DE" w:rsidRDefault="00D259DE" w:rsidP="006D6CFA">
            <w:pPr>
              <w:pStyle w:val="TableParagraph"/>
              <w:tabs>
                <w:tab w:val="right" w:leader="underscore" w:pos="4378"/>
                <w:tab w:val="left" w:leader="underscore" w:pos="9630"/>
              </w:tabs>
              <w:spacing w:before="60" w:after="60"/>
              <w:jc w:val="both"/>
              <w:rPr>
                <w:rFonts w:eastAsia="MyriadPro-Regular" w:cs="Arial"/>
                <w:i/>
                <w:szCs w:val="22"/>
                <w:lang w:eastAsia="ja-JP"/>
              </w:rPr>
            </w:pPr>
            <w:r w:rsidRPr="00D259DE">
              <w:rPr>
                <w:rFonts w:eastAsia="MyriadPro-Regular" w:cs="Arial"/>
                <w:i/>
                <w:szCs w:val="22"/>
                <w:lang w:eastAsia="ja-JP"/>
              </w:rPr>
              <w:t>Full Name</w:t>
            </w:r>
          </w:p>
          <w:p w:rsidR="00430BDA" w:rsidRDefault="000253C3">
            <w:pPr>
              <w:pStyle w:val="TableParagraph"/>
              <w:tabs>
                <w:tab w:val="left" w:leader="underscore" w:pos="4438"/>
                <w:tab w:val="left" w:leader="underscore" w:pos="9630"/>
              </w:tabs>
              <w:spacing w:before="120"/>
              <w:jc w:val="both"/>
              <w:rPr>
                <w:rFonts w:eastAsia="MyriadPro-Regular" w:cs="Arial"/>
                <w:sz w:val="22"/>
                <w:szCs w:val="22"/>
                <w:lang w:eastAsia="ja-JP"/>
              </w:rPr>
            </w:pPr>
            <w:r w:rsidRPr="002E2558">
              <w:rPr>
                <w:rFonts w:eastAsia="MyriadPro-Regular" w:cs="Arial"/>
                <w:sz w:val="22"/>
                <w:szCs w:val="22"/>
                <w:lang w:eastAsia="ja-JP"/>
              </w:rPr>
              <w:t>Mã đăng nhậ</w:t>
            </w:r>
            <w:r w:rsidR="00F04B18" w:rsidRPr="002E2558">
              <w:rPr>
                <w:rFonts w:eastAsia="MyriadPro-Regular" w:cs="Arial"/>
                <w:sz w:val="22"/>
                <w:szCs w:val="22"/>
                <w:lang w:eastAsia="ja-JP"/>
              </w:rPr>
              <w:t>p</w:t>
            </w:r>
            <w:r w:rsidR="004B2FCC">
              <w:rPr>
                <w:rFonts w:eastAsia="MyriadPro-Regular" w:cs="Arial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yriadPro-Regular" w:cs="Arial"/>
                </w:rPr>
                <w:id w:val="1001009710"/>
                <w:placeholder>
                  <w:docPart w:val="DefaultPlaceholder_1081868574"/>
                </w:placeholder>
                <w:text/>
              </w:sdtPr>
              <w:sdtEndPr/>
              <w:sdtContent>
                <w:r w:rsidR="00CE4658" w:rsidRPr="00CE4658">
                  <w:rPr>
                    <w:rFonts w:eastAsia="MyriadPro-Regular" w:cs="Arial"/>
                  </w:rPr>
                  <w:tab/>
                </w:r>
              </w:sdtContent>
            </w:sdt>
          </w:p>
          <w:p w:rsidR="00D259DE" w:rsidRPr="00D259DE" w:rsidRDefault="00D259DE" w:rsidP="006D6CFA">
            <w:pPr>
              <w:pStyle w:val="TableParagraph"/>
              <w:tabs>
                <w:tab w:val="right" w:leader="underscore" w:pos="4378"/>
                <w:tab w:val="left" w:leader="underscore" w:pos="9630"/>
              </w:tabs>
              <w:spacing w:before="60" w:after="60"/>
              <w:jc w:val="both"/>
              <w:rPr>
                <w:rFonts w:eastAsia="MyriadPro-Regular" w:cs="Arial"/>
                <w:i/>
                <w:sz w:val="22"/>
                <w:szCs w:val="22"/>
                <w:lang w:eastAsia="ja-JP"/>
              </w:rPr>
            </w:pPr>
            <w:r w:rsidRPr="00D259DE">
              <w:rPr>
                <w:rFonts w:eastAsia="MyriadPro-Regular" w:cs="Arial"/>
                <w:i/>
                <w:sz w:val="22"/>
                <w:szCs w:val="22"/>
                <w:lang w:eastAsia="ja-JP"/>
              </w:rPr>
              <w:t>Login code</w:t>
            </w:r>
          </w:p>
          <w:p w:rsidR="00D259DE" w:rsidRDefault="00D259DE" w:rsidP="00D259DE">
            <w:pPr>
              <w:pStyle w:val="TableParagraph"/>
              <w:tabs>
                <w:tab w:val="left" w:leader="underscore" w:pos="9630"/>
              </w:tabs>
              <w:spacing w:before="120" w:line="152" w:lineRule="exact"/>
              <w:jc w:val="both"/>
              <w:rPr>
                <w:rFonts w:eastAsia="MyriadPro-Regular" w:cs="Arial"/>
                <w:caps/>
                <w:color w:val="044D6E" w:themeColor="text2" w:themeShade="80"/>
                <w:spacing w:val="15"/>
                <w:sz w:val="22"/>
                <w:szCs w:val="22"/>
                <w:lang w:eastAsia="ja-JP"/>
              </w:rPr>
            </w:pPr>
          </w:p>
        </w:tc>
        <w:sdt>
          <w:sdtPr>
            <w:rPr>
              <w:rFonts w:ascii="Arial" w:eastAsia="MyriadPro-Regular" w:hAnsi="Arial" w:cs="Arial"/>
            </w:rPr>
            <w:id w:val="-1687363135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1532" w:type="dxa"/>
                <w:vAlign w:val="center"/>
              </w:tcPr>
              <w:p w:rsidR="000253C3" w:rsidRPr="006B4A3F" w:rsidRDefault="006B4A3F" w:rsidP="006B4A3F">
                <w:pPr>
                  <w:tabs>
                    <w:tab w:val="left" w:leader="underscore" w:pos="9630"/>
                  </w:tabs>
                  <w:autoSpaceDE w:val="0"/>
                  <w:autoSpaceDN w:val="0"/>
                  <w:adjustRightInd w:val="0"/>
                  <w:jc w:val="center"/>
                  <w:rPr>
                    <w:rFonts w:ascii="Arial" w:eastAsia="MyriadPro-Regular" w:hAnsi="Arial" w:cs="Arial"/>
                  </w:rPr>
                </w:pPr>
                <w:r>
                  <w:rPr>
                    <w:rFonts w:ascii="Arial" w:eastAsia="MyriadPro-Regular" w:hAnsi="Arial" w:cs="Arial"/>
                  </w:rPr>
                  <w:t xml:space="preserve">                </w:t>
                </w:r>
              </w:p>
            </w:tc>
          </w:sdtContent>
        </w:sdt>
        <w:sdt>
          <w:sdtPr>
            <w:rPr>
              <w:rFonts w:ascii="Arial" w:eastAsia="MyriadPro-Regular" w:hAnsi="Arial" w:cs="Arial"/>
            </w:rPr>
            <w:id w:val="-110670471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2920" w:type="dxa"/>
                <w:vAlign w:val="center"/>
              </w:tcPr>
              <w:p w:rsidR="000253C3" w:rsidRPr="006B4A3F" w:rsidRDefault="006B4A3F" w:rsidP="006B4A3F">
                <w:pPr>
                  <w:tabs>
                    <w:tab w:val="left" w:leader="underscore" w:pos="9630"/>
                  </w:tabs>
                  <w:autoSpaceDE w:val="0"/>
                  <w:autoSpaceDN w:val="0"/>
                  <w:adjustRightInd w:val="0"/>
                  <w:jc w:val="both"/>
                  <w:rPr>
                    <w:rFonts w:ascii="Arial" w:eastAsia="MyriadPro-Regular" w:hAnsi="Arial" w:cs="Arial"/>
                  </w:rPr>
                </w:pPr>
                <w:r>
                  <w:rPr>
                    <w:rFonts w:ascii="Arial" w:eastAsia="MyriadPro-Regular" w:hAnsi="Arial" w:cs="Arial"/>
                  </w:rPr>
                  <w:t xml:space="preserve">                               </w:t>
                </w:r>
              </w:p>
            </w:tc>
          </w:sdtContent>
        </w:sdt>
      </w:tr>
    </w:tbl>
    <w:p w:rsidR="0076126D" w:rsidRDefault="0076126D" w:rsidP="0076126D">
      <w:pPr>
        <w:tabs>
          <w:tab w:val="left" w:leader="underscore" w:pos="9630"/>
        </w:tabs>
        <w:spacing w:after="0" w:line="240" w:lineRule="auto"/>
        <w:jc w:val="both"/>
        <w:rPr>
          <w:rFonts w:ascii="Arial" w:eastAsia="MyriadPro-Regular" w:hAnsi="Arial" w:cs="Arial"/>
          <w:color w:val="0070C0"/>
        </w:rPr>
      </w:pPr>
    </w:p>
    <w:p w:rsidR="00FB755D" w:rsidRDefault="00FB755D" w:rsidP="0076126D">
      <w:pPr>
        <w:tabs>
          <w:tab w:val="left" w:leader="underscore" w:pos="9630"/>
        </w:tabs>
        <w:spacing w:after="0" w:line="240" w:lineRule="auto"/>
        <w:jc w:val="both"/>
        <w:rPr>
          <w:rFonts w:ascii="Arial" w:eastAsia="MyriadPro-Regular" w:hAnsi="Arial" w:cs="Arial"/>
          <w:color w:val="0070C0"/>
        </w:rPr>
      </w:pPr>
    </w:p>
    <w:p w:rsidR="00FB755D" w:rsidRDefault="00FB755D" w:rsidP="0076126D">
      <w:pPr>
        <w:tabs>
          <w:tab w:val="left" w:leader="underscore" w:pos="9630"/>
        </w:tabs>
        <w:spacing w:after="0" w:line="240" w:lineRule="auto"/>
        <w:jc w:val="both"/>
        <w:rPr>
          <w:rFonts w:ascii="Arial" w:eastAsia="MyriadPro-Regular" w:hAnsi="Arial" w:cs="Arial"/>
          <w:color w:val="0070C0"/>
        </w:rPr>
      </w:pPr>
    </w:p>
    <w:p w:rsidR="00D259DE" w:rsidRPr="00D259DE" w:rsidRDefault="00D259DE" w:rsidP="00D259DE">
      <w:pPr>
        <w:pStyle w:val="ListParagraph"/>
        <w:numPr>
          <w:ilvl w:val="0"/>
          <w:numId w:val="23"/>
        </w:numPr>
        <w:tabs>
          <w:tab w:val="left" w:pos="270"/>
          <w:tab w:val="left" w:leader="underscore" w:pos="9630"/>
        </w:tabs>
        <w:spacing w:after="0" w:line="240" w:lineRule="auto"/>
        <w:ind w:left="360"/>
        <w:jc w:val="both"/>
        <w:rPr>
          <w:rFonts w:ascii="Arial" w:eastAsia="MyriadPro-Regular" w:hAnsi="Arial" w:cs="Arial"/>
          <w:color w:val="225592"/>
        </w:rPr>
      </w:pPr>
      <w:r w:rsidRPr="00D259DE">
        <w:rPr>
          <w:rFonts w:ascii="Arial" w:eastAsia="MyriadPro-Regular" w:hAnsi="Arial" w:cs="Arial"/>
          <w:color w:val="225592"/>
        </w:rPr>
        <w:lastRenderedPageBreak/>
        <w:t>Hủy bỏ/thêm mới tài khoản đăng ký thu phí dịch vụ</w:t>
      </w:r>
    </w:p>
    <w:p w:rsidR="00D259DE" w:rsidRPr="00D259DE" w:rsidRDefault="00D259DE" w:rsidP="00D259DE">
      <w:pPr>
        <w:pStyle w:val="ListParagraph"/>
        <w:tabs>
          <w:tab w:val="left" w:leader="underscore" w:pos="9630"/>
        </w:tabs>
        <w:spacing w:before="0" w:after="0" w:line="240" w:lineRule="auto"/>
        <w:ind w:hanging="450"/>
        <w:jc w:val="both"/>
        <w:rPr>
          <w:rFonts w:ascii="Arial" w:eastAsia="MyriadPro-Regular" w:hAnsi="Arial" w:cs="Arial"/>
          <w:i/>
          <w:color w:val="225592"/>
          <w:sz w:val="18"/>
          <w:szCs w:val="18"/>
        </w:rPr>
      </w:pPr>
      <w:r w:rsidRPr="00D259DE">
        <w:rPr>
          <w:rFonts w:ascii="Arial" w:eastAsia="MyriadPro-Regular" w:hAnsi="Arial" w:cs="Arial"/>
          <w:i/>
          <w:color w:val="225592"/>
          <w:sz w:val="18"/>
          <w:szCs w:val="18"/>
        </w:rPr>
        <w:t>Cancel/Add an account number registered for deduction of fees</w:t>
      </w:r>
    </w:p>
    <w:p w:rsidR="00F04B18" w:rsidRPr="002E2558" w:rsidRDefault="00F04B18" w:rsidP="00F04B18">
      <w:pPr>
        <w:pStyle w:val="ListParagraph"/>
        <w:tabs>
          <w:tab w:val="left" w:leader="underscore" w:pos="9630"/>
        </w:tabs>
        <w:spacing w:before="0" w:after="0" w:line="240" w:lineRule="auto"/>
        <w:jc w:val="both"/>
        <w:rPr>
          <w:rFonts w:ascii="Arial" w:eastAsia="MyriadPro-Regular" w:hAnsi="Arial" w:cs="Arial"/>
          <w:i/>
          <w:color w:val="0070C0"/>
          <w:sz w:val="18"/>
          <w:szCs w:val="18"/>
        </w:rPr>
      </w:pPr>
    </w:p>
    <w:tbl>
      <w:tblPr>
        <w:tblStyle w:val="TableGrid"/>
        <w:tblW w:w="9810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590"/>
        <w:gridCol w:w="4500"/>
      </w:tblGrid>
      <w:tr w:rsidR="00B558DF" w:rsidRPr="002E2558" w:rsidTr="009A3CFC">
        <w:tc>
          <w:tcPr>
            <w:tcW w:w="720" w:type="dxa"/>
            <w:shd w:val="clear" w:color="auto" w:fill="E5E5E7" w:themeFill="accent5" w:themeFillTint="33"/>
          </w:tcPr>
          <w:p w:rsidR="00D259DE" w:rsidRDefault="00B558DF" w:rsidP="00D259DE">
            <w:pPr>
              <w:tabs>
                <w:tab w:val="left" w:leader="underscore" w:pos="9630"/>
              </w:tabs>
              <w:spacing w:before="60" w:after="60"/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STT</w:t>
            </w:r>
            <w:r w:rsidRPr="002E2558">
              <w:rPr>
                <w:rFonts w:ascii="Arial" w:eastAsia="MyriadPro-Regular" w:hAnsi="Arial" w:cs="Arial"/>
                <w:i/>
                <w:sz w:val="18"/>
                <w:szCs w:val="18"/>
              </w:rPr>
              <w:t>No</w:t>
            </w:r>
          </w:p>
        </w:tc>
        <w:tc>
          <w:tcPr>
            <w:tcW w:w="4590" w:type="dxa"/>
            <w:shd w:val="clear" w:color="auto" w:fill="E5E5E7" w:themeFill="accent5" w:themeFillTint="33"/>
          </w:tcPr>
          <w:p w:rsidR="00D259DE" w:rsidRDefault="00B558DF" w:rsidP="00D259DE">
            <w:pPr>
              <w:tabs>
                <w:tab w:val="left" w:leader="underscore" w:pos="9630"/>
              </w:tabs>
              <w:spacing w:before="60" w:after="60"/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Hủy bỏ</w:t>
            </w:r>
          </w:p>
          <w:p w:rsidR="00D259DE" w:rsidRDefault="00B558DF" w:rsidP="00D259DE">
            <w:pPr>
              <w:tabs>
                <w:tab w:val="left" w:leader="underscore" w:pos="9630"/>
              </w:tabs>
              <w:spacing w:before="60" w:after="60"/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  <w:i/>
                <w:sz w:val="18"/>
                <w:szCs w:val="18"/>
              </w:rPr>
              <w:t>Cancel</w:t>
            </w:r>
          </w:p>
        </w:tc>
        <w:tc>
          <w:tcPr>
            <w:tcW w:w="4500" w:type="dxa"/>
            <w:shd w:val="clear" w:color="auto" w:fill="E5E5E7" w:themeFill="accent5" w:themeFillTint="33"/>
          </w:tcPr>
          <w:p w:rsidR="00D259DE" w:rsidRDefault="00B558DF" w:rsidP="00D259DE">
            <w:pPr>
              <w:tabs>
                <w:tab w:val="left" w:leader="underscore" w:pos="9630"/>
              </w:tabs>
              <w:spacing w:before="60" w:after="60"/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Thêm mới</w:t>
            </w:r>
          </w:p>
          <w:p w:rsidR="00D259DE" w:rsidRDefault="00B558DF" w:rsidP="00D259DE">
            <w:pPr>
              <w:tabs>
                <w:tab w:val="left" w:leader="underscore" w:pos="9630"/>
              </w:tabs>
              <w:spacing w:before="60" w:after="60"/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  <w:i/>
                <w:sz w:val="18"/>
                <w:szCs w:val="18"/>
              </w:rPr>
              <w:t>Adding</w:t>
            </w:r>
          </w:p>
        </w:tc>
      </w:tr>
      <w:tr w:rsidR="00B558DF" w:rsidRPr="002E2558" w:rsidTr="0079098D">
        <w:trPr>
          <w:trHeight w:val="617"/>
        </w:trPr>
        <w:tc>
          <w:tcPr>
            <w:tcW w:w="720" w:type="dxa"/>
            <w:vAlign w:val="center"/>
          </w:tcPr>
          <w:p w:rsidR="00B558DF" w:rsidRPr="002E2558" w:rsidRDefault="00B558DF" w:rsidP="00291E3A">
            <w:pPr>
              <w:tabs>
                <w:tab w:val="left" w:leader="underscore" w:pos="9630"/>
              </w:tabs>
              <w:spacing w:before="0"/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1</w:t>
            </w:r>
          </w:p>
        </w:tc>
        <w:sdt>
          <w:sdtPr>
            <w:rPr>
              <w:rFonts w:ascii="Arial" w:eastAsia="MyriadPro-Regular" w:hAnsi="Arial" w:cs="Arial"/>
            </w:rPr>
            <w:id w:val="1677841357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4590" w:type="dxa"/>
                <w:vAlign w:val="center"/>
              </w:tcPr>
              <w:p w:rsidR="00B558DF" w:rsidRPr="002E2558" w:rsidRDefault="00CE4658" w:rsidP="00F04B18">
                <w:pPr>
                  <w:tabs>
                    <w:tab w:val="left" w:leader="underscore" w:pos="9630"/>
                  </w:tabs>
                  <w:jc w:val="both"/>
                  <w:rPr>
                    <w:rFonts w:ascii="Arial" w:eastAsia="MyriadPro-Regular" w:hAnsi="Arial" w:cs="Arial"/>
                  </w:rPr>
                </w:pPr>
                <w:r w:rsidRPr="00A05BB5">
                  <w:rPr>
                    <w:rFonts w:ascii="Arial" w:eastAsia="MyriadPro-Regular" w:hAnsi="Arial" w:cs="Arial"/>
                  </w:rPr>
                  <w:t xml:space="preserve">                                                                        </w:t>
                </w:r>
              </w:p>
            </w:tc>
          </w:sdtContent>
        </w:sdt>
        <w:sdt>
          <w:sdtPr>
            <w:rPr>
              <w:rFonts w:ascii="Arial" w:eastAsia="MyriadPro-Regular" w:hAnsi="Arial" w:cs="Arial"/>
            </w:rPr>
            <w:id w:val="191351900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4500" w:type="dxa"/>
                <w:vAlign w:val="center"/>
              </w:tcPr>
              <w:p w:rsidR="00B558DF" w:rsidRPr="002E2558" w:rsidRDefault="00CE4658" w:rsidP="00F04B18">
                <w:pPr>
                  <w:tabs>
                    <w:tab w:val="left" w:leader="underscore" w:pos="9630"/>
                  </w:tabs>
                  <w:jc w:val="both"/>
                  <w:rPr>
                    <w:rFonts w:ascii="Arial" w:eastAsia="MyriadPro-Regular" w:hAnsi="Arial" w:cs="Arial"/>
                  </w:rPr>
                </w:pPr>
                <w:r w:rsidRPr="00F058C9">
                  <w:rPr>
                    <w:rFonts w:ascii="Arial" w:eastAsia="MyriadPro-Regular" w:hAnsi="Arial" w:cs="Arial"/>
                  </w:rPr>
                  <w:t xml:space="preserve">                                                                       </w:t>
                </w:r>
              </w:p>
            </w:tc>
          </w:sdtContent>
        </w:sdt>
      </w:tr>
      <w:tr w:rsidR="00B558DF" w:rsidRPr="002E2558" w:rsidTr="0079098D">
        <w:trPr>
          <w:trHeight w:val="617"/>
        </w:trPr>
        <w:tc>
          <w:tcPr>
            <w:tcW w:w="720" w:type="dxa"/>
            <w:vAlign w:val="center"/>
          </w:tcPr>
          <w:p w:rsidR="00B558DF" w:rsidRPr="002E2558" w:rsidRDefault="00B558DF" w:rsidP="00F04B18">
            <w:pPr>
              <w:tabs>
                <w:tab w:val="left" w:leader="underscore" w:pos="9630"/>
              </w:tabs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2</w:t>
            </w:r>
          </w:p>
        </w:tc>
        <w:sdt>
          <w:sdtPr>
            <w:rPr>
              <w:rFonts w:ascii="Arial" w:eastAsia="MyriadPro-Regular" w:hAnsi="Arial" w:cs="Arial"/>
            </w:rPr>
            <w:id w:val="-1091546037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4590" w:type="dxa"/>
                <w:vAlign w:val="center"/>
              </w:tcPr>
              <w:p w:rsidR="00B558DF" w:rsidRPr="002E2558" w:rsidRDefault="00CE4658" w:rsidP="00F04B18">
                <w:pPr>
                  <w:tabs>
                    <w:tab w:val="left" w:leader="underscore" w:pos="9630"/>
                  </w:tabs>
                  <w:jc w:val="both"/>
                  <w:rPr>
                    <w:rFonts w:ascii="Arial" w:eastAsia="MyriadPro-Regular" w:hAnsi="Arial" w:cs="Arial"/>
                  </w:rPr>
                </w:pPr>
                <w:r w:rsidRPr="0027774B">
                  <w:rPr>
                    <w:rFonts w:ascii="Arial" w:eastAsia="MyriadPro-Regular" w:hAnsi="Arial" w:cs="Arial"/>
                  </w:rPr>
                  <w:t xml:space="preserve">                                                                       </w:t>
                </w:r>
              </w:p>
            </w:tc>
          </w:sdtContent>
        </w:sdt>
        <w:sdt>
          <w:sdtPr>
            <w:rPr>
              <w:rFonts w:ascii="Arial" w:eastAsia="MyriadPro-Regular" w:hAnsi="Arial" w:cs="Arial"/>
            </w:rPr>
            <w:id w:val="1913812554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4500" w:type="dxa"/>
                <w:vAlign w:val="center"/>
              </w:tcPr>
              <w:p w:rsidR="00B558DF" w:rsidRPr="002E2558" w:rsidRDefault="00CE4658" w:rsidP="00F04B18">
                <w:pPr>
                  <w:tabs>
                    <w:tab w:val="left" w:leader="underscore" w:pos="9630"/>
                  </w:tabs>
                  <w:jc w:val="both"/>
                  <w:rPr>
                    <w:rFonts w:ascii="Arial" w:eastAsia="MyriadPro-Regular" w:hAnsi="Arial" w:cs="Arial"/>
                  </w:rPr>
                </w:pPr>
                <w:r w:rsidRPr="001A6456">
                  <w:rPr>
                    <w:rFonts w:ascii="Arial" w:eastAsia="MyriadPro-Regular" w:hAnsi="Arial" w:cs="Arial"/>
                  </w:rPr>
                  <w:t xml:space="preserve">                                                                      </w:t>
                </w:r>
              </w:p>
            </w:tc>
          </w:sdtContent>
        </w:sdt>
      </w:tr>
      <w:tr w:rsidR="00B558DF" w:rsidRPr="002E2558" w:rsidTr="0079098D">
        <w:trPr>
          <w:trHeight w:val="617"/>
        </w:trPr>
        <w:tc>
          <w:tcPr>
            <w:tcW w:w="720" w:type="dxa"/>
            <w:vAlign w:val="center"/>
          </w:tcPr>
          <w:p w:rsidR="00B558DF" w:rsidRPr="002E2558" w:rsidRDefault="00B558DF" w:rsidP="00F04B18">
            <w:pPr>
              <w:tabs>
                <w:tab w:val="left" w:leader="underscore" w:pos="9630"/>
              </w:tabs>
              <w:jc w:val="center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3</w:t>
            </w:r>
          </w:p>
        </w:tc>
        <w:sdt>
          <w:sdtPr>
            <w:rPr>
              <w:rFonts w:ascii="Arial" w:eastAsia="MyriadPro-Regular" w:hAnsi="Arial" w:cs="Arial"/>
            </w:rPr>
            <w:id w:val="-85617360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4590" w:type="dxa"/>
                <w:vAlign w:val="center"/>
              </w:tcPr>
              <w:p w:rsidR="00B558DF" w:rsidRPr="002E2558" w:rsidRDefault="00CE4658" w:rsidP="00F04B18">
                <w:pPr>
                  <w:tabs>
                    <w:tab w:val="left" w:leader="underscore" w:pos="9630"/>
                  </w:tabs>
                  <w:jc w:val="both"/>
                  <w:rPr>
                    <w:rFonts w:ascii="Arial" w:eastAsia="MyriadPro-Regular" w:hAnsi="Arial" w:cs="Arial"/>
                  </w:rPr>
                </w:pPr>
                <w:r w:rsidRPr="00E10D9C">
                  <w:rPr>
                    <w:rFonts w:ascii="Arial" w:eastAsia="MyriadPro-Regular" w:hAnsi="Arial" w:cs="Arial"/>
                  </w:rPr>
                  <w:t xml:space="preserve">                                                                        </w:t>
                </w:r>
              </w:p>
            </w:tc>
          </w:sdtContent>
        </w:sdt>
        <w:sdt>
          <w:sdtPr>
            <w:rPr>
              <w:rFonts w:ascii="Arial" w:eastAsia="MyriadPro-Regular" w:hAnsi="Arial" w:cs="Arial"/>
            </w:rPr>
            <w:id w:val="-954483592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4500" w:type="dxa"/>
                <w:vAlign w:val="center"/>
              </w:tcPr>
              <w:p w:rsidR="00B558DF" w:rsidRPr="002E2558" w:rsidRDefault="00CE4658" w:rsidP="00F04B18">
                <w:pPr>
                  <w:tabs>
                    <w:tab w:val="left" w:leader="underscore" w:pos="9630"/>
                  </w:tabs>
                  <w:jc w:val="both"/>
                  <w:rPr>
                    <w:rFonts w:ascii="Arial" w:eastAsia="MyriadPro-Regular" w:hAnsi="Arial" w:cs="Arial"/>
                  </w:rPr>
                </w:pPr>
                <w:r w:rsidRPr="00C14934">
                  <w:rPr>
                    <w:rFonts w:ascii="Arial" w:eastAsia="MyriadPro-Regular" w:hAnsi="Arial" w:cs="Arial"/>
                  </w:rPr>
                  <w:t xml:space="preserve">                                                                      </w:t>
                </w:r>
              </w:p>
            </w:tc>
          </w:sdtContent>
        </w:sdt>
      </w:tr>
    </w:tbl>
    <w:p w:rsidR="0076126D" w:rsidRPr="009A3CFC" w:rsidRDefault="0076126D" w:rsidP="0076126D">
      <w:pPr>
        <w:tabs>
          <w:tab w:val="left" w:leader="underscore" w:pos="9630"/>
        </w:tabs>
        <w:spacing w:after="0" w:line="240" w:lineRule="auto"/>
        <w:jc w:val="both"/>
        <w:rPr>
          <w:rFonts w:ascii="Arial" w:eastAsia="MyriadPro-Regular" w:hAnsi="Arial" w:cs="Arial"/>
          <w:color w:val="0070C0"/>
          <w:sz w:val="10"/>
          <w:szCs w:val="10"/>
        </w:rPr>
      </w:pPr>
    </w:p>
    <w:p w:rsidR="00D259DE" w:rsidRPr="00D259DE" w:rsidRDefault="00D259DE" w:rsidP="00D259DE">
      <w:pPr>
        <w:pStyle w:val="ListParagraph"/>
        <w:numPr>
          <w:ilvl w:val="0"/>
          <w:numId w:val="23"/>
        </w:numPr>
        <w:tabs>
          <w:tab w:val="left" w:leader="underscore" w:pos="9630"/>
        </w:tabs>
        <w:spacing w:after="0" w:line="240" w:lineRule="auto"/>
        <w:ind w:left="270" w:hanging="270"/>
        <w:jc w:val="both"/>
        <w:rPr>
          <w:rFonts w:ascii="Arial" w:eastAsia="MyriadPro-Regular" w:hAnsi="Arial" w:cs="Arial"/>
          <w:color w:val="225592"/>
        </w:rPr>
      </w:pPr>
      <w:r w:rsidRPr="00D259DE">
        <w:rPr>
          <w:rFonts w:ascii="Arial" w:eastAsia="MyriadPro-Regular" w:hAnsi="Arial" w:cs="Arial"/>
          <w:color w:val="225592"/>
        </w:rPr>
        <w:t>Khác/</w:t>
      </w:r>
      <w:r w:rsidRPr="00D259DE">
        <w:rPr>
          <w:rFonts w:ascii="Arial" w:eastAsia="MyriadPro-Regular" w:hAnsi="Arial" w:cs="Arial"/>
          <w:i/>
          <w:color w:val="225592"/>
          <w:sz w:val="18"/>
          <w:szCs w:val="18"/>
        </w:rPr>
        <w:t>Other</w:t>
      </w:r>
    </w:p>
    <w:sdt>
      <w:sdtPr>
        <w:rPr>
          <w:rFonts w:ascii="Arial" w:eastAsia="MyriadPro-Regular" w:hAnsi="Arial" w:cs="Arial"/>
        </w:rPr>
        <w:id w:val="737828113"/>
        <w:placeholder>
          <w:docPart w:val="DefaultPlaceholder_1081868574"/>
        </w:placeholder>
        <w:text/>
      </w:sdtPr>
      <w:sdtEndPr/>
      <w:sdtContent>
        <w:p w:rsidR="00C54560" w:rsidRDefault="00CE4658" w:rsidP="0079098D">
          <w:pPr>
            <w:tabs>
              <w:tab w:val="left" w:leader="underscore" w:pos="9810"/>
            </w:tabs>
            <w:spacing w:after="120" w:line="240" w:lineRule="auto"/>
            <w:jc w:val="both"/>
            <w:rPr>
              <w:rFonts w:ascii="Arial" w:eastAsia="MyriadPro-Regular" w:hAnsi="Arial" w:cs="Arial"/>
            </w:rPr>
          </w:pPr>
          <w:r w:rsidRPr="0048415F">
            <w:rPr>
              <w:rFonts w:ascii="Arial" w:eastAsia="MyriadPro-Regular" w:hAnsi="Arial" w:cs="Arial"/>
            </w:rPr>
            <w:tab/>
          </w:r>
        </w:p>
      </w:sdtContent>
    </w:sdt>
    <w:p w:rsidR="00C54560" w:rsidRDefault="00C54560" w:rsidP="0079098D">
      <w:pPr>
        <w:tabs>
          <w:tab w:val="left" w:leader="underscore" w:pos="9810"/>
        </w:tabs>
        <w:spacing w:after="120" w:line="240" w:lineRule="auto"/>
        <w:jc w:val="both"/>
        <w:rPr>
          <w:rFonts w:ascii="Arial" w:eastAsia="MyriadPro-Regular" w:hAnsi="Arial" w:cs="Arial"/>
        </w:rPr>
      </w:pPr>
    </w:p>
    <w:p w:rsidR="00747F85" w:rsidRPr="009A3CFC" w:rsidRDefault="00747F85" w:rsidP="008336DD">
      <w:pPr>
        <w:tabs>
          <w:tab w:val="left" w:leader="underscore" w:pos="9630"/>
        </w:tabs>
        <w:spacing w:after="0" w:line="240" w:lineRule="auto"/>
        <w:jc w:val="both"/>
        <w:rPr>
          <w:rFonts w:ascii="Arial" w:hAnsi="Arial" w:cs="Arial"/>
          <w:i/>
          <w:w w:val="90"/>
          <w:sz w:val="10"/>
          <w:szCs w:val="10"/>
        </w:rPr>
      </w:pPr>
    </w:p>
    <w:p w:rsidR="00530BC7" w:rsidRPr="002E2558" w:rsidRDefault="00187193" w:rsidP="00187193">
      <w:pPr>
        <w:pStyle w:val="Style2"/>
        <w:pBdr>
          <w:top w:val="single" w:sz="24" w:space="0" w:color="D9D9D9" w:themeColor="background1" w:themeShade="D9"/>
          <w:left w:val="single" w:sz="24" w:space="0" w:color="D9D9D9" w:themeColor="background1" w:themeShade="D9"/>
          <w:bottom w:val="single" w:sz="24" w:space="0" w:color="D9D9D9" w:themeColor="background1" w:themeShade="D9"/>
          <w:right w:val="single" w:sz="24" w:space="0" w:color="D9D9D9" w:themeColor="background1" w:themeShade="D9"/>
        </w:pBdr>
        <w:shd w:val="clear" w:color="auto" w:fill="D9D9D9" w:themeFill="background1" w:themeFillShade="D9"/>
        <w:rPr>
          <w:rFonts w:ascii="Arial" w:hAnsi="Arial" w:cs="Arial"/>
          <w:color w:val="225592"/>
          <w:sz w:val="22"/>
        </w:rPr>
      </w:pPr>
      <w:r w:rsidRPr="002E2558">
        <w:rPr>
          <w:rFonts w:ascii="Arial" w:hAnsi="Arial" w:cs="Arial"/>
          <w:b/>
          <w:color w:val="225592"/>
          <w:szCs w:val="24"/>
          <w:lang w:val="vi-VN"/>
        </w:rPr>
        <w:t xml:space="preserve">II. </w:t>
      </w:r>
      <w:r w:rsidR="008336DD">
        <w:rPr>
          <w:rFonts w:ascii="Arial" w:hAnsi="Arial" w:cs="Arial"/>
          <w:b/>
          <w:color w:val="225592"/>
          <w:szCs w:val="24"/>
        </w:rPr>
        <w:t>XÁC NHẬN VÀ CAM KẾT CỦA KHÁCH HÀNG</w:t>
      </w:r>
      <w:r w:rsidR="00530BC7" w:rsidRPr="002E2558">
        <w:rPr>
          <w:rFonts w:ascii="Arial" w:hAnsi="Arial" w:cs="Arial"/>
          <w:b/>
          <w:color w:val="225592"/>
          <w:szCs w:val="24"/>
        </w:rPr>
        <w:t>/</w:t>
      </w:r>
      <w:r w:rsidR="00344934" w:rsidRPr="002E2558">
        <w:rPr>
          <w:rFonts w:ascii="Arial" w:hAnsi="Arial" w:cs="Arial"/>
          <w:i/>
          <w:color w:val="225592"/>
          <w:sz w:val="20"/>
          <w:szCs w:val="20"/>
        </w:rPr>
        <w:t>Customer Commitments</w:t>
      </w:r>
    </w:p>
    <w:p w:rsidR="009904DB" w:rsidRPr="006421DE" w:rsidRDefault="009904DB">
      <w:pPr>
        <w:tabs>
          <w:tab w:val="left" w:leader="underscore" w:pos="9630"/>
        </w:tabs>
        <w:spacing w:after="0" w:line="240" w:lineRule="auto"/>
        <w:jc w:val="both"/>
        <w:rPr>
          <w:rFonts w:ascii="Arial" w:eastAsia="MyriadPro-Regular" w:hAnsi="Arial" w:cs="Arial"/>
        </w:rPr>
      </w:pPr>
      <w:r w:rsidRPr="006421DE">
        <w:rPr>
          <w:rFonts w:ascii="Arial" w:eastAsia="MyriadPro-Regular" w:hAnsi="Arial" w:cs="Arial"/>
        </w:rPr>
        <w:t>Tôi/Chúng tôi xác nhận và cam kết rằng:</w:t>
      </w:r>
    </w:p>
    <w:p w:rsidR="009904DB" w:rsidRPr="006421DE" w:rsidRDefault="009904DB">
      <w:pPr>
        <w:tabs>
          <w:tab w:val="left" w:leader="underscore" w:pos="9630"/>
        </w:tabs>
        <w:spacing w:before="0" w:after="0" w:line="240" w:lineRule="auto"/>
        <w:jc w:val="both"/>
        <w:rPr>
          <w:rFonts w:ascii="Arial" w:eastAsia="MyriadPro-Regular" w:hAnsi="Arial" w:cs="Arial"/>
          <w:i/>
          <w:sz w:val="18"/>
          <w:szCs w:val="18"/>
        </w:rPr>
      </w:pPr>
      <w:r w:rsidRPr="006421DE">
        <w:rPr>
          <w:rFonts w:ascii="Arial" w:eastAsia="MyriadPro-Regular" w:hAnsi="Arial" w:cs="Arial"/>
          <w:i/>
          <w:sz w:val="18"/>
          <w:szCs w:val="18"/>
        </w:rPr>
        <w:t xml:space="preserve">I/we confirm that: </w:t>
      </w:r>
    </w:p>
    <w:p w:rsidR="009904DB" w:rsidRPr="005B37B6" w:rsidRDefault="009904DB" w:rsidP="009A3CFC">
      <w:pPr>
        <w:pStyle w:val="ListParagraph"/>
        <w:numPr>
          <w:ilvl w:val="0"/>
          <w:numId w:val="28"/>
        </w:numPr>
        <w:tabs>
          <w:tab w:val="left" w:leader="underscore" w:pos="9630"/>
        </w:tabs>
        <w:spacing w:before="0" w:after="0" w:line="240" w:lineRule="auto"/>
        <w:ind w:left="270" w:hanging="270"/>
        <w:jc w:val="both"/>
        <w:rPr>
          <w:rFonts w:ascii="Arial" w:eastAsia="MyriadPro-Regular" w:hAnsi="Arial" w:cs="Arial"/>
          <w:sz w:val="20"/>
        </w:rPr>
      </w:pPr>
      <w:r w:rsidRPr="005B37B6">
        <w:rPr>
          <w:rFonts w:ascii="Arial" w:eastAsia="MyriadPro-Regular" w:hAnsi="Arial" w:cs="Arial"/>
          <w:sz w:val="20"/>
        </w:rPr>
        <w:t>Những thông tin đã cung c</w:t>
      </w:r>
      <w:r w:rsidR="00DF7135">
        <w:rPr>
          <w:rFonts w:ascii="Arial" w:eastAsia="MyriadPro-Regular" w:hAnsi="Arial" w:cs="Arial"/>
          <w:sz w:val="20"/>
        </w:rPr>
        <w:t>ấ</w:t>
      </w:r>
      <w:r w:rsidRPr="005B37B6">
        <w:rPr>
          <w:rFonts w:ascii="Arial" w:eastAsia="MyriadPro-Regular" w:hAnsi="Arial" w:cs="Arial"/>
          <w:sz w:val="20"/>
        </w:rPr>
        <w:t>p là đúng sự thật và hoàn toàn chịu trách nhiệm về các thông tin này.</w:t>
      </w:r>
    </w:p>
    <w:p w:rsidR="009904DB" w:rsidRPr="005B37B6" w:rsidRDefault="009904DB" w:rsidP="009A3CFC">
      <w:pPr>
        <w:tabs>
          <w:tab w:val="left" w:leader="underscore" w:pos="9630"/>
        </w:tabs>
        <w:spacing w:before="0" w:after="0" w:line="240" w:lineRule="auto"/>
        <w:ind w:left="270"/>
        <w:jc w:val="both"/>
        <w:rPr>
          <w:rFonts w:ascii="Arial" w:eastAsia="MyriadPro-Regular" w:hAnsi="Arial" w:cs="Arial"/>
          <w:i/>
          <w:sz w:val="18"/>
          <w:szCs w:val="18"/>
        </w:rPr>
      </w:pPr>
      <w:r w:rsidRPr="005B37B6">
        <w:rPr>
          <w:rFonts w:ascii="Arial" w:eastAsia="MyriadPro-Regular" w:hAnsi="Arial" w:cs="Arial"/>
          <w:i/>
          <w:sz w:val="18"/>
          <w:szCs w:val="18"/>
        </w:rPr>
        <w:t>The information provided is correct and will be accountable for this information.</w:t>
      </w:r>
    </w:p>
    <w:p w:rsidR="009904DB" w:rsidRPr="005B37B6" w:rsidRDefault="009904DB" w:rsidP="009A3CFC">
      <w:pPr>
        <w:pStyle w:val="ListParagraph"/>
        <w:numPr>
          <w:ilvl w:val="0"/>
          <w:numId w:val="28"/>
        </w:numPr>
        <w:tabs>
          <w:tab w:val="left" w:leader="underscore" w:pos="9630"/>
        </w:tabs>
        <w:spacing w:before="0" w:after="0" w:line="240" w:lineRule="auto"/>
        <w:ind w:left="270" w:hanging="270"/>
        <w:jc w:val="both"/>
        <w:rPr>
          <w:rFonts w:ascii="Arial" w:eastAsia="MyriadPro-Regular" w:hAnsi="Arial" w:cs="Arial"/>
          <w:sz w:val="20"/>
        </w:rPr>
      </w:pPr>
      <w:r w:rsidRPr="005B37B6">
        <w:rPr>
          <w:rFonts w:ascii="Arial" w:eastAsia="MyriadPro-Regular" w:hAnsi="Arial" w:cs="Arial"/>
          <w:sz w:val="20"/>
        </w:rPr>
        <w:t>Tôi/Chúng tôi đồng ý nhận những dịch vụ khuyến mãi và những thông tin từ Ngân hàng gửi về địa chỉ và số điện thoại tôi/chúng tôi đã đăng ký.</w:t>
      </w:r>
    </w:p>
    <w:p w:rsidR="009904DB" w:rsidRPr="005B37B6" w:rsidRDefault="009904DB" w:rsidP="009A3CFC">
      <w:pPr>
        <w:tabs>
          <w:tab w:val="left" w:leader="underscore" w:pos="9630"/>
        </w:tabs>
        <w:spacing w:before="0" w:after="0" w:line="240" w:lineRule="auto"/>
        <w:ind w:left="270" w:hanging="270"/>
        <w:jc w:val="both"/>
        <w:rPr>
          <w:rFonts w:ascii="Arial" w:eastAsia="MyriadPro-Regular" w:hAnsi="Arial" w:cs="Arial"/>
          <w:i/>
          <w:sz w:val="16"/>
          <w:szCs w:val="18"/>
        </w:rPr>
      </w:pPr>
      <w:r w:rsidRPr="005B37B6">
        <w:rPr>
          <w:rFonts w:ascii="Arial" w:eastAsia="MyriadPro-Regular" w:hAnsi="Arial" w:cs="Arial"/>
          <w:i/>
          <w:sz w:val="16"/>
          <w:szCs w:val="18"/>
        </w:rPr>
        <w:tab/>
      </w:r>
      <w:r w:rsidRPr="005B37B6">
        <w:rPr>
          <w:rFonts w:ascii="Arial" w:eastAsia="MyriadPro-Regular" w:hAnsi="Arial" w:cs="Arial"/>
          <w:i/>
          <w:sz w:val="18"/>
          <w:szCs w:val="18"/>
        </w:rPr>
        <w:t xml:space="preserve">I/We agree to receive promotions and information from Bank sent to my/our address and phone number thatI/we have registered with the Bank. </w:t>
      </w:r>
    </w:p>
    <w:p w:rsidR="009904DB" w:rsidRPr="005B37B6" w:rsidRDefault="009904DB" w:rsidP="009A3CFC">
      <w:pPr>
        <w:pStyle w:val="ListParagraph"/>
        <w:numPr>
          <w:ilvl w:val="0"/>
          <w:numId w:val="28"/>
        </w:numPr>
        <w:tabs>
          <w:tab w:val="left" w:leader="underscore" w:pos="9630"/>
        </w:tabs>
        <w:spacing w:before="0" w:after="0" w:line="240" w:lineRule="auto"/>
        <w:ind w:left="270" w:hanging="270"/>
        <w:jc w:val="both"/>
        <w:rPr>
          <w:rFonts w:ascii="Arial" w:eastAsia="MyriadPro-Regular" w:hAnsi="Arial" w:cs="Arial"/>
          <w:sz w:val="20"/>
        </w:rPr>
      </w:pPr>
      <w:r w:rsidRPr="005B37B6">
        <w:rPr>
          <w:rFonts w:ascii="Arial" w:eastAsia="MyriadPro-Regular" w:hAnsi="Arial" w:cs="Arial"/>
          <w:sz w:val="20"/>
        </w:rPr>
        <w:t xml:space="preserve">Nếu tài khoản </w:t>
      </w:r>
      <w:proofErr w:type="gramStart"/>
      <w:r w:rsidRPr="005B37B6">
        <w:rPr>
          <w:rFonts w:ascii="Arial" w:eastAsia="MyriadPro-Regular" w:hAnsi="Arial" w:cs="Arial"/>
          <w:sz w:val="20"/>
        </w:rPr>
        <w:t>thu</w:t>
      </w:r>
      <w:proofErr w:type="gramEnd"/>
      <w:r w:rsidRPr="005B37B6">
        <w:rPr>
          <w:rFonts w:ascii="Arial" w:eastAsia="MyriadPro-Regular" w:hAnsi="Arial" w:cs="Arial"/>
          <w:sz w:val="20"/>
        </w:rPr>
        <w:t xml:space="preserve"> phí không đủ số dư, tôi/chúng tôi đồng ý cho Ngân hàng được quyền trích thu phí từ bất kỳ tài khoản nào của tôi/chúng tôi. Trong trường hợp tất cả các tài khoản của tôi/chúng tôi không đủ để thực hiệ</w:t>
      </w:r>
      <w:r w:rsidR="00DF7135">
        <w:rPr>
          <w:rFonts w:ascii="Arial" w:eastAsia="MyriadPro-Regular" w:hAnsi="Arial" w:cs="Arial"/>
          <w:sz w:val="20"/>
        </w:rPr>
        <w:t xml:space="preserve">n </w:t>
      </w:r>
      <w:proofErr w:type="gramStart"/>
      <w:r w:rsidR="00DF7135">
        <w:rPr>
          <w:rFonts w:ascii="Arial" w:eastAsia="MyriadPro-Regular" w:hAnsi="Arial" w:cs="Arial"/>
          <w:sz w:val="20"/>
        </w:rPr>
        <w:t>thu</w:t>
      </w:r>
      <w:proofErr w:type="gramEnd"/>
      <w:r w:rsidR="00DF7135">
        <w:rPr>
          <w:rFonts w:ascii="Arial" w:eastAsia="MyriadPro-Regular" w:hAnsi="Arial" w:cs="Arial"/>
          <w:sz w:val="20"/>
        </w:rPr>
        <w:t xml:space="preserve"> phí, Ngân hà</w:t>
      </w:r>
      <w:r w:rsidRPr="005B37B6">
        <w:rPr>
          <w:rFonts w:ascii="Arial" w:eastAsia="MyriadPro-Regular" w:hAnsi="Arial" w:cs="Arial"/>
          <w:sz w:val="20"/>
        </w:rPr>
        <w:t>ng được toàn quyền đơn phương ngưng cung cấp một, một số hoặc toàn bộ các dịch vụ theo Giấy đăng ký này.</w:t>
      </w:r>
    </w:p>
    <w:p w:rsidR="009904DB" w:rsidRPr="005B37B6" w:rsidRDefault="009904DB" w:rsidP="009A3CFC">
      <w:pPr>
        <w:tabs>
          <w:tab w:val="left" w:leader="underscore" w:pos="9630"/>
        </w:tabs>
        <w:spacing w:before="0" w:after="0" w:line="240" w:lineRule="auto"/>
        <w:ind w:left="270"/>
        <w:jc w:val="both"/>
        <w:rPr>
          <w:rFonts w:ascii="Arial" w:eastAsia="MyriadPro-Regular" w:hAnsi="Arial" w:cs="Arial"/>
          <w:i/>
          <w:sz w:val="18"/>
          <w:szCs w:val="18"/>
        </w:rPr>
      </w:pPr>
      <w:r w:rsidRPr="005B37B6">
        <w:rPr>
          <w:rFonts w:ascii="Arial" w:eastAsia="MyriadPro-Regular" w:hAnsi="Arial" w:cs="Arial"/>
          <w:i/>
          <w:sz w:val="18"/>
          <w:szCs w:val="18"/>
        </w:rPr>
        <w:t>If my/our account balance is insufficien</w:t>
      </w:r>
      <w:r w:rsidR="00204D74">
        <w:rPr>
          <w:rFonts w:ascii="Arial" w:eastAsia="MyriadPro-Regular" w:hAnsi="Arial" w:cs="Arial"/>
          <w:i/>
          <w:sz w:val="18"/>
          <w:szCs w:val="18"/>
        </w:rPr>
        <w:t>t</w:t>
      </w:r>
      <w:r w:rsidRPr="005B37B6">
        <w:rPr>
          <w:rFonts w:ascii="Arial" w:eastAsia="MyriadPro-Regular" w:hAnsi="Arial" w:cs="Arial"/>
          <w:i/>
          <w:sz w:val="18"/>
          <w:szCs w:val="18"/>
        </w:rPr>
        <w:t>, I/we agree that the Bank is entitled to deduct any fees from any of my/our accounts. In the event any of my/our accounts is insufficient to cover the Bank's fees, the Bank may terminate one or more services without prior notification.</w:t>
      </w:r>
    </w:p>
    <w:p w:rsidR="009904DB" w:rsidRPr="005B37B6" w:rsidRDefault="009904DB" w:rsidP="009A3CFC">
      <w:pPr>
        <w:pStyle w:val="ListParagraph"/>
        <w:numPr>
          <w:ilvl w:val="0"/>
          <w:numId w:val="28"/>
        </w:numPr>
        <w:tabs>
          <w:tab w:val="left" w:leader="underscore" w:pos="9630"/>
        </w:tabs>
        <w:spacing w:before="0" w:after="0" w:line="240" w:lineRule="auto"/>
        <w:ind w:left="270" w:hanging="270"/>
        <w:jc w:val="both"/>
        <w:rPr>
          <w:rFonts w:ascii="Arial" w:eastAsia="MyriadPro-Regular" w:hAnsi="Arial" w:cs="Arial"/>
          <w:sz w:val="20"/>
        </w:rPr>
      </w:pPr>
      <w:r w:rsidRPr="005B37B6">
        <w:rPr>
          <w:rFonts w:ascii="Arial" w:eastAsia="MyriadPro-Regular" w:hAnsi="Arial" w:cs="Arial"/>
          <w:sz w:val="20"/>
        </w:rPr>
        <w:t>Ngân hàng đã cung cấp cho tôi/chúng tôi “Điều khoản và điều kiện sử dụng dịch vụ</w:t>
      </w:r>
      <w:r w:rsidR="00DF7135">
        <w:rPr>
          <w:rFonts w:ascii="Arial" w:eastAsia="MyriadPro-Regular" w:hAnsi="Arial" w:cs="Arial"/>
          <w:sz w:val="20"/>
        </w:rPr>
        <w:t xml:space="preserve"> ngân hà</w:t>
      </w:r>
      <w:r w:rsidRPr="005B37B6">
        <w:rPr>
          <w:rFonts w:ascii="Arial" w:eastAsia="MyriadPro-Regular" w:hAnsi="Arial" w:cs="Arial"/>
          <w:sz w:val="20"/>
        </w:rPr>
        <w:t>ng điện tử”. Đồng thời, tôi/chúng tôi đã đọc,  hiểu và chấp nhận tuân thủ tất cả nội dung tại các</w:t>
      </w:r>
      <w:r w:rsidR="00DF7135">
        <w:rPr>
          <w:rFonts w:ascii="Arial" w:eastAsia="MyriadPro-Regular" w:hAnsi="Arial" w:cs="Arial"/>
          <w:sz w:val="20"/>
        </w:rPr>
        <w:t xml:space="preserve"> </w:t>
      </w:r>
      <w:r w:rsidRPr="005B37B6">
        <w:rPr>
          <w:rFonts w:ascii="Arial" w:eastAsia="MyriadPro-Regular" w:hAnsi="Arial" w:cs="Arial"/>
          <w:sz w:val="20"/>
        </w:rPr>
        <w:t>Điều khoản và Điều kiện nêu trên của Ngân hàng, các quy định của pháp luật và các quy định khác có li</w:t>
      </w:r>
      <w:r w:rsidR="00DF7135">
        <w:rPr>
          <w:rFonts w:ascii="Arial" w:eastAsia="MyriadPro-Regular" w:hAnsi="Arial" w:cs="Arial"/>
          <w:sz w:val="20"/>
        </w:rPr>
        <w:t>ê</w:t>
      </w:r>
      <w:r w:rsidRPr="005B37B6">
        <w:rPr>
          <w:rFonts w:ascii="Arial" w:eastAsia="MyriadPro-Regular" w:hAnsi="Arial" w:cs="Arial"/>
          <w:sz w:val="20"/>
        </w:rPr>
        <w:t>n quan. Tôi/chúng tôi hiểu rằng các điều khoản, điều kiện củ</w:t>
      </w:r>
      <w:r w:rsidR="00DF7135">
        <w:rPr>
          <w:rFonts w:ascii="Arial" w:eastAsia="MyriadPro-Regular" w:hAnsi="Arial" w:cs="Arial"/>
          <w:sz w:val="20"/>
        </w:rPr>
        <w:t>a Ngân hà</w:t>
      </w:r>
      <w:r w:rsidRPr="005B37B6">
        <w:rPr>
          <w:rFonts w:ascii="Arial" w:eastAsia="MyriadPro-Regular" w:hAnsi="Arial" w:cs="Arial"/>
          <w:sz w:val="20"/>
        </w:rPr>
        <w:t xml:space="preserve">ng có thể được điều chỉnh thay đổi trong từng thời kỳ và tôi/chúng tôi đồng ý tuân thủ </w:t>
      </w:r>
      <w:proofErr w:type="gramStart"/>
      <w:r w:rsidRPr="005B37B6">
        <w:rPr>
          <w:rFonts w:ascii="Arial" w:eastAsia="MyriadPro-Regular" w:hAnsi="Arial" w:cs="Arial"/>
          <w:sz w:val="20"/>
        </w:rPr>
        <w:t>theo</w:t>
      </w:r>
      <w:proofErr w:type="gramEnd"/>
      <w:r w:rsidRPr="005B37B6">
        <w:rPr>
          <w:rFonts w:ascii="Arial" w:eastAsia="MyriadPro-Regular" w:hAnsi="Arial" w:cs="Arial"/>
          <w:sz w:val="20"/>
        </w:rPr>
        <w:t xml:space="preserve"> các điều khoản, điều kiện đã được điều chỉnh đó.</w:t>
      </w:r>
    </w:p>
    <w:p w:rsidR="00A03CB8" w:rsidRDefault="009904DB" w:rsidP="009A3CFC">
      <w:pPr>
        <w:tabs>
          <w:tab w:val="left" w:leader="underscore" w:pos="9630"/>
        </w:tabs>
        <w:spacing w:before="0" w:after="60" w:line="240" w:lineRule="auto"/>
        <w:ind w:left="274"/>
        <w:jc w:val="both"/>
        <w:rPr>
          <w:rFonts w:ascii="Arial" w:eastAsia="MyriadPro-Regular" w:hAnsi="Arial" w:cs="Arial"/>
          <w:i/>
          <w:sz w:val="18"/>
          <w:szCs w:val="18"/>
        </w:rPr>
      </w:pPr>
      <w:r w:rsidRPr="005B37B6">
        <w:rPr>
          <w:rFonts w:ascii="Arial" w:eastAsia="MyriadPro-Regular" w:hAnsi="Arial" w:cs="Arial"/>
          <w:i/>
          <w:sz w:val="18"/>
          <w:szCs w:val="18"/>
        </w:rPr>
        <w:t>The Bank has provided me/us “Electronic Banking Service Terms and Conditions”. I/we have read, understood and agreed to comply with above Terms and Conditions of the Bank, Law and any other regulations. I/we understand that the terms and conditions of the Bank may be amended from time to time and agree to be bound by such amendments</w:t>
      </w:r>
    </w:p>
    <w:p w:rsidR="00C54560" w:rsidRPr="002E2558" w:rsidRDefault="00C54560" w:rsidP="009A3CFC">
      <w:pPr>
        <w:tabs>
          <w:tab w:val="left" w:leader="underscore" w:pos="9630"/>
        </w:tabs>
        <w:spacing w:before="0" w:after="60" w:line="240" w:lineRule="auto"/>
        <w:ind w:left="274"/>
        <w:jc w:val="both"/>
        <w:rPr>
          <w:rFonts w:ascii="Arial" w:eastAsia="MyriadPro-Regular" w:hAnsi="Arial" w:cs="Arial"/>
          <w:i/>
          <w:sz w:val="18"/>
          <w:szCs w:val="18"/>
        </w:rPr>
      </w:pPr>
    </w:p>
    <w:p w:rsidR="00D259DE" w:rsidRPr="00D259DE" w:rsidRDefault="00D259DE" w:rsidP="00D259DE">
      <w:pPr>
        <w:pStyle w:val="Style4"/>
        <w:spacing w:before="0"/>
        <w:rPr>
          <w:rFonts w:ascii="Arial" w:hAnsi="Arial" w:cs="Arial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6"/>
        <w:gridCol w:w="4774"/>
      </w:tblGrid>
      <w:tr w:rsidR="004D1F66" w:rsidRPr="002E2558" w:rsidTr="0083606C">
        <w:trPr>
          <w:trHeight w:val="432"/>
        </w:trPr>
        <w:tc>
          <w:tcPr>
            <w:tcW w:w="5130" w:type="dxa"/>
          </w:tcPr>
          <w:p w:rsidR="00D259DE" w:rsidRPr="009A3CFC" w:rsidRDefault="00D259DE" w:rsidP="00D259DE">
            <w:pPr>
              <w:tabs>
                <w:tab w:val="left" w:leader="underscore" w:pos="9630"/>
              </w:tabs>
              <w:spacing w:before="0"/>
              <w:jc w:val="both"/>
              <w:rPr>
                <w:rFonts w:ascii="Arial" w:eastAsia="MyriadPro-Regular" w:hAnsi="Arial" w:cs="Arial"/>
                <w:color w:val="225592"/>
                <w:szCs w:val="24"/>
              </w:rPr>
            </w:pPr>
            <w:r w:rsidRPr="009A3CFC">
              <w:rPr>
                <w:rFonts w:ascii="Arial" w:eastAsia="MyriadPro-Regular" w:hAnsi="Arial" w:cs="Arial"/>
                <w:color w:val="225592"/>
                <w:szCs w:val="24"/>
              </w:rPr>
              <w:t xml:space="preserve">Xác nhận của Người dùng                                                                                               </w:t>
            </w:r>
          </w:p>
          <w:p w:rsidR="00D259DE" w:rsidRPr="009A3CFC" w:rsidRDefault="00D259DE" w:rsidP="00D259DE">
            <w:pPr>
              <w:pStyle w:val="ListParagraph"/>
              <w:tabs>
                <w:tab w:val="left" w:leader="underscore" w:pos="9630"/>
              </w:tabs>
              <w:spacing w:before="0"/>
              <w:ind w:left="0"/>
              <w:jc w:val="both"/>
              <w:rPr>
                <w:rFonts w:ascii="Arial" w:eastAsia="MyriadPro-Regular" w:hAnsi="Arial" w:cs="Arial"/>
                <w:i/>
                <w:color w:val="225592"/>
                <w:szCs w:val="20"/>
              </w:rPr>
            </w:pPr>
            <w:r w:rsidRPr="009A3CFC">
              <w:rPr>
                <w:rFonts w:ascii="Arial" w:eastAsia="MyriadPro-Regular" w:hAnsi="Arial" w:cs="Arial"/>
                <w:i/>
                <w:color w:val="225592"/>
                <w:sz w:val="18"/>
                <w:szCs w:val="20"/>
              </w:rPr>
              <w:t>Confirmation</w:t>
            </w:r>
            <w:r w:rsidR="007620C1" w:rsidRPr="009A3CFC">
              <w:rPr>
                <w:rFonts w:ascii="Arial" w:eastAsia="MyriadPro-Regular" w:hAnsi="Arial" w:cs="Arial"/>
                <w:i/>
                <w:color w:val="225592"/>
                <w:sz w:val="18"/>
                <w:szCs w:val="20"/>
              </w:rPr>
              <w:t xml:space="preserve"> </w:t>
            </w:r>
            <w:r w:rsidRPr="009A3CFC">
              <w:rPr>
                <w:rFonts w:ascii="Arial" w:eastAsia="MyriadPro-Regular" w:hAnsi="Arial" w:cs="Arial"/>
                <w:i/>
                <w:color w:val="225592"/>
                <w:sz w:val="18"/>
                <w:szCs w:val="20"/>
              </w:rPr>
              <w:t>of</w:t>
            </w:r>
            <w:r w:rsidR="007620C1" w:rsidRPr="009A3CFC">
              <w:rPr>
                <w:rFonts w:ascii="Arial" w:eastAsia="MyriadPro-Regular" w:hAnsi="Arial" w:cs="Arial"/>
                <w:i/>
                <w:color w:val="225592"/>
                <w:sz w:val="18"/>
                <w:szCs w:val="20"/>
              </w:rPr>
              <w:t xml:space="preserve"> </w:t>
            </w:r>
            <w:r w:rsidRPr="009A3CFC">
              <w:rPr>
                <w:rFonts w:ascii="Arial" w:eastAsia="MyriadPro-Regular" w:hAnsi="Arial" w:cs="Arial"/>
                <w:i/>
                <w:color w:val="225592"/>
                <w:sz w:val="18"/>
                <w:szCs w:val="20"/>
              </w:rPr>
              <w:t xml:space="preserve">User                                                                                        </w:t>
            </w:r>
          </w:p>
        </w:tc>
        <w:tc>
          <w:tcPr>
            <w:tcW w:w="4850" w:type="dxa"/>
          </w:tcPr>
          <w:p w:rsidR="00D259DE" w:rsidRPr="009A3CFC" w:rsidRDefault="00D259DE" w:rsidP="00D259DE">
            <w:pPr>
              <w:tabs>
                <w:tab w:val="left" w:leader="underscore" w:pos="9630"/>
              </w:tabs>
              <w:spacing w:before="0"/>
              <w:jc w:val="both"/>
              <w:rPr>
                <w:rFonts w:ascii="Arial" w:eastAsia="MyriadPro-Regular" w:hAnsi="Arial" w:cs="Arial"/>
                <w:color w:val="225592"/>
                <w:szCs w:val="24"/>
              </w:rPr>
            </w:pPr>
            <w:r w:rsidRPr="009A3CFC">
              <w:rPr>
                <w:rFonts w:ascii="Arial" w:eastAsia="MyriadPro-Regular" w:hAnsi="Arial" w:cs="Arial"/>
                <w:color w:val="225592"/>
                <w:szCs w:val="24"/>
              </w:rPr>
              <w:t>Xác nhận của Chủ tài khoản</w:t>
            </w:r>
          </w:p>
          <w:p w:rsidR="00D259DE" w:rsidRPr="009A3CFC" w:rsidRDefault="00D259DE" w:rsidP="00D259DE">
            <w:pPr>
              <w:pStyle w:val="ListParagraph"/>
              <w:tabs>
                <w:tab w:val="left" w:leader="underscore" w:pos="9630"/>
              </w:tabs>
              <w:spacing w:before="0"/>
              <w:ind w:left="0"/>
              <w:jc w:val="both"/>
              <w:rPr>
                <w:rFonts w:ascii="Arial" w:eastAsia="MyriadPro-Regular" w:hAnsi="Arial" w:cs="Arial"/>
                <w:color w:val="225592"/>
                <w:szCs w:val="24"/>
              </w:rPr>
            </w:pPr>
            <w:r w:rsidRPr="009A3CFC">
              <w:rPr>
                <w:rFonts w:ascii="Arial" w:eastAsia="MyriadPro-Regular" w:hAnsi="Arial" w:cs="Arial"/>
                <w:i/>
                <w:color w:val="225592"/>
                <w:sz w:val="18"/>
                <w:szCs w:val="20"/>
              </w:rPr>
              <w:t>Confirmation of Account Holder</w:t>
            </w:r>
          </w:p>
        </w:tc>
      </w:tr>
      <w:tr w:rsidR="004D1F66" w:rsidRPr="002E2558" w:rsidTr="0083606C">
        <w:trPr>
          <w:trHeight w:val="1178"/>
        </w:trPr>
        <w:tc>
          <w:tcPr>
            <w:tcW w:w="5130" w:type="dxa"/>
          </w:tcPr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 xml:space="preserve">Ngày </w:t>
            </w:r>
            <w:sdt>
              <w:sdtPr>
                <w:rPr>
                  <w:rFonts w:ascii="Arial" w:eastAsia="MyriadPro-Regular" w:hAnsi="Arial" w:cs="Arial"/>
                </w:rPr>
                <w:id w:val="-972210396"/>
                <w:placeholder>
                  <w:docPart w:val="DefaultPlaceholder_1081868576"/>
                </w:placeholder>
                <w:date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E4658" w:rsidRPr="00731B0F">
                  <w:rPr>
                    <w:rFonts w:ascii="Arial" w:eastAsia="MyriadPro-Regular" w:hAnsi="Arial" w:cs="Arial"/>
                  </w:rPr>
                  <w:t>_________________</w:t>
                </w:r>
              </w:sdtContent>
            </w:sdt>
          </w:p>
          <w:p w:rsidR="004D1F66" w:rsidRPr="002E2558" w:rsidRDefault="004D1F66" w:rsidP="00E20F86">
            <w:pPr>
              <w:pStyle w:val="ListParagraph"/>
              <w:tabs>
                <w:tab w:val="left" w:leader="underscore" w:pos="9630"/>
              </w:tabs>
              <w:spacing w:before="0" w:after="120"/>
              <w:ind w:left="0"/>
              <w:jc w:val="both"/>
              <w:rPr>
                <w:rFonts w:ascii="Arial" w:eastAsia="MyriadPro-Regular" w:hAnsi="Arial" w:cs="Arial"/>
                <w:i/>
                <w:sz w:val="18"/>
                <w:szCs w:val="18"/>
              </w:rPr>
            </w:pPr>
            <w:r w:rsidRPr="002E2558">
              <w:rPr>
                <w:rFonts w:ascii="Arial" w:eastAsia="MyriadPro-Regular" w:hAnsi="Arial" w:cs="Arial"/>
                <w:i/>
                <w:sz w:val="18"/>
                <w:szCs w:val="18"/>
              </w:rPr>
              <w:t>Date (dd/mm/yyyy)</w:t>
            </w:r>
          </w:p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Chữ ký</w:t>
            </w:r>
          </w:p>
          <w:p w:rsidR="004D1F66" w:rsidRPr="002E2558" w:rsidRDefault="004D1F66" w:rsidP="00E20F86">
            <w:pPr>
              <w:pStyle w:val="ListParagraph"/>
              <w:tabs>
                <w:tab w:val="left" w:leader="underscore" w:pos="9630"/>
              </w:tabs>
              <w:spacing w:before="0" w:after="120"/>
              <w:ind w:left="0"/>
              <w:jc w:val="both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  <w:i/>
                <w:sz w:val="18"/>
                <w:szCs w:val="18"/>
              </w:rPr>
              <w:t>Signature</w:t>
            </w:r>
          </w:p>
        </w:tc>
        <w:tc>
          <w:tcPr>
            <w:tcW w:w="4850" w:type="dxa"/>
          </w:tcPr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 xml:space="preserve">Ngày </w:t>
            </w:r>
            <w:sdt>
              <w:sdtPr>
                <w:rPr>
                  <w:rFonts w:ascii="Arial" w:eastAsia="MyriadPro-Regular" w:hAnsi="Arial" w:cs="Arial"/>
                </w:rPr>
                <w:id w:val="-1373844849"/>
                <w:placeholder>
                  <w:docPart w:val="DefaultPlaceholder_1081868576"/>
                </w:placeholder>
                <w:date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E4658" w:rsidRPr="00864A6C">
                  <w:rPr>
                    <w:rFonts w:ascii="Arial" w:eastAsia="MyriadPro-Regular" w:hAnsi="Arial" w:cs="Arial"/>
                  </w:rPr>
                  <w:t>___________________</w:t>
                </w:r>
              </w:sdtContent>
            </w:sdt>
          </w:p>
          <w:p w:rsidR="004D1F66" w:rsidRPr="002E2558" w:rsidRDefault="004D1F66" w:rsidP="00E20F86">
            <w:pPr>
              <w:pStyle w:val="ListParagraph"/>
              <w:tabs>
                <w:tab w:val="left" w:leader="underscore" w:pos="9630"/>
              </w:tabs>
              <w:spacing w:before="0" w:after="120"/>
              <w:ind w:left="0"/>
              <w:jc w:val="both"/>
              <w:rPr>
                <w:rFonts w:ascii="Arial" w:eastAsia="MyriadPro-Regular" w:hAnsi="Arial" w:cs="Arial"/>
                <w:i/>
                <w:sz w:val="18"/>
                <w:szCs w:val="18"/>
              </w:rPr>
            </w:pPr>
            <w:r w:rsidRPr="002E2558">
              <w:rPr>
                <w:rFonts w:ascii="Arial" w:eastAsia="MyriadPro-Regular" w:hAnsi="Arial" w:cs="Arial"/>
                <w:i/>
                <w:sz w:val="18"/>
                <w:szCs w:val="18"/>
              </w:rPr>
              <w:t>Date (dd/mm/yyyy)</w:t>
            </w:r>
          </w:p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Chữ ký</w:t>
            </w:r>
          </w:p>
          <w:p w:rsidR="004D1F66" w:rsidRPr="002E2558" w:rsidRDefault="004D1F66" w:rsidP="00E20F86">
            <w:pPr>
              <w:pStyle w:val="ListParagraph"/>
              <w:tabs>
                <w:tab w:val="left" w:leader="underscore" w:pos="9630"/>
              </w:tabs>
              <w:spacing w:before="0" w:after="120"/>
              <w:ind w:left="0"/>
              <w:jc w:val="both"/>
              <w:rPr>
                <w:rFonts w:ascii="Arial" w:eastAsia="MyriadPro-Regular" w:hAnsi="Arial" w:cs="Arial"/>
                <w:i/>
                <w:sz w:val="18"/>
                <w:szCs w:val="18"/>
              </w:rPr>
            </w:pPr>
            <w:r w:rsidRPr="002E2558">
              <w:rPr>
                <w:rFonts w:ascii="Arial" w:eastAsia="MyriadPro-Regular" w:hAnsi="Arial" w:cs="Arial"/>
                <w:i/>
                <w:sz w:val="18"/>
                <w:szCs w:val="18"/>
              </w:rPr>
              <w:t>Signature</w:t>
            </w:r>
          </w:p>
        </w:tc>
      </w:tr>
      <w:tr w:rsidR="004D1F66" w:rsidRPr="002E2558" w:rsidTr="0083606C">
        <w:trPr>
          <w:trHeight w:val="1178"/>
        </w:trPr>
        <w:tc>
          <w:tcPr>
            <w:tcW w:w="5130" w:type="dxa"/>
          </w:tcPr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</w:p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</w:p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</w:p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</w:p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Họ và tên</w:t>
            </w:r>
          </w:p>
          <w:p w:rsidR="004D1F66" w:rsidRPr="002E2558" w:rsidRDefault="004D1F66" w:rsidP="00E20F86">
            <w:pPr>
              <w:pStyle w:val="ListParagraph"/>
              <w:tabs>
                <w:tab w:val="left" w:leader="underscore" w:pos="9630"/>
              </w:tabs>
              <w:spacing w:before="0" w:after="120"/>
              <w:ind w:left="0"/>
              <w:jc w:val="both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  <w:i/>
                <w:sz w:val="18"/>
                <w:szCs w:val="18"/>
              </w:rPr>
              <w:t>Full Name</w:t>
            </w:r>
          </w:p>
        </w:tc>
        <w:tc>
          <w:tcPr>
            <w:tcW w:w="4850" w:type="dxa"/>
          </w:tcPr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</w:p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</w:p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</w:p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</w:p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Ghi rõ họ tên và đóng dấu</w:t>
            </w:r>
          </w:p>
          <w:p w:rsidR="008A26A7" w:rsidRPr="0083606C" w:rsidRDefault="004D1F66" w:rsidP="00E20F86">
            <w:pPr>
              <w:pStyle w:val="ListParagraph"/>
              <w:tabs>
                <w:tab w:val="left" w:leader="underscore" w:pos="9630"/>
              </w:tabs>
              <w:spacing w:before="0" w:after="120"/>
              <w:ind w:left="0"/>
              <w:jc w:val="both"/>
              <w:rPr>
                <w:rFonts w:ascii="Arial" w:eastAsia="MyriadPro-Regular" w:hAnsi="Arial" w:cs="Arial"/>
                <w:i/>
                <w:sz w:val="18"/>
                <w:szCs w:val="18"/>
              </w:rPr>
            </w:pPr>
            <w:r w:rsidRPr="002E2558">
              <w:rPr>
                <w:rFonts w:ascii="Arial" w:eastAsia="MyriadPro-Regular" w:hAnsi="Arial" w:cs="Arial"/>
                <w:i/>
                <w:sz w:val="18"/>
                <w:szCs w:val="18"/>
              </w:rPr>
              <w:t>Full Name and Stamp</w:t>
            </w:r>
          </w:p>
        </w:tc>
      </w:tr>
    </w:tbl>
    <w:p w:rsidR="008A26A7" w:rsidRPr="009A3CFC" w:rsidRDefault="008A26A7" w:rsidP="009A3CFC">
      <w:pPr>
        <w:pStyle w:val="Style4"/>
        <w:pBdr>
          <w:top w:val="single" w:sz="6" w:space="0" w:color="099BDD" w:themeColor="text2"/>
        </w:pBdr>
        <w:spacing w:before="0"/>
        <w:rPr>
          <w:rFonts w:ascii="Arial" w:eastAsiaTheme="minorEastAsia" w:hAnsi="Arial" w:cs="Arial"/>
          <w:b/>
          <w:color w:val="225592"/>
          <w:spacing w:val="0"/>
          <w:sz w:val="10"/>
          <w:szCs w:val="10"/>
        </w:rPr>
      </w:pPr>
    </w:p>
    <w:p w:rsidR="00D259DE" w:rsidRPr="009A3CFC" w:rsidRDefault="00DE4FE1" w:rsidP="009A3CFC">
      <w:pPr>
        <w:pStyle w:val="Style4"/>
        <w:pBdr>
          <w:top w:val="single" w:sz="6" w:space="0" w:color="099BDD" w:themeColor="text2"/>
        </w:pBdr>
        <w:spacing w:before="0"/>
        <w:rPr>
          <w:rFonts w:ascii="Arial" w:eastAsia="MyriadPro-Regular" w:hAnsi="Arial" w:cs="Arial"/>
          <w:i/>
          <w:iCs/>
          <w:color w:val="225592"/>
          <w:sz w:val="20"/>
        </w:rPr>
      </w:pPr>
      <w:r w:rsidRPr="009A3CFC">
        <w:rPr>
          <w:rFonts w:ascii="Arial" w:eastAsiaTheme="minorEastAsia" w:hAnsi="Arial" w:cs="Arial"/>
          <w:b/>
          <w:color w:val="225592"/>
          <w:spacing w:val="0"/>
          <w:szCs w:val="24"/>
        </w:rPr>
        <w:t>Phần dành cho Ngân hàng TMCP Bản Việt</w:t>
      </w:r>
      <w:r w:rsidRPr="009A3CFC">
        <w:rPr>
          <w:rFonts w:ascii="Arial" w:eastAsiaTheme="minorEastAsia" w:hAnsi="Arial" w:cs="Arial"/>
          <w:b/>
          <w:color w:val="225592"/>
          <w:spacing w:val="0"/>
          <w:sz w:val="18"/>
          <w:szCs w:val="20"/>
        </w:rPr>
        <w:t>/</w:t>
      </w:r>
      <w:r w:rsidR="00FB755D">
        <w:rPr>
          <w:rFonts w:ascii="Arial" w:eastAsiaTheme="minorEastAsia" w:hAnsi="Arial" w:cs="Arial"/>
          <w:i/>
          <w:iCs/>
          <w:color w:val="225592"/>
          <w:spacing w:val="0"/>
          <w:sz w:val="18"/>
          <w:szCs w:val="20"/>
        </w:rPr>
        <w:t>For Viet Capital Bank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4"/>
        <w:gridCol w:w="3402"/>
        <w:gridCol w:w="2814"/>
      </w:tblGrid>
      <w:tr w:rsidR="004D1F66" w:rsidRPr="002E2558" w:rsidTr="003B7030">
        <w:trPr>
          <w:trHeight w:val="665"/>
        </w:trPr>
        <w:tc>
          <w:tcPr>
            <w:tcW w:w="3618" w:type="dxa"/>
          </w:tcPr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 xml:space="preserve">Ngày tiếp nhận </w:t>
            </w:r>
            <w:sdt>
              <w:sdtPr>
                <w:rPr>
                  <w:rFonts w:ascii="Arial" w:eastAsia="MyriadPro-Regular" w:hAnsi="Arial" w:cs="Arial"/>
                </w:rPr>
                <w:id w:val="1310972260"/>
                <w:placeholder>
                  <w:docPart w:val="DefaultPlaceholder_1081868576"/>
                </w:placeholder>
                <w:date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E4658" w:rsidRPr="00C8563A">
                  <w:rPr>
                    <w:rFonts w:ascii="Arial" w:eastAsia="MyriadPro-Regular" w:hAnsi="Arial" w:cs="Arial"/>
                  </w:rPr>
                  <w:t>______________</w:t>
                </w:r>
              </w:sdtContent>
            </w:sdt>
          </w:p>
          <w:p w:rsidR="004D1F66" w:rsidRPr="002E2558" w:rsidRDefault="004D1F66" w:rsidP="00E20F86">
            <w:pPr>
              <w:tabs>
                <w:tab w:val="left" w:leader="underscore" w:pos="9630"/>
              </w:tabs>
              <w:spacing w:before="0"/>
              <w:jc w:val="both"/>
              <w:rPr>
                <w:rFonts w:ascii="Arial" w:eastAsia="MyriadPro-Regular" w:hAnsi="Arial" w:cs="Arial"/>
                <w:i/>
                <w:sz w:val="18"/>
                <w:szCs w:val="18"/>
              </w:rPr>
            </w:pPr>
            <w:r w:rsidRPr="002E2558">
              <w:rPr>
                <w:rFonts w:ascii="Arial" w:eastAsia="MyriadPro-Regular" w:hAnsi="Arial" w:cs="Arial"/>
                <w:i/>
                <w:sz w:val="18"/>
                <w:szCs w:val="18"/>
              </w:rPr>
              <w:t>Date of Receipt (dd/mm/yyyy)</w:t>
            </w:r>
          </w:p>
        </w:tc>
        <w:tc>
          <w:tcPr>
            <w:tcW w:w="3420" w:type="dxa"/>
          </w:tcPr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Ngày hiệu lực</w:t>
            </w:r>
            <w:sdt>
              <w:sdtPr>
                <w:rPr>
                  <w:rFonts w:ascii="Arial" w:eastAsia="MyriadPro-Regular" w:hAnsi="Arial" w:cs="Arial"/>
                </w:rPr>
                <w:id w:val="-1418313021"/>
                <w:placeholder>
                  <w:docPart w:val="DefaultPlaceholder_1081868576"/>
                </w:placeholder>
                <w:date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E4658" w:rsidRPr="0026151A">
                  <w:rPr>
                    <w:rFonts w:ascii="Arial" w:eastAsia="MyriadPro-Regular" w:hAnsi="Arial" w:cs="Arial"/>
                  </w:rPr>
                  <w:t>_____________</w:t>
                </w:r>
              </w:sdtContent>
            </w:sdt>
          </w:p>
          <w:p w:rsidR="004D1F66" w:rsidRPr="002E2558" w:rsidRDefault="004D1F66" w:rsidP="00E20F86">
            <w:pPr>
              <w:tabs>
                <w:tab w:val="left" w:leader="underscore" w:pos="9630"/>
              </w:tabs>
              <w:spacing w:before="0"/>
              <w:jc w:val="both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  <w:i/>
                <w:sz w:val="18"/>
                <w:szCs w:val="18"/>
              </w:rPr>
              <w:t>Date of Validity (dd/mm/yyyy)</w:t>
            </w:r>
          </w:p>
        </w:tc>
        <w:tc>
          <w:tcPr>
            <w:tcW w:w="2840" w:type="dxa"/>
          </w:tcPr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</w:p>
        </w:tc>
      </w:tr>
      <w:tr w:rsidR="004D1F66" w:rsidRPr="002E2558" w:rsidTr="003B7030">
        <w:trPr>
          <w:trHeight w:val="593"/>
        </w:trPr>
        <w:tc>
          <w:tcPr>
            <w:tcW w:w="3618" w:type="dxa"/>
          </w:tcPr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Giao dịch viên</w:t>
            </w:r>
          </w:p>
          <w:p w:rsidR="004D1F66" w:rsidRPr="002E2558" w:rsidRDefault="004D1F66" w:rsidP="00E20F86">
            <w:pPr>
              <w:tabs>
                <w:tab w:val="left" w:leader="underscore" w:pos="9630"/>
              </w:tabs>
              <w:spacing w:before="0"/>
              <w:jc w:val="both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  <w:i/>
                <w:sz w:val="18"/>
                <w:szCs w:val="18"/>
              </w:rPr>
              <w:t>Teller</w:t>
            </w:r>
          </w:p>
        </w:tc>
        <w:tc>
          <w:tcPr>
            <w:tcW w:w="3420" w:type="dxa"/>
          </w:tcPr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Kiểm soát viên</w:t>
            </w:r>
          </w:p>
          <w:p w:rsidR="004D1F66" w:rsidRPr="002E2558" w:rsidRDefault="004D1F66" w:rsidP="00E20F86">
            <w:pPr>
              <w:tabs>
                <w:tab w:val="left" w:leader="underscore" w:pos="9630"/>
              </w:tabs>
              <w:spacing w:before="0"/>
              <w:jc w:val="both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  <w:i/>
                <w:sz w:val="18"/>
                <w:szCs w:val="18"/>
              </w:rPr>
              <w:t>Supervisor</w:t>
            </w:r>
          </w:p>
        </w:tc>
        <w:tc>
          <w:tcPr>
            <w:tcW w:w="2840" w:type="dxa"/>
          </w:tcPr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Trưởng đơn vị</w:t>
            </w:r>
          </w:p>
          <w:p w:rsidR="004D1F66" w:rsidRPr="002E2558" w:rsidRDefault="004D1F66" w:rsidP="00E20F86">
            <w:pPr>
              <w:tabs>
                <w:tab w:val="left" w:leader="underscore" w:pos="9630"/>
              </w:tabs>
              <w:spacing w:before="0"/>
              <w:jc w:val="both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  <w:i/>
                <w:sz w:val="18"/>
                <w:szCs w:val="18"/>
              </w:rPr>
              <w:t>Director</w:t>
            </w:r>
          </w:p>
        </w:tc>
      </w:tr>
      <w:tr w:rsidR="004D1F66" w:rsidRPr="002E2558" w:rsidTr="003B7030">
        <w:tc>
          <w:tcPr>
            <w:tcW w:w="3618" w:type="dxa"/>
          </w:tcPr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</w:p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</w:p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</w:p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</w:p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</w:p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Họ và tên</w:t>
            </w:r>
          </w:p>
          <w:p w:rsidR="004D1F66" w:rsidRPr="002E2558" w:rsidRDefault="004D1F66" w:rsidP="00597DE6">
            <w:pPr>
              <w:tabs>
                <w:tab w:val="left" w:leader="underscore" w:pos="9630"/>
              </w:tabs>
              <w:spacing w:before="0"/>
              <w:jc w:val="both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  <w:i/>
                <w:sz w:val="18"/>
                <w:szCs w:val="18"/>
              </w:rPr>
              <w:t>Full Name</w:t>
            </w:r>
          </w:p>
        </w:tc>
        <w:tc>
          <w:tcPr>
            <w:tcW w:w="3420" w:type="dxa"/>
          </w:tcPr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</w:p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</w:p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</w:p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</w:p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</w:p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Họ và tên</w:t>
            </w:r>
          </w:p>
          <w:p w:rsidR="004D1F66" w:rsidRPr="002E2558" w:rsidRDefault="004D1F66" w:rsidP="00597DE6">
            <w:pPr>
              <w:tabs>
                <w:tab w:val="left" w:leader="underscore" w:pos="9630"/>
              </w:tabs>
              <w:spacing w:before="0"/>
              <w:jc w:val="both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  <w:i/>
                <w:sz w:val="18"/>
                <w:szCs w:val="18"/>
              </w:rPr>
              <w:t>Full Name</w:t>
            </w:r>
          </w:p>
        </w:tc>
        <w:tc>
          <w:tcPr>
            <w:tcW w:w="2840" w:type="dxa"/>
          </w:tcPr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</w:p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</w:p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</w:p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</w:p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</w:p>
          <w:p w:rsidR="004D1F66" w:rsidRPr="002E2558" w:rsidRDefault="004D1F66" w:rsidP="00E20F86">
            <w:pPr>
              <w:tabs>
                <w:tab w:val="left" w:leader="underscore" w:pos="9630"/>
              </w:tabs>
              <w:jc w:val="both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</w:rPr>
              <w:t>Họ và tên</w:t>
            </w:r>
          </w:p>
          <w:p w:rsidR="004D1F66" w:rsidRPr="002E2558" w:rsidRDefault="004D1F66" w:rsidP="00597DE6">
            <w:pPr>
              <w:tabs>
                <w:tab w:val="left" w:leader="underscore" w:pos="9630"/>
              </w:tabs>
              <w:spacing w:before="0"/>
              <w:jc w:val="both"/>
              <w:rPr>
                <w:rFonts w:ascii="Arial" w:eastAsia="MyriadPro-Regular" w:hAnsi="Arial" w:cs="Arial"/>
              </w:rPr>
            </w:pPr>
            <w:r w:rsidRPr="002E2558">
              <w:rPr>
                <w:rFonts w:ascii="Arial" w:eastAsia="MyriadPro-Regular" w:hAnsi="Arial" w:cs="Arial"/>
                <w:i/>
                <w:sz w:val="18"/>
                <w:szCs w:val="18"/>
              </w:rPr>
              <w:t>Full Name</w:t>
            </w:r>
          </w:p>
        </w:tc>
      </w:tr>
    </w:tbl>
    <w:p w:rsidR="00D259DE" w:rsidRDefault="00D259DE" w:rsidP="00D259DE">
      <w:pPr>
        <w:rPr>
          <w:rFonts w:ascii="Times New Roman" w:eastAsia="MyriadPro-Regular" w:hAnsi="Times New Roman" w:cs="Times New Roman"/>
        </w:rPr>
      </w:pPr>
    </w:p>
    <w:sectPr w:rsidR="00D259DE" w:rsidSect="00FB755D">
      <w:headerReference w:type="default" r:id="rId10"/>
      <w:footerReference w:type="default" r:id="rId11"/>
      <w:pgSz w:w="11907" w:h="16839" w:code="9"/>
      <w:pgMar w:top="552" w:right="1017" w:bottom="1267" w:left="1080" w:header="360" w:footer="7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A7C" w:rsidRDefault="00635A7C">
      <w:pPr>
        <w:spacing w:after="0" w:line="240" w:lineRule="auto"/>
      </w:pPr>
      <w:r>
        <w:separator/>
      </w:r>
    </w:p>
  </w:endnote>
  <w:endnote w:type="continuationSeparator" w:id="0">
    <w:p w:rsidR="00635A7C" w:rsidRDefault="00635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Pr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0"/>
        <w:szCs w:val="20"/>
      </w:rPr>
      <w:id w:val="87374290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F69EE" w:rsidRDefault="00672866">
            <w:pPr>
              <w:pStyle w:val="Footer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67EC8CE9" wp14:editId="78E6C6D8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208280</wp:posOffset>
                  </wp:positionV>
                  <wp:extent cx="7534275" cy="54292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iiudau.jp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42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728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6E6C">
              <w:rPr>
                <w:rFonts w:ascii="Arial" w:hAnsi="Arial" w:cs="Arial"/>
                <w:bCs/>
                <w:sz w:val="16"/>
                <w:szCs w:val="16"/>
              </w:rPr>
              <w:fldChar w:fldCharType="begin"/>
            </w:r>
            <w:r w:rsidRPr="00A46E6C">
              <w:rPr>
                <w:rFonts w:ascii="Arial" w:hAnsi="Arial" w:cs="Arial"/>
                <w:bCs/>
                <w:sz w:val="16"/>
                <w:szCs w:val="16"/>
              </w:rPr>
              <w:instrText xml:space="preserve"> PAGE </w:instrText>
            </w:r>
            <w:r w:rsidRPr="00A46E6C">
              <w:rPr>
                <w:rFonts w:ascii="Arial" w:hAnsi="Arial" w:cs="Arial"/>
                <w:bCs/>
                <w:sz w:val="16"/>
                <w:szCs w:val="16"/>
              </w:rPr>
              <w:fldChar w:fldCharType="separate"/>
            </w:r>
            <w:r w:rsidR="0091250B">
              <w:rPr>
                <w:rFonts w:ascii="Arial" w:hAnsi="Arial" w:cs="Arial"/>
                <w:bCs/>
                <w:noProof/>
                <w:sz w:val="16"/>
                <w:szCs w:val="16"/>
              </w:rPr>
              <w:t>4</w:t>
            </w:r>
            <w:r w:rsidRPr="00A46E6C">
              <w:rPr>
                <w:rFonts w:ascii="Arial" w:hAnsi="Arial" w:cs="Arial"/>
                <w:bCs/>
                <w:sz w:val="16"/>
                <w:szCs w:val="16"/>
              </w:rPr>
              <w:fldChar w:fldCharType="end"/>
            </w:r>
            <w:r w:rsidRPr="00A46E6C">
              <w:rPr>
                <w:rFonts w:ascii="Arial" w:hAnsi="Arial" w:cs="Arial"/>
                <w:sz w:val="16"/>
                <w:szCs w:val="16"/>
              </w:rPr>
              <w:t>/</w:t>
            </w:r>
            <w:r w:rsidRPr="00A46E6C">
              <w:rPr>
                <w:rFonts w:ascii="Arial" w:hAnsi="Arial" w:cs="Arial"/>
                <w:bCs/>
                <w:sz w:val="16"/>
                <w:szCs w:val="16"/>
              </w:rPr>
              <w:fldChar w:fldCharType="begin"/>
            </w:r>
            <w:r w:rsidRPr="00A46E6C">
              <w:rPr>
                <w:rFonts w:ascii="Arial" w:hAnsi="Arial" w:cs="Arial"/>
                <w:bCs/>
                <w:sz w:val="16"/>
                <w:szCs w:val="16"/>
              </w:rPr>
              <w:instrText xml:space="preserve"> NUMPAGES  </w:instrText>
            </w:r>
            <w:r w:rsidRPr="00A46E6C">
              <w:rPr>
                <w:rFonts w:ascii="Arial" w:hAnsi="Arial" w:cs="Arial"/>
                <w:bCs/>
                <w:sz w:val="16"/>
                <w:szCs w:val="16"/>
              </w:rPr>
              <w:fldChar w:fldCharType="separate"/>
            </w:r>
            <w:r w:rsidR="0091250B">
              <w:rPr>
                <w:rFonts w:ascii="Arial" w:hAnsi="Arial" w:cs="Arial"/>
                <w:bCs/>
                <w:noProof/>
                <w:sz w:val="16"/>
                <w:szCs w:val="16"/>
              </w:rPr>
              <w:t>5</w:t>
            </w:r>
            <w:r w:rsidRPr="00A46E6C">
              <w:rPr>
                <w:rFonts w:ascii="Arial" w:hAnsi="Arial" w:cs="Arial"/>
                <w:bCs/>
                <w:sz w:val="16"/>
                <w:szCs w:val="16"/>
              </w:rPr>
              <w:fldChar w:fldCharType="end"/>
            </w:r>
          </w:p>
          <w:p w:rsidR="00D010E7" w:rsidRDefault="00D010E7">
            <w:pPr>
              <w:pStyle w:val="Footer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72866" w:rsidRDefault="00635A7C">
            <w:pPr>
              <w:pStyle w:val="Footer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sdtContent>
      </w:sdt>
    </w:sdtContent>
  </w:sdt>
  <w:p w:rsidR="00AF69EE" w:rsidRDefault="00AF69EE">
    <w:pPr>
      <w:pStyle w:val="Footer"/>
      <w:jc w:val="right"/>
      <w:rPr>
        <w:rFonts w:ascii="Arial" w:hAnsi="Arial" w:cs="Arial"/>
        <w:sz w:val="20"/>
        <w:szCs w:val="20"/>
      </w:rPr>
    </w:pPr>
  </w:p>
  <w:p w:rsidR="00672866" w:rsidRPr="00672866" w:rsidRDefault="00672866">
    <w:pPr>
      <w:pStyle w:val="Footer"/>
      <w:jc w:val="right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A7C" w:rsidRDefault="00635A7C">
      <w:pPr>
        <w:spacing w:after="0" w:line="240" w:lineRule="auto"/>
      </w:pPr>
      <w:r>
        <w:separator/>
      </w:r>
    </w:p>
  </w:footnote>
  <w:footnote w:type="continuationSeparator" w:id="0">
    <w:p w:rsidR="00635A7C" w:rsidRDefault="00635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6B0" w:rsidRPr="002E2558" w:rsidRDefault="00B856B0" w:rsidP="006000C9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  <w:sz w:val="18"/>
        <w:szCs w:val="18"/>
      </w:rPr>
    </w:pPr>
    <w:r w:rsidRPr="002E2558">
      <w:rPr>
        <w:rFonts w:ascii="Arial" w:hAnsi="Arial" w:cs="Arial"/>
        <w:sz w:val="18"/>
        <w:szCs w:val="18"/>
      </w:rPr>
      <w:tab/>
    </w:r>
    <w:r w:rsidRPr="002E2558">
      <w:rPr>
        <w:rFonts w:ascii="Arial" w:hAnsi="Arial" w:cs="Arial"/>
        <w:sz w:val="18"/>
        <w:szCs w:val="18"/>
      </w:rPr>
      <w:tab/>
    </w:r>
    <w:r w:rsidRPr="002E2558">
      <w:rPr>
        <w:rFonts w:ascii="Arial" w:hAnsi="Arial" w:cs="Arial"/>
        <w:sz w:val="18"/>
        <w:szCs w:val="18"/>
      </w:rPr>
      <w:tab/>
      <w:t>BM05.DV2_ĐK/16.PTKD.01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9554E"/>
    <w:multiLevelType w:val="hybridMultilevel"/>
    <w:tmpl w:val="DF206E4E"/>
    <w:lvl w:ilvl="0" w:tplc="6258680A">
      <w:start w:val="1"/>
      <w:numFmt w:val="decimal"/>
      <w:lvlText w:val="%1."/>
      <w:lvlJc w:val="left"/>
      <w:pPr>
        <w:ind w:left="720" w:hanging="360"/>
      </w:pPr>
      <w:rPr>
        <w:rFonts w:ascii="Times New Roman" w:eastAsia="MyriadPro-Regular" w:hAnsi="Times New Roman" w:cs="Times New Roman" w:hint="default"/>
        <w:color w:val="0070C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F75B2"/>
    <w:multiLevelType w:val="hybridMultilevel"/>
    <w:tmpl w:val="12522FE2"/>
    <w:lvl w:ilvl="0" w:tplc="04090019">
      <w:start w:val="1"/>
      <w:numFmt w:val="lowerLetter"/>
      <w:lvlText w:val="%1."/>
      <w:lvlJc w:val="left"/>
      <w:pPr>
        <w:ind w:left="994" w:hanging="360"/>
      </w:p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2">
    <w:nsid w:val="03476269"/>
    <w:multiLevelType w:val="hybridMultilevel"/>
    <w:tmpl w:val="52D63C8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4943C5"/>
    <w:multiLevelType w:val="hybridMultilevel"/>
    <w:tmpl w:val="2FC64F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A6EF5"/>
    <w:multiLevelType w:val="hybridMultilevel"/>
    <w:tmpl w:val="1DC6AB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FEF782D"/>
    <w:multiLevelType w:val="hybridMultilevel"/>
    <w:tmpl w:val="5F36EE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1EB093D"/>
    <w:multiLevelType w:val="hybridMultilevel"/>
    <w:tmpl w:val="528C2C60"/>
    <w:lvl w:ilvl="0" w:tplc="BBEAB7DE">
      <w:start w:val="1"/>
      <w:numFmt w:val="bullet"/>
      <w:lvlText w:val="•"/>
      <w:lvlJc w:val="left"/>
      <w:pPr>
        <w:ind w:hanging="284"/>
      </w:pPr>
      <w:rPr>
        <w:rFonts w:ascii="Arial" w:eastAsia="Arial" w:hAnsi="Arial" w:hint="default"/>
        <w:color w:val="004A8F"/>
        <w:w w:val="80"/>
        <w:sz w:val="14"/>
        <w:szCs w:val="14"/>
      </w:rPr>
    </w:lvl>
    <w:lvl w:ilvl="1" w:tplc="5C06CBDC">
      <w:start w:val="1"/>
      <w:numFmt w:val="bullet"/>
      <w:lvlText w:val="•"/>
      <w:lvlJc w:val="left"/>
      <w:rPr>
        <w:rFonts w:hint="default"/>
      </w:rPr>
    </w:lvl>
    <w:lvl w:ilvl="2" w:tplc="2D4E73C6">
      <w:start w:val="1"/>
      <w:numFmt w:val="bullet"/>
      <w:lvlText w:val="•"/>
      <w:lvlJc w:val="left"/>
      <w:rPr>
        <w:rFonts w:hint="default"/>
      </w:rPr>
    </w:lvl>
    <w:lvl w:ilvl="3" w:tplc="17F6ABD2">
      <w:start w:val="1"/>
      <w:numFmt w:val="bullet"/>
      <w:lvlText w:val="•"/>
      <w:lvlJc w:val="left"/>
      <w:rPr>
        <w:rFonts w:hint="default"/>
      </w:rPr>
    </w:lvl>
    <w:lvl w:ilvl="4" w:tplc="1FE0287A">
      <w:start w:val="1"/>
      <w:numFmt w:val="bullet"/>
      <w:lvlText w:val="•"/>
      <w:lvlJc w:val="left"/>
      <w:rPr>
        <w:rFonts w:hint="default"/>
      </w:rPr>
    </w:lvl>
    <w:lvl w:ilvl="5" w:tplc="49E2DE1A">
      <w:start w:val="1"/>
      <w:numFmt w:val="bullet"/>
      <w:lvlText w:val="•"/>
      <w:lvlJc w:val="left"/>
      <w:rPr>
        <w:rFonts w:hint="default"/>
      </w:rPr>
    </w:lvl>
    <w:lvl w:ilvl="6" w:tplc="4EF47CF2">
      <w:start w:val="1"/>
      <w:numFmt w:val="bullet"/>
      <w:lvlText w:val="•"/>
      <w:lvlJc w:val="left"/>
      <w:rPr>
        <w:rFonts w:hint="default"/>
      </w:rPr>
    </w:lvl>
    <w:lvl w:ilvl="7" w:tplc="F40038A4">
      <w:start w:val="1"/>
      <w:numFmt w:val="bullet"/>
      <w:lvlText w:val="•"/>
      <w:lvlJc w:val="left"/>
      <w:rPr>
        <w:rFonts w:hint="default"/>
      </w:rPr>
    </w:lvl>
    <w:lvl w:ilvl="8" w:tplc="4BCC5F26">
      <w:start w:val="1"/>
      <w:numFmt w:val="bullet"/>
      <w:lvlText w:val="•"/>
      <w:lvlJc w:val="left"/>
      <w:rPr>
        <w:rFonts w:hint="default"/>
      </w:rPr>
    </w:lvl>
  </w:abstractNum>
  <w:abstractNum w:abstractNumId="7">
    <w:nsid w:val="1A9462D3"/>
    <w:multiLevelType w:val="hybridMultilevel"/>
    <w:tmpl w:val="EE0ABB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D6A3220"/>
    <w:multiLevelType w:val="hybridMultilevel"/>
    <w:tmpl w:val="6958B886"/>
    <w:lvl w:ilvl="0" w:tplc="86027704">
      <w:start w:val="1"/>
      <w:numFmt w:val="decimal"/>
      <w:lvlText w:val="%1."/>
      <w:lvlJc w:val="left"/>
      <w:pPr>
        <w:ind w:hanging="284"/>
      </w:pPr>
      <w:rPr>
        <w:rFonts w:ascii="Arial" w:eastAsia="Arial" w:hAnsi="Arial" w:hint="default"/>
        <w:color w:val="004A8F"/>
        <w:w w:val="86"/>
        <w:sz w:val="16"/>
        <w:szCs w:val="16"/>
      </w:rPr>
    </w:lvl>
    <w:lvl w:ilvl="1" w:tplc="3DC2844C">
      <w:start w:val="1"/>
      <w:numFmt w:val="lowerLetter"/>
      <w:lvlText w:val="%2."/>
      <w:lvlJc w:val="left"/>
      <w:pPr>
        <w:ind w:hanging="284"/>
      </w:pPr>
      <w:rPr>
        <w:rFonts w:ascii="Arial" w:eastAsia="Arial" w:hAnsi="Arial" w:hint="default"/>
        <w:color w:val="004A8F"/>
        <w:w w:val="82"/>
        <w:sz w:val="16"/>
        <w:szCs w:val="16"/>
      </w:rPr>
    </w:lvl>
    <w:lvl w:ilvl="2" w:tplc="EF02E102">
      <w:start w:val="1"/>
      <w:numFmt w:val="decimal"/>
      <w:lvlText w:val="(%3)"/>
      <w:lvlJc w:val="left"/>
      <w:pPr>
        <w:ind w:hanging="284"/>
      </w:pPr>
      <w:rPr>
        <w:rFonts w:ascii="Arial" w:eastAsia="Arial" w:hAnsi="Arial" w:hint="default"/>
        <w:color w:val="231F20"/>
        <w:w w:val="88"/>
        <w:sz w:val="14"/>
        <w:szCs w:val="14"/>
      </w:rPr>
    </w:lvl>
    <w:lvl w:ilvl="3" w:tplc="87A66F5C">
      <w:start w:val="1"/>
      <w:numFmt w:val="bullet"/>
      <w:lvlText w:val="•"/>
      <w:lvlJc w:val="left"/>
      <w:rPr>
        <w:rFonts w:hint="default"/>
      </w:rPr>
    </w:lvl>
    <w:lvl w:ilvl="4" w:tplc="B510C974">
      <w:start w:val="1"/>
      <w:numFmt w:val="bullet"/>
      <w:lvlText w:val="•"/>
      <w:lvlJc w:val="left"/>
      <w:rPr>
        <w:rFonts w:hint="default"/>
      </w:rPr>
    </w:lvl>
    <w:lvl w:ilvl="5" w:tplc="DBEEF1F2">
      <w:start w:val="1"/>
      <w:numFmt w:val="bullet"/>
      <w:lvlText w:val="•"/>
      <w:lvlJc w:val="left"/>
      <w:rPr>
        <w:rFonts w:hint="default"/>
      </w:rPr>
    </w:lvl>
    <w:lvl w:ilvl="6" w:tplc="87009558">
      <w:start w:val="1"/>
      <w:numFmt w:val="bullet"/>
      <w:lvlText w:val="•"/>
      <w:lvlJc w:val="left"/>
      <w:rPr>
        <w:rFonts w:hint="default"/>
      </w:rPr>
    </w:lvl>
    <w:lvl w:ilvl="7" w:tplc="F74815DE">
      <w:start w:val="1"/>
      <w:numFmt w:val="bullet"/>
      <w:lvlText w:val="•"/>
      <w:lvlJc w:val="left"/>
      <w:rPr>
        <w:rFonts w:hint="default"/>
      </w:rPr>
    </w:lvl>
    <w:lvl w:ilvl="8" w:tplc="2D4E5C2C">
      <w:start w:val="1"/>
      <w:numFmt w:val="bullet"/>
      <w:lvlText w:val="•"/>
      <w:lvlJc w:val="left"/>
      <w:rPr>
        <w:rFonts w:hint="default"/>
      </w:rPr>
    </w:lvl>
  </w:abstractNum>
  <w:abstractNum w:abstractNumId="9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6C1D48"/>
    <w:multiLevelType w:val="hybridMultilevel"/>
    <w:tmpl w:val="0FD01A12"/>
    <w:lvl w:ilvl="0" w:tplc="0A5A67D0">
      <w:numFmt w:val="bullet"/>
      <w:lvlText w:val=""/>
      <w:lvlJc w:val="left"/>
      <w:pPr>
        <w:ind w:left="720" w:hanging="360"/>
      </w:pPr>
      <w:rPr>
        <w:rFonts w:ascii="Wingdings" w:eastAsiaTheme="minorEastAsia" w:hAnsi="Wingdings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9347D0"/>
    <w:multiLevelType w:val="hybridMultilevel"/>
    <w:tmpl w:val="312E18C6"/>
    <w:lvl w:ilvl="0" w:tplc="B3009C1C">
      <w:start w:val="1"/>
      <w:numFmt w:val="upperRoman"/>
      <w:lvlText w:val="%1."/>
      <w:lvlJc w:val="left"/>
      <w:pPr>
        <w:ind w:hanging="123"/>
      </w:pPr>
      <w:rPr>
        <w:rFonts w:ascii="Arial" w:eastAsia="Arial" w:hAnsi="Arial" w:hint="default"/>
        <w:i w:val="0"/>
        <w:color w:val="004A8F"/>
        <w:w w:val="80"/>
        <w:sz w:val="20"/>
        <w:szCs w:val="20"/>
      </w:rPr>
    </w:lvl>
    <w:lvl w:ilvl="1" w:tplc="36025266">
      <w:start w:val="1"/>
      <w:numFmt w:val="bullet"/>
      <w:lvlText w:val="•"/>
      <w:lvlJc w:val="left"/>
      <w:pPr>
        <w:ind w:hanging="288"/>
      </w:pPr>
      <w:rPr>
        <w:rFonts w:ascii="Arial" w:eastAsia="Arial" w:hAnsi="Arial" w:hint="default"/>
        <w:color w:val="004A8F"/>
        <w:w w:val="80"/>
        <w:sz w:val="14"/>
        <w:szCs w:val="14"/>
      </w:rPr>
    </w:lvl>
    <w:lvl w:ilvl="2" w:tplc="886C06D2">
      <w:start w:val="1"/>
      <w:numFmt w:val="bullet"/>
      <w:lvlText w:val="•"/>
      <w:lvlJc w:val="left"/>
      <w:rPr>
        <w:rFonts w:hint="default"/>
      </w:rPr>
    </w:lvl>
    <w:lvl w:ilvl="3" w:tplc="1C6A9516">
      <w:start w:val="1"/>
      <w:numFmt w:val="bullet"/>
      <w:lvlText w:val="•"/>
      <w:lvlJc w:val="left"/>
      <w:rPr>
        <w:rFonts w:hint="default"/>
      </w:rPr>
    </w:lvl>
    <w:lvl w:ilvl="4" w:tplc="D4A2F59A">
      <w:start w:val="1"/>
      <w:numFmt w:val="bullet"/>
      <w:lvlText w:val="•"/>
      <w:lvlJc w:val="left"/>
      <w:rPr>
        <w:rFonts w:hint="default"/>
      </w:rPr>
    </w:lvl>
    <w:lvl w:ilvl="5" w:tplc="C40EE744">
      <w:start w:val="1"/>
      <w:numFmt w:val="bullet"/>
      <w:lvlText w:val="•"/>
      <w:lvlJc w:val="left"/>
      <w:rPr>
        <w:rFonts w:hint="default"/>
      </w:rPr>
    </w:lvl>
    <w:lvl w:ilvl="6" w:tplc="B52612A0">
      <w:start w:val="1"/>
      <w:numFmt w:val="bullet"/>
      <w:lvlText w:val="•"/>
      <w:lvlJc w:val="left"/>
      <w:rPr>
        <w:rFonts w:hint="default"/>
      </w:rPr>
    </w:lvl>
    <w:lvl w:ilvl="7" w:tplc="C2301C3C">
      <w:start w:val="1"/>
      <w:numFmt w:val="bullet"/>
      <w:lvlText w:val="•"/>
      <w:lvlJc w:val="left"/>
      <w:rPr>
        <w:rFonts w:hint="default"/>
      </w:rPr>
    </w:lvl>
    <w:lvl w:ilvl="8" w:tplc="90163BA6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31BD5A31"/>
    <w:multiLevelType w:val="multilevel"/>
    <w:tmpl w:val="6DF007E0"/>
    <w:numStyleLink w:val="Style3"/>
  </w:abstractNum>
  <w:abstractNum w:abstractNumId="13">
    <w:nsid w:val="329E1789"/>
    <w:multiLevelType w:val="hybridMultilevel"/>
    <w:tmpl w:val="D6180D20"/>
    <w:lvl w:ilvl="0" w:tplc="C4160CE6">
      <w:start w:val="1"/>
      <w:numFmt w:val="decimal"/>
      <w:lvlText w:val="%1."/>
      <w:lvlJc w:val="left"/>
      <w:pPr>
        <w:ind w:left="720" w:hanging="360"/>
      </w:pPr>
      <w:rPr>
        <w:color w:val="22559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FB3199"/>
    <w:multiLevelType w:val="hybridMultilevel"/>
    <w:tmpl w:val="032E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7C06E8"/>
    <w:multiLevelType w:val="multilevel"/>
    <w:tmpl w:val="4684CCE2"/>
    <w:styleLink w:val="Style1"/>
    <w:lvl w:ilvl="0">
      <w:start w:val="1"/>
      <w:numFmt w:val="upperRoman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32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16">
    <w:nsid w:val="4F86195F"/>
    <w:multiLevelType w:val="hybridMultilevel"/>
    <w:tmpl w:val="17A453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4E3A43"/>
    <w:multiLevelType w:val="hybridMultilevel"/>
    <w:tmpl w:val="B1B295BA"/>
    <w:lvl w:ilvl="0" w:tplc="905EFC8A">
      <w:start w:val="6"/>
      <w:numFmt w:val="lowerLetter"/>
      <w:lvlText w:val="%1."/>
      <w:lvlJc w:val="left"/>
      <w:pPr>
        <w:ind w:hanging="211"/>
      </w:pPr>
      <w:rPr>
        <w:rFonts w:ascii="Arial" w:eastAsia="Arial" w:hAnsi="Arial" w:hint="default"/>
        <w:color w:val="004A8F"/>
        <w:spacing w:val="-6"/>
        <w:w w:val="105"/>
        <w:sz w:val="16"/>
        <w:szCs w:val="16"/>
      </w:rPr>
    </w:lvl>
    <w:lvl w:ilvl="1" w:tplc="C05C22B8">
      <w:start w:val="1"/>
      <w:numFmt w:val="bullet"/>
      <w:lvlText w:val="•"/>
      <w:lvlJc w:val="left"/>
      <w:rPr>
        <w:rFonts w:hint="default"/>
      </w:rPr>
    </w:lvl>
    <w:lvl w:ilvl="2" w:tplc="7550F154">
      <w:start w:val="1"/>
      <w:numFmt w:val="bullet"/>
      <w:lvlText w:val="•"/>
      <w:lvlJc w:val="left"/>
      <w:rPr>
        <w:rFonts w:hint="default"/>
      </w:rPr>
    </w:lvl>
    <w:lvl w:ilvl="3" w:tplc="DB82BCE0">
      <w:start w:val="1"/>
      <w:numFmt w:val="bullet"/>
      <w:lvlText w:val="•"/>
      <w:lvlJc w:val="left"/>
      <w:rPr>
        <w:rFonts w:hint="default"/>
      </w:rPr>
    </w:lvl>
    <w:lvl w:ilvl="4" w:tplc="4FEC8EA4">
      <w:start w:val="1"/>
      <w:numFmt w:val="bullet"/>
      <w:lvlText w:val="•"/>
      <w:lvlJc w:val="left"/>
      <w:rPr>
        <w:rFonts w:hint="default"/>
      </w:rPr>
    </w:lvl>
    <w:lvl w:ilvl="5" w:tplc="AA3AF11E">
      <w:start w:val="1"/>
      <w:numFmt w:val="bullet"/>
      <w:lvlText w:val="•"/>
      <w:lvlJc w:val="left"/>
      <w:rPr>
        <w:rFonts w:hint="default"/>
      </w:rPr>
    </w:lvl>
    <w:lvl w:ilvl="6" w:tplc="A580A6D0">
      <w:start w:val="1"/>
      <w:numFmt w:val="bullet"/>
      <w:lvlText w:val="•"/>
      <w:lvlJc w:val="left"/>
      <w:rPr>
        <w:rFonts w:hint="default"/>
      </w:rPr>
    </w:lvl>
    <w:lvl w:ilvl="7" w:tplc="FD228F94">
      <w:start w:val="1"/>
      <w:numFmt w:val="bullet"/>
      <w:lvlText w:val="•"/>
      <w:lvlJc w:val="left"/>
      <w:rPr>
        <w:rFonts w:hint="default"/>
      </w:rPr>
    </w:lvl>
    <w:lvl w:ilvl="8" w:tplc="B9822CAC">
      <w:start w:val="1"/>
      <w:numFmt w:val="bullet"/>
      <w:lvlText w:val="•"/>
      <w:lvlJc w:val="left"/>
      <w:rPr>
        <w:rFonts w:hint="default"/>
      </w:rPr>
    </w:lvl>
  </w:abstractNum>
  <w:abstractNum w:abstractNumId="20">
    <w:nsid w:val="5C9B5F09"/>
    <w:multiLevelType w:val="hybridMultilevel"/>
    <w:tmpl w:val="177EB57A"/>
    <w:lvl w:ilvl="0" w:tplc="541C1AB6">
      <w:start w:val="2"/>
      <w:numFmt w:val="upperRoman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1C4E2C"/>
    <w:multiLevelType w:val="hybridMultilevel"/>
    <w:tmpl w:val="872656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192B92"/>
    <w:multiLevelType w:val="hybridMultilevel"/>
    <w:tmpl w:val="60BA2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372365"/>
    <w:multiLevelType w:val="multilevel"/>
    <w:tmpl w:val="6DF007E0"/>
    <w:styleLink w:val="Style3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%3.%2"/>
      <w:lvlJc w:val="left"/>
      <w:pPr>
        <w:ind w:left="1440" w:hanging="360"/>
      </w:pPr>
      <w:rPr>
        <w:rFonts w:ascii="Times New Roman" w:hAnsi="Times New Roman"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5F563068"/>
    <w:multiLevelType w:val="hybridMultilevel"/>
    <w:tmpl w:val="7F14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F874BE"/>
    <w:multiLevelType w:val="hybridMultilevel"/>
    <w:tmpl w:val="118EF436"/>
    <w:lvl w:ilvl="0" w:tplc="C884253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773BC6"/>
    <w:multiLevelType w:val="hybridMultilevel"/>
    <w:tmpl w:val="E8FA5A18"/>
    <w:lvl w:ilvl="0" w:tplc="BBAC608A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10323F"/>
    <w:multiLevelType w:val="hybridMultilevel"/>
    <w:tmpl w:val="45D4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7230BE"/>
    <w:multiLevelType w:val="hybridMultilevel"/>
    <w:tmpl w:val="3A54147A"/>
    <w:lvl w:ilvl="0" w:tplc="025A82E4">
      <w:start w:val="1"/>
      <w:numFmt w:val="upperRoman"/>
      <w:lvlText w:val="%1."/>
      <w:lvlJc w:val="left"/>
      <w:pPr>
        <w:ind w:hanging="132"/>
      </w:pPr>
      <w:rPr>
        <w:rFonts w:ascii="Arial" w:eastAsia="Arial" w:hAnsi="Arial" w:hint="default"/>
        <w:color w:val="004A8F"/>
        <w:w w:val="80"/>
        <w:sz w:val="20"/>
        <w:szCs w:val="20"/>
      </w:rPr>
    </w:lvl>
    <w:lvl w:ilvl="1" w:tplc="C4D25026">
      <w:start w:val="1"/>
      <w:numFmt w:val="bullet"/>
      <w:lvlText w:val="•"/>
      <w:lvlJc w:val="left"/>
      <w:pPr>
        <w:ind w:hanging="288"/>
      </w:pPr>
      <w:rPr>
        <w:rFonts w:ascii="Arial" w:eastAsia="Arial" w:hAnsi="Arial" w:hint="default"/>
        <w:color w:val="004A8F"/>
        <w:w w:val="80"/>
        <w:sz w:val="14"/>
        <w:szCs w:val="14"/>
      </w:rPr>
    </w:lvl>
    <w:lvl w:ilvl="2" w:tplc="16B80CDE">
      <w:start w:val="1"/>
      <w:numFmt w:val="bullet"/>
      <w:lvlText w:val="•"/>
      <w:lvlJc w:val="left"/>
      <w:rPr>
        <w:rFonts w:hint="default"/>
      </w:rPr>
    </w:lvl>
    <w:lvl w:ilvl="3" w:tplc="17243032">
      <w:start w:val="1"/>
      <w:numFmt w:val="bullet"/>
      <w:lvlText w:val="•"/>
      <w:lvlJc w:val="left"/>
      <w:rPr>
        <w:rFonts w:hint="default"/>
      </w:rPr>
    </w:lvl>
    <w:lvl w:ilvl="4" w:tplc="4CE0869E">
      <w:start w:val="1"/>
      <w:numFmt w:val="bullet"/>
      <w:lvlText w:val="•"/>
      <w:lvlJc w:val="left"/>
      <w:rPr>
        <w:rFonts w:hint="default"/>
      </w:rPr>
    </w:lvl>
    <w:lvl w:ilvl="5" w:tplc="C9020198">
      <w:start w:val="1"/>
      <w:numFmt w:val="bullet"/>
      <w:lvlText w:val="•"/>
      <w:lvlJc w:val="left"/>
      <w:rPr>
        <w:rFonts w:hint="default"/>
      </w:rPr>
    </w:lvl>
    <w:lvl w:ilvl="6" w:tplc="5E4E3F16">
      <w:start w:val="1"/>
      <w:numFmt w:val="bullet"/>
      <w:lvlText w:val="•"/>
      <w:lvlJc w:val="left"/>
      <w:rPr>
        <w:rFonts w:hint="default"/>
      </w:rPr>
    </w:lvl>
    <w:lvl w:ilvl="7" w:tplc="7F3ED8B2">
      <w:start w:val="1"/>
      <w:numFmt w:val="bullet"/>
      <w:lvlText w:val="•"/>
      <w:lvlJc w:val="left"/>
      <w:rPr>
        <w:rFonts w:hint="default"/>
      </w:rPr>
    </w:lvl>
    <w:lvl w:ilvl="8" w:tplc="DD300180">
      <w:start w:val="1"/>
      <w:numFmt w:val="bullet"/>
      <w:lvlText w:val="•"/>
      <w:lvlJc w:val="left"/>
      <w:rPr>
        <w:rFonts w:hint="default"/>
      </w:rPr>
    </w:lvl>
  </w:abstractNum>
  <w:abstractNum w:abstractNumId="29">
    <w:nsid w:val="64ED1FAB"/>
    <w:multiLevelType w:val="hybridMultilevel"/>
    <w:tmpl w:val="2BFCA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FD0107"/>
    <w:multiLevelType w:val="hybridMultilevel"/>
    <w:tmpl w:val="2648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2F42FE"/>
    <w:multiLevelType w:val="hybridMultilevel"/>
    <w:tmpl w:val="1EBC66A2"/>
    <w:lvl w:ilvl="0" w:tplc="D48A636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4A8F"/>
        <w:w w:val="8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F32E39"/>
    <w:multiLevelType w:val="hybridMultilevel"/>
    <w:tmpl w:val="F244DA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F031582"/>
    <w:multiLevelType w:val="hybridMultilevel"/>
    <w:tmpl w:val="99967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DA6AB4"/>
    <w:multiLevelType w:val="hybridMultilevel"/>
    <w:tmpl w:val="9B0226DA"/>
    <w:lvl w:ilvl="0" w:tplc="C7DCC03A">
      <w:start w:val="1"/>
      <w:numFmt w:val="decimal"/>
      <w:lvlText w:val="%1."/>
      <w:lvlJc w:val="left"/>
      <w:pPr>
        <w:ind w:hanging="284"/>
      </w:pPr>
      <w:rPr>
        <w:rFonts w:ascii="Arial" w:eastAsia="Arial" w:hAnsi="Arial" w:hint="default"/>
        <w:color w:val="004A8F"/>
        <w:w w:val="86"/>
        <w:sz w:val="16"/>
        <w:szCs w:val="16"/>
      </w:rPr>
    </w:lvl>
    <w:lvl w:ilvl="1" w:tplc="18D8962A">
      <w:start w:val="1"/>
      <w:numFmt w:val="decimal"/>
      <w:lvlText w:val="(%2)"/>
      <w:lvlJc w:val="left"/>
      <w:pPr>
        <w:ind w:hanging="284"/>
      </w:pPr>
      <w:rPr>
        <w:rFonts w:ascii="Arial" w:eastAsia="Arial" w:hAnsi="Arial" w:hint="default"/>
        <w:color w:val="231F20"/>
        <w:w w:val="88"/>
        <w:sz w:val="14"/>
        <w:szCs w:val="14"/>
      </w:rPr>
    </w:lvl>
    <w:lvl w:ilvl="2" w:tplc="708C0C5C">
      <w:start w:val="1"/>
      <w:numFmt w:val="bullet"/>
      <w:lvlText w:val="•"/>
      <w:lvlJc w:val="left"/>
      <w:rPr>
        <w:rFonts w:hint="default"/>
      </w:rPr>
    </w:lvl>
    <w:lvl w:ilvl="3" w:tplc="A1D28B78">
      <w:start w:val="1"/>
      <w:numFmt w:val="bullet"/>
      <w:lvlText w:val="•"/>
      <w:lvlJc w:val="left"/>
      <w:rPr>
        <w:rFonts w:hint="default"/>
      </w:rPr>
    </w:lvl>
    <w:lvl w:ilvl="4" w:tplc="0C6CCB9C">
      <w:start w:val="1"/>
      <w:numFmt w:val="bullet"/>
      <w:lvlText w:val="•"/>
      <w:lvlJc w:val="left"/>
      <w:rPr>
        <w:rFonts w:hint="default"/>
      </w:rPr>
    </w:lvl>
    <w:lvl w:ilvl="5" w:tplc="C6983944">
      <w:start w:val="1"/>
      <w:numFmt w:val="bullet"/>
      <w:lvlText w:val="•"/>
      <w:lvlJc w:val="left"/>
      <w:rPr>
        <w:rFonts w:hint="default"/>
      </w:rPr>
    </w:lvl>
    <w:lvl w:ilvl="6" w:tplc="43021B16">
      <w:start w:val="1"/>
      <w:numFmt w:val="bullet"/>
      <w:lvlText w:val="•"/>
      <w:lvlJc w:val="left"/>
      <w:rPr>
        <w:rFonts w:hint="default"/>
      </w:rPr>
    </w:lvl>
    <w:lvl w:ilvl="7" w:tplc="7F242E6C">
      <w:start w:val="1"/>
      <w:numFmt w:val="bullet"/>
      <w:lvlText w:val="•"/>
      <w:lvlJc w:val="left"/>
      <w:rPr>
        <w:rFonts w:hint="default"/>
      </w:rPr>
    </w:lvl>
    <w:lvl w:ilvl="8" w:tplc="340044EE">
      <w:start w:val="1"/>
      <w:numFmt w:val="bullet"/>
      <w:lvlText w:val="•"/>
      <w:lvlJc w:val="left"/>
      <w:rPr>
        <w:rFonts w:hint="default"/>
      </w:rPr>
    </w:lvl>
  </w:abstractNum>
  <w:abstractNum w:abstractNumId="35">
    <w:nsid w:val="7C4B29ED"/>
    <w:multiLevelType w:val="multilevel"/>
    <w:tmpl w:val="6DF007E0"/>
    <w:numStyleLink w:val="Style3"/>
  </w:abstractNum>
  <w:num w:numId="1">
    <w:abstractNumId w:val="18"/>
  </w:num>
  <w:num w:numId="2">
    <w:abstractNumId w:val="9"/>
  </w:num>
  <w:num w:numId="3">
    <w:abstractNumId w:val="17"/>
  </w:num>
  <w:num w:numId="4">
    <w:abstractNumId w:val="15"/>
  </w:num>
  <w:num w:numId="5">
    <w:abstractNumId w:val="22"/>
  </w:num>
  <w:num w:numId="6">
    <w:abstractNumId w:val="25"/>
  </w:num>
  <w:num w:numId="7">
    <w:abstractNumId w:val="26"/>
  </w:num>
  <w:num w:numId="8">
    <w:abstractNumId w:val="10"/>
  </w:num>
  <w:num w:numId="9">
    <w:abstractNumId w:val="27"/>
  </w:num>
  <w:num w:numId="10">
    <w:abstractNumId w:val="29"/>
  </w:num>
  <w:num w:numId="11">
    <w:abstractNumId w:val="23"/>
  </w:num>
  <w:num w:numId="12">
    <w:abstractNumId w:val="35"/>
  </w:num>
  <w:num w:numId="13">
    <w:abstractNumId w:val="12"/>
    <w:lvlOverride w:ilvl="0">
      <w:lvl w:ilvl="0">
        <w:start w:val="1"/>
        <w:numFmt w:val="upperRoman"/>
        <w:lvlText w:val="%1."/>
        <w:lvlJc w:val="left"/>
        <w:pPr>
          <w:ind w:left="360" w:hanging="360"/>
        </w:pPr>
        <w:rPr>
          <w:rFonts w:ascii="Times New Roman" w:hAnsi="Times New Roman" w:hint="default"/>
          <w:b/>
          <w:sz w:val="24"/>
          <w:szCs w:val="24"/>
        </w:rPr>
      </w:lvl>
    </w:lvlOverride>
  </w:num>
  <w:num w:numId="14">
    <w:abstractNumId w:val="14"/>
  </w:num>
  <w:num w:numId="15">
    <w:abstractNumId w:val="28"/>
  </w:num>
  <w:num w:numId="16">
    <w:abstractNumId w:val="34"/>
  </w:num>
  <w:num w:numId="17">
    <w:abstractNumId w:val="20"/>
  </w:num>
  <w:num w:numId="18">
    <w:abstractNumId w:val="30"/>
  </w:num>
  <w:num w:numId="19">
    <w:abstractNumId w:val="11"/>
  </w:num>
  <w:num w:numId="20">
    <w:abstractNumId w:val="8"/>
  </w:num>
  <w:num w:numId="21">
    <w:abstractNumId w:val="0"/>
  </w:num>
  <w:num w:numId="22">
    <w:abstractNumId w:val="19"/>
  </w:num>
  <w:num w:numId="23">
    <w:abstractNumId w:val="13"/>
  </w:num>
  <w:num w:numId="24">
    <w:abstractNumId w:val="31"/>
  </w:num>
  <w:num w:numId="25">
    <w:abstractNumId w:val="16"/>
  </w:num>
  <w:num w:numId="26">
    <w:abstractNumId w:val="24"/>
  </w:num>
  <w:num w:numId="27">
    <w:abstractNumId w:val="21"/>
  </w:num>
  <w:num w:numId="28">
    <w:abstractNumId w:val="33"/>
  </w:num>
  <w:num w:numId="29">
    <w:abstractNumId w:val="2"/>
  </w:num>
  <w:num w:numId="30">
    <w:abstractNumId w:val="4"/>
  </w:num>
  <w:num w:numId="31">
    <w:abstractNumId w:val="7"/>
  </w:num>
  <w:num w:numId="32">
    <w:abstractNumId w:val="1"/>
  </w:num>
  <w:num w:numId="33">
    <w:abstractNumId w:val="3"/>
  </w:num>
  <w:num w:numId="34">
    <w:abstractNumId w:val="32"/>
  </w:num>
  <w:num w:numId="35">
    <w:abstractNumId w:val="5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ocumentProtection w:edit="forms" w:enforcement="1" w:cryptProviderType="rsaAES" w:cryptAlgorithmClass="hash" w:cryptAlgorithmType="typeAny" w:cryptAlgorithmSid="14" w:cryptSpinCount="100000" w:hash="ZvH1JSj72RYIMA2ku9hwXUARpXGsEF7klphz/tNWpUu/MAj7HRydZdmuSybfx7JX6ZIdwiEE4ovsSE0uhSG3PA==" w:salt="5kMaRN/nwuympogTunjabw==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5F2"/>
    <w:rsid w:val="00020619"/>
    <w:rsid w:val="000236DE"/>
    <w:rsid w:val="000253C3"/>
    <w:rsid w:val="00027791"/>
    <w:rsid w:val="00033B09"/>
    <w:rsid w:val="00035A32"/>
    <w:rsid w:val="00046B6F"/>
    <w:rsid w:val="00051B60"/>
    <w:rsid w:val="0006633B"/>
    <w:rsid w:val="00067587"/>
    <w:rsid w:val="000711EA"/>
    <w:rsid w:val="00077AE6"/>
    <w:rsid w:val="0009184A"/>
    <w:rsid w:val="0009714D"/>
    <w:rsid w:val="000A285E"/>
    <w:rsid w:val="000B2F9A"/>
    <w:rsid w:val="000B4226"/>
    <w:rsid w:val="000B570A"/>
    <w:rsid w:val="000C4293"/>
    <w:rsid w:val="000D5601"/>
    <w:rsid w:val="000E277C"/>
    <w:rsid w:val="000E30DD"/>
    <w:rsid w:val="000F60FB"/>
    <w:rsid w:val="00100F25"/>
    <w:rsid w:val="00103A54"/>
    <w:rsid w:val="00107815"/>
    <w:rsid w:val="00121DB6"/>
    <w:rsid w:val="00126B34"/>
    <w:rsid w:val="00130B12"/>
    <w:rsid w:val="001338E2"/>
    <w:rsid w:val="00142426"/>
    <w:rsid w:val="00144278"/>
    <w:rsid w:val="00145F54"/>
    <w:rsid w:val="00152531"/>
    <w:rsid w:val="001547C8"/>
    <w:rsid w:val="00163462"/>
    <w:rsid w:val="00165B91"/>
    <w:rsid w:val="00171915"/>
    <w:rsid w:val="00172A75"/>
    <w:rsid w:val="001818B3"/>
    <w:rsid w:val="00182AE3"/>
    <w:rsid w:val="0018551A"/>
    <w:rsid w:val="00187193"/>
    <w:rsid w:val="00190FDD"/>
    <w:rsid w:val="001A0166"/>
    <w:rsid w:val="001A45F2"/>
    <w:rsid w:val="001B72B1"/>
    <w:rsid w:val="001D0358"/>
    <w:rsid w:val="001D1E06"/>
    <w:rsid w:val="001D2386"/>
    <w:rsid w:val="001D69E2"/>
    <w:rsid w:val="001D71EB"/>
    <w:rsid w:val="001E15A5"/>
    <w:rsid w:val="001E3A42"/>
    <w:rsid w:val="001F17BF"/>
    <w:rsid w:val="00204D74"/>
    <w:rsid w:val="00213BFB"/>
    <w:rsid w:val="00215546"/>
    <w:rsid w:val="00241003"/>
    <w:rsid w:val="002751C8"/>
    <w:rsid w:val="0028391F"/>
    <w:rsid w:val="00291E3A"/>
    <w:rsid w:val="002B1F3C"/>
    <w:rsid w:val="002B5533"/>
    <w:rsid w:val="002B6104"/>
    <w:rsid w:val="002E2558"/>
    <w:rsid w:val="002E57CB"/>
    <w:rsid w:val="002F1C1D"/>
    <w:rsid w:val="002F4B35"/>
    <w:rsid w:val="002F62CF"/>
    <w:rsid w:val="003177B8"/>
    <w:rsid w:val="00344934"/>
    <w:rsid w:val="00344F2D"/>
    <w:rsid w:val="00362EFF"/>
    <w:rsid w:val="00372233"/>
    <w:rsid w:val="00373B25"/>
    <w:rsid w:val="00387B30"/>
    <w:rsid w:val="00390F3D"/>
    <w:rsid w:val="00397D40"/>
    <w:rsid w:val="003A6A9B"/>
    <w:rsid w:val="003B7030"/>
    <w:rsid w:val="003C29DF"/>
    <w:rsid w:val="003C4D53"/>
    <w:rsid w:val="003C7CC0"/>
    <w:rsid w:val="003D3521"/>
    <w:rsid w:val="003D7513"/>
    <w:rsid w:val="003E027D"/>
    <w:rsid w:val="00405886"/>
    <w:rsid w:val="00407128"/>
    <w:rsid w:val="00415F38"/>
    <w:rsid w:val="0042093B"/>
    <w:rsid w:val="00430BDA"/>
    <w:rsid w:val="00432E76"/>
    <w:rsid w:val="004338C3"/>
    <w:rsid w:val="004372D5"/>
    <w:rsid w:val="00453585"/>
    <w:rsid w:val="0045643F"/>
    <w:rsid w:val="00471317"/>
    <w:rsid w:val="00475B71"/>
    <w:rsid w:val="00493BEF"/>
    <w:rsid w:val="004A10B9"/>
    <w:rsid w:val="004A2DA0"/>
    <w:rsid w:val="004A45FB"/>
    <w:rsid w:val="004B2FCC"/>
    <w:rsid w:val="004B4EB4"/>
    <w:rsid w:val="004B588C"/>
    <w:rsid w:val="004D1F66"/>
    <w:rsid w:val="004D42D4"/>
    <w:rsid w:val="004D5BC2"/>
    <w:rsid w:val="00502AB5"/>
    <w:rsid w:val="0051397A"/>
    <w:rsid w:val="00514D4C"/>
    <w:rsid w:val="00515D2F"/>
    <w:rsid w:val="00530BC7"/>
    <w:rsid w:val="00540E0A"/>
    <w:rsid w:val="00560732"/>
    <w:rsid w:val="0057187F"/>
    <w:rsid w:val="005827C9"/>
    <w:rsid w:val="00592F5B"/>
    <w:rsid w:val="00596010"/>
    <w:rsid w:val="00597DE6"/>
    <w:rsid w:val="005C578A"/>
    <w:rsid w:val="005D1F30"/>
    <w:rsid w:val="005E1D27"/>
    <w:rsid w:val="006000C9"/>
    <w:rsid w:val="0060290A"/>
    <w:rsid w:val="00607672"/>
    <w:rsid w:val="00616B1B"/>
    <w:rsid w:val="00635A7C"/>
    <w:rsid w:val="006376C1"/>
    <w:rsid w:val="006464A8"/>
    <w:rsid w:val="00647F39"/>
    <w:rsid w:val="006531D1"/>
    <w:rsid w:val="00655EB6"/>
    <w:rsid w:val="00656FB5"/>
    <w:rsid w:val="00662FD5"/>
    <w:rsid w:val="006665E5"/>
    <w:rsid w:val="00670857"/>
    <w:rsid w:val="00672866"/>
    <w:rsid w:val="006779F6"/>
    <w:rsid w:val="006971CC"/>
    <w:rsid w:val="006B4A3F"/>
    <w:rsid w:val="006B7C77"/>
    <w:rsid w:val="006C0883"/>
    <w:rsid w:val="006D32DA"/>
    <w:rsid w:val="006D35AC"/>
    <w:rsid w:val="006D5CED"/>
    <w:rsid w:val="006D6CFA"/>
    <w:rsid w:val="006E2A18"/>
    <w:rsid w:val="006E50C1"/>
    <w:rsid w:val="006E7168"/>
    <w:rsid w:val="007005AD"/>
    <w:rsid w:val="00702B64"/>
    <w:rsid w:val="0071444B"/>
    <w:rsid w:val="00723C06"/>
    <w:rsid w:val="00747F85"/>
    <w:rsid w:val="0075027C"/>
    <w:rsid w:val="0075354D"/>
    <w:rsid w:val="0076010C"/>
    <w:rsid w:val="0076126D"/>
    <w:rsid w:val="007620C1"/>
    <w:rsid w:val="0077258E"/>
    <w:rsid w:val="00781704"/>
    <w:rsid w:val="00781769"/>
    <w:rsid w:val="007845AA"/>
    <w:rsid w:val="0079098D"/>
    <w:rsid w:val="007A254C"/>
    <w:rsid w:val="007C0744"/>
    <w:rsid w:val="007C4344"/>
    <w:rsid w:val="007D1205"/>
    <w:rsid w:val="00800620"/>
    <w:rsid w:val="00803A3B"/>
    <w:rsid w:val="00831B37"/>
    <w:rsid w:val="00832242"/>
    <w:rsid w:val="008336DD"/>
    <w:rsid w:val="0083606C"/>
    <w:rsid w:val="00850C1F"/>
    <w:rsid w:val="00864BDB"/>
    <w:rsid w:val="008825F6"/>
    <w:rsid w:val="00882A8C"/>
    <w:rsid w:val="00890544"/>
    <w:rsid w:val="00895026"/>
    <w:rsid w:val="008A1C0D"/>
    <w:rsid w:val="008A26A7"/>
    <w:rsid w:val="008A7A2E"/>
    <w:rsid w:val="008A7F04"/>
    <w:rsid w:val="008B05C7"/>
    <w:rsid w:val="008D2365"/>
    <w:rsid w:val="008E51DB"/>
    <w:rsid w:val="008E6604"/>
    <w:rsid w:val="008F20A0"/>
    <w:rsid w:val="008F6DE3"/>
    <w:rsid w:val="0090004F"/>
    <w:rsid w:val="00903C5E"/>
    <w:rsid w:val="0091250B"/>
    <w:rsid w:val="009137BF"/>
    <w:rsid w:val="009247FB"/>
    <w:rsid w:val="009262AD"/>
    <w:rsid w:val="00934306"/>
    <w:rsid w:val="0093670C"/>
    <w:rsid w:val="00936B25"/>
    <w:rsid w:val="009500FC"/>
    <w:rsid w:val="00960EE2"/>
    <w:rsid w:val="00971D03"/>
    <w:rsid w:val="009749DE"/>
    <w:rsid w:val="009904DB"/>
    <w:rsid w:val="009A2E82"/>
    <w:rsid w:val="009A3CFC"/>
    <w:rsid w:val="009A6B62"/>
    <w:rsid w:val="009B700E"/>
    <w:rsid w:val="009C5937"/>
    <w:rsid w:val="009E7601"/>
    <w:rsid w:val="009F285D"/>
    <w:rsid w:val="00A0256D"/>
    <w:rsid w:val="00A03CB8"/>
    <w:rsid w:val="00A04F0D"/>
    <w:rsid w:val="00A07C9A"/>
    <w:rsid w:val="00A12802"/>
    <w:rsid w:val="00A178DD"/>
    <w:rsid w:val="00A20733"/>
    <w:rsid w:val="00A2296E"/>
    <w:rsid w:val="00A2466E"/>
    <w:rsid w:val="00A46E6C"/>
    <w:rsid w:val="00A47E5F"/>
    <w:rsid w:val="00A62375"/>
    <w:rsid w:val="00A6536F"/>
    <w:rsid w:val="00A7741E"/>
    <w:rsid w:val="00A91734"/>
    <w:rsid w:val="00AA12E2"/>
    <w:rsid w:val="00AC7CCB"/>
    <w:rsid w:val="00AE69B0"/>
    <w:rsid w:val="00AF69EE"/>
    <w:rsid w:val="00B03097"/>
    <w:rsid w:val="00B07C82"/>
    <w:rsid w:val="00B30602"/>
    <w:rsid w:val="00B32704"/>
    <w:rsid w:val="00B3641B"/>
    <w:rsid w:val="00B51727"/>
    <w:rsid w:val="00B54958"/>
    <w:rsid w:val="00B558DF"/>
    <w:rsid w:val="00B70438"/>
    <w:rsid w:val="00B81876"/>
    <w:rsid w:val="00B832A4"/>
    <w:rsid w:val="00B856B0"/>
    <w:rsid w:val="00BB749F"/>
    <w:rsid w:val="00C14DFA"/>
    <w:rsid w:val="00C22E0D"/>
    <w:rsid w:val="00C26DC8"/>
    <w:rsid w:val="00C3757F"/>
    <w:rsid w:val="00C377D7"/>
    <w:rsid w:val="00C47BBA"/>
    <w:rsid w:val="00C54560"/>
    <w:rsid w:val="00C66724"/>
    <w:rsid w:val="00C8384F"/>
    <w:rsid w:val="00C85A93"/>
    <w:rsid w:val="00C9149A"/>
    <w:rsid w:val="00C979C7"/>
    <w:rsid w:val="00CE4658"/>
    <w:rsid w:val="00CE5099"/>
    <w:rsid w:val="00D00853"/>
    <w:rsid w:val="00D010E7"/>
    <w:rsid w:val="00D259DE"/>
    <w:rsid w:val="00D310CA"/>
    <w:rsid w:val="00D4760C"/>
    <w:rsid w:val="00D60B73"/>
    <w:rsid w:val="00D708F0"/>
    <w:rsid w:val="00D74E78"/>
    <w:rsid w:val="00D843F3"/>
    <w:rsid w:val="00DA2966"/>
    <w:rsid w:val="00DD3B5C"/>
    <w:rsid w:val="00DE4FE1"/>
    <w:rsid w:val="00DE56AC"/>
    <w:rsid w:val="00DF7135"/>
    <w:rsid w:val="00E012F4"/>
    <w:rsid w:val="00E14EE6"/>
    <w:rsid w:val="00E162C2"/>
    <w:rsid w:val="00E20F86"/>
    <w:rsid w:val="00E33F40"/>
    <w:rsid w:val="00E36795"/>
    <w:rsid w:val="00E4789C"/>
    <w:rsid w:val="00E60C20"/>
    <w:rsid w:val="00E71766"/>
    <w:rsid w:val="00E7464E"/>
    <w:rsid w:val="00E81313"/>
    <w:rsid w:val="00E813EF"/>
    <w:rsid w:val="00E90338"/>
    <w:rsid w:val="00EA65BD"/>
    <w:rsid w:val="00EB7F25"/>
    <w:rsid w:val="00EC3949"/>
    <w:rsid w:val="00ED17C0"/>
    <w:rsid w:val="00EE3380"/>
    <w:rsid w:val="00EE758D"/>
    <w:rsid w:val="00F04B18"/>
    <w:rsid w:val="00F1523F"/>
    <w:rsid w:val="00F23E01"/>
    <w:rsid w:val="00F3530B"/>
    <w:rsid w:val="00F50D44"/>
    <w:rsid w:val="00F556BA"/>
    <w:rsid w:val="00F655B0"/>
    <w:rsid w:val="00F76D5D"/>
    <w:rsid w:val="00F82DAA"/>
    <w:rsid w:val="00FB755D"/>
    <w:rsid w:val="00FC1D3A"/>
    <w:rsid w:val="00FC2C75"/>
    <w:rsid w:val="00FD4937"/>
    <w:rsid w:val="00FE41F4"/>
    <w:rsid w:val="00FF49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D8A5BE-19AA-4FAD-9A40-3056E9E9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D44"/>
  </w:style>
  <w:style w:type="paragraph" w:styleId="Heading1">
    <w:name w:val="heading 1"/>
    <w:basedOn w:val="Normal"/>
    <w:next w:val="Normal"/>
    <w:link w:val="Heading1Char"/>
    <w:uiPriority w:val="9"/>
    <w:qFormat/>
    <w:rsid w:val="00F50D44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D44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D44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D44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D44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D44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D44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D44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D44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D44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F50D44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50D44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39"/>
    <w:rsid w:val="00F50D44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50D44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0D44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D44"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50D44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1"/>
    <w:qFormat/>
    <w:rsid w:val="00F50D44"/>
    <w:pPr>
      <w:ind w:left="720"/>
      <w:contextualSpacing/>
    </w:pPr>
  </w:style>
  <w:style w:type="character" w:styleId="SubtleReference">
    <w:name w:val="Subtle Reference"/>
    <w:uiPriority w:val="31"/>
    <w:qFormat/>
    <w:rsid w:val="00F50D44"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sid w:val="00F50D44"/>
    <w:rPr>
      <w:i/>
      <w:iCs/>
      <w:color w:val="044D6E" w:themeColor="text2" w:themeShade="80"/>
    </w:rPr>
  </w:style>
  <w:style w:type="character" w:styleId="Emphasis">
    <w:name w:val="Emphasis"/>
    <w:uiPriority w:val="20"/>
    <w:qFormat/>
    <w:rsid w:val="00F50D44"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F50D44"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0D44"/>
    <w:rPr>
      <w:i/>
      <w:iCs/>
      <w:sz w:val="24"/>
      <w:szCs w:val="24"/>
    </w:rPr>
  </w:style>
  <w:style w:type="character" w:styleId="IntenseEmphasis">
    <w:name w:val="Intense Emphasis"/>
    <w:uiPriority w:val="21"/>
    <w:qFormat/>
    <w:rsid w:val="00F50D44"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D44"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D44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0D44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50D44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F50D44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F50D44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F50D44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F50D44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rsid w:val="00F50D44"/>
    <w:pPr>
      <w:spacing w:after="0" w:line="240" w:lineRule="auto"/>
    </w:pPr>
  </w:style>
  <w:style w:type="character" w:styleId="BookTitle">
    <w:name w:val="Book Title"/>
    <w:uiPriority w:val="33"/>
    <w:qFormat/>
    <w:rsid w:val="00F50D4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0D44"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sid w:val="00F50D44"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F50D44"/>
  </w:style>
  <w:style w:type="character" w:styleId="Strong">
    <w:name w:val="Strong"/>
    <w:uiPriority w:val="22"/>
    <w:qFormat/>
    <w:rsid w:val="00F50D44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0D44"/>
    <w:pPr>
      <w:outlineLvl w:val="9"/>
    </w:pPr>
  </w:style>
  <w:style w:type="numbering" w:customStyle="1" w:styleId="Style1">
    <w:name w:val="Style1"/>
    <w:uiPriority w:val="99"/>
    <w:rsid w:val="00890544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1A45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5F2"/>
  </w:style>
  <w:style w:type="paragraph" w:styleId="Footer">
    <w:name w:val="footer"/>
    <w:basedOn w:val="Normal"/>
    <w:link w:val="FooterChar"/>
    <w:uiPriority w:val="99"/>
    <w:unhideWhenUsed/>
    <w:rsid w:val="001A45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5F2"/>
  </w:style>
  <w:style w:type="paragraph" w:styleId="BodyText">
    <w:name w:val="Body Text"/>
    <w:basedOn w:val="Normal"/>
    <w:link w:val="BodyTextChar"/>
    <w:uiPriority w:val="1"/>
    <w:qFormat/>
    <w:rsid w:val="001D71EB"/>
    <w:pPr>
      <w:widowControl w:val="0"/>
      <w:spacing w:before="0" w:after="0" w:line="240" w:lineRule="auto"/>
      <w:ind w:left="110"/>
    </w:pPr>
    <w:rPr>
      <w:rFonts w:ascii="Arial" w:eastAsia="Arial" w:hAnsi="Arial"/>
      <w:sz w:val="14"/>
      <w:szCs w:val="1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D71EB"/>
    <w:rPr>
      <w:rFonts w:ascii="Arial" w:eastAsia="Arial" w:hAnsi="Arial"/>
      <w:sz w:val="14"/>
      <w:szCs w:val="14"/>
      <w:lang w:eastAsia="en-US"/>
    </w:rPr>
  </w:style>
  <w:style w:type="paragraph" w:customStyle="1" w:styleId="Style2">
    <w:name w:val="Style2"/>
    <w:basedOn w:val="Heading1"/>
    <w:link w:val="Style2Char"/>
    <w:qFormat/>
    <w:rsid w:val="003C29DF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jc w:val="both"/>
    </w:pPr>
    <w:rPr>
      <w:rFonts w:ascii="Times New Roman" w:hAnsi="Times New Roman"/>
      <w:caps w:val="0"/>
      <w:color w:val="2C2C2C" w:themeColor="text1"/>
      <w:sz w:val="24"/>
    </w:rPr>
  </w:style>
  <w:style w:type="numbering" w:customStyle="1" w:styleId="Style3">
    <w:name w:val="Style3"/>
    <w:uiPriority w:val="99"/>
    <w:rsid w:val="003C29DF"/>
    <w:pPr>
      <w:numPr>
        <w:numId w:val="11"/>
      </w:numPr>
    </w:pPr>
  </w:style>
  <w:style w:type="character" w:customStyle="1" w:styleId="Style2Char">
    <w:name w:val="Style2 Char"/>
    <w:basedOn w:val="Heading1Char"/>
    <w:link w:val="Style2"/>
    <w:rsid w:val="003C29DF"/>
    <w:rPr>
      <w:rFonts w:ascii="Times New Roman" w:eastAsiaTheme="majorEastAsia" w:hAnsi="Times New Roman" w:cstheme="majorBidi"/>
      <w:caps w:val="0"/>
      <w:color w:val="2C2C2C" w:themeColor="text1"/>
      <w:spacing w:val="15"/>
      <w:sz w:val="24"/>
      <w:shd w:val="clear" w:color="auto" w:fill="C9ECFC" w:themeFill="text2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D2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D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5D2F"/>
    <w:rPr>
      <w:color w:val="005DBA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5D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5D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5D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5D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5D2F"/>
    <w:rPr>
      <w:b/>
      <w:bCs/>
      <w:sz w:val="20"/>
      <w:szCs w:val="20"/>
    </w:rPr>
  </w:style>
  <w:style w:type="paragraph" w:customStyle="1" w:styleId="Style4">
    <w:name w:val="Style4"/>
    <w:basedOn w:val="Heading3"/>
    <w:link w:val="Style4Char"/>
    <w:qFormat/>
    <w:rsid w:val="00344934"/>
    <w:rPr>
      <w:caps w:val="0"/>
    </w:rPr>
  </w:style>
  <w:style w:type="character" w:customStyle="1" w:styleId="Style4Char">
    <w:name w:val="Style4 Char"/>
    <w:basedOn w:val="Heading3Char"/>
    <w:link w:val="Style4"/>
    <w:rsid w:val="00344934"/>
    <w:rPr>
      <w:rFonts w:asciiTheme="majorHAnsi" w:eastAsiaTheme="majorEastAsia" w:hAnsiTheme="majorHAnsi" w:cstheme="majorBidi"/>
      <w:caps w:val="0"/>
      <w:color w:val="044D6E" w:themeColor="text2" w:themeShade="80"/>
      <w:spacing w:val="15"/>
    </w:rPr>
  </w:style>
  <w:style w:type="paragraph" w:customStyle="1" w:styleId="TableParagraph">
    <w:name w:val="Table Paragraph"/>
    <w:basedOn w:val="Normal"/>
    <w:uiPriority w:val="1"/>
    <w:qFormat/>
    <w:rsid w:val="006779F6"/>
    <w:pPr>
      <w:widowControl w:val="0"/>
      <w:spacing w:before="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E4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uongvth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68BC1-798A-4E18-91B8-41241C210604}"/>
      </w:docPartPr>
      <w:docPartBody>
        <w:p w:rsidR="002F6F8B" w:rsidRDefault="00D2676F">
          <w:r w:rsidRPr="00C85340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16C89-32D3-42B1-BA28-0F499F75B8C8}"/>
      </w:docPartPr>
      <w:docPartBody>
        <w:p w:rsidR="002F6F8B" w:rsidRDefault="00D2676F">
          <w:r w:rsidRPr="00C85340">
            <w:rPr>
              <w:rStyle w:val="PlaceholderText"/>
            </w:rPr>
            <w:t>Click here to enter a date.</w:t>
          </w:r>
        </w:p>
      </w:docPartBody>
    </w:docPart>
    <w:docPart>
      <w:docPartPr>
        <w:name w:val="5CB449E081DF4595AC8F0DB4E1779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79A2F-B050-4B0C-8034-CF5CBD33E69C}"/>
      </w:docPartPr>
      <w:docPartBody>
        <w:p w:rsidR="00DC34D0" w:rsidRDefault="002F6F8B" w:rsidP="002F6F8B">
          <w:pPr>
            <w:pStyle w:val="5CB449E081DF4595AC8F0DB4E1779911"/>
          </w:pPr>
          <w:r w:rsidRPr="00C85340">
            <w:rPr>
              <w:rStyle w:val="PlaceholderText"/>
            </w:rPr>
            <w:t>Click here to enter text.</w:t>
          </w:r>
        </w:p>
      </w:docPartBody>
    </w:docPart>
    <w:docPart>
      <w:docPartPr>
        <w:name w:val="71C792E225FC43A980CE64B72A3D9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6B991-0859-4332-B59B-A3F47E904EE6}"/>
      </w:docPartPr>
      <w:docPartBody>
        <w:p w:rsidR="00DC34D0" w:rsidRDefault="002F6F8B" w:rsidP="002F6F8B">
          <w:pPr>
            <w:pStyle w:val="71C792E225FC43A980CE64B72A3D9907"/>
          </w:pPr>
          <w:r w:rsidRPr="00C85340">
            <w:rPr>
              <w:rStyle w:val="PlaceholderText"/>
            </w:rPr>
            <w:t>Click here to enter text.</w:t>
          </w:r>
        </w:p>
      </w:docPartBody>
    </w:docPart>
    <w:docPart>
      <w:docPartPr>
        <w:name w:val="A9D5510AB21640F7AFA3E27762A4E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BDC4F-71CB-423A-BDBF-4CFA4F1E38B4}"/>
      </w:docPartPr>
      <w:docPartBody>
        <w:p w:rsidR="00DC34D0" w:rsidRDefault="002F6F8B" w:rsidP="002F6F8B">
          <w:pPr>
            <w:pStyle w:val="A9D5510AB21640F7AFA3E27762A4E639"/>
          </w:pPr>
          <w:r w:rsidRPr="00C85340">
            <w:rPr>
              <w:rStyle w:val="PlaceholderText"/>
            </w:rPr>
            <w:t>Click here to enter text.</w:t>
          </w:r>
        </w:p>
      </w:docPartBody>
    </w:docPart>
    <w:docPart>
      <w:docPartPr>
        <w:name w:val="625C329E5BA347A9B6AF61EF7EA0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EB58A-E7D4-4389-96F9-AEF57BCBBAC9}"/>
      </w:docPartPr>
      <w:docPartBody>
        <w:p w:rsidR="00DC34D0" w:rsidRDefault="002F6F8B" w:rsidP="002F6F8B">
          <w:pPr>
            <w:pStyle w:val="625C329E5BA347A9B6AF61EF7EA0259F"/>
          </w:pPr>
          <w:r w:rsidRPr="00C85340">
            <w:rPr>
              <w:rStyle w:val="PlaceholderText"/>
            </w:rPr>
            <w:t>Click here to enter text.</w:t>
          </w:r>
        </w:p>
      </w:docPartBody>
    </w:docPart>
    <w:docPart>
      <w:docPartPr>
        <w:name w:val="60F1B5E02ECA4D90AE0F494E4ACE4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B64E9-026E-47ED-83BF-A152A02E29B7}"/>
      </w:docPartPr>
      <w:docPartBody>
        <w:p w:rsidR="00DC34D0" w:rsidRDefault="002F6F8B" w:rsidP="002F6F8B">
          <w:pPr>
            <w:pStyle w:val="60F1B5E02ECA4D90AE0F494E4ACE4FDA"/>
          </w:pPr>
          <w:r w:rsidRPr="00C85340">
            <w:rPr>
              <w:rStyle w:val="PlaceholderText"/>
            </w:rPr>
            <w:t>Click here to enter text.</w:t>
          </w:r>
        </w:p>
      </w:docPartBody>
    </w:docPart>
    <w:docPart>
      <w:docPartPr>
        <w:name w:val="80122A4DCDC644F1AAC3703B484A1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29ABC-E68C-469F-83D0-EED6DDF0ED11}"/>
      </w:docPartPr>
      <w:docPartBody>
        <w:p w:rsidR="00702D69" w:rsidRDefault="00DC34D0" w:rsidP="00DC34D0">
          <w:pPr>
            <w:pStyle w:val="80122A4DCDC644F1AAC3703B484A150B"/>
          </w:pPr>
          <w:r w:rsidRPr="00C85340">
            <w:rPr>
              <w:rStyle w:val="PlaceholderText"/>
            </w:rPr>
            <w:t>Click here to enter text.</w:t>
          </w:r>
        </w:p>
      </w:docPartBody>
    </w:docPart>
    <w:docPart>
      <w:docPartPr>
        <w:name w:val="2EE2E41DE7A44099BADD6E41D3453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148CE-267C-4BD0-8CD4-4B9A5D0AFA61}"/>
      </w:docPartPr>
      <w:docPartBody>
        <w:p w:rsidR="00702D69" w:rsidRDefault="00DC34D0" w:rsidP="00DC34D0">
          <w:pPr>
            <w:pStyle w:val="2EE2E41DE7A44099BADD6E41D3453F5A"/>
          </w:pPr>
          <w:r w:rsidRPr="00C85340">
            <w:rPr>
              <w:rStyle w:val="PlaceholderText"/>
            </w:rPr>
            <w:t>Click here to enter text.</w:t>
          </w:r>
        </w:p>
      </w:docPartBody>
    </w:docPart>
    <w:docPart>
      <w:docPartPr>
        <w:name w:val="777E41CBF9974DBB80FC22186AD90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53401-A7E3-4031-A750-6CE66E881AC6}"/>
      </w:docPartPr>
      <w:docPartBody>
        <w:p w:rsidR="00702D69" w:rsidRDefault="00DC34D0" w:rsidP="00DC34D0">
          <w:pPr>
            <w:pStyle w:val="777E41CBF9974DBB80FC22186AD90952"/>
          </w:pPr>
          <w:r w:rsidRPr="00C85340">
            <w:rPr>
              <w:rStyle w:val="PlaceholderText"/>
            </w:rPr>
            <w:t>Click here to enter text.</w:t>
          </w:r>
        </w:p>
      </w:docPartBody>
    </w:docPart>
    <w:docPart>
      <w:docPartPr>
        <w:name w:val="63168C7C01AE435CB823ECD86D6F9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CCEE-8406-410D-89D6-6FB0FDBA3D69}"/>
      </w:docPartPr>
      <w:docPartBody>
        <w:p w:rsidR="00702D69" w:rsidRDefault="00DC34D0" w:rsidP="00DC34D0">
          <w:pPr>
            <w:pStyle w:val="63168C7C01AE435CB823ECD86D6F9237"/>
          </w:pPr>
          <w:r w:rsidRPr="00C85340">
            <w:rPr>
              <w:rStyle w:val="PlaceholderText"/>
            </w:rPr>
            <w:t>Click here to enter text.</w:t>
          </w:r>
        </w:p>
      </w:docPartBody>
    </w:docPart>
    <w:docPart>
      <w:docPartPr>
        <w:name w:val="6705A107CAC942FBBEA925C446884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A43BC-8D29-402F-A9CF-33114837EE68}"/>
      </w:docPartPr>
      <w:docPartBody>
        <w:p w:rsidR="00702D69" w:rsidRDefault="00DC34D0" w:rsidP="00DC34D0">
          <w:pPr>
            <w:pStyle w:val="6705A107CAC942FBBEA925C4468846AA"/>
          </w:pPr>
          <w:r w:rsidRPr="00C85340">
            <w:rPr>
              <w:rStyle w:val="PlaceholderText"/>
            </w:rPr>
            <w:t>Click here to enter text.</w:t>
          </w:r>
        </w:p>
      </w:docPartBody>
    </w:docPart>
    <w:docPart>
      <w:docPartPr>
        <w:name w:val="CB2E7507CEDC4D33945AE32AC43F3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8E859-D2B1-417B-BB6C-0F95A7EFFC34}"/>
      </w:docPartPr>
      <w:docPartBody>
        <w:p w:rsidR="00702D69" w:rsidRDefault="00DC34D0" w:rsidP="00DC34D0">
          <w:pPr>
            <w:pStyle w:val="CB2E7507CEDC4D33945AE32AC43F3953"/>
          </w:pPr>
          <w:r w:rsidRPr="00C85340">
            <w:rPr>
              <w:rStyle w:val="PlaceholderText"/>
            </w:rPr>
            <w:t>Click here to enter text.</w:t>
          </w:r>
        </w:p>
      </w:docPartBody>
    </w:docPart>
    <w:docPart>
      <w:docPartPr>
        <w:name w:val="7C5098D787644088AD7814FF6482F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D818F-96A2-46A3-A004-36E62E8EF678}"/>
      </w:docPartPr>
      <w:docPartBody>
        <w:p w:rsidR="00702D69" w:rsidRDefault="00DC34D0" w:rsidP="00DC34D0">
          <w:pPr>
            <w:pStyle w:val="7C5098D787644088AD7814FF6482FDE0"/>
          </w:pPr>
          <w:r w:rsidRPr="00C85340">
            <w:rPr>
              <w:rStyle w:val="PlaceholderText"/>
            </w:rPr>
            <w:t>Click here to enter text.</w:t>
          </w:r>
        </w:p>
      </w:docPartBody>
    </w:docPart>
    <w:docPart>
      <w:docPartPr>
        <w:name w:val="6DDC88F516444A7A9695C331BD4D8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B5770-F422-41F7-A150-70B038BCED10}"/>
      </w:docPartPr>
      <w:docPartBody>
        <w:p w:rsidR="00702D69" w:rsidRDefault="00DC34D0" w:rsidP="00DC34D0">
          <w:pPr>
            <w:pStyle w:val="6DDC88F516444A7A9695C331BD4D89D2"/>
          </w:pPr>
          <w:r w:rsidRPr="00C8534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Pr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6F"/>
    <w:rsid w:val="00277F93"/>
    <w:rsid w:val="002F6F8B"/>
    <w:rsid w:val="00480539"/>
    <w:rsid w:val="005768D5"/>
    <w:rsid w:val="00591D84"/>
    <w:rsid w:val="00702D69"/>
    <w:rsid w:val="0073410F"/>
    <w:rsid w:val="008223C3"/>
    <w:rsid w:val="00A61D65"/>
    <w:rsid w:val="00BD2FBB"/>
    <w:rsid w:val="00D2676F"/>
    <w:rsid w:val="00DC34D0"/>
    <w:rsid w:val="00F1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34D0"/>
    <w:rPr>
      <w:color w:val="808080"/>
    </w:rPr>
  </w:style>
  <w:style w:type="paragraph" w:customStyle="1" w:styleId="5CB449E081DF4595AC8F0DB4E1779911">
    <w:name w:val="5CB449E081DF4595AC8F0DB4E1779911"/>
    <w:rsid w:val="002F6F8B"/>
  </w:style>
  <w:style w:type="paragraph" w:customStyle="1" w:styleId="71C792E225FC43A980CE64B72A3D9907">
    <w:name w:val="71C792E225FC43A980CE64B72A3D9907"/>
    <w:rsid w:val="002F6F8B"/>
  </w:style>
  <w:style w:type="paragraph" w:customStyle="1" w:styleId="A9D5510AB21640F7AFA3E27762A4E639">
    <w:name w:val="A9D5510AB21640F7AFA3E27762A4E639"/>
    <w:rsid w:val="002F6F8B"/>
  </w:style>
  <w:style w:type="paragraph" w:customStyle="1" w:styleId="625C329E5BA347A9B6AF61EF7EA0259F">
    <w:name w:val="625C329E5BA347A9B6AF61EF7EA0259F"/>
    <w:rsid w:val="002F6F8B"/>
  </w:style>
  <w:style w:type="paragraph" w:customStyle="1" w:styleId="60F1B5E02ECA4D90AE0F494E4ACE4FDA">
    <w:name w:val="60F1B5E02ECA4D90AE0F494E4ACE4FDA"/>
    <w:rsid w:val="002F6F8B"/>
  </w:style>
  <w:style w:type="paragraph" w:customStyle="1" w:styleId="557F6B218B784659A0ADB0833B11005B">
    <w:name w:val="557F6B218B784659A0ADB0833B11005B"/>
    <w:rsid w:val="002F6F8B"/>
  </w:style>
  <w:style w:type="paragraph" w:customStyle="1" w:styleId="1638704499454F319923211CBFFBB3B8">
    <w:name w:val="1638704499454F319923211CBFFBB3B8"/>
    <w:rsid w:val="002F6F8B"/>
  </w:style>
  <w:style w:type="paragraph" w:customStyle="1" w:styleId="793E84A9EC8A4361AD5D1822F5DC6DDA">
    <w:name w:val="793E84A9EC8A4361AD5D1822F5DC6DDA"/>
    <w:rsid w:val="002F6F8B"/>
  </w:style>
  <w:style w:type="paragraph" w:customStyle="1" w:styleId="80122A4DCDC644F1AAC3703B484A150B">
    <w:name w:val="80122A4DCDC644F1AAC3703B484A150B"/>
    <w:rsid w:val="00DC34D0"/>
  </w:style>
  <w:style w:type="paragraph" w:customStyle="1" w:styleId="2EE2E41DE7A44099BADD6E41D3453F5A">
    <w:name w:val="2EE2E41DE7A44099BADD6E41D3453F5A"/>
    <w:rsid w:val="00DC34D0"/>
  </w:style>
  <w:style w:type="paragraph" w:customStyle="1" w:styleId="777E41CBF9974DBB80FC22186AD90952">
    <w:name w:val="777E41CBF9974DBB80FC22186AD90952"/>
    <w:rsid w:val="00DC34D0"/>
  </w:style>
  <w:style w:type="paragraph" w:customStyle="1" w:styleId="63168C7C01AE435CB823ECD86D6F9237">
    <w:name w:val="63168C7C01AE435CB823ECD86D6F9237"/>
    <w:rsid w:val="00DC34D0"/>
  </w:style>
  <w:style w:type="paragraph" w:customStyle="1" w:styleId="6705A107CAC942FBBEA925C4468846AA">
    <w:name w:val="6705A107CAC942FBBEA925C4468846AA"/>
    <w:rsid w:val="00DC34D0"/>
  </w:style>
  <w:style w:type="paragraph" w:customStyle="1" w:styleId="CB2E7507CEDC4D33945AE32AC43F3953">
    <w:name w:val="CB2E7507CEDC4D33945AE32AC43F3953"/>
    <w:rsid w:val="00DC34D0"/>
  </w:style>
  <w:style w:type="paragraph" w:customStyle="1" w:styleId="7C5098D787644088AD7814FF6482FDE0">
    <w:name w:val="7C5098D787644088AD7814FF6482FDE0"/>
    <w:rsid w:val="00DC34D0"/>
  </w:style>
  <w:style w:type="paragraph" w:customStyle="1" w:styleId="6DDC88F516444A7A9695C331BD4D89D2">
    <w:name w:val="6DDC88F516444A7A9695C331BD4D89D2"/>
    <w:rsid w:val="00DC34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69D035-14D4-4338-8B60-DECC3F286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4</TotalTime>
  <Pages>5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phuongvth</dc:creator>
  <cp:lastModifiedBy>Vu Thi Ha Phuong</cp:lastModifiedBy>
  <cp:revision>7</cp:revision>
  <dcterms:created xsi:type="dcterms:W3CDTF">2017-02-24T10:30:00Z</dcterms:created>
  <dcterms:modified xsi:type="dcterms:W3CDTF">2017-03-01T03:23:00Z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