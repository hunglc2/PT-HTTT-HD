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7A4D" w:rsidRDefault="000603C3">
      <w:pPr>
        <w:pStyle w:val="Header"/>
        <w:ind w:firstLine="720"/>
        <w:jc w:val="right"/>
        <w:rPr>
          <w:rFonts w:ascii="Arial" w:hAnsi="Arial" w:cs="Arial"/>
          <w:color w:val="225592"/>
          <w:sz w:val="18"/>
          <w:szCs w:val="18"/>
        </w:rPr>
      </w:pPr>
      <w:bookmarkStart w:id="0" w:name="_GoBack"/>
      <w:bookmarkEnd w:id="0"/>
      <w:r>
        <w:rPr>
          <w:rFonts w:ascii="Arial" w:hAnsi="Arial" w:cs="Arial"/>
          <w:noProof/>
          <w:color w:val="225592"/>
          <w:lang w:eastAsia="en-US"/>
        </w:rPr>
        <w:drawing>
          <wp:anchor distT="0" distB="0" distL="114300" distR="114300" simplePos="0" relativeHeight="251658240" behindDoc="0" locked="0" layoutInCell="1" allowOverlap="1">
            <wp:simplePos x="0" y="0"/>
            <wp:positionH relativeFrom="column">
              <wp:posOffset>9525</wp:posOffset>
            </wp:positionH>
            <wp:positionV relativeFrom="paragraph">
              <wp:posOffset>-356870</wp:posOffset>
            </wp:positionV>
            <wp:extent cx="2523749" cy="609601"/>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tỷ lệ 4.10 Fina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23749" cy="609601"/>
                    </a:xfrm>
                    <a:prstGeom prst="rect">
                      <a:avLst/>
                    </a:prstGeom>
                  </pic:spPr>
                </pic:pic>
              </a:graphicData>
            </a:graphic>
          </wp:anchor>
        </w:drawing>
      </w:r>
      <w:r w:rsidR="00E71766" w:rsidRPr="00B42B3F">
        <w:rPr>
          <w:rFonts w:ascii="Arial" w:hAnsi="Arial" w:cs="Arial"/>
          <w:color w:val="225592"/>
        </w:rPr>
        <w:t xml:space="preserve">Dành cho khách hàng </w:t>
      </w:r>
      <w:r w:rsidR="002070AD">
        <w:rPr>
          <w:rFonts w:ascii="Arial" w:hAnsi="Arial" w:cs="Arial"/>
          <w:color w:val="225592"/>
        </w:rPr>
        <w:t>pháp nhân</w:t>
      </w:r>
      <w:r w:rsidR="00E71766" w:rsidRPr="00B42B3F">
        <w:rPr>
          <w:rFonts w:ascii="Arial" w:hAnsi="Arial" w:cs="Arial"/>
          <w:b/>
          <w:color w:val="225592"/>
        </w:rPr>
        <w:t>/</w:t>
      </w:r>
      <w:r w:rsidR="00E71766" w:rsidRPr="00B42B3F">
        <w:rPr>
          <w:rFonts w:ascii="Arial" w:hAnsi="Arial" w:cs="Arial"/>
          <w:i/>
          <w:color w:val="225592"/>
          <w:sz w:val="18"/>
          <w:szCs w:val="18"/>
        </w:rPr>
        <w:t xml:space="preserve">For </w:t>
      </w:r>
      <w:r w:rsidR="002070AD">
        <w:rPr>
          <w:rFonts w:ascii="Arial" w:hAnsi="Arial" w:cs="Arial"/>
          <w:i/>
          <w:color w:val="225592"/>
          <w:sz w:val="18"/>
          <w:szCs w:val="18"/>
        </w:rPr>
        <w:t>Legal Entity</w:t>
      </w:r>
    </w:p>
    <w:p w:rsidR="00F95ACB" w:rsidRPr="00B67B84" w:rsidRDefault="002024E4" w:rsidP="00E64CA2">
      <w:pPr>
        <w:tabs>
          <w:tab w:val="left" w:leader="underscore" w:pos="9630"/>
        </w:tabs>
        <w:spacing w:before="240" w:after="0" w:line="240" w:lineRule="auto"/>
        <w:jc w:val="both"/>
        <w:rPr>
          <w:rFonts w:ascii="Arial" w:eastAsia="MyriadPro-Regular" w:hAnsi="Arial" w:cs="Arial"/>
          <w:b/>
          <w:color w:val="225592"/>
          <w:sz w:val="36"/>
          <w:szCs w:val="36"/>
        </w:rPr>
      </w:pPr>
      <w:r w:rsidRPr="002024E4">
        <w:rPr>
          <w:rFonts w:ascii="Arial" w:eastAsia="MyriadPro-Regular" w:hAnsi="Arial" w:cs="Arial"/>
          <w:b/>
          <w:color w:val="225592"/>
          <w:sz w:val="36"/>
          <w:szCs w:val="36"/>
        </w:rPr>
        <w:t>Giấy yêu cầu tra soát</w:t>
      </w:r>
      <w:r w:rsidR="002070AD">
        <w:rPr>
          <w:rFonts w:ascii="Arial" w:eastAsia="MyriadPro-Regular" w:hAnsi="Arial" w:cs="Arial"/>
          <w:b/>
          <w:color w:val="225592"/>
          <w:sz w:val="36"/>
          <w:szCs w:val="36"/>
        </w:rPr>
        <w:t>/khiếu nại</w:t>
      </w:r>
      <w:r w:rsidRPr="002024E4">
        <w:rPr>
          <w:rFonts w:ascii="Arial" w:eastAsia="MyriadPro-Regular" w:hAnsi="Arial" w:cs="Arial"/>
          <w:b/>
          <w:color w:val="225592"/>
          <w:sz w:val="36"/>
          <w:szCs w:val="36"/>
        </w:rPr>
        <w:t xml:space="preserve"> dịch vụ</w:t>
      </w:r>
    </w:p>
    <w:p w:rsidR="00F95ACB" w:rsidRPr="00B67B84" w:rsidRDefault="002024E4" w:rsidP="00E64CA2">
      <w:pPr>
        <w:tabs>
          <w:tab w:val="left" w:leader="underscore" w:pos="9630"/>
        </w:tabs>
        <w:spacing w:before="0" w:line="299" w:lineRule="exact"/>
        <w:jc w:val="both"/>
        <w:rPr>
          <w:rFonts w:ascii="Arial" w:eastAsia="Arial" w:hAnsi="Arial" w:cs="Arial"/>
          <w:i/>
          <w:color w:val="225592"/>
          <w:w w:val="85"/>
          <w:sz w:val="28"/>
          <w:szCs w:val="28"/>
        </w:rPr>
      </w:pPr>
      <w:r w:rsidRPr="002024E4">
        <w:rPr>
          <w:rFonts w:ascii="Arial" w:eastAsia="MyriadPro-Regular" w:hAnsi="Arial" w:cs="Arial"/>
          <w:i/>
          <w:color w:val="225592"/>
          <w:sz w:val="28"/>
          <w:szCs w:val="28"/>
        </w:rPr>
        <w:t>Request for Investigation</w:t>
      </w:r>
      <w:r w:rsidR="002070AD">
        <w:rPr>
          <w:rFonts w:ascii="Arial" w:eastAsia="MyriadPro-Regular" w:hAnsi="Arial" w:cs="Arial"/>
          <w:i/>
          <w:color w:val="225592"/>
          <w:sz w:val="28"/>
          <w:szCs w:val="28"/>
        </w:rPr>
        <w:t>/Complaint</w:t>
      </w:r>
      <w:r w:rsidRPr="002024E4">
        <w:rPr>
          <w:rFonts w:ascii="Arial" w:eastAsia="MyriadPro-Regular" w:hAnsi="Arial" w:cs="Arial"/>
          <w:i/>
          <w:color w:val="225592"/>
          <w:sz w:val="28"/>
          <w:szCs w:val="28"/>
        </w:rPr>
        <w:t xml:space="preserve"> of Services</w:t>
      </w:r>
    </w:p>
    <w:p w:rsidR="001D2386" w:rsidRPr="00B42B3F" w:rsidRDefault="001D2386" w:rsidP="00DE56AC">
      <w:pPr>
        <w:spacing w:after="160" w:line="240" w:lineRule="auto"/>
        <w:jc w:val="right"/>
        <w:rPr>
          <w:rFonts w:ascii="Arial" w:eastAsia="Arial" w:hAnsi="Arial" w:cs="Arial"/>
          <w:sz w:val="24"/>
          <w:szCs w:val="24"/>
        </w:rPr>
      </w:pPr>
      <w:r w:rsidRPr="00B42B3F">
        <w:rPr>
          <w:rFonts w:ascii="Arial" w:eastAsia="Arial" w:hAnsi="Arial" w:cs="Arial"/>
        </w:rPr>
        <w:t>Đơn vị kinh doanh</w:t>
      </w:r>
      <w:r w:rsidRPr="00B42B3F">
        <w:rPr>
          <w:rFonts w:ascii="Arial" w:eastAsia="Arial" w:hAnsi="Arial" w:cs="Arial"/>
          <w:sz w:val="18"/>
          <w:szCs w:val="18"/>
        </w:rPr>
        <w:t>/</w:t>
      </w:r>
      <w:r w:rsidRPr="00B42B3F">
        <w:rPr>
          <w:rFonts w:ascii="Arial" w:eastAsia="Arial" w:hAnsi="Arial" w:cs="Arial"/>
          <w:i/>
          <w:sz w:val="18"/>
          <w:szCs w:val="18"/>
        </w:rPr>
        <w:t>Branch</w:t>
      </w:r>
      <w:r w:rsidRPr="00B42B3F">
        <w:rPr>
          <w:rFonts w:ascii="Arial" w:eastAsia="Arial" w:hAnsi="Arial" w:cs="Arial"/>
          <w:sz w:val="20"/>
          <w:szCs w:val="20"/>
        </w:rPr>
        <w:t>:</w:t>
      </w:r>
      <w:r w:rsidR="00930D45">
        <w:rPr>
          <w:rFonts w:ascii="Arial" w:eastAsia="Arial" w:hAnsi="Arial" w:cs="Arial"/>
          <w:sz w:val="20"/>
          <w:szCs w:val="20"/>
        </w:rPr>
        <w:t xml:space="preserve"> </w:t>
      </w:r>
      <w:sdt>
        <w:sdtPr>
          <w:rPr>
            <w:rFonts w:ascii="Arial" w:eastAsia="Arial" w:hAnsi="Arial" w:cs="Arial"/>
          </w:rPr>
          <w:id w:val="-179900078"/>
          <w:placeholder>
            <w:docPart w:val="DefaultPlaceholder_1081868574"/>
          </w:placeholder>
          <w:text/>
        </w:sdtPr>
        <w:sdtEndPr/>
        <w:sdtContent>
          <w:r w:rsidR="00E00282" w:rsidRPr="00E00282">
            <w:rPr>
              <w:rFonts w:ascii="Arial" w:eastAsia="Arial" w:hAnsi="Arial" w:cs="Arial"/>
            </w:rPr>
            <w:t>___________________</w:t>
          </w:r>
        </w:sdtContent>
      </w:sdt>
    </w:p>
    <w:p w:rsidR="001D2386" w:rsidRPr="00B42B3F" w:rsidRDefault="001D2386" w:rsidP="00DE56AC">
      <w:pPr>
        <w:spacing w:after="120" w:line="240" w:lineRule="auto"/>
        <w:jc w:val="right"/>
        <w:rPr>
          <w:rFonts w:ascii="Arial" w:eastAsia="Arial" w:hAnsi="Arial" w:cs="Arial"/>
          <w:sz w:val="24"/>
          <w:szCs w:val="24"/>
        </w:rPr>
      </w:pPr>
      <w:r w:rsidRPr="00B42B3F">
        <w:rPr>
          <w:rFonts w:ascii="Arial" w:eastAsia="Arial" w:hAnsi="Arial" w:cs="Arial"/>
        </w:rPr>
        <w:t>Mã CIF</w:t>
      </w:r>
      <w:r w:rsidRPr="00B42B3F">
        <w:rPr>
          <w:rFonts w:ascii="Arial" w:eastAsia="Arial" w:hAnsi="Arial" w:cs="Arial"/>
          <w:sz w:val="18"/>
          <w:szCs w:val="18"/>
        </w:rPr>
        <w:t>/</w:t>
      </w:r>
      <w:r w:rsidRPr="00B42B3F">
        <w:rPr>
          <w:rFonts w:ascii="Arial" w:eastAsia="Arial" w:hAnsi="Arial" w:cs="Arial"/>
          <w:i/>
          <w:sz w:val="18"/>
          <w:szCs w:val="18"/>
        </w:rPr>
        <w:t>CIF No</w:t>
      </w:r>
      <w:r w:rsidRPr="00B42B3F">
        <w:rPr>
          <w:rFonts w:ascii="Arial" w:eastAsia="Arial" w:hAnsi="Arial" w:cs="Arial"/>
          <w:sz w:val="18"/>
          <w:szCs w:val="18"/>
        </w:rPr>
        <w:t>:</w:t>
      </w:r>
      <w:r w:rsidR="00930D45">
        <w:rPr>
          <w:rFonts w:ascii="Arial" w:eastAsia="Arial" w:hAnsi="Arial" w:cs="Arial"/>
          <w:sz w:val="18"/>
          <w:szCs w:val="18"/>
        </w:rPr>
        <w:t xml:space="preserve"> </w:t>
      </w:r>
      <w:sdt>
        <w:sdtPr>
          <w:rPr>
            <w:rFonts w:ascii="Arial" w:eastAsia="Arial" w:hAnsi="Arial" w:cs="Arial"/>
          </w:rPr>
          <w:id w:val="-976606384"/>
          <w:placeholder>
            <w:docPart w:val="DefaultPlaceholder_1081868574"/>
          </w:placeholder>
          <w:text/>
        </w:sdtPr>
        <w:sdtEndPr/>
        <w:sdtContent>
          <w:r w:rsidR="00E00282" w:rsidRPr="00E00282">
            <w:rPr>
              <w:rFonts w:ascii="Arial" w:eastAsia="Arial" w:hAnsi="Arial" w:cs="Arial"/>
            </w:rPr>
            <w:t>___________________</w:t>
          </w:r>
        </w:sdtContent>
      </w:sdt>
    </w:p>
    <w:p w:rsidR="001D2386" w:rsidRPr="00B42B3F" w:rsidRDefault="001D2386" w:rsidP="001D2386">
      <w:pPr>
        <w:spacing w:before="0" w:after="0" w:line="240" w:lineRule="auto"/>
        <w:jc w:val="right"/>
        <w:rPr>
          <w:rFonts w:ascii="Arial" w:eastAsia="Arial" w:hAnsi="Arial" w:cs="Arial"/>
          <w:sz w:val="24"/>
          <w:szCs w:val="24"/>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639"/>
      </w:tblGrid>
      <w:tr w:rsidR="00E33F40" w:rsidRPr="00B42B3F" w:rsidTr="009A7CA3">
        <w:trPr>
          <w:trHeight w:val="537"/>
        </w:trPr>
        <w:tc>
          <w:tcPr>
            <w:tcW w:w="9770" w:type="dxa"/>
            <w:shd w:val="clear" w:color="auto" w:fill="D9D9D9" w:themeFill="background1" w:themeFillShade="D9"/>
            <w:vAlign w:val="center"/>
          </w:tcPr>
          <w:p w:rsidR="00EB7A4D" w:rsidRDefault="00E33F40">
            <w:pPr>
              <w:spacing w:before="0" w:line="276" w:lineRule="auto"/>
              <w:jc w:val="both"/>
              <w:rPr>
                <w:rFonts w:ascii="Arial" w:eastAsia="MyriadPro-Regular" w:hAnsi="Arial" w:cs="Arial"/>
                <w:sz w:val="18"/>
                <w:szCs w:val="18"/>
              </w:rPr>
            </w:pPr>
            <w:r w:rsidRPr="00B42B3F">
              <w:rPr>
                <w:rFonts w:ascii="Arial" w:eastAsia="MyriadPro-Regular" w:hAnsi="Arial" w:cs="Arial"/>
                <w:sz w:val="18"/>
                <w:szCs w:val="18"/>
              </w:rPr>
              <w:t>Vui lòng đi</w:t>
            </w:r>
            <w:r w:rsidR="003B26A7">
              <w:rPr>
                <w:rFonts w:ascii="Arial" w:eastAsia="MyriadPro-Regular" w:hAnsi="Arial" w:cs="Arial"/>
                <w:sz w:val="18"/>
                <w:szCs w:val="18"/>
              </w:rPr>
              <w:t>ề</w:t>
            </w:r>
            <w:r w:rsidRPr="00B42B3F">
              <w:rPr>
                <w:rFonts w:ascii="Arial" w:eastAsia="MyriadPro-Regular" w:hAnsi="Arial" w:cs="Arial"/>
                <w:sz w:val="18"/>
                <w:szCs w:val="18"/>
              </w:rPr>
              <w:t>n bằng chữ IN HOA vào phần có dấu (*), đánh dấu (</w:t>
            </w:r>
            <w:r w:rsidRPr="00B42B3F">
              <w:rPr>
                <w:rFonts w:ascii="Arial" w:eastAsia="MyriadPro-Regular" w:hAnsi="Arial" w:cs="Arial"/>
                <w:sz w:val="18"/>
                <w:szCs w:val="18"/>
              </w:rPr>
              <w:sym w:font="Wingdings" w:char="F0FC"/>
            </w:r>
            <w:r w:rsidRPr="00B42B3F">
              <w:rPr>
                <w:rFonts w:ascii="Arial" w:eastAsia="MyriadPro-Regular" w:hAnsi="Arial" w:cs="Arial"/>
                <w:sz w:val="18"/>
                <w:szCs w:val="18"/>
              </w:rPr>
              <w:t>) vào các ô thích hợp hoặc ghi “Không” vào ô trống.</w:t>
            </w:r>
          </w:p>
          <w:p w:rsidR="00EB7A4D" w:rsidRDefault="00E33F40">
            <w:pPr>
              <w:spacing w:before="0" w:line="276" w:lineRule="auto"/>
              <w:jc w:val="both"/>
              <w:rPr>
                <w:rFonts w:ascii="Arial" w:eastAsia="Arial" w:hAnsi="Arial" w:cs="Arial"/>
                <w:sz w:val="18"/>
                <w:szCs w:val="18"/>
              </w:rPr>
            </w:pPr>
            <w:r w:rsidRPr="00B42B3F">
              <w:rPr>
                <w:rFonts w:ascii="Arial" w:hAnsi="Arial" w:cs="Arial"/>
                <w:i/>
                <w:iCs/>
                <w:color w:val="333333"/>
                <w:sz w:val="14"/>
                <w:szCs w:val="14"/>
              </w:rPr>
              <w:t>Please complete in BLOCK LETTER the fields marked with (*), tick (</w:t>
            </w:r>
            <w:r w:rsidRPr="00B42B3F">
              <w:rPr>
                <w:rFonts w:ascii="Arial" w:hAnsi="Arial" w:cs="Arial"/>
                <w:color w:val="333333"/>
                <w:sz w:val="14"/>
                <w:szCs w:val="14"/>
              </w:rPr>
              <w:sym w:font="Wingdings" w:char="F0FC"/>
            </w:r>
            <w:r w:rsidRPr="00B42B3F">
              <w:rPr>
                <w:rFonts w:ascii="Arial" w:hAnsi="Arial" w:cs="Arial"/>
                <w:i/>
                <w:iCs/>
                <w:color w:val="333333"/>
                <w:sz w:val="14"/>
                <w:szCs w:val="14"/>
              </w:rPr>
              <w:t>) in the appropriate box or mark “N/A” for blank fields.</w:t>
            </w:r>
          </w:p>
        </w:tc>
      </w:tr>
    </w:tbl>
    <w:p w:rsidR="00E33F40" w:rsidRPr="00B42B3F" w:rsidRDefault="00E33F40" w:rsidP="00E33F40">
      <w:pPr>
        <w:spacing w:before="0" w:after="0" w:line="240" w:lineRule="auto"/>
        <w:jc w:val="both"/>
        <w:rPr>
          <w:rFonts w:ascii="Arial" w:eastAsia="Arial" w:hAnsi="Arial" w:cs="Arial"/>
          <w:sz w:val="24"/>
          <w:szCs w:val="24"/>
        </w:rPr>
      </w:pPr>
    </w:p>
    <w:p w:rsidR="00EB7A4D" w:rsidRDefault="001D71EB">
      <w:pPr>
        <w:tabs>
          <w:tab w:val="left" w:leader="underscore" w:pos="9720"/>
        </w:tabs>
        <w:spacing w:before="0" w:after="0" w:line="240" w:lineRule="auto"/>
        <w:jc w:val="both"/>
        <w:rPr>
          <w:rFonts w:ascii="Arial" w:eastAsia="MyriadPro-Regular" w:hAnsi="Arial" w:cs="Arial"/>
        </w:rPr>
      </w:pPr>
      <w:r w:rsidRPr="00B42B3F">
        <w:rPr>
          <w:rFonts w:ascii="Arial" w:eastAsia="MyriadPro-Regular" w:hAnsi="Arial" w:cs="Arial"/>
        </w:rPr>
        <w:t xml:space="preserve">Tên </w:t>
      </w:r>
      <w:r w:rsidR="002070AD">
        <w:rPr>
          <w:rFonts w:ascii="Arial" w:eastAsia="MyriadPro-Regular" w:hAnsi="Arial" w:cs="Arial"/>
        </w:rPr>
        <w:t>pháp nhân</w:t>
      </w:r>
      <w:r w:rsidRPr="00B42B3F">
        <w:rPr>
          <w:rFonts w:ascii="Arial" w:eastAsia="MyriadPro-Regular" w:hAnsi="Arial" w:cs="Arial"/>
        </w:rPr>
        <w:t>*</w:t>
      </w:r>
      <w:r w:rsidR="0028391F" w:rsidRPr="00B42B3F">
        <w:rPr>
          <w:rFonts w:ascii="Arial" w:eastAsia="MyriadPro-Regular" w:hAnsi="Arial" w:cs="Arial"/>
        </w:rPr>
        <w:t>:</w:t>
      </w:r>
      <w:r w:rsidR="00403B60">
        <w:rPr>
          <w:rFonts w:ascii="Arial" w:eastAsia="MyriadPro-Regular" w:hAnsi="Arial" w:cs="Arial"/>
        </w:rPr>
        <w:t xml:space="preserve"> </w:t>
      </w:r>
      <w:sdt>
        <w:sdtPr>
          <w:rPr>
            <w:rFonts w:ascii="Arial" w:eastAsia="MyriadPro-Regular" w:hAnsi="Arial" w:cs="Arial"/>
          </w:rPr>
          <w:id w:val="870954216"/>
          <w:placeholder>
            <w:docPart w:val="DefaultPlaceholder_1081868574"/>
          </w:placeholder>
          <w:text/>
        </w:sdtPr>
        <w:sdtEndPr/>
        <w:sdtContent>
          <w:r w:rsidR="00E00282" w:rsidRPr="002C44CE">
            <w:rPr>
              <w:rFonts w:ascii="Arial" w:eastAsia="MyriadPro-Regular" w:hAnsi="Arial" w:cs="Arial"/>
            </w:rPr>
            <w:tab/>
          </w:r>
        </w:sdtContent>
      </w:sdt>
    </w:p>
    <w:p w:rsidR="001D71EB" w:rsidRPr="00B42B3F" w:rsidRDefault="002070AD" w:rsidP="00C2411D">
      <w:pPr>
        <w:spacing w:before="0" w:after="0" w:line="240" w:lineRule="auto"/>
        <w:jc w:val="both"/>
        <w:rPr>
          <w:rFonts w:ascii="Arial" w:hAnsi="Arial" w:cs="Arial"/>
          <w:i/>
          <w:iCs/>
          <w:color w:val="333333"/>
          <w:sz w:val="18"/>
          <w:szCs w:val="18"/>
        </w:rPr>
      </w:pPr>
      <w:r>
        <w:rPr>
          <w:rFonts w:ascii="Arial" w:hAnsi="Arial" w:cs="Arial"/>
          <w:i/>
          <w:iCs/>
          <w:color w:val="333333"/>
          <w:sz w:val="18"/>
          <w:szCs w:val="18"/>
        </w:rPr>
        <w:t>Legal Entity</w:t>
      </w:r>
      <w:r w:rsidR="001D71EB" w:rsidRPr="00B42B3F">
        <w:rPr>
          <w:rFonts w:ascii="Arial" w:hAnsi="Arial" w:cs="Arial"/>
          <w:i/>
          <w:iCs/>
          <w:color w:val="333333"/>
          <w:sz w:val="18"/>
          <w:szCs w:val="18"/>
        </w:rPr>
        <w:t>'s Full Name</w:t>
      </w:r>
    </w:p>
    <w:p w:rsidR="00EB7A4D" w:rsidRDefault="001D71EB">
      <w:pPr>
        <w:tabs>
          <w:tab w:val="left" w:leader="underscore" w:pos="9720"/>
        </w:tabs>
        <w:spacing w:before="0" w:after="0" w:line="240" w:lineRule="auto"/>
        <w:ind w:right="27"/>
        <w:jc w:val="both"/>
        <w:rPr>
          <w:rFonts w:ascii="Arial" w:eastAsia="MyriadPro-Regular" w:hAnsi="Arial" w:cs="Arial"/>
        </w:rPr>
      </w:pPr>
      <w:r w:rsidRPr="00B42B3F">
        <w:rPr>
          <w:rFonts w:ascii="Arial" w:eastAsia="MyriadPro-Regular" w:hAnsi="Arial" w:cs="Arial"/>
        </w:rPr>
        <w:t>Giấy chứng nhận đăng ký kinh doanh số</w:t>
      </w:r>
      <w:r w:rsidR="000E30DD" w:rsidRPr="00B42B3F">
        <w:rPr>
          <w:rFonts w:ascii="Arial" w:eastAsia="MyriadPro-Regular" w:hAnsi="Arial" w:cs="Arial"/>
        </w:rPr>
        <w:t>:</w:t>
      </w:r>
      <w:sdt>
        <w:sdtPr>
          <w:rPr>
            <w:rFonts w:ascii="Arial" w:eastAsia="MyriadPro-Regular" w:hAnsi="Arial" w:cs="Arial"/>
          </w:rPr>
          <w:id w:val="883833622"/>
          <w:placeholder>
            <w:docPart w:val="DefaultPlaceholder_1081868574"/>
          </w:placeholder>
          <w:text/>
        </w:sdtPr>
        <w:sdtEndPr/>
        <w:sdtContent>
          <w:r w:rsidR="00E00282" w:rsidRPr="00E201AB">
            <w:rPr>
              <w:rFonts w:ascii="Arial" w:eastAsia="MyriadPro-Regular" w:hAnsi="Arial" w:cs="Arial"/>
            </w:rPr>
            <w:tab/>
          </w:r>
        </w:sdtContent>
      </w:sdt>
    </w:p>
    <w:p w:rsidR="001D71EB" w:rsidRPr="00B42B3F" w:rsidRDefault="001D71EB" w:rsidP="00C2411D">
      <w:pPr>
        <w:spacing w:before="0" w:after="0" w:line="240" w:lineRule="auto"/>
        <w:jc w:val="both"/>
        <w:rPr>
          <w:rFonts w:ascii="Arial" w:hAnsi="Arial" w:cs="Arial"/>
          <w:i/>
          <w:iCs/>
          <w:color w:val="333333"/>
          <w:sz w:val="18"/>
          <w:szCs w:val="18"/>
        </w:rPr>
      </w:pPr>
      <w:r w:rsidRPr="00B42B3F">
        <w:rPr>
          <w:rFonts w:ascii="Arial" w:hAnsi="Arial" w:cs="Arial"/>
          <w:i/>
          <w:iCs/>
          <w:color w:val="333333"/>
          <w:sz w:val="18"/>
          <w:szCs w:val="18"/>
        </w:rPr>
        <w:t>Business Registration Certificate No.</w:t>
      </w:r>
    </w:p>
    <w:p w:rsidR="00B10D01" w:rsidRDefault="00B10D01">
      <w:pPr>
        <w:spacing w:before="0" w:after="0" w:line="240" w:lineRule="auto"/>
        <w:jc w:val="both"/>
        <w:rPr>
          <w:rFonts w:ascii="Arial" w:hAnsi="Arial" w:cs="Arial"/>
          <w:i/>
          <w:iCs/>
          <w:color w:val="333333"/>
          <w:sz w:val="18"/>
          <w:szCs w:val="18"/>
        </w:rPr>
      </w:pPr>
    </w:p>
    <w:p w:rsidR="00EB7A4D" w:rsidRPr="002070AD" w:rsidRDefault="00407529">
      <w:pPr>
        <w:pStyle w:val="Style2"/>
        <w:pBdr>
          <w:top w:val="single" w:sz="24" w:space="5" w:color="D9D9D9" w:themeColor="background1" w:themeShade="D9"/>
          <w:left w:val="single" w:sz="24" w:space="0" w:color="D9D9D9" w:themeColor="background1" w:themeShade="D9"/>
          <w:bottom w:val="single" w:sz="24" w:space="0" w:color="D9D9D9" w:themeColor="background1" w:themeShade="D9"/>
          <w:right w:val="single" w:sz="24" w:space="0" w:color="D9D9D9" w:themeColor="background1" w:themeShade="D9"/>
        </w:pBdr>
        <w:shd w:val="clear" w:color="auto" w:fill="D9D9D9" w:themeFill="background1" w:themeFillShade="D9"/>
        <w:rPr>
          <w:rFonts w:ascii="Arial" w:hAnsi="Arial" w:cs="Arial"/>
          <w:b/>
          <w:color w:val="225592"/>
          <w:sz w:val="22"/>
          <w:szCs w:val="24"/>
        </w:rPr>
      </w:pPr>
      <w:r w:rsidRPr="001F06A1">
        <w:rPr>
          <w:rFonts w:ascii="Arial" w:hAnsi="Arial" w:cs="Arial"/>
          <w:b/>
          <w:color w:val="225592"/>
          <w:sz w:val="22"/>
          <w:szCs w:val="24"/>
          <w:lang w:val="vi-VN"/>
        </w:rPr>
        <w:t xml:space="preserve">I. </w:t>
      </w:r>
      <w:r w:rsidRPr="001F06A1">
        <w:rPr>
          <w:rFonts w:ascii="Arial" w:hAnsi="Arial" w:cs="Arial"/>
          <w:b/>
          <w:color w:val="225592"/>
          <w:sz w:val="22"/>
          <w:szCs w:val="24"/>
        </w:rPr>
        <w:t xml:space="preserve">NỘI DUNG </w:t>
      </w:r>
      <w:r w:rsidR="002070AD">
        <w:rPr>
          <w:rFonts w:ascii="Arial" w:hAnsi="Arial" w:cs="Arial"/>
          <w:b/>
          <w:color w:val="225592"/>
          <w:sz w:val="22"/>
          <w:szCs w:val="24"/>
        </w:rPr>
        <w:t>TRA</w:t>
      </w:r>
      <w:r w:rsidRPr="001F06A1">
        <w:rPr>
          <w:rFonts w:ascii="Arial" w:hAnsi="Arial" w:cs="Arial"/>
          <w:b/>
          <w:color w:val="225592"/>
          <w:sz w:val="22"/>
          <w:szCs w:val="24"/>
        </w:rPr>
        <w:t xml:space="preserve"> SOÁT</w:t>
      </w:r>
      <w:r w:rsidR="002070AD">
        <w:rPr>
          <w:rFonts w:ascii="Arial" w:hAnsi="Arial" w:cs="Arial"/>
          <w:b/>
          <w:color w:val="225592"/>
          <w:sz w:val="22"/>
          <w:szCs w:val="24"/>
        </w:rPr>
        <w:t>/KHIẾU NẠI</w:t>
      </w:r>
      <w:r w:rsidRPr="001F06A1">
        <w:rPr>
          <w:rFonts w:ascii="Arial" w:hAnsi="Arial" w:cs="Arial"/>
          <w:b/>
          <w:color w:val="225592"/>
          <w:sz w:val="22"/>
          <w:szCs w:val="24"/>
          <w:lang w:val="vi-VN"/>
        </w:rPr>
        <w:t>/</w:t>
      </w:r>
      <w:r w:rsidRPr="001F06A1">
        <w:rPr>
          <w:rFonts w:ascii="Arial" w:hAnsi="Arial" w:cs="Arial"/>
          <w:i/>
          <w:color w:val="225592"/>
          <w:sz w:val="18"/>
          <w:szCs w:val="20"/>
          <w:lang w:val="vi-VN"/>
        </w:rPr>
        <w:t xml:space="preserve">Information </w:t>
      </w:r>
      <w:r w:rsidR="002070AD">
        <w:rPr>
          <w:rFonts w:ascii="Arial" w:hAnsi="Arial" w:cs="Arial"/>
          <w:i/>
          <w:color w:val="225592"/>
          <w:sz w:val="18"/>
          <w:szCs w:val="20"/>
        </w:rPr>
        <w:t>f</w:t>
      </w:r>
      <w:r w:rsidRPr="001F06A1">
        <w:rPr>
          <w:rFonts w:ascii="Arial" w:hAnsi="Arial" w:cs="Arial"/>
          <w:i/>
          <w:color w:val="225592"/>
          <w:sz w:val="18"/>
          <w:szCs w:val="20"/>
          <w:lang w:val="vi-VN"/>
        </w:rPr>
        <w:t>or Investigation</w:t>
      </w:r>
      <w:r w:rsidR="002070AD">
        <w:rPr>
          <w:rFonts w:ascii="Arial" w:hAnsi="Arial" w:cs="Arial"/>
          <w:i/>
          <w:color w:val="225592"/>
          <w:sz w:val="18"/>
          <w:szCs w:val="20"/>
        </w:rPr>
        <w:t>/ Complaint</w:t>
      </w:r>
    </w:p>
    <w:p w:rsidR="00B3641B" w:rsidRPr="00B42B3F" w:rsidRDefault="00B3641B" w:rsidP="00B3641B">
      <w:pPr>
        <w:widowControl w:val="0"/>
        <w:tabs>
          <w:tab w:val="left" w:pos="279"/>
        </w:tabs>
        <w:spacing w:before="71" w:after="0" w:line="240" w:lineRule="auto"/>
        <w:rPr>
          <w:rFonts w:ascii="Arial" w:eastAsia="MyriadPro-Regular" w:hAnsi="Arial" w:cs="Arial"/>
          <w:i/>
          <w:color w:val="0070C0"/>
          <w:sz w:val="20"/>
          <w:szCs w:val="20"/>
        </w:rPr>
      </w:pPr>
    </w:p>
    <w:tbl>
      <w:tblPr>
        <w:tblStyle w:val="TableGrid"/>
        <w:tblW w:w="9810" w:type="dxa"/>
        <w:tblInd w:w="10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720"/>
        <w:gridCol w:w="1080"/>
        <w:gridCol w:w="1170"/>
        <w:gridCol w:w="1170"/>
        <w:gridCol w:w="1350"/>
        <w:gridCol w:w="1620"/>
        <w:gridCol w:w="1381"/>
        <w:gridCol w:w="1319"/>
      </w:tblGrid>
      <w:tr w:rsidR="00812615" w:rsidRPr="00B42B3F" w:rsidTr="001F06A1">
        <w:trPr>
          <w:trHeight w:val="888"/>
        </w:trPr>
        <w:tc>
          <w:tcPr>
            <w:tcW w:w="720" w:type="dxa"/>
            <w:shd w:val="clear" w:color="auto" w:fill="E5E5E7" w:themeFill="accent5" w:themeFillTint="33"/>
          </w:tcPr>
          <w:p w:rsidR="00D66AC7" w:rsidRPr="001F06A1" w:rsidRDefault="00D66AC7" w:rsidP="001F06A1">
            <w:pPr>
              <w:tabs>
                <w:tab w:val="left" w:leader="underscore" w:pos="9630"/>
              </w:tabs>
              <w:rPr>
                <w:rFonts w:ascii="Arial" w:eastAsia="MyriadPro-Regular" w:hAnsi="Arial" w:cs="Arial"/>
              </w:rPr>
            </w:pPr>
            <w:r w:rsidRPr="001F06A1">
              <w:rPr>
                <w:rFonts w:ascii="Arial" w:eastAsia="MyriadPro-Regular" w:hAnsi="Arial" w:cs="Arial"/>
              </w:rPr>
              <w:t>STT</w:t>
            </w:r>
          </w:p>
          <w:p w:rsidR="00D66AC7" w:rsidRPr="007B0EF2" w:rsidRDefault="00D66AC7" w:rsidP="001F06A1">
            <w:pPr>
              <w:tabs>
                <w:tab w:val="left" w:leader="underscore" w:pos="9630"/>
              </w:tabs>
              <w:spacing w:before="0"/>
              <w:rPr>
                <w:rFonts w:ascii="Arial" w:eastAsia="MyriadPro-Regular" w:hAnsi="Arial" w:cs="Arial"/>
                <w:i/>
                <w:sz w:val="20"/>
                <w:szCs w:val="18"/>
              </w:rPr>
            </w:pPr>
            <w:r w:rsidRPr="007B0EF2">
              <w:rPr>
                <w:rFonts w:ascii="Arial" w:eastAsia="MyriadPro-Regular" w:hAnsi="Arial" w:cs="Arial"/>
                <w:i/>
                <w:sz w:val="20"/>
                <w:szCs w:val="18"/>
              </w:rPr>
              <w:t>No</w:t>
            </w:r>
          </w:p>
        </w:tc>
        <w:tc>
          <w:tcPr>
            <w:tcW w:w="1080" w:type="dxa"/>
            <w:shd w:val="clear" w:color="auto" w:fill="E5E5E7" w:themeFill="accent5" w:themeFillTint="33"/>
          </w:tcPr>
          <w:p w:rsidR="00EB7A4D" w:rsidRPr="001F06A1" w:rsidRDefault="00D66AC7">
            <w:pPr>
              <w:tabs>
                <w:tab w:val="left" w:pos="729"/>
                <w:tab w:val="left" w:leader="underscore" w:pos="9630"/>
              </w:tabs>
              <w:rPr>
                <w:rFonts w:ascii="Arial" w:eastAsia="MyriadPro-Regular" w:hAnsi="Arial" w:cs="Arial"/>
              </w:rPr>
            </w:pPr>
            <w:r w:rsidRPr="001F06A1">
              <w:rPr>
                <w:rFonts w:ascii="Arial" w:eastAsia="MyriadPro-Regular" w:hAnsi="Arial" w:cs="Arial"/>
              </w:rPr>
              <w:t>Loại dịch vụ</w:t>
            </w:r>
          </w:p>
          <w:p w:rsidR="00EB7A4D" w:rsidRDefault="00D66AC7">
            <w:pPr>
              <w:tabs>
                <w:tab w:val="left" w:leader="underscore" w:pos="9630"/>
              </w:tabs>
              <w:spacing w:before="0"/>
              <w:rPr>
                <w:rFonts w:ascii="Arial" w:eastAsia="MyriadPro-Regular" w:hAnsi="Arial" w:cs="Arial"/>
                <w:i/>
                <w:sz w:val="20"/>
                <w:szCs w:val="18"/>
              </w:rPr>
            </w:pPr>
            <w:r w:rsidRPr="007B0EF2">
              <w:rPr>
                <w:rFonts w:ascii="Arial" w:eastAsia="MyriadPro-Regular" w:hAnsi="Arial" w:cs="Arial"/>
                <w:i/>
                <w:sz w:val="20"/>
                <w:szCs w:val="18"/>
              </w:rPr>
              <w:t xml:space="preserve">Type of </w:t>
            </w:r>
          </w:p>
          <w:p w:rsidR="00EB7A4D" w:rsidRDefault="00D66AC7">
            <w:pPr>
              <w:tabs>
                <w:tab w:val="left" w:leader="underscore" w:pos="9630"/>
              </w:tabs>
              <w:spacing w:before="0"/>
              <w:rPr>
                <w:rFonts w:ascii="Arial" w:eastAsia="MyriadPro-Regular" w:hAnsi="Arial" w:cs="Arial"/>
                <w:sz w:val="20"/>
              </w:rPr>
            </w:pPr>
            <w:r w:rsidRPr="007B0EF2">
              <w:rPr>
                <w:rFonts w:ascii="Arial" w:eastAsia="MyriadPro-Regular" w:hAnsi="Arial" w:cs="Arial"/>
                <w:i/>
                <w:sz w:val="20"/>
                <w:szCs w:val="18"/>
              </w:rPr>
              <w:t>service</w:t>
            </w:r>
          </w:p>
        </w:tc>
        <w:tc>
          <w:tcPr>
            <w:tcW w:w="1170" w:type="dxa"/>
            <w:shd w:val="clear" w:color="auto" w:fill="E5E5E7" w:themeFill="accent5" w:themeFillTint="33"/>
          </w:tcPr>
          <w:p w:rsidR="00EB7A4D" w:rsidRPr="001F06A1" w:rsidRDefault="00D66AC7">
            <w:pPr>
              <w:tabs>
                <w:tab w:val="left" w:leader="underscore" w:pos="9630"/>
              </w:tabs>
              <w:rPr>
                <w:rFonts w:ascii="Arial" w:eastAsia="MyriadPro-Regular" w:hAnsi="Arial" w:cs="Arial"/>
              </w:rPr>
            </w:pPr>
            <w:r w:rsidRPr="001F06A1">
              <w:rPr>
                <w:rFonts w:ascii="Arial" w:eastAsia="MyriadPro-Regular" w:hAnsi="Arial" w:cs="Arial"/>
              </w:rPr>
              <w:t>Mã đăng nhập</w:t>
            </w:r>
          </w:p>
          <w:p w:rsidR="00EB7A4D" w:rsidRDefault="00D66AC7">
            <w:pPr>
              <w:tabs>
                <w:tab w:val="left" w:leader="underscore" w:pos="9630"/>
              </w:tabs>
              <w:spacing w:before="0"/>
              <w:rPr>
                <w:rFonts w:ascii="Arial" w:eastAsia="MyriadPro-Regular" w:hAnsi="Arial" w:cs="Arial"/>
                <w:sz w:val="20"/>
              </w:rPr>
            </w:pPr>
            <w:r w:rsidRPr="007B0EF2">
              <w:rPr>
                <w:rFonts w:ascii="Arial" w:eastAsia="MyriadPro-Regular" w:hAnsi="Arial" w:cs="Arial"/>
                <w:i/>
                <w:sz w:val="20"/>
                <w:szCs w:val="18"/>
              </w:rPr>
              <w:t>Log-in</w:t>
            </w:r>
            <w:r w:rsidR="00D938A9">
              <w:rPr>
                <w:rFonts w:ascii="Arial" w:eastAsia="MyriadPro-Regular" w:hAnsi="Arial" w:cs="Arial"/>
                <w:i/>
                <w:sz w:val="20"/>
                <w:szCs w:val="18"/>
              </w:rPr>
              <w:t xml:space="preserve"> </w:t>
            </w:r>
            <w:r w:rsidRPr="007B0EF2">
              <w:rPr>
                <w:rFonts w:ascii="Arial" w:eastAsia="MyriadPro-Regular" w:hAnsi="Arial" w:cs="Arial"/>
                <w:i/>
                <w:sz w:val="20"/>
                <w:szCs w:val="18"/>
              </w:rPr>
              <w:t>code</w:t>
            </w:r>
          </w:p>
        </w:tc>
        <w:tc>
          <w:tcPr>
            <w:tcW w:w="1170" w:type="dxa"/>
            <w:shd w:val="clear" w:color="auto" w:fill="E5E5E7" w:themeFill="accent5" w:themeFillTint="33"/>
          </w:tcPr>
          <w:p w:rsidR="00EB7A4D" w:rsidRPr="001F06A1" w:rsidRDefault="00D66AC7">
            <w:pPr>
              <w:tabs>
                <w:tab w:val="left" w:leader="underscore" w:pos="9630"/>
              </w:tabs>
              <w:rPr>
                <w:rFonts w:ascii="Arial" w:eastAsia="MyriadPro-Regular" w:hAnsi="Arial" w:cs="Arial"/>
              </w:rPr>
            </w:pPr>
            <w:r w:rsidRPr="001F06A1">
              <w:rPr>
                <w:rFonts w:ascii="Arial" w:eastAsia="MyriadPro-Regular" w:hAnsi="Arial" w:cs="Arial"/>
              </w:rPr>
              <w:t>Số</w:t>
            </w:r>
            <w:r w:rsidR="00403B60" w:rsidRPr="001F06A1">
              <w:rPr>
                <w:rFonts w:ascii="Arial" w:eastAsia="MyriadPro-Regular" w:hAnsi="Arial" w:cs="Arial"/>
              </w:rPr>
              <w:t xml:space="preserve"> t</w:t>
            </w:r>
            <w:r w:rsidRPr="001F06A1">
              <w:rPr>
                <w:rFonts w:ascii="Arial" w:eastAsia="MyriadPro-Regular" w:hAnsi="Arial" w:cs="Arial"/>
              </w:rPr>
              <w:t>ài khoản</w:t>
            </w:r>
          </w:p>
          <w:p w:rsidR="00EB7A4D" w:rsidRDefault="00D66AC7">
            <w:pPr>
              <w:tabs>
                <w:tab w:val="left" w:leader="underscore" w:pos="9630"/>
              </w:tabs>
              <w:spacing w:before="0"/>
              <w:rPr>
                <w:rFonts w:ascii="Arial" w:eastAsia="MyriadPro-Regular" w:hAnsi="Arial" w:cs="Arial"/>
                <w:sz w:val="20"/>
              </w:rPr>
            </w:pPr>
            <w:r w:rsidRPr="007B0EF2">
              <w:rPr>
                <w:rFonts w:ascii="Arial" w:eastAsia="MyriadPro-Regular" w:hAnsi="Arial" w:cs="Arial"/>
                <w:i/>
                <w:sz w:val="20"/>
                <w:szCs w:val="18"/>
              </w:rPr>
              <w:t>Account</w:t>
            </w:r>
            <w:r w:rsidR="00403B60">
              <w:rPr>
                <w:rFonts w:ascii="Arial" w:eastAsia="MyriadPro-Regular" w:hAnsi="Arial" w:cs="Arial"/>
                <w:i/>
                <w:sz w:val="20"/>
                <w:szCs w:val="18"/>
              </w:rPr>
              <w:t xml:space="preserve"> </w:t>
            </w:r>
            <w:r w:rsidRPr="007B0EF2">
              <w:rPr>
                <w:rFonts w:ascii="Arial" w:eastAsia="MyriadPro-Regular" w:hAnsi="Arial" w:cs="Arial"/>
                <w:i/>
                <w:sz w:val="20"/>
                <w:szCs w:val="18"/>
              </w:rPr>
              <w:t>No</w:t>
            </w:r>
            <w:r w:rsidR="00403B60">
              <w:rPr>
                <w:rFonts w:ascii="Arial" w:eastAsia="MyriadPro-Regular" w:hAnsi="Arial" w:cs="Arial"/>
                <w:i/>
                <w:sz w:val="20"/>
                <w:szCs w:val="18"/>
              </w:rPr>
              <w:t>.</w:t>
            </w:r>
          </w:p>
        </w:tc>
        <w:tc>
          <w:tcPr>
            <w:tcW w:w="1350" w:type="dxa"/>
            <w:shd w:val="clear" w:color="auto" w:fill="E5E5E7" w:themeFill="accent5" w:themeFillTint="33"/>
          </w:tcPr>
          <w:p w:rsidR="00EB7A4D" w:rsidRPr="001F06A1" w:rsidRDefault="00D66AC7">
            <w:pPr>
              <w:tabs>
                <w:tab w:val="left" w:leader="underscore" w:pos="9630"/>
              </w:tabs>
              <w:rPr>
                <w:rFonts w:ascii="Arial" w:eastAsia="MyriadPro-Regular" w:hAnsi="Arial" w:cs="Arial"/>
              </w:rPr>
            </w:pPr>
            <w:r w:rsidRPr="001F06A1">
              <w:rPr>
                <w:rFonts w:ascii="Arial" w:eastAsia="MyriadPro-Regular" w:hAnsi="Arial" w:cs="Arial"/>
              </w:rPr>
              <w:t>Số</w:t>
            </w:r>
            <w:r w:rsidR="007B0EF2" w:rsidRPr="001F06A1">
              <w:rPr>
                <w:rFonts w:ascii="Arial" w:eastAsia="MyriadPro-Regular" w:hAnsi="Arial" w:cs="Arial"/>
              </w:rPr>
              <w:t xml:space="preserve"> tham </w:t>
            </w:r>
            <w:r w:rsidRPr="001F06A1">
              <w:rPr>
                <w:rFonts w:ascii="Arial" w:eastAsia="MyriadPro-Regular" w:hAnsi="Arial" w:cs="Arial"/>
              </w:rPr>
              <w:t>chiếu giao dịch</w:t>
            </w:r>
          </w:p>
          <w:p w:rsidR="00EB7A4D" w:rsidRDefault="00D66AC7">
            <w:pPr>
              <w:tabs>
                <w:tab w:val="left" w:leader="underscore" w:pos="9630"/>
              </w:tabs>
              <w:spacing w:before="0"/>
              <w:rPr>
                <w:rFonts w:ascii="Arial" w:eastAsia="MyriadPro-Regular" w:hAnsi="Arial" w:cs="Arial"/>
                <w:sz w:val="20"/>
              </w:rPr>
            </w:pPr>
            <w:r w:rsidRPr="007B0EF2">
              <w:rPr>
                <w:rFonts w:ascii="Arial" w:eastAsia="MyriadPro-Regular" w:hAnsi="Arial" w:cs="Arial"/>
                <w:i/>
                <w:sz w:val="20"/>
                <w:szCs w:val="18"/>
              </w:rPr>
              <w:t>Reference No.</w:t>
            </w:r>
          </w:p>
        </w:tc>
        <w:tc>
          <w:tcPr>
            <w:tcW w:w="1620" w:type="dxa"/>
            <w:shd w:val="clear" w:color="auto" w:fill="E5E5E7" w:themeFill="accent5" w:themeFillTint="33"/>
          </w:tcPr>
          <w:p w:rsidR="00EB7A4D" w:rsidRDefault="00D66AC7">
            <w:pPr>
              <w:tabs>
                <w:tab w:val="left" w:leader="underscore" w:pos="9630"/>
              </w:tabs>
              <w:rPr>
                <w:rFonts w:ascii="Arial" w:eastAsia="MyriadPro-Regular" w:hAnsi="Arial" w:cs="Arial"/>
                <w:sz w:val="20"/>
              </w:rPr>
            </w:pPr>
            <w:r w:rsidRPr="001F06A1">
              <w:rPr>
                <w:rFonts w:ascii="Arial" w:eastAsia="MyriadPro-Regular" w:hAnsi="Arial" w:cs="Arial"/>
              </w:rPr>
              <w:t>Ngày thực hiện giao dịch</w:t>
            </w:r>
          </w:p>
          <w:p w:rsidR="00EB7A4D" w:rsidRDefault="00D66AC7">
            <w:pPr>
              <w:tabs>
                <w:tab w:val="left" w:leader="underscore" w:pos="9630"/>
              </w:tabs>
              <w:spacing w:before="0"/>
              <w:rPr>
                <w:rFonts w:ascii="Arial" w:eastAsia="MyriadPro-Regular" w:hAnsi="Arial" w:cs="Arial"/>
                <w:sz w:val="20"/>
              </w:rPr>
            </w:pPr>
            <w:r w:rsidRPr="007B0EF2">
              <w:rPr>
                <w:rFonts w:ascii="Arial" w:eastAsia="MyriadPro-Regular" w:hAnsi="Arial" w:cs="Arial"/>
                <w:i/>
                <w:sz w:val="20"/>
                <w:szCs w:val="18"/>
              </w:rPr>
              <w:t>Date of transaction</w:t>
            </w:r>
          </w:p>
        </w:tc>
        <w:tc>
          <w:tcPr>
            <w:tcW w:w="1381" w:type="dxa"/>
            <w:shd w:val="clear" w:color="auto" w:fill="E5E5E7" w:themeFill="accent5" w:themeFillTint="33"/>
          </w:tcPr>
          <w:p w:rsidR="00EB7A4D" w:rsidRDefault="00D66AC7" w:rsidP="00283E24">
            <w:pPr>
              <w:tabs>
                <w:tab w:val="left" w:leader="underscore" w:pos="9630"/>
              </w:tabs>
              <w:rPr>
                <w:rFonts w:ascii="Arial" w:eastAsia="MyriadPro-Regular" w:hAnsi="Arial" w:cs="Arial"/>
                <w:sz w:val="20"/>
              </w:rPr>
            </w:pPr>
            <w:r w:rsidRPr="001F06A1">
              <w:rPr>
                <w:rFonts w:ascii="Arial" w:eastAsia="MyriadPro-Regular" w:hAnsi="Arial" w:cs="Arial"/>
              </w:rPr>
              <w:t xml:space="preserve">Lý do </w:t>
            </w:r>
            <w:r w:rsidR="00283E24">
              <w:rPr>
                <w:rFonts w:ascii="Arial" w:eastAsia="MyriadPro-Regular" w:hAnsi="Arial" w:cs="Arial"/>
                <w:i/>
                <w:sz w:val="20"/>
                <w:szCs w:val="18"/>
              </w:rPr>
              <w:t>Reason</w:t>
            </w:r>
          </w:p>
        </w:tc>
        <w:tc>
          <w:tcPr>
            <w:tcW w:w="1319" w:type="dxa"/>
            <w:shd w:val="clear" w:color="auto" w:fill="E5E5E7" w:themeFill="accent5" w:themeFillTint="33"/>
          </w:tcPr>
          <w:p w:rsidR="00EB7A4D" w:rsidRDefault="00D66AC7">
            <w:pPr>
              <w:tabs>
                <w:tab w:val="left" w:leader="underscore" w:pos="9630"/>
              </w:tabs>
              <w:rPr>
                <w:rFonts w:ascii="Arial" w:eastAsia="MyriadPro-Regular" w:hAnsi="Arial" w:cs="Arial"/>
                <w:sz w:val="20"/>
              </w:rPr>
            </w:pPr>
            <w:r w:rsidRPr="001F06A1">
              <w:rPr>
                <w:rFonts w:ascii="Arial" w:eastAsia="MyriadPro-Regular" w:hAnsi="Arial" w:cs="Arial"/>
              </w:rPr>
              <w:t>Số tiền giao dịch</w:t>
            </w:r>
          </w:p>
          <w:p w:rsidR="00EB7A4D" w:rsidRDefault="00D66AC7">
            <w:pPr>
              <w:tabs>
                <w:tab w:val="left" w:leader="underscore" w:pos="9630"/>
              </w:tabs>
              <w:spacing w:before="0"/>
              <w:rPr>
                <w:rFonts w:ascii="Arial" w:eastAsia="MyriadPro-Regular" w:hAnsi="Arial" w:cs="Arial"/>
                <w:sz w:val="20"/>
              </w:rPr>
            </w:pPr>
            <w:r w:rsidRPr="007B0EF2">
              <w:rPr>
                <w:rFonts w:ascii="Arial" w:eastAsia="MyriadPro-Regular" w:hAnsi="Arial" w:cs="Arial"/>
                <w:i/>
                <w:sz w:val="20"/>
                <w:szCs w:val="18"/>
              </w:rPr>
              <w:t>Transaction amount</w:t>
            </w:r>
          </w:p>
        </w:tc>
      </w:tr>
      <w:tr w:rsidR="00403B60" w:rsidRPr="00B42B3F" w:rsidTr="001F06A1">
        <w:trPr>
          <w:trHeight w:val="438"/>
        </w:trPr>
        <w:tc>
          <w:tcPr>
            <w:tcW w:w="720" w:type="dxa"/>
          </w:tcPr>
          <w:p w:rsidR="00EB7A4D" w:rsidRDefault="00407529">
            <w:pPr>
              <w:tabs>
                <w:tab w:val="left" w:leader="underscore" w:pos="9630"/>
              </w:tabs>
              <w:spacing w:before="60" w:after="60" w:line="264" w:lineRule="auto"/>
              <w:jc w:val="center"/>
              <w:rPr>
                <w:rFonts w:ascii="Arial" w:eastAsia="MyriadPro-Regular" w:hAnsi="Arial" w:cs="Arial"/>
              </w:rPr>
            </w:pPr>
            <w:r>
              <w:rPr>
                <w:rFonts w:ascii="Arial" w:eastAsia="MyriadPro-Regular" w:hAnsi="Arial" w:cs="Arial"/>
              </w:rPr>
              <w:t>1</w:t>
            </w:r>
          </w:p>
        </w:tc>
        <w:sdt>
          <w:sdtPr>
            <w:rPr>
              <w:rFonts w:ascii="Arial" w:eastAsia="MyriadPro-Regular" w:hAnsi="Arial" w:cs="Arial"/>
              <w:caps/>
              <w:color w:val="FFFFFF" w:themeColor="background1"/>
              <w:spacing w:val="15"/>
            </w:rPr>
            <w:id w:val="-714657042"/>
            <w:placeholder>
              <w:docPart w:val="DefaultPlaceholder_1081868574"/>
            </w:placeholder>
            <w:text/>
          </w:sdtPr>
          <w:sdtEndPr/>
          <w:sdtContent>
            <w:tc>
              <w:tcPr>
                <w:tcW w:w="1080" w:type="dxa"/>
              </w:tcPr>
              <w:p w:rsidR="00EB7A4D" w:rsidRDefault="00E00282">
                <w:pPr>
                  <w:tabs>
                    <w:tab w:val="left" w:leader="underscore" w:pos="9630"/>
                  </w:tabs>
                  <w:spacing w:before="60" w:after="60"/>
                  <w:jc w:val="both"/>
                  <w:rPr>
                    <w:rFonts w:ascii="Arial" w:eastAsia="MyriadPro-Regular" w:hAnsi="Arial" w:cs="Arial"/>
                    <w:caps/>
                    <w:color w:val="FFFFFF" w:themeColor="background1"/>
                    <w:spacing w:val="15"/>
                  </w:rPr>
                </w:pPr>
                <w:r w:rsidRPr="003E7799">
                  <w:rPr>
                    <w:rFonts w:ascii="Arial" w:eastAsia="MyriadPro-Regular" w:hAnsi="Arial" w:cs="Arial"/>
                    <w:caps/>
                    <w:color w:val="FFFFFF" w:themeColor="background1"/>
                    <w:spacing w:val="15"/>
                  </w:rPr>
                  <w:t xml:space="preserve">            </w:t>
                </w:r>
              </w:p>
            </w:tc>
          </w:sdtContent>
        </w:sdt>
        <w:sdt>
          <w:sdtPr>
            <w:rPr>
              <w:rFonts w:ascii="Arial" w:eastAsia="MyriadPro-Regular" w:hAnsi="Arial" w:cs="Arial"/>
              <w:caps/>
              <w:color w:val="FFFFFF" w:themeColor="background1"/>
              <w:spacing w:val="15"/>
            </w:rPr>
            <w:id w:val="-1461099182"/>
            <w:placeholder>
              <w:docPart w:val="DefaultPlaceholder_1081868574"/>
            </w:placeholder>
            <w:text/>
          </w:sdtPr>
          <w:sdtEndPr/>
          <w:sdtContent>
            <w:tc>
              <w:tcPr>
                <w:tcW w:w="1170" w:type="dxa"/>
              </w:tcPr>
              <w:p w:rsidR="00EB7A4D" w:rsidRDefault="00E00282">
                <w:pPr>
                  <w:tabs>
                    <w:tab w:val="left" w:leader="underscore" w:pos="9630"/>
                  </w:tabs>
                  <w:spacing w:before="60" w:after="60"/>
                  <w:jc w:val="both"/>
                  <w:rPr>
                    <w:rFonts w:ascii="Arial" w:eastAsia="MyriadPro-Regular" w:hAnsi="Arial" w:cs="Arial"/>
                    <w:caps/>
                    <w:color w:val="FFFFFF" w:themeColor="background1"/>
                    <w:spacing w:val="15"/>
                  </w:rPr>
                </w:pPr>
                <w:r w:rsidRPr="00BC5F8D">
                  <w:rPr>
                    <w:rFonts w:ascii="Arial" w:eastAsia="MyriadPro-Regular" w:hAnsi="Arial" w:cs="Arial"/>
                    <w:caps/>
                    <w:color w:val="FFFFFF" w:themeColor="background1"/>
                    <w:spacing w:val="15"/>
                  </w:rPr>
                  <w:t xml:space="preserve">             </w:t>
                </w:r>
              </w:p>
            </w:tc>
          </w:sdtContent>
        </w:sdt>
        <w:sdt>
          <w:sdtPr>
            <w:rPr>
              <w:rFonts w:ascii="Arial" w:eastAsia="MyriadPro-Regular" w:hAnsi="Arial" w:cs="Arial"/>
              <w:caps/>
              <w:color w:val="FFFFFF" w:themeColor="background1"/>
              <w:spacing w:val="15"/>
            </w:rPr>
            <w:id w:val="-841540616"/>
            <w:placeholder>
              <w:docPart w:val="DefaultPlaceholder_1081868574"/>
            </w:placeholder>
            <w:text/>
          </w:sdtPr>
          <w:sdtEndPr/>
          <w:sdtContent>
            <w:tc>
              <w:tcPr>
                <w:tcW w:w="1170" w:type="dxa"/>
              </w:tcPr>
              <w:p w:rsidR="00EB7A4D" w:rsidRDefault="00E00282">
                <w:pPr>
                  <w:tabs>
                    <w:tab w:val="left" w:leader="underscore" w:pos="9630"/>
                  </w:tabs>
                  <w:spacing w:before="60" w:after="60"/>
                  <w:jc w:val="both"/>
                  <w:rPr>
                    <w:rFonts w:ascii="Arial" w:eastAsia="MyriadPro-Regular" w:hAnsi="Arial" w:cs="Arial"/>
                    <w:caps/>
                    <w:color w:val="FFFFFF" w:themeColor="background1"/>
                    <w:spacing w:val="15"/>
                  </w:rPr>
                </w:pPr>
                <w:r w:rsidRPr="000D4859">
                  <w:rPr>
                    <w:rFonts w:ascii="Arial" w:eastAsia="MyriadPro-Regular" w:hAnsi="Arial" w:cs="Arial"/>
                    <w:caps/>
                    <w:color w:val="FFFFFF" w:themeColor="background1"/>
                    <w:spacing w:val="15"/>
                  </w:rPr>
                  <w:t xml:space="preserve">             </w:t>
                </w:r>
              </w:p>
            </w:tc>
          </w:sdtContent>
        </w:sdt>
        <w:sdt>
          <w:sdtPr>
            <w:rPr>
              <w:rFonts w:ascii="Arial" w:eastAsia="MyriadPro-Regular" w:hAnsi="Arial" w:cs="Arial"/>
              <w:caps/>
              <w:color w:val="FFFFFF" w:themeColor="background1"/>
              <w:spacing w:val="15"/>
            </w:rPr>
            <w:id w:val="-12301189"/>
            <w:placeholder>
              <w:docPart w:val="DefaultPlaceholder_1081868574"/>
            </w:placeholder>
            <w:text/>
          </w:sdtPr>
          <w:sdtEndPr/>
          <w:sdtContent>
            <w:tc>
              <w:tcPr>
                <w:tcW w:w="1350" w:type="dxa"/>
              </w:tcPr>
              <w:p w:rsidR="00EB7A4D" w:rsidRDefault="00E00282">
                <w:pPr>
                  <w:tabs>
                    <w:tab w:val="left" w:leader="underscore" w:pos="9630"/>
                  </w:tabs>
                  <w:spacing w:before="60" w:after="60"/>
                  <w:jc w:val="both"/>
                  <w:rPr>
                    <w:rFonts w:ascii="Arial" w:eastAsia="MyriadPro-Regular" w:hAnsi="Arial" w:cs="Arial"/>
                    <w:caps/>
                    <w:color w:val="FFFFFF" w:themeColor="background1"/>
                    <w:spacing w:val="15"/>
                  </w:rPr>
                </w:pPr>
                <w:r w:rsidRPr="004567A0">
                  <w:rPr>
                    <w:rFonts w:ascii="Arial" w:eastAsia="MyriadPro-Regular" w:hAnsi="Arial" w:cs="Arial"/>
                    <w:caps/>
                    <w:color w:val="FFFFFF" w:themeColor="background1"/>
                    <w:spacing w:val="15"/>
                  </w:rPr>
                  <w:t xml:space="preserve">                </w:t>
                </w:r>
              </w:p>
            </w:tc>
          </w:sdtContent>
        </w:sdt>
        <w:sdt>
          <w:sdtPr>
            <w:rPr>
              <w:rFonts w:ascii="Arial" w:eastAsia="MyriadPro-Regular" w:hAnsi="Arial" w:cs="Arial"/>
              <w:caps/>
              <w:color w:val="FFFFFF" w:themeColor="background1"/>
              <w:spacing w:val="15"/>
            </w:rPr>
            <w:id w:val="301889956"/>
            <w:placeholder>
              <w:docPart w:val="DefaultPlaceholder_1081868574"/>
            </w:placeholder>
            <w:text/>
          </w:sdtPr>
          <w:sdtEndPr/>
          <w:sdtContent>
            <w:tc>
              <w:tcPr>
                <w:tcW w:w="1620" w:type="dxa"/>
              </w:tcPr>
              <w:p w:rsidR="00EB7A4D" w:rsidRDefault="00E00282">
                <w:pPr>
                  <w:tabs>
                    <w:tab w:val="left" w:leader="underscore" w:pos="9630"/>
                  </w:tabs>
                  <w:spacing w:before="60" w:after="60"/>
                  <w:jc w:val="both"/>
                  <w:rPr>
                    <w:rFonts w:ascii="Arial" w:eastAsia="MyriadPro-Regular" w:hAnsi="Arial" w:cs="Arial"/>
                    <w:caps/>
                    <w:color w:val="FFFFFF" w:themeColor="background1"/>
                    <w:spacing w:val="15"/>
                  </w:rPr>
                </w:pPr>
                <w:r w:rsidRPr="00C660BF">
                  <w:rPr>
                    <w:rFonts w:ascii="Arial" w:eastAsia="MyriadPro-Regular" w:hAnsi="Arial" w:cs="Arial"/>
                    <w:caps/>
                    <w:color w:val="FFFFFF" w:themeColor="background1"/>
                    <w:spacing w:val="15"/>
                  </w:rPr>
                  <w:t xml:space="preserve">                    </w:t>
                </w:r>
              </w:p>
            </w:tc>
          </w:sdtContent>
        </w:sdt>
        <w:sdt>
          <w:sdtPr>
            <w:rPr>
              <w:rFonts w:ascii="Arial" w:eastAsia="MyriadPro-Regular" w:hAnsi="Arial" w:cs="Arial"/>
              <w:caps/>
              <w:color w:val="FFFFFF" w:themeColor="background1"/>
              <w:spacing w:val="15"/>
            </w:rPr>
            <w:id w:val="1290630511"/>
            <w:placeholder>
              <w:docPart w:val="DefaultPlaceholder_1081868574"/>
            </w:placeholder>
            <w:text/>
          </w:sdtPr>
          <w:sdtEndPr/>
          <w:sdtContent>
            <w:tc>
              <w:tcPr>
                <w:tcW w:w="1381" w:type="dxa"/>
              </w:tcPr>
              <w:p w:rsidR="00EB7A4D" w:rsidRDefault="00E00282">
                <w:pPr>
                  <w:tabs>
                    <w:tab w:val="left" w:leader="underscore" w:pos="9630"/>
                  </w:tabs>
                  <w:spacing w:before="60" w:after="60"/>
                  <w:jc w:val="both"/>
                  <w:rPr>
                    <w:rFonts w:ascii="Arial" w:eastAsia="MyriadPro-Regular" w:hAnsi="Arial" w:cs="Arial"/>
                    <w:caps/>
                    <w:color w:val="FFFFFF" w:themeColor="background1"/>
                    <w:spacing w:val="15"/>
                  </w:rPr>
                </w:pPr>
                <w:r w:rsidRPr="00E8427B">
                  <w:rPr>
                    <w:rFonts w:ascii="Arial" w:eastAsia="MyriadPro-Regular" w:hAnsi="Arial" w:cs="Arial"/>
                    <w:caps/>
                    <w:color w:val="FFFFFF" w:themeColor="background1"/>
                    <w:spacing w:val="15"/>
                  </w:rPr>
                  <w:t xml:space="preserve">                </w:t>
                </w:r>
              </w:p>
            </w:tc>
          </w:sdtContent>
        </w:sdt>
        <w:sdt>
          <w:sdtPr>
            <w:rPr>
              <w:rFonts w:ascii="Arial" w:eastAsia="MyriadPro-Regular" w:hAnsi="Arial" w:cs="Arial"/>
              <w:caps/>
              <w:color w:val="FFFFFF" w:themeColor="background1"/>
              <w:spacing w:val="15"/>
            </w:rPr>
            <w:id w:val="289949399"/>
            <w:placeholder>
              <w:docPart w:val="DefaultPlaceholder_1081868574"/>
            </w:placeholder>
            <w:text/>
          </w:sdtPr>
          <w:sdtEndPr/>
          <w:sdtContent>
            <w:tc>
              <w:tcPr>
                <w:tcW w:w="1319" w:type="dxa"/>
              </w:tcPr>
              <w:p w:rsidR="00EB7A4D" w:rsidRDefault="00E00282">
                <w:pPr>
                  <w:tabs>
                    <w:tab w:val="left" w:leader="underscore" w:pos="9630"/>
                  </w:tabs>
                  <w:spacing w:before="60" w:after="60"/>
                  <w:jc w:val="both"/>
                  <w:rPr>
                    <w:rFonts w:ascii="Arial" w:eastAsia="MyriadPro-Regular" w:hAnsi="Arial" w:cs="Arial"/>
                    <w:caps/>
                    <w:color w:val="FFFFFF" w:themeColor="background1"/>
                    <w:spacing w:val="15"/>
                  </w:rPr>
                </w:pPr>
                <w:r w:rsidRPr="002D0B2F">
                  <w:rPr>
                    <w:rFonts w:ascii="Arial" w:eastAsia="MyriadPro-Regular" w:hAnsi="Arial" w:cs="Arial"/>
                    <w:caps/>
                    <w:color w:val="FFFFFF" w:themeColor="background1"/>
                    <w:spacing w:val="15"/>
                  </w:rPr>
                  <w:t xml:space="preserve">               </w:t>
                </w:r>
              </w:p>
            </w:tc>
          </w:sdtContent>
        </w:sdt>
      </w:tr>
      <w:tr w:rsidR="00403B60" w:rsidRPr="00B42B3F" w:rsidTr="001F06A1">
        <w:trPr>
          <w:trHeight w:val="445"/>
        </w:trPr>
        <w:tc>
          <w:tcPr>
            <w:tcW w:w="720" w:type="dxa"/>
          </w:tcPr>
          <w:p w:rsidR="00EB7A4D" w:rsidRDefault="00407529">
            <w:pPr>
              <w:tabs>
                <w:tab w:val="left" w:leader="underscore" w:pos="9630"/>
              </w:tabs>
              <w:spacing w:before="60" w:after="60" w:line="264" w:lineRule="auto"/>
              <w:jc w:val="center"/>
              <w:rPr>
                <w:rFonts w:ascii="Arial" w:eastAsia="MyriadPro-Regular" w:hAnsi="Arial" w:cs="Arial"/>
              </w:rPr>
            </w:pPr>
            <w:r>
              <w:rPr>
                <w:rFonts w:ascii="Arial" w:eastAsia="MyriadPro-Regular" w:hAnsi="Arial" w:cs="Arial"/>
              </w:rPr>
              <w:t>2</w:t>
            </w:r>
          </w:p>
        </w:tc>
        <w:sdt>
          <w:sdtPr>
            <w:rPr>
              <w:rFonts w:ascii="Arial" w:eastAsia="MyriadPro-Regular" w:hAnsi="Arial" w:cs="Arial"/>
              <w:caps/>
              <w:color w:val="FFFFFF" w:themeColor="background1"/>
              <w:spacing w:val="15"/>
            </w:rPr>
            <w:id w:val="760492229"/>
            <w:placeholder>
              <w:docPart w:val="DefaultPlaceholder_1081868574"/>
            </w:placeholder>
            <w:text/>
          </w:sdtPr>
          <w:sdtEndPr/>
          <w:sdtContent>
            <w:tc>
              <w:tcPr>
                <w:tcW w:w="1080" w:type="dxa"/>
              </w:tcPr>
              <w:p w:rsidR="00EB7A4D" w:rsidRDefault="00E00282">
                <w:pPr>
                  <w:tabs>
                    <w:tab w:val="left" w:leader="underscore" w:pos="9630"/>
                  </w:tabs>
                  <w:spacing w:before="60" w:after="60"/>
                  <w:jc w:val="both"/>
                  <w:rPr>
                    <w:rFonts w:ascii="Arial" w:eastAsia="MyriadPro-Regular" w:hAnsi="Arial" w:cs="Arial"/>
                    <w:caps/>
                    <w:color w:val="FFFFFF" w:themeColor="background1"/>
                    <w:spacing w:val="15"/>
                  </w:rPr>
                </w:pPr>
                <w:r w:rsidRPr="004B74E0">
                  <w:rPr>
                    <w:rFonts w:ascii="Arial" w:eastAsia="MyriadPro-Regular" w:hAnsi="Arial" w:cs="Arial"/>
                    <w:caps/>
                    <w:color w:val="FFFFFF" w:themeColor="background1"/>
                    <w:spacing w:val="15"/>
                  </w:rPr>
                  <w:t xml:space="preserve">            </w:t>
                </w:r>
              </w:p>
            </w:tc>
          </w:sdtContent>
        </w:sdt>
        <w:sdt>
          <w:sdtPr>
            <w:rPr>
              <w:rFonts w:ascii="Arial" w:eastAsia="MyriadPro-Regular" w:hAnsi="Arial" w:cs="Arial"/>
              <w:caps/>
              <w:color w:val="FFFFFF" w:themeColor="background1"/>
              <w:spacing w:val="15"/>
            </w:rPr>
            <w:id w:val="1482268592"/>
            <w:placeholder>
              <w:docPart w:val="DefaultPlaceholder_1081868574"/>
            </w:placeholder>
            <w:text/>
          </w:sdtPr>
          <w:sdtEndPr/>
          <w:sdtContent>
            <w:tc>
              <w:tcPr>
                <w:tcW w:w="1170" w:type="dxa"/>
              </w:tcPr>
              <w:p w:rsidR="00EB7A4D" w:rsidRDefault="00E00282">
                <w:pPr>
                  <w:tabs>
                    <w:tab w:val="left" w:leader="underscore" w:pos="9630"/>
                  </w:tabs>
                  <w:spacing w:before="60" w:after="60"/>
                  <w:jc w:val="both"/>
                  <w:rPr>
                    <w:rFonts w:ascii="Arial" w:eastAsia="MyriadPro-Regular" w:hAnsi="Arial" w:cs="Arial"/>
                    <w:caps/>
                    <w:color w:val="FFFFFF" w:themeColor="background1"/>
                    <w:spacing w:val="15"/>
                  </w:rPr>
                </w:pPr>
                <w:r w:rsidRPr="00474ED3">
                  <w:rPr>
                    <w:rFonts w:ascii="Arial" w:eastAsia="MyriadPro-Regular" w:hAnsi="Arial" w:cs="Arial"/>
                    <w:caps/>
                    <w:color w:val="FFFFFF" w:themeColor="background1"/>
                    <w:spacing w:val="15"/>
                  </w:rPr>
                  <w:t xml:space="preserve">             </w:t>
                </w:r>
              </w:p>
            </w:tc>
          </w:sdtContent>
        </w:sdt>
        <w:sdt>
          <w:sdtPr>
            <w:rPr>
              <w:rFonts w:ascii="Arial" w:eastAsia="MyriadPro-Regular" w:hAnsi="Arial" w:cs="Arial"/>
              <w:caps/>
              <w:color w:val="FFFFFF" w:themeColor="background1"/>
              <w:spacing w:val="15"/>
            </w:rPr>
            <w:id w:val="1532610846"/>
            <w:placeholder>
              <w:docPart w:val="DefaultPlaceholder_1081868574"/>
            </w:placeholder>
            <w:text/>
          </w:sdtPr>
          <w:sdtEndPr/>
          <w:sdtContent>
            <w:tc>
              <w:tcPr>
                <w:tcW w:w="1170" w:type="dxa"/>
              </w:tcPr>
              <w:p w:rsidR="00EB7A4D" w:rsidRDefault="00E00282">
                <w:pPr>
                  <w:tabs>
                    <w:tab w:val="left" w:leader="underscore" w:pos="9630"/>
                  </w:tabs>
                  <w:spacing w:before="60" w:after="60"/>
                  <w:jc w:val="both"/>
                  <w:rPr>
                    <w:rFonts w:ascii="Arial" w:eastAsia="MyriadPro-Regular" w:hAnsi="Arial" w:cs="Arial"/>
                    <w:caps/>
                    <w:color w:val="FFFFFF" w:themeColor="background1"/>
                    <w:spacing w:val="15"/>
                  </w:rPr>
                </w:pPr>
                <w:r w:rsidRPr="006708A0">
                  <w:rPr>
                    <w:rFonts w:ascii="Arial" w:eastAsia="MyriadPro-Regular" w:hAnsi="Arial" w:cs="Arial"/>
                    <w:caps/>
                    <w:color w:val="FFFFFF" w:themeColor="background1"/>
                    <w:spacing w:val="15"/>
                  </w:rPr>
                  <w:t xml:space="preserve">             </w:t>
                </w:r>
              </w:p>
            </w:tc>
          </w:sdtContent>
        </w:sdt>
        <w:sdt>
          <w:sdtPr>
            <w:rPr>
              <w:rFonts w:ascii="Arial" w:eastAsia="MyriadPro-Regular" w:hAnsi="Arial" w:cs="Arial"/>
              <w:caps/>
              <w:color w:val="FFFFFF" w:themeColor="background1"/>
              <w:spacing w:val="15"/>
            </w:rPr>
            <w:id w:val="-1649658164"/>
            <w:placeholder>
              <w:docPart w:val="DefaultPlaceholder_1081868574"/>
            </w:placeholder>
            <w:text/>
          </w:sdtPr>
          <w:sdtEndPr/>
          <w:sdtContent>
            <w:tc>
              <w:tcPr>
                <w:tcW w:w="1350" w:type="dxa"/>
              </w:tcPr>
              <w:p w:rsidR="00EB7A4D" w:rsidRDefault="00E00282">
                <w:pPr>
                  <w:tabs>
                    <w:tab w:val="left" w:leader="underscore" w:pos="9630"/>
                  </w:tabs>
                  <w:spacing w:before="60" w:after="60"/>
                  <w:jc w:val="both"/>
                  <w:rPr>
                    <w:rFonts w:ascii="Arial" w:eastAsia="MyriadPro-Regular" w:hAnsi="Arial" w:cs="Arial"/>
                    <w:caps/>
                    <w:color w:val="FFFFFF" w:themeColor="background1"/>
                    <w:spacing w:val="15"/>
                  </w:rPr>
                </w:pPr>
                <w:r w:rsidRPr="00831A2F">
                  <w:rPr>
                    <w:rFonts w:ascii="Arial" w:eastAsia="MyriadPro-Regular" w:hAnsi="Arial" w:cs="Arial"/>
                    <w:caps/>
                    <w:color w:val="FFFFFF" w:themeColor="background1"/>
                    <w:spacing w:val="15"/>
                  </w:rPr>
                  <w:t xml:space="preserve">               </w:t>
                </w:r>
              </w:p>
            </w:tc>
          </w:sdtContent>
        </w:sdt>
        <w:sdt>
          <w:sdtPr>
            <w:rPr>
              <w:rFonts w:ascii="Arial" w:eastAsia="MyriadPro-Regular" w:hAnsi="Arial" w:cs="Arial"/>
              <w:caps/>
              <w:color w:val="FFFFFF" w:themeColor="background1"/>
              <w:spacing w:val="15"/>
            </w:rPr>
            <w:id w:val="1875030606"/>
            <w:placeholder>
              <w:docPart w:val="DefaultPlaceholder_1081868574"/>
            </w:placeholder>
            <w:text/>
          </w:sdtPr>
          <w:sdtEndPr/>
          <w:sdtContent>
            <w:tc>
              <w:tcPr>
                <w:tcW w:w="1620" w:type="dxa"/>
              </w:tcPr>
              <w:p w:rsidR="00EB7A4D" w:rsidRDefault="00E00282">
                <w:pPr>
                  <w:tabs>
                    <w:tab w:val="left" w:leader="underscore" w:pos="9630"/>
                  </w:tabs>
                  <w:spacing w:before="60" w:after="60"/>
                  <w:jc w:val="both"/>
                  <w:rPr>
                    <w:rFonts w:ascii="Arial" w:eastAsia="MyriadPro-Regular" w:hAnsi="Arial" w:cs="Arial"/>
                    <w:caps/>
                    <w:color w:val="FFFFFF" w:themeColor="background1"/>
                    <w:spacing w:val="15"/>
                  </w:rPr>
                </w:pPr>
                <w:r w:rsidRPr="00D543ED">
                  <w:rPr>
                    <w:rFonts w:ascii="Arial" w:eastAsia="MyriadPro-Regular" w:hAnsi="Arial" w:cs="Arial"/>
                    <w:caps/>
                    <w:color w:val="FFFFFF" w:themeColor="background1"/>
                    <w:spacing w:val="15"/>
                  </w:rPr>
                  <w:t xml:space="preserve">                   </w:t>
                </w:r>
              </w:p>
            </w:tc>
          </w:sdtContent>
        </w:sdt>
        <w:sdt>
          <w:sdtPr>
            <w:rPr>
              <w:rFonts w:ascii="Arial" w:eastAsia="MyriadPro-Regular" w:hAnsi="Arial" w:cs="Arial"/>
              <w:caps/>
              <w:color w:val="FFFFFF" w:themeColor="background1"/>
              <w:spacing w:val="15"/>
            </w:rPr>
            <w:id w:val="-74138697"/>
            <w:placeholder>
              <w:docPart w:val="DefaultPlaceholder_1081868574"/>
            </w:placeholder>
            <w:text/>
          </w:sdtPr>
          <w:sdtEndPr/>
          <w:sdtContent>
            <w:tc>
              <w:tcPr>
                <w:tcW w:w="1381" w:type="dxa"/>
              </w:tcPr>
              <w:p w:rsidR="00EB7A4D" w:rsidRDefault="00E00282">
                <w:pPr>
                  <w:tabs>
                    <w:tab w:val="left" w:leader="underscore" w:pos="9630"/>
                  </w:tabs>
                  <w:spacing w:before="60" w:after="60"/>
                  <w:jc w:val="both"/>
                  <w:rPr>
                    <w:rFonts w:ascii="Arial" w:eastAsia="MyriadPro-Regular" w:hAnsi="Arial" w:cs="Arial"/>
                    <w:caps/>
                    <w:color w:val="FFFFFF" w:themeColor="background1"/>
                    <w:spacing w:val="15"/>
                  </w:rPr>
                </w:pPr>
                <w:r w:rsidRPr="00076C00">
                  <w:rPr>
                    <w:rFonts w:ascii="Arial" w:eastAsia="MyriadPro-Regular" w:hAnsi="Arial" w:cs="Arial"/>
                    <w:caps/>
                    <w:color w:val="FFFFFF" w:themeColor="background1"/>
                    <w:spacing w:val="15"/>
                  </w:rPr>
                  <w:t xml:space="preserve">                </w:t>
                </w:r>
              </w:p>
            </w:tc>
          </w:sdtContent>
        </w:sdt>
        <w:sdt>
          <w:sdtPr>
            <w:rPr>
              <w:rFonts w:ascii="Arial" w:eastAsia="MyriadPro-Regular" w:hAnsi="Arial" w:cs="Arial"/>
              <w:caps/>
              <w:color w:val="FFFFFF" w:themeColor="background1"/>
              <w:spacing w:val="15"/>
            </w:rPr>
            <w:id w:val="2063750703"/>
            <w:placeholder>
              <w:docPart w:val="DefaultPlaceholder_1081868574"/>
            </w:placeholder>
            <w:text/>
          </w:sdtPr>
          <w:sdtEndPr/>
          <w:sdtContent>
            <w:tc>
              <w:tcPr>
                <w:tcW w:w="1319" w:type="dxa"/>
              </w:tcPr>
              <w:p w:rsidR="00EB7A4D" w:rsidRDefault="00E00282">
                <w:pPr>
                  <w:tabs>
                    <w:tab w:val="left" w:leader="underscore" w:pos="9630"/>
                  </w:tabs>
                  <w:spacing w:before="60" w:after="60"/>
                  <w:jc w:val="both"/>
                  <w:rPr>
                    <w:rFonts w:ascii="Arial" w:eastAsia="MyriadPro-Regular" w:hAnsi="Arial" w:cs="Arial"/>
                    <w:caps/>
                    <w:color w:val="FFFFFF" w:themeColor="background1"/>
                    <w:spacing w:val="15"/>
                  </w:rPr>
                </w:pPr>
                <w:r w:rsidRPr="002B2407">
                  <w:rPr>
                    <w:rFonts w:ascii="Arial" w:eastAsia="MyriadPro-Regular" w:hAnsi="Arial" w:cs="Arial"/>
                    <w:caps/>
                    <w:color w:val="FFFFFF" w:themeColor="background1"/>
                    <w:spacing w:val="15"/>
                  </w:rPr>
                  <w:t xml:space="preserve">               </w:t>
                </w:r>
              </w:p>
            </w:tc>
          </w:sdtContent>
        </w:sdt>
      </w:tr>
      <w:tr w:rsidR="00403B60" w:rsidRPr="00B42B3F" w:rsidTr="001F06A1">
        <w:trPr>
          <w:trHeight w:val="459"/>
        </w:trPr>
        <w:tc>
          <w:tcPr>
            <w:tcW w:w="720" w:type="dxa"/>
          </w:tcPr>
          <w:p w:rsidR="00EB7A4D" w:rsidRDefault="00407529">
            <w:pPr>
              <w:tabs>
                <w:tab w:val="left" w:leader="underscore" w:pos="9630"/>
              </w:tabs>
              <w:spacing w:before="60" w:after="60" w:line="264" w:lineRule="auto"/>
              <w:jc w:val="center"/>
              <w:rPr>
                <w:rFonts w:ascii="Arial" w:eastAsia="MyriadPro-Regular" w:hAnsi="Arial" w:cs="Arial"/>
              </w:rPr>
            </w:pPr>
            <w:r>
              <w:rPr>
                <w:rFonts w:ascii="Arial" w:eastAsia="MyriadPro-Regular" w:hAnsi="Arial" w:cs="Arial"/>
              </w:rPr>
              <w:t>3</w:t>
            </w:r>
          </w:p>
        </w:tc>
        <w:sdt>
          <w:sdtPr>
            <w:rPr>
              <w:rFonts w:ascii="Arial" w:eastAsia="MyriadPro-Regular" w:hAnsi="Arial" w:cs="Arial"/>
              <w:caps/>
              <w:color w:val="FFFFFF" w:themeColor="background1"/>
              <w:spacing w:val="15"/>
            </w:rPr>
            <w:id w:val="838737163"/>
            <w:placeholder>
              <w:docPart w:val="DefaultPlaceholder_1081868574"/>
            </w:placeholder>
            <w:text/>
          </w:sdtPr>
          <w:sdtEndPr/>
          <w:sdtContent>
            <w:tc>
              <w:tcPr>
                <w:tcW w:w="1080" w:type="dxa"/>
              </w:tcPr>
              <w:p w:rsidR="00EB7A4D" w:rsidRDefault="00E00282">
                <w:pPr>
                  <w:tabs>
                    <w:tab w:val="left" w:leader="underscore" w:pos="9630"/>
                  </w:tabs>
                  <w:spacing w:before="60" w:after="60"/>
                  <w:jc w:val="both"/>
                  <w:rPr>
                    <w:rFonts w:ascii="Arial" w:eastAsia="MyriadPro-Regular" w:hAnsi="Arial" w:cs="Arial"/>
                    <w:caps/>
                    <w:color w:val="FFFFFF" w:themeColor="background1"/>
                    <w:spacing w:val="15"/>
                  </w:rPr>
                </w:pPr>
                <w:r w:rsidRPr="00B3188D">
                  <w:rPr>
                    <w:rFonts w:ascii="Arial" w:eastAsia="MyriadPro-Regular" w:hAnsi="Arial" w:cs="Arial"/>
                    <w:caps/>
                    <w:color w:val="FFFFFF" w:themeColor="background1"/>
                    <w:spacing w:val="15"/>
                  </w:rPr>
                  <w:t xml:space="preserve">            </w:t>
                </w:r>
              </w:p>
            </w:tc>
          </w:sdtContent>
        </w:sdt>
        <w:sdt>
          <w:sdtPr>
            <w:rPr>
              <w:rFonts w:ascii="Arial" w:eastAsia="MyriadPro-Regular" w:hAnsi="Arial" w:cs="Arial"/>
              <w:caps/>
              <w:color w:val="FFFFFF" w:themeColor="background1"/>
              <w:spacing w:val="15"/>
            </w:rPr>
            <w:id w:val="-1363749374"/>
            <w:placeholder>
              <w:docPart w:val="DefaultPlaceholder_1081868574"/>
            </w:placeholder>
            <w:text/>
          </w:sdtPr>
          <w:sdtEndPr/>
          <w:sdtContent>
            <w:tc>
              <w:tcPr>
                <w:tcW w:w="1170" w:type="dxa"/>
              </w:tcPr>
              <w:p w:rsidR="00EB7A4D" w:rsidRDefault="00E00282">
                <w:pPr>
                  <w:tabs>
                    <w:tab w:val="left" w:leader="underscore" w:pos="9630"/>
                  </w:tabs>
                  <w:spacing w:before="60" w:after="60"/>
                  <w:jc w:val="both"/>
                  <w:rPr>
                    <w:rFonts w:ascii="Arial" w:eastAsia="MyriadPro-Regular" w:hAnsi="Arial" w:cs="Arial"/>
                    <w:caps/>
                    <w:color w:val="FFFFFF" w:themeColor="background1"/>
                    <w:spacing w:val="15"/>
                  </w:rPr>
                </w:pPr>
                <w:r w:rsidRPr="00EB6721">
                  <w:rPr>
                    <w:rFonts w:ascii="Arial" w:eastAsia="MyriadPro-Regular" w:hAnsi="Arial" w:cs="Arial"/>
                    <w:caps/>
                    <w:color w:val="FFFFFF" w:themeColor="background1"/>
                    <w:spacing w:val="15"/>
                  </w:rPr>
                  <w:t xml:space="preserve">             </w:t>
                </w:r>
              </w:p>
            </w:tc>
          </w:sdtContent>
        </w:sdt>
        <w:sdt>
          <w:sdtPr>
            <w:rPr>
              <w:rFonts w:ascii="Arial" w:eastAsia="MyriadPro-Regular" w:hAnsi="Arial" w:cs="Arial"/>
              <w:caps/>
              <w:color w:val="FFFFFF" w:themeColor="background1"/>
              <w:spacing w:val="15"/>
            </w:rPr>
            <w:id w:val="1076254052"/>
            <w:placeholder>
              <w:docPart w:val="DefaultPlaceholder_1081868574"/>
            </w:placeholder>
            <w:text/>
          </w:sdtPr>
          <w:sdtEndPr/>
          <w:sdtContent>
            <w:tc>
              <w:tcPr>
                <w:tcW w:w="1170" w:type="dxa"/>
              </w:tcPr>
              <w:p w:rsidR="00EB7A4D" w:rsidRDefault="00E00282">
                <w:pPr>
                  <w:tabs>
                    <w:tab w:val="left" w:leader="underscore" w:pos="9630"/>
                  </w:tabs>
                  <w:spacing w:before="60" w:after="60"/>
                  <w:jc w:val="both"/>
                  <w:rPr>
                    <w:rFonts w:ascii="Arial" w:eastAsia="MyriadPro-Regular" w:hAnsi="Arial" w:cs="Arial"/>
                    <w:caps/>
                    <w:color w:val="FFFFFF" w:themeColor="background1"/>
                    <w:spacing w:val="15"/>
                  </w:rPr>
                </w:pPr>
                <w:r w:rsidRPr="00CA1C6D">
                  <w:rPr>
                    <w:rFonts w:ascii="Arial" w:eastAsia="MyriadPro-Regular" w:hAnsi="Arial" w:cs="Arial"/>
                    <w:caps/>
                    <w:color w:val="FFFFFF" w:themeColor="background1"/>
                    <w:spacing w:val="15"/>
                  </w:rPr>
                  <w:t xml:space="preserve">             </w:t>
                </w:r>
              </w:p>
            </w:tc>
          </w:sdtContent>
        </w:sdt>
        <w:sdt>
          <w:sdtPr>
            <w:rPr>
              <w:rFonts w:ascii="Arial" w:eastAsia="MyriadPro-Regular" w:hAnsi="Arial" w:cs="Arial"/>
              <w:caps/>
              <w:color w:val="FFFFFF" w:themeColor="background1"/>
              <w:spacing w:val="15"/>
            </w:rPr>
            <w:id w:val="-835840028"/>
            <w:placeholder>
              <w:docPart w:val="DefaultPlaceholder_1081868574"/>
            </w:placeholder>
            <w:text/>
          </w:sdtPr>
          <w:sdtEndPr/>
          <w:sdtContent>
            <w:tc>
              <w:tcPr>
                <w:tcW w:w="1350" w:type="dxa"/>
              </w:tcPr>
              <w:p w:rsidR="00EB7A4D" w:rsidRDefault="00E00282">
                <w:pPr>
                  <w:tabs>
                    <w:tab w:val="left" w:leader="underscore" w:pos="9630"/>
                  </w:tabs>
                  <w:spacing w:before="60" w:after="60"/>
                  <w:jc w:val="both"/>
                  <w:rPr>
                    <w:rFonts w:ascii="Arial" w:eastAsia="MyriadPro-Regular" w:hAnsi="Arial" w:cs="Arial"/>
                    <w:caps/>
                    <w:color w:val="FFFFFF" w:themeColor="background1"/>
                    <w:spacing w:val="15"/>
                  </w:rPr>
                </w:pPr>
                <w:r w:rsidRPr="00C71521">
                  <w:rPr>
                    <w:rFonts w:ascii="Arial" w:eastAsia="MyriadPro-Regular" w:hAnsi="Arial" w:cs="Arial"/>
                    <w:caps/>
                    <w:color w:val="FFFFFF" w:themeColor="background1"/>
                    <w:spacing w:val="15"/>
                  </w:rPr>
                  <w:t xml:space="preserve">               </w:t>
                </w:r>
              </w:p>
            </w:tc>
          </w:sdtContent>
        </w:sdt>
        <w:sdt>
          <w:sdtPr>
            <w:rPr>
              <w:rFonts w:ascii="Arial" w:eastAsia="MyriadPro-Regular" w:hAnsi="Arial" w:cs="Arial"/>
              <w:caps/>
              <w:color w:val="FFFFFF" w:themeColor="background1"/>
              <w:spacing w:val="15"/>
            </w:rPr>
            <w:id w:val="-411320485"/>
            <w:placeholder>
              <w:docPart w:val="DefaultPlaceholder_1081868574"/>
            </w:placeholder>
            <w:text/>
          </w:sdtPr>
          <w:sdtEndPr/>
          <w:sdtContent>
            <w:tc>
              <w:tcPr>
                <w:tcW w:w="1620" w:type="dxa"/>
              </w:tcPr>
              <w:p w:rsidR="00EB7A4D" w:rsidRDefault="00E00282">
                <w:pPr>
                  <w:tabs>
                    <w:tab w:val="left" w:leader="underscore" w:pos="9630"/>
                  </w:tabs>
                  <w:spacing w:before="60" w:after="60"/>
                  <w:jc w:val="both"/>
                  <w:rPr>
                    <w:rFonts w:ascii="Arial" w:eastAsia="MyriadPro-Regular" w:hAnsi="Arial" w:cs="Arial"/>
                    <w:caps/>
                    <w:color w:val="FFFFFF" w:themeColor="background1"/>
                    <w:spacing w:val="15"/>
                  </w:rPr>
                </w:pPr>
                <w:r w:rsidRPr="0017131A">
                  <w:rPr>
                    <w:rFonts w:ascii="Arial" w:eastAsia="MyriadPro-Regular" w:hAnsi="Arial" w:cs="Arial"/>
                    <w:caps/>
                    <w:color w:val="FFFFFF" w:themeColor="background1"/>
                    <w:spacing w:val="15"/>
                  </w:rPr>
                  <w:t xml:space="preserve">                   </w:t>
                </w:r>
              </w:p>
            </w:tc>
          </w:sdtContent>
        </w:sdt>
        <w:sdt>
          <w:sdtPr>
            <w:rPr>
              <w:rFonts w:ascii="Arial" w:eastAsia="MyriadPro-Regular" w:hAnsi="Arial" w:cs="Arial"/>
              <w:caps/>
              <w:color w:val="FFFFFF" w:themeColor="background1"/>
              <w:spacing w:val="15"/>
            </w:rPr>
            <w:id w:val="1962604797"/>
            <w:placeholder>
              <w:docPart w:val="DefaultPlaceholder_1081868574"/>
            </w:placeholder>
            <w:text/>
          </w:sdtPr>
          <w:sdtEndPr/>
          <w:sdtContent>
            <w:tc>
              <w:tcPr>
                <w:tcW w:w="1381" w:type="dxa"/>
              </w:tcPr>
              <w:p w:rsidR="00EB7A4D" w:rsidRDefault="00E00282">
                <w:pPr>
                  <w:tabs>
                    <w:tab w:val="left" w:leader="underscore" w:pos="9630"/>
                  </w:tabs>
                  <w:spacing w:before="60" w:after="60"/>
                  <w:jc w:val="both"/>
                  <w:rPr>
                    <w:rFonts w:ascii="Arial" w:eastAsia="MyriadPro-Regular" w:hAnsi="Arial" w:cs="Arial"/>
                    <w:caps/>
                    <w:color w:val="FFFFFF" w:themeColor="background1"/>
                    <w:spacing w:val="15"/>
                  </w:rPr>
                </w:pPr>
                <w:r w:rsidRPr="00CB6F3B">
                  <w:rPr>
                    <w:rFonts w:ascii="Arial" w:eastAsia="MyriadPro-Regular" w:hAnsi="Arial" w:cs="Arial"/>
                    <w:caps/>
                    <w:color w:val="FFFFFF" w:themeColor="background1"/>
                    <w:spacing w:val="15"/>
                  </w:rPr>
                  <w:t xml:space="preserve">                </w:t>
                </w:r>
              </w:p>
            </w:tc>
          </w:sdtContent>
        </w:sdt>
        <w:sdt>
          <w:sdtPr>
            <w:rPr>
              <w:rFonts w:ascii="Arial" w:eastAsia="MyriadPro-Regular" w:hAnsi="Arial" w:cs="Arial"/>
              <w:caps/>
              <w:color w:val="FFFFFF" w:themeColor="background1"/>
              <w:spacing w:val="15"/>
            </w:rPr>
            <w:id w:val="-1540504450"/>
            <w:placeholder>
              <w:docPart w:val="DefaultPlaceholder_1081868574"/>
            </w:placeholder>
            <w:text/>
          </w:sdtPr>
          <w:sdtEndPr/>
          <w:sdtContent>
            <w:tc>
              <w:tcPr>
                <w:tcW w:w="1319" w:type="dxa"/>
              </w:tcPr>
              <w:p w:rsidR="00EB7A4D" w:rsidRDefault="00E00282">
                <w:pPr>
                  <w:tabs>
                    <w:tab w:val="left" w:leader="underscore" w:pos="9630"/>
                  </w:tabs>
                  <w:spacing w:before="60" w:after="60"/>
                  <w:jc w:val="both"/>
                  <w:rPr>
                    <w:rFonts w:ascii="Arial" w:eastAsia="MyriadPro-Regular" w:hAnsi="Arial" w:cs="Arial"/>
                    <w:caps/>
                    <w:color w:val="FFFFFF" w:themeColor="background1"/>
                    <w:spacing w:val="15"/>
                  </w:rPr>
                </w:pPr>
                <w:r w:rsidRPr="00241C93">
                  <w:rPr>
                    <w:rFonts w:ascii="Arial" w:eastAsia="MyriadPro-Regular" w:hAnsi="Arial" w:cs="Arial"/>
                    <w:caps/>
                    <w:color w:val="FFFFFF" w:themeColor="background1"/>
                    <w:spacing w:val="15"/>
                  </w:rPr>
                  <w:t xml:space="preserve">               </w:t>
                </w:r>
              </w:p>
            </w:tc>
          </w:sdtContent>
        </w:sdt>
      </w:tr>
    </w:tbl>
    <w:p w:rsidR="00136791" w:rsidRPr="001F06A1" w:rsidRDefault="00136791" w:rsidP="006E2A18">
      <w:pPr>
        <w:tabs>
          <w:tab w:val="left" w:leader="underscore" w:pos="9630"/>
        </w:tabs>
        <w:spacing w:after="0" w:line="240" w:lineRule="auto"/>
        <w:jc w:val="both"/>
        <w:rPr>
          <w:rFonts w:ascii="Arial" w:eastAsia="MyriadPro-Regular" w:hAnsi="Arial" w:cs="Arial"/>
          <w:color w:val="0070C0"/>
          <w:sz w:val="10"/>
          <w:szCs w:val="10"/>
        </w:rPr>
      </w:pPr>
    </w:p>
    <w:p w:rsidR="00530BC7" w:rsidRPr="001F06A1" w:rsidRDefault="002024E4" w:rsidP="00187193">
      <w:pPr>
        <w:pStyle w:val="Style2"/>
        <w:pBdr>
          <w:top w:val="single" w:sz="24" w:space="0" w:color="D9D9D9" w:themeColor="background1" w:themeShade="D9"/>
          <w:left w:val="single" w:sz="24" w:space="0" w:color="D9D9D9" w:themeColor="background1" w:themeShade="D9"/>
          <w:bottom w:val="single" w:sz="24" w:space="0" w:color="D9D9D9" w:themeColor="background1" w:themeShade="D9"/>
          <w:right w:val="single" w:sz="24" w:space="0" w:color="D9D9D9" w:themeColor="background1" w:themeShade="D9"/>
        </w:pBdr>
        <w:shd w:val="clear" w:color="auto" w:fill="D9D9D9" w:themeFill="background1" w:themeFillShade="D9"/>
        <w:rPr>
          <w:rFonts w:ascii="Arial" w:hAnsi="Arial" w:cs="Arial"/>
          <w:color w:val="225592"/>
          <w:sz w:val="20"/>
        </w:rPr>
      </w:pPr>
      <w:r w:rsidRPr="001F06A1">
        <w:rPr>
          <w:rFonts w:ascii="Arial" w:hAnsi="Arial" w:cs="Arial"/>
          <w:b/>
          <w:color w:val="225592"/>
          <w:sz w:val="22"/>
          <w:szCs w:val="24"/>
          <w:lang w:val="vi-VN"/>
        </w:rPr>
        <w:t xml:space="preserve">II. </w:t>
      </w:r>
      <w:r w:rsidRPr="001F06A1">
        <w:rPr>
          <w:rFonts w:ascii="Arial" w:hAnsi="Arial" w:cs="Arial"/>
          <w:b/>
          <w:color w:val="225592"/>
          <w:sz w:val="22"/>
          <w:szCs w:val="24"/>
        </w:rPr>
        <w:t>XÁC NHẬN VÀ CAM KẾT CỦA KHÁCH HÀNG/</w:t>
      </w:r>
      <w:r w:rsidRPr="001F06A1">
        <w:rPr>
          <w:rFonts w:ascii="Arial" w:hAnsi="Arial" w:cs="Arial"/>
          <w:i/>
          <w:color w:val="225592"/>
          <w:sz w:val="18"/>
          <w:szCs w:val="20"/>
        </w:rPr>
        <w:t>Customer Commitments</w:t>
      </w:r>
    </w:p>
    <w:p w:rsidR="002024E4" w:rsidRDefault="007B6808">
      <w:pPr>
        <w:tabs>
          <w:tab w:val="left" w:leader="underscore" w:pos="9630"/>
        </w:tabs>
        <w:spacing w:after="0" w:line="240" w:lineRule="auto"/>
        <w:jc w:val="both"/>
        <w:rPr>
          <w:rFonts w:ascii="Arial" w:eastAsia="MyriadPro-Regular" w:hAnsi="Arial" w:cs="Arial"/>
        </w:rPr>
      </w:pPr>
      <w:r w:rsidRPr="006421DE">
        <w:rPr>
          <w:rFonts w:ascii="Arial" w:eastAsia="MyriadPro-Regular" w:hAnsi="Arial" w:cs="Arial"/>
        </w:rPr>
        <w:t>Tôi/Chúng tôi xác nhận và cam kết rằng:</w:t>
      </w:r>
    </w:p>
    <w:p w:rsidR="002024E4" w:rsidRDefault="007B6808">
      <w:pPr>
        <w:tabs>
          <w:tab w:val="left" w:leader="underscore" w:pos="9630"/>
        </w:tabs>
        <w:spacing w:before="0" w:after="0" w:line="240" w:lineRule="auto"/>
        <w:jc w:val="both"/>
        <w:rPr>
          <w:rFonts w:ascii="Arial" w:eastAsia="MyriadPro-Regular" w:hAnsi="Arial" w:cs="Arial"/>
          <w:i/>
          <w:sz w:val="18"/>
          <w:szCs w:val="18"/>
        </w:rPr>
      </w:pPr>
      <w:r w:rsidRPr="006421DE">
        <w:rPr>
          <w:rFonts w:ascii="Arial" w:eastAsia="MyriadPro-Regular" w:hAnsi="Arial" w:cs="Arial"/>
          <w:i/>
          <w:sz w:val="18"/>
          <w:szCs w:val="18"/>
        </w:rPr>
        <w:t xml:space="preserve">I/we confirm that: </w:t>
      </w:r>
    </w:p>
    <w:p w:rsidR="002024E4" w:rsidRPr="001F06A1" w:rsidRDefault="007B6808" w:rsidP="002024E4">
      <w:pPr>
        <w:pStyle w:val="ListParagraph"/>
        <w:numPr>
          <w:ilvl w:val="0"/>
          <w:numId w:val="25"/>
        </w:numPr>
        <w:tabs>
          <w:tab w:val="left" w:leader="underscore" w:pos="9630"/>
        </w:tabs>
        <w:spacing w:before="0" w:after="0" w:line="240" w:lineRule="auto"/>
        <w:ind w:left="270" w:hanging="270"/>
        <w:jc w:val="both"/>
        <w:rPr>
          <w:rFonts w:ascii="Arial" w:eastAsia="MyriadPro-Regular" w:hAnsi="Arial" w:cs="Arial"/>
        </w:rPr>
      </w:pPr>
      <w:r w:rsidRPr="001F06A1">
        <w:rPr>
          <w:rFonts w:ascii="Arial" w:eastAsia="MyriadPro-Regular" w:hAnsi="Arial" w:cs="Arial"/>
        </w:rPr>
        <w:t>Những thông tin đã cung cấp là đúng sự thật và hoàn toàn chịu trách nhiệm về các thông tin này.</w:t>
      </w:r>
    </w:p>
    <w:p w:rsidR="002024E4" w:rsidRDefault="007B6808" w:rsidP="002024E4">
      <w:pPr>
        <w:tabs>
          <w:tab w:val="left" w:leader="underscore" w:pos="9630"/>
        </w:tabs>
        <w:spacing w:before="0" w:after="0" w:line="240" w:lineRule="auto"/>
        <w:ind w:left="270"/>
        <w:jc w:val="both"/>
        <w:rPr>
          <w:rFonts w:ascii="Arial" w:eastAsia="MyriadPro-Regular" w:hAnsi="Arial" w:cs="Arial"/>
          <w:i/>
          <w:sz w:val="18"/>
          <w:szCs w:val="18"/>
        </w:rPr>
      </w:pPr>
      <w:r w:rsidRPr="005B37B6">
        <w:rPr>
          <w:rFonts w:ascii="Arial" w:eastAsia="MyriadPro-Regular" w:hAnsi="Arial" w:cs="Arial"/>
          <w:i/>
          <w:sz w:val="18"/>
          <w:szCs w:val="18"/>
        </w:rPr>
        <w:t>The information provided is correct and will be accountable for this information.</w:t>
      </w:r>
    </w:p>
    <w:p w:rsidR="002024E4" w:rsidRPr="001F06A1" w:rsidRDefault="007B6808" w:rsidP="002024E4">
      <w:pPr>
        <w:pStyle w:val="ListParagraph"/>
        <w:numPr>
          <w:ilvl w:val="0"/>
          <w:numId w:val="25"/>
        </w:numPr>
        <w:tabs>
          <w:tab w:val="left" w:leader="underscore" w:pos="9630"/>
        </w:tabs>
        <w:spacing w:before="0" w:after="0" w:line="240" w:lineRule="auto"/>
        <w:ind w:left="270" w:hanging="270"/>
        <w:jc w:val="both"/>
        <w:rPr>
          <w:rFonts w:ascii="Arial" w:eastAsia="MyriadPro-Regular" w:hAnsi="Arial" w:cs="Arial"/>
        </w:rPr>
      </w:pPr>
      <w:r w:rsidRPr="001F06A1">
        <w:rPr>
          <w:rFonts w:ascii="Arial" w:eastAsia="MyriadPro-Regular" w:hAnsi="Arial" w:cs="Arial"/>
        </w:rPr>
        <w:t>Tôi/Chúng tôi đồng ý nhận những dịch vụ khuyến mãi và những thông tin từ Ngân hàng gửi về địa chỉ và số điện thoại tôi/chúng tôi đã đăng ký.</w:t>
      </w:r>
    </w:p>
    <w:p w:rsidR="002024E4" w:rsidRDefault="007B6808" w:rsidP="002024E4">
      <w:pPr>
        <w:tabs>
          <w:tab w:val="left" w:leader="underscore" w:pos="9630"/>
        </w:tabs>
        <w:spacing w:before="0" w:after="0" w:line="240" w:lineRule="auto"/>
        <w:ind w:left="270" w:hanging="270"/>
        <w:jc w:val="both"/>
        <w:rPr>
          <w:rFonts w:ascii="Arial" w:eastAsia="MyriadPro-Regular" w:hAnsi="Arial" w:cs="Arial"/>
          <w:i/>
          <w:sz w:val="16"/>
          <w:szCs w:val="18"/>
        </w:rPr>
      </w:pPr>
      <w:r w:rsidRPr="005B37B6">
        <w:rPr>
          <w:rFonts w:ascii="Arial" w:eastAsia="MyriadPro-Regular" w:hAnsi="Arial" w:cs="Arial"/>
          <w:i/>
          <w:sz w:val="16"/>
          <w:szCs w:val="18"/>
        </w:rPr>
        <w:tab/>
      </w:r>
      <w:r w:rsidRPr="005B37B6">
        <w:rPr>
          <w:rFonts w:ascii="Arial" w:eastAsia="MyriadPro-Regular" w:hAnsi="Arial" w:cs="Arial"/>
          <w:i/>
          <w:sz w:val="18"/>
          <w:szCs w:val="18"/>
        </w:rPr>
        <w:t xml:space="preserve">I/We agree to receive promotions and information from Bank sent to my/our address and phone number thatI/we have registered with the Bank. </w:t>
      </w:r>
    </w:p>
    <w:p w:rsidR="002024E4" w:rsidRPr="001F06A1" w:rsidRDefault="007B6808" w:rsidP="002024E4">
      <w:pPr>
        <w:pStyle w:val="ListParagraph"/>
        <w:numPr>
          <w:ilvl w:val="0"/>
          <w:numId w:val="25"/>
        </w:numPr>
        <w:spacing w:before="0" w:after="0" w:line="240" w:lineRule="auto"/>
        <w:ind w:left="270" w:hanging="270"/>
        <w:jc w:val="both"/>
        <w:rPr>
          <w:rFonts w:ascii="Arial" w:eastAsia="MyriadPro-Regular" w:hAnsi="Arial" w:cs="Arial"/>
        </w:rPr>
      </w:pPr>
      <w:r w:rsidRPr="001F06A1">
        <w:rPr>
          <w:rFonts w:ascii="Arial" w:eastAsia="MyriadPro-Regular" w:hAnsi="Arial" w:cs="Arial"/>
        </w:rPr>
        <w:t xml:space="preserve">Nếu tài khoản </w:t>
      </w:r>
      <w:proofErr w:type="gramStart"/>
      <w:r w:rsidRPr="001F06A1">
        <w:rPr>
          <w:rFonts w:ascii="Arial" w:eastAsia="MyriadPro-Regular" w:hAnsi="Arial" w:cs="Arial"/>
        </w:rPr>
        <w:t>thu</w:t>
      </w:r>
      <w:proofErr w:type="gramEnd"/>
      <w:r w:rsidRPr="001F06A1">
        <w:rPr>
          <w:rFonts w:ascii="Arial" w:eastAsia="MyriadPro-Regular" w:hAnsi="Arial" w:cs="Arial"/>
        </w:rPr>
        <w:t xml:space="preserve"> phí không đủ số dư, tôi/chúng tôi đồng ý cho Ngân hàng được quyền trích thu phí từ bất kỳ tài khoản nào của tôi/chúng tôi. Trong trường hợp tất cả các tài khoản của tôi/chúng tôi không đủ để thực hiện thu phí, Ngân hang được toàn quyền đơn phương ngưng cung cấp một, một số hoặc toàn bộ các dịch vụ theo Giấy đăng ký này.</w:t>
      </w:r>
      <w:r w:rsidR="003B26A7" w:rsidRPr="001F06A1">
        <w:rPr>
          <w:rFonts w:ascii="Arial" w:eastAsia="MyriadPro-Regular" w:hAnsi="Arial" w:cs="Arial"/>
        </w:rPr>
        <w:tab/>
      </w:r>
    </w:p>
    <w:p w:rsidR="002024E4" w:rsidRDefault="007B6808" w:rsidP="002024E4">
      <w:pPr>
        <w:tabs>
          <w:tab w:val="left" w:leader="underscore" w:pos="9630"/>
        </w:tabs>
        <w:spacing w:before="0" w:after="0" w:line="240" w:lineRule="auto"/>
        <w:ind w:left="270"/>
        <w:jc w:val="both"/>
        <w:rPr>
          <w:rFonts w:ascii="Arial" w:eastAsia="MyriadPro-Regular" w:hAnsi="Arial" w:cs="Arial"/>
          <w:i/>
          <w:sz w:val="18"/>
          <w:szCs w:val="18"/>
        </w:rPr>
      </w:pPr>
      <w:r w:rsidRPr="005B37B6">
        <w:rPr>
          <w:rFonts w:ascii="Arial" w:eastAsia="MyriadPro-Regular" w:hAnsi="Arial" w:cs="Arial"/>
          <w:i/>
          <w:sz w:val="18"/>
          <w:szCs w:val="18"/>
        </w:rPr>
        <w:t>If my/our account balance is insufficien</w:t>
      </w:r>
      <w:r w:rsidR="00A47E2C">
        <w:rPr>
          <w:rFonts w:ascii="Arial" w:eastAsia="MyriadPro-Regular" w:hAnsi="Arial" w:cs="Arial"/>
          <w:i/>
          <w:sz w:val="18"/>
          <w:szCs w:val="18"/>
        </w:rPr>
        <w:t>t</w:t>
      </w:r>
      <w:r w:rsidRPr="005B37B6">
        <w:rPr>
          <w:rFonts w:ascii="Arial" w:eastAsia="MyriadPro-Regular" w:hAnsi="Arial" w:cs="Arial"/>
          <w:i/>
          <w:sz w:val="18"/>
          <w:szCs w:val="18"/>
        </w:rPr>
        <w:t>, I/we agree that the Bank is entitled to deduct any fees from any of my/our accounts. In the event any of my/our accounts is insufficient to cover the Bank's fees, the Bank may terminate one or more services without prior notification.</w:t>
      </w:r>
    </w:p>
    <w:p w:rsidR="002024E4" w:rsidRPr="001F06A1" w:rsidRDefault="007B6808" w:rsidP="002024E4">
      <w:pPr>
        <w:pStyle w:val="ListParagraph"/>
        <w:numPr>
          <w:ilvl w:val="0"/>
          <w:numId w:val="25"/>
        </w:numPr>
        <w:tabs>
          <w:tab w:val="left" w:leader="underscore" w:pos="9630"/>
        </w:tabs>
        <w:spacing w:before="0" w:after="0" w:line="240" w:lineRule="auto"/>
        <w:ind w:left="270" w:hanging="270"/>
        <w:jc w:val="both"/>
        <w:rPr>
          <w:rFonts w:ascii="Arial" w:eastAsia="MyriadPro-Regular" w:hAnsi="Arial" w:cs="Arial"/>
        </w:rPr>
      </w:pPr>
      <w:r w:rsidRPr="001F06A1">
        <w:rPr>
          <w:rFonts w:ascii="Arial" w:eastAsia="MyriadPro-Regular" w:hAnsi="Arial" w:cs="Arial"/>
        </w:rPr>
        <w:t>Ngân hàng đã cung cấp cho tôi/chúng tôi “Điều khoản và điều kiện sử dụng dịch vụ</w:t>
      </w:r>
      <w:r w:rsidR="003B26A7" w:rsidRPr="001F06A1">
        <w:rPr>
          <w:rFonts w:ascii="Arial" w:eastAsia="MyriadPro-Regular" w:hAnsi="Arial" w:cs="Arial"/>
        </w:rPr>
        <w:t xml:space="preserve"> ngân hà</w:t>
      </w:r>
      <w:r w:rsidRPr="001F06A1">
        <w:rPr>
          <w:rFonts w:ascii="Arial" w:eastAsia="MyriadPro-Regular" w:hAnsi="Arial" w:cs="Arial"/>
        </w:rPr>
        <w:t>ng điện tử”. Đồng thời, tôi/chúng tôi đã đọc, hiểu và chấp nhận tuân thủ tất cả nội dung tại các Điều khoản và Điều kiện nêu trên của Ngân hàng, các quy định của pháp luật và các quy đị</w:t>
      </w:r>
      <w:r w:rsidR="003B26A7" w:rsidRPr="001F06A1">
        <w:rPr>
          <w:rFonts w:ascii="Arial" w:eastAsia="MyriadPro-Regular" w:hAnsi="Arial" w:cs="Arial"/>
        </w:rPr>
        <w:t xml:space="preserve">nh khác có liên </w:t>
      </w:r>
      <w:r w:rsidRPr="001F06A1">
        <w:rPr>
          <w:rFonts w:ascii="Arial" w:eastAsia="MyriadPro-Regular" w:hAnsi="Arial" w:cs="Arial"/>
        </w:rPr>
        <w:t>quan. Tôi/chúng tôi hiểu rằng các điều khoản, điều kiện củ</w:t>
      </w:r>
      <w:r w:rsidR="003B26A7" w:rsidRPr="001F06A1">
        <w:rPr>
          <w:rFonts w:ascii="Arial" w:eastAsia="MyriadPro-Regular" w:hAnsi="Arial" w:cs="Arial"/>
        </w:rPr>
        <w:t>a Ngân hà</w:t>
      </w:r>
      <w:r w:rsidRPr="001F06A1">
        <w:rPr>
          <w:rFonts w:ascii="Arial" w:eastAsia="MyriadPro-Regular" w:hAnsi="Arial" w:cs="Arial"/>
        </w:rPr>
        <w:t xml:space="preserve">ng có thể được điều chỉnh thay đổi trong từng thời kỳ và tôi/chúng tôi đồng ý tuân thủ </w:t>
      </w:r>
      <w:proofErr w:type="gramStart"/>
      <w:r w:rsidRPr="001F06A1">
        <w:rPr>
          <w:rFonts w:ascii="Arial" w:eastAsia="MyriadPro-Regular" w:hAnsi="Arial" w:cs="Arial"/>
        </w:rPr>
        <w:t>theo</w:t>
      </w:r>
      <w:proofErr w:type="gramEnd"/>
      <w:r w:rsidRPr="001F06A1">
        <w:rPr>
          <w:rFonts w:ascii="Arial" w:eastAsia="MyriadPro-Regular" w:hAnsi="Arial" w:cs="Arial"/>
        </w:rPr>
        <w:t xml:space="preserve"> các điều khoản, điều kiện đã được điều chỉnh đó.</w:t>
      </w:r>
    </w:p>
    <w:p w:rsidR="002024E4" w:rsidRDefault="007B6808">
      <w:pPr>
        <w:tabs>
          <w:tab w:val="left" w:leader="underscore" w:pos="9630"/>
        </w:tabs>
        <w:spacing w:before="0" w:after="0" w:line="240" w:lineRule="auto"/>
        <w:ind w:left="270"/>
        <w:jc w:val="both"/>
        <w:rPr>
          <w:rFonts w:ascii="Arial" w:eastAsia="MyriadPro-Regular" w:hAnsi="Arial" w:cs="Arial"/>
          <w:i/>
        </w:rPr>
      </w:pPr>
      <w:r w:rsidRPr="005B37B6">
        <w:rPr>
          <w:rFonts w:ascii="Arial" w:eastAsia="MyriadPro-Regular" w:hAnsi="Arial" w:cs="Arial"/>
          <w:i/>
          <w:sz w:val="18"/>
          <w:szCs w:val="18"/>
        </w:rPr>
        <w:t xml:space="preserve">The Bank has provided me/us “Electronic Banking Service Terms and Conditions”. I/we have read, understood and agreed to comply with above Terms and Conditions of the Bank, Law and any other regulations. I/we understand that the terms and conditions of the Bank may be amended from time to time and agree to be bound by such </w:t>
      </w:r>
      <w:r>
        <w:rPr>
          <w:rFonts w:ascii="Arial" w:eastAsia="MyriadPro-Regular" w:hAnsi="Arial" w:cs="Arial"/>
          <w:i/>
          <w:sz w:val="18"/>
          <w:szCs w:val="18"/>
        </w:rPr>
        <w:t>a</w:t>
      </w:r>
      <w:r w:rsidRPr="005B37B6">
        <w:rPr>
          <w:rFonts w:ascii="Arial" w:eastAsia="MyriadPro-Regular" w:hAnsi="Arial" w:cs="Arial"/>
          <w:i/>
          <w:sz w:val="18"/>
          <w:szCs w:val="18"/>
        </w:rPr>
        <w:t>mendments.</w:t>
      </w:r>
    </w:p>
    <w:p w:rsidR="00207776" w:rsidRPr="00B42B3F" w:rsidRDefault="00207776" w:rsidP="001F06A1">
      <w:pPr>
        <w:tabs>
          <w:tab w:val="left" w:leader="underscore" w:pos="9630"/>
        </w:tabs>
        <w:spacing w:before="0" w:after="0" w:line="240" w:lineRule="auto"/>
        <w:jc w:val="both"/>
        <w:rPr>
          <w:rFonts w:ascii="Arial" w:eastAsia="MyriadPro-Regular" w:hAnsi="Arial" w:cs="Arial"/>
          <w:i/>
        </w:rPr>
      </w:pPr>
    </w:p>
    <w:p w:rsidR="00EB7A4D" w:rsidRDefault="00EB7A4D">
      <w:pPr>
        <w:pStyle w:val="Style4"/>
        <w:pBdr>
          <w:top w:val="single" w:sz="6" w:space="0" w:color="099BDD" w:themeColor="text2"/>
        </w:pBdr>
        <w:spacing w:before="0"/>
        <w:rPr>
          <w:rFonts w:ascii="Arial" w:hAnsi="Arial" w:cs="Arial"/>
          <w:sz w:val="2"/>
          <w:szCs w:val="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04"/>
        <w:gridCol w:w="4743"/>
      </w:tblGrid>
      <w:tr w:rsidR="00E64CA2" w:rsidRPr="00B42B3F" w:rsidTr="007E62A8">
        <w:tc>
          <w:tcPr>
            <w:tcW w:w="5130" w:type="dxa"/>
          </w:tcPr>
          <w:p w:rsidR="00E64CA2" w:rsidRPr="00EE1A31" w:rsidRDefault="002024E4" w:rsidP="00E85752">
            <w:pPr>
              <w:tabs>
                <w:tab w:val="left" w:leader="underscore" w:pos="9630"/>
              </w:tabs>
              <w:jc w:val="both"/>
              <w:rPr>
                <w:rFonts w:ascii="Arial" w:eastAsia="MyriadPro-Regular" w:hAnsi="Arial" w:cs="Arial"/>
                <w:color w:val="225592"/>
                <w:sz w:val="24"/>
                <w:szCs w:val="24"/>
              </w:rPr>
            </w:pPr>
            <w:r w:rsidRPr="002024E4">
              <w:rPr>
                <w:rFonts w:ascii="Arial" w:eastAsia="MyriadPro-Regular" w:hAnsi="Arial" w:cs="Arial"/>
                <w:color w:val="225592"/>
                <w:sz w:val="24"/>
                <w:szCs w:val="24"/>
              </w:rPr>
              <w:t xml:space="preserve">Xác nhận của Người dùng                                                                                               </w:t>
            </w:r>
          </w:p>
          <w:p w:rsidR="00E64CA2" w:rsidRPr="00EE1A31" w:rsidRDefault="002024E4" w:rsidP="00E85752">
            <w:pPr>
              <w:pStyle w:val="ListParagraph"/>
              <w:tabs>
                <w:tab w:val="left" w:leader="underscore" w:pos="9630"/>
              </w:tabs>
              <w:spacing w:before="0" w:after="200" w:line="264" w:lineRule="auto"/>
              <w:ind w:left="0"/>
              <w:jc w:val="both"/>
              <w:rPr>
                <w:rFonts w:ascii="Arial" w:eastAsia="MyriadPro-Regular" w:hAnsi="Arial" w:cs="Arial"/>
                <w:i/>
                <w:color w:val="225592"/>
                <w:sz w:val="20"/>
                <w:szCs w:val="20"/>
              </w:rPr>
            </w:pPr>
            <w:r w:rsidRPr="002024E4">
              <w:rPr>
                <w:rFonts w:ascii="Arial" w:eastAsia="MyriadPro-Regular" w:hAnsi="Arial" w:cs="Arial"/>
                <w:i/>
                <w:color w:val="225592"/>
                <w:sz w:val="20"/>
                <w:szCs w:val="20"/>
              </w:rPr>
              <w:t xml:space="preserve">Confirmation of User                                                                                        </w:t>
            </w:r>
          </w:p>
        </w:tc>
        <w:tc>
          <w:tcPr>
            <w:tcW w:w="4850" w:type="dxa"/>
          </w:tcPr>
          <w:p w:rsidR="00E64CA2" w:rsidRPr="00EE1A31" w:rsidRDefault="002024E4" w:rsidP="00E85752">
            <w:pPr>
              <w:tabs>
                <w:tab w:val="left" w:leader="underscore" w:pos="9630"/>
              </w:tabs>
              <w:jc w:val="both"/>
              <w:rPr>
                <w:rFonts w:ascii="Arial" w:eastAsia="MyriadPro-Regular" w:hAnsi="Arial" w:cs="Arial"/>
                <w:color w:val="225592"/>
                <w:sz w:val="24"/>
                <w:szCs w:val="24"/>
              </w:rPr>
            </w:pPr>
            <w:r w:rsidRPr="002024E4">
              <w:rPr>
                <w:rFonts w:ascii="Arial" w:eastAsia="MyriadPro-Regular" w:hAnsi="Arial" w:cs="Arial"/>
                <w:color w:val="225592"/>
                <w:sz w:val="24"/>
                <w:szCs w:val="24"/>
              </w:rPr>
              <w:t>Xác nhận của Chủ tài khoản</w:t>
            </w:r>
          </w:p>
          <w:p w:rsidR="00E64CA2" w:rsidRPr="00EE1A31" w:rsidRDefault="002024E4" w:rsidP="007E62A8">
            <w:pPr>
              <w:pStyle w:val="ListParagraph"/>
              <w:tabs>
                <w:tab w:val="left" w:leader="underscore" w:pos="9630"/>
              </w:tabs>
              <w:spacing w:before="0" w:after="200" w:line="264" w:lineRule="auto"/>
              <w:ind w:left="0"/>
              <w:jc w:val="both"/>
              <w:rPr>
                <w:rFonts w:ascii="Arial" w:eastAsia="MyriadPro-Regular" w:hAnsi="Arial" w:cs="Arial"/>
                <w:i/>
                <w:color w:val="225592"/>
                <w:sz w:val="20"/>
                <w:szCs w:val="20"/>
              </w:rPr>
            </w:pPr>
            <w:r w:rsidRPr="002024E4">
              <w:rPr>
                <w:rFonts w:ascii="Arial" w:eastAsia="MyriadPro-Regular" w:hAnsi="Arial" w:cs="Arial"/>
                <w:i/>
                <w:color w:val="225592"/>
                <w:sz w:val="20"/>
                <w:szCs w:val="20"/>
              </w:rPr>
              <w:t>Confirmation of Account Holder</w:t>
            </w:r>
          </w:p>
        </w:tc>
      </w:tr>
      <w:tr w:rsidR="00E64CA2" w:rsidRPr="00B42B3F" w:rsidTr="007E62A8">
        <w:trPr>
          <w:trHeight w:val="1178"/>
        </w:trPr>
        <w:tc>
          <w:tcPr>
            <w:tcW w:w="5130" w:type="dxa"/>
          </w:tcPr>
          <w:p w:rsidR="00E64CA2" w:rsidRPr="00B42B3F" w:rsidRDefault="00E64CA2" w:rsidP="007E62A8">
            <w:pPr>
              <w:tabs>
                <w:tab w:val="left" w:leader="underscore" w:pos="9630"/>
              </w:tabs>
              <w:jc w:val="both"/>
              <w:rPr>
                <w:rFonts w:ascii="Arial" w:eastAsia="MyriadPro-Regular" w:hAnsi="Arial" w:cs="Arial"/>
              </w:rPr>
            </w:pPr>
            <w:r w:rsidRPr="00B42B3F">
              <w:rPr>
                <w:rFonts w:ascii="Arial" w:eastAsia="MyriadPro-Regular" w:hAnsi="Arial" w:cs="Arial"/>
              </w:rPr>
              <w:t xml:space="preserve">Ngày </w:t>
            </w:r>
            <w:sdt>
              <w:sdtPr>
                <w:rPr>
                  <w:rFonts w:ascii="Arial" w:eastAsia="MyriadPro-Regular" w:hAnsi="Arial" w:cs="Arial"/>
                </w:rPr>
                <w:id w:val="-1941063050"/>
                <w:placeholder>
                  <w:docPart w:val="DefaultPlaceholder_1081868576"/>
                </w:placeholder>
                <w:date>
                  <w:dateFormat w:val="dd/MM/yyyy"/>
                  <w:lid w:val="en-US"/>
                  <w:storeMappedDataAs w:val="dateTime"/>
                  <w:calendar w:val="gregorian"/>
                </w:date>
              </w:sdtPr>
              <w:sdtEndPr/>
              <w:sdtContent>
                <w:r w:rsidR="00E00282" w:rsidRPr="00EB3738">
                  <w:rPr>
                    <w:rFonts w:ascii="Arial" w:eastAsia="MyriadPro-Regular" w:hAnsi="Arial" w:cs="Arial"/>
                  </w:rPr>
                  <w:t>__________________</w:t>
                </w:r>
              </w:sdtContent>
            </w:sdt>
          </w:p>
          <w:p w:rsidR="00E64CA2" w:rsidRPr="00B42B3F" w:rsidRDefault="00E64CA2" w:rsidP="007E62A8">
            <w:pPr>
              <w:pStyle w:val="ListParagraph"/>
              <w:tabs>
                <w:tab w:val="left" w:leader="underscore" w:pos="9630"/>
              </w:tabs>
              <w:spacing w:before="0" w:after="120"/>
              <w:ind w:left="0"/>
              <w:jc w:val="both"/>
              <w:rPr>
                <w:rFonts w:ascii="Arial" w:eastAsia="MyriadPro-Regular" w:hAnsi="Arial" w:cs="Arial"/>
                <w:i/>
                <w:sz w:val="18"/>
                <w:szCs w:val="18"/>
              </w:rPr>
            </w:pPr>
            <w:r w:rsidRPr="00B42B3F">
              <w:rPr>
                <w:rFonts w:ascii="Arial" w:eastAsia="MyriadPro-Regular" w:hAnsi="Arial" w:cs="Arial"/>
                <w:i/>
                <w:sz w:val="18"/>
                <w:szCs w:val="18"/>
              </w:rPr>
              <w:t>Date (dd/mm/yyyy)</w:t>
            </w:r>
          </w:p>
          <w:p w:rsidR="00E64CA2" w:rsidRPr="00B42B3F" w:rsidRDefault="00E64CA2" w:rsidP="007E62A8">
            <w:pPr>
              <w:tabs>
                <w:tab w:val="left" w:leader="underscore" w:pos="9630"/>
              </w:tabs>
              <w:jc w:val="both"/>
              <w:rPr>
                <w:rFonts w:ascii="Arial" w:eastAsia="MyriadPro-Regular" w:hAnsi="Arial" w:cs="Arial"/>
              </w:rPr>
            </w:pPr>
            <w:r w:rsidRPr="00B42B3F">
              <w:rPr>
                <w:rFonts w:ascii="Arial" w:eastAsia="MyriadPro-Regular" w:hAnsi="Arial" w:cs="Arial"/>
              </w:rPr>
              <w:t>Chữ ký</w:t>
            </w:r>
          </w:p>
          <w:p w:rsidR="00E64CA2" w:rsidRPr="00B42B3F" w:rsidRDefault="00E64CA2" w:rsidP="007E62A8">
            <w:pPr>
              <w:pStyle w:val="ListParagraph"/>
              <w:tabs>
                <w:tab w:val="left" w:leader="underscore" w:pos="9630"/>
              </w:tabs>
              <w:spacing w:before="0" w:after="120"/>
              <w:ind w:left="0"/>
              <w:jc w:val="both"/>
              <w:rPr>
                <w:rFonts w:ascii="Arial" w:eastAsia="MyriadPro-Regular" w:hAnsi="Arial" w:cs="Arial"/>
              </w:rPr>
            </w:pPr>
            <w:r w:rsidRPr="00EB1D17">
              <w:rPr>
                <w:rFonts w:ascii="Arial" w:eastAsia="MyriadPro-Regular" w:hAnsi="Arial" w:cs="Arial"/>
                <w:i/>
                <w:sz w:val="18"/>
                <w:szCs w:val="18"/>
              </w:rPr>
              <w:t>Signature</w:t>
            </w:r>
          </w:p>
        </w:tc>
        <w:tc>
          <w:tcPr>
            <w:tcW w:w="4850" w:type="dxa"/>
          </w:tcPr>
          <w:p w:rsidR="00E64CA2" w:rsidRPr="00B42B3F" w:rsidRDefault="00E64CA2" w:rsidP="007E62A8">
            <w:pPr>
              <w:tabs>
                <w:tab w:val="left" w:leader="underscore" w:pos="9630"/>
              </w:tabs>
              <w:jc w:val="both"/>
              <w:rPr>
                <w:rFonts w:ascii="Arial" w:eastAsia="MyriadPro-Regular" w:hAnsi="Arial" w:cs="Arial"/>
              </w:rPr>
            </w:pPr>
            <w:r w:rsidRPr="00B42B3F">
              <w:rPr>
                <w:rFonts w:ascii="Arial" w:eastAsia="MyriadPro-Regular" w:hAnsi="Arial" w:cs="Arial"/>
              </w:rPr>
              <w:t xml:space="preserve">Ngày </w:t>
            </w:r>
            <w:sdt>
              <w:sdtPr>
                <w:rPr>
                  <w:rFonts w:ascii="Arial" w:eastAsia="MyriadPro-Regular" w:hAnsi="Arial" w:cs="Arial"/>
                </w:rPr>
                <w:id w:val="-1432898422"/>
                <w:placeholder>
                  <w:docPart w:val="DefaultPlaceholder_1081868576"/>
                </w:placeholder>
                <w:date>
                  <w:dateFormat w:val="dd/MM/yyyy"/>
                  <w:lid w:val="en-US"/>
                  <w:storeMappedDataAs w:val="dateTime"/>
                  <w:calendar w:val="gregorian"/>
                </w:date>
              </w:sdtPr>
              <w:sdtEndPr/>
              <w:sdtContent>
                <w:r w:rsidR="00E00282" w:rsidRPr="008D2124">
                  <w:rPr>
                    <w:rFonts w:ascii="Arial" w:eastAsia="MyriadPro-Regular" w:hAnsi="Arial" w:cs="Arial"/>
                  </w:rPr>
                  <w:t>___________________</w:t>
                </w:r>
              </w:sdtContent>
            </w:sdt>
          </w:p>
          <w:p w:rsidR="00E64CA2" w:rsidRPr="00B42B3F" w:rsidRDefault="00E64CA2" w:rsidP="007E62A8">
            <w:pPr>
              <w:pStyle w:val="ListParagraph"/>
              <w:tabs>
                <w:tab w:val="left" w:leader="underscore" w:pos="9630"/>
              </w:tabs>
              <w:spacing w:before="0" w:after="120"/>
              <w:ind w:left="0"/>
              <w:jc w:val="both"/>
              <w:rPr>
                <w:rFonts w:ascii="Arial" w:eastAsia="MyriadPro-Regular" w:hAnsi="Arial" w:cs="Arial"/>
                <w:i/>
                <w:sz w:val="18"/>
                <w:szCs w:val="18"/>
              </w:rPr>
            </w:pPr>
            <w:r w:rsidRPr="00B42B3F">
              <w:rPr>
                <w:rFonts w:ascii="Arial" w:eastAsia="MyriadPro-Regular" w:hAnsi="Arial" w:cs="Arial"/>
                <w:i/>
                <w:sz w:val="18"/>
                <w:szCs w:val="18"/>
              </w:rPr>
              <w:t>Date (dd/mm/yyyy)</w:t>
            </w:r>
          </w:p>
          <w:p w:rsidR="00E64CA2" w:rsidRPr="00B42B3F" w:rsidRDefault="00E64CA2" w:rsidP="007E62A8">
            <w:pPr>
              <w:tabs>
                <w:tab w:val="left" w:leader="underscore" w:pos="9630"/>
              </w:tabs>
              <w:jc w:val="both"/>
              <w:rPr>
                <w:rFonts w:ascii="Arial" w:eastAsia="MyriadPro-Regular" w:hAnsi="Arial" w:cs="Arial"/>
              </w:rPr>
            </w:pPr>
            <w:r w:rsidRPr="00B42B3F">
              <w:rPr>
                <w:rFonts w:ascii="Arial" w:eastAsia="MyriadPro-Regular" w:hAnsi="Arial" w:cs="Arial"/>
              </w:rPr>
              <w:t>Chữ ký</w:t>
            </w:r>
          </w:p>
          <w:p w:rsidR="00E64CA2" w:rsidRPr="00B42B3F" w:rsidRDefault="00E64CA2" w:rsidP="007E62A8">
            <w:pPr>
              <w:pStyle w:val="ListParagraph"/>
              <w:tabs>
                <w:tab w:val="left" w:leader="underscore" w:pos="9630"/>
              </w:tabs>
              <w:spacing w:before="0" w:after="120"/>
              <w:ind w:left="0"/>
              <w:jc w:val="both"/>
              <w:rPr>
                <w:rFonts w:ascii="Arial" w:eastAsia="MyriadPro-Regular" w:hAnsi="Arial" w:cs="Arial"/>
              </w:rPr>
            </w:pPr>
            <w:r w:rsidRPr="00EB1D17">
              <w:rPr>
                <w:rFonts w:ascii="Arial" w:eastAsia="MyriadPro-Regular" w:hAnsi="Arial" w:cs="Arial"/>
                <w:i/>
                <w:sz w:val="18"/>
                <w:szCs w:val="18"/>
              </w:rPr>
              <w:t>Signature</w:t>
            </w:r>
          </w:p>
        </w:tc>
      </w:tr>
      <w:tr w:rsidR="00E64CA2" w:rsidRPr="00B42B3F" w:rsidTr="007E62A8">
        <w:trPr>
          <w:trHeight w:val="1178"/>
        </w:trPr>
        <w:tc>
          <w:tcPr>
            <w:tcW w:w="5130" w:type="dxa"/>
          </w:tcPr>
          <w:p w:rsidR="00E64CA2" w:rsidRPr="00B42B3F" w:rsidRDefault="00E64CA2" w:rsidP="007E62A8">
            <w:pPr>
              <w:tabs>
                <w:tab w:val="left" w:leader="underscore" w:pos="9630"/>
              </w:tabs>
              <w:jc w:val="both"/>
              <w:rPr>
                <w:rFonts w:ascii="Arial" w:eastAsia="MyriadPro-Regular" w:hAnsi="Arial" w:cs="Arial"/>
              </w:rPr>
            </w:pPr>
          </w:p>
          <w:p w:rsidR="00E64CA2" w:rsidRPr="00B42B3F" w:rsidRDefault="00E64CA2" w:rsidP="007E62A8">
            <w:pPr>
              <w:tabs>
                <w:tab w:val="left" w:leader="underscore" w:pos="9630"/>
              </w:tabs>
              <w:jc w:val="both"/>
              <w:rPr>
                <w:rFonts w:ascii="Arial" w:eastAsia="MyriadPro-Regular" w:hAnsi="Arial" w:cs="Arial"/>
              </w:rPr>
            </w:pPr>
          </w:p>
          <w:p w:rsidR="00E64CA2" w:rsidRPr="00B42B3F" w:rsidRDefault="00E64CA2" w:rsidP="007E62A8">
            <w:pPr>
              <w:tabs>
                <w:tab w:val="left" w:leader="underscore" w:pos="9630"/>
              </w:tabs>
              <w:jc w:val="both"/>
              <w:rPr>
                <w:rFonts w:ascii="Arial" w:eastAsia="MyriadPro-Regular" w:hAnsi="Arial" w:cs="Arial"/>
              </w:rPr>
            </w:pPr>
          </w:p>
          <w:p w:rsidR="00E64CA2" w:rsidRPr="00B42B3F" w:rsidRDefault="00E64CA2" w:rsidP="007E62A8">
            <w:pPr>
              <w:tabs>
                <w:tab w:val="left" w:leader="underscore" w:pos="9630"/>
              </w:tabs>
              <w:jc w:val="both"/>
              <w:rPr>
                <w:rFonts w:ascii="Arial" w:eastAsia="MyriadPro-Regular" w:hAnsi="Arial" w:cs="Arial"/>
              </w:rPr>
            </w:pPr>
          </w:p>
          <w:p w:rsidR="00E64CA2" w:rsidRPr="00B42B3F" w:rsidRDefault="00E64CA2" w:rsidP="007E62A8">
            <w:pPr>
              <w:tabs>
                <w:tab w:val="left" w:leader="underscore" w:pos="9630"/>
              </w:tabs>
              <w:jc w:val="both"/>
              <w:rPr>
                <w:rFonts w:ascii="Arial" w:eastAsia="MyriadPro-Regular" w:hAnsi="Arial" w:cs="Arial"/>
              </w:rPr>
            </w:pPr>
          </w:p>
          <w:p w:rsidR="00E64CA2" w:rsidRPr="00B42B3F" w:rsidRDefault="00E64CA2" w:rsidP="007E62A8">
            <w:pPr>
              <w:tabs>
                <w:tab w:val="left" w:leader="underscore" w:pos="9630"/>
              </w:tabs>
              <w:jc w:val="both"/>
              <w:rPr>
                <w:rFonts w:ascii="Arial" w:eastAsia="MyriadPro-Regular" w:hAnsi="Arial" w:cs="Arial"/>
              </w:rPr>
            </w:pPr>
            <w:r w:rsidRPr="00B42B3F">
              <w:rPr>
                <w:rFonts w:ascii="Arial" w:eastAsia="MyriadPro-Regular" w:hAnsi="Arial" w:cs="Arial"/>
              </w:rPr>
              <w:t>Họ và tên</w:t>
            </w:r>
          </w:p>
          <w:p w:rsidR="00E64CA2" w:rsidRPr="00B42B3F" w:rsidRDefault="00E64CA2" w:rsidP="007E62A8">
            <w:pPr>
              <w:pStyle w:val="ListParagraph"/>
              <w:tabs>
                <w:tab w:val="left" w:leader="underscore" w:pos="9630"/>
              </w:tabs>
              <w:spacing w:before="0" w:after="120"/>
              <w:ind w:left="0"/>
              <w:jc w:val="both"/>
              <w:rPr>
                <w:rFonts w:ascii="Arial" w:eastAsia="MyriadPro-Regular" w:hAnsi="Arial" w:cs="Arial"/>
              </w:rPr>
            </w:pPr>
            <w:r w:rsidRPr="00EB1D17">
              <w:rPr>
                <w:rFonts w:ascii="Arial" w:eastAsia="MyriadPro-Regular" w:hAnsi="Arial" w:cs="Arial"/>
                <w:i/>
                <w:sz w:val="18"/>
                <w:szCs w:val="18"/>
              </w:rPr>
              <w:t>Full Name</w:t>
            </w:r>
          </w:p>
        </w:tc>
        <w:tc>
          <w:tcPr>
            <w:tcW w:w="4850" w:type="dxa"/>
          </w:tcPr>
          <w:p w:rsidR="00E64CA2" w:rsidRPr="00B42B3F" w:rsidRDefault="00E64CA2" w:rsidP="007E62A8">
            <w:pPr>
              <w:tabs>
                <w:tab w:val="left" w:leader="underscore" w:pos="9630"/>
              </w:tabs>
              <w:jc w:val="both"/>
              <w:rPr>
                <w:rFonts w:ascii="Arial" w:eastAsia="MyriadPro-Regular" w:hAnsi="Arial" w:cs="Arial"/>
              </w:rPr>
            </w:pPr>
          </w:p>
          <w:p w:rsidR="00E64CA2" w:rsidRPr="00B42B3F" w:rsidRDefault="00E64CA2" w:rsidP="007E62A8">
            <w:pPr>
              <w:tabs>
                <w:tab w:val="left" w:leader="underscore" w:pos="9630"/>
              </w:tabs>
              <w:jc w:val="both"/>
              <w:rPr>
                <w:rFonts w:ascii="Arial" w:eastAsia="MyriadPro-Regular" w:hAnsi="Arial" w:cs="Arial"/>
              </w:rPr>
            </w:pPr>
          </w:p>
          <w:p w:rsidR="00E64CA2" w:rsidRPr="00B42B3F" w:rsidRDefault="00E64CA2" w:rsidP="007E62A8">
            <w:pPr>
              <w:tabs>
                <w:tab w:val="left" w:leader="underscore" w:pos="9630"/>
              </w:tabs>
              <w:jc w:val="both"/>
              <w:rPr>
                <w:rFonts w:ascii="Arial" w:eastAsia="MyriadPro-Regular" w:hAnsi="Arial" w:cs="Arial"/>
              </w:rPr>
            </w:pPr>
          </w:p>
          <w:p w:rsidR="00E64CA2" w:rsidRPr="00B42B3F" w:rsidRDefault="00E64CA2" w:rsidP="007E62A8">
            <w:pPr>
              <w:tabs>
                <w:tab w:val="left" w:leader="underscore" w:pos="9630"/>
              </w:tabs>
              <w:jc w:val="both"/>
              <w:rPr>
                <w:rFonts w:ascii="Arial" w:eastAsia="MyriadPro-Regular" w:hAnsi="Arial" w:cs="Arial"/>
              </w:rPr>
            </w:pPr>
          </w:p>
          <w:p w:rsidR="00E64CA2" w:rsidRPr="00B42B3F" w:rsidRDefault="00E64CA2" w:rsidP="007E62A8">
            <w:pPr>
              <w:tabs>
                <w:tab w:val="left" w:leader="underscore" w:pos="9630"/>
              </w:tabs>
              <w:jc w:val="both"/>
              <w:rPr>
                <w:rFonts w:ascii="Arial" w:eastAsia="MyriadPro-Regular" w:hAnsi="Arial" w:cs="Arial"/>
              </w:rPr>
            </w:pPr>
          </w:p>
          <w:p w:rsidR="00E64CA2" w:rsidRPr="00B42B3F" w:rsidRDefault="00E64CA2" w:rsidP="007E62A8">
            <w:pPr>
              <w:tabs>
                <w:tab w:val="left" w:leader="underscore" w:pos="9630"/>
              </w:tabs>
              <w:jc w:val="both"/>
              <w:rPr>
                <w:rFonts w:ascii="Arial" w:eastAsia="MyriadPro-Regular" w:hAnsi="Arial" w:cs="Arial"/>
              </w:rPr>
            </w:pPr>
            <w:r w:rsidRPr="00B42B3F">
              <w:rPr>
                <w:rFonts w:ascii="Arial" w:eastAsia="MyriadPro-Regular" w:hAnsi="Arial" w:cs="Arial"/>
              </w:rPr>
              <w:t>Ghi rõ họ tên và đóng dấu</w:t>
            </w:r>
          </w:p>
          <w:p w:rsidR="00E64CA2" w:rsidRPr="00B42B3F" w:rsidRDefault="00E64CA2" w:rsidP="007E62A8">
            <w:pPr>
              <w:pStyle w:val="ListParagraph"/>
              <w:tabs>
                <w:tab w:val="left" w:leader="underscore" w:pos="9630"/>
              </w:tabs>
              <w:spacing w:before="0" w:after="120"/>
              <w:ind w:left="0"/>
              <w:jc w:val="both"/>
              <w:rPr>
                <w:rFonts w:ascii="Arial" w:eastAsia="MyriadPro-Regular" w:hAnsi="Arial" w:cs="Arial"/>
              </w:rPr>
            </w:pPr>
            <w:r w:rsidRPr="00EB1D17">
              <w:rPr>
                <w:rFonts w:ascii="Arial" w:eastAsia="MyriadPro-Regular" w:hAnsi="Arial" w:cs="Arial"/>
                <w:i/>
                <w:sz w:val="18"/>
                <w:szCs w:val="18"/>
              </w:rPr>
              <w:t>Full Name and Stamp</w:t>
            </w:r>
          </w:p>
        </w:tc>
      </w:tr>
    </w:tbl>
    <w:p w:rsidR="00E64CA2" w:rsidRPr="00403B60" w:rsidRDefault="00E64CA2" w:rsidP="00E64CA2">
      <w:pPr>
        <w:pStyle w:val="Style4"/>
        <w:spacing w:before="0" w:line="240" w:lineRule="auto"/>
        <w:rPr>
          <w:rFonts w:ascii="Arial" w:eastAsiaTheme="minorEastAsia" w:hAnsi="Arial" w:cs="Arial"/>
          <w:b/>
          <w:color w:val="225592"/>
          <w:spacing w:val="0"/>
          <w:sz w:val="10"/>
          <w:szCs w:val="10"/>
        </w:rPr>
      </w:pPr>
    </w:p>
    <w:p w:rsidR="00E64CA2" w:rsidRPr="00403B60" w:rsidRDefault="00407529" w:rsidP="00E64CA2">
      <w:pPr>
        <w:pStyle w:val="Style4"/>
        <w:spacing w:before="0" w:after="120"/>
        <w:rPr>
          <w:rFonts w:ascii="Arial" w:eastAsia="MyriadPro-Regular" w:hAnsi="Arial" w:cs="Arial"/>
          <w:i/>
          <w:iCs/>
          <w:color w:val="225592"/>
        </w:rPr>
      </w:pPr>
      <w:r>
        <w:rPr>
          <w:rFonts w:ascii="Arial" w:eastAsiaTheme="minorEastAsia" w:hAnsi="Arial" w:cs="Arial"/>
          <w:b/>
          <w:color w:val="225592"/>
          <w:spacing w:val="0"/>
          <w:sz w:val="24"/>
          <w:szCs w:val="24"/>
        </w:rPr>
        <w:t>Phần dành cho Ngân hàng TMCP Bản Việt</w:t>
      </w:r>
      <w:r>
        <w:rPr>
          <w:rFonts w:ascii="Arial" w:eastAsiaTheme="minorEastAsia" w:hAnsi="Arial" w:cs="Arial"/>
          <w:b/>
          <w:color w:val="225592"/>
          <w:spacing w:val="0"/>
          <w:sz w:val="20"/>
          <w:szCs w:val="20"/>
        </w:rPr>
        <w:t>/</w:t>
      </w:r>
      <w:r w:rsidR="002070AD">
        <w:rPr>
          <w:rFonts w:ascii="Arial" w:eastAsiaTheme="minorEastAsia" w:hAnsi="Arial" w:cs="Arial"/>
          <w:i/>
          <w:iCs/>
          <w:color w:val="225592"/>
          <w:spacing w:val="0"/>
          <w:sz w:val="20"/>
          <w:szCs w:val="20"/>
        </w:rPr>
        <w:t>For Viet Capital Bank</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83"/>
        <w:gridCol w:w="3383"/>
        <w:gridCol w:w="2781"/>
      </w:tblGrid>
      <w:tr w:rsidR="00E64CA2" w:rsidRPr="00B42B3F" w:rsidTr="007E62A8">
        <w:trPr>
          <w:trHeight w:val="665"/>
        </w:trPr>
        <w:tc>
          <w:tcPr>
            <w:tcW w:w="3618" w:type="dxa"/>
          </w:tcPr>
          <w:p w:rsidR="00E64CA2" w:rsidRPr="00B42B3F" w:rsidRDefault="00E64CA2" w:rsidP="007E62A8">
            <w:pPr>
              <w:tabs>
                <w:tab w:val="left" w:leader="underscore" w:pos="9630"/>
              </w:tabs>
              <w:jc w:val="both"/>
              <w:rPr>
                <w:rFonts w:ascii="Arial" w:eastAsia="MyriadPro-Regular" w:hAnsi="Arial" w:cs="Arial"/>
              </w:rPr>
            </w:pPr>
            <w:r w:rsidRPr="00B42B3F">
              <w:rPr>
                <w:rFonts w:ascii="Arial" w:eastAsia="MyriadPro-Regular" w:hAnsi="Arial" w:cs="Arial"/>
              </w:rPr>
              <w:t xml:space="preserve">Ngày tiếp nhận </w:t>
            </w:r>
            <w:r w:rsidR="007B0EF2">
              <w:rPr>
                <w:rFonts w:ascii="Arial" w:eastAsia="MyriadPro-Regular" w:hAnsi="Arial" w:cs="Arial"/>
              </w:rPr>
              <w:t>:</w:t>
            </w:r>
            <w:sdt>
              <w:sdtPr>
                <w:rPr>
                  <w:rFonts w:ascii="Arial" w:eastAsia="MyriadPro-Regular" w:hAnsi="Arial" w:cs="Arial"/>
                </w:rPr>
                <w:id w:val="-1248188370"/>
                <w:placeholder>
                  <w:docPart w:val="DefaultPlaceholder_1081868576"/>
                </w:placeholder>
                <w:date>
                  <w:dateFormat w:val="dd/MM/yyyy"/>
                  <w:lid w:val="en-US"/>
                  <w:storeMappedDataAs w:val="dateTime"/>
                  <w:calendar w:val="gregorian"/>
                </w:date>
              </w:sdtPr>
              <w:sdtEndPr/>
              <w:sdtContent>
                <w:r w:rsidR="00E00282" w:rsidRPr="00E10449">
                  <w:rPr>
                    <w:rFonts w:ascii="Arial" w:eastAsia="MyriadPro-Regular" w:hAnsi="Arial" w:cs="Arial"/>
                  </w:rPr>
                  <w:t>______________</w:t>
                </w:r>
              </w:sdtContent>
            </w:sdt>
          </w:p>
          <w:p w:rsidR="00E64CA2" w:rsidRPr="00B42B3F" w:rsidRDefault="00E64CA2" w:rsidP="007E62A8">
            <w:pPr>
              <w:tabs>
                <w:tab w:val="left" w:leader="underscore" w:pos="9630"/>
              </w:tabs>
              <w:spacing w:before="0"/>
              <w:jc w:val="both"/>
              <w:rPr>
                <w:rFonts w:ascii="Arial" w:eastAsia="MyriadPro-Regular" w:hAnsi="Arial" w:cs="Arial"/>
                <w:i/>
                <w:sz w:val="18"/>
                <w:szCs w:val="18"/>
              </w:rPr>
            </w:pPr>
            <w:r w:rsidRPr="00B42B3F">
              <w:rPr>
                <w:rFonts w:ascii="Arial" w:eastAsia="MyriadPro-Regular" w:hAnsi="Arial" w:cs="Arial"/>
                <w:i/>
                <w:sz w:val="18"/>
                <w:szCs w:val="18"/>
              </w:rPr>
              <w:t>Date of Receipt (dd/mm/yyyy)</w:t>
            </w:r>
          </w:p>
        </w:tc>
        <w:tc>
          <w:tcPr>
            <w:tcW w:w="3420" w:type="dxa"/>
          </w:tcPr>
          <w:p w:rsidR="00E64CA2" w:rsidRPr="00B42B3F" w:rsidRDefault="00E64CA2" w:rsidP="007E62A8">
            <w:pPr>
              <w:tabs>
                <w:tab w:val="left" w:leader="underscore" w:pos="9630"/>
              </w:tabs>
              <w:jc w:val="both"/>
              <w:rPr>
                <w:rFonts w:ascii="Arial" w:eastAsia="MyriadPro-Regular" w:hAnsi="Arial" w:cs="Arial"/>
              </w:rPr>
            </w:pPr>
            <w:r w:rsidRPr="00B42B3F">
              <w:rPr>
                <w:rFonts w:ascii="Arial" w:eastAsia="MyriadPro-Regular" w:hAnsi="Arial" w:cs="Arial"/>
              </w:rPr>
              <w:t xml:space="preserve">Ngày hiệu lực </w:t>
            </w:r>
            <w:r w:rsidR="007B0EF2">
              <w:rPr>
                <w:rFonts w:ascii="Arial" w:eastAsia="MyriadPro-Regular" w:hAnsi="Arial" w:cs="Arial"/>
              </w:rPr>
              <w:t>:</w:t>
            </w:r>
            <w:sdt>
              <w:sdtPr>
                <w:rPr>
                  <w:rFonts w:ascii="Arial" w:eastAsia="MyriadPro-Regular" w:hAnsi="Arial" w:cs="Arial"/>
                </w:rPr>
                <w:id w:val="-1425882884"/>
                <w:placeholder>
                  <w:docPart w:val="DefaultPlaceholder_1081868576"/>
                </w:placeholder>
                <w:date>
                  <w:dateFormat w:val="dd/MM/yyyy"/>
                  <w:lid w:val="en-US"/>
                  <w:storeMappedDataAs w:val="dateTime"/>
                  <w:calendar w:val="gregorian"/>
                </w:date>
              </w:sdtPr>
              <w:sdtEndPr/>
              <w:sdtContent>
                <w:r w:rsidR="00E00282" w:rsidRPr="00C95CC0">
                  <w:rPr>
                    <w:rFonts w:ascii="Arial" w:eastAsia="MyriadPro-Regular" w:hAnsi="Arial" w:cs="Arial"/>
                  </w:rPr>
                  <w:t>_____________</w:t>
                </w:r>
              </w:sdtContent>
            </w:sdt>
          </w:p>
          <w:p w:rsidR="00E64CA2" w:rsidRPr="00B42B3F" w:rsidRDefault="00E64CA2" w:rsidP="00E914BE">
            <w:pPr>
              <w:pStyle w:val="ListParagraph"/>
              <w:tabs>
                <w:tab w:val="left" w:leader="underscore" w:pos="9630"/>
              </w:tabs>
              <w:spacing w:before="0" w:after="120"/>
              <w:ind w:left="0"/>
              <w:jc w:val="both"/>
              <w:rPr>
                <w:rFonts w:ascii="Arial" w:eastAsia="MyriadPro-Regular" w:hAnsi="Arial" w:cs="Arial"/>
              </w:rPr>
            </w:pPr>
            <w:r w:rsidRPr="00B42B3F">
              <w:rPr>
                <w:rFonts w:ascii="Arial" w:eastAsia="MyriadPro-Regular" w:hAnsi="Arial" w:cs="Arial"/>
                <w:i/>
                <w:sz w:val="18"/>
                <w:szCs w:val="18"/>
              </w:rPr>
              <w:t>Date of Validity (dd/mm/yyyy)</w:t>
            </w:r>
          </w:p>
        </w:tc>
        <w:tc>
          <w:tcPr>
            <w:tcW w:w="2840" w:type="dxa"/>
          </w:tcPr>
          <w:p w:rsidR="00E64CA2" w:rsidRPr="00B42B3F" w:rsidRDefault="00E64CA2" w:rsidP="007E62A8">
            <w:pPr>
              <w:tabs>
                <w:tab w:val="left" w:leader="underscore" w:pos="9630"/>
              </w:tabs>
              <w:jc w:val="both"/>
              <w:rPr>
                <w:rFonts w:ascii="Arial" w:eastAsia="MyriadPro-Regular" w:hAnsi="Arial" w:cs="Arial"/>
              </w:rPr>
            </w:pPr>
          </w:p>
        </w:tc>
      </w:tr>
      <w:tr w:rsidR="00E64CA2" w:rsidRPr="00B42B3F" w:rsidTr="007E62A8">
        <w:trPr>
          <w:trHeight w:val="593"/>
        </w:trPr>
        <w:tc>
          <w:tcPr>
            <w:tcW w:w="3618" w:type="dxa"/>
          </w:tcPr>
          <w:p w:rsidR="00E64CA2" w:rsidRPr="00B42B3F" w:rsidRDefault="00E64CA2" w:rsidP="007E62A8">
            <w:pPr>
              <w:tabs>
                <w:tab w:val="left" w:leader="underscore" w:pos="9630"/>
              </w:tabs>
              <w:jc w:val="both"/>
              <w:rPr>
                <w:rFonts w:ascii="Arial" w:eastAsia="MyriadPro-Regular" w:hAnsi="Arial" w:cs="Arial"/>
              </w:rPr>
            </w:pPr>
            <w:r w:rsidRPr="00B42B3F">
              <w:rPr>
                <w:rFonts w:ascii="Arial" w:eastAsia="MyriadPro-Regular" w:hAnsi="Arial" w:cs="Arial"/>
              </w:rPr>
              <w:t>Giao dịch viên</w:t>
            </w:r>
          </w:p>
          <w:p w:rsidR="00E64CA2" w:rsidRPr="00B42B3F" w:rsidRDefault="00E64CA2" w:rsidP="007E62A8">
            <w:pPr>
              <w:tabs>
                <w:tab w:val="left" w:leader="underscore" w:pos="9630"/>
              </w:tabs>
              <w:spacing w:before="0"/>
              <w:jc w:val="both"/>
              <w:rPr>
                <w:rFonts w:ascii="Arial" w:eastAsia="MyriadPro-Regular" w:hAnsi="Arial" w:cs="Arial"/>
                <w:i/>
                <w:sz w:val="18"/>
                <w:szCs w:val="18"/>
              </w:rPr>
            </w:pPr>
            <w:r w:rsidRPr="00B42B3F">
              <w:rPr>
                <w:rFonts w:ascii="Arial" w:eastAsia="MyriadPro-Regular" w:hAnsi="Arial" w:cs="Arial"/>
                <w:i/>
                <w:sz w:val="18"/>
                <w:szCs w:val="18"/>
              </w:rPr>
              <w:t>Teller</w:t>
            </w:r>
          </w:p>
        </w:tc>
        <w:tc>
          <w:tcPr>
            <w:tcW w:w="3420" w:type="dxa"/>
          </w:tcPr>
          <w:p w:rsidR="00E64CA2" w:rsidRPr="00B42B3F" w:rsidRDefault="00E64CA2" w:rsidP="007E62A8">
            <w:pPr>
              <w:tabs>
                <w:tab w:val="left" w:leader="underscore" w:pos="9630"/>
              </w:tabs>
              <w:jc w:val="both"/>
              <w:rPr>
                <w:rFonts w:ascii="Arial" w:eastAsia="MyriadPro-Regular" w:hAnsi="Arial" w:cs="Arial"/>
              </w:rPr>
            </w:pPr>
            <w:r w:rsidRPr="00B42B3F">
              <w:rPr>
                <w:rFonts w:ascii="Arial" w:eastAsia="MyriadPro-Regular" w:hAnsi="Arial" w:cs="Arial"/>
              </w:rPr>
              <w:t>Kiểm soát viên</w:t>
            </w:r>
          </w:p>
          <w:p w:rsidR="00E64CA2" w:rsidRPr="00B42B3F" w:rsidRDefault="00E64CA2" w:rsidP="007E62A8">
            <w:pPr>
              <w:tabs>
                <w:tab w:val="left" w:leader="underscore" w:pos="9630"/>
              </w:tabs>
              <w:spacing w:before="0"/>
              <w:jc w:val="both"/>
              <w:rPr>
                <w:rFonts w:ascii="Arial" w:eastAsia="MyriadPro-Regular" w:hAnsi="Arial" w:cs="Arial"/>
                <w:i/>
                <w:sz w:val="18"/>
                <w:szCs w:val="18"/>
              </w:rPr>
            </w:pPr>
            <w:r w:rsidRPr="00B42B3F">
              <w:rPr>
                <w:rFonts w:ascii="Arial" w:eastAsia="MyriadPro-Regular" w:hAnsi="Arial" w:cs="Arial"/>
                <w:i/>
                <w:sz w:val="18"/>
                <w:szCs w:val="18"/>
              </w:rPr>
              <w:t>Supervisor</w:t>
            </w:r>
          </w:p>
        </w:tc>
        <w:tc>
          <w:tcPr>
            <w:tcW w:w="2840" w:type="dxa"/>
          </w:tcPr>
          <w:p w:rsidR="00E64CA2" w:rsidRPr="00B42B3F" w:rsidRDefault="00E64CA2" w:rsidP="007E62A8">
            <w:pPr>
              <w:tabs>
                <w:tab w:val="left" w:leader="underscore" w:pos="9630"/>
              </w:tabs>
              <w:jc w:val="both"/>
              <w:rPr>
                <w:rFonts w:ascii="Arial" w:eastAsia="MyriadPro-Regular" w:hAnsi="Arial" w:cs="Arial"/>
              </w:rPr>
            </w:pPr>
            <w:r w:rsidRPr="00B42B3F">
              <w:rPr>
                <w:rFonts w:ascii="Arial" w:eastAsia="MyriadPro-Regular" w:hAnsi="Arial" w:cs="Arial"/>
              </w:rPr>
              <w:t>Trưởng đơn vị</w:t>
            </w:r>
          </w:p>
          <w:p w:rsidR="00E64CA2" w:rsidRPr="00B42B3F" w:rsidRDefault="00E64CA2" w:rsidP="007E62A8">
            <w:pPr>
              <w:tabs>
                <w:tab w:val="left" w:leader="underscore" w:pos="9630"/>
              </w:tabs>
              <w:spacing w:before="0"/>
              <w:jc w:val="both"/>
              <w:rPr>
                <w:rFonts w:ascii="Arial" w:eastAsia="MyriadPro-Regular" w:hAnsi="Arial" w:cs="Arial"/>
              </w:rPr>
            </w:pPr>
            <w:r w:rsidRPr="00B42B3F">
              <w:rPr>
                <w:rFonts w:ascii="Arial" w:eastAsia="MyriadPro-Regular" w:hAnsi="Arial" w:cs="Arial"/>
                <w:i/>
                <w:sz w:val="18"/>
                <w:szCs w:val="18"/>
              </w:rPr>
              <w:t>Director</w:t>
            </w:r>
          </w:p>
        </w:tc>
      </w:tr>
      <w:tr w:rsidR="00E64CA2" w:rsidRPr="00B42B3F" w:rsidTr="00E64CA2">
        <w:trPr>
          <w:trHeight w:val="3274"/>
        </w:trPr>
        <w:tc>
          <w:tcPr>
            <w:tcW w:w="3618" w:type="dxa"/>
          </w:tcPr>
          <w:p w:rsidR="00E64CA2" w:rsidRPr="00B42B3F" w:rsidRDefault="00E64CA2" w:rsidP="007E62A8">
            <w:pPr>
              <w:tabs>
                <w:tab w:val="left" w:leader="underscore" w:pos="9630"/>
              </w:tabs>
              <w:jc w:val="both"/>
              <w:rPr>
                <w:rFonts w:ascii="Arial" w:eastAsia="MyriadPro-Regular" w:hAnsi="Arial" w:cs="Arial"/>
              </w:rPr>
            </w:pPr>
          </w:p>
          <w:p w:rsidR="00E64CA2" w:rsidRPr="00B42B3F" w:rsidRDefault="00E64CA2" w:rsidP="007E62A8">
            <w:pPr>
              <w:tabs>
                <w:tab w:val="left" w:leader="underscore" w:pos="9630"/>
              </w:tabs>
              <w:jc w:val="both"/>
              <w:rPr>
                <w:rFonts w:ascii="Arial" w:eastAsia="MyriadPro-Regular" w:hAnsi="Arial" w:cs="Arial"/>
              </w:rPr>
            </w:pPr>
          </w:p>
          <w:p w:rsidR="00E64CA2" w:rsidRPr="00B42B3F" w:rsidRDefault="00E64CA2" w:rsidP="007E62A8">
            <w:pPr>
              <w:tabs>
                <w:tab w:val="left" w:leader="underscore" w:pos="9630"/>
              </w:tabs>
              <w:jc w:val="both"/>
              <w:rPr>
                <w:rFonts w:ascii="Arial" w:eastAsia="MyriadPro-Regular" w:hAnsi="Arial" w:cs="Arial"/>
              </w:rPr>
            </w:pPr>
          </w:p>
          <w:p w:rsidR="00E64CA2" w:rsidRPr="00B42B3F" w:rsidRDefault="00E64CA2" w:rsidP="007E62A8">
            <w:pPr>
              <w:tabs>
                <w:tab w:val="left" w:leader="underscore" w:pos="9630"/>
              </w:tabs>
              <w:jc w:val="both"/>
              <w:rPr>
                <w:rFonts w:ascii="Arial" w:eastAsia="MyriadPro-Regular" w:hAnsi="Arial" w:cs="Arial"/>
              </w:rPr>
            </w:pPr>
          </w:p>
          <w:p w:rsidR="00E64CA2" w:rsidRPr="00B42B3F" w:rsidRDefault="00E64CA2" w:rsidP="007E62A8">
            <w:pPr>
              <w:tabs>
                <w:tab w:val="left" w:leader="underscore" w:pos="9630"/>
              </w:tabs>
              <w:jc w:val="both"/>
              <w:rPr>
                <w:rFonts w:ascii="Arial" w:eastAsia="MyriadPro-Regular" w:hAnsi="Arial" w:cs="Arial"/>
              </w:rPr>
            </w:pPr>
          </w:p>
          <w:p w:rsidR="00E64CA2" w:rsidRPr="00B42B3F" w:rsidRDefault="00E64CA2" w:rsidP="007E62A8">
            <w:pPr>
              <w:tabs>
                <w:tab w:val="left" w:leader="underscore" w:pos="9630"/>
              </w:tabs>
              <w:jc w:val="both"/>
              <w:rPr>
                <w:rFonts w:ascii="Arial" w:eastAsia="MyriadPro-Regular" w:hAnsi="Arial" w:cs="Arial"/>
              </w:rPr>
            </w:pPr>
          </w:p>
          <w:p w:rsidR="00E64CA2" w:rsidRPr="00B42B3F" w:rsidRDefault="00E64CA2" w:rsidP="007E62A8">
            <w:pPr>
              <w:tabs>
                <w:tab w:val="left" w:leader="underscore" w:pos="9630"/>
              </w:tabs>
              <w:jc w:val="both"/>
              <w:rPr>
                <w:rFonts w:ascii="Arial" w:eastAsia="MyriadPro-Regular" w:hAnsi="Arial" w:cs="Arial"/>
              </w:rPr>
            </w:pPr>
          </w:p>
          <w:p w:rsidR="00E64CA2" w:rsidRPr="00B42B3F" w:rsidRDefault="00E64CA2" w:rsidP="007E62A8">
            <w:pPr>
              <w:tabs>
                <w:tab w:val="left" w:leader="underscore" w:pos="9630"/>
              </w:tabs>
              <w:jc w:val="both"/>
              <w:rPr>
                <w:rFonts w:ascii="Arial" w:eastAsia="MyriadPro-Regular" w:hAnsi="Arial" w:cs="Arial"/>
              </w:rPr>
            </w:pPr>
            <w:r w:rsidRPr="00B42B3F">
              <w:rPr>
                <w:rFonts w:ascii="Arial" w:eastAsia="MyriadPro-Regular" w:hAnsi="Arial" w:cs="Arial"/>
              </w:rPr>
              <w:t>Họ và tên</w:t>
            </w:r>
          </w:p>
          <w:p w:rsidR="00E64CA2" w:rsidRPr="00B42B3F" w:rsidRDefault="00E64CA2" w:rsidP="007E62A8">
            <w:pPr>
              <w:tabs>
                <w:tab w:val="left" w:leader="underscore" w:pos="9630"/>
              </w:tabs>
              <w:spacing w:before="0"/>
              <w:jc w:val="both"/>
              <w:rPr>
                <w:rFonts w:ascii="Arial" w:eastAsia="MyriadPro-Regular" w:hAnsi="Arial" w:cs="Arial"/>
                <w:i/>
                <w:sz w:val="18"/>
                <w:szCs w:val="18"/>
              </w:rPr>
            </w:pPr>
            <w:r w:rsidRPr="00B42B3F">
              <w:rPr>
                <w:rFonts w:ascii="Arial" w:eastAsia="MyriadPro-Regular" w:hAnsi="Arial" w:cs="Arial"/>
                <w:i/>
                <w:sz w:val="18"/>
                <w:szCs w:val="18"/>
              </w:rPr>
              <w:t>Full Name</w:t>
            </w:r>
          </w:p>
        </w:tc>
        <w:tc>
          <w:tcPr>
            <w:tcW w:w="3420" w:type="dxa"/>
          </w:tcPr>
          <w:p w:rsidR="00E64CA2" w:rsidRPr="00B42B3F" w:rsidRDefault="00E64CA2" w:rsidP="007E62A8">
            <w:pPr>
              <w:tabs>
                <w:tab w:val="left" w:leader="underscore" w:pos="9630"/>
              </w:tabs>
              <w:jc w:val="both"/>
              <w:rPr>
                <w:rFonts w:ascii="Arial" w:eastAsia="MyriadPro-Regular" w:hAnsi="Arial" w:cs="Arial"/>
              </w:rPr>
            </w:pPr>
          </w:p>
          <w:p w:rsidR="00E64CA2" w:rsidRPr="00B42B3F" w:rsidRDefault="00E64CA2" w:rsidP="007E62A8">
            <w:pPr>
              <w:tabs>
                <w:tab w:val="left" w:leader="underscore" w:pos="9630"/>
              </w:tabs>
              <w:jc w:val="both"/>
              <w:rPr>
                <w:rFonts w:ascii="Arial" w:eastAsia="MyriadPro-Regular" w:hAnsi="Arial" w:cs="Arial"/>
              </w:rPr>
            </w:pPr>
          </w:p>
          <w:p w:rsidR="00E64CA2" w:rsidRPr="00B42B3F" w:rsidRDefault="00E64CA2" w:rsidP="007E62A8">
            <w:pPr>
              <w:tabs>
                <w:tab w:val="left" w:leader="underscore" w:pos="9630"/>
              </w:tabs>
              <w:jc w:val="both"/>
              <w:rPr>
                <w:rFonts w:ascii="Arial" w:eastAsia="MyriadPro-Regular" w:hAnsi="Arial" w:cs="Arial"/>
              </w:rPr>
            </w:pPr>
          </w:p>
          <w:p w:rsidR="00E64CA2" w:rsidRPr="00B42B3F" w:rsidRDefault="00E64CA2" w:rsidP="007E62A8">
            <w:pPr>
              <w:tabs>
                <w:tab w:val="left" w:leader="underscore" w:pos="9630"/>
              </w:tabs>
              <w:jc w:val="both"/>
              <w:rPr>
                <w:rFonts w:ascii="Arial" w:eastAsia="MyriadPro-Regular" w:hAnsi="Arial" w:cs="Arial"/>
              </w:rPr>
            </w:pPr>
          </w:p>
          <w:p w:rsidR="00E64CA2" w:rsidRPr="00B42B3F" w:rsidRDefault="00E64CA2" w:rsidP="007E62A8">
            <w:pPr>
              <w:tabs>
                <w:tab w:val="left" w:leader="underscore" w:pos="9630"/>
              </w:tabs>
              <w:jc w:val="both"/>
              <w:rPr>
                <w:rFonts w:ascii="Arial" w:eastAsia="MyriadPro-Regular" w:hAnsi="Arial" w:cs="Arial"/>
              </w:rPr>
            </w:pPr>
          </w:p>
          <w:p w:rsidR="00E64CA2" w:rsidRPr="00B42B3F" w:rsidRDefault="00E64CA2" w:rsidP="007E62A8">
            <w:pPr>
              <w:tabs>
                <w:tab w:val="left" w:leader="underscore" w:pos="9630"/>
              </w:tabs>
              <w:jc w:val="both"/>
              <w:rPr>
                <w:rFonts w:ascii="Arial" w:eastAsia="MyriadPro-Regular" w:hAnsi="Arial" w:cs="Arial"/>
              </w:rPr>
            </w:pPr>
          </w:p>
          <w:p w:rsidR="00E64CA2" w:rsidRPr="00B42B3F" w:rsidRDefault="00E64CA2" w:rsidP="007E62A8">
            <w:pPr>
              <w:tabs>
                <w:tab w:val="left" w:leader="underscore" w:pos="9630"/>
              </w:tabs>
              <w:jc w:val="both"/>
              <w:rPr>
                <w:rFonts w:ascii="Arial" w:eastAsia="MyriadPro-Regular" w:hAnsi="Arial" w:cs="Arial"/>
              </w:rPr>
            </w:pPr>
          </w:p>
          <w:p w:rsidR="00E64CA2" w:rsidRPr="00B42B3F" w:rsidRDefault="00E64CA2" w:rsidP="007E62A8">
            <w:pPr>
              <w:tabs>
                <w:tab w:val="left" w:leader="underscore" w:pos="9630"/>
              </w:tabs>
              <w:jc w:val="both"/>
              <w:rPr>
                <w:rFonts w:ascii="Arial" w:eastAsia="MyriadPro-Regular" w:hAnsi="Arial" w:cs="Arial"/>
              </w:rPr>
            </w:pPr>
            <w:r w:rsidRPr="00B42B3F">
              <w:rPr>
                <w:rFonts w:ascii="Arial" w:eastAsia="MyriadPro-Regular" w:hAnsi="Arial" w:cs="Arial"/>
              </w:rPr>
              <w:t>Họ và tên</w:t>
            </w:r>
          </w:p>
          <w:p w:rsidR="00E64CA2" w:rsidRPr="00B42B3F" w:rsidRDefault="00E64CA2" w:rsidP="007E62A8">
            <w:pPr>
              <w:tabs>
                <w:tab w:val="left" w:leader="underscore" w:pos="9630"/>
              </w:tabs>
              <w:spacing w:before="0"/>
              <w:jc w:val="both"/>
              <w:rPr>
                <w:rFonts w:ascii="Arial" w:eastAsia="MyriadPro-Regular" w:hAnsi="Arial" w:cs="Arial"/>
              </w:rPr>
            </w:pPr>
            <w:r w:rsidRPr="00B42B3F">
              <w:rPr>
                <w:rFonts w:ascii="Arial" w:eastAsia="MyriadPro-Regular" w:hAnsi="Arial" w:cs="Arial"/>
                <w:i/>
                <w:sz w:val="18"/>
                <w:szCs w:val="18"/>
              </w:rPr>
              <w:t>Full Name</w:t>
            </w:r>
          </w:p>
        </w:tc>
        <w:tc>
          <w:tcPr>
            <w:tcW w:w="2840" w:type="dxa"/>
          </w:tcPr>
          <w:p w:rsidR="00E64CA2" w:rsidRPr="00B42B3F" w:rsidRDefault="00E64CA2" w:rsidP="007E62A8">
            <w:pPr>
              <w:tabs>
                <w:tab w:val="left" w:leader="underscore" w:pos="9630"/>
              </w:tabs>
              <w:jc w:val="both"/>
              <w:rPr>
                <w:rFonts w:ascii="Arial" w:eastAsia="MyriadPro-Regular" w:hAnsi="Arial" w:cs="Arial"/>
              </w:rPr>
            </w:pPr>
          </w:p>
          <w:p w:rsidR="00E64CA2" w:rsidRPr="00B42B3F" w:rsidRDefault="00E64CA2" w:rsidP="007E62A8">
            <w:pPr>
              <w:tabs>
                <w:tab w:val="left" w:leader="underscore" w:pos="9630"/>
              </w:tabs>
              <w:jc w:val="both"/>
              <w:rPr>
                <w:rFonts w:ascii="Arial" w:eastAsia="MyriadPro-Regular" w:hAnsi="Arial" w:cs="Arial"/>
              </w:rPr>
            </w:pPr>
          </w:p>
          <w:p w:rsidR="00E64CA2" w:rsidRPr="00B42B3F" w:rsidRDefault="00E64CA2" w:rsidP="007E62A8">
            <w:pPr>
              <w:tabs>
                <w:tab w:val="left" w:leader="underscore" w:pos="9630"/>
              </w:tabs>
              <w:jc w:val="both"/>
              <w:rPr>
                <w:rFonts w:ascii="Arial" w:eastAsia="MyriadPro-Regular" w:hAnsi="Arial" w:cs="Arial"/>
              </w:rPr>
            </w:pPr>
          </w:p>
          <w:p w:rsidR="00E64CA2" w:rsidRPr="00B42B3F" w:rsidRDefault="00E64CA2" w:rsidP="007E62A8">
            <w:pPr>
              <w:tabs>
                <w:tab w:val="left" w:leader="underscore" w:pos="9630"/>
              </w:tabs>
              <w:jc w:val="both"/>
              <w:rPr>
                <w:rFonts w:ascii="Arial" w:eastAsia="MyriadPro-Regular" w:hAnsi="Arial" w:cs="Arial"/>
              </w:rPr>
            </w:pPr>
          </w:p>
          <w:p w:rsidR="00E64CA2" w:rsidRPr="00B42B3F" w:rsidRDefault="00E64CA2" w:rsidP="007E62A8">
            <w:pPr>
              <w:tabs>
                <w:tab w:val="left" w:leader="underscore" w:pos="9630"/>
              </w:tabs>
              <w:jc w:val="both"/>
              <w:rPr>
                <w:rFonts w:ascii="Arial" w:eastAsia="MyriadPro-Regular" w:hAnsi="Arial" w:cs="Arial"/>
              </w:rPr>
            </w:pPr>
          </w:p>
          <w:p w:rsidR="00E64CA2" w:rsidRPr="00B42B3F" w:rsidRDefault="00E64CA2" w:rsidP="007E62A8">
            <w:pPr>
              <w:tabs>
                <w:tab w:val="left" w:leader="underscore" w:pos="9630"/>
              </w:tabs>
              <w:jc w:val="both"/>
              <w:rPr>
                <w:rFonts w:ascii="Arial" w:eastAsia="MyriadPro-Regular" w:hAnsi="Arial" w:cs="Arial"/>
              </w:rPr>
            </w:pPr>
          </w:p>
          <w:p w:rsidR="00E64CA2" w:rsidRPr="00B42B3F" w:rsidRDefault="00E64CA2" w:rsidP="007E62A8">
            <w:pPr>
              <w:tabs>
                <w:tab w:val="left" w:leader="underscore" w:pos="9630"/>
              </w:tabs>
              <w:jc w:val="both"/>
              <w:rPr>
                <w:rFonts w:ascii="Arial" w:eastAsia="MyriadPro-Regular" w:hAnsi="Arial" w:cs="Arial"/>
              </w:rPr>
            </w:pPr>
          </w:p>
          <w:p w:rsidR="00E64CA2" w:rsidRPr="00B42B3F" w:rsidRDefault="00E64CA2" w:rsidP="007E62A8">
            <w:pPr>
              <w:tabs>
                <w:tab w:val="left" w:leader="underscore" w:pos="9630"/>
              </w:tabs>
              <w:jc w:val="both"/>
              <w:rPr>
                <w:rFonts w:ascii="Arial" w:eastAsia="MyriadPro-Regular" w:hAnsi="Arial" w:cs="Arial"/>
              </w:rPr>
            </w:pPr>
            <w:r w:rsidRPr="00B42B3F">
              <w:rPr>
                <w:rFonts w:ascii="Arial" w:eastAsia="MyriadPro-Regular" w:hAnsi="Arial" w:cs="Arial"/>
              </w:rPr>
              <w:t>Họ và tên</w:t>
            </w:r>
          </w:p>
          <w:p w:rsidR="00E64CA2" w:rsidRPr="00B42B3F" w:rsidRDefault="00E64CA2" w:rsidP="007E62A8">
            <w:pPr>
              <w:tabs>
                <w:tab w:val="left" w:leader="underscore" w:pos="9630"/>
              </w:tabs>
              <w:spacing w:before="0"/>
              <w:jc w:val="both"/>
              <w:rPr>
                <w:rFonts w:ascii="Arial" w:eastAsia="MyriadPro-Regular" w:hAnsi="Arial" w:cs="Arial"/>
              </w:rPr>
            </w:pPr>
            <w:r w:rsidRPr="00B42B3F">
              <w:rPr>
                <w:rFonts w:ascii="Arial" w:eastAsia="MyriadPro-Regular" w:hAnsi="Arial" w:cs="Arial"/>
                <w:i/>
                <w:sz w:val="18"/>
                <w:szCs w:val="18"/>
              </w:rPr>
              <w:t>Full Name</w:t>
            </w:r>
          </w:p>
        </w:tc>
      </w:tr>
    </w:tbl>
    <w:p w:rsidR="00E64CA2" w:rsidRPr="00E20F86" w:rsidRDefault="00E64CA2" w:rsidP="00E64CA2">
      <w:pPr>
        <w:tabs>
          <w:tab w:val="left" w:leader="underscore" w:pos="9630"/>
        </w:tabs>
        <w:spacing w:after="0" w:line="240" w:lineRule="auto"/>
        <w:jc w:val="both"/>
        <w:rPr>
          <w:rFonts w:ascii="Times New Roman" w:eastAsia="MyriadPro-Regular" w:hAnsi="Times New Roman" w:cs="Times New Roman"/>
        </w:rPr>
      </w:pPr>
    </w:p>
    <w:p w:rsidR="00E90338" w:rsidRPr="00E90338" w:rsidRDefault="00E90338" w:rsidP="00E90338">
      <w:pPr>
        <w:jc w:val="both"/>
        <w:rPr>
          <w:rFonts w:ascii="Times New Roman" w:hAnsi="Times New Roman" w:cs="Times New Roman"/>
          <w:lang w:val="vi-VN"/>
        </w:rPr>
      </w:pPr>
    </w:p>
    <w:sectPr w:rsidR="00E90338" w:rsidRPr="00E90338" w:rsidSect="008644E4">
      <w:headerReference w:type="even" r:id="rId10"/>
      <w:headerReference w:type="default" r:id="rId11"/>
      <w:footerReference w:type="even" r:id="rId12"/>
      <w:footerReference w:type="default" r:id="rId13"/>
      <w:headerReference w:type="first" r:id="rId14"/>
      <w:footerReference w:type="first" r:id="rId15"/>
      <w:pgSz w:w="11907" w:h="16839" w:code="9"/>
      <w:pgMar w:top="907" w:right="1080" w:bottom="1267" w:left="1080" w:header="360" w:footer="72"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52A3" w:rsidRDefault="00EE52A3">
      <w:pPr>
        <w:spacing w:after="0" w:line="240" w:lineRule="auto"/>
      </w:pPr>
      <w:r>
        <w:separator/>
      </w:r>
    </w:p>
  </w:endnote>
  <w:endnote w:type="continuationSeparator" w:id="0">
    <w:p w:rsidR="00EE52A3" w:rsidRDefault="00EE52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2A87" w:usb1="80000000" w:usb2="00000008" w:usb3="00000000" w:csb0="000001FF" w:csb1="00000000"/>
  </w:font>
  <w:font w:name="MyriadPro-Regular">
    <w:altName w:val="MS Mincho"/>
    <w:panose1 w:val="00000000000000000000"/>
    <w:charset w:val="80"/>
    <w:family w:val="auto"/>
    <w:notTrueType/>
    <w:pitch w:val="default"/>
    <w:sig w:usb0="00000001" w:usb1="08070000" w:usb2="00000010" w:usb3="00000000" w:csb0="00020000" w:csb1="00000000"/>
  </w:font>
  <w:font w:name="Arial">
    <w:panose1 w:val="020B0604020202020204"/>
    <w:charset w:val="00"/>
    <w:family w:val="swiss"/>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204B"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2C4B" w:rsidRDefault="00FF2C4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Arial" w:hAnsi="Arial" w:cs="Arial"/>
        <w:sz w:val="20"/>
        <w:szCs w:val="20"/>
      </w:rPr>
      <w:id w:val="735901630"/>
      <w:docPartObj>
        <w:docPartGallery w:val="Page Numbers (Bottom of Page)"/>
        <w:docPartUnique/>
      </w:docPartObj>
    </w:sdtPr>
    <w:sdtEndPr/>
    <w:sdtContent>
      <w:sdt>
        <w:sdtPr>
          <w:rPr>
            <w:rFonts w:ascii="Arial" w:hAnsi="Arial" w:cs="Arial"/>
            <w:sz w:val="20"/>
            <w:szCs w:val="20"/>
          </w:rPr>
          <w:id w:val="-1769616900"/>
          <w:docPartObj>
            <w:docPartGallery w:val="Page Numbers (Top of Page)"/>
            <w:docPartUnique/>
          </w:docPartObj>
        </w:sdtPr>
        <w:sdtEndPr/>
        <w:sdtContent>
          <w:p w:rsidR="005C23AE" w:rsidRDefault="005C23AE" w:rsidP="005C23AE">
            <w:pPr>
              <w:pStyle w:val="Footer"/>
              <w:jc w:val="right"/>
              <w:rPr>
                <w:rFonts w:ascii="Arial" w:hAnsi="Arial" w:cs="Arial"/>
                <w:b/>
                <w:bCs/>
                <w:sz w:val="20"/>
                <w:szCs w:val="20"/>
              </w:rPr>
            </w:pPr>
            <w:r>
              <w:rPr>
                <w:rFonts w:ascii="Arial" w:hAnsi="Arial" w:cs="Arial"/>
                <w:noProof/>
                <w:sz w:val="20"/>
                <w:szCs w:val="20"/>
                <w:lang w:eastAsia="en-US"/>
              </w:rPr>
              <w:drawing>
                <wp:anchor distT="0" distB="0" distL="114300" distR="114300" simplePos="0" relativeHeight="251657216" behindDoc="0" locked="0" layoutInCell="1" allowOverlap="1" wp14:anchorId="2468337F" wp14:editId="4C8C5EEF">
                  <wp:simplePos x="0" y="0"/>
                  <wp:positionH relativeFrom="column">
                    <wp:posOffset>-685800</wp:posOffset>
                  </wp:positionH>
                  <wp:positionV relativeFrom="paragraph">
                    <wp:posOffset>251460</wp:posOffset>
                  </wp:positionV>
                  <wp:extent cx="7553325" cy="52387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iudau.jpg"/>
                          <pic:cNvPicPr/>
                        </pic:nvPicPr>
                        <pic:blipFill>
                          <a:blip r:embed="rId1">
                            <a:extLst>
                              <a:ext uri="{28A0092B-C50C-407E-A947-70E740481C1C}">
                                <a14:useLocalDpi xmlns:a14="http://schemas.microsoft.com/office/drawing/2010/main" val="0"/>
                              </a:ext>
                            </a:extLst>
                          </a:blip>
                          <a:stretch>
                            <a:fillRect/>
                          </a:stretch>
                        </pic:blipFill>
                        <pic:spPr>
                          <a:xfrm>
                            <a:off x="0" y="0"/>
                            <a:ext cx="7553325" cy="523875"/>
                          </a:xfrm>
                          <a:prstGeom prst="rect">
                            <a:avLst/>
                          </a:prstGeom>
                        </pic:spPr>
                      </pic:pic>
                    </a:graphicData>
                  </a:graphic>
                  <wp14:sizeRelH relativeFrom="margin">
                    <wp14:pctWidth>0</wp14:pctWidth>
                  </wp14:sizeRelH>
                  <wp14:sizeRelV relativeFrom="margin">
                    <wp14:pctHeight>0</wp14:pctHeight>
                  </wp14:sizeRelV>
                </wp:anchor>
              </w:drawing>
            </w:r>
            <w:r w:rsidRPr="005C23AE">
              <w:rPr>
                <w:rFonts w:ascii="Arial" w:hAnsi="Arial" w:cs="Arial"/>
                <w:sz w:val="20"/>
                <w:szCs w:val="20"/>
              </w:rPr>
              <w:t xml:space="preserve"> </w:t>
            </w:r>
            <w:r w:rsidRPr="00FF2C4B">
              <w:rPr>
                <w:rFonts w:ascii="Arial" w:hAnsi="Arial" w:cs="Arial"/>
                <w:bCs/>
                <w:sz w:val="16"/>
                <w:szCs w:val="16"/>
              </w:rPr>
              <w:fldChar w:fldCharType="begin"/>
            </w:r>
            <w:r w:rsidRPr="00FF2C4B">
              <w:rPr>
                <w:rFonts w:ascii="Arial" w:hAnsi="Arial" w:cs="Arial"/>
                <w:bCs/>
                <w:sz w:val="16"/>
                <w:szCs w:val="16"/>
              </w:rPr>
              <w:instrText xml:space="preserve"> PAGE </w:instrText>
            </w:r>
            <w:r w:rsidRPr="00FF2C4B">
              <w:rPr>
                <w:rFonts w:ascii="Arial" w:hAnsi="Arial" w:cs="Arial"/>
                <w:bCs/>
                <w:sz w:val="16"/>
                <w:szCs w:val="16"/>
              </w:rPr>
              <w:fldChar w:fldCharType="separate"/>
            </w:r>
            <w:r w:rsidR="008269C5">
              <w:rPr>
                <w:rFonts w:ascii="Arial" w:hAnsi="Arial" w:cs="Arial"/>
                <w:bCs/>
                <w:noProof/>
                <w:sz w:val="16"/>
                <w:szCs w:val="16"/>
              </w:rPr>
              <w:t>1</w:t>
            </w:r>
            <w:r w:rsidRPr="00FF2C4B">
              <w:rPr>
                <w:rFonts w:ascii="Arial" w:hAnsi="Arial" w:cs="Arial"/>
                <w:bCs/>
                <w:sz w:val="16"/>
                <w:szCs w:val="16"/>
              </w:rPr>
              <w:fldChar w:fldCharType="end"/>
            </w:r>
            <w:r w:rsidRPr="00FF2C4B">
              <w:rPr>
                <w:rFonts w:ascii="Arial" w:hAnsi="Arial" w:cs="Arial"/>
                <w:sz w:val="16"/>
                <w:szCs w:val="16"/>
              </w:rPr>
              <w:t>/</w:t>
            </w:r>
            <w:r w:rsidRPr="00FF2C4B">
              <w:rPr>
                <w:rFonts w:ascii="Arial" w:hAnsi="Arial" w:cs="Arial"/>
                <w:bCs/>
                <w:sz w:val="16"/>
                <w:szCs w:val="16"/>
              </w:rPr>
              <w:fldChar w:fldCharType="begin"/>
            </w:r>
            <w:r w:rsidRPr="00FF2C4B">
              <w:rPr>
                <w:rFonts w:ascii="Arial" w:hAnsi="Arial" w:cs="Arial"/>
                <w:bCs/>
                <w:sz w:val="16"/>
                <w:szCs w:val="16"/>
              </w:rPr>
              <w:instrText xml:space="preserve"> NUMPAGES  </w:instrText>
            </w:r>
            <w:r w:rsidRPr="00FF2C4B">
              <w:rPr>
                <w:rFonts w:ascii="Arial" w:hAnsi="Arial" w:cs="Arial"/>
                <w:bCs/>
                <w:sz w:val="16"/>
                <w:szCs w:val="16"/>
              </w:rPr>
              <w:fldChar w:fldCharType="separate"/>
            </w:r>
            <w:r w:rsidR="008269C5">
              <w:rPr>
                <w:rFonts w:ascii="Arial" w:hAnsi="Arial" w:cs="Arial"/>
                <w:bCs/>
                <w:noProof/>
                <w:sz w:val="16"/>
                <w:szCs w:val="16"/>
              </w:rPr>
              <w:t>2</w:t>
            </w:r>
            <w:r w:rsidRPr="00FF2C4B">
              <w:rPr>
                <w:rFonts w:ascii="Arial" w:hAnsi="Arial" w:cs="Arial"/>
                <w:bCs/>
                <w:sz w:val="16"/>
                <w:szCs w:val="16"/>
              </w:rPr>
              <w:fldChar w:fldCharType="end"/>
            </w:r>
          </w:p>
          <w:p w:rsidR="00952447" w:rsidRDefault="00952447" w:rsidP="005C23AE">
            <w:pPr>
              <w:pStyle w:val="Footer"/>
              <w:jc w:val="right"/>
              <w:rPr>
                <w:rFonts w:ascii="Arial" w:hAnsi="Arial" w:cs="Arial"/>
                <w:b/>
                <w:bCs/>
                <w:sz w:val="20"/>
                <w:szCs w:val="20"/>
              </w:rPr>
            </w:pPr>
          </w:p>
          <w:p w:rsidR="00952447" w:rsidRDefault="00952447" w:rsidP="005C23AE">
            <w:pPr>
              <w:pStyle w:val="Footer"/>
              <w:jc w:val="right"/>
              <w:rPr>
                <w:rFonts w:ascii="Arial" w:hAnsi="Arial" w:cs="Arial"/>
                <w:b/>
                <w:bCs/>
                <w:sz w:val="20"/>
                <w:szCs w:val="20"/>
              </w:rPr>
            </w:pPr>
          </w:p>
          <w:p w:rsidR="005C23AE" w:rsidRPr="005C23AE" w:rsidRDefault="00EE52A3">
            <w:pPr>
              <w:pStyle w:val="Footer"/>
              <w:jc w:val="right"/>
              <w:rPr>
                <w:rFonts w:ascii="Arial" w:hAnsi="Arial" w:cs="Arial"/>
                <w:sz w:val="20"/>
                <w:szCs w:val="20"/>
              </w:rPr>
            </w:pPr>
          </w:p>
        </w:sdtContent>
      </w:sdt>
    </w:sdtContent>
  </w:sdt>
  <w:p w:rsidR="007B6808" w:rsidRPr="005C23AE" w:rsidRDefault="007B6808" w:rsidP="005C23A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2C4B" w:rsidRDefault="00FF2C4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52A3" w:rsidRDefault="00EE52A3">
      <w:pPr>
        <w:spacing w:after="0" w:line="240" w:lineRule="auto"/>
      </w:pPr>
      <w:r>
        <w:separator/>
      </w:r>
    </w:p>
  </w:footnote>
  <w:footnote w:type="continuationSeparator" w:id="0">
    <w:p w:rsidR="00EE52A3" w:rsidRDefault="00EE52A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2C4B" w:rsidRDefault="00FF2C4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6808" w:rsidRPr="00B42B3F" w:rsidRDefault="007B6808" w:rsidP="006000C9">
    <w:pPr>
      <w:pStyle w:val="Header"/>
      <w:tabs>
        <w:tab w:val="clear" w:pos="4680"/>
        <w:tab w:val="clear" w:pos="9360"/>
      </w:tabs>
      <w:jc w:val="right"/>
      <w:rPr>
        <w:rFonts w:ascii="Arial" w:hAnsi="Arial" w:cs="Arial"/>
        <w:sz w:val="18"/>
        <w:szCs w:val="18"/>
      </w:rPr>
    </w:pP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sidRPr="00B42B3F">
      <w:rPr>
        <w:rFonts w:ascii="Arial" w:hAnsi="Arial" w:cs="Arial"/>
        <w:sz w:val="18"/>
        <w:szCs w:val="18"/>
      </w:rPr>
      <w:t>BM06.DV2_ĐK/16.PTKD.01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2C4B" w:rsidRDefault="00FF2C4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9554E"/>
    <w:multiLevelType w:val="hybridMultilevel"/>
    <w:tmpl w:val="DF206E4E"/>
    <w:lvl w:ilvl="0" w:tplc="6258680A">
      <w:start w:val="1"/>
      <w:numFmt w:val="decimal"/>
      <w:lvlText w:val="%1."/>
      <w:lvlJc w:val="left"/>
      <w:pPr>
        <w:ind w:left="720" w:hanging="360"/>
      </w:pPr>
      <w:rPr>
        <w:rFonts w:ascii="Times New Roman" w:eastAsia="MyriadPro-Regular" w:hAnsi="Times New Roman" w:cs="Times New Roman" w:hint="default"/>
        <w:color w:val="0070C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6A3220"/>
    <w:multiLevelType w:val="hybridMultilevel"/>
    <w:tmpl w:val="6958B886"/>
    <w:lvl w:ilvl="0" w:tplc="86027704">
      <w:start w:val="1"/>
      <w:numFmt w:val="decimal"/>
      <w:lvlText w:val="%1."/>
      <w:lvlJc w:val="left"/>
      <w:pPr>
        <w:ind w:hanging="284"/>
      </w:pPr>
      <w:rPr>
        <w:rFonts w:ascii="Arial" w:eastAsia="Arial" w:hAnsi="Arial" w:hint="default"/>
        <w:color w:val="004A8F"/>
        <w:w w:val="86"/>
        <w:sz w:val="16"/>
        <w:szCs w:val="16"/>
      </w:rPr>
    </w:lvl>
    <w:lvl w:ilvl="1" w:tplc="3DC2844C">
      <w:start w:val="1"/>
      <w:numFmt w:val="lowerLetter"/>
      <w:lvlText w:val="%2."/>
      <w:lvlJc w:val="left"/>
      <w:pPr>
        <w:ind w:hanging="284"/>
      </w:pPr>
      <w:rPr>
        <w:rFonts w:ascii="Arial" w:eastAsia="Arial" w:hAnsi="Arial" w:hint="default"/>
        <w:color w:val="004A8F"/>
        <w:w w:val="82"/>
        <w:sz w:val="16"/>
        <w:szCs w:val="16"/>
      </w:rPr>
    </w:lvl>
    <w:lvl w:ilvl="2" w:tplc="EF02E102">
      <w:start w:val="1"/>
      <w:numFmt w:val="decimal"/>
      <w:lvlText w:val="(%3)"/>
      <w:lvlJc w:val="left"/>
      <w:pPr>
        <w:ind w:hanging="284"/>
      </w:pPr>
      <w:rPr>
        <w:rFonts w:ascii="Arial" w:eastAsia="Arial" w:hAnsi="Arial" w:hint="default"/>
        <w:color w:val="231F20"/>
        <w:w w:val="88"/>
        <w:sz w:val="14"/>
        <w:szCs w:val="14"/>
      </w:rPr>
    </w:lvl>
    <w:lvl w:ilvl="3" w:tplc="87A66F5C">
      <w:start w:val="1"/>
      <w:numFmt w:val="bullet"/>
      <w:lvlText w:val="•"/>
      <w:lvlJc w:val="left"/>
      <w:rPr>
        <w:rFonts w:hint="default"/>
      </w:rPr>
    </w:lvl>
    <w:lvl w:ilvl="4" w:tplc="B510C974">
      <w:start w:val="1"/>
      <w:numFmt w:val="bullet"/>
      <w:lvlText w:val="•"/>
      <w:lvlJc w:val="left"/>
      <w:rPr>
        <w:rFonts w:hint="default"/>
      </w:rPr>
    </w:lvl>
    <w:lvl w:ilvl="5" w:tplc="DBEEF1F2">
      <w:start w:val="1"/>
      <w:numFmt w:val="bullet"/>
      <w:lvlText w:val="•"/>
      <w:lvlJc w:val="left"/>
      <w:rPr>
        <w:rFonts w:hint="default"/>
      </w:rPr>
    </w:lvl>
    <w:lvl w:ilvl="6" w:tplc="87009558">
      <w:start w:val="1"/>
      <w:numFmt w:val="bullet"/>
      <w:lvlText w:val="•"/>
      <w:lvlJc w:val="left"/>
      <w:rPr>
        <w:rFonts w:hint="default"/>
      </w:rPr>
    </w:lvl>
    <w:lvl w:ilvl="7" w:tplc="F74815DE">
      <w:start w:val="1"/>
      <w:numFmt w:val="bullet"/>
      <w:lvlText w:val="•"/>
      <w:lvlJc w:val="left"/>
      <w:rPr>
        <w:rFonts w:hint="default"/>
      </w:rPr>
    </w:lvl>
    <w:lvl w:ilvl="8" w:tplc="2D4E5C2C">
      <w:start w:val="1"/>
      <w:numFmt w:val="bullet"/>
      <w:lvlText w:val="•"/>
      <w:lvlJc w:val="left"/>
      <w:rPr>
        <w:rFonts w:hint="default"/>
      </w:rPr>
    </w:lvl>
  </w:abstractNum>
  <w:abstractNum w:abstractNumId="2">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6C1D48"/>
    <w:multiLevelType w:val="hybridMultilevel"/>
    <w:tmpl w:val="0FD01A12"/>
    <w:lvl w:ilvl="0" w:tplc="0A5A67D0">
      <w:numFmt w:val="bullet"/>
      <w:lvlText w:val=""/>
      <w:lvlJc w:val="left"/>
      <w:pPr>
        <w:ind w:left="720" w:hanging="360"/>
      </w:pPr>
      <w:rPr>
        <w:rFonts w:ascii="Wingdings" w:eastAsiaTheme="minorEastAsia" w:hAnsi="Wingdings" w:cs="Times New Roman" w:hint="default"/>
        <w:color w:val="33333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9347D0"/>
    <w:multiLevelType w:val="hybridMultilevel"/>
    <w:tmpl w:val="312E18C6"/>
    <w:lvl w:ilvl="0" w:tplc="B3009C1C">
      <w:start w:val="1"/>
      <w:numFmt w:val="upperRoman"/>
      <w:lvlText w:val="%1."/>
      <w:lvlJc w:val="left"/>
      <w:pPr>
        <w:ind w:hanging="123"/>
      </w:pPr>
      <w:rPr>
        <w:rFonts w:ascii="Arial" w:eastAsia="Arial" w:hAnsi="Arial" w:hint="default"/>
        <w:i w:val="0"/>
        <w:color w:val="004A8F"/>
        <w:w w:val="80"/>
        <w:sz w:val="20"/>
        <w:szCs w:val="20"/>
      </w:rPr>
    </w:lvl>
    <w:lvl w:ilvl="1" w:tplc="36025266">
      <w:start w:val="1"/>
      <w:numFmt w:val="bullet"/>
      <w:lvlText w:val="•"/>
      <w:lvlJc w:val="left"/>
      <w:pPr>
        <w:ind w:hanging="288"/>
      </w:pPr>
      <w:rPr>
        <w:rFonts w:ascii="Arial" w:eastAsia="Arial" w:hAnsi="Arial" w:hint="default"/>
        <w:color w:val="004A8F"/>
        <w:w w:val="80"/>
        <w:sz w:val="14"/>
        <w:szCs w:val="14"/>
      </w:rPr>
    </w:lvl>
    <w:lvl w:ilvl="2" w:tplc="886C06D2">
      <w:start w:val="1"/>
      <w:numFmt w:val="bullet"/>
      <w:lvlText w:val="•"/>
      <w:lvlJc w:val="left"/>
      <w:rPr>
        <w:rFonts w:hint="default"/>
      </w:rPr>
    </w:lvl>
    <w:lvl w:ilvl="3" w:tplc="1C6A9516">
      <w:start w:val="1"/>
      <w:numFmt w:val="bullet"/>
      <w:lvlText w:val="•"/>
      <w:lvlJc w:val="left"/>
      <w:rPr>
        <w:rFonts w:hint="default"/>
      </w:rPr>
    </w:lvl>
    <w:lvl w:ilvl="4" w:tplc="D4A2F59A">
      <w:start w:val="1"/>
      <w:numFmt w:val="bullet"/>
      <w:lvlText w:val="•"/>
      <w:lvlJc w:val="left"/>
      <w:rPr>
        <w:rFonts w:hint="default"/>
      </w:rPr>
    </w:lvl>
    <w:lvl w:ilvl="5" w:tplc="C40EE744">
      <w:start w:val="1"/>
      <w:numFmt w:val="bullet"/>
      <w:lvlText w:val="•"/>
      <w:lvlJc w:val="left"/>
      <w:rPr>
        <w:rFonts w:hint="default"/>
      </w:rPr>
    </w:lvl>
    <w:lvl w:ilvl="6" w:tplc="B52612A0">
      <w:start w:val="1"/>
      <w:numFmt w:val="bullet"/>
      <w:lvlText w:val="•"/>
      <w:lvlJc w:val="left"/>
      <w:rPr>
        <w:rFonts w:hint="default"/>
      </w:rPr>
    </w:lvl>
    <w:lvl w:ilvl="7" w:tplc="C2301C3C">
      <w:start w:val="1"/>
      <w:numFmt w:val="bullet"/>
      <w:lvlText w:val="•"/>
      <w:lvlJc w:val="left"/>
      <w:rPr>
        <w:rFonts w:hint="default"/>
      </w:rPr>
    </w:lvl>
    <w:lvl w:ilvl="8" w:tplc="90163BA6">
      <w:start w:val="1"/>
      <w:numFmt w:val="bullet"/>
      <w:lvlText w:val="•"/>
      <w:lvlJc w:val="left"/>
      <w:rPr>
        <w:rFonts w:hint="default"/>
      </w:rPr>
    </w:lvl>
  </w:abstractNum>
  <w:abstractNum w:abstractNumId="5">
    <w:nsid w:val="31BD5A31"/>
    <w:multiLevelType w:val="multilevel"/>
    <w:tmpl w:val="6DF007E0"/>
    <w:numStyleLink w:val="Style3"/>
  </w:abstractNum>
  <w:abstractNum w:abstractNumId="6">
    <w:nsid w:val="38FB3199"/>
    <w:multiLevelType w:val="hybridMultilevel"/>
    <w:tmpl w:val="032E7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C7C06E8"/>
    <w:multiLevelType w:val="multilevel"/>
    <w:tmpl w:val="4684CCE2"/>
    <w:styleLink w:val="Style1"/>
    <w:lvl w:ilvl="0">
      <w:start w:val="1"/>
      <w:numFmt w:val="upperRoman"/>
      <w:lvlText w:val="%1."/>
      <w:lvlJc w:val="left"/>
      <w:pPr>
        <w:ind w:left="2520" w:hanging="360"/>
      </w:pPr>
      <w:rPr>
        <w:rFonts w:hint="default"/>
      </w:rPr>
    </w:lvl>
    <w:lvl w:ilvl="1">
      <w:start w:val="1"/>
      <w:numFmt w:val="decimal"/>
      <w:lvlText w:val="%2."/>
      <w:lvlJc w:val="left"/>
      <w:pPr>
        <w:ind w:left="2880" w:hanging="360"/>
      </w:pPr>
      <w:rPr>
        <w:rFonts w:hint="default"/>
      </w:rPr>
    </w:lvl>
    <w:lvl w:ilvl="2">
      <w:start w:val="1"/>
      <w:numFmt w:val="lowerLetter"/>
      <w:lvlText w:val="%3."/>
      <w:lvlJc w:val="left"/>
      <w:pPr>
        <w:ind w:left="3240" w:hanging="360"/>
      </w:pPr>
      <w:rPr>
        <w:rFonts w:hint="default"/>
      </w:rPr>
    </w:lvl>
    <w:lvl w:ilvl="3">
      <w:start w:val="1"/>
      <w:numFmt w:val="lowerRoman"/>
      <w:lvlText w:val="%4."/>
      <w:lvlJc w:val="left"/>
      <w:pPr>
        <w:ind w:left="360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left"/>
      <w:pPr>
        <w:ind w:left="4320" w:hanging="36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040" w:hanging="360"/>
      </w:pPr>
      <w:rPr>
        <w:rFonts w:hint="default"/>
      </w:rPr>
    </w:lvl>
    <w:lvl w:ilvl="8">
      <w:start w:val="1"/>
      <w:numFmt w:val="lowerRoman"/>
      <w:lvlText w:val="%9."/>
      <w:lvlJc w:val="left"/>
      <w:pPr>
        <w:ind w:left="5400" w:hanging="360"/>
      </w:pPr>
      <w:rPr>
        <w:rFonts w:hint="default"/>
      </w:rPr>
    </w:lvl>
  </w:abstractNum>
  <w:abstractNum w:abstractNumId="8">
    <w:nsid w:val="53A94186"/>
    <w:multiLevelType w:val="hybridMultilevel"/>
    <w:tmpl w:val="0ED8D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64E3A43"/>
    <w:multiLevelType w:val="hybridMultilevel"/>
    <w:tmpl w:val="B1B295BA"/>
    <w:lvl w:ilvl="0" w:tplc="905EFC8A">
      <w:start w:val="6"/>
      <w:numFmt w:val="lowerLetter"/>
      <w:lvlText w:val="%1."/>
      <w:lvlJc w:val="left"/>
      <w:pPr>
        <w:ind w:hanging="211"/>
      </w:pPr>
      <w:rPr>
        <w:rFonts w:ascii="Arial" w:eastAsia="Arial" w:hAnsi="Arial" w:hint="default"/>
        <w:color w:val="004A8F"/>
        <w:spacing w:val="-6"/>
        <w:w w:val="105"/>
        <w:sz w:val="16"/>
        <w:szCs w:val="16"/>
      </w:rPr>
    </w:lvl>
    <w:lvl w:ilvl="1" w:tplc="C05C22B8">
      <w:start w:val="1"/>
      <w:numFmt w:val="bullet"/>
      <w:lvlText w:val="•"/>
      <w:lvlJc w:val="left"/>
      <w:rPr>
        <w:rFonts w:hint="default"/>
      </w:rPr>
    </w:lvl>
    <w:lvl w:ilvl="2" w:tplc="7550F154">
      <w:start w:val="1"/>
      <w:numFmt w:val="bullet"/>
      <w:lvlText w:val="•"/>
      <w:lvlJc w:val="left"/>
      <w:rPr>
        <w:rFonts w:hint="default"/>
      </w:rPr>
    </w:lvl>
    <w:lvl w:ilvl="3" w:tplc="DB82BCE0">
      <w:start w:val="1"/>
      <w:numFmt w:val="bullet"/>
      <w:lvlText w:val="•"/>
      <w:lvlJc w:val="left"/>
      <w:rPr>
        <w:rFonts w:hint="default"/>
      </w:rPr>
    </w:lvl>
    <w:lvl w:ilvl="4" w:tplc="4FEC8EA4">
      <w:start w:val="1"/>
      <w:numFmt w:val="bullet"/>
      <w:lvlText w:val="•"/>
      <w:lvlJc w:val="left"/>
      <w:rPr>
        <w:rFonts w:hint="default"/>
      </w:rPr>
    </w:lvl>
    <w:lvl w:ilvl="5" w:tplc="AA3AF11E">
      <w:start w:val="1"/>
      <w:numFmt w:val="bullet"/>
      <w:lvlText w:val="•"/>
      <w:lvlJc w:val="left"/>
      <w:rPr>
        <w:rFonts w:hint="default"/>
      </w:rPr>
    </w:lvl>
    <w:lvl w:ilvl="6" w:tplc="A580A6D0">
      <w:start w:val="1"/>
      <w:numFmt w:val="bullet"/>
      <w:lvlText w:val="•"/>
      <w:lvlJc w:val="left"/>
      <w:rPr>
        <w:rFonts w:hint="default"/>
      </w:rPr>
    </w:lvl>
    <w:lvl w:ilvl="7" w:tplc="FD228F94">
      <w:start w:val="1"/>
      <w:numFmt w:val="bullet"/>
      <w:lvlText w:val="•"/>
      <w:lvlJc w:val="left"/>
      <w:rPr>
        <w:rFonts w:hint="default"/>
      </w:rPr>
    </w:lvl>
    <w:lvl w:ilvl="8" w:tplc="B9822CAC">
      <w:start w:val="1"/>
      <w:numFmt w:val="bullet"/>
      <w:lvlText w:val="•"/>
      <w:lvlJc w:val="left"/>
      <w:rPr>
        <w:rFonts w:hint="default"/>
      </w:rPr>
    </w:lvl>
  </w:abstractNum>
  <w:abstractNum w:abstractNumId="12">
    <w:nsid w:val="5C9B5F09"/>
    <w:multiLevelType w:val="hybridMultilevel"/>
    <w:tmpl w:val="177EB57A"/>
    <w:lvl w:ilvl="0" w:tplc="541C1AB6">
      <w:start w:val="2"/>
      <w:numFmt w:val="upperRoman"/>
      <w:lvlText w:val="%1."/>
      <w:lvlJc w:val="left"/>
      <w:pPr>
        <w:ind w:left="1080" w:hanging="72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E192B92"/>
    <w:multiLevelType w:val="hybridMultilevel"/>
    <w:tmpl w:val="60BA2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E372365"/>
    <w:multiLevelType w:val="multilevel"/>
    <w:tmpl w:val="6DF007E0"/>
    <w:styleLink w:val="Style3"/>
    <w:lvl w:ilvl="0">
      <w:start w:val="1"/>
      <w:numFmt w:val="upperRoman"/>
      <w:lvlText w:val="%1."/>
      <w:lvlJc w:val="left"/>
      <w:pPr>
        <w:ind w:left="360" w:hanging="360"/>
      </w:pPr>
      <w:rPr>
        <w:rFonts w:ascii="Times New Roman" w:hAnsi="Times New Roman" w:hint="default"/>
      </w:rPr>
    </w:lvl>
    <w:lvl w:ilvl="1">
      <w:start w:val="1"/>
      <w:numFmt w:val="decimal"/>
      <w:lvlText w:val="%2."/>
      <w:lvlJc w:val="left"/>
      <w:pPr>
        <w:ind w:left="720" w:hanging="360"/>
      </w:pPr>
      <w:rPr>
        <w:rFonts w:ascii="Times New Roman" w:hAnsi="Times New Roman" w:hint="default"/>
        <w:b w:val="0"/>
        <w:i w:val="0"/>
        <w:sz w:val="24"/>
      </w:rPr>
    </w:lvl>
    <w:lvl w:ilvl="2">
      <w:start w:val="1"/>
      <w:numFmt w:val="decimal"/>
      <w:lvlText w:val="%2.%3."/>
      <w:lvlJc w:val="left"/>
      <w:pPr>
        <w:ind w:left="1080" w:hanging="360"/>
      </w:pPr>
      <w:rPr>
        <w:rFonts w:ascii="Times New Roman" w:hAnsi="Times New Roman" w:hint="default"/>
        <w:b w:val="0"/>
        <w:i w:val="0"/>
        <w:sz w:val="24"/>
      </w:rPr>
    </w:lvl>
    <w:lvl w:ilvl="3">
      <w:start w:val="1"/>
      <w:numFmt w:val="decimal"/>
      <w:lvlText w:val="%4.%3.%2"/>
      <w:lvlJc w:val="left"/>
      <w:pPr>
        <w:ind w:left="1440" w:hanging="360"/>
      </w:pPr>
      <w:rPr>
        <w:rFonts w:ascii="Times New Roman" w:hAnsi="Times New Roman"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nsid w:val="5FF874BE"/>
    <w:multiLevelType w:val="hybridMultilevel"/>
    <w:tmpl w:val="118EF436"/>
    <w:lvl w:ilvl="0" w:tplc="C8842530">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2773BC6"/>
    <w:multiLevelType w:val="hybridMultilevel"/>
    <w:tmpl w:val="E8FA5A18"/>
    <w:lvl w:ilvl="0" w:tplc="BBAC608A">
      <w:start w:val="1"/>
      <w:numFmt w:val="bullet"/>
      <w:lvlText w:val="¨"/>
      <w:lvlJc w:val="left"/>
      <w:pPr>
        <w:ind w:left="720" w:hanging="360"/>
      </w:pPr>
      <w:rPr>
        <w:rFonts w:ascii="Wingdings" w:hAnsi="Wingdings" w:hint="default"/>
        <w:b w:val="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310323F"/>
    <w:multiLevelType w:val="hybridMultilevel"/>
    <w:tmpl w:val="45D44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47230BE"/>
    <w:multiLevelType w:val="hybridMultilevel"/>
    <w:tmpl w:val="3A54147A"/>
    <w:lvl w:ilvl="0" w:tplc="025A82E4">
      <w:start w:val="1"/>
      <w:numFmt w:val="upperRoman"/>
      <w:lvlText w:val="%1."/>
      <w:lvlJc w:val="left"/>
      <w:pPr>
        <w:ind w:hanging="132"/>
      </w:pPr>
      <w:rPr>
        <w:rFonts w:ascii="Arial" w:eastAsia="Arial" w:hAnsi="Arial" w:hint="default"/>
        <w:color w:val="004A8F"/>
        <w:w w:val="80"/>
        <w:sz w:val="20"/>
        <w:szCs w:val="20"/>
      </w:rPr>
    </w:lvl>
    <w:lvl w:ilvl="1" w:tplc="C4D25026">
      <w:start w:val="1"/>
      <w:numFmt w:val="bullet"/>
      <w:lvlText w:val="•"/>
      <w:lvlJc w:val="left"/>
      <w:pPr>
        <w:ind w:hanging="288"/>
      </w:pPr>
      <w:rPr>
        <w:rFonts w:ascii="Arial" w:eastAsia="Arial" w:hAnsi="Arial" w:hint="default"/>
        <w:color w:val="004A8F"/>
        <w:w w:val="80"/>
        <w:sz w:val="14"/>
        <w:szCs w:val="14"/>
      </w:rPr>
    </w:lvl>
    <w:lvl w:ilvl="2" w:tplc="16B80CDE">
      <w:start w:val="1"/>
      <w:numFmt w:val="bullet"/>
      <w:lvlText w:val="•"/>
      <w:lvlJc w:val="left"/>
      <w:rPr>
        <w:rFonts w:hint="default"/>
      </w:rPr>
    </w:lvl>
    <w:lvl w:ilvl="3" w:tplc="17243032">
      <w:start w:val="1"/>
      <w:numFmt w:val="bullet"/>
      <w:lvlText w:val="•"/>
      <w:lvlJc w:val="left"/>
      <w:rPr>
        <w:rFonts w:hint="default"/>
      </w:rPr>
    </w:lvl>
    <w:lvl w:ilvl="4" w:tplc="4CE0869E">
      <w:start w:val="1"/>
      <w:numFmt w:val="bullet"/>
      <w:lvlText w:val="•"/>
      <w:lvlJc w:val="left"/>
      <w:rPr>
        <w:rFonts w:hint="default"/>
      </w:rPr>
    </w:lvl>
    <w:lvl w:ilvl="5" w:tplc="C9020198">
      <w:start w:val="1"/>
      <w:numFmt w:val="bullet"/>
      <w:lvlText w:val="•"/>
      <w:lvlJc w:val="left"/>
      <w:rPr>
        <w:rFonts w:hint="default"/>
      </w:rPr>
    </w:lvl>
    <w:lvl w:ilvl="6" w:tplc="5E4E3F16">
      <w:start w:val="1"/>
      <w:numFmt w:val="bullet"/>
      <w:lvlText w:val="•"/>
      <w:lvlJc w:val="left"/>
      <w:rPr>
        <w:rFonts w:hint="default"/>
      </w:rPr>
    </w:lvl>
    <w:lvl w:ilvl="7" w:tplc="7F3ED8B2">
      <w:start w:val="1"/>
      <w:numFmt w:val="bullet"/>
      <w:lvlText w:val="•"/>
      <w:lvlJc w:val="left"/>
      <w:rPr>
        <w:rFonts w:hint="default"/>
      </w:rPr>
    </w:lvl>
    <w:lvl w:ilvl="8" w:tplc="DD300180">
      <w:start w:val="1"/>
      <w:numFmt w:val="bullet"/>
      <w:lvlText w:val="•"/>
      <w:lvlJc w:val="left"/>
      <w:rPr>
        <w:rFonts w:hint="default"/>
      </w:rPr>
    </w:lvl>
  </w:abstractNum>
  <w:abstractNum w:abstractNumId="19">
    <w:nsid w:val="64ED1FAB"/>
    <w:multiLevelType w:val="hybridMultilevel"/>
    <w:tmpl w:val="2BFCAB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8FD0107"/>
    <w:multiLevelType w:val="hybridMultilevel"/>
    <w:tmpl w:val="2648E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F031582"/>
    <w:multiLevelType w:val="hybridMultilevel"/>
    <w:tmpl w:val="99967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6DA6AB4"/>
    <w:multiLevelType w:val="hybridMultilevel"/>
    <w:tmpl w:val="9B0226DA"/>
    <w:lvl w:ilvl="0" w:tplc="C7DCC03A">
      <w:start w:val="1"/>
      <w:numFmt w:val="decimal"/>
      <w:lvlText w:val="%1."/>
      <w:lvlJc w:val="left"/>
      <w:pPr>
        <w:ind w:hanging="284"/>
      </w:pPr>
      <w:rPr>
        <w:rFonts w:ascii="Arial" w:eastAsia="Arial" w:hAnsi="Arial" w:hint="default"/>
        <w:color w:val="004A8F"/>
        <w:w w:val="86"/>
        <w:sz w:val="16"/>
        <w:szCs w:val="16"/>
      </w:rPr>
    </w:lvl>
    <w:lvl w:ilvl="1" w:tplc="18D8962A">
      <w:start w:val="1"/>
      <w:numFmt w:val="decimal"/>
      <w:lvlText w:val="(%2)"/>
      <w:lvlJc w:val="left"/>
      <w:pPr>
        <w:ind w:hanging="284"/>
      </w:pPr>
      <w:rPr>
        <w:rFonts w:ascii="Arial" w:eastAsia="Arial" w:hAnsi="Arial" w:hint="default"/>
        <w:color w:val="231F20"/>
        <w:w w:val="88"/>
        <w:sz w:val="14"/>
        <w:szCs w:val="14"/>
      </w:rPr>
    </w:lvl>
    <w:lvl w:ilvl="2" w:tplc="708C0C5C">
      <w:start w:val="1"/>
      <w:numFmt w:val="bullet"/>
      <w:lvlText w:val="•"/>
      <w:lvlJc w:val="left"/>
      <w:rPr>
        <w:rFonts w:hint="default"/>
      </w:rPr>
    </w:lvl>
    <w:lvl w:ilvl="3" w:tplc="A1D28B78">
      <w:start w:val="1"/>
      <w:numFmt w:val="bullet"/>
      <w:lvlText w:val="•"/>
      <w:lvlJc w:val="left"/>
      <w:rPr>
        <w:rFonts w:hint="default"/>
      </w:rPr>
    </w:lvl>
    <w:lvl w:ilvl="4" w:tplc="0C6CCB9C">
      <w:start w:val="1"/>
      <w:numFmt w:val="bullet"/>
      <w:lvlText w:val="•"/>
      <w:lvlJc w:val="left"/>
      <w:rPr>
        <w:rFonts w:hint="default"/>
      </w:rPr>
    </w:lvl>
    <w:lvl w:ilvl="5" w:tplc="C6983944">
      <w:start w:val="1"/>
      <w:numFmt w:val="bullet"/>
      <w:lvlText w:val="•"/>
      <w:lvlJc w:val="left"/>
      <w:rPr>
        <w:rFonts w:hint="default"/>
      </w:rPr>
    </w:lvl>
    <w:lvl w:ilvl="6" w:tplc="43021B16">
      <w:start w:val="1"/>
      <w:numFmt w:val="bullet"/>
      <w:lvlText w:val="•"/>
      <w:lvlJc w:val="left"/>
      <w:rPr>
        <w:rFonts w:hint="default"/>
      </w:rPr>
    </w:lvl>
    <w:lvl w:ilvl="7" w:tplc="7F242E6C">
      <w:start w:val="1"/>
      <w:numFmt w:val="bullet"/>
      <w:lvlText w:val="•"/>
      <w:lvlJc w:val="left"/>
      <w:rPr>
        <w:rFonts w:hint="default"/>
      </w:rPr>
    </w:lvl>
    <w:lvl w:ilvl="8" w:tplc="340044EE">
      <w:start w:val="1"/>
      <w:numFmt w:val="bullet"/>
      <w:lvlText w:val="•"/>
      <w:lvlJc w:val="left"/>
      <w:rPr>
        <w:rFonts w:hint="default"/>
      </w:rPr>
    </w:lvl>
  </w:abstractNum>
  <w:abstractNum w:abstractNumId="23">
    <w:nsid w:val="79AC07BA"/>
    <w:multiLevelType w:val="hybridMultilevel"/>
    <w:tmpl w:val="1F8CBCA2"/>
    <w:lvl w:ilvl="0" w:tplc="0B68E0B4">
      <w:start w:val="1"/>
      <w:numFmt w:val="upperRoman"/>
      <w:lvlText w:val="%1."/>
      <w:lvlJc w:val="left"/>
      <w:pPr>
        <w:ind w:hanging="132"/>
      </w:pPr>
      <w:rPr>
        <w:rFonts w:ascii="Arial" w:eastAsia="Arial" w:hAnsi="Arial" w:hint="default"/>
        <w:color w:val="004A8F"/>
        <w:w w:val="80"/>
        <w:sz w:val="20"/>
        <w:szCs w:val="20"/>
      </w:rPr>
    </w:lvl>
    <w:lvl w:ilvl="1" w:tplc="F3A832A8">
      <w:start w:val="1"/>
      <w:numFmt w:val="decimal"/>
      <w:lvlText w:val="%2."/>
      <w:lvlJc w:val="left"/>
      <w:pPr>
        <w:ind w:hanging="284"/>
      </w:pPr>
      <w:rPr>
        <w:rFonts w:ascii="Arial" w:eastAsia="Arial" w:hAnsi="Arial" w:hint="default"/>
        <w:b/>
        <w:bCs/>
        <w:color w:val="004A8F"/>
        <w:w w:val="97"/>
        <w:sz w:val="14"/>
        <w:szCs w:val="14"/>
      </w:rPr>
    </w:lvl>
    <w:lvl w:ilvl="2" w:tplc="CAF6D1D6">
      <w:start w:val="1"/>
      <w:numFmt w:val="upperLetter"/>
      <w:lvlText w:val="%3."/>
      <w:lvlJc w:val="left"/>
      <w:pPr>
        <w:ind w:hanging="284"/>
      </w:pPr>
      <w:rPr>
        <w:rFonts w:ascii="Arial" w:eastAsia="Arial" w:hAnsi="Arial" w:hint="default"/>
        <w:b/>
        <w:bCs/>
        <w:color w:val="004A8F"/>
        <w:w w:val="91"/>
        <w:sz w:val="14"/>
        <w:szCs w:val="14"/>
      </w:rPr>
    </w:lvl>
    <w:lvl w:ilvl="3" w:tplc="955A16DC">
      <w:start w:val="1"/>
      <w:numFmt w:val="bullet"/>
      <w:lvlText w:val="•"/>
      <w:lvlJc w:val="left"/>
      <w:rPr>
        <w:rFonts w:hint="default"/>
      </w:rPr>
    </w:lvl>
    <w:lvl w:ilvl="4" w:tplc="6FD82284">
      <w:start w:val="1"/>
      <w:numFmt w:val="bullet"/>
      <w:lvlText w:val="•"/>
      <w:lvlJc w:val="left"/>
      <w:rPr>
        <w:rFonts w:hint="default"/>
      </w:rPr>
    </w:lvl>
    <w:lvl w:ilvl="5" w:tplc="8B90A50A">
      <w:start w:val="1"/>
      <w:numFmt w:val="bullet"/>
      <w:lvlText w:val="•"/>
      <w:lvlJc w:val="left"/>
      <w:rPr>
        <w:rFonts w:hint="default"/>
      </w:rPr>
    </w:lvl>
    <w:lvl w:ilvl="6" w:tplc="1EC259E8">
      <w:start w:val="1"/>
      <w:numFmt w:val="bullet"/>
      <w:lvlText w:val="•"/>
      <w:lvlJc w:val="left"/>
      <w:rPr>
        <w:rFonts w:hint="default"/>
      </w:rPr>
    </w:lvl>
    <w:lvl w:ilvl="7" w:tplc="6FC2062C">
      <w:start w:val="1"/>
      <w:numFmt w:val="bullet"/>
      <w:lvlText w:val="•"/>
      <w:lvlJc w:val="left"/>
      <w:rPr>
        <w:rFonts w:hint="default"/>
      </w:rPr>
    </w:lvl>
    <w:lvl w:ilvl="8" w:tplc="310CFAE6">
      <w:start w:val="1"/>
      <w:numFmt w:val="bullet"/>
      <w:lvlText w:val="•"/>
      <w:lvlJc w:val="left"/>
      <w:rPr>
        <w:rFonts w:hint="default"/>
      </w:rPr>
    </w:lvl>
  </w:abstractNum>
  <w:abstractNum w:abstractNumId="24">
    <w:nsid w:val="7C4B29ED"/>
    <w:multiLevelType w:val="multilevel"/>
    <w:tmpl w:val="6DF007E0"/>
    <w:numStyleLink w:val="Style3"/>
  </w:abstractNum>
  <w:num w:numId="1">
    <w:abstractNumId w:val="10"/>
  </w:num>
  <w:num w:numId="2">
    <w:abstractNumId w:val="2"/>
  </w:num>
  <w:num w:numId="3">
    <w:abstractNumId w:val="9"/>
  </w:num>
  <w:num w:numId="4">
    <w:abstractNumId w:val="7"/>
  </w:num>
  <w:num w:numId="5">
    <w:abstractNumId w:val="13"/>
  </w:num>
  <w:num w:numId="6">
    <w:abstractNumId w:val="15"/>
  </w:num>
  <w:num w:numId="7">
    <w:abstractNumId w:val="16"/>
  </w:num>
  <w:num w:numId="8">
    <w:abstractNumId w:val="3"/>
  </w:num>
  <w:num w:numId="9">
    <w:abstractNumId w:val="17"/>
  </w:num>
  <w:num w:numId="10">
    <w:abstractNumId w:val="19"/>
  </w:num>
  <w:num w:numId="11">
    <w:abstractNumId w:val="14"/>
  </w:num>
  <w:num w:numId="12">
    <w:abstractNumId w:val="24"/>
  </w:num>
  <w:num w:numId="13">
    <w:abstractNumId w:val="5"/>
    <w:lvlOverride w:ilvl="0">
      <w:lvl w:ilvl="0">
        <w:start w:val="1"/>
        <w:numFmt w:val="upperRoman"/>
        <w:lvlText w:val="%1."/>
        <w:lvlJc w:val="left"/>
        <w:pPr>
          <w:ind w:left="360" w:hanging="360"/>
        </w:pPr>
        <w:rPr>
          <w:rFonts w:ascii="Times New Roman" w:hAnsi="Times New Roman" w:hint="default"/>
          <w:b/>
          <w:sz w:val="24"/>
          <w:szCs w:val="24"/>
        </w:rPr>
      </w:lvl>
    </w:lvlOverride>
  </w:num>
  <w:num w:numId="14">
    <w:abstractNumId w:val="6"/>
  </w:num>
  <w:num w:numId="15">
    <w:abstractNumId w:val="18"/>
  </w:num>
  <w:num w:numId="16">
    <w:abstractNumId w:val="22"/>
  </w:num>
  <w:num w:numId="17">
    <w:abstractNumId w:val="12"/>
  </w:num>
  <w:num w:numId="18">
    <w:abstractNumId w:val="20"/>
  </w:num>
  <w:num w:numId="19">
    <w:abstractNumId w:val="4"/>
  </w:num>
  <w:num w:numId="20">
    <w:abstractNumId w:val="1"/>
  </w:num>
  <w:num w:numId="21">
    <w:abstractNumId w:val="0"/>
  </w:num>
  <w:num w:numId="22">
    <w:abstractNumId w:val="11"/>
  </w:num>
  <w:num w:numId="23">
    <w:abstractNumId w:val="23"/>
  </w:num>
  <w:num w:numId="24">
    <w:abstractNumId w:val="8"/>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attachedTemplate r:id="rId1"/>
  <w:documentProtection w:edit="readOnly" w:enforcement="1" w:cryptProviderType="rsaAES" w:cryptAlgorithmClass="hash" w:cryptAlgorithmType="typeAny" w:cryptAlgorithmSid="14" w:cryptSpinCount="100000" w:hash="D7fALSPZ/4fKRs53V6cfxr3rcnn2ZoBVhKzUj10aMnlmzNpwgyepSYCc5UinwSawbmRvgmFXbkPvhjS/M2Zq4A==" w:salt="ZO1tEo0EQaBeKmgc/5riNw=="/>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5F2"/>
    <w:rsid w:val="000203B8"/>
    <w:rsid w:val="000236DE"/>
    <w:rsid w:val="000253C3"/>
    <w:rsid w:val="00027791"/>
    <w:rsid w:val="00033B09"/>
    <w:rsid w:val="00035A32"/>
    <w:rsid w:val="00051B60"/>
    <w:rsid w:val="00053E77"/>
    <w:rsid w:val="000603C3"/>
    <w:rsid w:val="00077AE6"/>
    <w:rsid w:val="000812B5"/>
    <w:rsid w:val="00086C5B"/>
    <w:rsid w:val="0009714D"/>
    <w:rsid w:val="000B2F9A"/>
    <w:rsid w:val="000B6ABB"/>
    <w:rsid w:val="000C4293"/>
    <w:rsid w:val="000D5601"/>
    <w:rsid w:val="000E277C"/>
    <w:rsid w:val="000E30DD"/>
    <w:rsid w:val="000F60FB"/>
    <w:rsid w:val="00100F25"/>
    <w:rsid w:val="00103A54"/>
    <w:rsid w:val="00121DB6"/>
    <w:rsid w:val="001338E2"/>
    <w:rsid w:val="00136791"/>
    <w:rsid w:val="00142426"/>
    <w:rsid w:val="00145F54"/>
    <w:rsid w:val="00152531"/>
    <w:rsid w:val="001547C8"/>
    <w:rsid w:val="00165B91"/>
    <w:rsid w:val="00172A75"/>
    <w:rsid w:val="001828FB"/>
    <w:rsid w:val="00187193"/>
    <w:rsid w:val="00191876"/>
    <w:rsid w:val="001A45F2"/>
    <w:rsid w:val="001B72B1"/>
    <w:rsid w:val="001D0358"/>
    <w:rsid w:val="001D1E06"/>
    <w:rsid w:val="001D2386"/>
    <w:rsid w:val="001D69E2"/>
    <w:rsid w:val="001D71EB"/>
    <w:rsid w:val="001E15A5"/>
    <w:rsid w:val="001E3A42"/>
    <w:rsid w:val="001F06A1"/>
    <w:rsid w:val="002024E4"/>
    <w:rsid w:val="00204356"/>
    <w:rsid w:val="002070AD"/>
    <w:rsid w:val="00207776"/>
    <w:rsid w:val="00215546"/>
    <w:rsid w:val="00224CFC"/>
    <w:rsid w:val="002465CE"/>
    <w:rsid w:val="00253000"/>
    <w:rsid w:val="002751C8"/>
    <w:rsid w:val="0028391F"/>
    <w:rsid w:val="00283D23"/>
    <w:rsid w:val="00283E24"/>
    <w:rsid w:val="002B6104"/>
    <w:rsid w:val="002E57CB"/>
    <w:rsid w:val="002F62CF"/>
    <w:rsid w:val="00344934"/>
    <w:rsid w:val="0035153E"/>
    <w:rsid w:val="00362EFF"/>
    <w:rsid w:val="00372426"/>
    <w:rsid w:val="00373B25"/>
    <w:rsid w:val="00373CFC"/>
    <w:rsid w:val="003842E8"/>
    <w:rsid w:val="00387B30"/>
    <w:rsid w:val="00397D40"/>
    <w:rsid w:val="003A6A9B"/>
    <w:rsid w:val="003B2193"/>
    <w:rsid w:val="003B26A7"/>
    <w:rsid w:val="003C29DF"/>
    <w:rsid w:val="003D3521"/>
    <w:rsid w:val="003F7023"/>
    <w:rsid w:val="00403B60"/>
    <w:rsid w:val="00405886"/>
    <w:rsid w:val="00407529"/>
    <w:rsid w:val="004338C3"/>
    <w:rsid w:val="004372D5"/>
    <w:rsid w:val="00447510"/>
    <w:rsid w:val="0046584B"/>
    <w:rsid w:val="00466468"/>
    <w:rsid w:val="00484E9A"/>
    <w:rsid w:val="00493BEF"/>
    <w:rsid w:val="004D1286"/>
    <w:rsid w:val="004D42D4"/>
    <w:rsid w:val="004D7FBA"/>
    <w:rsid w:val="0051397A"/>
    <w:rsid w:val="00514D4C"/>
    <w:rsid w:val="00515D2F"/>
    <w:rsid w:val="00530BC7"/>
    <w:rsid w:val="00540E0A"/>
    <w:rsid w:val="00560732"/>
    <w:rsid w:val="0056766E"/>
    <w:rsid w:val="005827C9"/>
    <w:rsid w:val="00592F5B"/>
    <w:rsid w:val="00596010"/>
    <w:rsid w:val="005B606E"/>
    <w:rsid w:val="005C23AE"/>
    <w:rsid w:val="005C4CA3"/>
    <w:rsid w:val="005C578A"/>
    <w:rsid w:val="006000C9"/>
    <w:rsid w:val="0060290A"/>
    <w:rsid w:val="00607672"/>
    <w:rsid w:val="00655EB6"/>
    <w:rsid w:val="00656FB5"/>
    <w:rsid w:val="00662FD5"/>
    <w:rsid w:val="006665E5"/>
    <w:rsid w:val="00670857"/>
    <w:rsid w:val="006779F6"/>
    <w:rsid w:val="006B75BC"/>
    <w:rsid w:val="006D5CED"/>
    <w:rsid w:val="006E2A18"/>
    <w:rsid w:val="006E7168"/>
    <w:rsid w:val="006F4E4A"/>
    <w:rsid w:val="007005AD"/>
    <w:rsid w:val="00781769"/>
    <w:rsid w:val="007845AA"/>
    <w:rsid w:val="007B0EF2"/>
    <w:rsid w:val="007B6808"/>
    <w:rsid w:val="007D1205"/>
    <w:rsid w:val="007E62A8"/>
    <w:rsid w:val="00803A3B"/>
    <w:rsid w:val="00812615"/>
    <w:rsid w:val="008269C5"/>
    <w:rsid w:val="00832242"/>
    <w:rsid w:val="00850C1F"/>
    <w:rsid w:val="008644E4"/>
    <w:rsid w:val="00864BDB"/>
    <w:rsid w:val="00882A8C"/>
    <w:rsid w:val="008840CD"/>
    <w:rsid w:val="00890544"/>
    <w:rsid w:val="008A1C0D"/>
    <w:rsid w:val="008A7A2E"/>
    <w:rsid w:val="008A7F04"/>
    <w:rsid w:val="008B05C7"/>
    <w:rsid w:val="008C28A7"/>
    <w:rsid w:val="008E51DB"/>
    <w:rsid w:val="008F1635"/>
    <w:rsid w:val="009137BF"/>
    <w:rsid w:val="009247FB"/>
    <w:rsid w:val="009262AD"/>
    <w:rsid w:val="00930D45"/>
    <w:rsid w:val="00934306"/>
    <w:rsid w:val="009421B3"/>
    <w:rsid w:val="009500FC"/>
    <w:rsid w:val="00952447"/>
    <w:rsid w:val="00960EE2"/>
    <w:rsid w:val="00971D03"/>
    <w:rsid w:val="009A2E82"/>
    <w:rsid w:val="009A6B62"/>
    <w:rsid w:val="009A7CA3"/>
    <w:rsid w:val="009B700E"/>
    <w:rsid w:val="009E7601"/>
    <w:rsid w:val="00A0256D"/>
    <w:rsid w:val="00A04F0D"/>
    <w:rsid w:val="00A07C9A"/>
    <w:rsid w:val="00A20C37"/>
    <w:rsid w:val="00A2466E"/>
    <w:rsid w:val="00A47E2C"/>
    <w:rsid w:val="00A6536F"/>
    <w:rsid w:val="00A7741E"/>
    <w:rsid w:val="00AA12E2"/>
    <w:rsid w:val="00AC7CCB"/>
    <w:rsid w:val="00B10D01"/>
    <w:rsid w:val="00B32704"/>
    <w:rsid w:val="00B3641B"/>
    <w:rsid w:val="00B42B3F"/>
    <w:rsid w:val="00B558DF"/>
    <w:rsid w:val="00B67B84"/>
    <w:rsid w:val="00B70438"/>
    <w:rsid w:val="00B81876"/>
    <w:rsid w:val="00BA7270"/>
    <w:rsid w:val="00C14DFA"/>
    <w:rsid w:val="00C177BA"/>
    <w:rsid w:val="00C2411D"/>
    <w:rsid w:val="00C6531A"/>
    <w:rsid w:val="00C81F3E"/>
    <w:rsid w:val="00CD6EF8"/>
    <w:rsid w:val="00D00853"/>
    <w:rsid w:val="00D4760C"/>
    <w:rsid w:val="00D60B73"/>
    <w:rsid w:val="00D66AC7"/>
    <w:rsid w:val="00D74E78"/>
    <w:rsid w:val="00D843F3"/>
    <w:rsid w:val="00D938A9"/>
    <w:rsid w:val="00DA2966"/>
    <w:rsid w:val="00DE56AC"/>
    <w:rsid w:val="00DE6329"/>
    <w:rsid w:val="00E00282"/>
    <w:rsid w:val="00E162C2"/>
    <w:rsid w:val="00E33B0E"/>
    <w:rsid w:val="00E33F40"/>
    <w:rsid w:val="00E364A3"/>
    <w:rsid w:val="00E4789C"/>
    <w:rsid w:val="00E60C20"/>
    <w:rsid w:val="00E64CA2"/>
    <w:rsid w:val="00E70192"/>
    <w:rsid w:val="00E71766"/>
    <w:rsid w:val="00E81313"/>
    <w:rsid w:val="00E813EF"/>
    <w:rsid w:val="00E85752"/>
    <w:rsid w:val="00E90338"/>
    <w:rsid w:val="00E914BE"/>
    <w:rsid w:val="00EB1D17"/>
    <w:rsid w:val="00EB7A4D"/>
    <w:rsid w:val="00EB7F25"/>
    <w:rsid w:val="00EC3949"/>
    <w:rsid w:val="00ED5AE9"/>
    <w:rsid w:val="00EE1A31"/>
    <w:rsid w:val="00EE3380"/>
    <w:rsid w:val="00EE52A3"/>
    <w:rsid w:val="00F1523F"/>
    <w:rsid w:val="00F23E01"/>
    <w:rsid w:val="00F3530B"/>
    <w:rsid w:val="00F50D44"/>
    <w:rsid w:val="00F76D5D"/>
    <w:rsid w:val="00F84E43"/>
    <w:rsid w:val="00F95ACB"/>
    <w:rsid w:val="00FC1D3A"/>
    <w:rsid w:val="00FC2C75"/>
    <w:rsid w:val="00FF2C4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DF15931-16C5-44EA-A5E7-076436453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0D44"/>
  </w:style>
  <w:style w:type="paragraph" w:styleId="Heading1">
    <w:name w:val="heading 1"/>
    <w:basedOn w:val="Normal"/>
    <w:next w:val="Normal"/>
    <w:link w:val="Heading1Char"/>
    <w:uiPriority w:val="9"/>
    <w:qFormat/>
    <w:rsid w:val="00F50D44"/>
    <w:pPr>
      <w:pBdr>
        <w:top w:val="single" w:sz="24" w:space="0" w:color="099BDD" w:themeColor="text2"/>
        <w:left w:val="single" w:sz="24" w:space="0" w:color="099BDD" w:themeColor="text2"/>
        <w:bottom w:val="single" w:sz="24" w:space="0" w:color="099BDD" w:themeColor="text2"/>
        <w:right w:val="single" w:sz="24" w:space="0" w:color="099BDD" w:themeColor="text2"/>
      </w:pBdr>
      <w:shd w:val="clear" w:color="auto" w:fill="099BDD" w:themeFill="text2"/>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unhideWhenUsed/>
    <w:qFormat/>
    <w:rsid w:val="00F50D44"/>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unhideWhenUsed/>
    <w:qFormat/>
    <w:rsid w:val="00F50D44"/>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rsid w:val="00F50D44"/>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F50D44"/>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F50D44"/>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F50D44"/>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F50D44"/>
    <w:pPr>
      <w:spacing w:before="200" w:after="0"/>
      <w:outlineLvl w:val="7"/>
    </w:pPr>
    <w:rPr>
      <w:rFonts w:asciiTheme="majorHAnsi" w:eastAsiaTheme="majorEastAsia" w:hAnsiTheme="majorHAnsi" w:cstheme="majorBidi"/>
      <w:caps/>
      <w:spacing w:val="10"/>
      <w:sz w:val="18"/>
      <w:szCs w:val="18"/>
    </w:rPr>
  </w:style>
  <w:style w:type="paragraph" w:styleId="Heading9">
    <w:name w:val="heading 9"/>
    <w:basedOn w:val="Normal"/>
    <w:next w:val="Normal"/>
    <w:link w:val="Heading9Char"/>
    <w:uiPriority w:val="9"/>
    <w:semiHidden/>
    <w:unhideWhenUsed/>
    <w:qFormat/>
    <w:rsid w:val="00F50D44"/>
    <w:pPr>
      <w:spacing w:before="200" w:after="0"/>
      <w:outlineLvl w:val="8"/>
    </w:pPr>
    <w:rPr>
      <w:rFonts w:asciiTheme="majorHAnsi" w:eastAsiaTheme="majorEastAsia" w:hAnsiTheme="majorHAnsi" w:cstheme="majorBidi"/>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0D44"/>
    <w:rPr>
      <w:rFonts w:asciiTheme="majorHAnsi" w:eastAsiaTheme="majorEastAsia" w:hAnsiTheme="majorHAnsi" w:cstheme="majorBidi"/>
      <w:caps/>
      <w:color w:val="FFFFFF" w:themeColor="background1"/>
      <w:spacing w:val="15"/>
      <w:shd w:val="clear" w:color="auto" w:fill="099BDD" w:themeFill="text2"/>
    </w:rPr>
  </w:style>
  <w:style w:type="character" w:customStyle="1" w:styleId="Heading2Char">
    <w:name w:val="Heading 2 Char"/>
    <w:basedOn w:val="DefaultParagraphFont"/>
    <w:link w:val="Heading2"/>
    <w:uiPriority w:val="9"/>
    <w:rsid w:val="00F50D44"/>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sid w:val="00F50D44"/>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39"/>
    <w:rsid w:val="00F50D44"/>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next w:val="Normal"/>
    <w:link w:val="TitleChar"/>
    <w:uiPriority w:val="10"/>
    <w:qFormat/>
    <w:rsid w:val="00F50D44"/>
    <w:pPr>
      <w:spacing w:before="0" w:after="0"/>
    </w:pPr>
    <w:rPr>
      <w:rFonts w:asciiTheme="majorHAnsi" w:eastAsiaTheme="majorEastAsia" w:hAnsiTheme="majorHAnsi" w:cstheme="majorBidi"/>
      <w:caps/>
      <w:color w:val="099BDD" w:themeColor="text2"/>
      <w:spacing w:val="10"/>
      <w:sz w:val="52"/>
      <w:szCs w:val="52"/>
    </w:rPr>
  </w:style>
  <w:style w:type="character" w:customStyle="1" w:styleId="TitleChar">
    <w:name w:val="Title Char"/>
    <w:basedOn w:val="DefaultParagraphFont"/>
    <w:link w:val="Title"/>
    <w:uiPriority w:val="10"/>
    <w:rsid w:val="00F50D44"/>
    <w:rPr>
      <w:rFonts w:asciiTheme="majorHAnsi" w:eastAsiaTheme="majorEastAsia" w:hAnsiTheme="majorHAnsi" w:cstheme="majorBidi"/>
      <w:caps/>
      <w:color w:val="099BDD" w:themeColor="text2"/>
      <w:spacing w:val="10"/>
      <w:sz w:val="52"/>
      <w:szCs w:val="52"/>
    </w:rPr>
  </w:style>
  <w:style w:type="paragraph" w:styleId="Subtitle">
    <w:name w:val="Subtitle"/>
    <w:basedOn w:val="Normal"/>
    <w:next w:val="Normal"/>
    <w:link w:val="SubtitleChar"/>
    <w:uiPriority w:val="11"/>
    <w:qFormat/>
    <w:rsid w:val="00F50D44"/>
    <w:pPr>
      <w:spacing w:before="0" w:after="500" w:line="240" w:lineRule="auto"/>
    </w:pPr>
    <w:rPr>
      <w:caps/>
      <w:color w:val="757575" w:themeColor="text1" w:themeTint="A6"/>
      <w:spacing w:val="10"/>
      <w:sz w:val="21"/>
      <w:szCs w:val="21"/>
    </w:rPr>
  </w:style>
  <w:style w:type="character" w:customStyle="1" w:styleId="SubtitleChar">
    <w:name w:val="Subtitle Char"/>
    <w:basedOn w:val="DefaultParagraphFont"/>
    <w:link w:val="Subtitle"/>
    <w:uiPriority w:val="11"/>
    <w:rsid w:val="00F50D44"/>
    <w:rPr>
      <w:caps/>
      <w:color w:val="757575" w:themeColor="text1" w:themeTint="A6"/>
      <w:spacing w:val="10"/>
      <w:sz w:val="21"/>
      <w:szCs w:val="21"/>
    </w:rPr>
  </w:style>
  <w:style w:type="paragraph" w:styleId="ListParagraph">
    <w:name w:val="List Paragraph"/>
    <w:basedOn w:val="Normal"/>
    <w:uiPriority w:val="1"/>
    <w:qFormat/>
    <w:rsid w:val="00F50D44"/>
    <w:pPr>
      <w:ind w:left="720"/>
      <w:contextualSpacing/>
    </w:pPr>
  </w:style>
  <w:style w:type="character" w:styleId="SubtleReference">
    <w:name w:val="Subtle Reference"/>
    <w:uiPriority w:val="31"/>
    <w:qFormat/>
    <w:rsid w:val="00F50D44"/>
    <w:rPr>
      <w:b w:val="0"/>
      <w:bCs w:val="0"/>
      <w:color w:val="099BDD" w:themeColor="text2"/>
    </w:rPr>
  </w:style>
  <w:style w:type="character" w:styleId="SubtleEmphasis">
    <w:name w:val="Subtle Emphasis"/>
    <w:uiPriority w:val="19"/>
    <w:qFormat/>
    <w:rsid w:val="00F50D44"/>
    <w:rPr>
      <w:i/>
      <w:iCs/>
      <w:color w:val="044D6E" w:themeColor="text2" w:themeShade="80"/>
    </w:rPr>
  </w:style>
  <w:style w:type="character" w:styleId="Emphasis">
    <w:name w:val="Emphasis"/>
    <w:uiPriority w:val="20"/>
    <w:qFormat/>
    <w:rsid w:val="00F50D44"/>
    <w:rPr>
      <w:caps/>
      <w:color w:val="auto"/>
      <w:spacing w:val="5"/>
    </w:rPr>
  </w:style>
  <w:style w:type="paragraph" w:styleId="Quote">
    <w:name w:val="Quote"/>
    <w:basedOn w:val="Normal"/>
    <w:next w:val="Normal"/>
    <w:link w:val="QuoteChar"/>
    <w:uiPriority w:val="29"/>
    <w:qFormat/>
    <w:rsid w:val="00F50D44"/>
    <w:pPr>
      <w:ind w:left="1080" w:right="1080"/>
      <w:jc w:val="center"/>
    </w:pPr>
    <w:rPr>
      <w:i/>
      <w:iCs/>
      <w:sz w:val="24"/>
      <w:szCs w:val="24"/>
    </w:rPr>
  </w:style>
  <w:style w:type="character" w:customStyle="1" w:styleId="QuoteChar">
    <w:name w:val="Quote Char"/>
    <w:basedOn w:val="DefaultParagraphFont"/>
    <w:link w:val="Quote"/>
    <w:uiPriority w:val="29"/>
    <w:rsid w:val="00F50D44"/>
    <w:rPr>
      <w:i/>
      <w:iCs/>
      <w:sz w:val="24"/>
      <w:szCs w:val="24"/>
    </w:rPr>
  </w:style>
  <w:style w:type="character" w:styleId="IntenseEmphasis">
    <w:name w:val="Intense Emphasis"/>
    <w:uiPriority w:val="21"/>
    <w:qFormat/>
    <w:rsid w:val="00F50D44"/>
    <w:rPr>
      <w:b/>
      <w:bCs/>
      <w:caps/>
      <w:color w:val="044D6E" w:themeColor="text2" w:themeShade="80"/>
      <w:spacing w:val="10"/>
    </w:rPr>
  </w:style>
  <w:style w:type="paragraph" w:styleId="IntenseQuote">
    <w:name w:val="Intense Quote"/>
    <w:basedOn w:val="Normal"/>
    <w:next w:val="Normal"/>
    <w:link w:val="IntenseQuoteChar"/>
    <w:uiPriority w:val="30"/>
    <w:qFormat/>
    <w:rsid w:val="00F50D44"/>
    <w:pPr>
      <w:spacing w:before="240" w:after="240" w:line="240" w:lineRule="auto"/>
      <w:ind w:left="1080" w:right="1080"/>
      <w:jc w:val="center"/>
    </w:pPr>
    <w:rPr>
      <w:color w:val="099BDD" w:themeColor="text2"/>
      <w:sz w:val="24"/>
      <w:szCs w:val="24"/>
    </w:rPr>
  </w:style>
  <w:style w:type="character" w:customStyle="1" w:styleId="IntenseQuoteChar">
    <w:name w:val="Intense Quote Char"/>
    <w:basedOn w:val="DefaultParagraphFont"/>
    <w:link w:val="IntenseQuote"/>
    <w:uiPriority w:val="30"/>
    <w:rsid w:val="00F50D44"/>
    <w:rPr>
      <w:color w:val="099BDD" w:themeColor="text2"/>
      <w:sz w:val="24"/>
      <w:szCs w:val="24"/>
    </w:rPr>
  </w:style>
  <w:style w:type="character" w:customStyle="1" w:styleId="Heading4Char">
    <w:name w:val="Heading 4 Char"/>
    <w:basedOn w:val="DefaultParagraphFont"/>
    <w:link w:val="Heading4"/>
    <w:uiPriority w:val="9"/>
    <w:rsid w:val="00F50D44"/>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sid w:val="00F50D44"/>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sid w:val="00F50D44"/>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sid w:val="00F50D44"/>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rsid w:val="00F50D44"/>
    <w:rPr>
      <w:rFonts w:asciiTheme="majorHAnsi" w:eastAsiaTheme="majorEastAsia" w:hAnsiTheme="majorHAnsi" w:cstheme="majorBidi"/>
      <w:caps/>
      <w:spacing w:val="10"/>
      <w:sz w:val="18"/>
      <w:szCs w:val="18"/>
    </w:rPr>
  </w:style>
  <w:style w:type="character" w:customStyle="1" w:styleId="Heading9Char">
    <w:name w:val="Heading 9 Char"/>
    <w:basedOn w:val="DefaultParagraphFont"/>
    <w:link w:val="Heading9"/>
    <w:uiPriority w:val="9"/>
    <w:rsid w:val="00F50D44"/>
    <w:rPr>
      <w:rFonts w:asciiTheme="majorHAnsi" w:eastAsiaTheme="majorEastAsia" w:hAnsiTheme="majorHAnsi" w:cstheme="majorBidi"/>
      <w:i/>
      <w:iCs/>
      <w:caps/>
      <w:spacing w:val="10"/>
      <w:sz w:val="18"/>
      <w:szCs w:val="18"/>
    </w:rPr>
  </w:style>
  <w:style w:type="paragraph" w:styleId="NoSpacing">
    <w:name w:val="No Spacing"/>
    <w:link w:val="NoSpacingChar"/>
    <w:uiPriority w:val="1"/>
    <w:qFormat/>
    <w:rsid w:val="00F50D44"/>
    <w:pPr>
      <w:spacing w:after="0" w:line="240" w:lineRule="auto"/>
    </w:pPr>
  </w:style>
  <w:style w:type="character" w:styleId="BookTitle">
    <w:name w:val="Book Title"/>
    <w:uiPriority w:val="33"/>
    <w:qFormat/>
    <w:rsid w:val="00F50D44"/>
    <w:rPr>
      <w:b/>
      <w:bCs/>
      <w:i/>
      <w:iCs/>
      <w:spacing w:val="0"/>
    </w:rPr>
  </w:style>
  <w:style w:type="paragraph" w:styleId="Caption">
    <w:name w:val="caption"/>
    <w:basedOn w:val="Normal"/>
    <w:next w:val="Normal"/>
    <w:uiPriority w:val="35"/>
    <w:semiHidden/>
    <w:unhideWhenUsed/>
    <w:qFormat/>
    <w:rsid w:val="00F50D44"/>
    <w:rPr>
      <w:b/>
      <w:bCs/>
      <w:color w:val="0673A5" w:themeColor="text2" w:themeShade="BF"/>
      <w:sz w:val="16"/>
      <w:szCs w:val="16"/>
    </w:rPr>
  </w:style>
  <w:style w:type="character" w:styleId="IntenseReference">
    <w:name w:val="Intense Reference"/>
    <w:uiPriority w:val="32"/>
    <w:qFormat/>
    <w:rsid w:val="00F50D44"/>
    <w:rPr>
      <w:b w:val="0"/>
      <w:bCs w:val="0"/>
      <w:i/>
      <w:iCs/>
      <w:caps/>
      <w:color w:val="099BDD" w:themeColor="text2"/>
    </w:rPr>
  </w:style>
  <w:style w:type="character" w:customStyle="1" w:styleId="NoSpacingChar">
    <w:name w:val="No Spacing Char"/>
    <w:basedOn w:val="DefaultParagraphFont"/>
    <w:link w:val="NoSpacing"/>
    <w:uiPriority w:val="1"/>
    <w:rsid w:val="00F50D44"/>
  </w:style>
  <w:style w:type="character" w:styleId="Strong">
    <w:name w:val="Strong"/>
    <w:uiPriority w:val="22"/>
    <w:qFormat/>
    <w:rsid w:val="00F50D44"/>
    <w:rPr>
      <w:b/>
      <w:bCs/>
    </w:rPr>
  </w:style>
  <w:style w:type="paragraph" w:styleId="TOCHeading">
    <w:name w:val="TOC Heading"/>
    <w:basedOn w:val="Heading1"/>
    <w:next w:val="Normal"/>
    <w:uiPriority w:val="39"/>
    <w:semiHidden/>
    <w:unhideWhenUsed/>
    <w:qFormat/>
    <w:rsid w:val="00F50D44"/>
    <w:pPr>
      <w:outlineLvl w:val="9"/>
    </w:pPr>
  </w:style>
  <w:style w:type="numbering" w:customStyle="1" w:styleId="Style1">
    <w:name w:val="Style1"/>
    <w:uiPriority w:val="99"/>
    <w:rsid w:val="00890544"/>
    <w:pPr>
      <w:numPr>
        <w:numId w:val="4"/>
      </w:numPr>
    </w:pPr>
  </w:style>
  <w:style w:type="paragraph" w:styleId="Header">
    <w:name w:val="header"/>
    <w:basedOn w:val="Normal"/>
    <w:link w:val="HeaderChar"/>
    <w:uiPriority w:val="99"/>
    <w:unhideWhenUsed/>
    <w:rsid w:val="001A45F2"/>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1A45F2"/>
  </w:style>
  <w:style w:type="paragraph" w:styleId="Footer">
    <w:name w:val="footer"/>
    <w:basedOn w:val="Normal"/>
    <w:link w:val="FooterChar"/>
    <w:uiPriority w:val="99"/>
    <w:unhideWhenUsed/>
    <w:rsid w:val="001A45F2"/>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1A45F2"/>
  </w:style>
  <w:style w:type="paragraph" w:styleId="BodyText">
    <w:name w:val="Body Text"/>
    <w:basedOn w:val="Normal"/>
    <w:link w:val="BodyTextChar"/>
    <w:uiPriority w:val="1"/>
    <w:qFormat/>
    <w:rsid w:val="001D71EB"/>
    <w:pPr>
      <w:widowControl w:val="0"/>
      <w:spacing w:before="0" w:after="0" w:line="240" w:lineRule="auto"/>
      <w:ind w:left="110"/>
    </w:pPr>
    <w:rPr>
      <w:rFonts w:ascii="Arial" w:eastAsia="Arial" w:hAnsi="Arial"/>
      <w:sz w:val="14"/>
      <w:szCs w:val="14"/>
      <w:lang w:eastAsia="en-US"/>
    </w:rPr>
  </w:style>
  <w:style w:type="character" w:customStyle="1" w:styleId="BodyTextChar">
    <w:name w:val="Body Text Char"/>
    <w:basedOn w:val="DefaultParagraphFont"/>
    <w:link w:val="BodyText"/>
    <w:uiPriority w:val="1"/>
    <w:rsid w:val="001D71EB"/>
    <w:rPr>
      <w:rFonts w:ascii="Arial" w:eastAsia="Arial" w:hAnsi="Arial"/>
      <w:sz w:val="14"/>
      <w:szCs w:val="14"/>
      <w:lang w:eastAsia="en-US"/>
    </w:rPr>
  </w:style>
  <w:style w:type="paragraph" w:customStyle="1" w:styleId="Style2">
    <w:name w:val="Style2"/>
    <w:basedOn w:val="Heading1"/>
    <w:link w:val="Style2Char"/>
    <w:qFormat/>
    <w:rsid w:val="003C29DF"/>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jc w:val="both"/>
    </w:pPr>
    <w:rPr>
      <w:rFonts w:ascii="Times New Roman" w:hAnsi="Times New Roman"/>
      <w:caps w:val="0"/>
      <w:color w:val="2C2C2C" w:themeColor="text1"/>
      <w:sz w:val="24"/>
    </w:rPr>
  </w:style>
  <w:style w:type="numbering" w:customStyle="1" w:styleId="Style3">
    <w:name w:val="Style3"/>
    <w:uiPriority w:val="99"/>
    <w:rsid w:val="003C29DF"/>
    <w:pPr>
      <w:numPr>
        <w:numId w:val="11"/>
      </w:numPr>
    </w:pPr>
  </w:style>
  <w:style w:type="character" w:customStyle="1" w:styleId="Style2Char">
    <w:name w:val="Style2 Char"/>
    <w:basedOn w:val="Heading1Char"/>
    <w:link w:val="Style2"/>
    <w:rsid w:val="003C29DF"/>
    <w:rPr>
      <w:rFonts w:ascii="Times New Roman" w:eastAsiaTheme="majorEastAsia" w:hAnsi="Times New Roman" w:cstheme="majorBidi"/>
      <w:caps w:val="0"/>
      <w:color w:val="2C2C2C" w:themeColor="text1"/>
      <w:spacing w:val="15"/>
      <w:sz w:val="24"/>
      <w:shd w:val="clear" w:color="auto" w:fill="C9ECFC" w:themeFill="text2" w:themeFillTint="33"/>
    </w:rPr>
  </w:style>
  <w:style w:type="paragraph" w:styleId="BalloonText">
    <w:name w:val="Balloon Text"/>
    <w:basedOn w:val="Normal"/>
    <w:link w:val="BalloonTextChar"/>
    <w:uiPriority w:val="99"/>
    <w:semiHidden/>
    <w:unhideWhenUsed/>
    <w:rsid w:val="00515D2F"/>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5D2F"/>
    <w:rPr>
      <w:rFonts w:ascii="Segoe UI" w:hAnsi="Segoe UI" w:cs="Segoe UI"/>
      <w:sz w:val="18"/>
      <w:szCs w:val="18"/>
    </w:rPr>
  </w:style>
  <w:style w:type="character" w:styleId="Hyperlink">
    <w:name w:val="Hyperlink"/>
    <w:basedOn w:val="DefaultParagraphFont"/>
    <w:uiPriority w:val="99"/>
    <w:unhideWhenUsed/>
    <w:rsid w:val="00515D2F"/>
    <w:rPr>
      <w:color w:val="005DBA" w:themeColor="hyperlink"/>
      <w:u w:val="single"/>
    </w:rPr>
  </w:style>
  <w:style w:type="character" w:styleId="CommentReference">
    <w:name w:val="annotation reference"/>
    <w:basedOn w:val="DefaultParagraphFont"/>
    <w:uiPriority w:val="99"/>
    <w:semiHidden/>
    <w:unhideWhenUsed/>
    <w:rsid w:val="00515D2F"/>
    <w:rPr>
      <w:sz w:val="16"/>
      <w:szCs w:val="16"/>
    </w:rPr>
  </w:style>
  <w:style w:type="paragraph" w:styleId="CommentText">
    <w:name w:val="annotation text"/>
    <w:basedOn w:val="Normal"/>
    <w:link w:val="CommentTextChar"/>
    <w:uiPriority w:val="99"/>
    <w:semiHidden/>
    <w:unhideWhenUsed/>
    <w:rsid w:val="00515D2F"/>
    <w:pPr>
      <w:spacing w:line="240" w:lineRule="auto"/>
    </w:pPr>
    <w:rPr>
      <w:sz w:val="20"/>
      <w:szCs w:val="20"/>
    </w:rPr>
  </w:style>
  <w:style w:type="character" w:customStyle="1" w:styleId="CommentTextChar">
    <w:name w:val="Comment Text Char"/>
    <w:basedOn w:val="DefaultParagraphFont"/>
    <w:link w:val="CommentText"/>
    <w:uiPriority w:val="99"/>
    <w:semiHidden/>
    <w:rsid w:val="00515D2F"/>
    <w:rPr>
      <w:sz w:val="20"/>
      <w:szCs w:val="20"/>
    </w:rPr>
  </w:style>
  <w:style w:type="paragraph" w:styleId="CommentSubject">
    <w:name w:val="annotation subject"/>
    <w:basedOn w:val="CommentText"/>
    <w:next w:val="CommentText"/>
    <w:link w:val="CommentSubjectChar"/>
    <w:uiPriority w:val="99"/>
    <w:semiHidden/>
    <w:unhideWhenUsed/>
    <w:rsid w:val="00515D2F"/>
    <w:rPr>
      <w:b/>
      <w:bCs/>
    </w:rPr>
  </w:style>
  <w:style w:type="character" w:customStyle="1" w:styleId="CommentSubjectChar">
    <w:name w:val="Comment Subject Char"/>
    <w:basedOn w:val="CommentTextChar"/>
    <w:link w:val="CommentSubject"/>
    <w:uiPriority w:val="99"/>
    <w:semiHidden/>
    <w:rsid w:val="00515D2F"/>
    <w:rPr>
      <w:b/>
      <w:bCs/>
      <w:sz w:val="20"/>
      <w:szCs w:val="20"/>
    </w:rPr>
  </w:style>
  <w:style w:type="paragraph" w:customStyle="1" w:styleId="Style4">
    <w:name w:val="Style4"/>
    <w:basedOn w:val="Heading3"/>
    <w:link w:val="Style4Char"/>
    <w:qFormat/>
    <w:rsid w:val="00344934"/>
    <w:rPr>
      <w:caps w:val="0"/>
    </w:rPr>
  </w:style>
  <w:style w:type="character" w:customStyle="1" w:styleId="Style4Char">
    <w:name w:val="Style4 Char"/>
    <w:basedOn w:val="Heading3Char"/>
    <w:link w:val="Style4"/>
    <w:rsid w:val="00344934"/>
    <w:rPr>
      <w:rFonts w:asciiTheme="majorHAnsi" w:eastAsiaTheme="majorEastAsia" w:hAnsiTheme="majorHAnsi" w:cstheme="majorBidi"/>
      <w:caps w:val="0"/>
      <w:color w:val="044D6E" w:themeColor="text2" w:themeShade="80"/>
      <w:spacing w:val="15"/>
    </w:rPr>
  </w:style>
  <w:style w:type="paragraph" w:customStyle="1" w:styleId="TableParagraph">
    <w:name w:val="Table Paragraph"/>
    <w:basedOn w:val="Normal"/>
    <w:uiPriority w:val="1"/>
    <w:qFormat/>
    <w:rsid w:val="006779F6"/>
    <w:pPr>
      <w:widowControl w:val="0"/>
      <w:spacing w:before="0" w:after="0" w:line="240" w:lineRule="auto"/>
    </w:pPr>
    <w:rPr>
      <w:rFonts w:ascii="Arial" w:eastAsiaTheme="minorHAnsi" w:hAnsi="Arial"/>
      <w:sz w:val="20"/>
      <w:szCs w:val="20"/>
      <w:lang w:eastAsia="en-US"/>
    </w:rPr>
  </w:style>
  <w:style w:type="paragraph" w:styleId="Revision">
    <w:name w:val="Revision"/>
    <w:hidden/>
    <w:uiPriority w:val="99"/>
    <w:semiHidden/>
    <w:rsid w:val="009421B3"/>
    <w:pPr>
      <w:spacing w:before="0" w:after="0" w:line="240" w:lineRule="auto"/>
    </w:pPr>
  </w:style>
  <w:style w:type="character" w:styleId="PlaceholderText">
    <w:name w:val="Placeholder Text"/>
    <w:basedOn w:val="DefaultParagraphFont"/>
    <w:uiPriority w:val="99"/>
    <w:semiHidden/>
    <w:rsid w:val="00E0028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huongvth\AppData\Roaming\Microsoft\Templates\Banded%20design%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4"/>
        <w:category>
          <w:name w:val="General"/>
          <w:gallery w:val="placeholder"/>
        </w:category>
        <w:types>
          <w:type w:val="bbPlcHdr"/>
        </w:types>
        <w:behaviors>
          <w:behavior w:val="content"/>
        </w:behaviors>
        <w:guid w:val="{72549A2B-BB76-496D-9C25-18662A977E39}"/>
      </w:docPartPr>
      <w:docPartBody>
        <w:p w:rsidR="00CC0261" w:rsidRDefault="0084080B">
          <w:r w:rsidRPr="00E254A7">
            <w:rPr>
              <w:rStyle w:val="PlaceholderText"/>
            </w:rPr>
            <w:t>Click here to enter text.</w:t>
          </w:r>
        </w:p>
      </w:docPartBody>
    </w:docPart>
    <w:docPart>
      <w:docPartPr>
        <w:name w:val="DefaultPlaceholder_1081868576"/>
        <w:category>
          <w:name w:val="General"/>
          <w:gallery w:val="placeholder"/>
        </w:category>
        <w:types>
          <w:type w:val="bbPlcHdr"/>
        </w:types>
        <w:behaviors>
          <w:behavior w:val="content"/>
        </w:behaviors>
        <w:guid w:val="{09DE08DF-97E1-418D-8A88-7F296CD58540}"/>
      </w:docPartPr>
      <w:docPartBody>
        <w:p w:rsidR="00CC0261" w:rsidRDefault="0084080B">
          <w:r w:rsidRPr="00E254A7">
            <w:rPr>
              <w:rStyle w:val="PlaceholderText"/>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2A87" w:usb1="80000000" w:usb2="00000008" w:usb3="00000000" w:csb0="000001FF" w:csb1="00000000"/>
  </w:font>
  <w:font w:name="MyriadPro-Regular">
    <w:altName w:val="MS Mincho"/>
    <w:panose1 w:val="00000000000000000000"/>
    <w:charset w:val="80"/>
    <w:family w:val="auto"/>
    <w:notTrueType/>
    <w:pitch w:val="default"/>
    <w:sig w:usb0="00000001" w:usb1="08070000" w:usb2="00000010" w:usb3="00000000" w:csb0="00020000" w:csb1="00000000"/>
  </w:font>
  <w:font w:name="Arial">
    <w:panose1 w:val="020B0604020202020204"/>
    <w:charset w:val="00"/>
    <w:family w:val="swiss"/>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204B"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80B"/>
    <w:rsid w:val="00433F96"/>
    <w:rsid w:val="0084080B"/>
    <w:rsid w:val="00CA6C58"/>
    <w:rsid w:val="00CC0261"/>
    <w:rsid w:val="00FD55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4080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73A77C44-D60A-422C-807C-83B55B9CD9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763</TotalTime>
  <Pages>1</Pages>
  <Words>616</Words>
  <Characters>3517</Characters>
  <Application>Microsoft Office Word</Application>
  <DocSecurity>8</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phuongvth</dc:creator>
  <cp:lastModifiedBy>Vu Thi Ha Phuong</cp:lastModifiedBy>
  <cp:revision>100</cp:revision>
  <dcterms:created xsi:type="dcterms:W3CDTF">2016-08-01T06:25:00Z</dcterms:created>
  <dcterms:modified xsi:type="dcterms:W3CDTF">2017-03-01T03:23:00Z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ies>
</file>