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2D7" w:rsidRDefault="00302852">
      <w:pPr>
        <w:pStyle w:val="Header"/>
        <w:spacing w:before="120" w:after="240"/>
        <w:jc w:val="right"/>
        <w:rPr>
          <w:rFonts w:eastAsia="Arial"/>
          <w:w w:val="95"/>
        </w:rPr>
      </w:pPr>
      <w:r>
        <w:rPr>
          <w:rFonts w:ascii="Arial" w:hAnsi="Arial" w:cs="Arial"/>
          <w:noProof/>
          <w:color w:val="225592"/>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2523749" cy="6096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ỷ lệ 4.10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749" cy="609601"/>
                    </a:xfrm>
                    <a:prstGeom prst="rect">
                      <a:avLst/>
                    </a:prstGeom>
                  </pic:spPr>
                </pic:pic>
              </a:graphicData>
            </a:graphic>
          </wp:anchor>
        </w:drawing>
      </w:r>
      <w:r w:rsidR="00A35996" w:rsidRPr="00EC7CA0">
        <w:rPr>
          <w:rFonts w:ascii="Arial" w:hAnsi="Arial" w:cs="Arial"/>
          <w:color w:val="225592"/>
        </w:rPr>
        <w:t xml:space="preserve"> Dành cho khách hàng </w:t>
      </w:r>
      <w:r w:rsidR="0052224D">
        <w:rPr>
          <w:rFonts w:ascii="Arial" w:hAnsi="Arial" w:cs="Arial"/>
          <w:color w:val="225592"/>
        </w:rPr>
        <w:t>pháp nhân</w:t>
      </w:r>
      <w:r w:rsidR="00A35996" w:rsidRPr="00EC7CA0">
        <w:rPr>
          <w:rFonts w:ascii="Arial" w:hAnsi="Arial" w:cs="Arial"/>
          <w:b/>
          <w:color w:val="225592"/>
        </w:rPr>
        <w:t>/</w:t>
      </w:r>
      <w:r w:rsidR="00A35996" w:rsidRPr="00EC7CA0">
        <w:rPr>
          <w:rFonts w:ascii="Arial" w:hAnsi="Arial" w:cs="Arial"/>
          <w:i/>
          <w:color w:val="225592"/>
          <w:sz w:val="18"/>
          <w:szCs w:val="18"/>
        </w:rPr>
        <w:t xml:space="preserve">For </w:t>
      </w:r>
      <w:r w:rsidR="0052224D">
        <w:rPr>
          <w:rFonts w:ascii="Arial" w:hAnsi="Arial" w:cs="Arial"/>
          <w:i/>
          <w:color w:val="225592"/>
          <w:sz w:val="18"/>
          <w:szCs w:val="18"/>
        </w:rPr>
        <w:t>Legal Entity</w:t>
      </w:r>
    </w:p>
    <w:p w:rsidR="00F83B1D" w:rsidRDefault="00F83B1D">
      <w:pPr>
        <w:spacing w:before="0" w:after="0" w:line="240" w:lineRule="auto"/>
        <w:rPr>
          <w:rFonts w:ascii="Arial" w:eastAsiaTheme="majorEastAsia" w:hAnsi="Arial" w:cs="Arial"/>
          <w:b/>
          <w:color w:val="225592"/>
          <w:spacing w:val="15"/>
          <w:sz w:val="36"/>
          <w:szCs w:val="36"/>
        </w:rPr>
      </w:pPr>
    </w:p>
    <w:p w:rsidR="00EB72D7" w:rsidRDefault="005E15D5">
      <w:pPr>
        <w:spacing w:before="0" w:after="0" w:line="240" w:lineRule="auto"/>
        <w:rPr>
          <w:rFonts w:ascii="Arial" w:eastAsiaTheme="majorEastAsia" w:hAnsi="Arial" w:cs="Arial"/>
          <w:b/>
          <w:color w:val="225592"/>
          <w:spacing w:val="15"/>
          <w:sz w:val="36"/>
          <w:szCs w:val="36"/>
        </w:rPr>
      </w:pPr>
      <w:r w:rsidRPr="005E15D5">
        <w:rPr>
          <w:rFonts w:ascii="Arial" w:eastAsiaTheme="majorEastAsia" w:hAnsi="Arial" w:cs="Arial"/>
          <w:b/>
          <w:color w:val="225592"/>
          <w:spacing w:val="15"/>
          <w:sz w:val="36"/>
          <w:szCs w:val="36"/>
        </w:rPr>
        <w:t xml:space="preserve">Giấy đề nghị </w:t>
      </w:r>
      <w:r w:rsidR="00EF0042">
        <w:rPr>
          <w:rFonts w:ascii="Arial" w:eastAsiaTheme="majorEastAsia" w:hAnsi="Arial" w:cs="Arial"/>
          <w:b/>
          <w:color w:val="225592"/>
          <w:spacing w:val="15"/>
          <w:sz w:val="36"/>
          <w:szCs w:val="36"/>
        </w:rPr>
        <w:t xml:space="preserve">thay </w:t>
      </w:r>
      <w:r w:rsidRPr="005E15D5">
        <w:rPr>
          <w:rFonts w:ascii="Arial" w:eastAsiaTheme="majorEastAsia" w:hAnsi="Arial" w:cs="Arial"/>
          <w:b/>
          <w:color w:val="225592"/>
          <w:spacing w:val="15"/>
          <w:sz w:val="36"/>
          <w:szCs w:val="36"/>
        </w:rPr>
        <w:t>đổi</w:t>
      </w:r>
      <w:r w:rsidR="00EF0042">
        <w:rPr>
          <w:rFonts w:ascii="Arial" w:eastAsiaTheme="majorEastAsia" w:hAnsi="Arial" w:cs="Arial"/>
          <w:b/>
          <w:color w:val="225592"/>
          <w:spacing w:val="15"/>
          <w:sz w:val="36"/>
          <w:szCs w:val="36"/>
        </w:rPr>
        <w:t>/thêm</w:t>
      </w:r>
      <w:r w:rsidRPr="005E15D5">
        <w:rPr>
          <w:rFonts w:ascii="Arial" w:eastAsiaTheme="majorEastAsia" w:hAnsi="Arial" w:cs="Arial"/>
          <w:b/>
          <w:color w:val="225592"/>
          <w:spacing w:val="15"/>
          <w:sz w:val="36"/>
          <w:szCs w:val="36"/>
        </w:rPr>
        <w:t xml:space="preserve"> mới thông tin</w:t>
      </w:r>
    </w:p>
    <w:p w:rsidR="00EB72D7" w:rsidRDefault="005E15D5">
      <w:pPr>
        <w:spacing w:before="0" w:after="0" w:line="240" w:lineRule="auto"/>
        <w:rPr>
          <w:rFonts w:ascii="Arial" w:eastAsiaTheme="majorEastAsia" w:hAnsi="Arial" w:cs="Arial"/>
          <w:i/>
          <w:color w:val="225592"/>
          <w:spacing w:val="15"/>
          <w:sz w:val="28"/>
          <w:szCs w:val="28"/>
        </w:rPr>
      </w:pPr>
      <w:r w:rsidRPr="005E15D5">
        <w:rPr>
          <w:rFonts w:ascii="Arial" w:eastAsiaTheme="majorEastAsia" w:hAnsi="Arial" w:cs="Arial"/>
          <w:i/>
          <w:color w:val="225592"/>
          <w:spacing w:val="15"/>
          <w:sz w:val="28"/>
          <w:szCs w:val="28"/>
        </w:rPr>
        <w:t>Amendment Form</w:t>
      </w:r>
    </w:p>
    <w:p w:rsidR="00A94EF6" w:rsidRPr="00EC7CA0" w:rsidRDefault="00A94EF6" w:rsidP="002D316D">
      <w:pPr>
        <w:spacing w:after="160" w:line="240" w:lineRule="auto"/>
        <w:ind w:right="67"/>
        <w:jc w:val="right"/>
        <w:rPr>
          <w:rFonts w:ascii="Arial" w:eastAsia="Arial" w:hAnsi="Arial" w:cs="Arial"/>
          <w:sz w:val="24"/>
          <w:szCs w:val="24"/>
        </w:rPr>
      </w:pPr>
      <w:r w:rsidRPr="00EC7CA0">
        <w:rPr>
          <w:rFonts w:ascii="Arial" w:eastAsia="Arial" w:hAnsi="Arial" w:cs="Arial"/>
        </w:rPr>
        <w:t>Đơn vị kinh doanh</w:t>
      </w:r>
      <w:r w:rsidRPr="00EC7CA0">
        <w:rPr>
          <w:rFonts w:ascii="Arial" w:eastAsia="Arial" w:hAnsi="Arial" w:cs="Arial"/>
          <w:sz w:val="18"/>
          <w:szCs w:val="18"/>
        </w:rPr>
        <w:t>/</w:t>
      </w:r>
      <w:r w:rsidRPr="00EC7CA0">
        <w:rPr>
          <w:rFonts w:ascii="Arial" w:eastAsia="Arial" w:hAnsi="Arial" w:cs="Arial"/>
          <w:i/>
          <w:sz w:val="18"/>
          <w:szCs w:val="18"/>
        </w:rPr>
        <w:t>Branch</w:t>
      </w:r>
      <w:proofErr w:type="gramStart"/>
      <w:r w:rsidRPr="00EC7CA0">
        <w:rPr>
          <w:rFonts w:ascii="Arial" w:eastAsia="Arial" w:hAnsi="Arial" w:cs="Arial"/>
          <w:sz w:val="20"/>
          <w:szCs w:val="20"/>
        </w:rPr>
        <w:t>:</w:t>
      </w:r>
      <w:proofErr w:type="gramEnd"/>
      <w:sdt>
        <w:sdtPr>
          <w:rPr>
            <w:rFonts w:ascii="Arial" w:eastAsia="Arial" w:hAnsi="Arial" w:cs="Arial"/>
          </w:rPr>
          <w:id w:val="-1315865283"/>
          <w:placeholder>
            <w:docPart w:val="DefaultPlaceholder_1081868574"/>
          </w:placeholder>
          <w:text/>
        </w:sdtPr>
        <w:sdtEndPr/>
        <w:sdtContent>
          <w:r w:rsidR="00C9302B" w:rsidRPr="00C9302B">
            <w:rPr>
              <w:rFonts w:ascii="Arial" w:eastAsia="Arial" w:hAnsi="Arial" w:cs="Arial"/>
            </w:rPr>
            <w:t>___________________</w:t>
          </w:r>
        </w:sdtContent>
      </w:sdt>
    </w:p>
    <w:p w:rsidR="00A94EF6" w:rsidRPr="00EC7CA0" w:rsidRDefault="00A94EF6" w:rsidP="002D316D">
      <w:pPr>
        <w:spacing w:after="120" w:line="240" w:lineRule="auto"/>
        <w:ind w:right="67"/>
        <w:jc w:val="right"/>
        <w:rPr>
          <w:rFonts w:ascii="Arial" w:eastAsia="Arial" w:hAnsi="Arial" w:cs="Arial"/>
          <w:sz w:val="24"/>
          <w:szCs w:val="24"/>
        </w:rPr>
      </w:pPr>
      <w:r w:rsidRPr="00EC7CA0">
        <w:rPr>
          <w:rFonts w:ascii="Arial" w:eastAsia="Arial" w:hAnsi="Arial" w:cs="Arial"/>
        </w:rPr>
        <w:t>Mã CIF</w:t>
      </w:r>
      <w:r w:rsidRPr="00EC7CA0">
        <w:rPr>
          <w:rFonts w:ascii="Arial" w:eastAsia="Arial" w:hAnsi="Arial" w:cs="Arial"/>
          <w:sz w:val="18"/>
          <w:szCs w:val="18"/>
        </w:rPr>
        <w:t>/</w:t>
      </w:r>
      <w:r w:rsidRPr="00EC7CA0">
        <w:rPr>
          <w:rFonts w:ascii="Arial" w:eastAsia="Arial" w:hAnsi="Arial" w:cs="Arial"/>
          <w:i/>
          <w:sz w:val="18"/>
          <w:szCs w:val="18"/>
        </w:rPr>
        <w:t>CIF No</w:t>
      </w:r>
      <w:proofErr w:type="gramStart"/>
      <w:r w:rsidRPr="00EC7CA0">
        <w:rPr>
          <w:rFonts w:ascii="Arial" w:eastAsia="Arial" w:hAnsi="Arial" w:cs="Arial"/>
          <w:sz w:val="18"/>
          <w:szCs w:val="18"/>
        </w:rPr>
        <w:t>:</w:t>
      </w:r>
      <w:proofErr w:type="gramEnd"/>
      <w:sdt>
        <w:sdtPr>
          <w:rPr>
            <w:rFonts w:ascii="Arial" w:eastAsia="Arial" w:hAnsi="Arial" w:cs="Arial"/>
          </w:rPr>
          <w:id w:val="-1967577180"/>
          <w:placeholder>
            <w:docPart w:val="DefaultPlaceholder_1081868574"/>
          </w:placeholder>
          <w:text/>
        </w:sdtPr>
        <w:sdtEndPr/>
        <w:sdtContent>
          <w:r w:rsidR="00C9302B" w:rsidRPr="00C9302B">
            <w:rPr>
              <w:rFonts w:ascii="Arial" w:eastAsia="Arial" w:hAnsi="Arial" w:cs="Arial"/>
            </w:rPr>
            <w:t>___________________</w:t>
          </w:r>
        </w:sdtContent>
      </w:sdt>
    </w:p>
    <w:p w:rsidR="001D2386" w:rsidRPr="00EC7CA0" w:rsidRDefault="001D2386" w:rsidP="003A3D60">
      <w:pPr>
        <w:spacing w:before="0" w:after="0" w:line="240" w:lineRule="auto"/>
        <w:jc w:val="right"/>
        <w:rPr>
          <w:rFonts w:ascii="Arial" w:eastAsia="Arial" w:hAnsi="Arial" w:cs="Arial"/>
          <w:sz w:val="24"/>
          <w:szCs w:val="24"/>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918"/>
      </w:tblGrid>
      <w:tr w:rsidR="00E33F40" w:rsidRPr="00EC7CA0" w:rsidTr="0092557A">
        <w:trPr>
          <w:trHeight w:val="537"/>
        </w:trPr>
        <w:tc>
          <w:tcPr>
            <w:tcW w:w="9918" w:type="dxa"/>
            <w:shd w:val="clear" w:color="auto" w:fill="D9D9D9" w:themeFill="background1" w:themeFillShade="D9"/>
            <w:vAlign w:val="center"/>
          </w:tcPr>
          <w:p w:rsidR="00E33F40" w:rsidRPr="00EC7CA0" w:rsidRDefault="00E33F40" w:rsidP="003A3D60">
            <w:pPr>
              <w:spacing w:before="0" w:line="276" w:lineRule="auto"/>
              <w:jc w:val="both"/>
              <w:rPr>
                <w:rFonts w:ascii="Arial" w:eastAsia="MyriadPro-Regular" w:hAnsi="Arial" w:cs="Arial"/>
                <w:sz w:val="18"/>
                <w:szCs w:val="18"/>
              </w:rPr>
            </w:pPr>
            <w:r w:rsidRPr="00EC7CA0">
              <w:rPr>
                <w:rFonts w:ascii="Arial" w:eastAsia="MyriadPro-Regular" w:hAnsi="Arial" w:cs="Arial"/>
                <w:sz w:val="18"/>
                <w:szCs w:val="18"/>
              </w:rPr>
              <w:t>Vui lòng điền bằng chữ IN HOA vào phần có dấu (*), đánh dấu (</w:t>
            </w:r>
            <w:r w:rsidRPr="00EC7CA0">
              <w:rPr>
                <w:rFonts w:ascii="Arial" w:eastAsia="MyriadPro-Regular" w:hAnsi="Arial" w:cs="Arial"/>
                <w:sz w:val="18"/>
                <w:szCs w:val="18"/>
              </w:rPr>
              <w:sym w:font="Wingdings" w:char="F0FC"/>
            </w:r>
            <w:r w:rsidRPr="00EC7CA0">
              <w:rPr>
                <w:rFonts w:ascii="Arial" w:eastAsia="MyriadPro-Regular" w:hAnsi="Arial" w:cs="Arial"/>
                <w:sz w:val="18"/>
                <w:szCs w:val="18"/>
              </w:rPr>
              <w:t>) vào các ô thích hợp hoặc ghi “Không” vào ô trống.</w:t>
            </w:r>
          </w:p>
          <w:p w:rsidR="00E33F40" w:rsidRPr="00EC7CA0" w:rsidRDefault="00E33F40" w:rsidP="003A3D60">
            <w:pPr>
              <w:spacing w:before="0" w:line="276" w:lineRule="auto"/>
              <w:jc w:val="both"/>
              <w:rPr>
                <w:rFonts w:ascii="Arial" w:eastAsia="Arial" w:hAnsi="Arial" w:cs="Arial"/>
                <w:sz w:val="18"/>
                <w:szCs w:val="18"/>
              </w:rPr>
            </w:pPr>
            <w:r w:rsidRPr="00EC7CA0">
              <w:rPr>
                <w:rFonts w:ascii="Arial" w:hAnsi="Arial" w:cs="Arial"/>
                <w:i/>
                <w:iCs/>
                <w:color w:val="333333"/>
                <w:sz w:val="14"/>
                <w:szCs w:val="14"/>
              </w:rPr>
              <w:t>Please complete in BLOCK LETTER the fields marked with (*), tick (</w:t>
            </w:r>
            <w:r w:rsidRPr="00EC7CA0">
              <w:rPr>
                <w:rFonts w:ascii="Arial" w:hAnsi="Arial" w:cs="Arial"/>
                <w:color w:val="333333"/>
                <w:sz w:val="14"/>
                <w:szCs w:val="14"/>
              </w:rPr>
              <w:sym w:font="Wingdings" w:char="F0FC"/>
            </w:r>
            <w:r w:rsidRPr="00EC7CA0">
              <w:rPr>
                <w:rFonts w:ascii="Arial" w:hAnsi="Arial" w:cs="Arial"/>
                <w:i/>
                <w:iCs/>
                <w:color w:val="333333"/>
                <w:sz w:val="14"/>
                <w:szCs w:val="14"/>
              </w:rPr>
              <w:t>) in the appropriate box or mark “N/A” for blank fields.</w:t>
            </w:r>
          </w:p>
        </w:tc>
      </w:tr>
    </w:tbl>
    <w:p w:rsidR="00E33F40" w:rsidRPr="00EC7CA0" w:rsidRDefault="00E33F40" w:rsidP="003A3D60">
      <w:pPr>
        <w:spacing w:before="0" w:after="0" w:line="240" w:lineRule="auto"/>
        <w:jc w:val="both"/>
        <w:rPr>
          <w:rFonts w:ascii="Arial" w:eastAsia="Arial" w:hAnsi="Arial" w:cs="Arial"/>
          <w:sz w:val="24"/>
          <w:szCs w:val="24"/>
        </w:rPr>
      </w:pPr>
    </w:p>
    <w:p w:rsidR="00EB72D7" w:rsidRDefault="001D71EB">
      <w:pPr>
        <w:tabs>
          <w:tab w:val="left" w:leader="underscore" w:pos="9720"/>
        </w:tabs>
        <w:spacing w:after="0" w:line="240" w:lineRule="auto"/>
        <w:jc w:val="both"/>
        <w:rPr>
          <w:rFonts w:ascii="Arial" w:eastAsia="MyriadPro-Regular" w:hAnsi="Arial" w:cs="Arial"/>
        </w:rPr>
      </w:pPr>
      <w:r w:rsidRPr="00EC7CA0">
        <w:rPr>
          <w:rFonts w:ascii="Arial" w:eastAsia="MyriadPro-Regular" w:hAnsi="Arial" w:cs="Arial"/>
        </w:rPr>
        <w:t xml:space="preserve">Tên </w:t>
      </w:r>
      <w:r w:rsidR="0052224D">
        <w:rPr>
          <w:rFonts w:ascii="Arial" w:eastAsia="MyriadPro-Regular" w:hAnsi="Arial" w:cs="Arial"/>
        </w:rPr>
        <w:t>pháp nhân</w:t>
      </w:r>
      <w:r w:rsidRPr="00EC7CA0">
        <w:rPr>
          <w:rFonts w:ascii="Arial" w:eastAsia="MyriadPro-Regular" w:hAnsi="Arial" w:cs="Arial"/>
        </w:rPr>
        <w:t>*</w:t>
      </w:r>
      <w:r w:rsidR="0028391F" w:rsidRPr="00EC7CA0">
        <w:rPr>
          <w:rFonts w:ascii="Arial" w:eastAsia="MyriadPro-Regular" w:hAnsi="Arial" w:cs="Arial"/>
        </w:rPr>
        <w:t>:</w:t>
      </w:r>
      <w:sdt>
        <w:sdtPr>
          <w:rPr>
            <w:rFonts w:ascii="Arial" w:eastAsia="MyriadPro-Regular" w:hAnsi="Arial" w:cs="Arial"/>
          </w:rPr>
          <w:id w:val="1776682924"/>
          <w:placeholder>
            <w:docPart w:val="DefaultPlaceholder_1081868574"/>
          </w:placeholder>
          <w:text/>
        </w:sdtPr>
        <w:sdtEndPr/>
        <w:sdtContent>
          <w:r w:rsidR="00C9302B" w:rsidRPr="00992196">
            <w:rPr>
              <w:rFonts w:ascii="Arial" w:eastAsia="MyriadPro-Regular" w:hAnsi="Arial" w:cs="Arial"/>
            </w:rPr>
            <w:tab/>
          </w:r>
        </w:sdtContent>
      </w:sdt>
    </w:p>
    <w:p w:rsidR="001D71EB" w:rsidRPr="00EC7CA0" w:rsidRDefault="0052224D" w:rsidP="003A3D60">
      <w:pPr>
        <w:spacing w:before="0" w:after="0" w:line="240" w:lineRule="auto"/>
        <w:jc w:val="both"/>
        <w:rPr>
          <w:rFonts w:ascii="Arial" w:hAnsi="Arial" w:cs="Arial"/>
          <w:i/>
          <w:iCs/>
          <w:color w:val="333333"/>
          <w:sz w:val="18"/>
          <w:szCs w:val="18"/>
        </w:rPr>
      </w:pPr>
      <w:r>
        <w:rPr>
          <w:rFonts w:ascii="Arial" w:hAnsi="Arial" w:cs="Arial"/>
          <w:i/>
          <w:iCs/>
          <w:color w:val="333333"/>
          <w:sz w:val="18"/>
          <w:szCs w:val="18"/>
        </w:rPr>
        <w:t>Legal Entity</w:t>
      </w:r>
      <w:r w:rsidR="001D71EB" w:rsidRPr="00EC7CA0">
        <w:rPr>
          <w:rFonts w:ascii="Arial" w:hAnsi="Arial" w:cs="Arial"/>
          <w:i/>
          <w:iCs/>
          <w:color w:val="333333"/>
          <w:sz w:val="18"/>
          <w:szCs w:val="18"/>
        </w:rPr>
        <w:t>'s Full Name</w:t>
      </w:r>
    </w:p>
    <w:p w:rsidR="005E15D5" w:rsidRDefault="001D71EB" w:rsidP="005E15D5">
      <w:pPr>
        <w:tabs>
          <w:tab w:val="left" w:leader="underscore" w:pos="9720"/>
        </w:tabs>
        <w:spacing w:after="0" w:line="240" w:lineRule="auto"/>
        <w:jc w:val="both"/>
        <w:rPr>
          <w:rFonts w:ascii="Arial" w:eastAsia="MyriadPro-Regular" w:hAnsi="Arial" w:cs="Arial"/>
        </w:rPr>
      </w:pPr>
      <w:r w:rsidRPr="00EC7CA0">
        <w:rPr>
          <w:rFonts w:ascii="Arial" w:eastAsia="MyriadPro-Regular" w:hAnsi="Arial" w:cs="Arial"/>
        </w:rPr>
        <w:t>Giấy chứng nhận đăng ký kinh doanh số</w:t>
      </w:r>
      <w:r w:rsidR="000E30DD" w:rsidRPr="00EC7CA0">
        <w:rPr>
          <w:rFonts w:ascii="Arial" w:eastAsia="MyriadPro-Regular" w:hAnsi="Arial" w:cs="Arial"/>
        </w:rPr>
        <w:t>:</w:t>
      </w:r>
      <w:sdt>
        <w:sdtPr>
          <w:rPr>
            <w:rFonts w:ascii="Arial" w:eastAsia="MyriadPro-Regular" w:hAnsi="Arial" w:cs="Arial"/>
          </w:rPr>
          <w:id w:val="1522822314"/>
          <w:placeholder>
            <w:docPart w:val="DefaultPlaceholder_1081868574"/>
          </w:placeholder>
          <w:text/>
        </w:sdtPr>
        <w:sdtEndPr/>
        <w:sdtContent>
          <w:r w:rsidR="00C9302B" w:rsidRPr="00661570">
            <w:rPr>
              <w:rFonts w:ascii="Arial" w:eastAsia="MyriadPro-Regular" w:hAnsi="Arial" w:cs="Arial"/>
            </w:rPr>
            <w:tab/>
          </w:r>
        </w:sdtContent>
      </w:sdt>
    </w:p>
    <w:p w:rsidR="00C50963" w:rsidRDefault="001D71EB" w:rsidP="003A3D60">
      <w:pPr>
        <w:spacing w:before="0" w:after="0" w:line="240" w:lineRule="auto"/>
        <w:jc w:val="both"/>
        <w:rPr>
          <w:rFonts w:ascii="Arial" w:hAnsi="Arial" w:cs="Arial"/>
          <w:i/>
          <w:iCs/>
          <w:color w:val="333333"/>
          <w:sz w:val="18"/>
          <w:szCs w:val="18"/>
        </w:rPr>
      </w:pPr>
      <w:r w:rsidRPr="00EC7CA0">
        <w:rPr>
          <w:rFonts w:ascii="Arial" w:hAnsi="Arial" w:cs="Arial"/>
          <w:i/>
          <w:iCs/>
          <w:color w:val="333333"/>
          <w:sz w:val="18"/>
          <w:szCs w:val="18"/>
        </w:rPr>
        <w:t>Business Registration Certificate No.</w:t>
      </w:r>
    </w:p>
    <w:p w:rsidR="006967E6" w:rsidRDefault="006967E6" w:rsidP="003A3D60">
      <w:pPr>
        <w:widowControl w:val="0"/>
        <w:tabs>
          <w:tab w:val="left" w:pos="240"/>
        </w:tabs>
        <w:spacing w:before="0" w:after="0" w:line="240" w:lineRule="auto"/>
        <w:ind w:left="240"/>
        <w:rPr>
          <w:rFonts w:ascii="Arial" w:eastAsia="Arial" w:hAnsi="Arial" w:cs="Arial"/>
          <w:sz w:val="14"/>
          <w:szCs w:val="14"/>
        </w:rPr>
      </w:pPr>
    </w:p>
    <w:p w:rsidR="006967E6" w:rsidRPr="002D316D" w:rsidRDefault="006967E6" w:rsidP="003A3D60">
      <w:pPr>
        <w:pStyle w:val="Style2"/>
        <w:numPr>
          <w:ilvl w:val="0"/>
          <w:numId w:val="23"/>
        </w:num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ind w:left="270" w:hanging="270"/>
        <w:rPr>
          <w:rFonts w:ascii="Arial" w:eastAsia="Arial" w:hAnsi="Arial" w:cs="Arial"/>
          <w:color w:val="225592"/>
          <w:sz w:val="12"/>
          <w:szCs w:val="14"/>
        </w:rPr>
      </w:pPr>
      <w:r w:rsidRPr="002D316D">
        <w:rPr>
          <w:rFonts w:ascii="Arial" w:hAnsi="Arial" w:cs="Arial"/>
          <w:b/>
          <w:color w:val="225592"/>
          <w:sz w:val="22"/>
          <w:szCs w:val="24"/>
        </w:rPr>
        <w:t>THÔNG TIN CẦN THAY ĐỔI/THÊM MỚI</w:t>
      </w:r>
      <w:r w:rsidRPr="002D316D">
        <w:rPr>
          <w:rFonts w:ascii="Arial" w:eastAsia="MyriadPro-Regular" w:hAnsi="Arial" w:cs="Arial"/>
          <w:color w:val="225592"/>
          <w:sz w:val="22"/>
        </w:rPr>
        <w:t>/</w:t>
      </w:r>
      <w:r w:rsidR="002D316D" w:rsidRPr="002D316D">
        <w:rPr>
          <w:rFonts w:ascii="Arial" w:eastAsia="MyriadPro-Regular" w:hAnsi="Arial" w:cs="Arial"/>
          <w:i/>
          <w:color w:val="225592"/>
          <w:sz w:val="18"/>
          <w:szCs w:val="18"/>
        </w:rPr>
        <w:t xml:space="preserve"> </w:t>
      </w:r>
      <w:r w:rsidR="002D316D" w:rsidRPr="004D5BC3">
        <w:rPr>
          <w:rFonts w:ascii="Arial" w:eastAsia="MyriadPro-Regular" w:hAnsi="Arial" w:cs="Arial"/>
          <w:i/>
          <w:color w:val="225592"/>
          <w:sz w:val="18"/>
          <w:szCs w:val="18"/>
        </w:rPr>
        <w:t xml:space="preserve">Information to be Amendment </w:t>
      </w:r>
    </w:p>
    <w:p w:rsidR="00A33884" w:rsidRPr="004D5BC3" w:rsidRDefault="006967E6" w:rsidP="003A3D60">
      <w:pPr>
        <w:pStyle w:val="ListParagraph"/>
        <w:numPr>
          <w:ilvl w:val="0"/>
          <w:numId w:val="24"/>
        </w:numPr>
        <w:tabs>
          <w:tab w:val="left" w:leader="underscore" w:pos="9630"/>
        </w:tabs>
        <w:spacing w:after="0" w:line="240" w:lineRule="auto"/>
        <w:ind w:left="270" w:hanging="270"/>
        <w:jc w:val="both"/>
        <w:rPr>
          <w:rFonts w:ascii="Arial" w:eastAsia="MyriadPro-Regular" w:hAnsi="Arial" w:cs="Arial"/>
          <w:color w:val="225592"/>
        </w:rPr>
      </w:pPr>
      <w:r w:rsidRPr="004D5BC3">
        <w:rPr>
          <w:rFonts w:ascii="Arial" w:eastAsia="MyriadPro-Regular" w:hAnsi="Arial" w:cs="Arial"/>
          <w:color w:val="225592"/>
        </w:rPr>
        <w:t xml:space="preserve">Thay đổi/thêm mới thông tin đối với </w:t>
      </w:r>
      <w:r w:rsidR="0052224D">
        <w:rPr>
          <w:rFonts w:ascii="Arial" w:eastAsia="MyriadPro-Regular" w:hAnsi="Arial" w:cs="Arial"/>
          <w:color w:val="225592"/>
        </w:rPr>
        <w:t>pháp nhân</w:t>
      </w:r>
      <w:r w:rsidRPr="004D5BC3">
        <w:rPr>
          <w:rFonts w:ascii="Arial" w:eastAsia="MyriadPro-Regular" w:hAnsi="Arial" w:cs="Arial"/>
          <w:color w:val="225592"/>
        </w:rPr>
        <w:t>/</w:t>
      </w:r>
      <w:r w:rsidRPr="004D5BC3">
        <w:rPr>
          <w:rFonts w:ascii="Arial" w:eastAsia="MyriadPro-Regular" w:hAnsi="Arial" w:cs="Arial"/>
          <w:i/>
          <w:color w:val="225592"/>
          <w:sz w:val="18"/>
          <w:szCs w:val="18"/>
        </w:rPr>
        <w:t xml:space="preserve">Information to be Amendment of the </w:t>
      </w:r>
      <w:r w:rsidR="0052224D">
        <w:rPr>
          <w:rFonts w:ascii="Arial" w:eastAsia="MyriadPro-Regular" w:hAnsi="Arial" w:cs="Arial"/>
          <w:i/>
          <w:color w:val="225592"/>
          <w:sz w:val="18"/>
          <w:szCs w:val="18"/>
        </w:rPr>
        <w:t>Legal Entity</w:t>
      </w:r>
    </w:p>
    <w:p w:rsidR="001D71EB" w:rsidRPr="004D5BC3" w:rsidRDefault="001D71EB" w:rsidP="003A3D60">
      <w:pPr>
        <w:spacing w:after="0" w:line="240" w:lineRule="auto"/>
        <w:jc w:val="both"/>
        <w:rPr>
          <w:rFonts w:ascii="Arial" w:hAnsi="Arial" w:cs="Arial"/>
          <w:iCs/>
          <w:color w:val="333333"/>
          <w:sz w:val="2"/>
          <w:szCs w:val="2"/>
        </w:rPr>
      </w:pPr>
    </w:p>
    <w:tbl>
      <w:tblPr>
        <w:tblStyle w:val="TableGrid"/>
        <w:tblW w:w="981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10"/>
        <w:gridCol w:w="6300"/>
        <w:gridCol w:w="1440"/>
        <w:gridCol w:w="1260"/>
      </w:tblGrid>
      <w:tr w:rsidR="0051409A" w:rsidRPr="00EC7CA0" w:rsidTr="00AE26B5">
        <w:tc>
          <w:tcPr>
            <w:tcW w:w="810" w:type="dxa"/>
            <w:shd w:val="clear" w:color="auto" w:fill="E5E5E7" w:themeFill="accent5" w:themeFillTint="33"/>
          </w:tcPr>
          <w:p w:rsidR="0051409A" w:rsidRDefault="0051409A" w:rsidP="00CE54A9">
            <w:pPr>
              <w:jc w:val="center"/>
              <w:rPr>
                <w:rFonts w:ascii="Arial" w:eastAsia="MyriadPro-Regular" w:hAnsi="Arial" w:cs="Arial"/>
              </w:rPr>
            </w:pPr>
            <w:r w:rsidRPr="00EC7CA0">
              <w:rPr>
                <w:rFonts w:ascii="Arial" w:eastAsia="MyriadPro-Regular" w:hAnsi="Arial" w:cs="Arial"/>
              </w:rPr>
              <w:t>STT</w:t>
            </w:r>
          </w:p>
          <w:p w:rsidR="00CE54A9" w:rsidRDefault="00CE54A9" w:rsidP="00CE54A9">
            <w:pPr>
              <w:spacing w:before="0"/>
              <w:jc w:val="center"/>
              <w:rPr>
                <w:rFonts w:ascii="Arial" w:eastAsia="MyriadPro-Regular" w:hAnsi="Arial" w:cs="Arial"/>
              </w:rPr>
            </w:pPr>
            <w:r w:rsidRPr="00CE54A9">
              <w:rPr>
                <w:rFonts w:ascii="Arial" w:hAnsi="Arial" w:cs="Arial"/>
                <w:i/>
                <w:iCs/>
                <w:color w:val="333333"/>
                <w:sz w:val="18"/>
                <w:szCs w:val="18"/>
              </w:rPr>
              <w:t>No.</w:t>
            </w:r>
          </w:p>
        </w:tc>
        <w:tc>
          <w:tcPr>
            <w:tcW w:w="6300" w:type="dxa"/>
            <w:shd w:val="clear" w:color="auto" w:fill="E5E5E7" w:themeFill="accent5" w:themeFillTint="33"/>
          </w:tcPr>
          <w:p w:rsidR="0051409A" w:rsidRDefault="0051409A" w:rsidP="00EB72D7">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Nội dung cần thay đổi/thêm mới</w:t>
            </w:r>
          </w:p>
          <w:p w:rsidR="0051409A" w:rsidRDefault="00AE26B5" w:rsidP="00CE54A9">
            <w:pPr>
              <w:spacing w:before="0"/>
              <w:jc w:val="center"/>
              <w:rPr>
                <w:rFonts w:ascii="Arial" w:eastAsia="MyriadPro-Regular" w:hAnsi="Arial" w:cs="Arial"/>
              </w:rPr>
            </w:pPr>
            <w:r w:rsidRPr="00CE54A9">
              <w:rPr>
                <w:rFonts w:ascii="Arial" w:hAnsi="Arial" w:cs="Arial"/>
                <w:i/>
                <w:iCs/>
                <w:color w:val="333333"/>
                <w:sz w:val="18"/>
                <w:szCs w:val="18"/>
              </w:rPr>
              <w:t>Informa</w:t>
            </w:r>
            <w:r w:rsidR="0051409A" w:rsidRPr="00CE54A9">
              <w:rPr>
                <w:rFonts w:ascii="Arial" w:hAnsi="Arial" w:cs="Arial"/>
                <w:i/>
                <w:iCs/>
                <w:color w:val="333333"/>
                <w:sz w:val="18"/>
                <w:szCs w:val="18"/>
              </w:rPr>
              <w:t>t</w:t>
            </w:r>
            <w:r w:rsidRPr="00CE54A9">
              <w:rPr>
                <w:rFonts w:ascii="Arial" w:hAnsi="Arial" w:cs="Arial"/>
                <w:i/>
                <w:iCs/>
                <w:color w:val="333333"/>
                <w:sz w:val="18"/>
                <w:szCs w:val="18"/>
              </w:rPr>
              <w:t>i</w:t>
            </w:r>
            <w:r w:rsidR="0051409A" w:rsidRPr="00CE54A9">
              <w:rPr>
                <w:rFonts w:ascii="Arial" w:hAnsi="Arial" w:cs="Arial"/>
                <w:i/>
                <w:iCs/>
                <w:color w:val="333333"/>
                <w:sz w:val="18"/>
                <w:szCs w:val="18"/>
              </w:rPr>
              <w:t>on changed/added</w:t>
            </w:r>
          </w:p>
        </w:tc>
        <w:tc>
          <w:tcPr>
            <w:tcW w:w="1440" w:type="dxa"/>
            <w:shd w:val="clear" w:color="auto" w:fill="E5E5E7" w:themeFill="accent5" w:themeFillTint="33"/>
          </w:tcPr>
          <w:p w:rsidR="0051409A" w:rsidRDefault="0051409A" w:rsidP="00EB72D7">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Thay đổi</w:t>
            </w:r>
          </w:p>
          <w:p w:rsidR="0051409A" w:rsidRDefault="0051409A" w:rsidP="00CE54A9">
            <w:pPr>
              <w:spacing w:before="0"/>
              <w:jc w:val="center"/>
              <w:rPr>
                <w:rFonts w:ascii="Arial" w:eastAsia="MyriadPro-Regular" w:hAnsi="Arial" w:cs="Arial"/>
              </w:rPr>
            </w:pPr>
            <w:r w:rsidRPr="00CE54A9">
              <w:rPr>
                <w:rFonts w:ascii="Arial" w:hAnsi="Arial" w:cs="Arial"/>
                <w:i/>
                <w:iCs/>
                <w:color w:val="333333"/>
                <w:sz w:val="18"/>
                <w:szCs w:val="18"/>
              </w:rPr>
              <w:t>Change</w:t>
            </w:r>
          </w:p>
        </w:tc>
        <w:tc>
          <w:tcPr>
            <w:tcW w:w="1260" w:type="dxa"/>
            <w:shd w:val="clear" w:color="auto" w:fill="E5E5E7" w:themeFill="accent5" w:themeFillTint="33"/>
          </w:tcPr>
          <w:p w:rsidR="0051409A" w:rsidRDefault="0051409A" w:rsidP="00EB72D7">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Thêm mới</w:t>
            </w:r>
          </w:p>
          <w:p w:rsidR="0051409A" w:rsidRDefault="0051409A" w:rsidP="00CE54A9">
            <w:pPr>
              <w:spacing w:before="0"/>
              <w:jc w:val="center"/>
              <w:rPr>
                <w:rFonts w:ascii="Arial" w:eastAsia="MyriadPro-Regular" w:hAnsi="Arial" w:cs="Arial"/>
              </w:rPr>
            </w:pPr>
            <w:r w:rsidRPr="00CE54A9">
              <w:rPr>
                <w:rFonts w:ascii="Arial" w:hAnsi="Arial" w:cs="Arial"/>
                <w:i/>
                <w:iCs/>
                <w:color w:val="333333"/>
                <w:sz w:val="18"/>
                <w:szCs w:val="18"/>
              </w:rPr>
              <w:t>Add</w:t>
            </w:r>
          </w:p>
        </w:tc>
      </w:tr>
      <w:tr w:rsidR="0051409A" w:rsidRPr="00EC7CA0" w:rsidTr="000E7DC7">
        <w:tc>
          <w:tcPr>
            <w:tcW w:w="810" w:type="dxa"/>
            <w:vAlign w:val="center"/>
          </w:tcPr>
          <w:p w:rsidR="0051409A" w:rsidRPr="004D5BC3" w:rsidRDefault="0051409A" w:rsidP="00EB72D7">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1</w:t>
            </w:r>
          </w:p>
        </w:tc>
        <w:sdt>
          <w:sdtPr>
            <w:rPr>
              <w:rFonts w:ascii="Arial" w:hAnsi="Arial" w:cs="Arial"/>
              <w:iCs/>
              <w:color w:val="333333"/>
              <w:sz w:val="20"/>
              <w:szCs w:val="20"/>
            </w:rPr>
            <w:id w:val="1300723696"/>
            <w:placeholder>
              <w:docPart w:val="DefaultPlaceholder_1081868574"/>
            </w:placeholder>
            <w:text/>
          </w:sdtPr>
          <w:sdtEndPr/>
          <w:sdtContent>
            <w:tc>
              <w:tcPr>
                <w:tcW w:w="6300" w:type="dxa"/>
                <w:vAlign w:val="center"/>
              </w:tcPr>
              <w:p w:rsidR="0051409A" w:rsidRPr="00EC7CA0" w:rsidRDefault="00C9302B" w:rsidP="00EB72D7">
                <w:pPr>
                  <w:jc w:val="both"/>
                  <w:rPr>
                    <w:rFonts w:ascii="Arial" w:hAnsi="Arial" w:cs="Arial"/>
                    <w:iCs/>
                    <w:color w:val="333333"/>
                    <w:sz w:val="20"/>
                    <w:szCs w:val="20"/>
                  </w:rPr>
                </w:pPr>
                <w:r w:rsidRPr="00637DEB">
                  <w:rPr>
                    <w:rFonts w:ascii="Arial" w:hAnsi="Arial" w:cs="Arial"/>
                    <w:iCs/>
                    <w:color w:val="333333"/>
                    <w:sz w:val="20"/>
                    <w:szCs w:val="20"/>
                  </w:rPr>
                  <w:t xml:space="preserve">                                                                                                              </w:t>
                </w:r>
              </w:p>
            </w:tc>
          </w:sdtContent>
        </w:sdt>
        <w:tc>
          <w:tcPr>
            <w:tcW w:w="1440" w:type="dxa"/>
            <w:vAlign w:val="center"/>
          </w:tcPr>
          <w:sdt>
            <w:sdtPr>
              <w:rPr>
                <w:rFonts w:ascii="Arial" w:eastAsia="MyriadPro-Regular" w:hAnsi="Arial" w:cs="Arial"/>
              </w:rPr>
              <w:id w:val="-2140173763"/>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Arial" w:cs="Arial" w:hint="eastAsia"/>
                  </w:rPr>
                  <w:t>☐</w:t>
                </w:r>
              </w:p>
            </w:sdtContent>
          </w:sdt>
        </w:tc>
        <w:tc>
          <w:tcPr>
            <w:tcW w:w="1260" w:type="dxa"/>
            <w:vAlign w:val="center"/>
          </w:tcPr>
          <w:sdt>
            <w:sdtPr>
              <w:rPr>
                <w:rFonts w:ascii="Arial" w:eastAsia="MyriadPro-Regular" w:hAnsi="Arial" w:cs="Arial"/>
              </w:rPr>
              <w:id w:val="-1340380293"/>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MS Gothic" w:cs="Arial" w:hint="eastAsia"/>
                  </w:rPr>
                  <w:t>☐</w:t>
                </w:r>
              </w:p>
            </w:sdtContent>
          </w:sdt>
        </w:tc>
      </w:tr>
      <w:tr w:rsidR="0051409A" w:rsidRPr="00EC7CA0" w:rsidTr="000E7DC7">
        <w:trPr>
          <w:trHeight w:val="348"/>
        </w:trPr>
        <w:tc>
          <w:tcPr>
            <w:tcW w:w="810" w:type="dxa"/>
            <w:vAlign w:val="center"/>
          </w:tcPr>
          <w:p w:rsidR="0051409A" w:rsidRPr="004D5BC3" w:rsidRDefault="0051409A" w:rsidP="00EB72D7">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2</w:t>
            </w:r>
          </w:p>
        </w:tc>
        <w:sdt>
          <w:sdtPr>
            <w:rPr>
              <w:rFonts w:ascii="Arial" w:hAnsi="Arial" w:cs="Arial"/>
              <w:iCs/>
              <w:color w:val="333333"/>
              <w:sz w:val="20"/>
              <w:szCs w:val="20"/>
            </w:rPr>
            <w:id w:val="2078869338"/>
            <w:placeholder>
              <w:docPart w:val="DefaultPlaceholder_1081868574"/>
            </w:placeholder>
            <w:text/>
          </w:sdtPr>
          <w:sdtEndPr/>
          <w:sdtContent>
            <w:tc>
              <w:tcPr>
                <w:tcW w:w="6300" w:type="dxa"/>
                <w:vAlign w:val="center"/>
              </w:tcPr>
              <w:p w:rsidR="0051409A" w:rsidRPr="00EC7CA0" w:rsidRDefault="00C9302B" w:rsidP="00EB72D7">
                <w:pPr>
                  <w:jc w:val="both"/>
                  <w:rPr>
                    <w:rFonts w:ascii="Arial" w:hAnsi="Arial" w:cs="Arial"/>
                    <w:iCs/>
                    <w:color w:val="333333"/>
                    <w:sz w:val="20"/>
                    <w:szCs w:val="20"/>
                  </w:rPr>
                </w:pPr>
                <w:r w:rsidRPr="00DF1CCF">
                  <w:rPr>
                    <w:rFonts w:ascii="Arial" w:hAnsi="Arial" w:cs="Arial"/>
                    <w:iCs/>
                    <w:color w:val="333333"/>
                    <w:sz w:val="20"/>
                    <w:szCs w:val="20"/>
                  </w:rPr>
                  <w:t xml:space="preserve">                                                                                                              </w:t>
                </w:r>
              </w:p>
            </w:tc>
          </w:sdtContent>
        </w:sdt>
        <w:tc>
          <w:tcPr>
            <w:tcW w:w="1440" w:type="dxa"/>
            <w:vAlign w:val="center"/>
          </w:tcPr>
          <w:sdt>
            <w:sdtPr>
              <w:rPr>
                <w:rFonts w:ascii="Arial" w:eastAsia="MyriadPro-Regular" w:hAnsi="Arial" w:cs="Arial"/>
              </w:rPr>
              <w:id w:val="-1558542392"/>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MS Gothic" w:cs="Arial" w:hint="eastAsia"/>
                  </w:rPr>
                  <w:t>☐</w:t>
                </w:r>
              </w:p>
            </w:sdtContent>
          </w:sdt>
        </w:tc>
        <w:tc>
          <w:tcPr>
            <w:tcW w:w="1260" w:type="dxa"/>
            <w:vAlign w:val="center"/>
          </w:tcPr>
          <w:sdt>
            <w:sdtPr>
              <w:rPr>
                <w:rFonts w:ascii="Arial" w:eastAsia="MyriadPro-Regular" w:hAnsi="Arial" w:cs="Arial"/>
              </w:rPr>
              <w:id w:val="1737516878"/>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MS Gothic" w:cs="Arial" w:hint="eastAsia"/>
                  </w:rPr>
                  <w:t>☐</w:t>
                </w:r>
              </w:p>
            </w:sdtContent>
          </w:sdt>
        </w:tc>
      </w:tr>
      <w:tr w:rsidR="0051409A" w:rsidRPr="00EC7CA0" w:rsidTr="000E7DC7">
        <w:trPr>
          <w:trHeight w:val="321"/>
        </w:trPr>
        <w:tc>
          <w:tcPr>
            <w:tcW w:w="810" w:type="dxa"/>
            <w:vAlign w:val="center"/>
          </w:tcPr>
          <w:p w:rsidR="0051409A" w:rsidRPr="004D5BC3" w:rsidRDefault="0051409A" w:rsidP="00EB72D7">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3</w:t>
            </w:r>
          </w:p>
        </w:tc>
        <w:sdt>
          <w:sdtPr>
            <w:rPr>
              <w:rFonts w:ascii="Arial" w:hAnsi="Arial" w:cs="Arial"/>
              <w:iCs/>
              <w:color w:val="333333"/>
              <w:sz w:val="20"/>
              <w:szCs w:val="20"/>
            </w:rPr>
            <w:id w:val="-1148208179"/>
            <w:placeholder>
              <w:docPart w:val="DefaultPlaceholder_1081868574"/>
            </w:placeholder>
            <w:text/>
          </w:sdtPr>
          <w:sdtEndPr/>
          <w:sdtContent>
            <w:tc>
              <w:tcPr>
                <w:tcW w:w="6300" w:type="dxa"/>
                <w:vAlign w:val="center"/>
              </w:tcPr>
              <w:p w:rsidR="0051409A" w:rsidRPr="00EC7CA0" w:rsidRDefault="00C9302B" w:rsidP="00EB72D7">
                <w:pPr>
                  <w:jc w:val="both"/>
                  <w:rPr>
                    <w:rFonts w:ascii="Arial" w:hAnsi="Arial" w:cs="Arial"/>
                    <w:iCs/>
                    <w:color w:val="333333"/>
                    <w:sz w:val="20"/>
                    <w:szCs w:val="20"/>
                  </w:rPr>
                </w:pPr>
                <w:r w:rsidRPr="00A62EBF">
                  <w:rPr>
                    <w:rFonts w:ascii="Arial" w:hAnsi="Arial" w:cs="Arial"/>
                    <w:iCs/>
                    <w:color w:val="333333"/>
                    <w:sz w:val="20"/>
                    <w:szCs w:val="20"/>
                  </w:rPr>
                  <w:t xml:space="preserve">                                                                                                              </w:t>
                </w:r>
              </w:p>
            </w:tc>
          </w:sdtContent>
        </w:sdt>
        <w:tc>
          <w:tcPr>
            <w:tcW w:w="1440" w:type="dxa"/>
            <w:vAlign w:val="center"/>
          </w:tcPr>
          <w:sdt>
            <w:sdtPr>
              <w:rPr>
                <w:rFonts w:ascii="Arial" w:eastAsia="MyriadPro-Regular" w:hAnsi="Arial" w:cs="Arial"/>
              </w:rPr>
              <w:id w:val="1768414417"/>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MS Gothic" w:cs="Arial" w:hint="eastAsia"/>
                  </w:rPr>
                  <w:t>☐</w:t>
                </w:r>
              </w:p>
            </w:sdtContent>
          </w:sdt>
        </w:tc>
        <w:tc>
          <w:tcPr>
            <w:tcW w:w="1260" w:type="dxa"/>
            <w:vAlign w:val="center"/>
          </w:tcPr>
          <w:sdt>
            <w:sdtPr>
              <w:rPr>
                <w:rFonts w:ascii="Arial" w:eastAsia="MyriadPro-Regular" w:hAnsi="Arial" w:cs="Arial"/>
              </w:rPr>
              <w:id w:val="-1339923647"/>
              <w14:checkbox>
                <w14:checked w14:val="0"/>
                <w14:checkedState w14:val="2612" w14:font="MS Gothic"/>
                <w14:uncheckedState w14:val="2610" w14:font="MS Gothic"/>
              </w14:checkbox>
            </w:sdtPr>
            <w:sdtEndPr/>
            <w:sdtContent>
              <w:p w:rsidR="0051409A" w:rsidRPr="00EC7CA0" w:rsidRDefault="00C9302B" w:rsidP="00EB72D7">
                <w:pPr>
                  <w:jc w:val="center"/>
                  <w:rPr>
                    <w:rFonts w:ascii="Arial" w:hAnsi="Arial" w:cs="Arial"/>
                  </w:rPr>
                </w:pPr>
                <w:r>
                  <w:rPr>
                    <w:rFonts w:ascii="MS Gothic" w:eastAsia="MS Gothic" w:hAnsi="MS Gothic" w:cs="Arial" w:hint="eastAsia"/>
                  </w:rPr>
                  <w:t>☐</w:t>
                </w:r>
              </w:p>
            </w:sdtContent>
          </w:sdt>
        </w:tc>
      </w:tr>
    </w:tbl>
    <w:p w:rsidR="0051409A" w:rsidRDefault="0051409A" w:rsidP="0051409A">
      <w:pPr>
        <w:spacing w:before="6" w:line="130" w:lineRule="exact"/>
        <w:rPr>
          <w:rFonts w:ascii="Arial" w:hAnsi="Arial" w:cs="Arial"/>
          <w:sz w:val="13"/>
          <w:szCs w:val="13"/>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83"/>
        <w:gridCol w:w="7946"/>
      </w:tblGrid>
      <w:tr w:rsidR="0051409A" w:rsidRPr="00EC7CA0" w:rsidTr="00AE26B5">
        <w:trPr>
          <w:trHeight w:val="350"/>
        </w:trPr>
        <w:tc>
          <w:tcPr>
            <w:tcW w:w="9810" w:type="dxa"/>
            <w:gridSpan w:val="2"/>
            <w:shd w:val="clear" w:color="auto" w:fill="D9D9D9" w:themeFill="background1" w:themeFillShade="D9"/>
            <w:vAlign w:val="center"/>
          </w:tcPr>
          <w:p w:rsidR="0051409A" w:rsidRPr="004D5BC3" w:rsidRDefault="0051409A" w:rsidP="00EB72D7">
            <w:pPr>
              <w:shd w:val="clear" w:color="auto" w:fill="D9D9D9" w:themeFill="background1" w:themeFillShade="D9"/>
              <w:spacing w:before="0" w:line="264" w:lineRule="auto"/>
              <w:rPr>
                <w:rFonts w:ascii="Arial" w:hAnsi="Arial" w:cs="Arial"/>
                <w:i/>
                <w:color w:val="225592"/>
              </w:rPr>
            </w:pPr>
            <w:r w:rsidRPr="004D5BC3">
              <w:rPr>
                <w:rFonts w:ascii="Arial" w:hAnsi="Arial" w:cs="Arial"/>
                <w:i/>
                <w:color w:val="225592"/>
              </w:rPr>
              <w:t>Thông tin kê khai theo Luật Thuế Hoa Kỳ/</w:t>
            </w:r>
            <w:r w:rsidRPr="008C662C">
              <w:rPr>
                <w:rFonts w:ascii="Arial" w:hAnsi="Arial" w:cs="Arial"/>
                <w:i/>
                <w:color w:val="225592"/>
                <w:sz w:val="18"/>
                <w:szCs w:val="18"/>
              </w:rPr>
              <w:t>Declaration as required under U.S. Tax Law</w:t>
            </w:r>
          </w:p>
        </w:tc>
      </w:tr>
      <w:tr w:rsidR="0051409A" w:rsidRPr="00EC7CA0" w:rsidTr="00AE26B5">
        <w:trPr>
          <w:trHeight w:val="720"/>
        </w:trPr>
        <w:tc>
          <w:tcPr>
            <w:tcW w:w="9810" w:type="dxa"/>
            <w:gridSpan w:val="2"/>
            <w:vAlign w:val="bottom"/>
          </w:tcPr>
          <w:p w:rsidR="005E15D5" w:rsidRDefault="00EA11E4" w:rsidP="005E15D5">
            <w:pPr>
              <w:spacing w:before="60"/>
              <w:jc w:val="both"/>
              <w:rPr>
                <w:rFonts w:ascii="Arial" w:hAnsi="Arial" w:cs="Arial"/>
              </w:rPr>
            </w:pPr>
            <w:r>
              <w:rPr>
                <w:rFonts w:ascii="Arial" w:hAnsi="Arial" w:cs="Arial"/>
              </w:rPr>
              <w:t>Người đại diện theo pháp luật</w:t>
            </w:r>
            <w:r w:rsidR="0051409A" w:rsidRPr="00EC7CA0">
              <w:rPr>
                <w:rFonts w:ascii="Arial" w:hAnsi="Arial" w:cs="Arial"/>
              </w:rPr>
              <w:t xml:space="preserve"> có một trong các dấu hiệu Hoa Kỳ theo Bản Điều khoản và điều kiện mở và sử dụng tài khoản tiền gửi hay không? </w:t>
            </w:r>
          </w:p>
          <w:p w:rsidR="005E15D5" w:rsidRDefault="0051409A" w:rsidP="005E15D5">
            <w:pPr>
              <w:spacing w:before="0" w:after="60"/>
              <w:jc w:val="both"/>
            </w:pPr>
            <w:r>
              <w:rPr>
                <w:rFonts w:ascii="Arial" w:hAnsi="Arial" w:cs="Arial"/>
                <w:i/>
                <w:iCs/>
                <w:color w:val="333333"/>
                <w:sz w:val="18"/>
                <w:szCs w:val="18"/>
              </w:rPr>
              <w:t>Does</w:t>
            </w:r>
            <w:r w:rsidRPr="00EC7CA0">
              <w:rPr>
                <w:rFonts w:ascii="Arial" w:hAnsi="Arial" w:cs="Arial"/>
                <w:i/>
                <w:iCs/>
                <w:color w:val="333333"/>
                <w:sz w:val="18"/>
                <w:szCs w:val="18"/>
              </w:rPr>
              <w:t xml:space="preserve"> the </w:t>
            </w:r>
            <w:r w:rsidR="0052224D">
              <w:rPr>
                <w:rFonts w:ascii="Arial" w:hAnsi="Arial" w:cs="Arial"/>
                <w:i/>
                <w:iCs/>
                <w:color w:val="333333"/>
                <w:sz w:val="18"/>
                <w:szCs w:val="18"/>
              </w:rPr>
              <w:t>legal entity</w:t>
            </w:r>
            <w:r w:rsidRPr="00EC7CA0">
              <w:rPr>
                <w:rFonts w:ascii="Arial" w:hAnsi="Arial" w:cs="Arial"/>
                <w:i/>
                <w:iCs/>
                <w:color w:val="333333"/>
                <w:sz w:val="18"/>
                <w:szCs w:val="18"/>
              </w:rPr>
              <w:t xml:space="preserve"> </w:t>
            </w:r>
            <w:r>
              <w:rPr>
                <w:rFonts w:ascii="Arial" w:hAnsi="Arial" w:cs="Arial"/>
                <w:i/>
                <w:iCs/>
                <w:color w:val="333333"/>
                <w:sz w:val="18"/>
                <w:szCs w:val="18"/>
              </w:rPr>
              <w:t xml:space="preserve">have </w:t>
            </w:r>
            <w:r w:rsidRPr="00EC7CA0">
              <w:rPr>
                <w:rFonts w:ascii="Arial" w:hAnsi="Arial" w:cs="Arial"/>
                <w:i/>
                <w:iCs/>
                <w:color w:val="333333"/>
                <w:sz w:val="18"/>
                <w:szCs w:val="18"/>
              </w:rPr>
              <w:t>any of the U.S. indicia referred to the Account Opening Terms and Conditions”?</w:t>
            </w:r>
          </w:p>
        </w:tc>
      </w:tr>
      <w:tr w:rsidR="0051409A" w:rsidRPr="00EC7CA0" w:rsidTr="00AE26B5">
        <w:trPr>
          <w:trHeight w:val="468"/>
        </w:trPr>
        <w:tc>
          <w:tcPr>
            <w:tcW w:w="1696" w:type="dxa"/>
            <w:vAlign w:val="center"/>
          </w:tcPr>
          <w:p w:rsidR="0051409A" w:rsidRPr="00C9302B" w:rsidRDefault="00B660B9" w:rsidP="00C9302B">
            <w:pPr>
              <w:spacing w:before="0"/>
              <w:jc w:val="both"/>
              <w:rPr>
                <w:rFonts w:ascii="Arial" w:hAnsi="Arial" w:cs="Arial"/>
              </w:rPr>
            </w:pPr>
            <w:sdt>
              <w:sdtPr>
                <w:rPr>
                  <w:rFonts w:ascii="Arial" w:hAnsi="Arial" w:cs="Arial"/>
                </w:rPr>
                <w:id w:val="215631020"/>
                <w14:checkbox>
                  <w14:checked w14:val="0"/>
                  <w14:checkedState w14:val="2612" w14:font="MS Gothic"/>
                  <w14:uncheckedState w14:val="2610" w14:font="MS Gothic"/>
                </w14:checkbox>
              </w:sdtPr>
              <w:sdtEndPr/>
              <w:sdtContent>
                <w:r w:rsidR="00C9302B">
                  <w:rPr>
                    <w:rFonts w:ascii="MS Gothic" w:eastAsia="MS Gothic" w:hAnsi="MS Gothic" w:cs="Arial" w:hint="eastAsia"/>
                  </w:rPr>
                  <w:t>☐</w:t>
                </w:r>
              </w:sdtContent>
            </w:sdt>
            <w:r w:rsidR="00C9302B">
              <w:rPr>
                <w:rFonts w:ascii="Arial" w:hAnsi="Arial" w:cs="Arial"/>
              </w:rPr>
              <w:t xml:space="preserve"> </w:t>
            </w:r>
            <w:r w:rsidR="0051409A" w:rsidRPr="00C9302B">
              <w:rPr>
                <w:rFonts w:ascii="Arial" w:hAnsi="Arial" w:cs="Arial"/>
              </w:rPr>
              <w:t>Có/</w:t>
            </w:r>
            <w:r w:rsidR="0051409A" w:rsidRPr="00C9302B">
              <w:rPr>
                <w:rFonts w:ascii="Arial" w:hAnsi="Arial" w:cs="Arial"/>
                <w:i/>
                <w:iCs/>
                <w:color w:val="333333"/>
                <w:sz w:val="18"/>
                <w:szCs w:val="18"/>
              </w:rPr>
              <w:t>Yes</w:t>
            </w:r>
          </w:p>
        </w:tc>
        <w:tc>
          <w:tcPr>
            <w:tcW w:w="8114" w:type="dxa"/>
          </w:tcPr>
          <w:p w:rsidR="0051409A" w:rsidRDefault="0051409A" w:rsidP="00EB72D7">
            <w:pPr>
              <w:tabs>
                <w:tab w:val="left" w:leader="underscore" w:pos="9990"/>
              </w:tabs>
              <w:spacing w:before="60" w:after="60"/>
              <w:jc w:val="both"/>
              <w:rPr>
                <w:rFonts w:ascii="Arial" w:hAnsi="Arial" w:cs="Arial"/>
              </w:rPr>
            </w:pPr>
            <w:r w:rsidRPr="00EC7CA0">
              <w:rPr>
                <w:rFonts w:ascii="Arial" w:hAnsi="Arial" w:cs="Arial"/>
              </w:rPr>
              <w:t>Vui lòng bổ sung thông tin bằng mẫu “Giấy bổ sung thông tin khách hàng có yếu tố Hoa Kỳ”/</w:t>
            </w:r>
            <w:r w:rsidRPr="00EC7CA0">
              <w:rPr>
                <w:rFonts w:ascii="Arial" w:hAnsi="Arial" w:cs="Arial"/>
                <w:i/>
                <w:iCs/>
                <w:color w:val="333333"/>
                <w:sz w:val="18"/>
                <w:szCs w:val="18"/>
              </w:rPr>
              <w:t xml:space="preserve"> I/we will fill in the form “Additional information form for Customers with U.S. Indicia”.</w:t>
            </w:r>
          </w:p>
        </w:tc>
      </w:tr>
      <w:tr w:rsidR="0051409A" w:rsidRPr="00EC7CA0" w:rsidTr="00AE26B5">
        <w:trPr>
          <w:trHeight w:val="737"/>
        </w:trPr>
        <w:tc>
          <w:tcPr>
            <w:tcW w:w="1696" w:type="dxa"/>
            <w:vAlign w:val="center"/>
          </w:tcPr>
          <w:p w:rsidR="006B47E3" w:rsidRPr="00C9302B" w:rsidRDefault="00B660B9" w:rsidP="00C9302B">
            <w:pPr>
              <w:spacing w:before="0"/>
              <w:jc w:val="both"/>
              <w:rPr>
                <w:rFonts w:ascii="Arial" w:hAnsi="Arial" w:cs="Arial"/>
              </w:rPr>
            </w:pPr>
            <w:sdt>
              <w:sdtPr>
                <w:rPr>
                  <w:rFonts w:ascii="Arial" w:hAnsi="Arial" w:cs="Arial"/>
                </w:rPr>
                <w:id w:val="-572121775"/>
                <w14:checkbox>
                  <w14:checked w14:val="0"/>
                  <w14:checkedState w14:val="2612" w14:font="MS Gothic"/>
                  <w14:uncheckedState w14:val="2610" w14:font="MS Gothic"/>
                </w14:checkbox>
              </w:sdtPr>
              <w:sdtEndPr/>
              <w:sdtContent>
                <w:r w:rsidR="00C9302B">
                  <w:rPr>
                    <w:rFonts w:ascii="MS Gothic" w:eastAsia="MS Gothic" w:hAnsi="MS Gothic" w:cs="Arial" w:hint="eastAsia"/>
                  </w:rPr>
                  <w:t>☐</w:t>
                </w:r>
              </w:sdtContent>
            </w:sdt>
            <w:r w:rsidR="00C9302B">
              <w:rPr>
                <w:rFonts w:ascii="Arial" w:hAnsi="Arial" w:cs="Arial"/>
              </w:rPr>
              <w:t xml:space="preserve"> </w:t>
            </w:r>
            <w:r w:rsidR="0051409A" w:rsidRPr="00C9302B">
              <w:rPr>
                <w:rFonts w:ascii="Arial" w:hAnsi="Arial" w:cs="Arial"/>
              </w:rPr>
              <w:t>Không/</w:t>
            </w:r>
            <w:r w:rsidR="0051409A" w:rsidRPr="00C9302B">
              <w:rPr>
                <w:rFonts w:ascii="Arial" w:hAnsi="Arial" w:cs="Arial"/>
                <w:i/>
                <w:iCs/>
                <w:color w:val="333333"/>
                <w:sz w:val="18"/>
                <w:szCs w:val="18"/>
              </w:rPr>
              <w:t>No</w:t>
            </w:r>
          </w:p>
          <w:p w:rsidR="0051409A" w:rsidRPr="006B47E3" w:rsidRDefault="0051409A" w:rsidP="006E2D88"/>
        </w:tc>
        <w:tc>
          <w:tcPr>
            <w:tcW w:w="8114" w:type="dxa"/>
          </w:tcPr>
          <w:p w:rsidR="0051409A" w:rsidRDefault="0051409A" w:rsidP="00EB72D7">
            <w:pPr>
              <w:tabs>
                <w:tab w:val="left" w:leader="underscore" w:pos="9990"/>
              </w:tabs>
              <w:spacing w:before="60" w:after="60"/>
              <w:jc w:val="both"/>
              <w:rPr>
                <w:rFonts w:ascii="Arial" w:hAnsi="Arial" w:cs="Arial"/>
                <w:i/>
                <w:iCs/>
                <w:color w:val="333333"/>
                <w:sz w:val="18"/>
                <w:szCs w:val="18"/>
              </w:rPr>
            </w:pPr>
            <w:r w:rsidRPr="00EC7CA0">
              <w:rPr>
                <w:rFonts w:ascii="Arial" w:hAnsi="Arial" w:cs="Arial"/>
              </w:rPr>
              <w:t>Tôi/chúng tôi cam kết tôi/chúng tôi không phải là đối tượng nộp thuế theo Luật Thuế Hoa Kỳ/</w:t>
            </w:r>
            <w:r w:rsidRPr="00EC7CA0">
              <w:rPr>
                <w:rFonts w:ascii="Arial" w:hAnsi="Arial" w:cs="Arial"/>
                <w:i/>
                <w:iCs/>
                <w:color w:val="333333"/>
                <w:sz w:val="18"/>
                <w:szCs w:val="18"/>
              </w:rPr>
              <w:t>I/we confirm that the organization is not a U.S. resident for a tax purpose as defined under U.S. Tax Law.</w:t>
            </w:r>
          </w:p>
        </w:tc>
      </w:tr>
    </w:tbl>
    <w:tbl>
      <w:tblPr>
        <w:tblpPr w:leftFromText="180" w:rightFromText="180" w:vertAnchor="text" w:horzAnchor="margin" w:tblpY="117"/>
        <w:tblW w:w="9815" w:type="dxa"/>
        <w:tblCellMar>
          <w:left w:w="0" w:type="dxa"/>
          <w:right w:w="0" w:type="dxa"/>
        </w:tblCellMar>
        <w:tblLook w:val="01E0" w:firstRow="1" w:lastRow="1" w:firstColumn="1" w:lastColumn="1" w:noHBand="0" w:noVBand="0"/>
      </w:tblPr>
      <w:tblGrid>
        <w:gridCol w:w="2947"/>
        <w:gridCol w:w="3538"/>
        <w:gridCol w:w="3330"/>
      </w:tblGrid>
      <w:tr w:rsidR="008940FF" w:rsidRPr="00EC7CA0" w:rsidTr="00AE26B5">
        <w:trPr>
          <w:trHeight w:hRule="exact" w:val="697"/>
        </w:trPr>
        <w:tc>
          <w:tcPr>
            <w:tcW w:w="2947" w:type="dxa"/>
            <w:vMerge w:val="restart"/>
            <w:tcBorders>
              <w:top w:val="single" w:sz="4" w:space="0" w:color="BCBEC0"/>
              <w:left w:val="single" w:sz="4" w:space="0" w:color="BCBEC0"/>
              <w:right w:val="single" w:sz="4" w:space="0" w:color="BCBEC0"/>
            </w:tcBorders>
            <w:vAlign w:val="center"/>
          </w:tcPr>
          <w:p w:rsidR="004B522C" w:rsidRDefault="008940FF">
            <w:pPr>
              <w:tabs>
                <w:tab w:val="left" w:leader="underscore" w:pos="9630"/>
              </w:tabs>
              <w:spacing w:after="0" w:line="240" w:lineRule="auto"/>
              <w:ind w:hanging="85"/>
              <w:jc w:val="center"/>
              <w:rPr>
                <w:rFonts w:ascii="Arial" w:eastAsia="MyriadPro-Regular" w:hAnsi="Arial" w:cs="Arial"/>
                <w:color w:val="225592"/>
              </w:rPr>
            </w:pPr>
            <w:r w:rsidRPr="004D5BC3">
              <w:rPr>
                <w:rFonts w:ascii="Arial" w:eastAsia="MyriadPro-Regular" w:hAnsi="Arial" w:cs="Arial"/>
                <w:color w:val="225592"/>
              </w:rPr>
              <w:t>Mẫu dấu</w:t>
            </w:r>
          </w:p>
          <w:p w:rsidR="004B522C" w:rsidRDefault="0052224D" w:rsidP="004B522C">
            <w:pPr>
              <w:tabs>
                <w:tab w:val="left" w:leader="underscore" w:pos="9630"/>
              </w:tabs>
              <w:spacing w:before="0" w:after="0" w:line="240" w:lineRule="auto"/>
              <w:jc w:val="center"/>
              <w:rPr>
                <w:rFonts w:ascii="Arial" w:eastAsia="MyriadPro-Regular" w:hAnsi="Arial" w:cs="Arial"/>
                <w:i/>
                <w:sz w:val="18"/>
                <w:szCs w:val="18"/>
              </w:rPr>
            </w:pPr>
            <w:r>
              <w:rPr>
                <w:rFonts w:ascii="Arial" w:eastAsia="MyriadPro-Regular" w:hAnsi="Arial" w:cs="Arial"/>
                <w:i/>
                <w:color w:val="225592"/>
                <w:sz w:val="18"/>
                <w:szCs w:val="18"/>
              </w:rPr>
              <w:t>S</w:t>
            </w:r>
            <w:r w:rsidR="008940FF" w:rsidRPr="004D5BC3">
              <w:rPr>
                <w:rFonts w:ascii="Arial" w:eastAsia="MyriadPro-Regular" w:hAnsi="Arial" w:cs="Arial"/>
                <w:i/>
                <w:color w:val="225592"/>
                <w:sz w:val="18"/>
                <w:szCs w:val="18"/>
              </w:rPr>
              <w:t>eal Specimen</w:t>
            </w:r>
          </w:p>
        </w:tc>
        <w:tc>
          <w:tcPr>
            <w:tcW w:w="3538" w:type="dxa"/>
            <w:tcBorders>
              <w:top w:val="single" w:sz="4" w:space="0" w:color="BCBEC0"/>
              <w:left w:val="single" w:sz="4" w:space="0" w:color="BCBEC0"/>
              <w:bottom w:val="single" w:sz="4" w:space="0" w:color="BCBEC0"/>
              <w:right w:val="single" w:sz="4" w:space="0" w:color="BCBEC0"/>
            </w:tcBorders>
            <w:shd w:val="clear" w:color="auto" w:fill="E6E7E8"/>
            <w:vAlign w:val="center"/>
          </w:tcPr>
          <w:p w:rsidR="005E15D5" w:rsidRDefault="008940FF" w:rsidP="002D316D">
            <w:pPr>
              <w:tabs>
                <w:tab w:val="left" w:leader="underscore" w:pos="9630"/>
              </w:tabs>
              <w:spacing w:before="60" w:after="0" w:line="240" w:lineRule="auto"/>
              <w:jc w:val="center"/>
              <w:rPr>
                <w:rFonts w:ascii="Arial" w:eastAsia="MyriadPro-Regular" w:hAnsi="Arial" w:cs="Arial"/>
              </w:rPr>
            </w:pPr>
            <w:r w:rsidRPr="00EC7CA0">
              <w:rPr>
                <w:rFonts w:ascii="Arial" w:eastAsia="MyriadPro-Regular" w:hAnsi="Arial" w:cs="Arial"/>
              </w:rPr>
              <w:t xml:space="preserve">Mẫu dấu </w:t>
            </w:r>
            <w:r>
              <w:rPr>
                <w:rFonts w:ascii="Arial" w:eastAsia="MyriadPro-Regular" w:hAnsi="Arial" w:cs="Arial"/>
              </w:rPr>
              <w:t>1</w:t>
            </w:r>
          </w:p>
          <w:p w:rsidR="005E15D5" w:rsidRPr="00B0160B" w:rsidRDefault="008940FF" w:rsidP="005E15D5">
            <w:pPr>
              <w:tabs>
                <w:tab w:val="left" w:leader="underscore" w:pos="9630"/>
              </w:tabs>
              <w:spacing w:before="0" w:after="0" w:line="240" w:lineRule="auto"/>
              <w:jc w:val="center"/>
              <w:rPr>
                <w:rFonts w:ascii="Arial" w:eastAsia="MyriadPro-Regular" w:hAnsi="Arial" w:cs="Arial"/>
                <w:i/>
                <w:sz w:val="18"/>
                <w:szCs w:val="18"/>
              </w:rPr>
            </w:pPr>
            <w:r w:rsidRPr="00B0160B">
              <w:rPr>
                <w:rFonts w:ascii="Arial" w:eastAsia="MyriadPro-Regular" w:hAnsi="Arial" w:cs="Arial"/>
                <w:i/>
                <w:sz w:val="18"/>
                <w:szCs w:val="18"/>
              </w:rPr>
              <w:t>Seal Specimen1</w:t>
            </w:r>
          </w:p>
        </w:tc>
        <w:tc>
          <w:tcPr>
            <w:tcW w:w="3330" w:type="dxa"/>
            <w:tcBorders>
              <w:top w:val="single" w:sz="4" w:space="0" w:color="BCBEC0"/>
              <w:left w:val="single" w:sz="4" w:space="0" w:color="BCBEC0"/>
              <w:bottom w:val="single" w:sz="4" w:space="0" w:color="BCBEC0"/>
              <w:right w:val="single" w:sz="4" w:space="0" w:color="BCBEC0"/>
            </w:tcBorders>
            <w:shd w:val="clear" w:color="auto" w:fill="E6E7E8"/>
            <w:vAlign w:val="center"/>
          </w:tcPr>
          <w:p w:rsidR="005E15D5" w:rsidRDefault="008940FF" w:rsidP="002D316D">
            <w:pPr>
              <w:tabs>
                <w:tab w:val="left" w:leader="underscore" w:pos="9630"/>
              </w:tabs>
              <w:spacing w:before="60" w:after="0" w:line="240" w:lineRule="auto"/>
              <w:jc w:val="center"/>
              <w:rPr>
                <w:rFonts w:ascii="Arial" w:eastAsia="MyriadPro-Regular" w:hAnsi="Arial" w:cs="Arial"/>
              </w:rPr>
            </w:pPr>
            <w:r w:rsidRPr="00EC7CA0">
              <w:rPr>
                <w:rFonts w:ascii="Arial" w:eastAsia="MyriadPro-Regular" w:hAnsi="Arial" w:cs="Arial"/>
              </w:rPr>
              <w:t>Mẫu dấu 2</w:t>
            </w:r>
          </w:p>
          <w:p w:rsidR="005E15D5" w:rsidRDefault="008940FF" w:rsidP="005E15D5">
            <w:pPr>
              <w:tabs>
                <w:tab w:val="left" w:leader="underscore" w:pos="9630"/>
              </w:tabs>
              <w:spacing w:before="0" w:after="0" w:line="240" w:lineRule="auto"/>
              <w:jc w:val="center"/>
              <w:rPr>
                <w:rFonts w:ascii="Arial" w:eastAsia="MyriadPro-Regular" w:hAnsi="Arial" w:cs="Arial"/>
              </w:rPr>
            </w:pPr>
            <w:r w:rsidRPr="00B0160B">
              <w:rPr>
                <w:rFonts w:ascii="Arial" w:eastAsia="MyriadPro-Regular" w:hAnsi="Arial" w:cs="Arial"/>
                <w:i/>
                <w:sz w:val="18"/>
                <w:szCs w:val="18"/>
              </w:rPr>
              <w:t>Seal Specimen 2</w:t>
            </w:r>
          </w:p>
        </w:tc>
      </w:tr>
      <w:tr w:rsidR="008940FF" w:rsidRPr="00EC7CA0" w:rsidTr="000E7DC7">
        <w:trPr>
          <w:trHeight w:hRule="exact" w:val="2200"/>
        </w:trPr>
        <w:tc>
          <w:tcPr>
            <w:tcW w:w="2947" w:type="dxa"/>
            <w:vMerge/>
            <w:tcBorders>
              <w:left w:val="single" w:sz="4" w:space="0" w:color="BCBEC0"/>
              <w:bottom w:val="single" w:sz="4" w:space="0" w:color="BCBEC0"/>
              <w:right w:val="single" w:sz="4" w:space="0" w:color="BCBEC0"/>
            </w:tcBorders>
            <w:vAlign w:val="center"/>
          </w:tcPr>
          <w:p w:rsidR="005E15D5" w:rsidRDefault="005E15D5" w:rsidP="005E15D5">
            <w:pPr>
              <w:tabs>
                <w:tab w:val="left" w:leader="underscore" w:pos="9630"/>
              </w:tabs>
              <w:spacing w:after="0" w:line="240" w:lineRule="auto"/>
              <w:jc w:val="center"/>
              <w:rPr>
                <w:rFonts w:ascii="Arial" w:eastAsia="MyriadPro-Regular" w:hAnsi="Arial" w:cs="Arial"/>
              </w:rPr>
            </w:pPr>
          </w:p>
        </w:tc>
        <w:tc>
          <w:tcPr>
            <w:tcW w:w="3538" w:type="dxa"/>
            <w:tcBorders>
              <w:top w:val="single" w:sz="4" w:space="0" w:color="BCBEC0"/>
              <w:left w:val="single" w:sz="4" w:space="0" w:color="BCBEC0"/>
              <w:bottom w:val="single" w:sz="4" w:space="0" w:color="BCBEC0"/>
              <w:right w:val="single" w:sz="4" w:space="0" w:color="BCBEC0"/>
            </w:tcBorders>
            <w:vAlign w:val="center"/>
          </w:tcPr>
          <w:p w:rsidR="005E15D5" w:rsidRDefault="005E15D5" w:rsidP="005E15D5">
            <w:pPr>
              <w:tabs>
                <w:tab w:val="left" w:leader="underscore" w:pos="9630"/>
              </w:tabs>
              <w:spacing w:after="0" w:line="240" w:lineRule="auto"/>
              <w:jc w:val="center"/>
              <w:rPr>
                <w:rFonts w:ascii="Arial" w:eastAsia="MyriadPro-Regular" w:hAnsi="Arial" w:cs="Arial"/>
              </w:rPr>
            </w:pPr>
          </w:p>
        </w:tc>
        <w:tc>
          <w:tcPr>
            <w:tcW w:w="3330" w:type="dxa"/>
            <w:tcBorders>
              <w:top w:val="single" w:sz="4" w:space="0" w:color="BCBEC0"/>
              <w:left w:val="single" w:sz="4" w:space="0" w:color="BCBEC0"/>
              <w:bottom w:val="single" w:sz="4" w:space="0" w:color="BCBEC0"/>
              <w:right w:val="single" w:sz="4" w:space="0" w:color="BCBEC0"/>
            </w:tcBorders>
            <w:vAlign w:val="center"/>
          </w:tcPr>
          <w:p w:rsidR="005E15D5" w:rsidRDefault="005E15D5" w:rsidP="005E15D5">
            <w:pPr>
              <w:tabs>
                <w:tab w:val="left" w:leader="underscore" w:pos="9630"/>
              </w:tabs>
              <w:spacing w:after="0" w:line="240" w:lineRule="auto"/>
              <w:jc w:val="center"/>
              <w:rPr>
                <w:rFonts w:ascii="Arial" w:eastAsia="MyriadPro-Regular" w:hAnsi="Arial" w:cs="Arial"/>
              </w:rPr>
            </w:pPr>
          </w:p>
        </w:tc>
      </w:tr>
    </w:tbl>
    <w:p w:rsidR="005E15D5" w:rsidRDefault="006967E6" w:rsidP="005E15D5">
      <w:pPr>
        <w:pStyle w:val="ListParagraph"/>
        <w:numPr>
          <w:ilvl w:val="0"/>
          <w:numId w:val="24"/>
        </w:numPr>
        <w:tabs>
          <w:tab w:val="left" w:leader="underscore" w:pos="9630"/>
        </w:tabs>
        <w:spacing w:after="120" w:line="360" w:lineRule="auto"/>
        <w:ind w:left="446" w:hanging="446"/>
        <w:jc w:val="both"/>
        <w:rPr>
          <w:rFonts w:ascii="Arial" w:eastAsia="MyriadPro-Regular" w:hAnsi="Arial" w:cs="Arial"/>
          <w:color w:val="225592"/>
        </w:rPr>
      </w:pPr>
      <w:r w:rsidRPr="004D5BC3">
        <w:rPr>
          <w:rFonts w:ascii="Arial" w:eastAsia="MyriadPro-Regular" w:hAnsi="Arial" w:cs="Arial"/>
          <w:color w:val="225592"/>
        </w:rPr>
        <w:lastRenderedPageBreak/>
        <w:t>Thay đổi/thêm mới thông tin người liên quan/</w:t>
      </w:r>
      <w:r w:rsidR="005E15D5" w:rsidRPr="005E15D5">
        <w:rPr>
          <w:rFonts w:ascii="Arial" w:eastAsia="MyriadPro-Regular" w:hAnsi="Arial" w:cs="Arial"/>
          <w:i/>
          <w:color w:val="225592"/>
          <w:sz w:val="18"/>
          <w:szCs w:val="18"/>
        </w:rPr>
        <w:t>Change of  Related  Person</w:t>
      </w:r>
    </w:p>
    <w:p w:rsidR="005E15D5" w:rsidRDefault="00EA11E4"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Pr>
          <w:rFonts w:ascii="Arial" w:eastAsia="MyriadPro-Regular" w:hAnsi="Arial" w:cs="Arial"/>
        </w:rPr>
        <w:t>Người đại diện theo pháp luật</w:t>
      </w:r>
      <w:r w:rsidR="004A0151" w:rsidRPr="00EC7CA0">
        <w:rPr>
          <w:rFonts w:ascii="Arial" w:eastAsia="MyriadPro-Regular" w:hAnsi="Arial" w:cs="Arial"/>
        </w:rPr>
        <w:t>/</w:t>
      </w:r>
      <w:r w:rsidR="004A0151" w:rsidRPr="00EC7CA0">
        <w:rPr>
          <w:rFonts w:ascii="Arial" w:eastAsia="MyriadPro-Regular" w:hAnsi="Arial" w:cs="Arial"/>
          <w:i/>
          <w:sz w:val="18"/>
          <w:szCs w:val="18"/>
        </w:rPr>
        <w:t>Account</w:t>
      </w:r>
      <w:r w:rsidR="003A3D60">
        <w:rPr>
          <w:rFonts w:ascii="Arial" w:eastAsia="MyriadPro-Regular" w:hAnsi="Arial" w:cs="Arial"/>
          <w:i/>
          <w:sz w:val="18"/>
          <w:szCs w:val="18"/>
        </w:rPr>
        <w:t xml:space="preserve"> </w:t>
      </w:r>
      <w:r w:rsidR="004A0151" w:rsidRPr="00EC7CA0">
        <w:rPr>
          <w:rFonts w:ascii="Arial" w:eastAsia="MyriadPro-Regular" w:hAnsi="Arial" w:cs="Arial"/>
          <w:i/>
          <w:sz w:val="18"/>
          <w:szCs w:val="18"/>
        </w:rPr>
        <w:t>Holder</w:t>
      </w:r>
    </w:p>
    <w:p w:rsid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Người</w:t>
      </w:r>
      <w:r w:rsidR="003A3D60">
        <w:rPr>
          <w:rFonts w:ascii="Arial" w:eastAsia="MyriadPro-Regular" w:hAnsi="Arial" w:cs="Arial"/>
        </w:rPr>
        <w:t xml:space="preserve"> </w:t>
      </w:r>
      <w:r w:rsidRPr="00EC7CA0">
        <w:rPr>
          <w:rFonts w:ascii="Arial" w:eastAsia="MyriadPro-Regular" w:hAnsi="Arial" w:cs="Arial"/>
        </w:rPr>
        <w:t>được</w:t>
      </w:r>
      <w:r w:rsidR="003A3D60">
        <w:rPr>
          <w:rFonts w:ascii="Arial" w:eastAsia="MyriadPro-Regular" w:hAnsi="Arial" w:cs="Arial"/>
        </w:rPr>
        <w:t xml:space="preserve"> </w:t>
      </w:r>
      <w:r w:rsidRPr="00EC7CA0">
        <w:rPr>
          <w:rFonts w:ascii="Arial" w:eastAsia="MyriadPro-Regular" w:hAnsi="Arial" w:cs="Arial"/>
        </w:rPr>
        <w:t>ủy</w:t>
      </w:r>
      <w:r w:rsidR="003A3D60">
        <w:rPr>
          <w:rFonts w:ascii="Arial" w:eastAsia="MyriadPro-Regular" w:hAnsi="Arial" w:cs="Arial"/>
        </w:rPr>
        <w:t xml:space="preserve"> </w:t>
      </w:r>
      <w:r w:rsidRPr="00EC7CA0">
        <w:rPr>
          <w:rFonts w:ascii="Arial" w:eastAsia="MyriadPro-Regular" w:hAnsi="Arial" w:cs="Arial"/>
        </w:rPr>
        <w:t>quyền</w:t>
      </w:r>
      <w:r w:rsidR="003A3D60">
        <w:rPr>
          <w:rFonts w:ascii="Arial" w:eastAsia="MyriadPro-Regular" w:hAnsi="Arial" w:cs="Arial"/>
        </w:rPr>
        <w:t xml:space="preserve"> </w:t>
      </w:r>
      <w:r w:rsidRPr="00EC7CA0">
        <w:rPr>
          <w:rFonts w:ascii="Arial" w:eastAsia="MyriadPro-Regular" w:hAnsi="Arial" w:cs="Arial"/>
        </w:rPr>
        <w:t>của</w:t>
      </w:r>
      <w:r w:rsidR="003A3D60">
        <w:rPr>
          <w:rFonts w:ascii="Arial" w:eastAsia="MyriadPro-Regular" w:hAnsi="Arial" w:cs="Arial"/>
        </w:rPr>
        <w:t xml:space="preserve"> </w:t>
      </w:r>
      <w:r w:rsidR="00EA11E4">
        <w:rPr>
          <w:rFonts w:ascii="Arial" w:eastAsia="MyriadPro-Regular" w:hAnsi="Arial" w:cs="Arial"/>
        </w:rPr>
        <w:t>người đại diện theo pháp luật</w:t>
      </w:r>
      <w:r w:rsidRPr="00EC7CA0">
        <w:rPr>
          <w:rFonts w:ascii="Arial" w:eastAsia="MyriadPro-Regular" w:hAnsi="Arial" w:cs="Arial"/>
        </w:rPr>
        <w:t>/</w:t>
      </w:r>
      <w:r w:rsidRPr="00EC7CA0">
        <w:rPr>
          <w:rFonts w:ascii="Arial" w:eastAsia="MyriadPro-Regular" w:hAnsi="Arial" w:cs="Arial"/>
          <w:i/>
          <w:sz w:val="18"/>
          <w:szCs w:val="18"/>
        </w:rPr>
        <w:t>Attorney</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of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the</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Account</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Holder</w:t>
      </w:r>
    </w:p>
    <w:p w:rsid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Kế</w:t>
      </w:r>
      <w:r w:rsidR="003A3D60">
        <w:rPr>
          <w:rFonts w:ascii="Arial" w:eastAsia="MyriadPro-Regular" w:hAnsi="Arial" w:cs="Arial"/>
        </w:rPr>
        <w:t xml:space="preserve"> </w:t>
      </w:r>
      <w:r w:rsidRPr="00EC7CA0">
        <w:rPr>
          <w:rFonts w:ascii="Arial" w:eastAsia="MyriadPro-Regular" w:hAnsi="Arial" w:cs="Arial"/>
        </w:rPr>
        <w:t>toán</w:t>
      </w:r>
      <w:r w:rsidR="003A3D60">
        <w:rPr>
          <w:rFonts w:ascii="Arial" w:eastAsia="MyriadPro-Regular" w:hAnsi="Arial" w:cs="Arial"/>
        </w:rPr>
        <w:t xml:space="preserve"> </w:t>
      </w:r>
      <w:r w:rsidRPr="00EC7CA0">
        <w:rPr>
          <w:rFonts w:ascii="Arial" w:eastAsia="MyriadPro-Regular" w:hAnsi="Arial" w:cs="Arial"/>
        </w:rPr>
        <w:t>trưởng/người</w:t>
      </w:r>
      <w:r w:rsidR="003A3D60">
        <w:rPr>
          <w:rFonts w:ascii="Arial" w:eastAsia="MyriadPro-Regular" w:hAnsi="Arial" w:cs="Arial"/>
        </w:rPr>
        <w:t xml:space="preserve"> </w:t>
      </w:r>
      <w:r w:rsidRPr="00EC7CA0">
        <w:rPr>
          <w:rFonts w:ascii="Arial" w:eastAsia="MyriadPro-Regular" w:hAnsi="Arial" w:cs="Arial"/>
        </w:rPr>
        <w:t>phụ</w:t>
      </w:r>
      <w:r w:rsidR="003A3D60">
        <w:rPr>
          <w:rFonts w:ascii="Arial" w:eastAsia="MyriadPro-Regular" w:hAnsi="Arial" w:cs="Arial"/>
        </w:rPr>
        <w:t xml:space="preserve"> </w:t>
      </w:r>
      <w:r w:rsidRPr="00EC7CA0">
        <w:rPr>
          <w:rFonts w:ascii="Arial" w:eastAsia="MyriadPro-Regular" w:hAnsi="Arial" w:cs="Arial"/>
        </w:rPr>
        <w:t>trách</w:t>
      </w:r>
      <w:r w:rsidR="003A3D60">
        <w:rPr>
          <w:rFonts w:ascii="Arial" w:eastAsia="MyriadPro-Regular" w:hAnsi="Arial" w:cs="Arial"/>
        </w:rPr>
        <w:t xml:space="preserve"> </w:t>
      </w:r>
      <w:r w:rsidRPr="00EC7CA0">
        <w:rPr>
          <w:rFonts w:ascii="Arial" w:eastAsia="MyriadPro-Regular" w:hAnsi="Arial" w:cs="Arial"/>
        </w:rPr>
        <w:t>kế</w:t>
      </w:r>
      <w:r w:rsidR="003A3D60">
        <w:rPr>
          <w:rFonts w:ascii="Arial" w:eastAsia="MyriadPro-Regular" w:hAnsi="Arial" w:cs="Arial"/>
        </w:rPr>
        <w:t xml:space="preserve"> </w:t>
      </w:r>
      <w:r w:rsidRPr="00EC7CA0">
        <w:rPr>
          <w:rFonts w:ascii="Arial" w:eastAsia="MyriadPro-Regular" w:hAnsi="Arial" w:cs="Arial"/>
        </w:rPr>
        <w:t>toán(**)/</w:t>
      </w:r>
      <w:r w:rsidRPr="00EC7CA0">
        <w:rPr>
          <w:rFonts w:ascii="Arial" w:eastAsia="MyriadPro-Regular" w:hAnsi="Arial" w:cs="Arial"/>
          <w:i/>
          <w:sz w:val="18"/>
          <w:szCs w:val="18"/>
        </w:rPr>
        <w:t>Chief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Accountant/Person</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in</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charge</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of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accounting</w:t>
      </w:r>
    </w:p>
    <w:p w:rsid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Người</w:t>
      </w:r>
      <w:r w:rsidR="003A3D60">
        <w:rPr>
          <w:rFonts w:ascii="Arial" w:eastAsia="MyriadPro-Regular" w:hAnsi="Arial" w:cs="Arial"/>
        </w:rPr>
        <w:t xml:space="preserve"> </w:t>
      </w:r>
      <w:r w:rsidRPr="00EC7CA0">
        <w:rPr>
          <w:rFonts w:ascii="Arial" w:eastAsia="MyriadPro-Regular" w:hAnsi="Arial" w:cs="Arial"/>
        </w:rPr>
        <w:t>được</w:t>
      </w:r>
      <w:r w:rsidR="003A3D60">
        <w:rPr>
          <w:rFonts w:ascii="Arial" w:eastAsia="MyriadPro-Regular" w:hAnsi="Arial" w:cs="Arial"/>
        </w:rPr>
        <w:t xml:space="preserve"> </w:t>
      </w:r>
      <w:r w:rsidRPr="00EC7CA0">
        <w:rPr>
          <w:rFonts w:ascii="Arial" w:eastAsia="MyriadPro-Regular" w:hAnsi="Arial" w:cs="Arial"/>
        </w:rPr>
        <w:t>ủy</w:t>
      </w:r>
      <w:r w:rsidR="003A3D60">
        <w:rPr>
          <w:rFonts w:ascii="Arial" w:eastAsia="MyriadPro-Regular" w:hAnsi="Arial" w:cs="Arial"/>
        </w:rPr>
        <w:t xml:space="preserve"> </w:t>
      </w:r>
      <w:r w:rsidRPr="00EC7CA0">
        <w:rPr>
          <w:rFonts w:ascii="Arial" w:eastAsia="MyriadPro-Regular" w:hAnsi="Arial" w:cs="Arial"/>
        </w:rPr>
        <w:t>quyền</w:t>
      </w:r>
      <w:r w:rsidR="003A3D60">
        <w:rPr>
          <w:rFonts w:ascii="Arial" w:eastAsia="MyriadPro-Regular" w:hAnsi="Arial" w:cs="Arial"/>
        </w:rPr>
        <w:t xml:space="preserve"> </w:t>
      </w:r>
      <w:r w:rsidRPr="00EC7CA0">
        <w:rPr>
          <w:rFonts w:ascii="Arial" w:eastAsia="MyriadPro-Regular" w:hAnsi="Arial" w:cs="Arial"/>
        </w:rPr>
        <w:t>của</w:t>
      </w:r>
      <w:r w:rsidR="003A3D60">
        <w:rPr>
          <w:rFonts w:ascii="Arial" w:eastAsia="MyriadPro-Regular" w:hAnsi="Arial" w:cs="Arial"/>
        </w:rPr>
        <w:t xml:space="preserve"> </w:t>
      </w:r>
      <w:r w:rsidRPr="00EC7CA0">
        <w:rPr>
          <w:rFonts w:ascii="Arial" w:eastAsia="MyriadPro-Regular" w:hAnsi="Arial" w:cs="Arial"/>
        </w:rPr>
        <w:t>kế</w:t>
      </w:r>
      <w:r w:rsidR="003A3D60">
        <w:rPr>
          <w:rFonts w:ascii="Arial" w:eastAsia="MyriadPro-Regular" w:hAnsi="Arial" w:cs="Arial"/>
        </w:rPr>
        <w:t xml:space="preserve"> </w:t>
      </w:r>
      <w:r w:rsidRPr="00EC7CA0">
        <w:rPr>
          <w:rFonts w:ascii="Arial" w:eastAsia="MyriadPro-Regular" w:hAnsi="Arial" w:cs="Arial"/>
        </w:rPr>
        <w:t>toán</w:t>
      </w:r>
      <w:r w:rsidR="003A3D60">
        <w:rPr>
          <w:rFonts w:ascii="Arial" w:eastAsia="MyriadPro-Regular" w:hAnsi="Arial" w:cs="Arial"/>
        </w:rPr>
        <w:t xml:space="preserve"> </w:t>
      </w:r>
      <w:r w:rsidRPr="00EC7CA0">
        <w:rPr>
          <w:rFonts w:ascii="Arial" w:eastAsia="MyriadPro-Regular" w:hAnsi="Arial" w:cs="Arial"/>
        </w:rPr>
        <w:t>trưởng/người</w:t>
      </w:r>
      <w:r w:rsidR="003A3D60">
        <w:rPr>
          <w:rFonts w:ascii="Arial" w:eastAsia="MyriadPro-Regular" w:hAnsi="Arial" w:cs="Arial"/>
        </w:rPr>
        <w:t xml:space="preserve"> </w:t>
      </w:r>
      <w:r w:rsidRPr="00EC7CA0">
        <w:rPr>
          <w:rFonts w:ascii="Arial" w:eastAsia="MyriadPro-Regular" w:hAnsi="Arial" w:cs="Arial"/>
        </w:rPr>
        <w:t>phụ</w:t>
      </w:r>
      <w:r w:rsidR="003A3D60">
        <w:rPr>
          <w:rFonts w:ascii="Arial" w:eastAsia="MyriadPro-Regular" w:hAnsi="Arial" w:cs="Arial"/>
        </w:rPr>
        <w:t xml:space="preserve"> </w:t>
      </w:r>
      <w:r w:rsidRPr="00EC7CA0">
        <w:rPr>
          <w:rFonts w:ascii="Arial" w:eastAsia="MyriadPro-Regular" w:hAnsi="Arial" w:cs="Arial"/>
        </w:rPr>
        <w:t>trách</w:t>
      </w:r>
      <w:r w:rsidR="003A3D60">
        <w:rPr>
          <w:rFonts w:ascii="Arial" w:eastAsia="MyriadPro-Regular" w:hAnsi="Arial" w:cs="Arial"/>
        </w:rPr>
        <w:t xml:space="preserve"> </w:t>
      </w:r>
      <w:r w:rsidRPr="00EC7CA0">
        <w:rPr>
          <w:rFonts w:ascii="Arial" w:eastAsia="MyriadPro-Regular" w:hAnsi="Arial" w:cs="Arial"/>
        </w:rPr>
        <w:t>kế</w:t>
      </w:r>
      <w:r w:rsidR="003A3D60">
        <w:rPr>
          <w:rFonts w:ascii="Arial" w:eastAsia="MyriadPro-Regular" w:hAnsi="Arial" w:cs="Arial"/>
        </w:rPr>
        <w:t xml:space="preserve"> </w:t>
      </w:r>
      <w:r w:rsidRPr="00EC7CA0">
        <w:rPr>
          <w:rFonts w:ascii="Arial" w:eastAsia="MyriadPro-Regular" w:hAnsi="Arial" w:cs="Arial"/>
        </w:rPr>
        <w:t>toán(**)/</w:t>
      </w:r>
      <w:r w:rsidRPr="00EC7CA0">
        <w:rPr>
          <w:rFonts w:ascii="Arial" w:eastAsia="MyriadPro-Regular" w:hAnsi="Arial" w:cs="Arial"/>
          <w:i/>
          <w:sz w:val="18"/>
          <w:szCs w:val="18"/>
        </w:rPr>
        <w:t>Attorney</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of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the</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Chief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Accountant/Person</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in</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charge</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of</w:t>
      </w:r>
      <w:r w:rsidR="003A3D60">
        <w:rPr>
          <w:rFonts w:ascii="Arial" w:eastAsia="MyriadPro-Regular" w:hAnsi="Arial" w:cs="Arial"/>
          <w:i/>
          <w:sz w:val="18"/>
          <w:szCs w:val="18"/>
        </w:rPr>
        <w:t xml:space="preserve"> </w:t>
      </w:r>
      <w:r w:rsidRPr="00EC7CA0">
        <w:rPr>
          <w:rFonts w:ascii="Arial" w:eastAsia="MyriadPro-Regular" w:hAnsi="Arial" w:cs="Arial"/>
          <w:i/>
          <w:sz w:val="18"/>
          <w:szCs w:val="18"/>
        </w:rPr>
        <w:t>accounting</w:t>
      </w:r>
    </w:p>
    <w:p w:rsid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Cá</w:t>
      </w:r>
      <w:r w:rsidR="00D92642">
        <w:rPr>
          <w:rFonts w:ascii="Arial" w:eastAsia="MyriadPro-Regular" w:hAnsi="Arial" w:cs="Arial"/>
        </w:rPr>
        <w:t xml:space="preserve"> </w:t>
      </w:r>
      <w:r w:rsidRPr="00EC7CA0">
        <w:rPr>
          <w:rFonts w:ascii="Arial" w:eastAsia="MyriadPro-Regular" w:hAnsi="Arial" w:cs="Arial"/>
        </w:rPr>
        <w:t>nhân</w:t>
      </w:r>
      <w:r w:rsidR="00D92642">
        <w:rPr>
          <w:rFonts w:ascii="Arial" w:eastAsia="MyriadPro-Regular" w:hAnsi="Arial" w:cs="Arial"/>
        </w:rPr>
        <w:t xml:space="preserve"> </w:t>
      </w:r>
      <w:r w:rsidRPr="00EC7CA0">
        <w:rPr>
          <w:rFonts w:ascii="Arial" w:eastAsia="MyriadPro-Regular" w:hAnsi="Arial" w:cs="Arial"/>
        </w:rPr>
        <w:t>nắm</w:t>
      </w:r>
      <w:r w:rsidR="00D92642">
        <w:rPr>
          <w:rFonts w:ascii="Arial" w:eastAsia="MyriadPro-Regular" w:hAnsi="Arial" w:cs="Arial"/>
        </w:rPr>
        <w:t xml:space="preserve"> </w:t>
      </w:r>
      <w:r w:rsidRPr="00EC7CA0">
        <w:rPr>
          <w:rFonts w:ascii="Arial" w:eastAsia="MyriadPro-Regular" w:hAnsi="Arial" w:cs="Arial"/>
        </w:rPr>
        <w:t>giữ</w:t>
      </w:r>
      <w:r w:rsidR="00D92642">
        <w:rPr>
          <w:rFonts w:ascii="Arial" w:eastAsia="MyriadPro-Regular" w:hAnsi="Arial" w:cs="Arial"/>
        </w:rPr>
        <w:t xml:space="preserve"> </w:t>
      </w:r>
      <w:r w:rsidRPr="00EC7CA0">
        <w:rPr>
          <w:rFonts w:ascii="Arial" w:eastAsia="MyriadPro-Regular" w:hAnsi="Arial" w:cs="Arial"/>
        </w:rPr>
        <w:t>trên</w:t>
      </w:r>
      <w:r w:rsidR="00D92642">
        <w:rPr>
          <w:rFonts w:ascii="Arial" w:eastAsia="MyriadPro-Regular" w:hAnsi="Arial" w:cs="Arial"/>
        </w:rPr>
        <w:t xml:space="preserve"> </w:t>
      </w:r>
      <w:r w:rsidRPr="00EC7CA0">
        <w:rPr>
          <w:rFonts w:ascii="Arial" w:eastAsia="MyriadPro-Regular" w:hAnsi="Arial" w:cs="Arial"/>
        </w:rPr>
        <w:t>10%</w:t>
      </w:r>
      <w:r w:rsidR="00D92642">
        <w:rPr>
          <w:rFonts w:ascii="Arial" w:eastAsia="MyriadPro-Regular" w:hAnsi="Arial" w:cs="Arial"/>
        </w:rPr>
        <w:t xml:space="preserve"> </w:t>
      </w:r>
      <w:r w:rsidRPr="00EC7CA0">
        <w:rPr>
          <w:rFonts w:ascii="Arial" w:eastAsia="MyriadPro-Regular" w:hAnsi="Arial" w:cs="Arial"/>
        </w:rPr>
        <w:t>vốn</w:t>
      </w:r>
      <w:r w:rsidR="00D92642">
        <w:rPr>
          <w:rFonts w:ascii="Arial" w:eastAsia="MyriadPro-Regular" w:hAnsi="Arial" w:cs="Arial"/>
        </w:rPr>
        <w:t xml:space="preserve"> </w:t>
      </w:r>
      <w:r w:rsidRPr="00EC7CA0">
        <w:rPr>
          <w:rFonts w:ascii="Arial" w:eastAsia="MyriadPro-Regular" w:hAnsi="Arial" w:cs="Arial"/>
        </w:rPr>
        <w:t>điều</w:t>
      </w:r>
      <w:r w:rsidR="00D92642">
        <w:rPr>
          <w:rFonts w:ascii="Arial" w:eastAsia="MyriadPro-Regular" w:hAnsi="Arial" w:cs="Arial"/>
        </w:rPr>
        <w:t xml:space="preserve"> </w:t>
      </w:r>
      <w:r w:rsidRPr="00EC7CA0">
        <w:rPr>
          <w:rFonts w:ascii="Arial" w:eastAsia="MyriadPro-Regular" w:hAnsi="Arial" w:cs="Arial"/>
        </w:rPr>
        <w:t>lệ</w:t>
      </w:r>
      <w:r w:rsidR="00D92642">
        <w:rPr>
          <w:rFonts w:ascii="Arial" w:eastAsia="MyriadPro-Regular" w:hAnsi="Arial" w:cs="Arial"/>
        </w:rPr>
        <w:t xml:space="preserve"> </w:t>
      </w:r>
      <w:r w:rsidRPr="00EC7CA0">
        <w:rPr>
          <w:rFonts w:ascii="Arial" w:eastAsia="MyriadPro-Regular" w:hAnsi="Arial" w:cs="Arial"/>
        </w:rPr>
        <w:t>của</w:t>
      </w:r>
      <w:r w:rsidR="00D92642">
        <w:rPr>
          <w:rFonts w:ascii="Arial" w:eastAsia="MyriadPro-Regular" w:hAnsi="Arial" w:cs="Arial"/>
        </w:rPr>
        <w:t xml:space="preserve"> </w:t>
      </w:r>
      <w:r w:rsidRPr="00EC7CA0">
        <w:rPr>
          <w:rFonts w:ascii="Arial" w:eastAsia="MyriadPro-Regular" w:hAnsi="Arial" w:cs="Arial"/>
        </w:rPr>
        <w:t>khách</w:t>
      </w:r>
      <w:r w:rsidR="00D92642">
        <w:rPr>
          <w:rFonts w:ascii="Arial" w:eastAsia="MyriadPro-Regular" w:hAnsi="Arial" w:cs="Arial"/>
        </w:rPr>
        <w:t xml:space="preserve"> </w:t>
      </w:r>
      <w:r w:rsidRPr="00EC7CA0">
        <w:rPr>
          <w:rFonts w:ascii="Arial" w:eastAsia="MyriadPro-Regular" w:hAnsi="Arial" w:cs="Arial"/>
        </w:rPr>
        <w:t>hàng/</w:t>
      </w:r>
      <w:r w:rsidRPr="00EC7CA0">
        <w:rPr>
          <w:rFonts w:ascii="Arial" w:eastAsia="MyriadPro-Regular" w:hAnsi="Arial" w:cs="Arial"/>
          <w:i/>
          <w:sz w:val="18"/>
          <w:szCs w:val="18"/>
        </w:rPr>
        <w:t>Individuals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holding</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10%</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or</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more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charter</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capital</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the</w:t>
      </w:r>
      <w:r w:rsidR="00D92642">
        <w:rPr>
          <w:rFonts w:ascii="Arial" w:eastAsia="MyriadPro-Regular" w:hAnsi="Arial" w:cs="Arial"/>
          <w:i/>
          <w:sz w:val="18"/>
          <w:szCs w:val="18"/>
        </w:rPr>
        <w:t xml:space="preserve"> </w:t>
      </w:r>
      <w:r w:rsidR="0052224D">
        <w:rPr>
          <w:rFonts w:ascii="Arial" w:eastAsia="MyriadPro-Regular" w:hAnsi="Arial" w:cs="Arial"/>
          <w:i/>
          <w:sz w:val="18"/>
          <w:szCs w:val="18"/>
        </w:rPr>
        <w:t>legal entity</w:t>
      </w:r>
    </w:p>
    <w:p w:rsid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Cá</w:t>
      </w:r>
      <w:r w:rsidR="00D92642">
        <w:rPr>
          <w:rFonts w:ascii="Arial" w:eastAsia="MyriadPro-Regular" w:hAnsi="Arial" w:cs="Arial"/>
        </w:rPr>
        <w:t xml:space="preserve"> </w:t>
      </w:r>
      <w:r w:rsidRPr="00EC7CA0">
        <w:rPr>
          <w:rFonts w:ascii="Arial" w:eastAsia="MyriadPro-Regular" w:hAnsi="Arial" w:cs="Arial"/>
        </w:rPr>
        <w:t>nhân</w:t>
      </w:r>
      <w:r w:rsidR="00D92642">
        <w:rPr>
          <w:rFonts w:ascii="Arial" w:eastAsia="MyriadPro-Regular" w:hAnsi="Arial" w:cs="Arial"/>
        </w:rPr>
        <w:t xml:space="preserve"> </w:t>
      </w:r>
      <w:r w:rsidRPr="00EC7CA0">
        <w:rPr>
          <w:rFonts w:ascii="Arial" w:eastAsia="MyriadPro-Regular" w:hAnsi="Arial" w:cs="Arial"/>
        </w:rPr>
        <w:t>nắm</w:t>
      </w:r>
      <w:r w:rsidR="00D92642">
        <w:rPr>
          <w:rFonts w:ascii="Arial" w:eastAsia="MyriadPro-Regular" w:hAnsi="Arial" w:cs="Arial"/>
        </w:rPr>
        <w:t xml:space="preserve"> </w:t>
      </w:r>
      <w:r w:rsidRPr="00EC7CA0">
        <w:rPr>
          <w:rFonts w:ascii="Arial" w:eastAsia="MyriadPro-Regular" w:hAnsi="Arial" w:cs="Arial"/>
        </w:rPr>
        <w:t>giữ</w:t>
      </w:r>
      <w:r w:rsidR="00D92642">
        <w:rPr>
          <w:rFonts w:ascii="Arial" w:eastAsia="MyriadPro-Regular" w:hAnsi="Arial" w:cs="Arial"/>
        </w:rPr>
        <w:t xml:space="preserve"> </w:t>
      </w:r>
      <w:r w:rsidRPr="00EC7CA0">
        <w:rPr>
          <w:rFonts w:ascii="Arial" w:eastAsia="MyriadPro-Regular" w:hAnsi="Arial" w:cs="Arial"/>
        </w:rPr>
        <w:t>trên</w:t>
      </w:r>
      <w:r w:rsidR="00D92642">
        <w:rPr>
          <w:rFonts w:ascii="Arial" w:eastAsia="MyriadPro-Regular" w:hAnsi="Arial" w:cs="Arial"/>
        </w:rPr>
        <w:t xml:space="preserve"> </w:t>
      </w:r>
      <w:r w:rsidRPr="00EC7CA0">
        <w:rPr>
          <w:rFonts w:ascii="Arial" w:eastAsia="MyriadPro-Regular" w:hAnsi="Arial" w:cs="Arial"/>
        </w:rPr>
        <w:t>20%</w:t>
      </w:r>
      <w:r w:rsidR="00D92642">
        <w:rPr>
          <w:rFonts w:ascii="Arial" w:eastAsia="MyriadPro-Regular" w:hAnsi="Arial" w:cs="Arial"/>
        </w:rPr>
        <w:t xml:space="preserve"> </w:t>
      </w:r>
      <w:r w:rsidRPr="00EC7CA0">
        <w:rPr>
          <w:rFonts w:ascii="Arial" w:eastAsia="MyriadPro-Regular" w:hAnsi="Arial" w:cs="Arial"/>
        </w:rPr>
        <w:t>trở</w:t>
      </w:r>
      <w:r w:rsidR="00D92642">
        <w:rPr>
          <w:rFonts w:ascii="Arial" w:eastAsia="MyriadPro-Regular" w:hAnsi="Arial" w:cs="Arial"/>
        </w:rPr>
        <w:t xml:space="preserve"> </w:t>
      </w:r>
      <w:r w:rsidRPr="00EC7CA0">
        <w:rPr>
          <w:rFonts w:ascii="Arial" w:eastAsia="MyriadPro-Regular" w:hAnsi="Arial" w:cs="Arial"/>
        </w:rPr>
        <w:t>lên</w:t>
      </w:r>
      <w:r w:rsidR="00D92642">
        <w:rPr>
          <w:rFonts w:ascii="Arial" w:eastAsia="MyriadPro-Regular" w:hAnsi="Arial" w:cs="Arial"/>
        </w:rPr>
        <w:t xml:space="preserve"> </w:t>
      </w:r>
      <w:r w:rsidRPr="00EC7CA0">
        <w:rPr>
          <w:rFonts w:ascii="Arial" w:eastAsia="MyriadPro-Regular" w:hAnsi="Arial" w:cs="Arial"/>
        </w:rPr>
        <w:t>vốn</w:t>
      </w:r>
      <w:r w:rsidR="00D92642">
        <w:rPr>
          <w:rFonts w:ascii="Arial" w:eastAsia="MyriadPro-Regular" w:hAnsi="Arial" w:cs="Arial"/>
        </w:rPr>
        <w:t xml:space="preserve"> </w:t>
      </w:r>
      <w:r w:rsidRPr="00EC7CA0">
        <w:rPr>
          <w:rFonts w:ascii="Arial" w:eastAsia="MyriadPro-Regular" w:hAnsi="Arial" w:cs="Arial"/>
        </w:rPr>
        <w:t>điều</w:t>
      </w:r>
      <w:r w:rsidR="00D92642">
        <w:rPr>
          <w:rFonts w:ascii="Arial" w:eastAsia="MyriadPro-Regular" w:hAnsi="Arial" w:cs="Arial"/>
        </w:rPr>
        <w:t xml:space="preserve"> </w:t>
      </w:r>
      <w:r w:rsidRPr="00EC7CA0">
        <w:rPr>
          <w:rFonts w:ascii="Arial" w:eastAsia="MyriadPro-Regular" w:hAnsi="Arial" w:cs="Arial"/>
        </w:rPr>
        <w:t>lệ</w:t>
      </w:r>
      <w:r w:rsidR="00D92642">
        <w:rPr>
          <w:rFonts w:ascii="Arial" w:eastAsia="MyriadPro-Regular" w:hAnsi="Arial" w:cs="Arial"/>
        </w:rPr>
        <w:t xml:space="preserve"> </w:t>
      </w:r>
      <w:r w:rsidRPr="00EC7CA0">
        <w:rPr>
          <w:rFonts w:ascii="Arial" w:eastAsia="MyriadPro-Regular" w:hAnsi="Arial" w:cs="Arial"/>
        </w:rPr>
        <w:t>của</w:t>
      </w:r>
      <w:r w:rsidR="00D92642">
        <w:rPr>
          <w:rFonts w:ascii="Arial" w:eastAsia="MyriadPro-Regular" w:hAnsi="Arial" w:cs="Arial"/>
        </w:rPr>
        <w:t xml:space="preserve"> </w:t>
      </w:r>
      <w:r w:rsidRPr="00EC7CA0">
        <w:rPr>
          <w:rFonts w:ascii="Arial" w:eastAsia="MyriadPro-Regular" w:hAnsi="Arial" w:cs="Arial"/>
        </w:rPr>
        <w:t>các</w:t>
      </w:r>
      <w:r w:rsidR="00D92642">
        <w:rPr>
          <w:rFonts w:ascii="Arial" w:eastAsia="MyriadPro-Regular" w:hAnsi="Arial" w:cs="Arial"/>
        </w:rPr>
        <w:t xml:space="preserve"> </w:t>
      </w:r>
      <w:r w:rsidR="0052224D">
        <w:rPr>
          <w:rFonts w:ascii="Arial" w:eastAsia="MyriadPro-Regular" w:hAnsi="Arial" w:cs="Arial"/>
        </w:rPr>
        <w:t>pháp nhân</w:t>
      </w:r>
      <w:r w:rsidR="00D92642">
        <w:rPr>
          <w:rFonts w:ascii="Arial" w:eastAsia="MyriadPro-Regular" w:hAnsi="Arial" w:cs="Arial"/>
        </w:rPr>
        <w:t xml:space="preserve"> </w:t>
      </w:r>
      <w:r w:rsidRPr="00EC7CA0">
        <w:rPr>
          <w:rFonts w:ascii="Arial" w:eastAsia="MyriadPro-Regular" w:hAnsi="Arial" w:cs="Arial"/>
        </w:rPr>
        <w:t>góp</w:t>
      </w:r>
      <w:r w:rsidR="00D92642">
        <w:rPr>
          <w:rFonts w:ascii="Arial" w:eastAsia="MyriadPro-Regular" w:hAnsi="Arial" w:cs="Arial"/>
        </w:rPr>
        <w:t xml:space="preserve"> </w:t>
      </w:r>
      <w:r w:rsidRPr="00EC7CA0">
        <w:rPr>
          <w:rFonts w:ascii="Arial" w:eastAsia="MyriadPro-Regular" w:hAnsi="Arial" w:cs="Arial"/>
        </w:rPr>
        <w:t>trên</w:t>
      </w:r>
      <w:r w:rsidR="00D92642">
        <w:rPr>
          <w:rFonts w:ascii="Arial" w:eastAsia="MyriadPro-Regular" w:hAnsi="Arial" w:cs="Arial"/>
        </w:rPr>
        <w:t xml:space="preserve"> </w:t>
      </w:r>
      <w:r w:rsidRPr="00EC7CA0">
        <w:rPr>
          <w:rFonts w:ascii="Arial" w:eastAsia="MyriadPro-Regular" w:hAnsi="Arial" w:cs="Arial"/>
        </w:rPr>
        <w:t>10%</w:t>
      </w:r>
      <w:r w:rsidR="00D92642">
        <w:rPr>
          <w:rFonts w:ascii="Arial" w:eastAsia="MyriadPro-Regular" w:hAnsi="Arial" w:cs="Arial"/>
        </w:rPr>
        <w:t xml:space="preserve"> </w:t>
      </w:r>
      <w:r w:rsidRPr="00EC7CA0">
        <w:rPr>
          <w:rFonts w:ascii="Arial" w:eastAsia="MyriadPro-Regular" w:hAnsi="Arial" w:cs="Arial"/>
        </w:rPr>
        <w:t>vốn</w:t>
      </w:r>
      <w:r w:rsidR="00D92642">
        <w:rPr>
          <w:rFonts w:ascii="Arial" w:eastAsia="MyriadPro-Regular" w:hAnsi="Arial" w:cs="Arial"/>
        </w:rPr>
        <w:t xml:space="preserve"> </w:t>
      </w:r>
      <w:r w:rsidRPr="00EC7CA0">
        <w:rPr>
          <w:rFonts w:ascii="Arial" w:eastAsia="MyriadPro-Regular" w:hAnsi="Arial" w:cs="Arial"/>
        </w:rPr>
        <w:t>của</w:t>
      </w:r>
      <w:r w:rsidR="00D92642">
        <w:rPr>
          <w:rFonts w:ascii="Arial" w:eastAsia="MyriadPro-Regular" w:hAnsi="Arial" w:cs="Arial"/>
        </w:rPr>
        <w:t xml:space="preserve"> </w:t>
      </w:r>
      <w:r w:rsidRPr="00EC7CA0">
        <w:rPr>
          <w:rFonts w:ascii="Arial" w:eastAsia="MyriadPro-Regular" w:hAnsi="Arial" w:cs="Arial"/>
        </w:rPr>
        <w:t>khách</w:t>
      </w:r>
      <w:r w:rsidR="00D92642">
        <w:rPr>
          <w:rFonts w:ascii="Arial" w:eastAsia="MyriadPro-Regular" w:hAnsi="Arial" w:cs="Arial"/>
        </w:rPr>
        <w:t xml:space="preserve"> </w:t>
      </w:r>
      <w:r w:rsidRPr="00EC7CA0">
        <w:rPr>
          <w:rFonts w:ascii="Arial" w:eastAsia="MyriadPro-Regular" w:hAnsi="Arial" w:cs="Arial"/>
        </w:rPr>
        <w:t>hàng(**)(***)/</w:t>
      </w:r>
      <w:r w:rsidRPr="00EC7CA0">
        <w:rPr>
          <w:rFonts w:ascii="Arial" w:eastAsia="MyriadPro-Regular" w:hAnsi="Arial" w:cs="Arial"/>
          <w:i/>
          <w:sz w:val="18"/>
          <w:szCs w:val="18"/>
        </w:rPr>
        <w:t>Individuals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holding</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20%</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or</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more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00CB78BF" w:rsidRPr="00EC7CA0">
        <w:rPr>
          <w:rFonts w:ascii="Arial" w:eastAsia="MyriadPro-Regular" w:hAnsi="Arial" w:cs="Arial"/>
          <w:i/>
          <w:sz w:val="18"/>
          <w:szCs w:val="18"/>
        </w:rPr>
        <w:t>charter capital</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an</w:t>
      </w:r>
      <w:r w:rsidR="00D92642">
        <w:rPr>
          <w:rFonts w:ascii="Arial" w:eastAsia="MyriadPro-Regular" w:hAnsi="Arial" w:cs="Arial"/>
          <w:i/>
          <w:sz w:val="18"/>
          <w:szCs w:val="18"/>
        </w:rPr>
        <w:t xml:space="preserve"> </w:t>
      </w:r>
      <w:r w:rsidR="0052224D">
        <w:rPr>
          <w:rFonts w:ascii="Arial" w:eastAsia="MyriadPro-Regular" w:hAnsi="Arial" w:cs="Arial"/>
          <w:i/>
          <w:sz w:val="18"/>
          <w:szCs w:val="18"/>
        </w:rPr>
        <w:t>legal entity</w:t>
      </w:r>
      <w:r w:rsidRPr="00EC7CA0">
        <w:rPr>
          <w:rFonts w:ascii="Arial" w:eastAsia="MyriadPro-Regular" w:hAnsi="Arial" w:cs="Arial"/>
          <w:i/>
          <w:sz w:val="18"/>
          <w:szCs w:val="18"/>
        </w:rPr>
        <w:t xml:space="preserve"> which</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contribute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more</w:t>
      </w:r>
      <w:r w:rsidR="00D92642">
        <w:rPr>
          <w:rFonts w:ascii="Arial" w:eastAsia="MyriadPro-Regular" w:hAnsi="Arial" w:cs="Arial"/>
          <w:i/>
          <w:sz w:val="18"/>
          <w:szCs w:val="18"/>
        </w:rPr>
        <w:t xml:space="preserve"> than </w:t>
      </w:r>
      <w:r w:rsidRPr="00EC7CA0">
        <w:rPr>
          <w:rFonts w:ascii="Arial" w:eastAsia="MyriadPro-Regular" w:hAnsi="Arial" w:cs="Arial"/>
          <w:i/>
          <w:sz w:val="18"/>
          <w:szCs w:val="18"/>
        </w:rPr>
        <w:t>10%</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capital</w:t>
      </w:r>
      <w:r w:rsidR="0052224D">
        <w:rPr>
          <w:rFonts w:ascii="Arial" w:eastAsia="MyriadPro-Regular" w:hAnsi="Arial" w:cs="Arial"/>
          <w:i/>
          <w:sz w:val="18"/>
          <w:szCs w:val="18"/>
        </w:rPr>
        <w:t xml:space="preserve"> </w:t>
      </w:r>
      <w:r w:rsidRPr="00EC7CA0">
        <w:rPr>
          <w:rFonts w:ascii="Arial" w:eastAsia="MyriadPro-Regular" w:hAnsi="Arial" w:cs="Arial"/>
          <w:i/>
          <w:sz w:val="18"/>
          <w:szCs w:val="18"/>
        </w:rPr>
        <w:t>of</w:t>
      </w:r>
      <w:r w:rsidR="0052224D">
        <w:rPr>
          <w:rFonts w:ascii="Arial" w:eastAsia="MyriadPro-Regular" w:hAnsi="Arial" w:cs="Arial"/>
          <w:i/>
          <w:sz w:val="18"/>
          <w:szCs w:val="18"/>
        </w:rPr>
        <w:t xml:space="preserve"> legal entity</w:t>
      </w:r>
    </w:p>
    <w:p w:rsidR="005E15D5" w:rsidRPr="005E15D5" w:rsidRDefault="004A0151" w:rsidP="005E15D5">
      <w:pPr>
        <w:pStyle w:val="ListParagraph"/>
        <w:numPr>
          <w:ilvl w:val="0"/>
          <w:numId w:val="25"/>
        </w:numPr>
        <w:tabs>
          <w:tab w:val="left" w:leader="underscore" w:pos="9630"/>
        </w:tabs>
        <w:spacing w:line="276" w:lineRule="auto"/>
        <w:ind w:left="450" w:hanging="450"/>
        <w:rPr>
          <w:rFonts w:ascii="Arial" w:eastAsia="MyriadPro-Regular" w:hAnsi="Arial" w:cs="Arial"/>
        </w:rPr>
      </w:pPr>
      <w:r w:rsidRPr="00EC7CA0">
        <w:rPr>
          <w:rFonts w:ascii="Arial" w:eastAsia="MyriadPro-Regular" w:hAnsi="Arial" w:cs="Arial"/>
        </w:rPr>
        <w:t>Khác/</w:t>
      </w:r>
      <w:r w:rsidRPr="00EC7CA0">
        <w:rPr>
          <w:rFonts w:ascii="Arial" w:eastAsia="MyriadPro-Regular" w:hAnsi="Arial" w:cs="Arial"/>
          <w:i/>
          <w:sz w:val="18"/>
          <w:szCs w:val="18"/>
        </w:rPr>
        <w:t>Other</w:t>
      </w:r>
    </w:p>
    <w:p w:rsidR="00EB72D7" w:rsidRDefault="00EB72D7">
      <w:pPr>
        <w:pStyle w:val="ListParagraph"/>
        <w:tabs>
          <w:tab w:val="left" w:leader="underscore" w:pos="9630"/>
        </w:tabs>
        <w:spacing w:line="276" w:lineRule="auto"/>
        <w:ind w:left="450"/>
        <w:rPr>
          <w:rFonts w:ascii="Arial" w:eastAsia="MyriadPro-Regular" w:hAnsi="Arial" w:cs="Arial"/>
        </w:rPr>
      </w:pPr>
    </w:p>
    <w:p w:rsidR="005E15D5" w:rsidRDefault="00AB1152" w:rsidP="005E15D5">
      <w:pPr>
        <w:shd w:val="clear" w:color="auto" w:fill="E5E5E7" w:themeFill="accent5" w:themeFillTint="33"/>
        <w:tabs>
          <w:tab w:val="left" w:leader="underscore" w:pos="9630"/>
        </w:tabs>
        <w:spacing w:after="0" w:line="240" w:lineRule="auto"/>
        <w:rPr>
          <w:rFonts w:ascii="Arial" w:eastAsia="MyriadPro-Regular" w:hAnsi="Arial" w:cs="Arial"/>
        </w:rPr>
      </w:pPr>
      <w:r w:rsidRPr="00EC7CA0">
        <w:rPr>
          <w:rFonts w:ascii="Arial" w:eastAsia="MyriadPro-Regular" w:hAnsi="Arial" w:cs="Arial"/>
        </w:rPr>
        <w:t>Trường hợp có đánh dấu (**) khách hàng không phải điền vào phần Thông tin kê khai theo Luật Thuế Hoa Kỳ/</w:t>
      </w:r>
      <w:r w:rsidRPr="00EC7CA0">
        <w:rPr>
          <w:rFonts w:ascii="Arial" w:eastAsia="MyriadPro-Regular" w:hAnsi="Arial" w:cs="Arial"/>
          <w:i/>
          <w:sz w:val="18"/>
          <w:szCs w:val="18"/>
        </w:rPr>
        <w:t>In</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the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circumstances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marked</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with(**),this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per</w:t>
      </w:r>
      <w:r w:rsidR="000032B0">
        <w:rPr>
          <w:rFonts w:ascii="Arial" w:eastAsia="MyriadPro-Regular" w:hAnsi="Arial" w:cs="Arial"/>
          <w:i/>
          <w:sz w:val="18"/>
          <w:szCs w:val="18"/>
        </w:rPr>
        <w:t>s</w:t>
      </w:r>
      <w:r w:rsidRPr="00EC7CA0">
        <w:rPr>
          <w:rFonts w:ascii="Arial" w:eastAsia="MyriadPro-Regular" w:hAnsi="Arial" w:cs="Arial"/>
          <w:i/>
          <w:sz w:val="18"/>
          <w:szCs w:val="18"/>
        </w:rPr>
        <w:t>on</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does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not</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have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to</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fill</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in</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the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“Declaration</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of</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the</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Account</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Holder</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as</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required</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under</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U.S.Tax</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Law”</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part</w:t>
      </w:r>
      <w:r w:rsidR="00D92642">
        <w:rPr>
          <w:rFonts w:ascii="Arial" w:eastAsia="MyriadPro-Regular" w:hAnsi="Arial" w:cs="Arial"/>
          <w:i/>
          <w:sz w:val="18"/>
          <w:szCs w:val="18"/>
        </w:rPr>
        <w:t xml:space="preserve"> </w:t>
      </w:r>
      <w:r w:rsidRPr="00EC7CA0">
        <w:rPr>
          <w:rFonts w:ascii="Arial" w:eastAsia="MyriadPro-Regular" w:hAnsi="Arial" w:cs="Arial"/>
          <w:i/>
          <w:sz w:val="18"/>
          <w:szCs w:val="18"/>
        </w:rPr>
        <w:t>below.</w:t>
      </w:r>
    </w:p>
    <w:p w:rsidR="005E15D5" w:rsidRDefault="00EA11E4" w:rsidP="005E15D5">
      <w:pPr>
        <w:shd w:val="clear" w:color="auto" w:fill="E5E5E7" w:themeFill="accent5" w:themeFillTint="33"/>
        <w:tabs>
          <w:tab w:val="left" w:leader="underscore" w:pos="9630"/>
        </w:tabs>
        <w:spacing w:after="0" w:line="240" w:lineRule="auto"/>
        <w:rPr>
          <w:rFonts w:ascii="Arial" w:eastAsia="MyriadPro-Regular" w:hAnsi="Arial" w:cs="Arial"/>
          <w:i/>
          <w:sz w:val="18"/>
          <w:szCs w:val="18"/>
        </w:rPr>
      </w:pPr>
      <w:r>
        <w:rPr>
          <w:rFonts w:ascii="Arial" w:eastAsia="MyriadPro-Regular" w:hAnsi="Arial" w:cs="Arial"/>
        </w:rPr>
        <w:t>Người đại diện theo pháp luật</w:t>
      </w:r>
      <w:r w:rsidR="00AB1152" w:rsidRPr="00EC7CA0">
        <w:rPr>
          <w:rFonts w:ascii="Arial" w:eastAsia="MyriadPro-Regular" w:hAnsi="Arial" w:cs="Arial"/>
        </w:rPr>
        <w:t xml:space="preserve"> chỉ ký tên đối với trường</w:t>
      </w:r>
      <w:r w:rsidR="00D92642">
        <w:rPr>
          <w:rFonts w:ascii="Arial" w:eastAsia="MyriadPro-Regular" w:hAnsi="Arial" w:cs="Arial"/>
        </w:rPr>
        <w:t xml:space="preserve"> </w:t>
      </w:r>
      <w:r w:rsidR="00AB1152" w:rsidRPr="00EC7CA0">
        <w:rPr>
          <w:rFonts w:ascii="Arial" w:eastAsia="MyriadPro-Regular" w:hAnsi="Arial" w:cs="Arial"/>
        </w:rPr>
        <w:t>hợp</w:t>
      </w:r>
      <w:r w:rsidR="00D92642">
        <w:rPr>
          <w:rFonts w:ascii="Arial" w:eastAsia="MyriadPro-Regular" w:hAnsi="Arial" w:cs="Arial"/>
        </w:rPr>
        <w:t xml:space="preserve"> </w:t>
      </w:r>
      <w:r w:rsidR="00AB1152" w:rsidRPr="00EC7CA0">
        <w:rPr>
          <w:rFonts w:ascii="Arial" w:eastAsia="MyriadPro-Regular" w:hAnsi="Arial" w:cs="Arial"/>
        </w:rPr>
        <w:t>có</w:t>
      </w:r>
      <w:r w:rsidR="00D92642">
        <w:rPr>
          <w:rFonts w:ascii="Arial" w:eastAsia="MyriadPro-Regular" w:hAnsi="Arial" w:cs="Arial"/>
        </w:rPr>
        <w:t xml:space="preserve"> </w:t>
      </w:r>
      <w:r w:rsidR="00AB1152" w:rsidRPr="00EC7CA0">
        <w:rPr>
          <w:rFonts w:ascii="Arial" w:eastAsia="MyriadPro-Regular" w:hAnsi="Arial" w:cs="Arial"/>
        </w:rPr>
        <w:t>đánh</w:t>
      </w:r>
      <w:r w:rsidR="00D92642">
        <w:rPr>
          <w:rFonts w:ascii="Arial" w:eastAsia="MyriadPro-Regular" w:hAnsi="Arial" w:cs="Arial"/>
        </w:rPr>
        <w:t xml:space="preserve"> </w:t>
      </w:r>
      <w:proofErr w:type="gramStart"/>
      <w:r w:rsidR="00AB1152" w:rsidRPr="00EC7CA0">
        <w:rPr>
          <w:rFonts w:ascii="Arial" w:eastAsia="MyriadPro-Regular" w:hAnsi="Arial" w:cs="Arial"/>
        </w:rPr>
        <w:t>dấu(</w:t>
      </w:r>
      <w:proofErr w:type="gramEnd"/>
      <w:r w:rsidR="00AB1152" w:rsidRPr="00EC7CA0">
        <w:rPr>
          <w:rFonts w:ascii="Arial" w:eastAsia="MyriadPro-Regular" w:hAnsi="Arial" w:cs="Arial"/>
        </w:rPr>
        <w:t>***)và khách</w:t>
      </w:r>
      <w:r w:rsidR="00D92642">
        <w:rPr>
          <w:rFonts w:ascii="Arial" w:eastAsia="MyriadPro-Regular" w:hAnsi="Arial" w:cs="Arial"/>
        </w:rPr>
        <w:t xml:space="preserve"> </w:t>
      </w:r>
      <w:r w:rsidR="00AB1152" w:rsidRPr="00EC7CA0">
        <w:rPr>
          <w:rFonts w:ascii="Arial" w:eastAsia="MyriadPro-Regular" w:hAnsi="Arial" w:cs="Arial"/>
        </w:rPr>
        <w:t>hàng</w:t>
      </w:r>
      <w:r w:rsidR="00D92642">
        <w:rPr>
          <w:rFonts w:ascii="Arial" w:eastAsia="MyriadPro-Regular" w:hAnsi="Arial" w:cs="Arial"/>
        </w:rPr>
        <w:t xml:space="preserve"> </w:t>
      </w:r>
      <w:r w:rsidR="00AB1152" w:rsidRPr="00EC7CA0">
        <w:rPr>
          <w:rFonts w:ascii="Arial" w:eastAsia="MyriadPro-Regular" w:hAnsi="Arial" w:cs="Arial"/>
        </w:rPr>
        <w:t>không</w:t>
      </w:r>
      <w:r w:rsidR="00D92642">
        <w:rPr>
          <w:rFonts w:ascii="Arial" w:eastAsia="MyriadPro-Regular" w:hAnsi="Arial" w:cs="Arial"/>
        </w:rPr>
        <w:t xml:space="preserve"> </w:t>
      </w:r>
      <w:r w:rsidR="00AB1152" w:rsidRPr="00EC7CA0">
        <w:rPr>
          <w:rFonts w:ascii="Arial" w:eastAsia="MyriadPro-Regular" w:hAnsi="Arial" w:cs="Arial"/>
        </w:rPr>
        <w:t>phải</w:t>
      </w:r>
      <w:r w:rsidR="00D92642">
        <w:rPr>
          <w:rFonts w:ascii="Arial" w:eastAsia="MyriadPro-Regular" w:hAnsi="Arial" w:cs="Arial"/>
        </w:rPr>
        <w:t xml:space="preserve"> </w:t>
      </w:r>
      <w:r w:rsidR="00AB1152" w:rsidRPr="00EC7CA0">
        <w:rPr>
          <w:rFonts w:ascii="Arial" w:eastAsia="MyriadPro-Regular" w:hAnsi="Arial" w:cs="Arial"/>
        </w:rPr>
        <w:t>ký</w:t>
      </w:r>
      <w:r w:rsidR="00D92642">
        <w:rPr>
          <w:rFonts w:ascii="Arial" w:eastAsia="MyriadPro-Regular" w:hAnsi="Arial" w:cs="Arial"/>
        </w:rPr>
        <w:t xml:space="preserve"> </w:t>
      </w:r>
      <w:r w:rsidR="00AB1152" w:rsidRPr="00EC7CA0">
        <w:rPr>
          <w:rFonts w:ascii="Arial" w:eastAsia="MyriadPro-Regular" w:hAnsi="Arial" w:cs="Arial"/>
        </w:rPr>
        <w:t>tên</w:t>
      </w:r>
      <w:r w:rsidR="00D92642">
        <w:rPr>
          <w:rFonts w:ascii="Arial" w:eastAsia="MyriadPro-Regular" w:hAnsi="Arial" w:cs="Arial"/>
        </w:rPr>
        <w:t xml:space="preserve"> </w:t>
      </w:r>
      <w:r w:rsidR="00AB1152" w:rsidRPr="00EC7CA0">
        <w:rPr>
          <w:rFonts w:ascii="Arial" w:eastAsia="MyriadPro-Regular" w:hAnsi="Arial" w:cs="Arial"/>
        </w:rPr>
        <w:t>vào</w:t>
      </w:r>
      <w:r w:rsidR="00D92642">
        <w:rPr>
          <w:rFonts w:ascii="Arial" w:eastAsia="MyriadPro-Regular" w:hAnsi="Arial" w:cs="Arial"/>
        </w:rPr>
        <w:t xml:space="preserve"> </w:t>
      </w:r>
      <w:r w:rsidR="00AB1152" w:rsidRPr="00EC7CA0">
        <w:rPr>
          <w:rFonts w:ascii="Arial" w:eastAsia="MyriadPro-Regular" w:hAnsi="Arial" w:cs="Arial"/>
        </w:rPr>
        <w:t>biểu</w:t>
      </w:r>
      <w:r w:rsidR="00D92642">
        <w:rPr>
          <w:rFonts w:ascii="Arial" w:eastAsia="MyriadPro-Regular" w:hAnsi="Arial" w:cs="Arial"/>
        </w:rPr>
        <w:t xml:space="preserve"> </w:t>
      </w:r>
      <w:r w:rsidR="00AB1152" w:rsidRPr="00EC7CA0">
        <w:rPr>
          <w:rFonts w:ascii="Arial" w:eastAsia="MyriadPro-Regular" w:hAnsi="Arial" w:cs="Arial"/>
        </w:rPr>
        <w:t>mẫu</w:t>
      </w:r>
      <w:r w:rsidR="00D92642">
        <w:rPr>
          <w:rFonts w:ascii="Arial" w:eastAsia="MyriadPro-Regular" w:hAnsi="Arial" w:cs="Arial"/>
        </w:rPr>
        <w:t xml:space="preserve"> </w:t>
      </w:r>
      <w:r w:rsidR="00AB1152" w:rsidRPr="00EC7CA0">
        <w:rPr>
          <w:rFonts w:ascii="Arial" w:eastAsia="MyriadPro-Regular" w:hAnsi="Arial" w:cs="Arial"/>
        </w:rPr>
        <w:t>này/</w:t>
      </w:r>
      <w:r w:rsidR="00AB1152" w:rsidRPr="00EC7CA0">
        <w:rPr>
          <w:rFonts w:ascii="Arial" w:eastAsia="MyriadPro-Regular" w:hAnsi="Arial" w:cs="Arial"/>
          <w:i/>
          <w:sz w:val="18"/>
          <w:szCs w:val="18"/>
        </w:rPr>
        <w:t>In the circu</w:t>
      </w:r>
      <w:r w:rsidR="000032B0">
        <w:rPr>
          <w:rFonts w:ascii="Arial" w:eastAsia="MyriadPro-Regular" w:hAnsi="Arial" w:cs="Arial"/>
          <w:i/>
          <w:sz w:val="18"/>
          <w:szCs w:val="18"/>
        </w:rPr>
        <w:t>m</w:t>
      </w:r>
      <w:r w:rsidR="00AB1152" w:rsidRPr="00EC7CA0">
        <w:rPr>
          <w:rFonts w:ascii="Arial" w:eastAsia="MyriadPro-Regular" w:hAnsi="Arial" w:cs="Arial"/>
          <w:i/>
          <w:sz w:val="18"/>
          <w:szCs w:val="18"/>
        </w:rPr>
        <w:t>stances</w:t>
      </w:r>
      <w:r w:rsidR="000A17F1">
        <w:rPr>
          <w:rFonts w:ascii="Arial" w:eastAsia="MyriadPro-Regular" w:hAnsi="Arial" w:cs="Arial"/>
          <w:i/>
          <w:sz w:val="18"/>
          <w:szCs w:val="18"/>
        </w:rPr>
        <w:t xml:space="preserve"> </w:t>
      </w:r>
      <w:r w:rsidR="00AB1152" w:rsidRPr="00EC7CA0">
        <w:rPr>
          <w:rFonts w:ascii="Arial" w:eastAsia="MyriadPro-Regular" w:hAnsi="Arial" w:cs="Arial"/>
          <w:i/>
          <w:sz w:val="18"/>
          <w:szCs w:val="18"/>
        </w:rPr>
        <w:t>marked with (***), this per</w:t>
      </w:r>
      <w:r w:rsidR="000032B0">
        <w:rPr>
          <w:rFonts w:ascii="Arial" w:eastAsia="MyriadPro-Regular" w:hAnsi="Arial" w:cs="Arial"/>
          <w:i/>
          <w:sz w:val="18"/>
          <w:szCs w:val="18"/>
        </w:rPr>
        <w:t>s</w:t>
      </w:r>
      <w:r w:rsidR="00AB1152" w:rsidRPr="00EC7CA0">
        <w:rPr>
          <w:rFonts w:ascii="Arial" w:eastAsia="MyriadPro-Regular" w:hAnsi="Arial" w:cs="Arial"/>
          <w:i/>
          <w:sz w:val="18"/>
          <w:szCs w:val="18"/>
        </w:rPr>
        <w:t>on</w:t>
      </w:r>
      <w:r w:rsidR="000A17F1">
        <w:rPr>
          <w:rFonts w:ascii="Arial" w:eastAsia="MyriadPro-Regular" w:hAnsi="Arial" w:cs="Arial"/>
          <w:i/>
          <w:sz w:val="18"/>
          <w:szCs w:val="18"/>
        </w:rPr>
        <w:t xml:space="preserve"> </w:t>
      </w:r>
      <w:r w:rsidR="00AB1152" w:rsidRPr="00EC7CA0">
        <w:rPr>
          <w:rFonts w:ascii="Arial" w:eastAsia="MyriadPro-Regular" w:hAnsi="Arial" w:cs="Arial"/>
          <w:i/>
          <w:sz w:val="18"/>
          <w:szCs w:val="18"/>
        </w:rPr>
        <w:t>does not have to sign this form</w:t>
      </w:r>
      <w:r w:rsidR="00F2771B">
        <w:rPr>
          <w:rFonts w:ascii="Arial" w:eastAsia="MyriadPro-Regular" w:hAnsi="Arial" w:cs="Arial"/>
          <w:i/>
          <w:sz w:val="18"/>
          <w:szCs w:val="18"/>
        </w:rPr>
        <w:t>.</w:t>
      </w:r>
    </w:p>
    <w:p w:rsidR="00BD0BCD" w:rsidRPr="00EC7CA0" w:rsidRDefault="00BD0BCD" w:rsidP="003A3D60">
      <w:pPr>
        <w:spacing w:after="0" w:line="240" w:lineRule="auto"/>
        <w:jc w:val="both"/>
        <w:rPr>
          <w:rFonts w:ascii="Arial" w:hAnsi="Arial" w:cs="Arial"/>
          <w:iCs/>
          <w:color w:val="333333"/>
          <w:sz w:val="20"/>
          <w:szCs w:val="20"/>
        </w:rPr>
      </w:pPr>
    </w:p>
    <w:tbl>
      <w:tblPr>
        <w:tblStyle w:val="TableGrid"/>
        <w:tblW w:w="981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20"/>
        <w:gridCol w:w="1170"/>
        <w:gridCol w:w="810"/>
        <w:gridCol w:w="990"/>
        <w:gridCol w:w="1260"/>
        <w:gridCol w:w="2700"/>
        <w:gridCol w:w="1170"/>
        <w:gridCol w:w="990"/>
      </w:tblGrid>
      <w:tr w:rsidR="0025249C" w:rsidRPr="00EC7CA0" w:rsidTr="002D316D">
        <w:trPr>
          <w:trHeight w:val="584"/>
        </w:trPr>
        <w:tc>
          <w:tcPr>
            <w:tcW w:w="720" w:type="dxa"/>
            <w:vMerge w:val="restart"/>
            <w:shd w:val="clear" w:color="auto" w:fill="E5E5E7" w:themeFill="accent5" w:themeFillTint="33"/>
            <w:vAlign w:val="center"/>
          </w:tcPr>
          <w:p w:rsidR="005E15D5" w:rsidRPr="002D316D" w:rsidRDefault="00173F2A" w:rsidP="002D316D">
            <w:pPr>
              <w:tabs>
                <w:tab w:val="left" w:leader="underscore" w:pos="9630"/>
              </w:tabs>
              <w:jc w:val="center"/>
              <w:rPr>
                <w:rFonts w:ascii="Arial" w:eastAsia="MyriadPro-Regular" w:hAnsi="Arial" w:cs="Arial"/>
                <w:szCs w:val="18"/>
              </w:rPr>
            </w:pPr>
            <w:r w:rsidRPr="002D316D">
              <w:rPr>
                <w:rFonts w:ascii="Arial" w:eastAsia="MyriadPro-Regular" w:hAnsi="Arial" w:cs="Arial"/>
                <w:szCs w:val="18"/>
              </w:rPr>
              <w:t>STT</w:t>
            </w:r>
          </w:p>
          <w:p w:rsidR="005E15D5" w:rsidRDefault="00173F2A" w:rsidP="002D316D">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No.</w:t>
            </w:r>
          </w:p>
          <w:p w:rsidR="005E15D5" w:rsidRDefault="005E15D5" w:rsidP="002D316D">
            <w:pPr>
              <w:tabs>
                <w:tab w:val="left" w:leader="underscore" w:pos="9630"/>
              </w:tabs>
              <w:jc w:val="center"/>
              <w:rPr>
                <w:rFonts w:ascii="Arial" w:eastAsia="MyriadPro-Regular" w:hAnsi="Arial" w:cs="Arial"/>
                <w:sz w:val="18"/>
                <w:szCs w:val="18"/>
              </w:rPr>
            </w:pPr>
          </w:p>
        </w:tc>
        <w:tc>
          <w:tcPr>
            <w:tcW w:w="1170" w:type="dxa"/>
            <w:vMerge w:val="restart"/>
            <w:shd w:val="clear" w:color="auto" w:fill="E5E5E7" w:themeFill="accent5" w:themeFillTint="33"/>
            <w:vAlign w:val="center"/>
          </w:tcPr>
          <w:p w:rsidR="005E15D5" w:rsidRPr="002D316D" w:rsidRDefault="00173F2A" w:rsidP="002D316D">
            <w:pPr>
              <w:tabs>
                <w:tab w:val="left" w:leader="underscore" w:pos="9630"/>
              </w:tabs>
              <w:spacing w:before="60"/>
              <w:jc w:val="center"/>
              <w:rPr>
                <w:rFonts w:ascii="Arial" w:eastAsia="MyriadPro-Regular" w:hAnsi="Arial" w:cs="Arial"/>
                <w:szCs w:val="18"/>
              </w:rPr>
            </w:pPr>
            <w:r w:rsidRPr="002D316D">
              <w:rPr>
                <w:rFonts w:ascii="Arial" w:eastAsia="MyriadPro-Regular" w:hAnsi="Arial" w:cs="Arial"/>
                <w:szCs w:val="18"/>
              </w:rPr>
              <w:t>Loại</w:t>
            </w:r>
            <w:r w:rsidR="00F2771B" w:rsidRPr="002D316D">
              <w:rPr>
                <w:rFonts w:ascii="Arial" w:eastAsia="MyriadPro-Regular" w:hAnsi="Arial" w:cs="Arial"/>
                <w:szCs w:val="18"/>
              </w:rPr>
              <w:t xml:space="preserve"> </w:t>
            </w:r>
            <w:r w:rsidRPr="002D316D">
              <w:rPr>
                <w:rFonts w:ascii="Arial" w:eastAsia="MyriadPro-Regular" w:hAnsi="Arial" w:cs="Arial"/>
                <w:szCs w:val="18"/>
              </w:rPr>
              <w:t>đối</w:t>
            </w:r>
            <w:r w:rsidR="00F2771B" w:rsidRPr="002D316D">
              <w:rPr>
                <w:rFonts w:ascii="Arial" w:eastAsia="MyriadPro-Regular" w:hAnsi="Arial" w:cs="Arial"/>
                <w:szCs w:val="18"/>
              </w:rPr>
              <w:t xml:space="preserve"> </w:t>
            </w:r>
            <w:r w:rsidRPr="002D316D">
              <w:rPr>
                <w:rFonts w:ascii="Arial" w:eastAsia="MyriadPro-Regular" w:hAnsi="Arial" w:cs="Arial"/>
                <w:szCs w:val="18"/>
              </w:rPr>
              <w:t>tượn</w:t>
            </w:r>
            <w:r w:rsidR="002D07EB" w:rsidRPr="002D316D">
              <w:rPr>
                <w:rFonts w:ascii="Arial" w:eastAsia="MyriadPro-Regular" w:hAnsi="Arial" w:cs="Arial"/>
                <w:szCs w:val="18"/>
              </w:rPr>
              <w:t>g</w:t>
            </w:r>
          </w:p>
          <w:p w:rsidR="005E15D5" w:rsidRPr="002D316D" w:rsidRDefault="00173F2A" w:rsidP="002D316D">
            <w:pPr>
              <w:tabs>
                <w:tab w:val="left" w:leader="underscore" w:pos="9630"/>
              </w:tabs>
              <w:spacing w:before="0"/>
              <w:jc w:val="center"/>
              <w:rPr>
                <w:rFonts w:ascii="Arial" w:eastAsia="MyriadPro-Regular" w:hAnsi="Arial" w:cs="Arial"/>
                <w:i/>
                <w:szCs w:val="18"/>
              </w:rPr>
            </w:pPr>
            <w:r w:rsidRPr="002D316D">
              <w:rPr>
                <w:rFonts w:ascii="Arial" w:eastAsia="MyriadPro-Regular" w:hAnsi="Arial" w:cs="Arial"/>
                <w:i/>
                <w:szCs w:val="18"/>
              </w:rPr>
              <w:t>(A</w:t>
            </w:r>
            <w:proofErr w:type="gramStart"/>
            <w:r w:rsidRPr="002D316D">
              <w:rPr>
                <w:rFonts w:ascii="Arial" w:eastAsia="MyriadPro-Regular" w:hAnsi="Arial" w:cs="Arial"/>
                <w:i/>
                <w:szCs w:val="18"/>
              </w:rPr>
              <w:t>,B,C</w:t>
            </w:r>
            <w:proofErr w:type="gramEnd"/>
            <w:r w:rsidRPr="002D316D">
              <w:rPr>
                <w:rFonts w:ascii="Arial" w:eastAsia="MyriadPro-Regular" w:hAnsi="Arial" w:cs="Arial"/>
                <w:i/>
                <w:szCs w:val="18"/>
              </w:rPr>
              <w:t>…)</w:t>
            </w:r>
          </w:p>
          <w:p w:rsidR="005E15D5" w:rsidRDefault="00173F2A" w:rsidP="002D316D">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Type</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of</w:t>
            </w:r>
            <w:r w:rsidR="00F2771B">
              <w:rPr>
                <w:rFonts w:ascii="Arial" w:eastAsia="MyriadPro-Regular" w:hAnsi="Arial" w:cs="Arial"/>
                <w:i/>
                <w:sz w:val="18"/>
                <w:szCs w:val="18"/>
              </w:rPr>
              <w:t xml:space="preserve"> </w:t>
            </w:r>
            <w:proofErr w:type="gramStart"/>
            <w:r w:rsidRPr="00EC7CA0">
              <w:rPr>
                <w:rFonts w:ascii="Arial" w:eastAsia="MyriadPro-Regular" w:hAnsi="Arial" w:cs="Arial"/>
                <w:i/>
                <w:sz w:val="18"/>
                <w:szCs w:val="18"/>
              </w:rPr>
              <w:t>person(</w:t>
            </w:r>
            <w:proofErr w:type="gramEnd"/>
            <w:r w:rsidRPr="00EC7CA0">
              <w:rPr>
                <w:rFonts w:ascii="Arial" w:eastAsia="MyriadPro-Regular" w:hAnsi="Arial" w:cs="Arial"/>
                <w:i/>
                <w:sz w:val="18"/>
                <w:szCs w:val="18"/>
              </w:rPr>
              <w:t>A,B,C…)</w:t>
            </w:r>
          </w:p>
          <w:p w:rsidR="005E15D5" w:rsidRDefault="005E15D5" w:rsidP="002D316D">
            <w:pPr>
              <w:tabs>
                <w:tab w:val="left" w:leader="underscore" w:pos="9630"/>
              </w:tabs>
              <w:jc w:val="center"/>
              <w:rPr>
                <w:rFonts w:ascii="Arial" w:eastAsia="MyriadPro-Regular" w:hAnsi="Arial" w:cs="Arial"/>
                <w:sz w:val="18"/>
                <w:szCs w:val="18"/>
              </w:rPr>
            </w:pPr>
          </w:p>
        </w:tc>
        <w:tc>
          <w:tcPr>
            <w:tcW w:w="3060" w:type="dxa"/>
            <w:gridSpan w:val="3"/>
            <w:shd w:val="clear" w:color="auto" w:fill="E5E5E7" w:themeFill="accent5" w:themeFillTint="33"/>
            <w:vAlign w:val="center"/>
          </w:tcPr>
          <w:p w:rsidR="005E15D5" w:rsidRPr="002D316D" w:rsidRDefault="00173F2A" w:rsidP="002D316D">
            <w:pPr>
              <w:tabs>
                <w:tab w:val="left" w:leader="underscore" w:pos="9630"/>
              </w:tabs>
              <w:spacing w:before="60"/>
              <w:jc w:val="center"/>
              <w:rPr>
                <w:rFonts w:ascii="Arial" w:eastAsia="MyriadPro-Regular" w:hAnsi="Arial" w:cs="Arial"/>
                <w:szCs w:val="18"/>
              </w:rPr>
            </w:pPr>
            <w:r w:rsidRPr="002D316D">
              <w:rPr>
                <w:rFonts w:ascii="Arial" w:eastAsia="MyriadPro-Regular" w:hAnsi="Arial" w:cs="Arial"/>
                <w:szCs w:val="18"/>
              </w:rPr>
              <w:t>Trường</w:t>
            </w:r>
            <w:r w:rsidR="00F2771B" w:rsidRPr="002D316D">
              <w:rPr>
                <w:rFonts w:ascii="Arial" w:eastAsia="MyriadPro-Regular" w:hAnsi="Arial" w:cs="Arial"/>
                <w:szCs w:val="18"/>
              </w:rPr>
              <w:t xml:space="preserve"> </w:t>
            </w:r>
            <w:r w:rsidRPr="002D316D">
              <w:rPr>
                <w:rFonts w:ascii="Arial" w:eastAsia="MyriadPro-Regular" w:hAnsi="Arial" w:cs="Arial"/>
                <w:szCs w:val="18"/>
              </w:rPr>
              <w:t>hợp</w:t>
            </w:r>
            <w:r w:rsidR="00F2771B" w:rsidRPr="002D316D">
              <w:rPr>
                <w:rFonts w:ascii="Arial" w:eastAsia="MyriadPro-Regular" w:hAnsi="Arial" w:cs="Arial"/>
                <w:szCs w:val="18"/>
              </w:rPr>
              <w:t xml:space="preserve"> </w:t>
            </w:r>
            <w:r w:rsidRPr="002D316D">
              <w:rPr>
                <w:rFonts w:ascii="Arial" w:eastAsia="MyriadPro-Regular" w:hAnsi="Arial" w:cs="Arial"/>
                <w:szCs w:val="18"/>
              </w:rPr>
              <w:t>thay</w:t>
            </w:r>
            <w:r w:rsidR="00F2771B" w:rsidRPr="002D316D">
              <w:rPr>
                <w:rFonts w:ascii="Arial" w:eastAsia="MyriadPro-Regular" w:hAnsi="Arial" w:cs="Arial"/>
                <w:szCs w:val="18"/>
              </w:rPr>
              <w:t xml:space="preserve"> </w:t>
            </w:r>
            <w:r w:rsidRPr="002D316D">
              <w:rPr>
                <w:rFonts w:ascii="Arial" w:eastAsia="MyriadPro-Regular" w:hAnsi="Arial" w:cs="Arial"/>
                <w:szCs w:val="18"/>
              </w:rPr>
              <w:t>đổi</w:t>
            </w:r>
          </w:p>
          <w:p w:rsidR="005E15D5" w:rsidRDefault="00173F2A" w:rsidP="002D316D">
            <w:pPr>
              <w:tabs>
                <w:tab w:val="left" w:leader="underscore" w:pos="9630"/>
              </w:tabs>
              <w:spacing w:before="0"/>
              <w:jc w:val="center"/>
              <w:rPr>
                <w:rFonts w:ascii="Arial" w:eastAsia="MyriadPro-Regular" w:hAnsi="Arial" w:cs="Arial"/>
                <w:sz w:val="18"/>
                <w:szCs w:val="18"/>
              </w:rPr>
            </w:pPr>
            <w:r w:rsidRPr="00EC7CA0">
              <w:rPr>
                <w:rFonts w:ascii="Arial" w:eastAsia="MyriadPro-Regular" w:hAnsi="Arial" w:cs="Arial"/>
                <w:i/>
                <w:sz w:val="18"/>
                <w:szCs w:val="18"/>
              </w:rPr>
              <w:t>Circumstance</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for</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Change</w:t>
            </w:r>
          </w:p>
        </w:tc>
        <w:tc>
          <w:tcPr>
            <w:tcW w:w="2700" w:type="dxa"/>
            <w:vMerge w:val="restart"/>
            <w:shd w:val="clear" w:color="auto" w:fill="E5E5E7" w:themeFill="accent5" w:themeFillTint="33"/>
            <w:vAlign w:val="center"/>
          </w:tcPr>
          <w:p w:rsidR="005E15D5" w:rsidRPr="002D316D" w:rsidRDefault="00173F2A">
            <w:pPr>
              <w:tabs>
                <w:tab w:val="left" w:leader="underscore" w:pos="9630"/>
              </w:tabs>
              <w:jc w:val="center"/>
              <w:rPr>
                <w:rFonts w:ascii="Arial" w:eastAsia="MyriadPro-Regular" w:hAnsi="Arial" w:cs="Arial"/>
                <w:szCs w:val="18"/>
              </w:rPr>
            </w:pPr>
            <w:r w:rsidRPr="002D316D">
              <w:rPr>
                <w:rFonts w:ascii="Arial" w:eastAsia="MyriadPro-Regular" w:hAnsi="Arial" w:cs="Arial"/>
                <w:szCs w:val="18"/>
              </w:rPr>
              <w:t>Họ</w:t>
            </w:r>
            <w:r w:rsidR="00F2771B" w:rsidRPr="002D316D">
              <w:rPr>
                <w:rFonts w:ascii="Arial" w:eastAsia="MyriadPro-Regular" w:hAnsi="Arial" w:cs="Arial"/>
                <w:szCs w:val="18"/>
              </w:rPr>
              <w:t xml:space="preserve"> </w:t>
            </w:r>
            <w:r w:rsidRPr="002D316D">
              <w:rPr>
                <w:rFonts w:ascii="Arial" w:eastAsia="MyriadPro-Regular" w:hAnsi="Arial" w:cs="Arial"/>
                <w:szCs w:val="18"/>
              </w:rPr>
              <w:t>và</w:t>
            </w:r>
            <w:r w:rsidR="00F2771B" w:rsidRPr="002D316D">
              <w:rPr>
                <w:rFonts w:ascii="Arial" w:eastAsia="MyriadPro-Regular" w:hAnsi="Arial" w:cs="Arial"/>
                <w:szCs w:val="18"/>
              </w:rPr>
              <w:t xml:space="preserve"> </w:t>
            </w:r>
            <w:r w:rsidRPr="002D316D">
              <w:rPr>
                <w:rFonts w:ascii="Arial" w:eastAsia="MyriadPro-Regular" w:hAnsi="Arial" w:cs="Arial"/>
                <w:szCs w:val="18"/>
              </w:rPr>
              <w:t>tên</w:t>
            </w:r>
          </w:p>
          <w:p w:rsidR="005E15D5" w:rsidRDefault="00173F2A">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Full</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Name</w:t>
            </w:r>
          </w:p>
          <w:p w:rsidR="005E15D5" w:rsidRDefault="005E15D5" w:rsidP="002D316D">
            <w:pPr>
              <w:tabs>
                <w:tab w:val="left" w:leader="underscore" w:pos="9630"/>
              </w:tabs>
              <w:jc w:val="center"/>
              <w:rPr>
                <w:rFonts w:ascii="Arial" w:eastAsia="MyriadPro-Regular" w:hAnsi="Arial" w:cs="Arial"/>
                <w:caps/>
                <w:color w:val="FFFFFF" w:themeColor="background1"/>
                <w:spacing w:val="15"/>
                <w:sz w:val="18"/>
                <w:szCs w:val="18"/>
              </w:rPr>
            </w:pPr>
          </w:p>
        </w:tc>
        <w:tc>
          <w:tcPr>
            <w:tcW w:w="1170" w:type="dxa"/>
            <w:vMerge w:val="restart"/>
            <w:shd w:val="clear" w:color="auto" w:fill="E5E5E7" w:themeFill="accent5" w:themeFillTint="33"/>
            <w:vAlign w:val="center"/>
          </w:tcPr>
          <w:p w:rsidR="005E15D5" w:rsidRDefault="00173F2A" w:rsidP="002D316D">
            <w:pPr>
              <w:tabs>
                <w:tab w:val="left" w:leader="underscore" w:pos="9630"/>
              </w:tabs>
              <w:jc w:val="center"/>
              <w:rPr>
                <w:rFonts w:ascii="Arial" w:eastAsia="MyriadPro-Regular" w:hAnsi="Arial" w:cs="Arial"/>
                <w:sz w:val="18"/>
                <w:szCs w:val="18"/>
              </w:rPr>
            </w:pPr>
            <w:r w:rsidRPr="002D316D">
              <w:rPr>
                <w:rFonts w:ascii="Arial" w:eastAsia="MyriadPro-Regular" w:hAnsi="Arial" w:cs="Arial"/>
                <w:szCs w:val="18"/>
              </w:rPr>
              <w:t>CIF</w:t>
            </w:r>
          </w:p>
          <w:p w:rsidR="005E15D5" w:rsidRDefault="00173F2A" w:rsidP="002D316D">
            <w:pPr>
              <w:tabs>
                <w:tab w:val="left" w:leader="underscore" w:pos="9630"/>
              </w:tabs>
              <w:jc w:val="center"/>
              <w:rPr>
                <w:rFonts w:ascii="Arial" w:eastAsia="MyriadPro-Regular" w:hAnsi="Arial" w:cs="Arial"/>
                <w:i/>
                <w:sz w:val="18"/>
                <w:szCs w:val="18"/>
              </w:rPr>
            </w:pPr>
            <w:r w:rsidRPr="000354A7">
              <w:rPr>
                <w:rFonts w:ascii="Arial" w:eastAsia="MyriadPro-Regular" w:hAnsi="Arial" w:cs="Arial"/>
                <w:i/>
                <w:sz w:val="18"/>
                <w:szCs w:val="18"/>
              </w:rPr>
              <w:t>(nếu có)</w:t>
            </w:r>
          </w:p>
          <w:p w:rsidR="00CC05C3" w:rsidRDefault="00CC05C3" w:rsidP="002D316D">
            <w:pPr>
              <w:tabs>
                <w:tab w:val="left" w:leader="underscore" w:pos="9630"/>
              </w:tabs>
              <w:jc w:val="center"/>
              <w:rPr>
                <w:rFonts w:ascii="Arial" w:eastAsia="MyriadPro-Regular" w:hAnsi="Arial" w:cs="Arial"/>
                <w:i/>
                <w:sz w:val="18"/>
                <w:szCs w:val="18"/>
              </w:rPr>
            </w:pPr>
            <w:r>
              <w:rPr>
                <w:rFonts w:ascii="Arial" w:eastAsia="MyriadPro-Regular" w:hAnsi="Arial" w:cs="Arial"/>
                <w:i/>
                <w:sz w:val="18"/>
                <w:szCs w:val="18"/>
              </w:rPr>
              <w:t>(if have)</w:t>
            </w:r>
          </w:p>
        </w:tc>
        <w:tc>
          <w:tcPr>
            <w:tcW w:w="990" w:type="dxa"/>
            <w:vMerge w:val="restart"/>
            <w:shd w:val="clear" w:color="auto" w:fill="E5E5E7" w:themeFill="accent5" w:themeFillTint="33"/>
            <w:vAlign w:val="center"/>
          </w:tcPr>
          <w:p w:rsidR="005E15D5" w:rsidRPr="002D316D" w:rsidRDefault="00173F2A" w:rsidP="002D316D">
            <w:pPr>
              <w:tabs>
                <w:tab w:val="left" w:leader="underscore" w:pos="9630"/>
              </w:tabs>
              <w:jc w:val="center"/>
              <w:rPr>
                <w:rFonts w:ascii="Arial" w:eastAsia="MyriadPro-Regular" w:hAnsi="Arial" w:cs="Arial"/>
                <w:szCs w:val="18"/>
              </w:rPr>
            </w:pPr>
            <w:r w:rsidRPr="002D316D">
              <w:rPr>
                <w:rFonts w:ascii="Arial" w:eastAsia="MyriadPro-Regular" w:hAnsi="Arial" w:cs="Arial"/>
                <w:szCs w:val="18"/>
              </w:rPr>
              <w:t>Nội dung</w:t>
            </w:r>
          </w:p>
          <w:p w:rsidR="005E15D5" w:rsidRDefault="00173F2A" w:rsidP="002D316D">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Note</w:t>
            </w:r>
          </w:p>
          <w:p w:rsidR="005E15D5" w:rsidRDefault="005E15D5" w:rsidP="002D316D">
            <w:pPr>
              <w:tabs>
                <w:tab w:val="left" w:leader="underscore" w:pos="9630"/>
              </w:tabs>
              <w:jc w:val="center"/>
              <w:rPr>
                <w:rFonts w:ascii="Arial" w:eastAsia="MyriadPro-Regular" w:hAnsi="Arial" w:cs="Arial"/>
                <w:sz w:val="18"/>
                <w:szCs w:val="18"/>
              </w:rPr>
            </w:pPr>
          </w:p>
        </w:tc>
      </w:tr>
      <w:tr w:rsidR="0025249C" w:rsidRPr="00EC7CA0" w:rsidTr="002D316D">
        <w:trPr>
          <w:trHeight w:val="1448"/>
        </w:trPr>
        <w:tc>
          <w:tcPr>
            <w:tcW w:w="720" w:type="dxa"/>
            <w:vMerge/>
          </w:tcPr>
          <w:p w:rsidR="00173F2A" w:rsidRPr="00EC7CA0" w:rsidRDefault="00173F2A" w:rsidP="003A3D60">
            <w:pPr>
              <w:jc w:val="both"/>
              <w:rPr>
                <w:rFonts w:ascii="Arial" w:hAnsi="Arial" w:cs="Arial"/>
                <w:iCs/>
                <w:color w:val="333333"/>
                <w:sz w:val="20"/>
                <w:szCs w:val="20"/>
              </w:rPr>
            </w:pPr>
          </w:p>
        </w:tc>
        <w:tc>
          <w:tcPr>
            <w:tcW w:w="1170" w:type="dxa"/>
            <w:vMerge/>
          </w:tcPr>
          <w:p w:rsidR="00173F2A" w:rsidRPr="00EC7CA0" w:rsidRDefault="00173F2A" w:rsidP="003A3D60">
            <w:pPr>
              <w:jc w:val="both"/>
              <w:rPr>
                <w:rFonts w:ascii="Arial" w:hAnsi="Arial" w:cs="Arial"/>
                <w:iCs/>
                <w:color w:val="333333"/>
                <w:sz w:val="20"/>
                <w:szCs w:val="20"/>
              </w:rPr>
            </w:pPr>
          </w:p>
        </w:tc>
        <w:tc>
          <w:tcPr>
            <w:tcW w:w="810" w:type="dxa"/>
            <w:shd w:val="clear" w:color="auto" w:fill="E5E5E7" w:themeFill="accent5" w:themeFillTint="33"/>
          </w:tcPr>
          <w:p w:rsidR="002D07EB" w:rsidRPr="002D316D" w:rsidRDefault="002D07EB" w:rsidP="003A3D60">
            <w:pPr>
              <w:tabs>
                <w:tab w:val="left" w:leader="underscore" w:pos="9630"/>
              </w:tabs>
              <w:jc w:val="center"/>
              <w:rPr>
                <w:rFonts w:ascii="Arial" w:eastAsia="MyriadPro-Regular" w:hAnsi="Arial" w:cs="Arial"/>
                <w:szCs w:val="18"/>
              </w:rPr>
            </w:pPr>
            <w:r w:rsidRPr="002D316D">
              <w:rPr>
                <w:rFonts w:ascii="Arial" w:eastAsia="MyriadPro-Regular" w:hAnsi="Arial" w:cs="Arial"/>
                <w:szCs w:val="18"/>
              </w:rPr>
              <w:t>Hủy bỏ</w:t>
            </w:r>
          </w:p>
          <w:p w:rsidR="00173F2A" w:rsidRPr="00EC7CA0" w:rsidRDefault="00173F2A" w:rsidP="003A3D60">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Cancel</w:t>
            </w:r>
          </w:p>
          <w:p w:rsidR="00173F2A" w:rsidRPr="00EC7CA0" w:rsidRDefault="00173F2A" w:rsidP="003A3D60">
            <w:pPr>
              <w:pStyle w:val="BodyText"/>
              <w:tabs>
                <w:tab w:val="left" w:leader="underscore" w:pos="9630"/>
              </w:tabs>
              <w:ind w:left="0"/>
              <w:jc w:val="center"/>
              <w:rPr>
                <w:rFonts w:eastAsia="MyriadPro-Regular" w:cs="Arial"/>
                <w:sz w:val="18"/>
                <w:szCs w:val="18"/>
                <w:lang w:eastAsia="ja-JP"/>
              </w:rPr>
            </w:pPr>
          </w:p>
        </w:tc>
        <w:tc>
          <w:tcPr>
            <w:tcW w:w="990" w:type="dxa"/>
            <w:shd w:val="clear" w:color="auto" w:fill="E5E5E7" w:themeFill="accent5" w:themeFillTint="33"/>
          </w:tcPr>
          <w:p w:rsidR="002D07EB" w:rsidRPr="002D316D" w:rsidRDefault="00173F2A" w:rsidP="003A3D60">
            <w:pPr>
              <w:tabs>
                <w:tab w:val="left" w:leader="underscore" w:pos="9630"/>
              </w:tabs>
              <w:jc w:val="center"/>
              <w:rPr>
                <w:rFonts w:ascii="Arial" w:eastAsia="MyriadPro-Regular" w:hAnsi="Arial" w:cs="Arial"/>
                <w:szCs w:val="18"/>
              </w:rPr>
            </w:pPr>
            <w:r w:rsidRPr="002D316D">
              <w:rPr>
                <w:rFonts w:ascii="Arial" w:eastAsia="MyriadPro-Regular" w:hAnsi="Arial" w:cs="Arial"/>
                <w:szCs w:val="18"/>
              </w:rPr>
              <w:t>Thêm</w:t>
            </w:r>
            <w:r w:rsidR="00F2771B" w:rsidRPr="002D316D">
              <w:rPr>
                <w:rFonts w:ascii="Arial" w:eastAsia="MyriadPro-Regular" w:hAnsi="Arial" w:cs="Arial"/>
                <w:szCs w:val="18"/>
              </w:rPr>
              <w:t xml:space="preserve"> </w:t>
            </w:r>
            <w:r w:rsidRPr="002D316D">
              <w:rPr>
                <w:rFonts w:ascii="Arial" w:eastAsia="MyriadPro-Regular" w:hAnsi="Arial" w:cs="Arial"/>
                <w:szCs w:val="18"/>
              </w:rPr>
              <w:t>mới</w:t>
            </w:r>
          </w:p>
          <w:p w:rsidR="00173F2A" w:rsidRPr="00EC7CA0" w:rsidRDefault="00173F2A" w:rsidP="003A3D60">
            <w:pPr>
              <w:tabs>
                <w:tab w:val="left" w:leader="underscore" w:pos="9630"/>
              </w:tabs>
              <w:spacing w:before="0"/>
              <w:jc w:val="center"/>
              <w:rPr>
                <w:rFonts w:ascii="Arial" w:eastAsia="MyriadPro-Regular" w:hAnsi="Arial" w:cs="Arial"/>
                <w:i/>
                <w:sz w:val="18"/>
                <w:szCs w:val="18"/>
              </w:rPr>
            </w:pPr>
            <w:r w:rsidRPr="00EC7CA0">
              <w:rPr>
                <w:rFonts w:ascii="Arial" w:eastAsia="MyriadPro-Regular" w:hAnsi="Arial" w:cs="Arial"/>
                <w:i/>
                <w:sz w:val="18"/>
                <w:szCs w:val="18"/>
              </w:rPr>
              <w:t>Add</w:t>
            </w:r>
          </w:p>
          <w:p w:rsidR="00173F2A" w:rsidRPr="00EC7CA0" w:rsidRDefault="00173F2A" w:rsidP="003A3D60">
            <w:pPr>
              <w:tabs>
                <w:tab w:val="left" w:leader="underscore" w:pos="9630"/>
              </w:tabs>
              <w:jc w:val="center"/>
              <w:rPr>
                <w:rFonts w:ascii="Arial" w:eastAsia="MyriadPro-Regular" w:hAnsi="Arial" w:cs="Arial"/>
                <w:sz w:val="18"/>
                <w:szCs w:val="18"/>
              </w:rPr>
            </w:pPr>
          </w:p>
        </w:tc>
        <w:tc>
          <w:tcPr>
            <w:tcW w:w="1260" w:type="dxa"/>
            <w:shd w:val="clear" w:color="auto" w:fill="E5E5E7" w:themeFill="accent5" w:themeFillTint="33"/>
          </w:tcPr>
          <w:p w:rsidR="002D07EB" w:rsidRPr="002D316D" w:rsidRDefault="00173F2A" w:rsidP="002D316D">
            <w:pPr>
              <w:pStyle w:val="BodyText"/>
              <w:tabs>
                <w:tab w:val="left" w:leader="underscore" w:pos="9630"/>
              </w:tabs>
              <w:spacing w:before="60"/>
              <w:ind w:left="0"/>
              <w:jc w:val="center"/>
              <w:rPr>
                <w:rFonts w:eastAsia="MyriadPro-Regular" w:cs="Arial"/>
                <w:sz w:val="22"/>
                <w:szCs w:val="18"/>
                <w:lang w:eastAsia="ja-JP"/>
              </w:rPr>
            </w:pPr>
            <w:r w:rsidRPr="002D316D">
              <w:rPr>
                <w:rFonts w:eastAsia="MyriadPro-Regular" w:cs="Arial"/>
                <w:sz w:val="22"/>
                <w:szCs w:val="18"/>
                <w:lang w:eastAsia="ja-JP"/>
              </w:rPr>
              <w:t>Thay</w:t>
            </w:r>
            <w:r w:rsidR="00F2771B" w:rsidRPr="002D316D">
              <w:rPr>
                <w:rFonts w:eastAsia="MyriadPro-Regular" w:cs="Arial"/>
                <w:sz w:val="22"/>
                <w:szCs w:val="18"/>
                <w:lang w:eastAsia="ja-JP"/>
              </w:rPr>
              <w:t xml:space="preserve"> </w:t>
            </w:r>
            <w:r w:rsidRPr="002D316D">
              <w:rPr>
                <w:rFonts w:eastAsia="MyriadPro-Regular" w:cs="Arial"/>
                <w:sz w:val="22"/>
                <w:szCs w:val="18"/>
                <w:lang w:eastAsia="ja-JP"/>
              </w:rPr>
              <w:t>đ</w:t>
            </w:r>
            <w:r w:rsidR="0084662D" w:rsidRPr="002D316D">
              <w:rPr>
                <w:rFonts w:eastAsia="MyriadPro-Regular" w:cs="Arial"/>
                <w:sz w:val="22"/>
                <w:szCs w:val="18"/>
                <w:lang w:eastAsia="ja-JP"/>
              </w:rPr>
              <w:t>ổ</w:t>
            </w:r>
            <w:r w:rsidRPr="002D316D">
              <w:rPr>
                <w:rFonts w:eastAsia="MyriadPro-Regular" w:cs="Arial"/>
                <w:sz w:val="22"/>
                <w:szCs w:val="18"/>
                <w:lang w:eastAsia="ja-JP"/>
              </w:rPr>
              <w:t>i</w:t>
            </w:r>
            <w:r w:rsidR="00F2771B" w:rsidRPr="002D316D">
              <w:rPr>
                <w:rFonts w:eastAsia="MyriadPro-Regular" w:cs="Arial"/>
                <w:sz w:val="22"/>
                <w:szCs w:val="18"/>
                <w:lang w:eastAsia="ja-JP"/>
              </w:rPr>
              <w:t xml:space="preserve"> </w:t>
            </w:r>
            <w:r w:rsidR="002227CB" w:rsidRPr="002D316D">
              <w:rPr>
                <w:rFonts w:eastAsia="MyriadPro-Regular" w:cs="Arial"/>
                <w:sz w:val="22"/>
                <w:szCs w:val="18"/>
                <w:lang w:eastAsia="ja-JP"/>
              </w:rPr>
              <w:t>thông</w:t>
            </w:r>
            <w:r w:rsidR="00F2771B" w:rsidRPr="002D316D">
              <w:rPr>
                <w:rFonts w:eastAsia="MyriadPro-Regular" w:cs="Arial"/>
                <w:sz w:val="22"/>
                <w:szCs w:val="18"/>
                <w:lang w:eastAsia="ja-JP"/>
              </w:rPr>
              <w:t xml:space="preserve"> </w:t>
            </w:r>
            <w:r w:rsidRPr="002D316D">
              <w:rPr>
                <w:rFonts w:eastAsia="MyriadPro-Regular" w:cs="Arial"/>
                <w:sz w:val="22"/>
                <w:szCs w:val="18"/>
                <w:lang w:eastAsia="ja-JP"/>
              </w:rPr>
              <w:t>tin chi</w:t>
            </w:r>
            <w:r w:rsidR="00F2771B" w:rsidRPr="002D316D">
              <w:rPr>
                <w:rFonts w:eastAsia="MyriadPro-Regular" w:cs="Arial"/>
                <w:sz w:val="22"/>
                <w:szCs w:val="18"/>
                <w:lang w:eastAsia="ja-JP"/>
              </w:rPr>
              <w:t xml:space="preserve"> </w:t>
            </w:r>
            <w:r w:rsidRPr="002D316D">
              <w:rPr>
                <w:rFonts w:eastAsia="MyriadPro-Regular" w:cs="Arial"/>
                <w:sz w:val="22"/>
                <w:szCs w:val="18"/>
                <w:lang w:eastAsia="ja-JP"/>
              </w:rPr>
              <w:t>tiết</w:t>
            </w:r>
          </w:p>
          <w:p w:rsidR="00173F2A" w:rsidRPr="00EC7CA0" w:rsidRDefault="00173F2A" w:rsidP="002D316D">
            <w:pPr>
              <w:tabs>
                <w:tab w:val="left" w:leader="underscore" w:pos="9630"/>
              </w:tabs>
              <w:spacing w:before="0"/>
              <w:jc w:val="center"/>
              <w:rPr>
                <w:rFonts w:eastAsia="MyriadPro-Regular"/>
              </w:rPr>
            </w:pPr>
            <w:r w:rsidRPr="00EC7CA0">
              <w:rPr>
                <w:rFonts w:ascii="Arial" w:eastAsia="MyriadPro-Regular" w:hAnsi="Arial" w:cs="Arial"/>
                <w:i/>
                <w:sz w:val="18"/>
                <w:szCs w:val="18"/>
              </w:rPr>
              <w:t>Change</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of</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Deta</w:t>
            </w:r>
            <w:r w:rsidR="00F2771B">
              <w:rPr>
                <w:rFonts w:ascii="Arial" w:eastAsia="MyriadPro-Regular" w:hAnsi="Arial" w:cs="Arial"/>
                <w:i/>
                <w:sz w:val="18"/>
                <w:szCs w:val="18"/>
              </w:rPr>
              <w:t>i</w:t>
            </w:r>
            <w:r w:rsidRPr="00EC7CA0">
              <w:rPr>
                <w:rFonts w:ascii="Arial" w:eastAsia="MyriadPro-Regular" w:hAnsi="Arial" w:cs="Arial"/>
                <w:i/>
                <w:sz w:val="18"/>
                <w:szCs w:val="18"/>
              </w:rPr>
              <w:t>l</w:t>
            </w:r>
            <w:r w:rsidR="00F2771B">
              <w:rPr>
                <w:rFonts w:ascii="Arial" w:eastAsia="MyriadPro-Regular" w:hAnsi="Arial" w:cs="Arial"/>
                <w:i/>
                <w:sz w:val="18"/>
                <w:szCs w:val="18"/>
              </w:rPr>
              <w:t xml:space="preserve"> </w:t>
            </w:r>
            <w:r w:rsidRPr="00EC7CA0">
              <w:rPr>
                <w:rFonts w:ascii="Arial" w:eastAsia="MyriadPro-Regular" w:hAnsi="Arial" w:cs="Arial"/>
                <w:i/>
                <w:sz w:val="18"/>
                <w:szCs w:val="18"/>
              </w:rPr>
              <w:t>Information</w:t>
            </w:r>
          </w:p>
        </w:tc>
        <w:tc>
          <w:tcPr>
            <w:tcW w:w="2700" w:type="dxa"/>
            <w:vMerge/>
          </w:tcPr>
          <w:p w:rsidR="00173F2A" w:rsidRPr="00EC7CA0" w:rsidRDefault="00173F2A" w:rsidP="003A3D60">
            <w:pPr>
              <w:jc w:val="both"/>
              <w:rPr>
                <w:rFonts w:ascii="Arial" w:hAnsi="Arial" w:cs="Arial"/>
                <w:iCs/>
                <w:color w:val="333333"/>
                <w:sz w:val="20"/>
                <w:szCs w:val="20"/>
              </w:rPr>
            </w:pPr>
          </w:p>
        </w:tc>
        <w:tc>
          <w:tcPr>
            <w:tcW w:w="1170" w:type="dxa"/>
            <w:vMerge/>
          </w:tcPr>
          <w:p w:rsidR="00173F2A" w:rsidRPr="00EC7CA0" w:rsidRDefault="00173F2A" w:rsidP="003A3D60">
            <w:pPr>
              <w:jc w:val="both"/>
              <w:rPr>
                <w:rFonts w:ascii="Arial" w:hAnsi="Arial" w:cs="Arial"/>
                <w:iCs/>
                <w:color w:val="333333"/>
                <w:sz w:val="20"/>
                <w:szCs w:val="20"/>
              </w:rPr>
            </w:pPr>
          </w:p>
        </w:tc>
        <w:tc>
          <w:tcPr>
            <w:tcW w:w="990" w:type="dxa"/>
            <w:vMerge/>
          </w:tcPr>
          <w:p w:rsidR="00173F2A" w:rsidRPr="00EC7CA0" w:rsidRDefault="00173F2A" w:rsidP="003A3D60">
            <w:pPr>
              <w:jc w:val="both"/>
              <w:rPr>
                <w:rFonts w:ascii="Arial" w:hAnsi="Arial" w:cs="Arial"/>
                <w:iCs/>
                <w:color w:val="333333"/>
                <w:sz w:val="20"/>
                <w:szCs w:val="20"/>
              </w:rPr>
            </w:pPr>
          </w:p>
        </w:tc>
      </w:tr>
      <w:tr w:rsidR="0025249C" w:rsidRPr="00EC7CA0" w:rsidTr="002D316D">
        <w:tc>
          <w:tcPr>
            <w:tcW w:w="720" w:type="dxa"/>
            <w:shd w:val="clear" w:color="auto" w:fill="auto"/>
          </w:tcPr>
          <w:p w:rsidR="00AC6512"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1</w:t>
            </w:r>
          </w:p>
        </w:tc>
        <w:sdt>
          <w:sdtPr>
            <w:rPr>
              <w:rFonts w:ascii="Arial" w:hAnsi="Arial" w:cs="Arial"/>
              <w:iCs/>
              <w:color w:val="333333"/>
              <w:sz w:val="20"/>
              <w:szCs w:val="20"/>
            </w:rPr>
            <w:id w:val="-760215142"/>
            <w:placeholder>
              <w:docPart w:val="DefaultPlaceholder_1081868574"/>
            </w:placeholder>
            <w:text/>
          </w:sdtPr>
          <w:sdtEndPr/>
          <w:sdtContent>
            <w:tc>
              <w:tcPr>
                <w:tcW w:w="1170" w:type="dxa"/>
                <w:shd w:val="clear" w:color="auto" w:fill="auto"/>
              </w:tcPr>
              <w:p w:rsidR="00AC6512" w:rsidRPr="00EC7CA0" w:rsidRDefault="00C9302B" w:rsidP="003A3D60">
                <w:pPr>
                  <w:jc w:val="both"/>
                  <w:rPr>
                    <w:rFonts w:ascii="Arial" w:hAnsi="Arial" w:cs="Arial"/>
                    <w:iCs/>
                    <w:color w:val="333333"/>
                    <w:sz w:val="20"/>
                    <w:szCs w:val="20"/>
                  </w:rPr>
                </w:pPr>
                <w:r w:rsidRPr="001D14F7">
                  <w:rPr>
                    <w:rFonts w:ascii="Arial" w:hAnsi="Arial" w:cs="Arial"/>
                    <w:iCs/>
                    <w:color w:val="333333"/>
                    <w:sz w:val="20"/>
                    <w:szCs w:val="20"/>
                  </w:rPr>
                  <w:t xml:space="preserve">                 </w:t>
                </w:r>
              </w:p>
            </w:tc>
          </w:sdtContent>
        </w:sdt>
        <w:tc>
          <w:tcPr>
            <w:tcW w:w="810" w:type="dxa"/>
            <w:shd w:val="clear" w:color="auto" w:fill="auto"/>
          </w:tcPr>
          <w:sdt>
            <w:sdtPr>
              <w:rPr>
                <w:rFonts w:ascii="Arial" w:eastAsia="MyriadPro-Regular" w:hAnsi="Arial" w:cs="Arial"/>
              </w:rPr>
              <w:id w:val="1489673935"/>
              <w14:checkbox>
                <w14:checked w14:val="0"/>
                <w14:checkedState w14:val="2612" w14:font="MS Gothic"/>
                <w14:uncheckedState w14:val="2610" w14:font="MS Gothic"/>
              </w14:checkbox>
            </w:sdtPr>
            <w:sdtEndPr/>
            <w:sdtContent>
              <w:p w:rsidR="00AC6512" w:rsidRPr="00EC7CA0" w:rsidRDefault="00C9302B" w:rsidP="003A3D60">
                <w:pPr>
                  <w:jc w:val="center"/>
                  <w:rPr>
                    <w:rFonts w:ascii="Arial" w:hAnsi="Arial" w:cs="Arial"/>
                    <w:iCs/>
                    <w:color w:val="333333"/>
                  </w:rPr>
                </w:pPr>
                <w:r>
                  <w:rPr>
                    <w:rFonts w:ascii="MS Gothic" w:eastAsia="MS Gothic" w:hAnsi="MS Gothic" w:cs="Arial" w:hint="eastAsia"/>
                  </w:rPr>
                  <w:t>☐</w:t>
                </w:r>
              </w:p>
            </w:sdtContent>
          </w:sdt>
        </w:tc>
        <w:tc>
          <w:tcPr>
            <w:tcW w:w="990" w:type="dxa"/>
            <w:shd w:val="clear" w:color="auto" w:fill="auto"/>
          </w:tcPr>
          <w:sdt>
            <w:sdtPr>
              <w:rPr>
                <w:rFonts w:ascii="Arial" w:eastAsia="MyriadPro-Regular" w:hAnsi="Arial" w:cs="Arial"/>
              </w:rPr>
              <w:id w:val="-1703925147"/>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260" w:type="dxa"/>
            <w:shd w:val="clear" w:color="auto" w:fill="auto"/>
          </w:tcPr>
          <w:sdt>
            <w:sdtPr>
              <w:rPr>
                <w:rFonts w:ascii="Arial" w:eastAsia="MyriadPro-Regular" w:hAnsi="Arial" w:cs="Arial"/>
              </w:rPr>
              <w:id w:val="-1517988955"/>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sdt>
          <w:sdtPr>
            <w:rPr>
              <w:rFonts w:ascii="Arial" w:hAnsi="Arial" w:cs="Arial"/>
              <w:iCs/>
              <w:color w:val="333333"/>
              <w:sz w:val="20"/>
              <w:szCs w:val="20"/>
            </w:rPr>
            <w:id w:val="819932478"/>
            <w:placeholder>
              <w:docPart w:val="DefaultPlaceholder_1081868574"/>
            </w:placeholder>
            <w:text/>
          </w:sdtPr>
          <w:sdtEndPr/>
          <w:sdtContent>
            <w:tc>
              <w:tcPr>
                <w:tcW w:w="2700" w:type="dxa"/>
              </w:tcPr>
              <w:p w:rsidR="00AC6512" w:rsidRPr="00EC7CA0" w:rsidRDefault="00C9302B" w:rsidP="003A3D60">
                <w:pPr>
                  <w:jc w:val="both"/>
                  <w:rPr>
                    <w:rFonts w:ascii="Arial" w:hAnsi="Arial" w:cs="Arial"/>
                    <w:iCs/>
                    <w:color w:val="333333"/>
                    <w:sz w:val="20"/>
                    <w:szCs w:val="20"/>
                  </w:rPr>
                </w:pPr>
                <w:r w:rsidRPr="004C347D">
                  <w:rPr>
                    <w:rFonts w:ascii="Arial" w:hAnsi="Arial" w:cs="Arial"/>
                    <w:iCs/>
                    <w:color w:val="333333"/>
                    <w:sz w:val="20"/>
                    <w:szCs w:val="20"/>
                  </w:rPr>
                  <w:t xml:space="preserve">                                             </w:t>
                </w:r>
              </w:p>
            </w:tc>
          </w:sdtContent>
        </w:sdt>
        <w:sdt>
          <w:sdtPr>
            <w:rPr>
              <w:rFonts w:ascii="Arial" w:hAnsi="Arial" w:cs="Arial"/>
              <w:iCs/>
              <w:color w:val="333333"/>
              <w:sz w:val="20"/>
              <w:szCs w:val="20"/>
            </w:rPr>
            <w:id w:val="-913704878"/>
            <w:placeholder>
              <w:docPart w:val="DefaultPlaceholder_1081868574"/>
            </w:placeholder>
            <w:text/>
          </w:sdtPr>
          <w:sdtEndPr/>
          <w:sdtContent>
            <w:tc>
              <w:tcPr>
                <w:tcW w:w="1170" w:type="dxa"/>
              </w:tcPr>
              <w:p w:rsidR="00AC6512" w:rsidRPr="00EC7CA0" w:rsidRDefault="00C9302B" w:rsidP="003A3D60">
                <w:pPr>
                  <w:jc w:val="both"/>
                  <w:rPr>
                    <w:rFonts w:ascii="Arial" w:hAnsi="Arial" w:cs="Arial"/>
                    <w:iCs/>
                    <w:color w:val="333333"/>
                    <w:sz w:val="20"/>
                    <w:szCs w:val="20"/>
                  </w:rPr>
                </w:pPr>
                <w:r w:rsidRPr="00985A31">
                  <w:rPr>
                    <w:rFonts w:ascii="Arial" w:hAnsi="Arial" w:cs="Arial"/>
                    <w:iCs/>
                    <w:color w:val="333333"/>
                    <w:sz w:val="20"/>
                    <w:szCs w:val="20"/>
                  </w:rPr>
                  <w:t xml:space="preserve">                  </w:t>
                </w:r>
              </w:p>
            </w:tc>
          </w:sdtContent>
        </w:sdt>
        <w:sdt>
          <w:sdtPr>
            <w:rPr>
              <w:rFonts w:ascii="Arial" w:hAnsi="Arial" w:cs="Arial"/>
              <w:iCs/>
              <w:color w:val="333333"/>
              <w:sz w:val="20"/>
              <w:szCs w:val="20"/>
            </w:rPr>
            <w:id w:val="1509476166"/>
            <w:placeholder>
              <w:docPart w:val="DefaultPlaceholder_1081868574"/>
            </w:placeholder>
            <w:text/>
          </w:sdtPr>
          <w:sdtEndPr/>
          <w:sdtContent>
            <w:tc>
              <w:tcPr>
                <w:tcW w:w="990" w:type="dxa"/>
              </w:tcPr>
              <w:p w:rsidR="00AC6512" w:rsidRPr="00EC7CA0" w:rsidRDefault="00C9302B" w:rsidP="003A3D60">
                <w:pPr>
                  <w:jc w:val="both"/>
                  <w:rPr>
                    <w:rFonts w:ascii="Arial" w:hAnsi="Arial" w:cs="Arial"/>
                    <w:iCs/>
                    <w:color w:val="333333"/>
                    <w:sz w:val="20"/>
                    <w:szCs w:val="20"/>
                  </w:rPr>
                </w:pPr>
                <w:r w:rsidRPr="00292DE7">
                  <w:rPr>
                    <w:rFonts w:ascii="Arial" w:hAnsi="Arial" w:cs="Arial"/>
                    <w:iCs/>
                    <w:color w:val="333333"/>
                    <w:sz w:val="20"/>
                    <w:szCs w:val="20"/>
                  </w:rPr>
                  <w:t xml:space="preserve">               </w:t>
                </w:r>
              </w:p>
            </w:tc>
          </w:sdtContent>
        </w:sdt>
      </w:tr>
      <w:tr w:rsidR="0025249C" w:rsidRPr="00EC7CA0" w:rsidTr="002D316D">
        <w:tc>
          <w:tcPr>
            <w:tcW w:w="720" w:type="dxa"/>
            <w:shd w:val="clear" w:color="auto" w:fill="auto"/>
          </w:tcPr>
          <w:p w:rsidR="00AC6512"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2</w:t>
            </w:r>
          </w:p>
        </w:tc>
        <w:sdt>
          <w:sdtPr>
            <w:rPr>
              <w:rFonts w:ascii="Arial" w:hAnsi="Arial" w:cs="Arial"/>
            </w:rPr>
            <w:id w:val="-13239124"/>
            <w:placeholder>
              <w:docPart w:val="DefaultPlaceholder_1081868574"/>
            </w:placeholder>
            <w:text/>
          </w:sdtPr>
          <w:sdtEndPr/>
          <w:sdtContent>
            <w:tc>
              <w:tcPr>
                <w:tcW w:w="1170" w:type="dxa"/>
                <w:shd w:val="clear" w:color="auto" w:fill="auto"/>
              </w:tcPr>
              <w:p w:rsidR="00AC6512" w:rsidRPr="00EC7CA0" w:rsidRDefault="00C9302B" w:rsidP="003A3D60">
                <w:pPr>
                  <w:rPr>
                    <w:rFonts w:ascii="Arial" w:hAnsi="Arial" w:cs="Arial"/>
                  </w:rPr>
                </w:pPr>
                <w:r w:rsidRPr="00781633">
                  <w:rPr>
                    <w:rFonts w:ascii="Arial" w:hAnsi="Arial" w:cs="Arial"/>
                  </w:rPr>
                  <w:t xml:space="preserve">                 </w:t>
                </w:r>
              </w:p>
            </w:tc>
          </w:sdtContent>
        </w:sdt>
        <w:tc>
          <w:tcPr>
            <w:tcW w:w="810" w:type="dxa"/>
            <w:shd w:val="clear" w:color="auto" w:fill="auto"/>
          </w:tcPr>
          <w:sdt>
            <w:sdtPr>
              <w:rPr>
                <w:rFonts w:ascii="Arial" w:eastAsia="MyriadPro-Regular" w:hAnsi="Arial" w:cs="Arial"/>
              </w:rPr>
              <w:id w:val="-1385400151"/>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990" w:type="dxa"/>
            <w:shd w:val="clear" w:color="auto" w:fill="auto"/>
          </w:tcPr>
          <w:sdt>
            <w:sdtPr>
              <w:rPr>
                <w:rFonts w:ascii="Arial" w:eastAsia="MyriadPro-Regular" w:hAnsi="Arial" w:cs="Arial"/>
              </w:rPr>
              <w:id w:val="-1216889526"/>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260" w:type="dxa"/>
            <w:shd w:val="clear" w:color="auto" w:fill="auto"/>
          </w:tcPr>
          <w:sdt>
            <w:sdtPr>
              <w:rPr>
                <w:rFonts w:ascii="Arial" w:eastAsia="MyriadPro-Regular" w:hAnsi="Arial" w:cs="Arial"/>
              </w:rPr>
              <w:id w:val="888159591"/>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sdt>
          <w:sdtPr>
            <w:rPr>
              <w:rFonts w:ascii="Arial" w:hAnsi="Arial" w:cs="Arial"/>
            </w:rPr>
            <w:id w:val="1416441833"/>
            <w:placeholder>
              <w:docPart w:val="DefaultPlaceholder_1081868574"/>
            </w:placeholder>
            <w:text/>
          </w:sdtPr>
          <w:sdtEndPr/>
          <w:sdtContent>
            <w:tc>
              <w:tcPr>
                <w:tcW w:w="2700" w:type="dxa"/>
              </w:tcPr>
              <w:p w:rsidR="00AC6512" w:rsidRPr="00EC7CA0" w:rsidRDefault="00C9302B" w:rsidP="003A3D60">
                <w:pPr>
                  <w:rPr>
                    <w:rFonts w:ascii="Arial" w:hAnsi="Arial" w:cs="Arial"/>
                  </w:rPr>
                </w:pPr>
                <w:r w:rsidRPr="008316D9">
                  <w:rPr>
                    <w:rFonts w:ascii="Arial" w:hAnsi="Arial" w:cs="Arial"/>
                  </w:rPr>
                  <w:t xml:space="preserve">                                          </w:t>
                </w:r>
              </w:p>
            </w:tc>
          </w:sdtContent>
        </w:sdt>
        <w:sdt>
          <w:sdtPr>
            <w:rPr>
              <w:rFonts w:ascii="Arial" w:hAnsi="Arial" w:cs="Arial"/>
              <w:iCs/>
              <w:color w:val="333333"/>
              <w:sz w:val="20"/>
              <w:szCs w:val="20"/>
            </w:rPr>
            <w:id w:val="1963691090"/>
            <w:placeholder>
              <w:docPart w:val="DefaultPlaceholder_1081868574"/>
            </w:placeholder>
            <w:text/>
          </w:sdtPr>
          <w:sdtEndPr/>
          <w:sdtContent>
            <w:tc>
              <w:tcPr>
                <w:tcW w:w="1170" w:type="dxa"/>
              </w:tcPr>
              <w:p w:rsidR="00AC6512" w:rsidRPr="00EC7CA0" w:rsidRDefault="00C9302B" w:rsidP="003A3D60">
                <w:pPr>
                  <w:jc w:val="both"/>
                  <w:rPr>
                    <w:rFonts w:ascii="Arial" w:hAnsi="Arial" w:cs="Arial"/>
                    <w:iCs/>
                    <w:color w:val="333333"/>
                    <w:sz w:val="20"/>
                    <w:szCs w:val="20"/>
                  </w:rPr>
                </w:pPr>
                <w:r w:rsidRPr="006F0646">
                  <w:rPr>
                    <w:rFonts w:ascii="Arial" w:hAnsi="Arial" w:cs="Arial"/>
                    <w:iCs/>
                    <w:color w:val="333333"/>
                    <w:sz w:val="20"/>
                    <w:szCs w:val="20"/>
                  </w:rPr>
                  <w:t xml:space="preserve">                  </w:t>
                </w:r>
              </w:p>
            </w:tc>
          </w:sdtContent>
        </w:sdt>
        <w:sdt>
          <w:sdtPr>
            <w:rPr>
              <w:rFonts w:ascii="Arial" w:hAnsi="Arial" w:cs="Arial"/>
              <w:iCs/>
              <w:color w:val="333333"/>
              <w:sz w:val="20"/>
              <w:szCs w:val="20"/>
            </w:rPr>
            <w:id w:val="-199858399"/>
            <w:placeholder>
              <w:docPart w:val="DefaultPlaceholder_1081868574"/>
            </w:placeholder>
            <w:text/>
          </w:sdtPr>
          <w:sdtEndPr/>
          <w:sdtContent>
            <w:tc>
              <w:tcPr>
                <w:tcW w:w="990" w:type="dxa"/>
              </w:tcPr>
              <w:p w:rsidR="00AC6512" w:rsidRPr="00EC7CA0" w:rsidRDefault="00C9302B" w:rsidP="003A3D60">
                <w:pPr>
                  <w:jc w:val="both"/>
                  <w:rPr>
                    <w:rFonts w:ascii="Arial" w:hAnsi="Arial" w:cs="Arial"/>
                    <w:iCs/>
                    <w:color w:val="333333"/>
                    <w:sz w:val="20"/>
                    <w:szCs w:val="20"/>
                  </w:rPr>
                </w:pPr>
                <w:r w:rsidRPr="00F81E41">
                  <w:rPr>
                    <w:rFonts w:ascii="Arial" w:hAnsi="Arial" w:cs="Arial"/>
                    <w:iCs/>
                    <w:color w:val="333333"/>
                    <w:sz w:val="20"/>
                    <w:szCs w:val="20"/>
                  </w:rPr>
                  <w:t xml:space="preserve">               </w:t>
                </w:r>
              </w:p>
            </w:tc>
          </w:sdtContent>
        </w:sdt>
      </w:tr>
      <w:tr w:rsidR="0025249C" w:rsidRPr="00EC7CA0" w:rsidTr="002D316D">
        <w:tc>
          <w:tcPr>
            <w:tcW w:w="720" w:type="dxa"/>
            <w:shd w:val="clear" w:color="auto" w:fill="auto"/>
          </w:tcPr>
          <w:p w:rsidR="00AC6512"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3</w:t>
            </w:r>
          </w:p>
        </w:tc>
        <w:sdt>
          <w:sdtPr>
            <w:rPr>
              <w:rFonts w:ascii="Arial" w:hAnsi="Arial" w:cs="Arial"/>
            </w:rPr>
            <w:id w:val="17439136"/>
            <w:placeholder>
              <w:docPart w:val="DefaultPlaceholder_1081868574"/>
            </w:placeholder>
            <w:text/>
          </w:sdtPr>
          <w:sdtEndPr/>
          <w:sdtContent>
            <w:tc>
              <w:tcPr>
                <w:tcW w:w="1170" w:type="dxa"/>
                <w:shd w:val="clear" w:color="auto" w:fill="auto"/>
              </w:tcPr>
              <w:p w:rsidR="00AC6512" w:rsidRPr="00EC7CA0" w:rsidRDefault="00C9302B" w:rsidP="003A3D60">
                <w:pPr>
                  <w:rPr>
                    <w:rFonts w:ascii="Arial" w:hAnsi="Arial" w:cs="Arial"/>
                  </w:rPr>
                </w:pPr>
                <w:r w:rsidRPr="004448EF">
                  <w:rPr>
                    <w:rFonts w:ascii="Arial" w:hAnsi="Arial" w:cs="Arial"/>
                  </w:rPr>
                  <w:t xml:space="preserve">                 </w:t>
                </w:r>
              </w:p>
            </w:tc>
          </w:sdtContent>
        </w:sdt>
        <w:tc>
          <w:tcPr>
            <w:tcW w:w="810" w:type="dxa"/>
            <w:shd w:val="clear" w:color="auto" w:fill="auto"/>
          </w:tcPr>
          <w:sdt>
            <w:sdtPr>
              <w:rPr>
                <w:rFonts w:ascii="Arial" w:eastAsia="MyriadPro-Regular" w:hAnsi="Arial" w:cs="Arial"/>
              </w:rPr>
              <w:id w:val="1166975624"/>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990" w:type="dxa"/>
            <w:shd w:val="clear" w:color="auto" w:fill="auto"/>
          </w:tcPr>
          <w:sdt>
            <w:sdtPr>
              <w:rPr>
                <w:rFonts w:ascii="Arial" w:eastAsia="MyriadPro-Regular" w:hAnsi="Arial" w:cs="Arial"/>
              </w:rPr>
              <w:id w:val="441736648"/>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260" w:type="dxa"/>
            <w:shd w:val="clear" w:color="auto" w:fill="auto"/>
          </w:tcPr>
          <w:sdt>
            <w:sdtPr>
              <w:rPr>
                <w:rFonts w:ascii="Arial" w:eastAsia="MyriadPro-Regular" w:hAnsi="Arial" w:cs="Arial"/>
              </w:rPr>
              <w:id w:val="-541288774"/>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sdt>
          <w:sdtPr>
            <w:rPr>
              <w:rFonts w:ascii="Arial" w:hAnsi="Arial" w:cs="Arial"/>
            </w:rPr>
            <w:id w:val="612328943"/>
            <w:placeholder>
              <w:docPart w:val="DefaultPlaceholder_1081868574"/>
            </w:placeholder>
            <w:text/>
          </w:sdtPr>
          <w:sdtEndPr/>
          <w:sdtContent>
            <w:tc>
              <w:tcPr>
                <w:tcW w:w="2700" w:type="dxa"/>
              </w:tcPr>
              <w:p w:rsidR="00AC6512" w:rsidRPr="00EC7CA0" w:rsidRDefault="00C9302B" w:rsidP="003A3D60">
                <w:pPr>
                  <w:rPr>
                    <w:rFonts w:ascii="Arial" w:hAnsi="Arial" w:cs="Arial"/>
                  </w:rPr>
                </w:pPr>
                <w:r w:rsidRPr="00B910A4">
                  <w:rPr>
                    <w:rFonts w:ascii="Arial" w:hAnsi="Arial" w:cs="Arial"/>
                  </w:rPr>
                  <w:t xml:space="preserve">                                         </w:t>
                </w:r>
              </w:p>
            </w:tc>
          </w:sdtContent>
        </w:sdt>
        <w:sdt>
          <w:sdtPr>
            <w:rPr>
              <w:rFonts w:ascii="Arial" w:hAnsi="Arial" w:cs="Arial"/>
              <w:iCs/>
              <w:color w:val="333333"/>
              <w:sz w:val="20"/>
              <w:szCs w:val="20"/>
            </w:rPr>
            <w:id w:val="281549006"/>
            <w:placeholder>
              <w:docPart w:val="DefaultPlaceholder_1081868574"/>
            </w:placeholder>
            <w:text/>
          </w:sdtPr>
          <w:sdtEndPr/>
          <w:sdtContent>
            <w:tc>
              <w:tcPr>
                <w:tcW w:w="1170" w:type="dxa"/>
              </w:tcPr>
              <w:p w:rsidR="00AC6512" w:rsidRPr="00EC7CA0" w:rsidRDefault="00C9302B" w:rsidP="003A3D60">
                <w:pPr>
                  <w:jc w:val="both"/>
                  <w:rPr>
                    <w:rFonts w:ascii="Arial" w:hAnsi="Arial" w:cs="Arial"/>
                    <w:iCs/>
                    <w:color w:val="333333"/>
                    <w:sz w:val="20"/>
                    <w:szCs w:val="20"/>
                  </w:rPr>
                </w:pPr>
                <w:r w:rsidRPr="006F0F52">
                  <w:rPr>
                    <w:rFonts w:ascii="Arial" w:hAnsi="Arial" w:cs="Arial"/>
                    <w:iCs/>
                    <w:color w:val="333333"/>
                    <w:sz w:val="20"/>
                    <w:szCs w:val="20"/>
                  </w:rPr>
                  <w:t xml:space="preserve">                       </w:t>
                </w:r>
              </w:p>
            </w:tc>
          </w:sdtContent>
        </w:sdt>
        <w:sdt>
          <w:sdtPr>
            <w:rPr>
              <w:rFonts w:ascii="Arial" w:hAnsi="Arial" w:cs="Arial"/>
              <w:iCs/>
              <w:color w:val="333333"/>
              <w:sz w:val="20"/>
              <w:szCs w:val="20"/>
            </w:rPr>
            <w:id w:val="-226683443"/>
            <w:placeholder>
              <w:docPart w:val="DefaultPlaceholder_1081868574"/>
            </w:placeholder>
            <w:text/>
          </w:sdtPr>
          <w:sdtEndPr/>
          <w:sdtContent>
            <w:tc>
              <w:tcPr>
                <w:tcW w:w="990" w:type="dxa"/>
              </w:tcPr>
              <w:p w:rsidR="00AC6512" w:rsidRPr="00EC7CA0" w:rsidRDefault="00C9302B" w:rsidP="003A3D60">
                <w:pPr>
                  <w:jc w:val="both"/>
                  <w:rPr>
                    <w:rFonts w:ascii="Arial" w:hAnsi="Arial" w:cs="Arial"/>
                    <w:iCs/>
                    <w:color w:val="333333"/>
                    <w:sz w:val="20"/>
                    <w:szCs w:val="20"/>
                  </w:rPr>
                </w:pPr>
                <w:r w:rsidRPr="001C0578">
                  <w:rPr>
                    <w:rFonts w:ascii="Arial" w:hAnsi="Arial" w:cs="Arial"/>
                    <w:iCs/>
                    <w:color w:val="333333"/>
                    <w:sz w:val="20"/>
                    <w:szCs w:val="20"/>
                  </w:rPr>
                  <w:t xml:space="preserve">               </w:t>
                </w:r>
              </w:p>
            </w:tc>
          </w:sdtContent>
        </w:sdt>
      </w:tr>
      <w:tr w:rsidR="0025249C" w:rsidRPr="00EC7CA0" w:rsidTr="002D316D">
        <w:tc>
          <w:tcPr>
            <w:tcW w:w="720" w:type="dxa"/>
            <w:shd w:val="clear" w:color="auto" w:fill="auto"/>
          </w:tcPr>
          <w:p w:rsidR="00AC6512"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4</w:t>
            </w:r>
          </w:p>
        </w:tc>
        <w:sdt>
          <w:sdtPr>
            <w:rPr>
              <w:rFonts w:ascii="Arial" w:hAnsi="Arial" w:cs="Arial"/>
            </w:rPr>
            <w:id w:val="-1247422683"/>
            <w:placeholder>
              <w:docPart w:val="DefaultPlaceholder_1081868574"/>
            </w:placeholder>
            <w:text/>
          </w:sdtPr>
          <w:sdtEndPr/>
          <w:sdtContent>
            <w:tc>
              <w:tcPr>
                <w:tcW w:w="1170" w:type="dxa"/>
                <w:shd w:val="clear" w:color="auto" w:fill="auto"/>
              </w:tcPr>
              <w:p w:rsidR="00AC6512" w:rsidRPr="00EC7CA0" w:rsidRDefault="00C9302B" w:rsidP="003A3D60">
                <w:pPr>
                  <w:rPr>
                    <w:rFonts w:ascii="Arial" w:hAnsi="Arial" w:cs="Arial"/>
                  </w:rPr>
                </w:pPr>
                <w:r w:rsidRPr="000607AD">
                  <w:rPr>
                    <w:rFonts w:ascii="Arial" w:hAnsi="Arial" w:cs="Arial"/>
                  </w:rPr>
                  <w:t xml:space="preserve">                </w:t>
                </w:r>
              </w:p>
            </w:tc>
          </w:sdtContent>
        </w:sdt>
        <w:tc>
          <w:tcPr>
            <w:tcW w:w="810" w:type="dxa"/>
            <w:shd w:val="clear" w:color="auto" w:fill="auto"/>
          </w:tcPr>
          <w:sdt>
            <w:sdtPr>
              <w:rPr>
                <w:rFonts w:ascii="Arial" w:eastAsia="MyriadPro-Regular" w:hAnsi="Arial" w:cs="Arial"/>
              </w:rPr>
              <w:id w:val="-1959330518"/>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990" w:type="dxa"/>
            <w:shd w:val="clear" w:color="auto" w:fill="auto"/>
          </w:tcPr>
          <w:sdt>
            <w:sdtPr>
              <w:rPr>
                <w:rFonts w:ascii="Arial" w:eastAsia="MyriadPro-Regular" w:hAnsi="Arial" w:cs="Arial"/>
              </w:rPr>
              <w:id w:val="288489859"/>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260" w:type="dxa"/>
            <w:shd w:val="clear" w:color="auto" w:fill="auto"/>
          </w:tcPr>
          <w:sdt>
            <w:sdtPr>
              <w:rPr>
                <w:rFonts w:ascii="Arial" w:eastAsia="MyriadPro-Regular" w:hAnsi="Arial" w:cs="Arial"/>
              </w:rPr>
              <w:id w:val="-984079838"/>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sdt>
          <w:sdtPr>
            <w:rPr>
              <w:rFonts w:ascii="Arial" w:hAnsi="Arial" w:cs="Arial"/>
            </w:rPr>
            <w:id w:val="430787986"/>
            <w:placeholder>
              <w:docPart w:val="DefaultPlaceholder_1081868574"/>
            </w:placeholder>
            <w:text/>
          </w:sdtPr>
          <w:sdtEndPr/>
          <w:sdtContent>
            <w:tc>
              <w:tcPr>
                <w:tcW w:w="2700" w:type="dxa"/>
              </w:tcPr>
              <w:p w:rsidR="00AC6512" w:rsidRPr="00EC7CA0" w:rsidRDefault="00C9302B" w:rsidP="003A3D60">
                <w:pPr>
                  <w:rPr>
                    <w:rFonts w:ascii="Arial" w:hAnsi="Arial" w:cs="Arial"/>
                  </w:rPr>
                </w:pPr>
                <w:r w:rsidRPr="005823D3">
                  <w:rPr>
                    <w:rFonts w:ascii="Arial" w:hAnsi="Arial" w:cs="Arial"/>
                  </w:rPr>
                  <w:t xml:space="preserve">                                         </w:t>
                </w:r>
              </w:p>
            </w:tc>
          </w:sdtContent>
        </w:sdt>
        <w:sdt>
          <w:sdtPr>
            <w:rPr>
              <w:rFonts w:ascii="Arial" w:hAnsi="Arial" w:cs="Arial"/>
              <w:iCs/>
              <w:color w:val="333333"/>
              <w:sz w:val="20"/>
              <w:szCs w:val="20"/>
            </w:rPr>
            <w:id w:val="-2041883971"/>
            <w:placeholder>
              <w:docPart w:val="DefaultPlaceholder_1081868574"/>
            </w:placeholder>
            <w:text/>
          </w:sdtPr>
          <w:sdtEndPr/>
          <w:sdtContent>
            <w:tc>
              <w:tcPr>
                <w:tcW w:w="1170" w:type="dxa"/>
              </w:tcPr>
              <w:p w:rsidR="00AC6512" w:rsidRPr="00EC7CA0" w:rsidRDefault="00C9302B" w:rsidP="003A3D60">
                <w:pPr>
                  <w:jc w:val="both"/>
                  <w:rPr>
                    <w:rFonts w:ascii="Arial" w:hAnsi="Arial" w:cs="Arial"/>
                    <w:iCs/>
                    <w:color w:val="333333"/>
                    <w:sz w:val="20"/>
                    <w:szCs w:val="20"/>
                  </w:rPr>
                </w:pPr>
                <w:r w:rsidRPr="00F37BA4">
                  <w:rPr>
                    <w:rFonts w:ascii="Arial" w:hAnsi="Arial" w:cs="Arial"/>
                    <w:iCs/>
                    <w:color w:val="333333"/>
                    <w:sz w:val="20"/>
                    <w:szCs w:val="20"/>
                  </w:rPr>
                  <w:t xml:space="preserve">                  </w:t>
                </w:r>
              </w:p>
            </w:tc>
          </w:sdtContent>
        </w:sdt>
        <w:sdt>
          <w:sdtPr>
            <w:rPr>
              <w:rFonts w:ascii="Arial" w:hAnsi="Arial" w:cs="Arial"/>
              <w:iCs/>
              <w:color w:val="333333"/>
              <w:sz w:val="20"/>
              <w:szCs w:val="20"/>
            </w:rPr>
            <w:id w:val="-1115982063"/>
            <w:placeholder>
              <w:docPart w:val="DefaultPlaceholder_1081868574"/>
            </w:placeholder>
            <w:text/>
          </w:sdtPr>
          <w:sdtEndPr/>
          <w:sdtContent>
            <w:tc>
              <w:tcPr>
                <w:tcW w:w="990" w:type="dxa"/>
              </w:tcPr>
              <w:p w:rsidR="00AC6512" w:rsidRPr="00EC7CA0" w:rsidRDefault="00C9302B" w:rsidP="003A3D60">
                <w:pPr>
                  <w:jc w:val="both"/>
                  <w:rPr>
                    <w:rFonts w:ascii="Arial" w:hAnsi="Arial" w:cs="Arial"/>
                    <w:iCs/>
                    <w:color w:val="333333"/>
                    <w:sz w:val="20"/>
                    <w:szCs w:val="20"/>
                  </w:rPr>
                </w:pPr>
                <w:r w:rsidRPr="00235EF8">
                  <w:rPr>
                    <w:rFonts w:ascii="Arial" w:hAnsi="Arial" w:cs="Arial"/>
                    <w:iCs/>
                    <w:color w:val="333333"/>
                    <w:sz w:val="20"/>
                    <w:szCs w:val="20"/>
                  </w:rPr>
                  <w:t xml:space="preserve">               </w:t>
                </w:r>
              </w:p>
            </w:tc>
          </w:sdtContent>
        </w:sdt>
      </w:tr>
      <w:tr w:rsidR="0025249C" w:rsidRPr="00EC7CA0" w:rsidTr="002D316D">
        <w:tc>
          <w:tcPr>
            <w:tcW w:w="720" w:type="dxa"/>
            <w:shd w:val="clear" w:color="auto" w:fill="auto"/>
          </w:tcPr>
          <w:p w:rsidR="00AC6512"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5</w:t>
            </w:r>
          </w:p>
        </w:tc>
        <w:sdt>
          <w:sdtPr>
            <w:rPr>
              <w:rFonts w:ascii="Arial" w:hAnsi="Arial" w:cs="Arial"/>
            </w:rPr>
            <w:id w:val="-1501961007"/>
            <w:placeholder>
              <w:docPart w:val="DefaultPlaceholder_1081868574"/>
            </w:placeholder>
            <w:text/>
          </w:sdtPr>
          <w:sdtEndPr/>
          <w:sdtContent>
            <w:tc>
              <w:tcPr>
                <w:tcW w:w="1170" w:type="dxa"/>
                <w:shd w:val="clear" w:color="auto" w:fill="auto"/>
              </w:tcPr>
              <w:p w:rsidR="00AC6512" w:rsidRPr="00EC7CA0" w:rsidRDefault="00C9302B" w:rsidP="003A3D60">
                <w:pPr>
                  <w:rPr>
                    <w:rFonts w:ascii="Arial" w:hAnsi="Arial" w:cs="Arial"/>
                  </w:rPr>
                </w:pPr>
                <w:r w:rsidRPr="00F260D2">
                  <w:rPr>
                    <w:rFonts w:ascii="Arial" w:hAnsi="Arial" w:cs="Arial"/>
                  </w:rPr>
                  <w:t xml:space="preserve">                </w:t>
                </w:r>
              </w:p>
            </w:tc>
          </w:sdtContent>
        </w:sdt>
        <w:tc>
          <w:tcPr>
            <w:tcW w:w="810" w:type="dxa"/>
            <w:shd w:val="clear" w:color="auto" w:fill="auto"/>
          </w:tcPr>
          <w:sdt>
            <w:sdtPr>
              <w:rPr>
                <w:rFonts w:ascii="Arial" w:eastAsia="MyriadPro-Regular" w:hAnsi="Arial" w:cs="Arial"/>
              </w:rPr>
              <w:id w:val="-1547282854"/>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990" w:type="dxa"/>
            <w:shd w:val="clear" w:color="auto" w:fill="auto"/>
          </w:tcPr>
          <w:sdt>
            <w:sdtPr>
              <w:rPr>
                <w:rFonts w:ascii="Arial" w:eastAsia="MyriadPro-Regular" w:hAnsi="Arial" w:cs="Arial"/>
              </w:rPr>
              <w:id w:val="944192115"/>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260" w:type="dxa"/>
            <w:shd w:val="clear" w:color="auto" w:fill="auto"/>
          </w:tcPr>
          <w:sdt>
            <w:sdtPr>
              <w:rPr>
                <w:rFonts w:ascii="Arial" w:eastAsia="MyriadPro-Regular" w:hAnsi="Arial" w:cs="Arial"/>
              </w:rPr>
              <w:id w:val="-1126540602"/>
              <w14:checkbox>
                <w14:checked w14:val="0"/>
                <w14:checkedState w14:val="2612" w14:font="MS Gothic"/>
                <w14:uncheckedState w14:val="2610" w14:font="MS Gothic"/>
              </w14:checkbox>
            </w:sdtPr>
            <w:sdtEndPr/>
            <w:sdtContent>
              <w:p w:rsidR="00AC6512"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sdt>
          <w:sdtPr>
            <w:rPr>
              <w:rFonts w:ascii="Arial" w:hAnsi="Arial" w:cs="Arial"/>
            </w:rPr>
            <w:id w:val="-104887125"/>
            <w:placeholder>
              <w:docPart w:val="DefaultPlaceholder_1081868574"/>
            </w:placeholder>
            <w:text/>
          </w:sdtPr>
          <w:sdtEndPr/>
          <w:sdtContent>
            <w:tc>
              <w:tcPr>
                <w:tcW w:w="2700" w:type="dxa"/>
              </w:tcPr>
              <w:p w:rsidR="00AC6512" w:rsidRPr="00EC7CA0" w:rsidRDefault="00C9302B" w:rsidP="003A3D60">
                <w:pPr>
                  <w:rPr>
                    <w:rFonts w:ascii="Arial" w:hAnsi="Arial" w:cs="Arial"/>
                  </w:rPr>
                </w:pPr>
                <w:r w:rsidRPr="006B7E0B">
                  <w:rPr>
                    <w:rFonts w:ascii="Arial" w:hAnsi="Arial" w:cs="Arial"/>
                  </w:rPr>
                  <w:t xml:space="preserve">                                         </w:t>
                </w:r>
              </w:p>
            </w:tc>
          </w:sdtContent>
        </w:sdt>
        <w:sdt>
          <w:sdtPr>
            <w:rPr>
              <w:rFonts w:ascii="Arial" w:hAnsi="Arial" w:cs="Arial"/>
              <w:iCs/>
              <w:color w:val="333333"/>
              <w:sz w:val="20"/>
              <w:szCs w:val="20"/>
            </w:rPr>
            <w:id w:val="-830521872"/>
            <w:placeholder>
              <w:docPart w:val="DefaultPlaceholder_1081868574"/>
            </w:placeholder>
            <w:text/>
          </w:sdtPr>
          <w:sdtEndPr/>
          <w:sdtContent>
            <w:tc>
              <w:tcPr>
                <w:tcW w:w="1170" w:type="dxa"/>
              </w:tcPr>
              <w:p w:rsidR="00AC6512" w:rsidRPr="00EC7CA0" w:rsidRDefault="00C9302B" w:rsidP="003A3D60">
                <w:pPr>
                  <w:jc w:val="both"/>
                  <w:rPr>
                    <w:rFonts w:ascii="Arial" w:hAnsi="Arial" w:cs="Arial"/>
                    <w:iCs/>
                    <w:color w:val="333333"/>
                    <w:sz w:val="20"/>
                    <w:szCs w:val="20"/>
                  </w:rPr>
                </w:pPr>
                <w:r w:rsidRPr="002334AB">
                  <w:rPr>
                    <w:rFonts w:ascii="Arial" w:hAnsi="Arial" w:cs="Arial"/>
                    <w:iCs/>
                    <w:color w:val="333333"/>
                    <w:sz w:val="20"/>
                    <w:szCs w:val="20"/>
                  </w:rPr>
                  <w:t xml:space="preserve">                  </w:t>
                </w:r>
              </w:p>
            </w:tc>
          </w:sdtContent>
        </w:sdt>
        <w:sdt>
          <w:sdtPr>
            <w:rPr>
              <w:rFonts w:ascii="Arial" w:hAnsi="Arial" w:cs="Arial"/>
              <w:iCs/>
              <w:color w:val="333333"/>
              <w:sz w:val="20"/>
              <w:szCs w:val="20"/>
            </w:rPr>
            <w:id w:val="-584373525"/>
            <w:placeholder>
              <w:docPart w:val="DefaultPlaceholder_1081868574"/>
            </w:placeholder>
            <w:text/>
          </w:sdtPr>
          <w:sdtEndPr/>
          <w:sdtContent>
            <w:tc>
              <w:tcPr>
                <w:tcW w:w="990" w:type="dxa"/>
              </w:tcPr>
              <w:p w:rsidR="00AC6512" w:rsidRPr="00EC7CA0" w:rsidRDefault="00C9302B" w:rsidP="003A3D60">
                <w:pPr>
                  <w:jc w:val="both"/>
                  <w:rPr>
                    <w:rFonts w:ascii="Arial" w:hAnsi="Arial" w:cs="Arial"/>
                    <w:iCs/>
                    <w:color w:val="333333"/>
                    <w:sz w:val="20"/>
                    <w:szCs w:val="20"/>
                  </w:rPr>
                </w:pPr>
                <w:r w:rsidRPr="00663E31">
                  <w:rPr>
                    <w:rFonts w:ascii="Arial" w:hAnsi="Arial" w:cs="Arial"/>
                    <w:iCs/>
                    <w:color w:val="333333"/>
                    <w:sz w:val="20"/>
                    <w:szCs w:val="20"/>
                  </w:rPr>
                  <w:t xml:space="preserve">               </w:t>
                </w:r>
              </w:p>
            </w:tc>
          </w:sdtContent>
        </w:sdt>
      </w:tr>
    </w:tbl>
    <w:p w:rsidR="00F65FCB" w:rsidRDefault="00F65FCB" w:rsidP="003A3D60">
      <w:pPr>
        <w:tabs>
          <w:tab w:val="left" w:leader="underscore" w:pos="9630"/>
        </w:tabs>
        <w:spacing w:after="0" w:line="240" w:lineRule="auto"/>
        <w:jc w:val="both"/>
        <w:rPr>
          <w:rFonts w:ascii="Arial" w:eastAsia="MyriadPro-Regular" w:hAnsi="Arial" w:cs="Arial"/>
        </w:rPr>
      </w:pPr>
    </w:p>
    <w:p w:rsidR="00BD0BCD" w:rsidRPr="00EC7CA0" w:rsidRDefault="00AC6512" w:rsidP="003A3D60">
      <w:pPr>
        <w:tabs>
          <w:tab w:val="left" w:leader="underscore" w:pos="9630"/>
        </w:tabs>
        <w:spacing w:after="0" w:line="240" w:lineRule="auto"/>
        <w:jc w:val="both"/>
        <w:rPr>
          <w:rFonts w:ascii="Arial" w:eastAsia="MyriadPro-Regular" w:hAnsi="Arial" w:cs="Arial"/>
        </w:rPr>
      </w:pPr>
      <w:r w:rsidRPr="00EC7CA0">
        <w:rPr>
          <w:rFonts w:ascii="Arial" w:eastAsia="MyriadPro-Regular" w:hAnsi="Arial" w:cs="Arial"/>
        </w:rPr>
        <w:t xml:space="preserve">Trường hợp khách hàng </w:t>
      </w:r>
      <w:proofErr w:type="gramStart"/>
      <w:r w:rsidRPr="00EC7CA0">
        <w:rPr>
          <w:rFonts w:ascii="Arial" w:eastAsia="MyriadPro-Regular" w:hAnsi="Arial" w:cs="Arial"/>
        </w:rPr>
        <w:t>Thêm</w:t>
      </w:r>
      <w:proofErr w:type="gramEnd"/>
      <w:r w:rsidRPr="00EC7CA0">
        <w:rPr>
          <w:rFonts w:ascii="Arial" w:eastAsia="MyriadPro-Regular" w:hAnsi="Arial" w:cs="Arial"/>
        </w:rPr>
        <w:t xml:space="preserve"> mới một hoặc nhiều Người liên quan, vui lòng bổ sung thông tin chi tiết của Người liên quan này vào: Giấy đăng ký thông tin người liên</w:t>
      </w:r>
      <w:r w:rsidR="00EC095A" w:rsidRPr="00EC7CA0">
        <w:rPr>
          <w:rFonts w:ascii="Arial" w:eastAsia="MyriadPro-Regular" w:hAnsi="Arial" w:cs="Arial"/>
        </w:rPr>
        <w:t xml:space="preserve"> quan</w:t>
      </w:r>
    </w:p>
    <w:p w:rsidR="009464B3" w:rsidRDefault="00AC6512" w:rsidP="002D316D">
      <w:pPr>
        <w:spacing w:before="0" w:after="0" w:line="240" w:lineRule="auto"/>
        <w:jc w:val="both"/>
        <w:rPr>
          <w:rFonts w:ascii="Arial" w:hAnsi="Arial" w:cs="Arial"/>
          <w:color w:val="225592"/>
        </w:rPr>
      </w:pPr>
      <w:r w:rsidRPr="00EC7CA0">
        <w:rPr>
          <w:rFonts w:ascii="Arial" w:hAnsi="Arial" w:cs="Arial"/>
          <w:i/>
          <w:iCs/>
          <w:color w:val="333333"/>
          <w:sz w:val="18"/>
          <w:szCs w:val="18"/>
        </w:rPr>
        <w:t>In</w:t>
      </w:r>
      <w:r w:rsidR="001B63C4">
        <w:rPr>
          <w:rFonts w:ascii="Arial" w:hAnsi="Arial" w:cs="Arial"/>
          <w:i/>
          <w:iCs/>
          <w:color w:val="333333"/>
          <w:sz w:val="18"/>
          <w:szCs w:val="18"/>
        </w:rPr>
        <w:t xml:space="preserve"> </w:t>
      </w:r>
      <w:r w:rsidRPr="00EC7CA0">
        <w:rPr>
          <w:rFonts w:ascii="Arial" w:hAnsi="Arial" w:cs="Arial"/>
          <w:i/>
          <w:iCs/>
          <w:color w:val="333333"/>
          <w:sz w:val="18"/>
          <w:szCs w:val="18"/>
        </w:rPr>
        <w:t>the</w:t>
      </w:r>
      <w:r w:rsidR="001B63C4">
        <w:rPr>
          <w:rFonts w:ascii="Arial" w:hAnsi="Arial" w:cs="Arial"/>
          <w:i/>
          <w:iCs/>
          <w:color w:val="333333"/>
          <w:sz w:val="18"/>
          <w:szCs w:val="18"/>
        </w:rPr>
        <w:t xml:space="preserve"> </w:t>
      </w:r>
      <w:r w:rsidRPr="00EC7CA0">
        <w:rPr>
          <w:rFonts w:ascii="Arial" w:hAnsi="Arial" w:cs="Arial"/>
          <w:i/>
          <w:iCs/>
          <w:color w:val="333333"/>
          <w:sz w:val="18"/>
          <w:szCs w:val="18"/>
        </w:rPr>
        <w:t>event</w:t>
      </w:r>
      <w:r w:rsidR="001B63C4">
        <w:rPr>
          <w:rFonts w:ascii="Arial" w:hAnsi="Arial" w:cs="Arial"/>
          <w:i/>
          <w:iCs/>
          <w:color w:val="333333"/>
          <w:sz w:val="18"/>
          <w:szCs w:val="18"/>
        </w:rPr>
        <w:t xml:space="preserve"> </w:t>
      </w:r>
      <w:r w:rsidRPr="00EC7CA0">
        <w:rPr>
          <w:rFonts w:ascii="Arial" w:hAnsi="Arial" w:cs="Arial"/>
          <w:i/>
          <w:iCs/>
          <w:color w:val="333333"/>
          <w:sz w:val="18"/>
          <w:szCs w:val="18"/>
        </w:rPr>
        <w:t>of</w:t>
      </w:r>
      <w:r w:rsidR="001B63C4">
        <w:rPr>
          <w:rFonts w:ascii="Arial" w:hAnsi="Arial" w:cs="Arial"/>
          <w:i/>
          <w:iCs/>
          <w:color w:val="333333"/>
          <w:sz w:val="18"/>
          <w:szCs w:val="18"/>
        </w:rPr>
        <w:t xml:space="preserve"> </w:t>
      </w:r>
      <w:r w:rsidRPr="00EC7CA0">
        <w:rPr>
          <w:rFonts w:ascii="Arial" w:hAnsi="Arial" w:cs="Arial"/>
          <w:i/>
          <w:iCs/>
          <w:color w:val="333333"/>
          <w:sz w:val="18"/>
          <w:szCs w:val="18"/>
        </w:rPr>
        <w:t>add</w:t>
      </w:r>
      <w:r w:rsidR="001B63C4">
        <w:rPr>
          <w:rFonts w:ascii="Arial" w:hAnsi="Arial" w:cs="Arial"/>
          <w:i/>
          <w:iCs/>
          <w:color w:val="333333"/>
          <w:sz w:val="18"/>
          <w:szCs w:val="18"/>
        </w:rPr>
        <w:t xml:space="preserve"> </w:t>
      </w:r>
      <w:r w:rsidRPr="00EC7CA0">
        <w:rPr>
          <w:rFonts w:ascii="Arial" w:hAnsi="Arial" w:cs="Arial"/>
          <w:i/>
          <w:iCs/>
          <w:color w:val="333333"/>
          <w:sz w:val="18"/>
          <w:szCs w:val="18"/>
        </w:rPr>
        <w:t>or</w:t>
      </w:r>
      <w:r w:rsidR="001B63C4">
        <w:rPr>
          <w:rFonts w:ascii="Arial" w:hAnsi="Arial" w:cs="Arial"/>
          <w:i/>
          <w:iCs/>
          <w:color w:val="333333"/>
          <w:sz w:val="18"/>
          <w:szCs w:val="18"/>
        </w:rPr>
        <w:t xml:space="preserve"> </w:t>
      </w:r>
      <w:r w:rsidRPr="00EC7CA0">
        <w:rPr>
          <w:rFonts w:ascii="Arial" w:hAnsi="Arial" w:cs="Arial"/>
          <w:i/>
          <w:iCs/>
          <w:color w:val="333333"/>
          <w:sz w:val="18"/>
          <w:szCs w:val="18"/>
        </w:rPr>
        <w:t>change</w:t>
      </w:r>
      <w:r w:rsidR="001B63C4">
        <w:rPr>
          <w:rFonts w:ascii="Arial" w:hAnsi="Arial" w:cs="Arial"/>
          <w:i/>
          <w:iCs/>
          <w:color w:val="333333"/>
          <w:sz w:val="18"/>
          <w:szCs w:val="18"/>
        </w:rPr>
        <w:t xml:space="preserve"> </w:t>
      </w:r>
      <w:r w:rsidRPr="00EC7CA0">
        <w:rPr>
          <w:rFonts w:ascii="Arial" w:hAnsi="Arial" w:cs="Arial"/>
          <w:i/>
          <w:iCs/>
          <w:color w:val="333333"/>
          <w:sz w:val="18"/>
          <w:szCs w:val="18"/>
        </w:rPr>
        <w:t>of</w:t>
      </w:r>
      <w:r w:rsidR="001B63C4">
        <w:rPr>
          <w:rFonts w:ascii="Arial" w:hAnsi="Arial" w:cs="Arial"/>
          <w:i/>
          <w:iCs/>
          <w:color w:val="333333"/>
          <w:sz w:val="18"/>
          <w:szCs w:val="18"/>
        </w:rPr>
        <w:t xml:space="preserve"> </w:t>
      </w:r>
      <w:r w:rsidRPr="00EC7CA0">
        <w:rPr>
          <w:rFonts w:ascii="Arial" w:hAnsi="Arial" w:cs="Arial"/>
          <w:i/>
          <w:iCs/>
          <w:color w:val="333333"/>
          <w:sz w:val="18"/>
          <w:szCs w:val="18"/>
        </w:rPr>
        <w:t>detail</w:t>
      </w:r>
      <w:r w:rsidR="001B63C4">
        <w:rPr>
          <w:rFonts w:ascii="Arial" w:hAnsi="Arial" w:cs="Arial"/>
          <w:i/>
          <w:iCs/>
          <w:color w:val="333333"/>
          <w:sz w:val="18"/>
          <w:szCs w:val="18"/>
        </w:rPr>
        <w:t xml:space="preserve"> </w:t>
      </w:r>
      <w:r w:rsidRPr="00EC7CA0">
        <w:rPr>
          <w:rFonts w:ascii="Arial" w:hAnsi="Arial" w:cs="Arial"/>
          <w:i/>
          <w:iCs/>
          <w:color w:val="333333"/>
          <w:sz w:val="18"/>
          <w:szCs w:val="18"/>
        </w:rPr>
        <w:t>information,</w:t>
      </w:r>
      <w:r w:rsidR="001B63C4">
        <w:rPr>
          <w:rFonts w:ascii="Arial" w:hAnsi="Arial" w:cs="Arial"/>
          <w:i/>
          <w:iCs/>
          <w:color w:val="333333"/>
          <w:sz w:val="18"/>
          <w:szCs w:val="18"/>
        </w:rPr>
        <w:t xml:space="preserve"> </w:t>
      </w:r>
      <w:r w:rsidRPr="00EC7CA0">
        <w:rPr>
          <w:rFonts w:ascii="Arial" w:hAnsi="Arial" w:cs="Arial"/>
          <w:i/>
          <w:iCs/>
          <w:color w:val="333333"/>
          <w:sz w:val="18"/>
          <w:szCs w:val="18"/>
        </w:rPr>
        <w:t>please</w:t>
      </w:r>
      <w:r w:rsidR="001B63C4">
        <w:rPr>
          <w:rFonts w:ascii="Arial" w:hAnsi="Arial" w:cs="Arial"/>
          <w:i/>
          <w:iCs/>
          <w:color w:val="333333"/>
          <w:sz w:val="18"/>
          <w:szCs w:val="18"/>
        </w:rPr>
        <w:t xml:space="preserve"> </w:t>
      </w:r>
      <w:r w:rsidRPr="00EC7CA0">
        <w:rPr>
          <w:rFonts w:ascii="Arial" w:hAnsi="Arial" w:cs="Arial"/>
          <w:i/>
          <w:iCs/>
          <w:color w:val="333333"/>
          <w:sz w:val="18"/>
          <w:szCs w:val="18"/>
        </w:rPr>
        <w:t>fill</w:t>
      </w:r>
      <w:r w:rsidR="001B63C4">
        <w:rPr>
          <w:rFonts w:ascii="Arial" w:hAnsi="Arial" w:cs="Arial"/>
          <w:i/>
          <w:iCs/>
          <w:color w:val="333333"/>
          <w:sz w:val="18"/>
          <w:szCs w:val="18"/>
        </w:rPr>
        <w:t xml:space="preserve"> </w:t>
      </w:r>
      <w:r w:rsidRPr="00EC7CA0">
        <w:rPr>
          <w:rFonts w:ascii="Arial" w:hAnsi="Arial" w:cs="Arial"/>
          <w:i/>
          <w:iCs/>
          <w:color w:val="333333"/>
          <w:sz w:val="18"/>
          <w:szCs w:val="18"/>
        </w:rPr>
        <w:t>in</w:t>
      </w:r>
      <w:r w:rsidR="001B63C4">
        <w:rPr>
          <w:rFonts w:ascii="Arial" w:hAnsi="Arial" w:cs="Arial"/>
          <w:i/>
          <w:iCs/>
          <w:color w:val="333333"/>
          <w:sz w:val="18"/>
          <w:szCs w:val="18"/>
        </w:rPr>
        <w:t xml:space="preserve"> </w:t>
      </w:r>
      <w:r w:rsidRPr="00EC7CA0">
        <w:rPr>
          <w:rFonts w:ascii="Arial" w:hAnsi="Arial" w:cs="Arial"/>
          <w:i/>
          <w:iCs/>
          <w:color w:val="333333"/>
          <w:sz w:val="18"/>
          <w:szCs w:val="18"/>
        </w:rPr>
        <w:t>the</w:t>
      </w:r>
      <w:r w:rsidR="001B63C4">
        <w:rPr>
          <w:rFonts w:ascii="Arial" w:hAnsi="Arial" w:cs="Arial"/>
          <w:i/>
          <w:iCs/>
          <w:color w:val="333333"/>
          <w:sz w:val="18"/>
          <w:szCs w:val="18"/>
        </w:rPr>
        <w:t xml:space="preserve"> </w:t>
      </w:r>
      <w:r w:rsidRPr="00EC7CA0">
        <w:rPr>
          <w:rFonts w:ascii="Arial" w:hAnsi="Arial" w:cs="Arial"/>
          <w:i/>
          <w:iCs/>
          <w:color w:val="333333"/>
          <w:sz w:val="18"/>
          <w:szCs w:val="18"/>
        </w:rPr>
        <w:t>“Change</w:t>
      </w:r>
      <w:r w:rsidR="001B63C4">
        <w:rPr>
          <w:rFonts w:ascii="Arial" w:hAnsi="Arial" w:cs="Arial"/>
          <w:i/>
          <w:iCs/>
          <w:color w:val="333333"/>
          <w:sz w:val="18"/>
          <w:szCs w:val="18"/>
        </w:rPr>
        <w:t xml:space="preserve"> </w:t>
      </w:r>
      <w:r w:rsidRPr="00EC7CA0">
        <w:rPr>
          <w:rFonts w:ascii="Arial" w:hAnsi="Arial" w:cs="Arial"/>
          <w:i/>
          <w:iCs/>
          <w:color w:val="333333"/>
          <w:sz w:val="18"/>
          <w:szCs w:val="18"/>
        </w:rPr>
        <w:t>of</w:t>
      </w:r>
      <w:r w:rsidR="001B63C4">
        <w:rPr>
          <w:rFonts w:ascii="Arial" w:hAnsi="Arial" w:cs="Arial"/>
          <w:i/>
          <w:iCs/>
          <w:color w:val="333333"/>
          <w:sz w:val="18"/>
          <w:szCs w:val="18"/>
        </w:rPr>
        <w:t xml:space="preserve"> </w:t>
      </w:r>
      <w:r w:rsidRPr="00EC7CA0">
        <w:rPr>
          <w:rFonts w:ascii="Arial" w:hAnsi="Arial" w:cs="Arial"/>
          <w:i/>
          <w:iCs/>
          <w:color w:val="333333"/>
          <w:sz w:val="18"/>
          <w:szCs w:val="18"/>
        </w:rPr>
        <w:t>Detail</w:t>
      </w:r>
      <w:r w:rsidR="001B63C4">
        <w:rPr>
          <w:rFonts w:ascii="Arial" w:hAnsi="Arial" w:cs="Arial"/>
          <w:i/>
          <w:iCs/>
          <w:color w:val="333333"/>
          <w:sz w:val="18"/>
          <w:szCs w:val="18"/>
        </w:rPr>
        <w:t xml:space="preserve"> </w:t>
      </w:r>
      <w:r w:rsidRPr="00EC7CA0">
        <w:rPr>
          <w:rFonts w:ascii="Arial" w:hAnsi="Arial" w:cs="Arial"/>
          <w:i/>
          <w:iCs/>
          <w:color w:val="333333"/>
          <w:sz w:val="18"/>
          <w:szCs w:val="18"/>
        </w:rPr>
        <w:t>Informatio</w:t>
      </w:r>
      <w:r w:rsidR="0052224D">
        <w:rPr>
          <w:rFonts w:ascii="Arial" w:hAnsi="Arial" w:cs="Arial"/>
          <w:i/>
          <w:iCs/>
          <w:color w:val="333333"/>
          <w:sz w:val="18"/>
          <w:szCs w:val="18"/>
        </w:rPr>
        <w:t>n</w:t>
      </w:r>
      <w:r w:rsidRPr="00EC7CA0">
        <w:rPr>
          <w:rFonts w:ascii="Arial" w:hAnsi="Arial" w:cs="Arial"/>
          <w:i/>
          <w:iCs/>
          <w:color w:val="333333"/>
          <w:sz w:val="18"/>
          <w:szCs w:val="18"/>
        </w:rPr>
        <w:t>”</w:t>
      </w:r>
      <w:r w:rsidR="0052224D">
        <w:rPr>
          <w:rFonts w:ascii="Arial" w:hAnsi="Arial" w:cs="Arial"/>
          <w:i/>
          <w:iCs/>
          <w:color w:val="333333"/>
          <w:sz w:val="18"/>
          <w:szCs w:val="18"/>
        </w:rPr>
        <w:t xml:space="preserve"> </w:t>
      </w:r>
      <w:r w:rsidRPr="00EC7CA0">
        <w:rPr>
          <w:rFonts w:ascii="Arial" w:hAnsi="Arial" w:cs="Arial"/>
          <w:i/>
          <w:iCs/>
          <w:color w:val="333333"/>
          <w:sz w:val="18"/>
          <w:szCs w:val="18"/>
        </w:rPr>
        <w:t>part</w:t>
      </w:r>
      <w:r w:rsidR="001B63C4">
        <w:rPr>
          <w:rFonts w:ascii="Arial" w:hAnsi="Arial" w:cs="Arial"/>
          <w:i/>
          <w:iCs/>
          <w:color w:val="333333"/>
          <w:sz w:val="18"/>
          <w:szCs w:val="18"/>
        </w:rPr>
        <w:t xml:space="preserve"> </w:t>
      </w:r>
      <w:r w:rsidRPr="00EC7CA0">
        <w:rPr>
          <w:rFonts w:ascii="Arial" w:hAnsi="Arial" w:cs="Arial"/>
          <w:i/>
          <w:iCs/>
          <w:color w:val="333333"/>
          <w:sz w:val="18"/>
          <w:szCs w:val="18"/>
        </w:rPr>
        <w:t>below.</w:t>
      </w:r>
    </w:p>
    <w:p w:rsidR="00785E65" w:rsidRPr="00EC7CA0" w:rsidRDefault="006967E6" w:rsidP="002D316D">
      <w:pPr>
        <w:spacing w:after="40" w:line="240" w:lineRule="auto"/>
        <w:rPr>
          <w:rFonts w:ascii="Arial" w:eastAsia="Arial" w:hAnsi="Arial" w:cs="Arial"/>
          <w:i/>
          <w:color w:val="0070C0"/>
          <w:w w:val="95"/>
        </w:rPr>
      </w:pPr>
      <w:r w:rsidRPr="004D5BC3">
        <w:rPr>
          <w:rFonts w:ascii="Arial" w:hAnsi="Arial" w:cs="Arial"/>
          <w:color w:val="225592"/>
        </w:rPr>
        <w:t>Thay đổi/thêm mới thông tin chi tiết</w:t>
      </w:r>
      <w:r w:rsidRPr="004D5BC3">
        <w:rPr>
          <w:rFonts w:ascii="Arial" w:eastAsia="Arial" w:hAnsi="Arial" w:cs="Arial"/>
          <w:color w:val="225592"/>
          <w:w w:val="95"/>
        </w:rPr>
        <w:t>/</w:t>
      </w:r>
      <w:r w:rsidR="005E15D5" w:rsidRPr="002D316D">
        <w:rPr>
          <w:rFonts w:ascii="Arial" w:eastAsia="Arial" w:hAnsi="Arial" w:cs="Arial"/>
          <w:i/>
          <w:color w:val="225592"/>
          <w:w w:val="95"/>
          <w:sz w:val="18"/>
          <w:szCs w:val="18"/>
        </w:rPr>
        <w:t>Chang</w:t>
      </w:r>
      <w:r w:rsidR="001545C1" w:rsidRPr="002D316D">
        <w:rPr>
          <w:rFonts w:ascii="Arial" w:eastAsia="Arial" w:hAnsi="Arial" w:cs="Arial"/>
          <w:i/>
          <w:color w:val="225592"/>
          <w:w w:val="95"/>
          <w:sz w:val="18"/>
          <w:szCs w:val="18"/>
        </w:rPr>
        <w:t>e</w:t>
      </w:r>
      <w:r w:rsidR="005E15D5" w:rsidRPr="002D316D">
        <w:rPr>
          <w:rFonts w:ascii="Arial" w:eastAsia="Arial" w:hAnsi="Arial" w:cs="Arial"/>
          <w:i/>
          <w:color w:val="225592"/>
          <w:w w:val="95"/>
          <w:sz w:val="18"/>
          <w:szCs w:val="18"/>
        </w:rPr>
        <w:t xml:space="preserve"> of detail information</w:t>
      </w:r>
    </w:p>
    <w:tbl>
      <w:tblPr>
        <w:tblStyle w:val="TableGrid"/>
        <w:tblW w:w="981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12"/>
        <w:gridCol w:w="6298"/>
        <w:gridCol w:w="1350"/>
        <w:gridCol w:w="1350"/>
      </w:tblGrid>
      <w:tr w:rsidR="00EC095A" w:rsidRPr="00EC7CA0" w:rsidTr="002D316D">
        <w:tc>
          <w:tcPr>
            <w:tcW w:w="812" w:type="dxa"/>
            <w:shd w:val="clear" w:color="auto" w:fill="E5E5E7" w:themeFill="accent5" w:themeFillTint="33"/>
          </w:tcPr>
          <w:p w:rsidR="005E15D5" w:rsidRDefault="00C8446F" w:rsidP="005E15D5">
            <w:pPr>
              <w:spacing w:before="60" w:after="60"/>
              <w:rPr>
                <w:rFonts w:ascii="Arial" w:eastAsia="MyriadPro-Regular" w:hAnsi="Arial" w:cs="Arial"/>
              </w:rPr>
            </w:pPr>
            <w:r>
              <w:rPr>
                <w:rFonts w:ascii="Arial" w:eastAsia="MyriadPro-Regular" w:hAnsi="Arial" w:cs="Arial"/>
              </w:rPr>
              <w:t xml:space="preserve"> </w:t>
            </w:r>
            <w:r w:rsidR="00EC095A" w:rsidRPr="00EC7CA0">
              <w:rPr>
                <w:rFonts w:ascii="Arial" w:eastAsia="MyriadPro-Regular" w:hAnsi="Arial" w:cs="Arial"/>
              </w:rPr>
              <w:t>STT</w:t>
            </w:r>
          </w:p>
          <w:p w:rsidR="00EB72D7" w:rsidRDefault="00C8446F">
            <w:pPr>
              <w:spacing w:before="60" w:after="60"/>
              <w:rPr>
                <w:rFonts w:ascii="Arial" w:eastAsia="MyriadPro-Regular" w:hAnsi="Arial" w:cs="Arial"/>
                <w:i/>
                <w:sz w:val="18"/>
                <w:szCs w:val="18"/>
              </w:rPr>
            </w:pPr>
            <w:r>
              <w:rPr>
                <w:rFonts w:ascii="Arial" w:eastAsia="MyriadPro-Regular" w:hAnsi="Arial" w:cs="Arial"/>
                <w:i/>
                <w:sz w:val="18"/>
                <w:szCs w:val="18"/>
              </w:rPr>
              <w:t xml:space="preserve">   </w:t>
            </w:r>
            <w:r w:rsidR="005E15D5" w:rsidRPr="005E15D5">
              <w:rPr>
                <w:rFonts w:ascii="Arial" w:eastAsia="MyriadPro-Regular" w:hAnsi="Arial" w:cs="Arial"/>
                <w:i/>
                <w:sz w:val="18"/>
                <w:szCs w:val="18"/>
              </w:rPr>
              <w:t>No.</w:t>
            </w:r>
          </w:p>
        </w:tc>
        <w:tc>
          <w:tcPr>
            <w:tcW w:w="6298" w:type="dxa"/>
            <w:shd w:val="clear" w:color="auto" w:fill="E5E5E7" w:themeFill="accent5" w:themeFillTint="33"/>
          </w:tcPr>
          <w:p w:rsidR="005E15D5" w:rsidRDefault="00EC095A" w:rsidP="005E15D5">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Nội dung cần thay đổi/thêm mới</w:t>
            </w:r>
          </w:p>
          <w:p w:rsidR="00EB72D7" w:rsidRDefault="005E15D5">
            <w:pPr>
              <w:tabs>
                <w:tab w:val="left" w:leader="underscore" w:pos="9630"/>
              </w:tabs>
              <w:autoSpaceDE w:val="0"/>
              <w:autoSpaceDN w:val="0"/>
              <w:adjustRightInd w:val="0"/>
              <w:spacing w:before="60" w:after="60" w:line="264" w:lineRule="auto"/>
              <w:jc w:val="center"/>
              <w:rPr>
                <w:rFonts w:ascii="Arial" w:eastAsia="MyriadPro-Regular" w:hAnsi="Arial" w:cs="Arial"/>
                <w:i/>
                <w:sz w:val="18"/>
                <w:szCs w:val="18"/>
              </w:rPr>
            </w:pPr>
            <w:r w:rsidRPr="005E15D5">
              <w:rPr>
                <w:rFonts w:ascii="Arial" w:eastAsia="MyriadPro-Regular" w:hAnsi="Arial" w:cs="Arial"/>
                <w:i/>
                <w:sz w:val="18"/>
                <w:szCs w:val="18"/>
              </w:rPr>
              <w:t>Information changed/added</w:t>
            </w:r>
          </w:p>
        </w:tc>
        <w:tc>
          <w:tcPr>
            <w:tcW w:w="1350" w:type="dxa"/>
            <w:shd w:val="clear" w:color="auto" w:fill="E5E5E7" w:themeFill="accent5" w:themeFillTint="33"/>
          </w:tcPr>
          <w:p w:rsidR="00A33884" w:rsidRDefault="00EC095A" w:rsidP="003A3D60">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Thay đổi</w:t>
            </w:r>
          </w:p>
          <w:p w:rsidR="001B63C4" w:rsidRPr="00C8446F" w:rsidRDefault="005E15D5" w:rsidP="003A3D60">
            <w:pPr>
              <w:tabs>
                <w:tab w:val="left" w:leader="underscore" w:pos="9630"/>
              </w:tabs>
              <w:autoSpaceDE w:val="0"/>
              <w:autoSpaceDN w:val="0"/>
              <w:adjustRightInd w:val="0"/>
              <w:spacing w:before="60" w:after="60" w:line="264" w:lineRule="auto"/>
              <w:jc w:val="center"/>
              <w:rPr>
                <w:rFonts w:ascii="Arial" w:eastAsia="MyriadPro-Regular" w:hAnsi="Arial" w:cs="Arial"/>
                <w:i/>
              </w:rPr>
            </w:pPr>
            <w:r w:rsidRPr="002D316D">
              <w:rPr>
                <w:rFonts w:ascii="Arial" w:eastAsia="MyriadPro-Regular" w:hAnsi="Arial" w:cs="Arial"/>
                <w:i/>
                <w:sz w:val="18"/>
              </w:rPr>
              <w:t>Change</w:t>
            </w:r>
          </w:p>
        </w:tc>
        <w:tc>
          <w:tcPr>
            <w:tcW w:w="1350" w:type="dxa"/>
            <w:shd w:val="clear" w:color="auto" w:fill="E5E5E7" w:themeFill="accent5" w:themeFillTint="33"/>
          </w:tcPr>
          <w:p w:rsidR="00A33884" w:rsidRDefault="00EC095A" w:rsidP="003A3D60">
            <w:pPr>
              <w:tabs>
                <w:tab w:val="left" w:leader="underscore" w:pos="9630"/>
              </w:tabs>
              <w:autoSpaceDE w:val="0"/>
              <w:autoSpaceDN w:val="0"/>
              <w:adjustRightInd w:val="0"/>
              <w:spacing w:before="60" w:after="60"/>
              <w:jc w:val="center"/>
              <w:rPr>
                <w:rFonts w:ascii="Arial" w:eastAsia="MyriadPro-Regular" w:hAnsi="Arial" w:cs="Arial"/>
              </w:rPr>
            </w:pPr>
            <w:r w:rsidRPr="00EC7CA0">
              <w:rPr>
                <w:rFonts w:ascii="Arial" w:eastAsia="MyriadPro-Regular" w:hAnsi="Arial" w:cs="Arial"/>
              </w:rPr>
              <w:t>Thêm mới</w:t>
            </w:r>
          </w:p>
          <w:p w:rsidR="001B63C4" w:rsidRPr="00C8446F" w:rsidRDefault="005E15D5" w:rsidP="003A3D60">
            <w:pPr>
              <w:tabs>
                <w:tab w:val="left" w:leader="underscore" w:pos="9630"/>
              </w:tabs>
              <w:autoSpaceDE w:val="0"/>
              <w:autoSpaceDN w:val="0"/>
              <w:adjustRightInd w:val="0"/>
              <w:spacing w:before="60" w:after="60" w:line="264" w:lineRule="auto"/>
              <w:jc w:val="center"/>
              <w:rPr>
                <w:rFonts w:ascii="Arial" w:eastAsia="MyriadPro-Regular" w:hAnsi="Arial" w:cs="Arial"/>
                <w:i/>
                <w:sz w:val="18"/>
                <w:szCs w:val="18"/>
              </w:rPr>
            </w:pPr>
            <w:r w:rsidRPr="005E15D5">
              <w:rPr>
                <w:rFonts w:ascii="Arial" w:eastAsia="MyriadPro-Regular" w:hAnsi="Arial" w:cs="Arial"/>
                <w:i/>
                <w:sz w:val="18"/>
                <w:szCs w:val="18"/>
              </w:rPr>
              <w:t>Add</w:t>
            </w:r>
          </w:p>
        </w:tc>
      </w:tr>
      <w:tr w:rsidR="00EC095A" w:rsidRPr="00EC7CA0" w:rsidTr="002D316D">
        <w:trPr>
          <w:trHeight w:val="458"/>
        </w:trPr>
        <w:tc>
          <w:tcPr>
            <w:tcW w:w="812" w:type="dxa"/>
          </w:tcPr>
          <w:p w:rsidR="00EC095A"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1</w:t>
            </w:r>
          </w:p>
        </w:tc>
        <w:sdt>
          <w:sdtPr>
            <w:rPr>
              <w:rFonts w:ascii="Arial" w:hAnsi="Arial" w:cs="Arial"/>
              <w:iCs/>
              <w:color w:val="333333"/>
              <w:sz w:val="20"/>
              <w:szCs w:val="20"/>
            </w:rPr>
            <w:id w:val="-715969069"/>
            <w:placeholder>
              <w:docPart w:val="DefaultPlaceholder_1081868574"/>
            </w:placeholder>
            <w:text/>
          </w:sdtPr>
          <w:sdtEndPr/>
          <w:sdtContent>
            <w:tc>
              <w:tcPr>
                <w:tcW w:w="6298" w:type="dxa"/>
              </w:tcPr>
              <w:p w:rsidR="00EC095A" w:rsidRPr="00EC7CA0" w:rsidRDefault="00C9302B" w:rsidP="003A3D60">
                <w:pPr>
                  <w:jc w:val="both"/>
                  <w:rPr>
                    <w:rFonts w:ascii="Arial" w:hAnsi="Arial" w:cs="Arial"/>
                    <w:iCs/>
                    <w:color w:val="333333"/>
                    <w:sz w:val="20"/>
                    <w:szCs w:val="20"/>
                  </w:rPr>
                </w:pPr>
                <w:r w:rsidRPr="009D7E30">
                  <w:rPr>
                    <w:rFonts w:ascii="Arial" w:hAnsi="Arial" w:cs="Arial"/>
                    <w:iCs/>
                    <w:color w:val="333333"/>
                    <w:sz w:val="20"/>
                    <w:szCs w:val="20"/>
                  </w:rPr>
                  <w:t xml:space="preserve">                                                                                                             </w:t>
                </w:r>
              </w:p>
            </w:tc>
          </w:sdtContent>
        </w:sdt>
        <w:tc>
          <w:tcPr>
            <w:tcW w:w="1350" w:type="dxa"/>
            <w:vAlign w:val="center"/>
          </w:tcPr>
          <w:sdt>
            <w:sdtPr>
              <w:rPr>
                <w:rFonts w:ascii="Arial" w:eastAsia="MyriadPro-Regular" w:hAnsi="Arial" w:cs="Arial"/>
              </w:rPr>
              <w:id w:val="-97416440"/>
              <w14:checkbox>
                <w14:checked w14:val="0"/>
                <w14:checkedState w14:val="2612" w14:font="MS Gothic"/>
                <w14:uncheckedState w14:val="2610" w14:font="MS Gothic"/>
              </w14:checkbox>
            </w:sdtPr>
            <w:sdtEndPr/>
            <w:sdtContent>
              <w:p w:rsidR="00EC095A" w:rsidRPr="00EC7CA0" w:rsidRDefault="00C9302B" w:rsidP="003A3D60">
                <w:pPr>
                  <w:jc w:val="center"/>
                  <w:rPr>
                    <w:rFonts w:ascii="Arial" w:hAnsi="Arial" w:cs="Arial"/>
                  </w:rPr>
                </w:pPr>
                <w:r>
                  <w:rPr>
                    <w:rFonts w:ascii="MS Gothic" w:eastAsia="MS Gothic" w:hAnsi="MS Gothic" w:cs="Arial" w:hint="eastAsia"/>
                  </w:rPr>
                  <w:t>☐</w:t>
                </w:r>
              </w:p>
            </w:sdtContent>
          </w:sdt>
        </w:tc>
        <w:tc>
          <w:tcPr>
            <w:tcW w:w="1350" w:type="dxa"/>
            <w:vAlign w:val="center"/>
          </w:tcPr>
          <w:sdt>
            <w:sdtPr>
              <w:rPr>
                <w:rFonts w:ascii="Arial" w:eastAsia="MyriadPro-Regular" w:hAnsi="Arial" w:cs="Arial"/>
              </w:rPr>
              <w:id w:val="-180666295"/>
              <w14:checkbox>
                <w14:checked w14:val="0"/>
                <w14:checkedState w14:val="2612" w14:font="MS Gothic"/>
                <w14:uncheckedState w14:val="2610" w14:font="MS Gothic"/>
              </w14:checkbox>
            </w:sdtPr>
            <w:sdtEndPr/>
            <w:sdtContent>
              <w:p w:rsidR="00EC095A"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r>
      <w:tr w:rsidR="00C01D37" w:rsidRPr="00EC7CA0" w:rsidTr="002D316D">
        <w:trPr>
          <w:trHeight w:val="348"/>
        </w:trPr>
        <w:tc>
          <w:tcPr>
            <w:tcW w:w="812" w:type="dxa"/>
          </w:tcPr>
          <w:p w:rsidR="00C01D37"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2</w:t>
            </w:r>
          </w:p>
        </w:tc>
        <w:sdt>
          <w:sdtPr>
            <w:rPr>
              <w:rFonts w:ascii="Arial" w:hAnsi="Arial" w:cs="Arial"/>
              <w:iCs/>
              <w:color w:val="333333"/>
              <w:sz w:val="20"/>
              <w:szCs w:val="20"/>
            </w:rPr>
            <w:id w:val="-1934424165"/>
            <w:placeholder>
              <w:docPart w:val="DefaultPlaceholder_1081868574"/>
            </w:placeholder>
            <w:text/>
          </w:sdtPr>
          <w:sdtEndPr/>
          <w:sdtContent>
            <w:tc>
              <w:tcPr>
                <w:tcW w:w="6298" w:type="dxa"/>
              </w:tcPr>
              <w:p w:rsidR="00C01D37" w:rsidRPr="00EC7CA0" w:rsidRDefault="00C9302B" w:rsidP="003A3D60">
                <w:pPr>
                  <w:jc w:val="both"/>
                  <w:rPr>
                    <w:rFonts w:ascii="Arial" w:hAnsi="Arial" w:cs="Arial"/>
                    <w:iCs/>
                    <w:color w:val="333333"/>
                    <w:sz w:val="20"/>
                    <w:szCs w:val="20"/>
                  </w:rPr>
                </w:pPr>
                <w:r w:rsidRPr="00426015">
                  <w:rPr>
                    <w:rFonts w:ascii="Arial" w:hAnsi="Arial" w:cs="Arial"/>
                    <w:iCs/>
                    <w:color w:val="333333"/>
                    <w:sz w:val="20"/>
                    <w:szCs w:val="20"/>
                  </w:rPr>
                  <w:t xml:space="preserve">                                                                                                             </w:t>
                </w:r>
              </w:p>
            </w:tc>
          </w:sdtContent>
        </w:sdt>
        <w:tc>
          <w:tcPr>
            <w:tcW w:w="1350" w:type="dxa"/>
            <w:vAlign w:val="center"/>
          </w:tcPr>
          <w:sdt>
            <w:sdtPr>
              <w:rPr>
                <w:rFonts w:ascii="Arial" w:eastAsia="MyriadPro-Regular" w:hAnsi="Arial" w:cs="Arial"/>
              </w:rPr>
              <w:id w:val="-386270811"/>
              <w14:checkbox>
                <w14:checked w14:val="0"/>
                <w14:checkedState w14:val="2612" w14:font="MS Gothic"/>
                <w14:uncheckedState w14:val="2610" w14:font="MS Gothic"/>
              </w14:checkbox>
            </w:sdtPr>
            <w:sdtEndPr/>
            <w:sdtContent>
              <w:p w:rsidR="00C01D37"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350" w:type="dxa"/>
            <w:vAlign w:val="center"/>
          </w:tcPr>
          <w:sdt>
            <w:sdtPr>
              <w:rPr>
                <w:rFonts w:ascii="Arial" w:eastAsia="MyriadPro-Regular" w:hAnsi="Arial" w:cs="Arial"/>
              </w:rPr>
              <w:id w:val="-1829736668"/>
              <w14:checkbox>
                <w14:checked w14:val="0"/>
                <w14:checkedState w14:val="2612" w14:font="MS Gothic"/>
                <w14:uncheckedState w14:val="2610" w14:font="MS Gothic"/>
              </w14:checkbox>
            </w:sdtPr>
            <w:sdtEndPr/>
            <w:sdtContent>
              <w:p w:rsidR="00C01D37"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r>
      <w:tr w:rsidR="00C01D37" w:rsidRPr="00EC7CA0" w:rsidTr="002D316D">
        <w:trPr>
          <w:trHeight w:val="321"/>
        </w:trPr>
        <w:tc>
          <w:tcPr>
            <w:tcW w:w="812" w:type="dxa"/>
          </w:tcPr>
          <w:p w:rsidR="00C01D37" w:rsidRPr="004D5BC3" w:rsidRDefault="006967E6" w:rsidP="003A3D60">
            <w:pPr>
              <w:spacing w:after="200" w:line="264" w:lineRule="auto"/>
              <w:jc w:val="center"/>
              <w:rPr>
                <w:rFonts w:ascii="Arial" w:hAnsi="Arial" w:cs="Arial"/>
                <w:b/>
                <w:iCs/>
                <w:color w:val="333333"/>
                <w:sz w:val="20"/>
                <w:szCs w:val="20"/>
              </w:rPr>
            </w:pPr>
            <w:r w:rsidRPr="004D5BC3">
              <w:rPr>
                <w:rFonts w:ascii="Arial" w:hAnsi="Arial" w:cs="Arial"/>
                <w:b/>
                <w:iCs/>
                <w:color w:val="333333"/>
                <w:sz w:val="20"/>
                <w:szCs w:val="20"/>
              </w:rPr>
              <w:t>3</w:t>
            </w:r>
          </w:p>
        </w:tc>
        <w:sdt>
          <w:sdtPr>
            <w:rPr>
              <w:rFonts w:ascii="Arial" w:hAnsi="Arial" w:cs="Arial"/>
              <w:iCs/>
              <w:color w:val="333333"/>
              <w:sz w:val="20"/>
              <w:szCs w:val="20"/>
            </w:rPr>
            <w:id w:val="1267506150"/>
            <w:placeholder>
              <w:docPart w:val="DefaultPlaceholder_1081868574"/>
            </w:placeholder>
            <w:text/>
          </w:sdtPr>
          <w:sdtEndPr/>
          <w:sdtContent>
            <w:tc>
              <w:tcPr>
                <w:tcW w:w="6298" w:type="dxa"/>
              </w:tcPr>
              <w:p w:rsidR="00C01D37" w:rsidRPr="00EC7CA0" w:rsidRDefault="00C9302B" w:rsidP="003A3D60">
                <w:pPr>
                  <w:jc w:val="both"/>
                  <w:rPr>
                    <w:rFonts w:ascii="Arial" w:hAnsi="Arial" w:cs="Arial"/>
                    <w:iCs/>
                    <w:color w:val="333333"/>
                    <w:sz w:val="20"/>
                    <w:szCs w:val="20"/>
                  </w:rPr>
                </w:pPr>
                <w:r w:rsidRPr="003E1C77">
                  <w:rPr>
                    <w:rFonts w:ascii="Arial" w:hAnsi="Arial" w:cs="Arial"/>
                    <w:iCs/>
                    <w:color w:val="333333"/>
                    <w:sz w:val="20"/>
                    <w:szCs w:val="20"/>
                  </w:rPr>
                  <w:t xml:space="preserve">                                                                                                             </w:t>
                </w:r>
              </w:p>
            </w:tc>
          </w:sdtContent>
        </w:sdt>
        <w:tc>
          <w:tcPr>
            <w:tcW w:w="1350" w:type="dxa"/>
            <w:vAlign w:val="center"/>
          </w:tcPr>
          <w:sdt>
            <w:sdtPr>
              <w:rPr>
                <w:rFonts w:ascii="Arial" w:eastAsia="MyriadPro-Regular" w:hAnsi="Arial" w:cs="Arial"/>
              </w:rPr>
              <w:id w:val="-1653058079"/>
              <w14:checkbox>
                <w14:checked w14:val="0"/>
                <w14:checkedState w14:val="2612" w14:font="MS Gothic"/>
                <w14:uncheckedState w14:val="2610" w14:font="MS Gothic"/>
              </w14:checkbox>
            </w:sdtPr>
            <w:sdtEndPr/>
            <w:sdtContent>
              <w:p w:rsidR="00C01D37"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c>
          <w:tcPr>
            <w:tcW w:w="1350" w:type="dxa"/>
            <w:vAlign w:val="center"/>
          </w:tcPr>
          <w:sdt>
            <w:sdtPr>
              <w:rPr>
                <w:rFonts w:ascii="Arial" w:eastAsia="MyriadPro-Regular" w:hAnsi="Arial" w:cs="Arial"/>
              </w:rPr>
              <w:id w:val="213322468"/>
              <w14:checkbox>
                <w14:checked w14:val="0"/>
                <w14:checkedState w14:val="2612" w14:font="MS Gothic"/>
                <w14:uncheckedState w14:val="2610" w14:font="MS Gothic"/>
              </w14:checkbox>
            </w:sdtPr>
            <w:sdtEndPr/>
            <w:sdtContent>
              <w:p w:rsidR="00C01D37" w:rsidRPr="00C9302B" w:rsidRDefault="00C9302B" w:rsidP="00C9302B">
                <w:pPr>
                  <w:jc w:val="center"/>
                  <w:rPr>
                    <w:rFonts w:ascii="Arial" w:eastAsia="MyriadPro-Regular" w:hAnsi="Arial" w:cs="Arial"/>
                  </w:rPr>
                </w:pPr>
                <w:r>
                  <w:rPr>
                    <w:rFonts w:ascii="MS Gothic" w:eastAsia="MS Gothic" w:hAnsi="MS Gothic" w:cs="Arial" w:hint="eastAsia"/>
                  </w:rPr>
                  <w:t>☐</w:t>
                </w:r>
              </w:p>
            </w:sdtContent>
          </w:sdt>
        </w:tc>
      </w:tr>
    </w:tbl>
    <w:p w:rsidR="0058403B" w:rsidRDefault="0058403B" w:rsidP="003A3D60">
      <w:pPr>
        <w:spacing w:before="6" w:line="130" w:lineRule="exact"/>
        <w:rPr>
          <w:rFonts w:ascii="Arial" w:hAnsi="Arial" w:cs="Arial"/>
          <w:sz w:val="13"/>
          <w:szCs w:val="13"/>
        </w:rPr>
      </w:pPr>
    </w:p>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80"/>
        <w:gridCol w:w="7949"/>
      </w:tblGrid>
      <w:tr w:rsidR="000C6415" w:rsidRPr="00EC7CA0" w:rsidTr="002D316D">
        <w:trPr>
          <w:trHeight w:val="350"/>
        </w:trPr>
        <w:tc>
          <w:tcPr>
            <w:tcW w:w="9810" w:type="dxa"/>
            <w:gridSpan w:val="2"/>
            <w:shd w:val="clear" w:color="auto" w:fill="D9D9D9" w:themeFill="background1" w:themeFillShade="D9"/>
            <w:vAlign w:val="center"/>
          </w:tcPr>
          <w:p w:rsidR="00A33884" w:rsidRPr="004D5BC3" w:rsidRDefault="006967E6" w:rsidP="003A3D60">
            <w:pPr>
              <w:shd w:val="clear" w:color="auto" w:fill="D9D9D9" w:themeFill="background1" w:themeFillShade="D9"/>
              <w:spacing w:before="0" w:line="264" w:lineRule="auto"/>
              <w:rPr>
                <w:rFonts w:ascii="Arial" w:hAnsi="Arial" w:cs="Arial"/>
                <w:i/>
                <w:color w:val="225592"/>
              </w:rPr>
            </w:pPr>
            <w:r w:rsidRPr="004D5BC3">
              <w:rPr>
                <w:rFonts w:ascii="Arial" w:hAnsi="Arial" w:cs="Arial"/>
                <w:i/>
                <w:color w:val="225592"/>
              </w:rPr>
              <w:t>Thông tin kê khai theo Luật Thuế Hoa Kỳ/Declaration as required under U.S. Tax Law</w:t>
            </w:r>
          </w:p>
        </w:tc>
      </w:tr>
      <w:tr w:rsidR="000C6415" w:rsidRPr="00EC7CA0" w:rsidTr="002D316D">
        <w:trPr>
          <w:trHeight w:val="720"/>
        </w:trPr>
        <w:tc>
          <w:tcPr>
            <w:tcW w:w="9810" w:type="dxa"/>
            <w:gridSpan w:val="2"/>
            <w:vAlign w:val="bottom"/>
          </w:tcPr>
          <w:p w:rsidR="00A33884" w:rsidRDefault="00EA11E4" w:rsidP="003A3D60">
            <w:pPr>
              <w:spacing w:before="60"/>
              <w:rPr>
                <w:rFonts w:ascii="Arial" w:hAnsi="Arial" w:cs="Arial"/>
              </w:rPr>
            </w:pPr>
            <w:r>
              <w:rPr>
                <w:rFonts w:ascii="Arial" w:hAnsi="Arial" w:cs="Arial"/>
              </w:rPr>
              <w:t>Người đại diện theo pháp luật</w:t>
            </w:r>
            <w:r w:rsidR="000C6415" w:rsidRPr="00EC7CA0">
              <w:rPr>
                <w:rFonts w:ascii="Arial" w:hAnsi="Arial" w:cs="Arial"/>
              </w:rPr>
              <w:t xml:space="preserve"> có một trong các dấu hiệu Hoa Kỳ theo Bản Điều khoản và điều kiện mở và sử dụng tài khoản tiền gửi hay không? </w:t>
            </w:r>
          </w:p>
          <w:p w:rsidR="00A33884" w:rsidRDefault="001758AF" w:rsidP="003A3D60">
            <w:pPr>
              <w:spacing w:before="0" w:after="60"/>
            </w:pPr>
            <w:r>
              <w:rPr>
                <w:rFonts w:ascii="Arial" w:hAnsi="Arial" w:cs="Arial"/>
                <w:i/>
                <w:iCs/>
                <w:color w:val="333333"/>
                <w:sz w:val="18"/>
                <w:szCs w:val="18"/>
              </w:rPr>
              <w:t>Does</w:t>
            </w:r>
            <w:r w:rsidR="000C6415" w:rsidRPr="00EC7CA0">
              <w:rPr>
                <w:rFonts w:ascii="Arial" w:hAnsi="Arial" w:cs="Arial"/>
                <w:i/>
                <w:iCs/>
                <w:color w:val="333333"/>
                <w:sz w:val="18"/>
                <w:szCs w:val="18"/>
              </w:rPr>
              <w:t xml:space="preserve"> the </w:t>
            </w:r>
            <w:r w:rsidR="0052224D">
              <w:rPr>
                <w:rFonts w:ascii="Arial" w:hAnsi="Arial" w:cs="Arial"/>
                <w:i/>
                <w:iCs/>
                <w:color w:val="333333"/>
                <w:sz w:val="18"/>
                <w:szCs w:val="18"/>
              </w:rPr>
              <w:t>legal entity</w:t>
            </w:r>
            <w:r w:rsidR="000C6415" w:rsidRPr="00EC7CA0">
              <w:rPr>
                <w:rFonts w:ascii="Arial" w:hAnsi="Arial" w:cs="Arial"/>
                <w:i/>
                <w:iCs/>
                <w:color w:val="333333"/>
                <w:sz w:val="18"/>
                <w:szCs w:val="18"/>
              </w:rPr>
              <w:t xml:space="preserve"> </w:t>
            </w:r>
            <w:r>
              <w:rPr>
                <w:rFonts w:ascii="Arial" w:hAnsi="Arial" w:cs="Arial"/>
                <w:i/>
                <w:iCs/>
                <w:color w:val="333333"/>
                <w:sz w:val="18"/>
                <w:szCs w:val="18"/>
              </w:rPr>
              <w:t xml:space="preserve">have </w:t>
            </w:r>
            <w:r w:rsidR="000C6415" w:rsidRPr="00EC7CA0">
              <w:rPr>
                <w:rFonts w:ascii="Arial" w:hAnsi="Arial" w:cs="Arial"/>
                <w:i/>
                <w:iCs/>
                <w:color w:val="333333"/>
                <w:sz w:val="18"/>
                <w:szCs w:val="18"/>
              </w:rPr>
              <w:t>any of the U.S. indicia referred to the Account Opening Terms and Conditions”?</w:t>
            </w:r>
          </w:p>
        </w:tc>
      </w:tr>
      <w:tr w:rsidR="001F708D" w:rsidRPr="00EC7CA0" w:rsidTr="002D316D">
        <w:trPr>
          <w:trHeight w:val="468"/>
        </w:trPr>
        <w:tc>
          <w:tcPr>
            <w:tcW w:w="1693" w:type="dxa"/>
            <w:vAlign w:val="center"/>
          </w:tcPr>
          <w:p w:rsidR="001F708D" w:rsidRPr="00C9302B" w:rsidRDefault="00B660B9" w:rsidP="00C9302B">
            <w:pPr>
              <w:spacing w:before="0"/>
              <w:jc w:val="both"/>
              <w:rPr>
                <w:rFonts w:ascii="Arial" w:hAnsi="Arial" w:cs="Arial"/>
              </w:rPr>
            </w:pPr>
            <w:sdt>
              <w:sdtPr>
                <w:rPr>
                  <w:rFonts w:ascii="Arial" w:hAnsi="Arial" w:cs="Arial"/>
                </w:rPr>
                <w:id w:val="-898355010"/>
                <w14:checkbox>
                  <w14:checked w14:val="0"/>
                  <w14:checkedState w14:val="2612" w14:font="MS Gothic"/>
                  <w14:uncheckedState w14:val="2610" w14:font="MS Gothic"/>
                </w14:checkbox>
              </w:sdtPr>
              <w:sdtEndPr/>
              <w:sdtContent>
                <w:r w:rsidR="00C9302B">
                  <w:rPr>
                    <w:rFonts w:ascii="MS Gothic" w:eastAsia="MS Gothic" w:hAnsi="MS Gothic" w:cs="Arial" w:hint="eastAsia"/>
                  </w:rPr>
                  <w:t>☐</w:t>
                </w:r>
              </w:sdtContent>
            </w:sdt>
            <w:r w:rsidR="00C9302B">
              <w:rPr>
                <w:rFonts w:ascii="Arial" w:hAnsi="Arial" w:cs="Arial"/>
              </w:rPr>
              <w:t xml:space="preserve"> </w:t>
            </w:r>
            <w:r w:rsidR="001F708D" w:rsidRPr="00C9302B">
              <w:rPr>
                <w:rFonts w:ascii="Arial" w:hAnsi="Arial" w:cs="Arial"/>
              </w:rPr>
              <w:t>Có/</w:t>
            </w:r>
            <w:r w:rsidR="001F708D" w:rsidRPr="00C9302B">
              <w:rPr>
                <w:rFonts w:ascii="Arial" w:hAnsi="Arial" w:cs="Arial"/>
                <w:i/>
                <w:iCs/>
                <w:color w:val="333333"/>
                <w:sz w:val="18"/>
                <w:szCs w:val="18"/>
              </w:rPr>
              <w:t>Yes</w:t>
            </w:r>
          </w:p>
        </w:tc>
        <w:tc>
          <w:tcPr>
            <w:tcW w:w="8117" w:type="dxa"/>
          </w:tcPr>
          <w:p w:rsidR="00A33884" w:rsidRDefault="001F708D" w:rsidP="003A3D60">
            <w:pPr>
              <w:tabs>
                <w:tab w:val="left" w:leader="underscore" w:pos="9990"/>
              </w:tabs>
              <w:spacing w:before="60" w:after="60"/>
              <w:jc w:val="both"/>
              <w:rPr>
                <w:rFonts w:ascii="Arial" w:hAnsi="Arial" w:cs="Arial"/>
              </w:rPr>
            </w:pPr>
            <w:r w:rsidRPr="00EC7CA0">
              <w:rPr>
                <w:rFonts w:ascii="Arial" w:hAnsi="Arial" w:cs="Arial"/>
              </w:rPr>
              <w:t>Vui lòng bổ sung thông tin bằng mẫu “Giấy bổ sung thông tin khách hàng có yếu tố Hoa Kỳ”/</w:t>
            </w:r>
            <w:r w:rsidRPr="00EC7CA0">
              <w:rPr>
                <w:rFonts w:ascii="Arial" w:hAnsi="Arial" w:cs="Arial"/>
                <w:i/>
                <w:iCs/>
                <w:color w:val="333333"/>
                <w:sz w:val="18"/>
                <w:szCs w:val="18"/>
              </w:rPr>
              <w:t xml:space="preserve"> I/we will fill in the form “Additional information form for Customers with U.S. Indicia”.</w:t>
            </w:r>
          </w:p>
        </w:tc>
      </w:tr>
      <w:tr w:rsidR="001F708D" w:rsidRPr="00EC7CA0" w:rsidTr="002D316D">
        <w:trPr>
          <w:trHeight w:val="737"/>
        </w:trPr>
        <w:tc>
          <w:tcPr>
            <w:tcW w:w="1693" w:type="dxa"/>
            <w:vAlign w:val="center"/>
          </w:tcPr>
          <w:p w:rsidR="001F708D" w:rsidRPr="00C9302B" w:rsidRDefault="00B660B9" w:rsidP="00C9302B">
            <w:pPr>
              <w:spacing w:before="0"/>
              <w:jc w:val="both"/>
              <w:rPr>
                <w:rFonts w:ascii="Arial" w:hAnsi="Arial" w:cs="Arial"/>
              </w:rPr>
            </w:pPr>
            <w:sdt>
              <w:sdtPr>
                <w:rPr>
                  <w:rFonts w:ascii="Arial" w:hAnsi="Arial" w:cs="Arial"/>
                </w:rPr>
                <w:id w:val="1010719039"/>
                <w14:checkbox>
                  <w14:checked w14:val="0"/>
                  <w14:checkedState w14:val="2612" w14:font="MS Gothic"/>
                  <w14:uncheckedState w14:val="2610" w14:font="MS Gothic"/>
                </w14:checkbox>
              </w:sdtPr>
              <w:sdtEndPr/>
              <w:sdtContent>
                <w:r w:rsidR="00C9302B">
                  <w:rPr>
                    <w:rFonts w:ascii="MS Gothic" w:eastAsia="MS Gothic" w:hAnsi="MS Gothic" w:cs="Arial" w:hint="eastAsia"/>
                  </w:rPr>
                  <w:t>☐</w:t>
                </w:r>
              </w:sdtContent>
            </w:sdt>
            <w:r w:rsidR="00C9302B">
              <w:rPr>
                <w:rFonts w:ascii="Arial" w:hAnsi="Arial" w:cs="Arial"/>
              </w:rPr>
              <w:t xml:space="preserve"> </w:t>
            </w:r>
            <w:r w:rsidR="001F708D" w:rsidRPr="00C9302B">
              <w:rPr>
                <w:rFonts w:ascii="Arial" w:hAnsi="Arial" w:cs="Arial"/>
              </w:rPr>
              <w:t>Không/</w:t>
            </w:r>
            <w:r w:rsidR="001F708D" w:rsidRPr="00C9302B">
              <w:rPr>
                <w:rFonts w:ascii="Arial" w:hAnsi="Arial" w:cs="Arial"/>
                <w:i/>
                <w:iCs/>
                <w:color w:val="333333"/>
                <w:sz w:val="18"/>
                <w:szCs w:val="18"/>
              </w:rPr>
              <w:t>No</w:t>
            </w:r>
          </w:p>
        </w:tc>
        <w:tc>
          <w:tcPr>
            <w:tcW w:w="8117" w:type="dxa"/>
          </w:tcPr>
          <w:p w:rsidR="00A33884" w:rsidRDefault="001F708D" w:rsidP="003A3D60">
            <w:pPr>
              <w:tabs>
                <w:tab w:val="left" w:leader="underscore" w:pos="9990"/>
              </w:tabs>
              <w:spacing w:before="60" w:after="60"/>
              <w:jc w:val="both"/>
              <w:rPr>
                <w:rFonts w:ascii="Arial" w:hAnsi="Arial" w:cs="Arial"/>
                <w:i/>
                <w:iCs/>
                <w:color w:val="333333"/>
                <w:sz w:val="18"/>
                <w:szCs w:val="18"/>
              </w:rPr>
            </w:pPr>
            <w:r w:rsidRPr="00EC7CA0">
              <w:rPr>
                <w:rFonts w:ascii="Arial" w:hAnsi="Arial" w:cs="Arial"/>
              </w:rPr>
              <w:t>Tôi/chúng tôi cam kết tôi/chúng tôi không phải là đối tượng nộp thuế theo Luật Thuế Hoa Kỳ/</w:t>
            </w:r>
            <w:r w:rsidRPr="00EC7CA0">
              <w:rPr>
                <w:rFonts w:ascii="Arial" w:hAnsi="Arial" w:cs="Arial"/>
                <w:i/>
                <w:iCs/>
                <w:color w:val="333333"/>
                <w:sz w:val="18"/>
                <w:szCs w:val="18"/>
              </w:rPr>
              <w:t>I/we confirm that the organization is not a U.S. resident for a tax purpose as defined under U.S. Tax Law.</w:t>
            </w:r>
          </w:p>
        </w:tc>
      </w:tr>
    </w:tbl>
    <w:p w:rsidR="006967E6" w:rsidRPr="004D5BC3" w:rsidRDefault="006967E6" w:rsidP="003A3D60">
      <w:pPr>
        <w:pStyle w:val="Style2"/>
        <w:pBdr>
          <w:top w:val="none" w:sz="0" w:space="0" w:color="auto"/>
          <w:left w:val="none" w:sz="0" w:space="0" w:color="auto"/>
          <w:bottom w:val="none" w:sz="0" w:space="0" w:color="auto"/>
          <w:right w:val="none" w:sz="0" w:space="0" w:color="auto"/>
        </w:pBdr>
        <w:shd w:val="clear" w:color="auto" w:fill="auto"/>
        <w:tabs>
          <w:tab w:val="left" w:pos="270"/>
          <w:tab w:val="left" w:pos="540"/>
        </w:tabs>
        <w:ind w:left="630"/>
        <w:rPr>
          <w:rFonts w:ascii="Arial" w:hAnsi="Arial" w:cs="Arial"/>
          <w:color w:val="0070C0"/>
          <w:sz w:val="22"/>
        </w:rPr>
      </w:pPr>
    </w:p>
    <w:p w:rsidR="006967E6" w:rsidRPr="002D316D" w:rsidRDefault="006967E6" w:rsidP="003A3D60">
      <w:pPr>
        <w:pStyle w:val="Style2"/>
        <w:numPr>
          <w:ilvl w:val="0"/>
          <w:numId w:val="23"/>
        </w:num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tabs>
          <w:tab w:val="left" w:pos="270"/>
          <w:tab w:val="left" w:pos="540"/>
        </w:tabs>
        <w:ind w:left="630" w:hanging="630"/>
        <w:rPr>
          <w:rFonts w:ascii="Arial" w:hAnsi="Arial" w:cs="Arial"/>
          <w:color w:val="225592"/>
          <w:sz w:val="20"/>
        </w:rPr>
      </w:pPr>
      <w:r w:rsidRPr="002D316D">
        <w:rPr>
          <w:rFonts w:ascii="Arial" w:hAnsi="Arial" w:cs="Arial"/>
          <w:b/>
          <w:color w:val="225592"/>
          <w:sz w:val="22"/>
          <w:szCs w:val="24"/>
        </w:rPr>
        <w:t xml:space="preserve"> XÁC NHẬN VÀ CAM KẾT CỦA KHÁCH HÀNG/</w:t>
      </w:r>
      <w:r w:rsidRPr="002D316D">
        <w:rPr>
          <w:rFonts w:ascii="Arial" w:hAnsi="Arial" w:cs="Arial"/>
          <w:i/>
          <w:color w:val="225592"/>
          <w:sz w:val="18"/>
          <w:szCs w:val="20"/>
        </w:rPr>
        <w:t>Customer Commitments</w:t>
      </w:r>
    </w:p>
    <w:p w:rsidR="000C6415" w:rsidRPr="00EC7CA0" w:rsidRDefault="000C6415">
      <w:pPr>
        <w:spacing w:after="0" w:line="240" w:lineRule="auto"/>
        <w:ind w:firstLine="360"/>
        <w:jc w:val="both"/>
        <w:rPr>
          <w:rFonts w:ascii="Arial" w:hAnsi="Arial" w:cs="Arial"/>
        </w:rPr>
      </w:pPr>
      <w:r w:rsidRPr="00EC7CA0">
        <w:rPr>
          <w:rFonts w:ascii="Arial" w:hAnsi="Arial" w:cs="Arial"/>
        </w:rPr>
        <w:t>Tôi/Chúng tôi xác nhận và cam kết rằng:</w:t>
      </w:r>
    </w:p>
    <w:p w:rsidR="000C6415" w:rsidRPr="00EC7CA0" w:rsidRDefault="000C6415" w:rsidP="003A3D60">
      <w:pPr>
        <w:pStyle w:val="ListParagraph"/>
        <w:spacing w:before="0" w:after="120" w:line="360" w:lineRule="auto"/>
        <w:ind w:left="0" w:firstLine="360"/>
        <w:jc w:val="both"/>
        <w:rPr>
          <w:rFonts w:ascii="Arial" w:hAnsi="Arial" w:cs="Arial"/>
          <w:i/>
          <w:iCs/>
          <w:color w:val="333333"/>
          <w:sz w:val="18"/>
          <w:szCs w:val="18"/>
        </w:rPr>
      </w:pPr>
      <w:r w:rsidRPr="00EC7CA0">
        <w:rPr>
          <w:rFonts w:ascii="Arial" w:hAnsi="Arial" w:cs="Arial"/>
          <w:i/>
          <w:iCs/>
          <w:color w:val="333333"/>
          <w:sz w:val="18"/>
          <w:szCs w:val="18"/>
        </w:rPr>
        <w:t xml:space="preserve">I/we confirm that: </w:t>
      </w:r>
    </w:p>
    <w:p w:rsidR="000C6415" w:rsidRPr="00EC7CA0" w:rsidRDefault="000C6415" w:rsidP="003A3D60">
      <w:pPr>
        <w:pStyle w:val="ListParagraph"/>
        <w:numPr>
          <w:ilvl w:val="0"/>
          <w:numId w:val="9"/>
        </w:numPr>
        <w:spacing w:after="0" w:line="240" w:lineRule="auto"/>
        <w:ind w:left="360"/>
        <w:jc w:val="both"/>
        <w:rPr>
          <w:rFonts w:ascii="Arial" w:hAnsi="Arial" w:cs="Arial"/>
        </w:rPr>
      </w:pPr>
      <w:r w:rsidRPr="00EC7CA0">
        <w:rPr>
          <w:rFonts w:ascii="Arial" w:hAnsi="Arial" w:cs="Arial"/>
        </w:rPr>
        <w:t xml:space="preserve">Tôi/Chúng tôi hoàn toàn chịu trách nhiệm về tính chính xác và đúng sự thật của những thông tin đã cung cấp. </w:t>
      </w:r>
    </w:p>
    <w:p w:rsidR="000C6415" w:rsidRPr="00EC7CA0" w:rsidRDefault="000C6415" w:rsidP="003A3D60">
      <w:pPr>
        <w:pStyle w:val="ListParagraph"/>
        <w:spacing w:before="0" w:after="120" w:line="360" w:lineRule="auto"/>
        <w:ind w:left="0" w:firstLine="360"/>
        <w:jc w:val="both"/>
        <w:rPr>
          <w:rFonts w:ascii="Arial" w:hAnsi="Arial" w:cs="Arial"/>
          <w:i/>
          <w:iCs/>
          <w:color w:val="333333"/>
          <w:sz w:val="18"/>
          <w:szCs w:val="18"/>
        </w:rPr>
      </w:pPr>
      <w:r w:rsidRPr="00EC7CA0">
        <w:rPr>
          <w:rFonts w:ascii="Arial" w:hAnsi="Arial" w:cs="Arial"/>
          <w:i/>
          <w:iCs/>
          <w:color w:val="333333"/>
          <w:sz w:val="18"/>
          <w:szCs w:val="18"/>
        </w:rPr>
        <w:t>I am/</w:t>
      </w:r>
      <w:proofErr w:type="gramStart"/>
      <w:r w:rsidRPr="00EC7CA0">
        <w:rPr>
          <w:rFonts w:ascii="Arial" w:hAnsi="Arial" w:cs="Arial"/>
          <w:i/>
          <w:iCs/>
          <w:color w:val="333333"/>
          <w:sz w:val="18"/>
          <w:szCs w:val="18"/>
        </w:rPr>
        <w:t>We</w:t>
      </w:r>
      <w:proofErr w:type="gramEnd"/>
      <w:r w:rsidRPr="00EC7CA0">
        <w:rPr>
          <w:rFonts w:ascii="Arial" w:hAnsi="Arial" w:cs="Arial"/>
          <w:i/>
          <w:iCs/>
          <w:color w:val="333333"/>
          <w:sz w:val="18"/>
          <w:szCs w:val="18"/>
        </w:rPr>
        <w:t xml:space="preserve"> are fully responsible for the accuracy and the truth in the information provided above. </w:t>
      </w:r>
    </w:p>
    <w:p w:rsidR="000C6415" w:rsidRPr="00EC7CA0" w:rsidRDefault="000C6415" w:rsidP="003A3D60">
      <w:pPr>
        <w:pStyle w:val="ListParagraph"/>
        <w:numPr>
          <w:ilvl w:val="0"/>
          <w:numId w:val="9"/>
        </w:numPr>
        <w:spacing w:after="0" w:line="240" w:lineRule="auto"/>
        <w:ind w:left="360"/>
        <w:jc w:val="both"/>
        <w:rPr>
          <w:rFonts w:ascii="Arial" w:hAnsi="Arial" w:cs="Arial"/>
        </w:rPr>
      </w:pPr>
      <w:r w:rsidRPr="00EC7CA0">
        <w:rPr>
          <w:rFonts w:ascii="Arial" w:hAnsi="Arial" w:cs="Arial"/>
        </w:rPr>
        <w:t>Ngân hàng đã cung cấp cho tôi/chúng tôi “Điều khoản và điều kiện mở và sử dụng tài khoản tiền gửi”, “Điều khoản và điều kiện sử dụng dịch vụ ngân hàng điện tử”.</w:t>
      </w:r>
      <w:r w:rsidR="00FF0974">
        <w:rPr>
          <w:rFonts w:ascii="Arial" w:hAnsi="Arial" w:cs="Arial"/>
        </w:rPr>
        <w:t xml:space="preserve"> </w:t>
      </w:r>
      <w:r w:rsidRPr="00EC7CA0">
        <w:rPr>
          <w:rFonts w:ascii="Arial" w:hAnsi="Arial" w:cs="Arial"/>
        </w:rPr>
        <w:t xml:space="preserve">Đồng thời, tôi/chúng tôi đã đọc, hiểu và chấp nhận tuân thủ tất cả nội dung tại, các Điều khoản và Điều kiện nêu trên của Ngân hàng, các quy định của Pháp luật và các quy định khác có liên quan. Tôi/Chúng tôi hiểu rằng, các điều khoản, điều kiện của Ngân hàng có thể được điều chỉnh thay đổi trong từng thời kỳ và tôi/chúng tôi đồng ý tuân thủ </w:t>
      </w:r>
      <w:proofErr w:type="gramStart"/>
      <w:r w:rsidRPr="00EC7CA0">
        <w:rPr>
          <w:rFonts w:ascii="Arial" w:hAnsi="Arial" w:cs="Arial"/>
        </w:rPr>
        <w:t>theo</w:t>
      </w:r>
      <w:proofErr w:type="gramEnd"/>
      <w:r w:rsidRPr="00EC7CA0">
        <w:rPr>
          <w:rFonts w:ascii="Arial" w:hAnsi="Arial" w:cs="Arial"/>
        </w:rPr>
        <w:t xml:space="preserve"> các điều khoản, điều kiện đã được điều chỉnh đó.</w:t>
      </w:r>
    </w:p>
    <w:p w:rsidR="000C6415" w:rsidRDefault="000C6415" w:rsidP="003A3D60">
      <w:pPr>
        <w:pStyle w:val="ListParagraph"/>
        <w:spacing w:before="0" w:after="120" w:line="240" w:lineRule="auto"/>
        <w:ind w:left="360"/>
        <w:jc w:val="both"/>
        <w:rPr>
          <w:rFonts w:ascii="Arial" w:hAnsi="Arial" w:cs="Arial"/>
          <w:i/>
          <w:iCs/>
          <w:color w:val="333333"/>
          <w:sz w:val="18"/>
          <w:szCs w:val="18"/>
        </w:rPr>
      </w:pPr>
      <w:r w:rsidRPr="00EC7CA0">
        <w:rPr>
          <w:rFonts w:ascii="Arial" w:hAnsi="Arial" w:cs="Arial"/>
          <w:i/>
          <w:iCs/>
          <w:color w:val="333333"/>
          <w:sz w:val="18"/>
          <w:szCs w:val="18"/>
        </w:rPr>
        <w:t>The Bank has provided me/us “Account Opening Terms and Conditions”, “Electronic Banking Service Terms and Conditions”. I/We have read, understood and agreed to comply with above, Terms and Conditions of the Bank, regulations of Law and any other regulations. I/We understand that the, terms and conditions of the Bank may be amended from time to time and agree to be bound by such amendments.</w:t>
      </w:r>
    </w:p>
    <w:p w:rsidR="000C6415" w:rsidRPr="00EC7CA0" w:rsidRDefault="000C6415" w:rsidP="003A3D60">
      <w:pPr>
        <w:pStyle w:val="Style4"/>
        <w:rPr>
          <w:rFonts w:ascii="Arial" w:hAnsi="Arial" w:cs="Arial"/>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7"/>
        <w:gridCol w:w="4740"/>
      </w:tblGrid>
      <w:tr w:rsidR="000C6415" w:rsidRPr="00EC7CA0" w:rsidTr="006E2D88">
        <w:tc>
          <w:tcPr>
            <w:tcW w:w="5121" w:type="dxa"/>
          </w:tcPr>
          <w:p w:rsidR="00A33884" w:rsidRPr="002D316D" w:rsidRDefault="006967E6" w:rsidP="003A3D60">
            <w:pPr>
              <w:spacing w:before="0"/>
              <w:jc w:val="both"/>
              <w:rPr>
                <w:rFonts w:ascii="Arial" w:hAnsi="Arial" w:cs="Arial"/>
                <w:color w:val="225592"/>
                <w:szCs w:val="24"/>
              </w:rPr>
            </w:pPr>
            <w:r w:rsidRPr="002D316D">
              <w:rPr>
                <w:rFonts w:ascii="Arial" w:hAnsi="Arial" w:cs="Arial"/>
                <w:color w:val="225592"/>
                <w:szCs w:val="24"/>
              </w:rPr>
              <w:t>Xác nhận của Người liên quan</w:t>
            </w:r>
          </w:p>
          <w:p w:rsidR="00A33884" w:rsidRPr="002D316D" w:rsidRDefault="006967E6" w:rsidP="003A3D60">
            <w:pPr>
              <w:pStyle w:val="ListParagraph"/>
              <w:spacing w:before="0"/>
              <w:ind w:left="0"/>
              <w:jc w:val="both"/>
              <w:rPr>
                <w:rFonts w:ascii="Arial" w:hAnsi="Arial" w:cs="Arial"/>
                <w:color w:val="225592"/>
                <w:szCs w:val="20"/>
              </w:rPr>
            </w:pPr>
            <w:r w:rsidRPr="002D316D">
              <w:rPr>
                <w:rFonts w:ascii="Arial" w:hAnsi="Arial" w:cs="Arial"/>
                <w:i/>
                <w:iCs/>
                <w:color w:val="225592"/>
                <w:sz w:val="18"/>
                <w:szCs w:val="20"/>
              </w:rPr>
              <w:t>Confirmation of Related Person</w:t>
            </w:r>
          </w:p>
        </w:tc>
        <w:tc>
          <w:tcPr>
            <w:tcW w:w="4842" w:type="dxa"/>
          </w:tcPr>
          <w:p w:rsidR="00A33884" w:rsidRPr="002D316D" w:rsidRDefault="006967E6" w:rsidP="003A3D60">
            <w:pPr>
              <w:spacing w:before="0"/>
              <w:jc w:val="both"/>
              <w:rPr>
                <w:rFonts w:ascii="Arial" w:hAnsi="Arial" w:cs="Arial"/>
                <w:color w:val="225592"/>
                <w:szCs w:val="24"/>
              </w:rPr>
            </w:pPr>
            <w:r w:rsidRPr="002D316D">
              <w:rPr>
                <w:rFonts w:ascii="Arial" w:hAnsi="Arial" w:cs="Arial"/>
                <w:color w:val="225592"/>
                <w:szCs w:val="24"/>
              </w:rPr>
              <w:t>Xác nhận của Chủ tài khoản</w:t>
            </w:r>
          </w:p>
          <w:p w:rsidR="00A33884" w:rsidRPr="002D316D" w:rsidRDefault="006967E6" w:rsidP="003A3D60">
            <w:pPr>
              <w:pStyle w:val="ListParagraph"/>
              <w:spacing w:before="0"/>
              <w:ind w:left="0"/>
              <w:jc w:val="both"/>
              <w:rPr>
                <w:rFonts w:ascii="Arial" w:hAnsi="Arial" w:cs="Arial"/>
                <w:color w:val="225592"/>
                <w:szCs w:val="20"/>
              </w:rPr>
            </w:pPr>
            <w:r w:rsidRPr="002D316D">
              <w:rPr>
                <w:rFonts w:ascii="Arial" w:hAnsi="Arial" w:cs="Arial"/>
                <w:i/>
                <w:iCs/>
                <w:color w:val="225592"/>
                <w:sz w:val="18"/>
                <w:szCs w:val="20"/>
              </w:rPr>
              <w:t>Confirmation of Account Holder</w:t>
            </w:r>
          </w:p>
        </w:tc>
      </w:tr>
      <w:tr w:rsidR="000C6415" w:rsidRPr="00EC7CA0" w:rsidTr="006E2D88">
        <w:trPr>
          <w:trHeight w:val="1178"/>
        </w:trPr>
        <w:tc>
          <w:tcPr>
            <w:tcW w:w="5121" w:type="dxa"/>
          </w:tcPr>
          <w:p w:rsidR="000C6415" w:rsidRPr="00EC7CA0" w:rsidRDefault="000C6415" w:rsidP="003A3D60">
            <w:pPr>
              <w:jc w:val="both"/>
              <w:rPr>
                <w:rFonts w:ascii="Arial" w:hAnsi="Arial" w:cs="Arial"/>
              </w:rPr>
            </w:pPr>
            <w:r w:rsidRPr="00EC7CA0">
              <w:rPr>
                <w:rFonts w:ascii="Arial" w:hAnsi="Arial" w:cs="Arial"/>
              </w:rPr>
              <w:t xml:space="preserve">Ngày </w:t>
            </w:r>
            <w:sdt>
              <w:sdtPr>
                <w:rPr>
                  <w:rFonts w:ascii="Arial" w:hAnsi="Arial" w:cs="Arial"/>
                </w:rPr>
                <w:id w:val="-1330359955"/>
                <w:placeholder>
                  <w:docPart w:val="DefaultPlaceholder_1081868576"/>
                </w:placeholder>
                <w:date>
                  <w:dateFormat w:val="dd/MM/yyyy"/>
                  <w:lid w:val="en-US"/>
                  <w:storeMappedDataAs w:val="dateTime"/>
                  <w:calendar w:val="gregorian"/>
                </w:date>
              </w:sdtPr>
              <w:sdtEndPr/>
              <w:sdtContent>
                <w:r w:rsidR="00C9302B" w:rsidRPr="000D371F">
                  <w:rPr>
                    <w:rFonts w:ascii="Arial" w:hAnsi="Arial" w:cs="Arial"/>
                  </w:rPr>
                  <w:t>___________________</w:t>
                </w:r>
              </w:sdtContent>
            </w:sdt>
          </w:p>
          <w:p w:rsidR="000C6415" w:rsidRPr="00EC7CA0" w:rsidRDefault="000C6415" w:rsidP="003A3D60">
            <w:pPr>
              <w:pStyle w:val="ListParagraph"/>
              <w:spacing w:before="0" w:after="120"/>
              <w:ind w:left="0"/>
              <w:jc w:val="both"/>
              <w:rPr>
                <w:rFonts w:ascii="Arial" w:hAnsi="Arial" w:cs="Arial"/>
                <w:i/>
                <w:iCs/>
                <w:color w:val="333333"/>
                <w:sz w:val="18"/>
                <w:szCs w:val="18"/>
              </w:rPr>
            </w:pPr>
            <w:r w:rsidRPr="00EC7CA0">
              <w:rPr>
                <w:rFonts w:ascii="Arial" w:hAnsi="Arial" w:cs="Arial"/>
                <w:i/>
                <w:iCs/>
                <w:color w:val="333333"/>
                <w:sz w:val="18"/>
                <w:szCs w:val="18"/>
              </w:rPr>
              <w:t>Date (dd/mm/yyyy)</w:t>
            </w:r>
          </w:p>
          <w:p w:rsidR="000C6415" w:rsidRPr="00EC7CA0" w:rsidRDefault="000C6415" w:rsidP="003A3D60">
            <w:pPr>
              <w:jc w:val="both"/>
              <w:rPr>
                <w:rFonts w:ascii="Arial" w:hAnsi="Arial" w:cs="Arial"/>
              </w:rPr>
            </w:pPr>
            <w:r w:rsidRPr="00EC7CA0">
              <w:rPr>
                <w:rFonts w:ascii="Arial" w:hAnsi="Arial" w:cs="Arial"/>
              </w:rPr>
              <w:t>Chữ ký</w:t>
            </w:r>
          </w:p>
          <w:p w:rsidR="000C6415" w:rsidRPr="00EC7CA0" w:rsidRDefault="000C6415" w:rsidP="003A3D60">
            <w:pPr>
              <w:pStyle w:val="ListParagraph"/>
              <w:spacing w:before="0" w:after="120"/>
              <w:ind w:left="0"/>
              <w:jc w:val="both"/>
              <w:rPr>
                <w:rFonts w:ascii="Arial" w:hAnsi="Arial" w:cs="Arial"/>
                <w:i/>
                <w:iCs/>
                <w:color w:val="333333"/>
                <w:sz w:val="18"/>
                <w:szCs w:val="18"/>
              </w:rPr>
            </w:pPr>
            <w:r w:rsidRPr="00EC7CA0">
              <w:rPr>
                <w:rFonts w:ascii="Arial" w:hAnsi="Arial" w:cs="Arial"/>
                <w:i/>
                <w:iCs/>
                <w:color w:val="333333"/>
                <w:sz w:val="18"/>
                <w:szCs w:val="18"/>
              </w:rPr>
              <w:t>Signature</w:t>
            </w:r>
          </w:p>
        </w:tc>
        <w:tc>
          <w:tcPr>
            <w:tcW w:w="4842" w:type="dxa"/>
          </w:tcPr>
          <w:p w:rsidR="000C6415" w:rsidRPr="00EC7CA0" w:rsidRDefault="000C6415" w:rsidP="003A3D60">
            <w:pPr>
              <w:jc w:val="both"/>
              <w:rPr>
                <w:rFonts w:ascii="Arial" w:hAnsi="Arial" w:cs="Arial"/>
              </w:rPr>
            </w:pPr>
            <w:r w:rsidRPr="00EC7CA0">
              <w:rPr>
                <w:rFonts w:ascii="Arial" w:hAnsi="Arial" w:cs="Arial"/>
              </w:rPr>
              <w:t xml:space="preserve">Ngày </w:t>
            </w:r>
            <w:sdt>
              <w:sdtPr>
                <w:rPr>
                  <w:rFonts w:ascii="Arial" w:hAnsi="Arial" w:cs="Arial"/>
                </w:rPr>
                <w:id w:val="-360746077"/>
                <w:placeholder>
                  <w:docPart w:val="DefaultPlaceholder_1081868576"/>
                </w:placeholder>
                <w:date>
                  <w:dateFormat w:val="dd/MM/yyyy"/>
                  <w:lid w:val="en-US"/>
                  <w:storeMappedDataAs w:val="dateTime"/>
                  <w:calendar w:val="gregorian"/>
                </w:date>
              </w:sdtPr>
              <w:sdtEndPr/>
              <w:sdtContent>
                <w:r w:rsidR="00C9302B" w:rsidRPr="00FB1136">
                  <w:rPr>
                    <w:rFonts w:ascii="Arial" w:hAnsi="Arial" w:cs="Arial"/>
                  </w:rPr>
                  <w:t>___________________</w:t>
                </w:r>
              </w:sdtContent>
            </w:sdt>
          </w:p>
          <w:p w:rsidR="000C6415" w:rsidRPr="00EC7CA0" w:rsidRDefault="000C6415" w:rsidP="003A3D60">
            <w:pPr>
              <w:pStyle w:val="ListParagraph"/>
              <w:spacing w:before="0" w:after="120"/>
              <w:ind w:left="0"/>
              <w:jc w:val="both"/>
              <w:rPr>
                <w:rFonts w:ascii="Arial" w:hAnsi="Arial" w:cs="Arial"/>
                <w:i/>
                <w:iCs/>
                <w:color w:val="333333"/>
                <w:sz w:val="18"/>
                <w:szCs w:val="18"/>
              </w:rPr>
            </w:pPr>
            <w:r w:rsidRPr="00EC7CA0">
              <w:rPr>
                <w:rFonts w:ascii="Arial" w:hAnsi="Arial" w:cs="Arial"/>
                <w:i/>
                <w:iCs/>
                <w:color w:val="333333"/>
                <w:sz w:val="18"/>
                <w:szCs w:val="18"/>
              </w:rPr>
              <w:t>Date (dd/mm/yyyy)</w:t>
            </w:r>
          </w:p>
          <w:p w:rsidR="000C6415" w:rsidRPr="00EC7CA0" w:rsidRDefault="000C6415" w:rsidP="003A3D60">
            <w:pPr>
              <w:jc w:val="both"/>
              <w:rPr>
                <w:rFonts w:ascii="Arial" w:hAnsi="Arial" w:cs="Arial"/>
              </w:rPr>
            </w:pPr>
            <w:r w:rsidRPr="00EC7CA0">
              <w:rPr>
                <w:rFonts w:ascii="Arial" w:hAnsi="Arial" w:cs="Arial"/>
              </w:rPr>
              <w:t>Chữ ký</w:t>
            </w:r>
          </w:p>
          <w:p w:rsidR="000C6415" w:rsidRPr="00EC7CA0" w:rsidRDefault="000C6415" w:rsidP="003A3D60">
            <w:pPr>
              <w:pStyle w:val="ListParagraph"/>
              <w:spacing w:before="0" w:after="120"/>
              <w:ind w:left="0"/>
              <w:jc w:val="both"/>
              <w:rPr>
                <w:rFonts w:ascii="Arial" w:hAnsi="Arial" w:cs="Arial"/>
              </w:rPr>
            </w:pPr>
            <w:r w:rsidRPr="00EC7CA0">
              <w:rPr>
                <w:rFonts w:ascii="Arial" w:hAnsi="Arial" w:cs="Arial"/>
                <w:i/>
                <w:iCs/>
                <w:color w:val="333333"/>
                <w:sz w:val="18"/>
                <w:szCs w:val="18"/>
              </w:rPr>
              <w:t>Signature</w:t>
            </w:r>
          </w:p>
        </w:tc>
      </w:tr>
      <w:tr w:rsidR="000C6415" w:rsidRPr="00EC7CA0" w:rsidTr="006E2D88">
        <w:trPr>
          <w:trHeight w:val="65"/>
        </w:trPr>
        <w:tc>
          <w:tcPr>
            <w:tcW w:w="5121" w:type="dxa"/>
          </w:tcPr>
          <w:p w:rsidR="000C6415" w:rsidRPr="00EC7CA0" w:rsidRDefault="000C6415" w:rsidP="003A3D60">
            <w:pPr>
              <w:rPr>
                <w:rFonts w:ascii="Arial" w:eastAsia="MyriadPro-Regular" w:hAnsi="Arial" w:cs="Arial"/>
              </w:rPr>
            </w:pPr>
          </w:p>
          <w:p w:rsidR="000C6415" w:rsidRPr="00EC7CA0" w:rsidRDefault="000C6415" w:rsidP="003A3D60">
            <w:pPr>
              <w:rPr>
                <w:rFonts w:ascii="Arial" w:eastAsia="MyriadPro-Regular" w:hAnsi="Arial" w:cs="Arial"/>
              </w:rPr>
            </w:pPr>
          </w:p>
          <w:p w:rsidR="000C6415" w:rsidRPr="00EC7CA0" w:rsidRDefault="000C6415" w:rsidP="003A3D60">
            <w:pPr>
              <w:rPr>
                <w:rFonts w:ascii="Arial" w:eastAsia="MyriadPro-Regular" w:hAnsi="Arial" w:cs="Arial"/>
              </w:rPr>
            </w:pPr>
          </w:p>
          <w:p w:rsidR="000C6415" w:rsidRPr="00EC7CA0" w:rsidRDefault="000C6415" w:rsidP="003A3D60">
            <w:pPr>
              <w:jc w:val="both"/>
              <w:rPr>
                <w:rFonts w:ascii="Arial" w:hAnsi="Arial" w:cs="Arial"/>
              </w:rPr>
            </w:pPr>
          </w:p>
          <w:p w:rsidR="000C6415" w:rsidRPr="00EC7CA0" w:rsidRDefault="000C6415" w:rsidP="003A3D60">
            <w:pPr>
              <w:jc w:val="both"/>
              <w:rPr>
                <w:rFonts w:ascii="Arial" w:hAnsi="Arial" w:cs="Arial"/>
              </w:rPr>
            </w:pPr>
            <w:r w:rsidRPr="00EC7CA0">
              <w:rPr>
                <w:rFonts w:ascii="Arial" w:hAnsi="Arial" w:cs="Arial"/>
              </w:rPr>
              <w:t>Họ và tên</w:t>
            </w:r>
          </w:p>
          <w:p w:rsidR="000C6415" w:rsidRPr="00EC7CA0" w:rsidRDefault="000C6415" w:rsidP="003A3D60">
            <w:pPr>
              <w:pStyle w:val="ListParagraph"/>
              <w:spacing w:before="0" w:after="120"/>
              <w:ind w:left="0"/>
              <w:jc w:val="both"/>
              <w:rPr>
                <w:rFonts w:ascii="Arial" w:hAnsi="Arial" w:cs="Arial"/>
                <w:i/>
                <w:iCs/>
                <w:color w:val="333333"/>
                <w:sz w:val="18"/>
                <w:szCs w:val="18"/>
              </w:rPr>
            </w:pPr>
            <w:r w:rsidRPr="00EC7CA0">
              <w:rPr>
                <w:rFonts w:ascii="Arial" w:hAnsi="Arial" w:cs="Arial"/>
                <w:i/>
                <w:iCs/>
                <w:color w:val="333333"/>
                <w:sz w:val="18"/>
                <w:szCs w:val="18"/>
              </w:rPr>
              <w:t>Full Name</w:t>
            </w:r>
          </w:p>
          <w:p w:rsidR="00785E65" w:rsidRPr="002D316D" w:rsidRDefault="00785E65" w:rsidP="002D316D"/>
        </w:tc>
        <w:tc>
          <w:tcPr>
            <w:tcW w:w="4842" w:type="dxa"/>
          </w:tcPr>
          <w:p w:rsidR="000C6415" w:rsidRPr="00EC7CA0" w:rsidRDefault="000C6415" w:rsidP="003A3D60">
            <w:pPr>
              <w:rPr>
                <w:rFonts w:ascii="Arial" w:eastAsia="MyriadPro-Regular" w:hAnsi="Arial" w:cs="Arial"/>
              </w:rPr>
            </w:pPr>
          </w:p>
          <w:p w:rsidR="000C6415" w:rsidRPr="00EC7CA0" w:rsidRDefault="000C6415" w:rsidP="003A3D60">
            <w:pPr>
              <w:rPr>
                <w:rFonts w:ascii="Arial" w:eastAsia="MyriadPro-Regular" w:hAnsi="Arial" w:cs="Arial"/>
              </w:rPr>
            </w:pPr>
          </w:p>
          <w:p w:rsidR="000C6415" w:rsidRPr="00EC7CA0" w:rsidRDefault="000C6415" w:rsidP="003A3D60">
            <w:pPr>
              <w:rPr>
                <w:rFonts w:ascii="Arial" w:eastAsia="MyriadPro-Regular" w:hAnsi="Arial" w:cs="Arial"/>
              </w:rPr>
            </w:pPr>
          </w:p>
          <w:p w:rsidR="000C6415" w:rsidRPr="00EC7CA0" w:rsidRDefault="000C6415" w:rsidP="003A3D60">
            <w:pPr>
              <w:rPr>
                <w:rFonts w:ascii="Arial" w:eastAsia="MyriadPro-Regular" w:hAnsi="Arial" w:cs="Arial"/>
              </w:rPr>
            </w:pPr>
          </w:p>
          <w:p w:rsidR="000C6415" w:rsidRPr="00EC7CA0" w:rsidRDefault="000C6415" w:rsidP="003A3D60">
            <w:pPr>
              <w:jc w:val="both"/>
              <w:rPr>
                <w:rFonts w:ascii="Arial" w:hAnsi="Arial" w:cs="Arial"/>
              </w:rPr>
            </w:pPr>
            <w:r w:rsidRPr="00EC7CA0">
              <w:rPr>
                <w:rFonts w:ascii="Arial" w:hAnsi="Arial" w:cs="Arial"/>
              </w:rPr>
              <w:t>Ghi rõ họ tên và đóng dấu</w:t>
            </w:r>
          </w:p>
          <w:p w:rsidR="006E2D88" w:rsidRPr="006E2D88" w:rsidRDefault="000C6415" w:rsidP="006E2D88">
            <w:pPr>
              <w:pStyle w:val="ListParagraph"/>
              <w:spacing w:before="0" w:after="120"/>
              <w:ind w:left="0"/>
              <w:jc w:val="both"/>
              <w:rPr>
                <w:rFonts w:ascii="Arial" w:hAnsi="Arial" w:cs="Arial"/>
                <w:i/>
                <w:iCs/>
                <w:color w:val="333333"/>
                <w:sz w:val="18"/>
                <w:szCs w:val="18"/>
              </w:rPr>
            </w:pPr>
            <w:r w:rsidRPr="00EC7CA0">
              <w:rPr>
                <w:rFonts w:ascii="Arial" w:hAnsi="Arial" w:cs="Arial"/>
                <w:i/>
                <w:iCs/>
                <w:color w:val="333333"/>
                <w:sz w:val="18"/>
                <w:szCs w:val="18"/>
              </w:rPr>
              <w:t>Full Name and Stamp</w:t>
            </w:r>
          </w:p>
        </w:tc>
      </w:tr>
    </w:tbl>
    <w:p w:rsidR="006E2D88" w:rsidRDefault="006E2D88" w:rsidP="0028391F">
      <w:pPr>
        <w:spacing w:after="0" w:line="240" w:lineRule="auto"/>
        <w:jc w:val="both"/>
        <w:rPr>
          <w:rFonts w:ascii="Arial" w:hAnsi="Arial" w:cs="Arial"/>
          <w:iCs/>
          <w:color w:val="333333"/>
          <w:sz w:val="20"/>
          <w:szCs w:val="20"/>
        </w:rPr>
      </w:pPr>
    </w:p>
    <w:p w:rsidR="006E2D88" w:rsidRDefault="006E2D88" w:rsidP="0028391F">
      <w:pPr>
        <w:spacing w:after="0" w:line="240" w:lineRule="auto"/>
        <w:jc w:val="both"/>
        <w:rPr>
          <w:rFonts w:ascii="Arial" w:hAnsi="Arial" w:cs="Arial"/>
          <w:iCs/>
          <w:color w:val="333333"/>
          <w:sz w:val="20"/>
          <w:szCs w:val="20"/>
        </w:rPr>
      </w:pPr>
      <w:r>
        <w:rPr>
          <w:rFonts w:ascii="Arial" w:hAnsi="Arial" w:cs="Arial"/>
          <w:iCs/>
          <w:color w:val="333333"/>
          <w:sz w:val="20"/>
          <w:szCs w:val="20"/>
        </w:rPr>
        <w:br w:type="column"/>
      </w:r>
    </w:p>
    <w:p w:rsidR="006E2D88" w:rsidRPr="002D316D" w:rsidRDefault="006E2D88" w:rsidP="006E2D88">
      <w:pPr>
        <w:pStyle w:val="Style4"/>
        <w:pBdr>
          <w:top w:val="single" w:sz="6" w:space="5" w:color="099BDD" w:themeColor="text2"/>
        </w:pBdr>
        <w:spacing w:before="0" w:after="120"/>
        <w:rPr>
          <w:rFonts w:ascii="Arial" w:eastAsia="MyriadPro-Regular" w:hAnsi="Arial" w:cs="Arial"/>
          <w:i/>
          <w:iCs/>
          <w:color w:val="225592"/>
          <w:sz w:val="16"/>
          <w:szCs w:val="18"/>
        </w:rPr>
      </w:pPr>
      <w:r w:rsidRPr="002D316D">
        <w:rPr>
          <w:rFonts w:ascii="Arial" w:eastAsiaTheme="minorEastAsia" w:hAnsi="Arial" w:cs="Arial"/>
          <w:b/>
          <w:color w:val="225592"/>
          <w:spacing w:val="0"/>
          <w:szCs w:val="24"/>
        </w:rPr>
        <w:t>Phần dành cho Ngân hàng TMCP Bản Việt</w:t>
      </w:r>
      <w:r w:rsidRPr="002D316D">
        <w:rPr>
          <w:rFonts w:ascii="Arial" w:eastAsiaTheme="minorEastAsia" w:hAnsi="Arial" w:cs="Arial"/>
          <w:b/>
          <w:color w:val="225592"/>
          <w:spacing w:val="0"/>
          <w:sz w:val="20"/>
        </w:rPr>
        <w:t>/</w:t>
      </w:r>
      <w:r w:rsidRPr="002D316D">
        <w:rPr>
          <w:rFonts w:ascii="Arial" w:eastAsiaTheme="minorEastAsia" w:hAnsi="Arial" w:cs="Arial"/>
          <w:i/>
          <w:iCs/>
          <w:color w:val="225592"/>
          <w:spacing w:val="0"/>
          <w:sz w:val="18"/>
          <w:szCs w:val="20"/>
        </w:rPr>
        <w:t xml:space="preserve">For Viet </w:t>
      </w:r>
      <w:r w:rsidR="0052224D">
        <w:rPr>
          <w:rFonts w:ascii="Arial" w:eastAsiaTheme="minorEastAsia" w:hAnsi="Arial" w:cs="Arial"/>
          <w:i/>
          <w:iCs/>
          <w:color w:val="225592"/>
          <w:spacing w:val="0"/>
          <w:sz w:val="18"/>
          <w:szCs w:val="20"/>
        </w:rPr>
        <w:t>Capital Bank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2"/>
        <w:gridCol w:w="3387"/>
        <w:gridCol w:w="2788"/>
      </w:tblGrid>
      <w:tr w:rsidR="006E2D88" w:rsidRPr="00EC7CA0" w:rsidTr="00CE673E">
        <w:trPr>
          <w:trHeight w:val="665"/>
        </w:trPr>
        <w:tc>
          <w:tcPr>
            <w:tcW w:w="3618" w:type="dxa"/>
          </w:tcPr>
          <w:p w:rsidR="006E2D88" w:rsidRPr="00EC7CA0" w:rsidRDefault="006E2D88" w:rsidP="00CE673E">
            <w:pPr>
              <w:jc w:val="both"/>
              <w:rPr>
                <w:rFonts w:ascii="Arial" w:hAnsi="Arial" w:cs="Arial"/>
              </w:rPr>
            </w:pPr>
            <w:r w:rsidRPr="00EC7CA0">
              <w:rPr>
                <w:rFonts w:ascii="Arial" w:hAnsi="Arial" w:cs="Arial"/>
              </w:rPr>
              <w:t>Ngày tiếp nhận</w:t>
            </w:r>
            <w:r>
              <w:rPr>
                <w:rFonts w:ascii="Arial" w:hAnsi="Arial" w:cs="Arial"/>
              </w:rPr>
              <w:t>:</w:t>
            </w:r>
            <w:r w:rsidRPr="00EC7CA0">
              <w:rPr>
                <w:rFonts w:ascii="Arial" w:hAnsi="Arial" w:cs="Arial"/>
              </w:rPr>
              <w:t xml:space="preserve"> </w:t>
            </w:r>
            <w:sdt>
              <w:sdtPr>
                <w:rPr>
                  <w:rFonts w:ascii="Arial" w:hAnsi="Arial" w:cs="Arial"/>
                </w:rPr>
                <w:id w:val="1680237424"/>
                <w:placeholder>
                  <w:docPart w:val="DefaultPlaceholder_1081868576"/>
                </w:placeholder>
                <w:date>
                  <w:dateFormat w:val="dd/MM/yyyy"/>
                  <w:lid w:val="en-US"/>
                  <w:storeMappedDataAs w:val="dateTime"/>
                  <w:calendar w:val="gregorian"/>
                </w:date>
              </w:sdtPr>
              <w:sdtEndPr/>
              <w:sdtContent>
                <w:r w:rsidR="00C9302B" w:rsidRPr="00644380">
                  <w:rPr>
                    <w:rFonts w:ascii="Arial" w:hAnsi="Arial" w:cs="Arial"/>
                  </w:rPr>
                  <w:t>______________</w:t>
                </w:r>
              </w:sdtContent>
            </w:sdt>
          </w:p>
          <w:p w:rsidR="006E2D88" w:rsidRPr="00EC7CA0" w:rsidRDefault="006E2D88" w:rsidP="00CE673E">
            <w:pPr>
              <w:pStyle w:val="ListParagraph"/>
              <w:spacing w:before="0" w:after="120"/>
              <w:ind w:left="0"/>
              <w:jc w:val="both"/>
              <w:rPr>
                <w:rFonts w:ascii="Arial" w:hAnsi="Arial" w:cs="Arial"/>
              </w:rPr>
            </w:pPr>
            <w:r w:rsidRPr="00EC7CA0">
              <w:rPr>
                <w:rFonts w:ascii="Arial" w:hAnsi="Arial" w:cs="Arial"/>
                <w:i/>
                <w:iCs/>
                <w:color w:val="333333"/>
                <w:sz w:val="18"/>
                <w:szCs w:val="18"/>
              </w:rPr>
              <w:t>Date of Receipt (dd/mm/yyyy)</w:t>
            </w:r>
          </w:p>
        </w:tc>
        <w:tc>
          <w:tcPr>
            <w:tcW w:w="3420" w:type="dxa"/>
          </w:tcPr>
          <w:p w:rsidR="006E2D88" w:rsidRPr="00EC7CA0" w:rsidRDefault="006E2D88" w:rsidP="00CE673E">
            <w:pPr>
              <w:jc w:val="both"/>
              <w:rPr>
                <w:rFonts w:ascii="Arial" w:hAnsi="Arial" w:cs="Arial"/>
              </w:rPr>
            </w:pPr>
            <w:r w:rsidRPr="00EC7CA0">
              <w:rPr>
                <w:rFonts w:ascii="Arial" w:hAnsi="Arial" w:cs="Arial"/>
              </w:rPr>
              <w:t xml:space="preserve">Ngày hiệu lực </w:t>
            </w:r>
            <w:r>
              <w:rPr>
                <w:rFonts w:ascii="Arial" w:hAnsi="Arial" w:cs="Arial"/>
              </w:rPr>
              <w:t>:</w:t>
            </w:r>
            <w:sdt>
              <w:sdtPr>
                <w:rPr>
                  <w:rFonts w:ascii="Arial" w:hAnsi="Arial" w:cs="Arial"/>
                </w:rPr>
                <w:id w:val="1726332530"/>
                <w:placeholder>
                  <w:docPart w:val="DefaultPlaceholder_1081868576"/>
                </w:placeholder>
                <w:date>
                  <w:dateFormat w:val="dd/MM/yyyy"/>
                  <w:lid w:val="en-US"/>
                  <w:storeMappedDataAs w:val="dateTime"/>
                  <w:calendar w:val="gregorian"/>
                </w:date>
              </w:sdtPr>
              <w:sdtEndPr/>
              <w:sdtContent>
                <w:r w:rsidR="00C9302B" w:rsidRPr="002C6574">
                  <w:rPr>
                    <w:rFonts w:ascii="Arial" w:hAnsi="Arial" w:cs="Arial"/>
                  </w:rPr>
                  <w:t>_____________</w:t>
                </w:r>
              </w:sdtContent>
            </w:sdt>
          </w:p>
          <w:p w:rsidR="006E2D88" w:rsidRPr="00EC7CA0" w:rsidRDefault="006E2D88" w:rsidP="00CE673E">
            <w:pPr>
              <w:pStyle w:val="ListParagraph"/>
              <w:spacing w:before="0" w:after="120"/>
              <w:ind w:left="0"/>
              <w:jc w:val="both"/>
              <w:rPr>
                <w:rFonts w:ascii="Arial" w:hAnsi="Arial" w:cs="Arial"/>
              </w:rPr>
            </w:pPr>
            <w:r w:rsidRPr="00EC7CA0">
              <w:rPr>
                <w:rFonts w:ascii="Arial" w:hAnsi="Arial" w:cs="Arial"/>
                <w:i/>
                <w:iCs/>
                <w:color w:val="333333"/>
                <w:sz w:val="18"/>
                <w:szCs w:val="18"/>
              </w:rPr>
              <w:t>Date of Validity (dd/mm/yyyy)</w:t>
            </w:r>
          </w:p>
        </w:tc>
        <w:tc>
          <w:tcPr>
            <w:tcW w:w="2840" w:type="dxa"/>
          </w:tcPr>
          <w:p w:rsidR="006E2D88" w:rsidRPr="00EC7CA0" w:rsidRDefault="006E2D88" w:rsidP="00CE673E">
            <w:pPr>
              <w:rPr>
                <w:rFonts w:ascii="Arial" w:hAnsi="Arial" w:cs="Arial"/>
              </w:rPr>
            </w:pPr>
          </w:p>
        </w:tc>
      </w:tr>
      <w:tr w:rsidR="006E2D88" w:rsidRPr="00EC7CA0" w:rsidTr="00CE673E">
        <w:trPr>
          <w:trHeight w:val="593"/>
        </w:trPr>
        <w:tc>
          <w:tcPr>
            <w:tcW w:w="3618" w:type="dxa"/>
          </w:tcPr>
          <w:p w:rsidR="006E2D88" w:rsidRPr="00EC7CA0" w:rsidRDefault="006E2D88" w:rsidP="00CE673E">
            <w:pPr>
              <w:jc w:val="both"/>
              <w:rPr>
                <w:rFonts w:ascii="Arial" w:hAnsi="Arial" w:cs="Arial"/>
              </w:rPr>
            </w:pPr>
            <w:r w:rsidRPr="00EC7CA0">
              <w:rPr>
                <w:rFonts w:ascii="Arial" w:hAnsi="Arial" w:cs="Arial"/>
              </w:rPr>
              <w:t>Giao dịch viên</w:t>
            </w:r>
          </w:p>
          <w:p w:rsidR="006E2D88" w:rsidRPr="00EC7CA0" w:rsidRDefault="006E2D88" w:rsidP="00CE673E">
            <w:pPr>
              <w:pStyle w:val="ListParagraph"/>
              <w:spacing w:before="0" w:after="120"/>
              <w:ind w:left="0"/>
              <w:jc w:val="both"/>
              <w:rPr>
                <w:rFonts w:ascii="Arial" w:hAnsi="Arial" w:cs="Arial"/>
              </w:rPr>
            </w:pPr>
            <w:r w:rsidRPr="00EC7CA0">
              <w:rPr>
                <w:rFonts w:ascii="Arial" w:hAnsi="Arial" w:cs="Arial"/>
                <w:i/>
                <w:iCs/>
                <w:color w:val="333333"/>
                <w:sz w:val="18"/>
                <w:szCs w:val="18"/>
              </w:rPr>
              <w:t>Teller</w:t>
            </w:r>
          </w:p>
        </w:tc>
        <w:tc>
          <w:tcPr>
            <w:tcW w:w="3420" w:type="dxa"/>
          </w:tcPr>
          <w:p w:rsidR="006E2D88" w:rsidRPr="00EC7CA0" w:rsidRDefault="006E2D88" w:rsidP="00CE673E">
            <w:pPr>
              <w:jc w:val="both"/>
              <w:rPr>
                <w:rFonts w:ascii="Arial" w:hAnsi="Arial" w:cs="Arial"/>
              </w:rPr>
            </w:pPr>
            <w:r w:rsidRPr="00EC7CA0">
              <w:rPr>
                <w:rFonts w:ascii="Arial" w:hAnsi="Arial" w:cs="Arial"/>
              </w:rPr>
              <w:t>Kiểm soát viên</w:t>
            </w:r>
          </w:p>
          <w:p w:rsidR="006E2D88" w:rsidRPr="00EC7CA0" w:rsidRDefault="006E2D88" w:rsidP="00CE673E">
            <w:pPr>
              <w:pStyle w:val="ListParagraph"/>
              <w:spacing w:before="0" w:after="120"/>
              <w:ind w:left="0"/>
              <w:jc w:val="both"/>
              <w:rPr>
                <w:rFonts w:ascii="Arial" w:hAnsi="Arial" w:cs="Arial"/>
              </w:rPr>
            </w:pPr>
            <w:r w:rsidRPr="00EC7CA0">
              <w:rPr>
                <w:rFonts w:ascii="Arial" w:hAnsi="Arial" w:cs="Arial"/>
                <w:i/>
                <w:iCs/>
                <w:color w:val="333333"/>
                <w:sz w:val="18"/>
                <w:szCs w:val="18"/>
              </w:rPr>
              <w:t>Supervisor</w:t>
            </w:r>
          </w:p>
        </w:tc>
        <w:tc>
          <w:tcPr>
            <w:tcW w:w="2840" w:type="dxa"/>
          </w:tcPr>
          <w:p w:rsidR="006E2D88" w:rsidRPr="00EC7CA0" w:rsidRDefault="006E2D88" w:rsidP="00CE673E">
            <w:pPr>
              <w:jc w:val="both"/>
              <w:rPr>
                <w:rFonts w:ascii="Arial" w:hAnsi="Arial" w:cs="Arial"/>
              </w:rPr>
            </w:pPr>
            <w:r w:rsidRPr="00EC7CA0">
              <w:rPr>
                <w:rFonts w:ascii="Arial" w:hAnsi="Arial" w:cs="Arial"/>
              </w:rPr>
              <w:t>Trưởng đơn vị</w:t>
            </w:r>
          </w:p>
          <w:p w:rsidR="006E2D88" w:rsidRPr="00EC7CA0" w:rsidRDefault="006E2D88" w:rsidP="00CE673E">
            <w:pPr>
              <w:pStyle w:val="ListParagraph"/>
              <w:spacing w:before="0" w:after="120"/>
              <w:ind w:left="0"/>
              <w:jc w:val="both"/>
              <w:rPr>
                <w:rFonts w:ascii="Arial" w:hAnsi="Arial" w:cs="Arial"/>
              </w:rPr>
            </w:pPr>
            <w:r w:rsidRPr="00EC7CA0">
              <w:rPr>
                <w:rFonts w:ascii="Arial" w:hAnsi="Arial" w:cs="Arial"/>
                <w:i/>
                <w:iCs/>
                <w:color w:val="333333"/>
                <w:sz w:val="18"/>
                <w:szCs w:val="18"/>
              </w:rPr>
              <w:t>Director</w:t>
            </w:r>
          </w:p>
        </w:tc>
      </w:tr>
      <w:tr w:rsidR="006E2D88" w:rsidRPr="00EC7CA0" w:rsidTr="00CE673E">
        <w:trPr>
          <w:trHeight w:val="2167"/>
        </w:trPr>
        <w:tc>
          <w:tcPr>
            <w:tcW w:w="3618" w:type="dxa"/>
          </w:tcPr>
          <w:p w:rsidR="006E2D88" w:rsidRPr="00EC7CA0" w:rsidRDefault="006E2D88" w:rsidP="00CE673E">
            <w:pPr>
              <w:autoSpaceDE w:val="0"/>
              <w:autoSpaceDN w:val="0"/>
              <w:adjustRightInd w:val="0"/>
              <w:rPr>
                <w:rFonts w:ascii="Arial" w:eastAsia="MyriadPro-Regular" w:hAnsi="Arial" w:cs="Arial"/>
                <w:color w:val="000000"/>
              </w:rPr>
            </w:pPr>
          </w:p>
          <w:p w:rsidR="006E2D88" w:rsidRPr="00EC7CA0" w:rsidRDefault="006E2D88" w:rsidP="00CE673E">
            <w:pPr>
              <w:autoSpaceDE w:val="0"/>
              <w:autoSpaceDN w:val="0"/>
              <w:adjustRightInd w:val="0"/>
              <w:rPr>
                <w:rFonts w:ascii="Arial" w:eastAsia="MyriadPro-Regular" w:hAnsi="Arial" w:cs="Arial"/>
                <w:color w:val="000000"/>
              </w:rPr>
            </w:pPr>
          </w:p>
          <w:p w:rsidR="006E2D88" w:rsidRPr="00EC7CA0" w:rsidRDefault="006E2D88" w:rsidP="00CE673E">
            <w:pPr>
              <w:autoSpaceDE w:val="0"/>
              <w:autoSpaceDN w:val="0"/>
              <w:adjustRightInd w:val="0"/>
              <w:rPr>
                <w:rFonts w:ascii="Arial" w:eastAsia="MyriadPro-Regular" w:hAnsi="Arial" w:cs="Arial"/>
                <w:color w:val="000000"/>
              </w:rPr>
            </w:pPr>
          </w:p>
          <w:p w:rsidR="006E2D88" w:rsidRPr="00EC7CA0" w:rsidRDefault="006E2D88" w:rsidP="00CE673E">
            <w:pPr>
              <w:autoSpaceDE w:val="0"/>
              <w:autoSpaceDN w:val="0"/>
              <w:adjustRightInd w:val="0"/>
              <w:rPr>
                <w:rFonts w:ascii="Arial" w:eastAsia="MyriadPro-Regular" w:hAnsi="Arial" w:cs="Arial"/>
                <w:color w:val="000000"/>
              </w:rPr>
            </w:pPr>
          </w:p>
          <w:p w:rsidR="006E2D88" w:rsidRPr="00EC7CA0" w:rsidRDefault="006E2D88" w:rsidP="00CE673E">
            <w:pPr>
              <w:jc w:val="both"/>
              <w:rPr>
                <w:rFonts w:ascii="Arial" w:hAnsi="Arial" w:cs="Arial"/>
              </w:rPr>
            </w:pPr>
            <w:r w:rsidRPr="00EC7CA0">
              <w:rPr>
                <w:rFonts w:ascii="Arial" w:hAnsi="Arial" w:cs="Arial"/>
              </w:rPr>
              <w:t>Họ và tên</w:t>
            </w:r>
          </w:p>
          <w:p w:rsidR="006E2D88" w:rsidRPr="00EC7CA0" w:rsidRDefault="006E2D88" w:rsidP="00CE673E">
            <w:pPr>
              <w:autoSpaceDE w:val="0"/>
              <w:autoSpaceDN w:val="0"/>
              <w:adjustRightInd w:val="0"/>
              <w:spacing w:before="0"/>
              <w:rPr>
                <w:rFonts w:ascii="Arial" w:eastAsia="MyriadPro-Regular" w:hAnsi="Arial" w:cs="Arial"/>
                <w:color w:val="000000"/>
              </w:rPr>
            </w:pPr>
            <w:r w:rsidRPr="00EC7CA0">
              <w:rPr>
                <w:rFonts w:ascii="Arial" w:hAnsi="Arial" w:cs="Arial"/>
                <w:i/>
                <w:iCs/>
                <w:color w:val="333333"/>
                <w:sz w:val="18"/>
                <w:szCs w:val="18"/>
              </w:rPr>
              <w:t>Full Name</w:t>
            </w:r>
          </w:p>
        </w:tc>
        <w:tc>
          <w:tcPr>
            <w:tcW w:w="3420" w:type="dxa"/>
          </w:tcPr>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jc w:val="both"/>
              <w:rPr>
                <w:rFonts w:ascii="Arial" w:hAnsi="Arial" w:cs="Arial"/>
              </w:rPr>
            </w:pPr>
            <w:r w:rsidRPr="00EC7CA0">
              <w:rPr>
                <w:rFonts w:ascii="Arial" w:hAnsi="Arial" w:cs="Arial"/>
              </w:rPr>
              <w:t>Họ và tên</w:t>
            </w:r>
          </w:p>
          <w:p w:rsidR="006E2D88" w:rsidRPr="00EC7CA0" w:rsidRDefault="006E2D88" w:rsidP="00CE673E">
            <w:pPr>
              <w:autoSpaceDE w:val="0"/>
              <w:autoSpaceDN w:val="0"/>
              <w:adjustRightInd w:val="0"/>
              <w:spacing w:before="0"/>
              <w:rPr>
                <w:rFonts w:ascii="Arial" w:eastAsia="MyriadPro-Regular" w:hAnsi="Arial" w:cs="Arial"/>
                <w:color w:val="000000"/>
              </w:rPr>
            </w:pPr>
            <w:r w:rsidRPr="00EC7CA0">
              <w:rPr>
                <w:rFonts w:ascii="Arial" w:hAnsi="Arial" w:cs="Arial"/>
                <w:i/>
                <w:iCs/>
                <w:color w:val="333333"/>
                <w:sz w:val="18"/>
                <w:szCs w:val="18"/>
              </w:rPr>
              <w:t>Full Name</w:t>
            </w:r>
          </w:p>
        </w:tc>
        <w:tc>
          <w:tcPr>
            <w:tcW w:w="2840" w:type="dxa"/>
          </w:tcPr>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autoSpaceDE w:val="0"/>
              <w:autoSpaceDN w:val="0"/>
              <w:adjustRightInd w:val="0"/>
              <w:spacing w:before="0"/>
              <w:rPr>
                <w:rFonts w:ascii="Arial" w:eastAsia="MyriadPro-Regular" w:hAnsi="Arial" w:cs="Arial"/>
                <w:color w:val="000000"/>
              </w:rPr>
            </w:pPr>
          </w:p>
          <w:p w:rsidR="006E2D88" w:rsidRPr="00EC7CA0" w:rsidRDefault="006E2D88" w:rsidP="00CE673E">
            <w:pPr>
              <w:jc w:val="both"/>
              <w:rPr>
                <w:rFonts w:ascii="Arial" w:hAnsi="Arial" w:cs="Arial"/>
              </w:rPr>
            </w:pPr>
            <w:r w:rsidRPr="00EC7CA0">
              <w:rPr>
                <w:rFonts w:ascii="Arial" w:hAnsi="Arial" w:cs="Arial"/>
              </w:rPr>
              <w:t>Họ và tên</w:t>
            </w:r>
          </w:p>
          <w:p w:rsidR="006E2D88" w:rsidRPr="00EC7CA0" w:rsidRDefault="006E2D88" w:rsidP="00CE673E">
            <w:pPr>
              <w:autoSpaceDE w:val="0"/>
              <w:autoSpaceDN w:val="0"/>
              <w:adjustRightInd w:val="0"/>
              <w:spacing w:before="0"/>
              <w:rPr>
                <w:rFonts w:ascii="Arial" w:eastAsia="MyriadPro-Regular" w:hAnsi="Arial" w:cs="Arial"/>
                <w:color w:val="000000"/>
              </w:rPr>
            </w:pPr>
            <w:r w:rsidRPr="00EC7CA0">
              <w:rPr>
                <w:rFonts w:ascii="Arial" w:hAnsi="Arial" w:cs="Arial"/>
                <w:i/>
                <w:iCs/>
                <w:color w:val="333333"/>
                <w:sz w:val="18"/>
                <w:szCs w:val="18"/>
              </w:rPr>
              <w:t>Full Name</w:t>
            </w:r>
          </w:p>
        </w:tc>
      </w:tr>
    </w:tbl>
    <w:p w:rsidR="006E2D88" w:rsidRPr="00EC7CA0" w:rsidRDefault="006E2D88" w:rsidP="0028391F">
      <w:pPr>
        <w:spacing w:after="0" w:line="240" w:lineRule="auto"/>
        <w:jc w:val="both"/>
        <w:rPr>
          <w:rFonts w:ascii="Arial" w:hAnsi="Arial" w:cs="Arial"/>
          <w:iCs/>
          <w:color w:val="333333"/>
          <w:sz w:val="20"/>
          <w:szCs w:val="20"/>
        </w:rPr>
      </w:pPr>
    </w:p>
    <w:sectPr w:rsidR="006E2D88" w:rsidRPr="00EC7CA0" w:rsidSect="00992A93">
      <w:headerReference w:type="default" r:id="rId10"/>
      <w:footerReference w:type="default" r:id="rId11"/>
      <w:pgSz w:w="11907" w:h="16839" w:code="9"/>
      <w:pgMar w:top="720" w:right="1080" w:bottom="1267" w:left="1080" w:header="360" w:footer="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0B9" w:rsidRDefault="00B660B9">
      <w:pPr>
        <w:spacing w:after="0" w:line="240" w:lineRule="auto"/>
      </w:pPr>
      <w:r>
        <w:separator/>
      </w:r>
    </w:p>
  </w:endnote>
  <w:endnote w:type="continuationSeparator" w:id="0">
    <w:p w:rsidR="00B660B9" w:rsidRDefault="00B6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323751"/>
      <w:docPartObj>
        <w:docPartGallery w:val="Page Numbers (Bottom of Page)"/>
        <w:docPartUnique/>
      </w:docPartObj>
    </w:sdtPr>
    <w:sdtEndPr/>
    <w:sdtContent>
      <w:sdt>
        <w:sdtPr>
          <w:id w:val="-1769616900"/>
          <w:docPartObj>
            <w:docPartGallery w:val="Page Numbers (Top of Page)"/>
            <w:docPartUnique/>
          </w:docPartObj>
        </w:sdtPr>
        <w:sdtEndPr/>
        <w:sdtContent>
          <w:p w:rsidR="006B47E3" w:rsidRPr="007C7BD4" w:rsidRDefault="006B47E3">
            <w:pPr>
              <w:pStyle w:val="Footer"/>
              <w:jc w:val="right"/>
              <w:rPr>
                <w:rFonts w:ascii="Times New Roman" w:hAnsi="Times New Roman" w:cs="Times New Roman"/>
                <w:bCs/>
                <w:sz w:val="20"/>
                <w:szCs w:val="20"/>
              </w:rPr>
            </w:pPr>
            <w:r w:rsidRPr="007C7BD4">
              <w:rPr>
                <w:rFonts w:ascii="Times New Roman" w:hAnsi="Times New Roman" w:cs="Times New Roman"/>
                <w:noProof/>
                <w:lang w:eastAsia="en-US"/>
              </w:rPr>
              <w:drawing>
                <wp:anchor distT="0" distB="0" distL="114300" distR="114300" simplePos="0" relativeHeight="251658240" behindDoc="0" locked="0" layoutInCell="1" allowOverlap="1" wp14:anchorId="0F0C6A67" wp14:editId="6A5AB5AD">
                  <wp:simplePos x="0" y="0"/>
                  <wp:positionH relativeFrom="column">
                    <wp:posOffset>-666750</wp:posOffset>
                  </wp:positionH>
                  <wp:positionV relativeFrom="paragraph">
                    <wp:posOffset>196850</wp:posOffset>
                  </wp:positionV>
                  <wp:extent cx="7524750"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iuda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533400"/>
                          </a:xfrm>
                          <a:prstGeom prst="rect">
                            <a:avLst/>
                          </a:prstGeom>
                        </pic:spPr>
                      </pic:pic>
                    </a:graphicData>
                  </a:graphic>
                  <wp14:sizeRelH relativeFrom="margin">
                    <wp14:pctWidth>0</wp14:pctWidth>
                  </wp14:sizeRelH>
                  <wp14:sizeRelV relativeFrom="margin">
                    <wp14:pctHeight>0</wp14:pctHeight>
                  </wp14:sizeRelV>
                </wp:anchor>
              </w:drawing>
            </w:r>
            <w:r w:rsidRPr="007C7BD4">
              <w:rPr>
                <w:rFonts w:ascii="Times New Roman" w:hAnsi="Times New Roman" w:cs="Times New Roman"/>
              </w:rPr>
              <w:t xml:space="preserve"> </w:t>
            </w:r>
            <w:r w:rsidRPr="00DA7BCD">
              <w:rPr>
                <w:rFonts w:ascii="Arial" w:hAnsi="Arial" w:cs="Arial"/>
                <w:bCs/>
                <w:sz w:val="16"/>
                <w:szCs w:val="16"/>
              </w:rPr>
              <w:fldChar w:fldCharType="begin"/>
            </w:r>
            <w:r w:rsidRPr="00DA7BCD">
              <w:rPr>
                <w:rFonts w:ascii="Arial" w:hAnsi="Arial" w:cs="Arial"/>
                <w:bCs/>
                <w:sz w:val="16"/>
                <w:szCs w:val="16"/>
              </w:rPr>
              <w:instrText xml:space="preserve"> PAGE </w:instrText>
            </w:r>
            <w:r w:rsidRPr="00DA7BCD">
              <w:rPr>
                <w:rFonts w:ascii="Arial" w:hAnsi="Arial" w:cs="Arial"/>
                <w:bCs/>
                <w:sz w:val="16"/>
                <w:szCs w:val="16"/>
              </w:rPr>
              <w:fldChar w:fldCharType="separate"/>
            </w:r>
            <w:r w:rsidR="001268BD">
              <w:rPr>
                <w:rFonts w:ascii="Arial" w:hAnsi="Arial" w:cs="Arial"/>
                <w:bCs/>
                <w:noProof/>
                <w:sz w:val="16"/>
                <w:szCs w:val="16"/>
              </w:rPr>
              <w:t>4</w:t>
            </w:r>
            <w:r w:rsidRPr="00DA7BCD">
              <w:rPr>
                <w:rFonts w:ascii="Arial" w:hAnsi="Arial" w:cs="Arial"/>
                <w:bCs/>
                <w:sz w:val="16"/>
                <w:szCs w:val="16"/>
              </w:rPr>
              <w:fldChar w:fldCharType="end"/>
            </w:r>
            <w:r w:rsidRPr="00DA7BCD">
              <w:rPr>
                <w:rFonts w:ascii="Arial" w:hAnsi="Arial" w:cs="Arial"/>
                <w:sz w:val="16"/>
                <w:szCs w:val="16"/>
              </w:rPr>
              <w:t>/</w:t>
            </w:r>
            <w:r w:rsidRPr="00DA7BCD">
              <w:rPr>
                <w:rFonts w:ascii="Arial" w:hAnsi="Arial" w:cs="Arial"/>
                <w:bCs/>
                <w:sz w:val="16"/>
                <w:szCs w:val="16"/>
              </w:rPr>
              <w:fldChar w:fldCharType="begin"/>
            </w:r>
            <w:r w:rsidRPr="00DA7BCD">
              <w:rPr>
                <w:rFonts w:ascii="Arial" w:hAnsi="Arial" w:cs="Arial"/>
                <w:bCs/>
                <w:sz w:val="16"/>
                <w:szCs w:val="16"/>
              </w:rPr>
              <w:instrText xml:space="preserve"> NUMPAGES  </w:instrText>
            </w:r>
            <w:r w:rsidRPr="00DA7BCD">
              <w:rPr>
                <w:rFonts w:ascii="Arial" w:hAnsi="Arial" w:cs="Arial"/>
                <w:bCs/>
                <w:sz w:val="16"/>
                <w:szCs w:val="16"/>
              </w:rPr>
              <w:fldChar w:fldCharType="separate"/>
            </w:r>
            <w:r w:rsidR="001268BD">
              <w:rPr>
                <w:rFonts w:ascii="Arial" w:hAnsi="Arial" w:cs="Arial"/>
                <w:bCs/>
                <w:noProof/>
                <w:sz w:val="16"/>
                <w:szCs w:val="16"/>
              </w:rPr>
              <w:t>4</w:t>
            </w:r>
            <w:r w:rsidRPr="00DA7BCD">
              <w:rPr>
                <w:rFonts w:ascii="Arial" w:hAnsi="Arial" w:cs="Arial"/>
                <w:bCs/>
                <w:sz w:val="16"/>
                <w:szCs w:val="16"/>
              </w:rPr>
              <w:fldChar w:fldCharType="end"/>
            </w:r>
          </w:p>
          <w:p w:rsidR="00464B47" w:rsidRDefault="00464B47">
            <w:pPr>
              <w:pStyle w:val="Footer"/>
              <w:jc w:val="right"/>
              <w:rPr>
                <w:rFonts w:ascii="Arial" w:hAnsi="Arial" w:cs="Arial"/>
                <w:b/>
                <w:bCs/>
                <w:sz w:val="20"/>
                <w:szCs w:val="20"/>
              </w:rPr>
            </w:pPr>
          </w:p>
          <w:p w:rsidR="006B47E3" w:rsidRDefault="00B660B9">
            <w:pPr>
              <w:pStyle w:val="Footer"/>
              <w:jc w:val="right"/>
            </w:pPr>
          </w:p>
        </w:sdtContent>
      </w:sdt>
    </w:sdtContent>
  </w:sdt>
  <w:p w:rsidR="00EB72D7" w:rsidRDefault="00EB72D7" w:rsidP="001E3A42">
    <w:pPr>
      <w:pStyle w:val="Footer"/>
      <w:spacing w:after="120"/>
      <w:ind w:left="-709" w:right="-8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0B9" w:rsidRDefault="00B660B9">
      <w:pPr>
        <w:spacing w:after="0" w:line="240" w:lineRule="auto"/>
      </w:pPr>
      <w:r>
        <w:separator/>
      </w:r>
    </w:p>
  </w:footnote>
  <w:footnote w:type="continuationSeparator" w:id="0">
    <w:p w:rsidR="00B660B9" w:rsidRDefault="00B660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2D7" w:rsidRPr="00EC7CA0" w:rsidRDefault="00EB72D7" w:rsidP="006000C9">
    <w:pPr>
      <w:pStyle w:val="Header"/>
      <w:tabs>
        <w:tab w:val="clear" w:pos="4680"/>
        <w:tab w:val="clear" w:pos="9360"/>
      </w:tabs>
      <w:jc w:val="right"/>
      <w:rPr>
        <w:rFonts w:ascii="Arial" w:hAnsi="Arial" w:cs="Arial"/>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EC7CA0">
      <w:rPr>
        <w:rFonts w:ascii="Arial" w:hAnsi="Arial" w:cs="Arial"/>
        <w:sz w:val="18"/>
        <w:szCs w:val="18"/>
      </w:rPr>
      <w:t>BM03.DV2_ ĐK/16.PTKD.01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5D6B"/>
    <w:multiLevelType w:val="hybridMultilevel"/>
    <w:tmpl w:val="15A25B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627F"/>
    <w:multiLevelType w:val="hybridMultilevel"/>
    <w:tmpl w:val="C6A898D8"/>
    <w:lvl w:ilvl="0" w:tplc="6B3C6036">
      <w:start w:val="1"/>
      <w:numFmt w:val="upperRoman"/>
      <w:lvlText w:val="%1."/>
      <w:lvlJc w:val="left"/>
      <w:pPr>
        <w:ind w:hanging="124"/>
      </w:pPr>
      <w:rPr>
        <w:rFonts w:ascii="Arial" w:eastAsia="Arial" w:hAnsi="Arial" w:hint="default"/>
        <w:color w:val="004A8F"/>
        <w:w w:val="80"/>
        <w:sz w:val="20"/>
        <w:szCs w:val="20"/>
      </w:rPr>
    </w:lvl>
    <w:lvl w:ilvl="1" w:tplc="343A0DEA">
      <w:start w:val="1"/>
      <w:numFmt w:val="decimal"/>
      <w:lvlText w:val="%2."/>
      <w:lvlJc w:val="left"/>
      <w:pPr>
        <w:ind w:hanging="150"/>
      </w:pPr>
      <w:rPr>
        <w:rFonts w:ascii="Times New Roman" w:eastAsia="Arial" w:hAnsi="Times New Roman" w:cs="Times New Roman" w:hint="default"/>
        <w:color w:val="004A8F"/>
        <w:w w:val="86"/>
        <w:sz w:val="22"/>
        <w:szCs w:val="22"/>
      </w:rPr>
    </w:lvl>
    <w:lvl w:ilvl="2" w:tplc="626C4AD2">
      <w:start w:val="1"/>
      <w:numFmt w:val="decimal"/>
      <w:lvlText w:val="%3."/>
      <w:lvlJc w:val="left"/>
      <w:pPr>
        <w:ind w:hanging="113"/>
      </w:pPr>
      <w:rPr>
        <w:rFonts w:ascii="Arial" w:eastAsia="Arial" w:hAnsi="Arial" w:hint="default"/>
        <w:color w:val="231F20"/>
        <w:w w:val="86"/>
        <w:sz w:val="14"/>
        <w:szCs w:val="14"/>
      </w:rPr>
    </w:lvl>
    <w:lvl w:ilvl="3" w:tplc="D696B8C6">
      <w:start w:val="1"/>
      <w:numFmt w:val="bullet"/>
      <w:lvlText w:val="•"/>
      <w:lvlJc w:val="left"/>
      <w:rPr>
        <w:rFonts w:hint="default"/>
      </w:rPr>
    </w:lvl>
    <w:lvl w:ilvl="4" w:tplc="06D6B3F8">
      <w:start w:val="1"/>
      <w:numFmt w:val="bullet"/>
      <w:lvlText w:val="•"/>
      <w:lvlJc w:val="left"/>
      <w:rPr>
        <w:rFonts w:hint="default"/>
      </w:rPr>
    </w:lvl>
    <w:lvl w:ilvl="5" w:tplc="9D4E21C0">
      <w:start w:val="1"/>
      <w:numFmt w:val="bullet"/>
      <w:lvlText w:val="•"/>
      <w:lvlJc w:val="left"/>
      <w:rPr>
        <w:rFonts w:hint="default"/>
      </w:rPr>
    </w:lvl>
    <w:lvl w:ilvl="6" w:tplc="316C834C">
      <w:start w:val="1"/>
      <w:numFmt w:val="bullet"/>
      <w:lvlText w:val="•"/>
      <w:lvlJc w:val="left"/>
      <w:rPr>
        <w:rFonts w:hint="default"/>
      </w:rPr>
    </w:lvl>
    <w:lvl w:ilvl="7" w:tplc="85D25288">
      <w:start w:val="1"/>
      <w:numFmt w:val="bullet"/>
      <w:lvlText w:val="•"/>
      <w:lvlJc w:val="left"/>
      <w:rPr>
        <w:rFonts w:hint="default"/>
      </w:rPr>
    </w:lvl>
    <w:lvl w:ilvl="8" w:tplc="9B02170A">
      <w:start w:val="1"/>
      <w:numFmt w:val="bullet"/>
      <w:lvlText w:val="•"/>
      <w:lvlJc w:val="left"/>
      <w:rPr>
        <w:rFont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C2465"/>
    <w:multiLevelType w:val="hybridMultilevel"/>
    <w:tmpl w:val="2800F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6C1D48"/>
    <w:multiLevelType w:val="hybridMultilevel"/>
    <w:tmpl w:val="0FD01A12"/>
    <w:lvl w:ilvl="0" w:tplc="0A5A67D0">
      <w:numFmt w:val="bullet"/>
      <w:lvlText w:val=""/>
      <w:lvlJc w:val="left"/>
      <w:pPr>
        <w:ind w:left="720" w:hanging="360"/>
      </w:pPr>
      <w:rPr>
        <w:rFonts w:ascii="Wingdings" w:eastAsiaTheme="minorEastAsia" w:hAnsi="Wingdings"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D5A31"/>
    <w:multiLevelType w:val="multilevel"/>
    <w:tmpl w:val="6DF007E0"/>
    <w:numStyleLink w:val="Style3"/>
  </w:abstractNum>
  <w:abstractNum w:abstractNumId="6">
    <w:nsid w:val="38FB3199"/>
    <w:multiLevelType w:val="hybridMultilevel"/>
    <w:tmpl w:val="03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00544"/>
    <w:multiLevelType w:val="hybridMultilevel"/>
    <w:tmpl w:val="FA82F992"/>
    <w:lvl w:ilvl="0" w:tplc="BBAC608A">
      <w:start w:val="1"/>
      <w:numFmt w:val="bullet"/>
      <w:lvlText w:val="¨"/>
      <w:lvlJc w:val="left"/>
      <w:pPr>
        <w:ind w:left="360" w:hanging="360"/>
      </w:pPr>
      <w:rPr>
        <w:rFonts w:ascii="Wingdings" w:hAnsi="Wingdings" w:hint="default"/>
        <w:b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5A5A87"/>
    <w:multiLevelType w:val="hybridMultilevel"/>
    <w:tmpl w:val="73E47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C06E8"/>
    <w:multiLevelType w:val="multilevel"/>
    <w:tmpl w:val="4684CCE2"/>
    <w:styleLink w:val="Style1"/>
    <w:lvl w:ilvl="0">
      <w:start w:val="1"/>
      <w:numFmt w:val="upperRoman"/>
      <w:lvlText w:val="%1."/>
      <w:lvlJc w:val="left"/>
      <w:pPr>
        <w:ind w:left="2520" w:hanging="360"/>
      </w:pPr>
      <w:rPr>
        <w:rFonts w:hint="default"/>
      </w:rPr>
    </w:lvl>
    <w:lvl w:ilvl="1">
      <w:start w:val="1"/>
      <w:numFmt w:val="decimal"/>
      <w:lvlText w:val="%2."/>
      <w:lvlJc w:val="left"/>
      <w:pPr>
        <w:ind w:left="2880" w:hanging="360"/>
      </w:pPr>
      <w:rPr>
        <w:rFonts w:hint="default"/>
      </w:rPr>
    </w:lvl>
    <w:lvl w:ilvl="2">
      <w:start w:val="1"/>
      <w:numFmt w:val="lowerLetter"/>
      <w:lvlText w:val="%3."/>
      <w:lvlJc w:val="left"/>
      <w:pPr>
        <w:ind w:left="3240" w:hanging="360"/>
      </w:pPr>
      <w:rPr>
        <w:rFonts w:hint="default"/>
      </w:rPr>
    </w:lvl>
    <w:lvl w:ilvl="3">
      <w:start w:val="1"/>
      <w:numFmt w:val="lowerRoman"/>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0">
    <w:nsid w:val="52541DC4"/>
    <w:multiLevelType w:val="hybridMultilevel"/>
    <w:tmpl w:val="343E776C"/>
    <w:lvl w:ilvl="0" w:tplc="CD78127A">
      <w:start w:val="1"/>
      <w:numFmt w:val="upperLetter"/>
      <w:lvlText w:val="%1."/>
      <w:lvlJc w:val="left"/>
      <w:pPr>
        <w:ind w:hanging="284"/>
      </w:pPr>
      <w:rPr>
        <w:rFonts w:ascii="Arial" w:eastAsia="Arial" w:hAnsi="Arial" w:hint="default"/>
        <w:b/>
        <w:bCs/>
        <w:color w:val="004A8F"/>
        <w:w w:val="91"/>
        <w:sz w:val="14"/>
        <w:szCs w:val="14"/>
      </w:rPr>
    </w:lvl>
    <w:lvl w:ilvl="1" w:tplc="219CA126">
      <w:start w:val="1"/>
      <w:numFmt w:val="decimal"/>
      <w:lvlText w:val="%2."/>
      <w:lvlJc w:val="left"/>
      <w:pPr>
        <w:ind w:hanging="131"/>
      </w:pPr>
      <w:rPr>
        <w:rFonts w:ascii="Arial" w:eastAsia="Arial" w:hAnsi="Arial" w:hint="default"/>
        <w:color w:val="231F20"/>
        <w:w w:val="86"/>
        <w:sz w:val="14"/>
        <w:szCs w:val="14"/>
      </w:rPr>
    </w:lvl>
    <w:lvl w:ilvl="2" w:tplc="DDF6A814">
      <w:start w:val="1"/>
      <w:numFmt w:val="bullet"/>
      <w:lvlText w:val="•"/>
      <w:lvlJc w:val="left"/>
      <w:rPr>
        <w:rFonts w:hint="default"/>
      </w:rPr>
    </w:lvl>
    <w:lvl w:ilvl="3" w:tplc="9C749422">
      <w:start w:val="1"/>
      <w:numFmt w:val="bullet"/>
      <w:lvlText w:val="•"/>
      <w:lvlJc w:val="left"/>
      <w:rPr>
        <w:rFonts w:hint="default"/>
      </w:rPr>
    </w:lvl>
    <w:lvl w:ilvl="4" w:tplc="5D609D60">
      <w:start w:val="1"/>
      <w:numFmt w:val="bullet"/>
      <w:lvlText w:val="•"/>
      <w:lvlJc w:val="left"/>
      <w:rPr>
        <w:rFonts w:hint="default"/>
      </w:rPr>
    </w:lvl>
    <w:lvl w:ilvl="5" w:tplc="ED440A06">
      <w:start w:val="1"/>
      <w:numFmt w:val="bullet"/>
      <w:lvlText w:val="•"/>
      <w:lvlJc w:val="left"/>
      <w:rPr>
        <w:rFonts w:hint="default"/>
      </w:rPr>
    </w:lvl>
    <w:lvl w:ilvl="6" w:tplc="FE7689B4">
      <w:start w:val="1"/>
      <w:numFmt w:val="bullet"/>
      <w:lvlText w:val="•"/>
      <w:lvlJc w:val="left"/>
      <w:rPr>
        <w:rFonts w:hint="default"/>
      </w:rPr>
    </w:lvl>
    <w:lvl w:ilvl="7" w:tplc="3BDA8710">
      <w:start w:val="1"/>
      <w:numFmt w:val="bullet"/>
      <w:lvlText w:val="•"/>
      <w:lvlJc w:val="left"/>
      <w:rPr>
        <w:rFonts w:hint="default"/>
      </w:rPr>
    </w:lvl>
    <w:lvl w:ilvl="8" w:tplc="FE56AF6E">
      <w:start w:val="1"/>
      <w:numFmt w:val="bullet"/>
      <w:lvlText w:val="•"/>
      <w:lvlJc w:val="left"/>
      <w:rPr>
        <w:rFonts w:hint="default"/>
      </w:rPr>
    </w:lvl>
  </w:abstractNum>
  <w:abstractNum w:abstractNumId="1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923A1"/>
    <w:multiLevelType w:val="hybridMultilevel"/>
    <w:tmpl w:val="318AF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192B92"/>
    <w:multiLevelType w:val="hybridMultilevel"/>
    <w:tmpl w:val="60B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372365"/>
    <w:multiLevelType w:val="multilevel"/>
    <w:tmpl w:val="6DF007E0"/>
    <w:styleLink w:val="Style3"/>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rPr>
        <w:rFonts w:ascii="Times New Roman" w:hAnsi="Times New Roman" w:hint="default"/>
        <w:b w:val="0"/>
        <w:i w:val="0"/>
        <w:sz w:val="24"/>
      </w:rPr>
    </w:lvl>
    <w:lvl w:ilvl="2">
      <w:start w:val="1"/>
      <w:numFmt w:val="decimal"/>
      <w:lvlText w:val="%2.%3."/>
      <w:lvlJc w:val="left"/>
      <w:pPr>
        <w:ind w:left="1080" w:hanging="360"/>
      </w:pPr>
      <w:rPr>
        <w:rFonts w:ascii="Times New Roman" w:hAnsi="Times New Roman" w:hint="default"/>
        <w:b w:val="0"/>
        <w:i w:val="0"/>
        <w:sz w:val="24"/>
      </w:rPr>
    </w:lvl>
    <w:lvl w:ilvl="3">
      <w:start w:val="1"/>
      <w:numFmt w:val="decimal"/>
      <w:lvlText w:val="%4.%3.%2"/>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FF874BE"/>
    <w:multiLevelType w:val="hybridMultilevel"/>
    <w:tmpl w:val="118EF436"/>
    <w:lvl w:ilvl="0" w:tplc="C88425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0742E4"/>
    <w:multiLevelType w:val="hybridMultilevel"/>
    <w:tmpl w:val="788AB7A8"/>
    <w:lvl w:ilvl="0" w:tplc="1DD49808">
      <w:start w:val="1"/>
      <w:numFmt w:val="upperRoman"/>
      <w:lvlText w:val="%1."/>
      <w:lvlJc w:val="left"/>
      <w:pPr>
        <w:ind w:left="1440" w:hanging="720"/>
      </w:pPr>
      <w:rPr>
        <w:rFonts w:ascii="Arial" w:eastAsiaTheme="majorEastAsia" w:hAnsi="Arial" w:cs="Arial"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773BC6"/>
    <w:multiLevelType w:val="hybridMultilevel"/>
    <w:tmpl w:val="0CE880D0"/>
    <w:lvl w:ilvl="0" w:tplc="3044E738">
      <w:start w:val="1"/>
      <w:numFmt w:val="bullet"/>
      <w:lvlText w:val="¨"/>
      <w:lvlJc w:val="left"/>
      <w:pPr>
        <w:ind w:left="540" w:hanging="360"/>
      </w:pPr>
      <w:rPr>
        <w:rFonts w:ascii="Wingdings" w:hAnsi="Wingding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A37F9"/>
    <w:multiLevelType w:val="hybridMultilevel"/>
    <w:tmpl w:val="3D6E1888"/>
    <w:lvl w:ilvl="0" w:tplc="767E1AAC">
      <w:start w:val="1"/>
      <w:numFmt w:val="upperRoman"/>
      <w:lvlText w:val="%1."/>
      <w:lvlJc w:val="left"/>
      <w:pPr>
        <w:ind w:hanging="124"/>
      </w:pPr>
      <w:rPr>
        <w:rFonts w:ascii="Times New Roman" w:eastAsiaTheme="majorEastAsia" w:hAnsi="Times New Roman" w:cs="Times New Roman"/>
        <w:color w:val="004A8F"/>
        <w:w w:val="80"/>
        <w:sz w:val="20"/>
        <w:szCs w:val="20"/>
      </w:rPr>
    </w:lvl>
    <w:lvl w:ilvl="1" w:tplc="343A0DEA">
      <w:start w:val="1"/>
      <w:numFmt w:val="decimal"/>
      <w:lvlText w:val="%2."/>
      <w:lvlJc w:val="left"/>
      <w:pPr>
        <w:ind w:hanging="150"/>
      </w:pPr>
      <w:rPr>
        <w:rFonts w:ascii="Times New Roman" w:eastAsia="Arial" w:hAnsi="Times New Roman" w:cs="Times New Roman" w:hint="default"/>
        <w:color w:val="004A8F"/>
        <w:w w:val="86"/>
        <w:sz w:val="22"/>
        <w:szCs w:val="22"/>
      </w:rPr>
    </w:lvl>
    <w:lvl w:ilvl="2" w:tplc="626C4AD2">
      <w:start w:val="1"/>
      <w:numFmt w:val="decimal"/>
      <w:lvlText w:val="%3."/>
      <w:lvlJc w:val="left"/>
      <w:pPr>
        <w:ind w:hanging="113"/>
      </w:pPr>
      <w:rPr>
        <w:rFonts w:ascii="Arial" w:eastAsia="Arial" w:hAnsi="Arial" w:hint="default"/>
        <w:color w:val="231F20"/>
        <w:w w:val="86"/>
        <w:sz w:val="14"/>
        <w:szCs w:val="14"/>
      </w:rPr>
    </w:lvl>
    <w:lvl w:ilvl="3" w:tplc="D696B8C6">
      <w:start w:val="1"/>
      <w:numFmt w:val="bullet"/>
      <w:lvlText w:val="•"/>
      <w:lvlJc w:val="left"/>
      <w:rPr>
        <w:rFonts w:hint="default"/>
      </w:rPr>
    </w:lvl>
    <w:lvl w:ilvl="4" w:tplc="06D6B3F8">
      <w:start w:val="1"/>
      <w:numFmt w:val="bullet"/>
      <w:lvlText w:val="•"/>
      <w:lvlJc w:val="left"/>
      <w:rPr>
        <w:rFonts w:hint="default"/>
      </w:rPr>
    </w:lvl>
    <w:lvl w:ilvl="5" w:tplc="9D4E21C0">
      <w:start w:val="1"/>
      <w:numFmt w:val="bullet"/>
      <w:lvlText w:val="•"/>
      <w:lvlJc w:val="left"/>
      <w:rPr>
        <w:rFonts w:hint="default"/>
      </w:rPr>
    </w:lvl>
    <w:lvl w:ilvl="6" w:tplc="316C834C">
      <w:start w:val="1"/>
      <w:numFmt w:val="bullet"/>
      <w:lvlText w:val="•"/>
      <w:lvlJc w:val="left"/>
      <w:rPr>
        <w:rFonts w:hint="default"/>
      </w:rPr>
    </w:lvl>
    <w:lvl w:ilvl="7" w:tplc="85D25288">
      <w:start w:val="1"/>
      <w:numFmt w:val="bullet"/>
      <w:lvlText w:val="•"/>
      <w:lvlJc w:val="left"/>
      <w:rPr>
        <w:rFonts w:hint="default"/>
      </w:rPr>
    </w:lvl>
    <w:lvl w:ilvl="8" w:tplc="9B02170A">
      <w:start w:val="1"/>
      <w:numFmt w:val="bullet"/>
      <w:lvlText w:val="•"/>
      <w:lvlJc w:val="left"/>
      <w:rPr>
        <w:rFonts w:hint="default"/>
      </w:rPr>
    </w:lvl>
  </w:abstractNum>
  <w:abstractNum w:abstractNumId="20">
    <w:nsid w:val="6310323F"/>
    <w:multiLevelType w:val="hybridMultilevel"/>
    <w:tmpl w:val="45D4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D1FAB"/>
    <w:multiLevelType w:val="hybridMultilevel"/>
    <w:tmpl w:val="2BF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3573E"/>
    <w:multiLevelType w:val="hybridMultilevel"/>
    <w:tmpl w:val="4C14FDDC"/>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786B729D"/>
    <w:multiLevelType w:val="hybridMultilevel"/>
    <w:tmpl w:val="76E49A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7C4B29ED"/>
    <w:multiLevelType w:val="multilevel"/>
    <w:tmpl w:val="6DF007E0"/>
    <w:numStyleLink w:val="Style3"/>
  </w:abstractNum>
  <w:num w:numId="1">
    <w:abstractNumId w:val="12"/>
  </w:num>
  <w:num w:numId="2">
    <w:abstractNumId w:val="2"/>
  </w:num>
  <w:num w:numId="3">
    <w:abstractNumId w:val="11"/>
  </w:num>
  <w:num w:numId="4">
    <w:abstractNumId w:val="9"/>
  </w:num>
  <w:num w:numId="5">
    <w:abstractNumId w:val="14"/>
  </w:num>
  <w:num w:numId="6">
    <w:abstractNumId w:val="16"/>
  </w:num>
  <w:num w:numId="7">
    <w:abstractNumId w:val="18"/>
  </w:num>
  <w:num w:numId="8">
    <w:abstractNumId w:val="4"/>
  </w:num>
  <w:num w:numId="9">
    <w:abstractNumId w:val="20"/>
  </w:num>
  <w:num w:numId="10">
    <w:abstractNumId w:val="21"/>
  </w:num>
  <w:num w:numId="11">
    <w:abstractNumId w:val="15"/>
  </w:num>
  <w:num w:numId="12">
    <w:abstractNumId w:val="24"/>
  </w:num>
  <w:num w:numId="13">
    <w:abstractNumId w:val="5"/>
    <w:lvlOverride w:ilvl="0">
      <w:lvl w:ilvl="0">
        <w:start w:val="1"/>
        <w:numFmt w:val="upperRoman"/>
        <w:lvlText w:val="%1."/>
        <w:lvlJc w:val="left"/>
        <w:pPr>
          <w:ind w:left="360" w:hanging="360"/>
        </w:pPr>
        <w:rPr>
          <w:rFonts w:ascii="Times New Roman" w:hAnsi="Times New Roman" w:hint="default"/>
          <w:b/>
          <w:sz w:val="24"/>
          <w:szCs w:val="24"/>
        </w:rPr>
      </w:lvl>
    </w:lvlOverride>
  </w:num>
  <w:num w:numId="14">
    <w:abstractNumId w:val="6"/>
  </w:num>
  <w:num w:numId="15">
    <w:abstractNumId w:val="19"/>
  </w:num>
  <w:num w:numId="16">
    <w:abstractNumId w:val="7"/>
  </w:num>
  <w:num w:numId="17">
    <w:abstractNumId w:val="3"/>
  </w:num>
  <w:num w:numId="18">
    <w:abstractNumId w:val="10"/>
  </w:num>
  <w:num w:numId="19">
    <w:abstractNumId w:val="1"/>
  </w:num>
  <w:num w:numId="20">
    <w:abstractNumId w:val="23"/>
  </w:num>
  <w:num w:numId="21">
    <w:abstractNumId w:val="22"/>
  </w:num>
  <w:num w:numId="22">
    <w:abstractNumId w:val="0"/>
  </w:num>
  <w:num w:numId="23">
    <w:abstractNumId w:val="1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cumentProtection w:edit="forms" w:enforcement="1" w:cryptProviderType="rsaAES" w:cryptAlgorithmClass="hash" w:cryptAlgorithmType="typeAny" w:cryptAlgorithmSid="14" w:cryptSpinCount="100000" w:hash="UsH2zNHgXLcUWAtA3ym09+eV2pcmOcnaFyzkLXBotUz3IY9idaUkibnt0/ZtXCc1mppoNWNhExpx95k3i6AlOA==" w:salt="EHpETmjA2laK82o1pP1vi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F2"/>
    <w:rsid w:val="000032B0"/>
    <w:rsid w:val="00021B77"/>
    <w:rsid w:val="00022962"/>
    <w:rsid w:val="00033B09"/>
    <w:rsid w:val="000354A7"/>
    <w:rsid w:val="00035A32"/>
    <w:rsid w:val="00077AE6"/>
    <w:rsid w:val="00080061"/>
    <w:rsid w:val="00084C54"/>
    <w:rsid w:val="0009714D"/>
    <w:rsid w:val="00097C05"/>
    <w:rsid w:val="000A17F1"/>
    <w:rsid w:val="000C4293"/>
    <w:rsid w:val="000C6415"/>
    <w:rsid w:val="000D7448"/>
    <w:rsid w:val="000E277C"/>
    <w:rsid w:val="000E30DD"/>
    <w:rsid w:val="000E7DC7"/>
    <w:rsid w:val="000F100F"/>
    <w:rsid w:val="0010522D"/>
    <w:rsid w:val="00110CA3"/>
    <w:rsid w:val="00114CA3"/>
    <w:rsid w:val="001268BD"/>
    <w:rsid w:val="001305CD"/>
    <w:rsid w:val="001338E2"/>
    <w:rsid w:val="001522FB"/>
    <w:rsid w:val="001545C1"/>
    <w:rsid w:val="001547C8"/>
    <w:rsid w:val="00165B91"/>
    <w:rsid w:val="001676E1"/>
    <w:rsid w:val="00173F0E"/>
    <w:rsid w:val="00173F2A"/>
    <w:rsid w:val="001745FF"/>
    <w:rsid w:val="001758AF"/>
    <w:rsid w:val="00196BFB"/>
    <w:rsid w:val="001A45F2"/>
    <w:rsid w:val="001B63C4"/>
    <w:rsid w:val="001B72B1"/>
    <w:rsid w:val="001C5332"/>
    <w:rsid w:val="001C71A9"/>
    <w:rsid w:val="001D2386"/>
    <w:rsid w:val="001D71EB"/>
    <w:rsid w:val="001E15A5"/>
    <w:rsid w:val="001E3A42"/>
    <w:rsid w:val="001F708D"/>
    <w:rsid w:val="00211D4C"/>
    <w:rsid w:val="00213C8A"/>
    <w:rsid w:val="002152E3"/>
    <w:rsid w:val="00215546"/>
    <w:rsid w:val="002227CB"/>
    <w:rsid w:val="0025249C"/>
    <w:rsid w:val="00271A97"/>
    <w:rsid w:val="002751C8"/>
    <w:rsid w:val="00275440"/>
    <w:rsid w:val="0028391F"/>
    <w:rsid w:val="00286125"/>
    <w:rsid w:val="00297535"/>
    <w:rsid w:val="002B6104"/>
    <w:rsid w:val="002D02F5"/>
    <w:rsid w:val="002D07EB"/>
    <w:rsid w:val="002D316D"/>
    <w:rsid w:val="002F3A7D"/>
    <w:rsid w:val="002F62CF"/>
    <w:rsid w:val="00300AAC"/>
    <w:rsid w:val="00300BD5"/>
    <w:rsid w:val="00302852"/>
    <w:rsid w:val="00312764"/>
    <w:rsid w:val="00314C78"/>
    <w:rsid w:val="00334476"/>
    <w:rsid w:val="00344934"/>
    <w:rsid w:val="00350A8D"/>
    <w:rsid w:val="00354143"/>
    <w:rsid w:val="00362EFF"/>
    <w:rsid w:val="00373B25"/>
    <w:rsid w:val="003775B2"/>
    <w:rsid w:val="00382ED9"/>
    <w:rsid w:val="00387228"/>
    <w:rsid w:val="00397D40"/>
    <w:rsid w:val="003A3D60"/>
    <w:rsid w:val="003A3FC0"/>
    <w:rsid w:val="003B517B"/>
    <w:rsid w:val="003B77F0"/>
    <w:rsid w:val="003C29DF"/>
    <w:rsid w:val="003C5668"/>
    <w:rsid w:val="003D3521"/>
    <w:rsid w:val="003F3235"/>
    <w:rsid w:val="00405886"/>
    <w:rsid w:val="004372D5"/>
    <w:rsid w:val="00451F8D"/>
    <w:rsid w:val="00455113"/>
    <w:rsid w:val="00463C9C"/>
    <w:rsid w:val="00464B47"/>
    <w:rsid w:val="00493BEF"/>
    <w:rsid w:val="004A0151"/>
    <w:rsid w:val="004B522C"/>
    <w:rsid w:val="004C38C0"/>
    <w:rsid w:val="004C5224"/>
    <w:rsid w:val="004D343A"/>
    <w:rsid w:val="004D42D4"/>
    <w:rsid w:val="004D5BC3"/>
    <w:rsid w:val="004D6EB2"/>
    <w:rsid w:val="004F2718"/>
    <w:rsid w:val="004F3AB6"/>
    <w:rsid w:val="0051409A"/>
    <w:rsid w:val="00515D2F"/>
    <w:rsid w:val="00516DB0"/>
    <w:rsid w:val="0052224D"/>
    <w:rsid w:val="00522DAC"/>
    <w:rsid w:val="005256D8"/>
    <w:rsid w:val="00530BC7"/>
    <w:rsid w:val="00540E0A"/>
    <w:rsid w:val="00557C52"/>
    <w:rsid w:val="00560732"/>
    <w:rsid w:val="0058180E"/>
    <w:rsid w:val="0058403B"/>
    <w:rsid w:val="005C1D52"/>
    <w:rsid w:val="005D1978"/>
    <w:rsid w:val="005E15D5"/>
    <w:rsid w:val="005E7006"/>
    <w:rsid w:val="006000C9"/>
    <w:rsid w:val="0060290A"/>
    <w:rsid w:val="00607672"/>
    <w:rsid w:val="00616165"/>
    <w:rsid w:val="00643B12"/>
    <w:rsid w:val="00655EB6"/>
    <w:rsid w:val="006615EA"/>
    <w:rsid w:val="00662FD5"/>
    <w:rsid w:val="00665097"/>
    <w:rsid w:val="006665E5"/>
    <w:rsid w:val="00667557"/>
    <w:rsid w:val="00670857"/>
    <w:rsid w:val="00673930"/>
    <w:rsid w:val="0067553D"/>
    <w:rsid w:val="006967E6"/>
    <w:rsid w:val="006B47E3"/>
    <w:rsid w:val="006D4502"/>
    <w:rsid w:val="006D5CED"/>
    <w:rsid w:val="006D5D1E"/>
    <w:rsid w:val="006D7B78"/>
    <w:rsid w:val="006E2D88"/>
    <w:rsid w:val="006E4AF2"/>
    <w:rsid w:val="006E6F01"/>
    <w:rsid w:val="006E7168"/>
    <w:rsid w:val="006F460B"/>
    <w:rsid w:val="00703C47"/>
    <w:rsid w:val="007125C7"/>
    <w:rsid w:val="00716F6C"/>
    <w:rsid w:val="00717604"/>
    <w:rsid w:val="00734EF1"/>
    <w:rsid w:val="00736101"/>
    <w:rsid w:val="00744470"/>
    <w:rsid w:val="00746C9B"/>
    <w:rsid w:val="007736F8"/>
    <w:rsid w:val="00782C16"/>
    <w:rsid w:val="007845AA"/>
    <w:rsid w:val="00785E65"/>
    <w:rsid w:val="007A6433"/>
    <w:rsid w:val="007B2F8D"/>
    <w:rsid w:val="007C6C81"/>
    <w:rsid w:val="007C7BD4"/>
    <w:rsid w:val="007D1D01"/>
    <w:rsid w:val="007E0D8A"/>
    <w:rsid w:val="007F0745"/>
    <w:rsid w:val="007F29A7"/>
    <w:rsid w:val="008026FA"/>
    <w:rsid w:val="00832242"/>
    <w:rsid w:val="00836268"/>
    <w:rsid w:val="0084662D"/>
    <w:rsid w:val="00864BDB"/>
    <w:rsid w:val="00867F2A"/>
    <w:rsid w:val="00890544"/>
    <w:rsid w:val="008940FF"/>
    <w:rsid w:val="008A4275"/>
    <w:rsid w:val="008A7F04"/>
    <w:rsid w:val="008B05C7"/>
    <w:rsid w:val="008B2ADC"/>
    <w:rsid w:val="008C4C41"/>
    <w:rsid w:val="008C5EF4"/>
    <w:rsid w:val="008C662C"/>
    <w:rsid w:val="008E3B6A"/>
    <w:rsid w:val="008E51DB"/>
    <w:rsid w:val="00907AEC"/>
    <w:rsid w:val="00920326"/>
    <w:rsid w:val="0092557A"/>
    <w:rsid w:val="009262AD"/>
    <w:rsid w:val="00934306"/>
    <w:rsid w:val="009464B3"/>
    <w:rsid w:val="009500FC"/>
    <w:rsid w:val="00971D03"/>
    <w:rsid w:val="00972E5E"/>
    <w:rsid w:val="00992A93"/>
    <w:rsid w:val="009D6B7E"/>
    <w:rsid w:val="009E7601"/>
    <w:rsid w:val="009F2A45"/>
    <w:rsid w:val="009F67BD"/>
    <w:rsid w:val="00A01AB7"/>
    <w:rsid w:val="00A0256D"/>
    <w:rsid w:val="00A167BF"/>
    <w:rsid w:val="00A23B19"/>
    <w:rsid w:val="00A31B7B"/>
    <w:rsid w:val="00A33884"/>
    <w:rsid w:val="00A35996"/>
    <w:rsid w:val="00A43E6D"/>
    <w:rsid w:val="00A46647"/>
    <w:rsid w:val="00A46BE2"/>
    <w:rsid w:val="00A614AE"/>
    <w:rsid w:val="00A6536F"/>
    <w:rsid w:val="00A73601"/>
    <w:rsid w:val="00A7741E"/>
    <w:rsid w:val="00A94EF6"/>
    <w:rsid w:val="00AB1152"/>
    <w:rsid w:val="00AC54F8"/>
    <w:rsid w:val="00AC6512"/>
    <w:rsid w:val="00AE26B5"/>
    <w:rsid w:val="00AE414E"/>
    <w:rsid w:val="00AE58B6"/>
    <w:rsid w:val="00B0160B"/>
    <w:rsid w:val="00B06391"/>
    <w:rsid w:val="00B4354F"/>
    <w:rsid w:val="00B44332"/>
    <w:rsid w:val="00B575B8"/>
    <w:rsid w:val="00B660B9"/>
    <w:rsid w:val="00B66410"/>
    <w:rsid w:val="00B81876"/>
    <w:rsid w:val="00BD0BCD"/>
    <w:rsid w:val="00BF5F46"/>
    <w:rsid w:val="00C01D37"/>
    <w:rsid w:val="00C14DFA"/>
    <w:rsid w:val="00C3466C"/>
    <w:rsid w:val="00C352F0"/>
    <w:rsid w:val="00C36C59"/>
    <w:rsid w:val="00C41A4F"/>
    <w:rsid w:val="00C50963"/>
    <w:rsid w:val="00C53D25"/>
    <w:rsid w:val="00C73E77"/>
    <w:rsid w:val="00C8446F"/>
    <w:rsid w:val="00C9302B"/>
    <w:rsid w:val="00CA1F85"/>
    <w:rsid w:val="00CA2562"/>
    <w:rsid w:val="00CA3990"/>
    <w:rsid w:val="00CA6C6A"/>
    <w:rsid w:val="00CB78BF"/>
    <w:rsid w:val="00CC02F2"/>
    <w:rsid w:val="00CC05C3"/>
    <w:rsid w:val="00CC3D7C"/>
    <w:rsid w:val="00CC68E2"/>
    <w:rsid w:val="00CE41F0"/>
    <w:rsid w:val="00CE54A9"/>
    <w:rsid w:val="00D108D7"/>
    <w:rsid w:val="00D2313A"/>
    <w:rsid w:val="00D25DB9"/>
    <w:rsid w:val="00D26664"/>
    <w:rsid w:val="00D466F2"/>
    <w:rsid w:val="00D4760C"/>
    <w:rsid w:val="00D74E78"/>
    <w:rsid w:val="00D843F3"/>
    <w:rsid w:val="00D92642"/>
    <w:rsid w:val="00D935AC"/>
    <w:rsid w:val="00DA2966"/>
    <w:rsid w:val="00DA5297"/>
    <w:rsid w:val="00DA7BCD"/>
    <w:rsid w:val="00DB0853"/>
    <w:rsid w:val="00DB5E28"/>
    <w:rsid w:val="00DC5B17"/>
    <w:rsid w:val="00DD2CB5"/>
    <w:rsid w:val="00DE48FB"/>
    <w:rsid w:val="00DE54BA"/>
    <w:rsid w:val="00DE56AC"/>
    <w:rsid w:val="00DF348B"/>
    <w:rsid w:val="00E0646D"/>
    <w:rsid w:val="00E15466"/>
    <w:rsid w:val="00E15C1E"/>
    <w:rsid w:val="00E162C2"/>
    <w:rsid w:val="00E20410"/>
    <w:rsid w:val="00E32BBF"/>
    <w:rsid w:val="00E33F40"/>
    <w:rsid w:val="00E5353F"/>
    <w:rsid w:val="00E620FA"/>
    <w:rsid w:val="00E71766"/>
    <w:rsid w:val="00E81313"/>
    <w:rsid w:val="00E960C7"/>
    <w:rsid w:val="00EA11E4"/>
    <w:rsid w:val="00EB001C"/>
    <w:rsid w:val="00EB72D7"/>
    <w:rsid w:val="00EB7F25"/>
    <w:rsid w:val="00EC095A"/>
    <w:rsid w:val="00EC3949"/>
    <w:rsid w:val="00EC7CA0"/>
    <w:rsid w:val="00ED33A2"/>
    <w:rsid w:val="00EE3380"/>
    <w:rsid w:val="00EF0042"/>
    <w:rsid w:val="00EF7A00"/>
    <w:rsid w:val="00F00ED2"/>
    <w:rsid w:val="00F05AEF"/>
    <w:rsid w:val="00F1523F"/>
    <w:rsid w:val="00F17B55"/>
    <w:rsid w:val="00F2771B"/>
    <w:rsid w:val="00F31951"/>
    <w:rsid w:val="00F43EFB"/>
    <w:rsid w:val="00F50D44"/>
    <w:rsid w:val="00F546E7"/>
    <w:rsid w:val="00F54896"/>
    <w:rsid w:val="00F65FCB"/>
    <w:rsid w:val="00F83B1D"/>
    <w:rsid w:val="00FC1D3A"/>
    <w:rsid w:val="00FC2C75"/>
    <w:rsid w:val="00FD095C"/>
    <w:rsid w:val="00FD56B1"/>
    <w:rsid w:val="00FE0EBC"/>
    <w:rsid w:val="00FF0974"/>
    <w:rsid w:val="00FF62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94911-A465-4565-B2B7-C46A632D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44"/>
  </w:style>
  <w:style w:type="paragraph" w:styleId="Heading1">
    <w:name w:val="heading 1"/>
    <w:basedOn w:val="Normal"/>
    <w:next w:val="Normal"/>
    <w:link w:val="Heading1Char"/>
    <w:uiPriority w:val="9"/>
    <w:qFormat/>
    <w:rsid w:val="00F50D44"/>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F50D44"/>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F50D44"/>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F50D44"/>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F50D44"/>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F50D44"/>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F50D44"/>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F50D44"/>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F50D44"/>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44"/>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F50D44"/>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F50D44"/>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F50D44"/>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50D44"/>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50D44"/>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rsid w:val="00F50D44"/>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F50D44"/>
    <w:rPr>
      <w:caps/>
      <w:color w:val="757575" w:themeColor="text1" w:themeTint="A6"/>
      <w:spacing w:val="10"/>
      <w:sz w:val="21"/>
      <w:szCs w:val="21"/>
    </w:rPr>
  </w:style>
  <w:style w:type="paragraph" w:styleId="ListParagraph">
    <w:name w:val="List Paragraph"/>
    <w:basedOn w:val="Normal"/>
    <w:uiPriority w:val="34"/>
    <w:qFormat/>
    <w:rsid w:val="00F50D44"/>
    <w:pPr>
      <w:ind w:left="720"/>
      <w:contextualSpacing/>
    </w:pPr>
  </w:style>
  <w:style w:type="character" w:styleId="SubtleReference">
    <w:name w:val="Subtle Reference"/>
    <w:uiPriority w:val="31"/>
    <w:qFormat/>
    <w:rsid w:val="00F50D44"/>
    <w:rPr>
      <w:b w:val="0"/>
      <w:bCs w:val="0"/>
      <w:color w:val="099BDD" w:themeColor="text2"/>
    </w:rPr>
  </w:style>
  <w:style w:type="character" w:styleId="SubtleEmphasis">
    <w:name w:val="Subtle Emphasis"/>
    <w:uiPriority w:val="19"/>
    <w:qFormat/>
    <w:rsid w:val="00F50D44"/>
    <w:rPr>
      <w:i/>
      <w:iCs/>
      <w:color w:val="044D6E" w:themeColor="text2" w:themeShade="80"/>
    </w:rPr>
  </w:style>
  <w:style w:type="character" w:styleId="Emphasis">
    <w:name w:val="Emphasis"/>
    <w:uiPriority w:val="20"/>
    <w:qFormat/>
    <w:rsid w:val="00F50D44"/>
    <w:rPr>
      <w:caps/>
      <w:color w:val="auto"/>
      <w:spacing w:val="5"/>
    </w:rPr>
  </w:style>
  <w:style w:type="paragraph" w:styleId="Quote">
    <w:name w:val="Quote"/>
    <w:basedOn w:val="Normal"/>
    <w:next w:val="Normal"/>
    <w:link w:val="QuoteChar"/>
    <w:uiPriority w:val="29"/>
    <w:qFormat/>
    <w:rsid w:val="00F50D44"/>
    <w:pPr>
      <w:ind w:left="1080" w:right="1080"/>
      <w:jc w:val="center"/>
    </w:pPr>
    <w:rPr>
      <w:i/>
      <w:iCs/>
      <w:sz w:val="24"/>
      <w:szCs w:val="24"/>
    </w:rPr>
  </w:style>
  <w:style w:type="character" w:customStyle="1" w:styleId="QuoteChar">
    <w:name w:val="Quote Char"/>
    <w:basedOn w:val="DefaultParagraphFont"/>
    <w:link w:val="Quote"/>
    <w:uiPriority w:val="29"/>
    <w:rsid w:val="00F50D44"/>
    <w:rPr>
      <w:i/>
      <w:iCs/>
      <w:sz w:val="24"/>
      <w:szCs w:val="24"/>
    </w:rPr>
  </w:style>
  <w:style w:type="character" w:styleId="IntenseEmphasis">
    <w:name w:val="Intense Emphasis"/>
    <w:uiPriority w:val="21"/>
    <w:qFormat/>
    <w:rsid w:val="00F50D44"/>
    <w:rPr>
      <w:b/>
      <w:bCs/>
      <w:caps/>
      <w:color w:val="044D6E" w:themeColor="text2" w:themeShade="80"/>
      <w:spacing w:val="10"/>
    </w:rPr>
  </w:style>
  <w:style w:type="paragraph" w:styleId="IntenseQuote">
    <w:name w:val="Intense Quote"/>
    <w:basedOn w:val="Normal"/>
    <w:next w:val="Normal"/>
    <w:link w:val="IntenseQuoteChar"/>
    <w:uiPriority w:val="30"/>
    <w:qFormat/>
    <w:rsid w:val="00F50D44"/>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sid w:val="00F50D44"/>
    <w:rPr>
      <w:color w:val="099BDD" w:themeColor="text2"/>
      <w:sz w:val="24"/>
      <w:szCs w:val="24"/>
    </w:rPr>
  </w:style>
  <w:style w:type="character" w:customStyle="1" w:styleId="Heading4Char">
    <w:name w:val="Heading 4 Char"/>
    <w:basedOn w:val="DefaultParagraphFont"/>
    <w:link w:val="Heading4"/>
    <w:uiPriority w:val="9"/>
    <w:rsid w:val="00F50D44"/>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50D44"/>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F50D44"/>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F50D44"/>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sid w:val="00F50D44"/>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F50D44"/>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F50D44"/>
    <w:pPr>
      <w:spacing w:after="0" w:line="240" w:lineRule="auto"/>
    </w:pPr>
  </w:style>
  <w:style w:type="character" w:styleId="BookTitle">
    <w:name w:val="Book Title"/>
    <w:uiPriority w:val="33"/>
    <w:qFormat/>
    <w:rsid w:val="00F50D44"/>
    <w:rPr>
      <w:b/>
      <w:bCs/>
      <w:i/>
      <w:iCs/>
      <w:spacing w:val="0"/>
    </w:rPr>
  </w:style>
  <w:style w:type="paragraph" w:styleId="Caption">
    <w:name w:val="caption"/>
    <w:basedOn w:val="Normal"/>
    <w:next w:val="Normal"/>
    <w:uiPriority w:val="35"/>
    <w:semiHidden/>
    <w:unhideWhenUsed/>
    <w:qFormat/>
    <w:rsid w:val="00F50D44"/>
    <w:rPr>
      <w:b/>
      <w:bCs/>
      <w:color w:val="0673A5" w:themeColor="text2" w:themeShade="BF"/>
      <w:sz w:val="16"/>
      <w:szCs w:val="16"/>
    </w:rPr>
  </w:style>
  <w:style w:type="character" w:styleId="IntenseReference">
    <w:name w:val="Intense Reference"/>
    <w:uiPriority w:val="32"/>
    <w:qFormat/>
    <w:rsid w:val="00F50D44"/>
    <w:rPr>
      <w:b w:val="0"/>
      <w:bCs w:val="0"/>
      <w:i/>
      <w:iCs/>
      <w:caps/>
      <w:color w:val="099BDD" w:themeColor="text2"/>
    </w:rPr>
  </w:style>
  <w:style w:type="character" w:customStyle="1" w:styleId="NoSpacingChar">
    <w:name w:val="No Spacing Char"/>
    <w:basedOn w:val="DefaultParagraphFont"/>
    <w:link w:val="NoSpacing"/>
    <w:uiPriority w:val="1"/>
    <w:rsid w:val="00F50D44"/>
  </w:style>
  <w:style w:type="character" w:styleId="Strong">
    <w:name w:val="Strong"/>
    <w:uiPriority w:val="22"/>
    <w:qFormat/>
    <w:rsid w:val="00F50D44"/>
    <w:rPr>
      <w:b/>
      <w:bCs/>
    </w:rPr>
  </w:style>
  <w:style w:type="paragraph" w:styleId="TOCHeading">
    <w:name w:val="TOC Heading"/>
    <w:basedOn w:val="Heading1"/>
    <w:next w:val="Normal"/>
    <w:uiPriority w:val="39"/>
    <w:semiHidden/>
    <w:unhideWhenUsed/>
    <w:qFormat/>
    <w:rsid w:val="00F50D44"/>
    <w:pPr>
      <w:outlineLvl w:val="9"/>
    </w:pPr>
  </w:style>
  <w:style w:type="numbering" w:customStyle="1" w:styleId="Style1">
    <w:name w:val="Style1"/>
    <w:uiPriority w:val="99"/>
    <w:rsid w:val="00890544"/>
    <w:pPr>
      <w:numPr>
        <w:numId w:val="4"/>
      </w:numPr>
    </w:pPr>
  </w:style>
  <w:style w:type="paragraph" w:styleId="Header">
    <w:name w:val="header"/>
    <w:basedOn w:val="Normal"/>
    <w:link w:val="HeaderChar"/>
    <w:uiPriority w:val="99"/>
    <w:unhideWhenUsed/>
    <w:rsid w:val="001A45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5F2"/>
  </w:style>
  <w:style w:type="paragraph" w:styleId="Footer">
    <w:name w:val="footer"/>
    <w:basedOn w:val="Normal"/>
    <w:link w:val="FooterChar"/>
    <w:uiPriority w:val="99"/>
    <w:unhideWhenUsed/>
    <w:rsid w:val="001A45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5F2"/>
  </w:style>
  <w:style w:type="paragraph" w:styleId="BodyText">
    <w:name w:val="Body Text"/>
    <w:basedOn w:val="Normal"/>
    <w:link w:val="BodyTextChar"/>
    <w:uiPriority w:val="1"/>
    <w:qFormat/>
    <w:rsid w:val="001D71EB"/>
    <w:pPr>
      <w:widowControl w:val="0"/>
      <w:spacing w:before="0" w:after="0" w:line="240" w:lineRule="auto"/>
      <w:ind w:left="110"/>
    </w:pPr>
    <w:rPr>
      <w:rFonts w:ascii="Arial" w:eastAsia="Arial" w:hAnsi="Arial"/>
      <w:sz w:val="14"/>
      <w:szCs w:val="14"/>
      <w:lang w:eastAsia="en-US"/>
    </w:rPr>
  </w:style>
  <w:style w:type="character" w:customStyle="1" w:styleId="BodyTextChar">
    <w:name w:val="Body Text Char"/>
    <w:basedOn w:val="DefaultParagraphFont"/>
    <w:link w:val="BodyText"/>
    <w:uiPriority w:val="1"/>
    <w:rsid w:val="001D71EB"/>
    <w:rPr>
      <w:rFonts w:ascii="Arial" w:eastAsia="Arial" w:hAnsi="Arial"/>
      <w:sz w:val="14"/>
      <w:szCs w:val="14"/>
      <w:lang w:eastAsia="en-US"/>
    </w:rPr>
  </w:style>
  <w:style w:type="paragraph" w:customStyle="1" w:styleId="Style2">
    <w:name w:val="Style2"/>
    <w:basedOn w:val="Heading1"/>
    <w:link w:val="Style2Char"/>
    <w:qFormat/>
    <w:rsid w:val="003C29DF"/>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jc w:val="both"/>
    </w:pPr>
    <w:rPr>
      <w:rFonts w:ascii="Times New Roman" w:hAnsi="Times New Roman"/>
      <w:caps w:val="0"/>
      <w:color w:val="2C2C2C" w:themeColor="text1"/>
      <w:sz w:val="24"/>
    </w:rPr>
  </w:style>
  <w:style w:type="numbering" w:customStyle="1" w:styleId="Style3">
    <w:name w:val="Style3"/>
    <w:uiPriority w:val="99"/>
    <w:rsid w:val="003C29DF"/>
    <w:pPr>
      <w:numPr>
        <w:numId w:val="11"/>
      </w:numPr>
    </w:pPr>
  </w:style>
  <w:style w:type="character" w:customStyle="1" w:styleId="Style2Char">
    <w:name w:val="Style2 Char"/>
    <w:basedOn w:val="Heading1Char"/>
    <w:link w:val="Style2"/>
    <w:rsid w:val="003C29DF"/>
    <w:rPr>
      <w:rFonts w:ascii="Times New Roman" w:eastAsiaTheme="majorEastAsia" w:hAnsi="Times New Roman" w:cstheme="majorBidi"/>
      <w:caps w:val="0"/>
      <w:color w:val="2C2C2C" w:themeColor="text1"/>
      <w:spacing w:val="15"/>
      <w:sz w:val="24"/>
      <w:shd w:val="clear" w:color="auto" w:fill="C9ECFC" w:themeFill="text2" w:themeFillTint="33"/>
    </w:rPr>
  </w:style>
  <w:style w:type="paragraph" w:styleId="BalloonText">
    <w:name w:val="Balloon Text"/>
    <w:basedOn w:val="Normal"/>
    <w:link w:val="BalloonTextChar"/>
    <w:uiPriority w:val="99"/>
    <w:semiHidden/>
    <w:unhideWhenUsed/>
    <w:rsid w:val="00515D2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2F"/>
    <w:rPr>
      <w:rFonts w:ascii="Segoe UI" w:hAnsi="Segoe UI" w:cs="Segoe UI"/>
      <w:sz w:val="18"/>
      <w:szCs w:val="18"/>
    </w:rPr>
  </w:style>
  <w:style w:type="character" w:styleId="Hyperlink">
    <w:name w:val="Hyperlink"/>
    <w:basedOn w:val="DefaultParagraphFont"/>
    <w:uiPriority w:val="99"/>
    <w:unhideWhenUsed/>
    <w:rsid w:val="00515D2F"/>
    <w:rPr>
      <w:color w:val="005DBA" w:themeColor="hyperlink"/>
      <w:u w:val="single"/>
    </w:rPr>
  </w:style>
  <w:style w:type="character" w:styleId="CommentReference">
    <w:name w:val="annotation reference"/>
    <w:basedOn w:val="DefaultParagraphFont"/>
    <w:uiPriority w:val="99"/>
    <w:semiHidden/>
    <w:unhideWhenUsed/>
    <w:rsid w:val="00515D2F"/>
    <w:rPr>
      <w:sz w:val="16"/>
      <w:szCs w:val="16"/>
    </w:rPr>
  </w:style>
  <w:style w:type="paragraph" w:styleId="CommentText">
    <w:name w:val="annotation text"/>
    <w:basedOn w:val="Normal"/>
    <w:link w:val="CommentTextChar"/>
    <w:uiPriority w:val="99"/>
    <w:unhideWhenUsed/>
    <w:rsid w:val="00515D2F"/>
    <w:pPr>
      <w:spacing w:line="240" w:lineRule="auto"/>
    </w:pPr>
    <w:rPr>
      <w:sz w:val="20"/>
      <w:szCs w:val="20"/>
    </w:rPr>
  </w:style>
  <w:style w:type="character" w:customStyle="1" w:styleId="CommentTextChar">
    <w:name w:val="Comment Text Char"/>
    <w:basedOn w:val="DefaultParagraphFont"/>
    <w:link w:val="CommentText"/>
    <w:uiPriority w:val="99"/>
    <w:rsid w:val="00515D2F"/>
    <w:rPr>
      <w:sz w:val="20"/>
      <w:szCs w:val="20"/>
    </w:rPr>
  </w:style>
  <w:style w:type="paragraph" w:styleId="CommentSubject">
    <w:name w:val="annotation subject"/>
    <w:basedOn w:val="CommentText"/>
    <w:next w:val="CommentText"/>
    <w:link w:val="CommentSubjectChar"/>
    <w:uiPriority w:val="99"/>
    <w:semiHidden/>
    <w:unhideWhenUsed/>
    <w:rsid w:val="00515D2F"/>
    <w:rPr>
      <w:b/>
      <w:bCs/>
    </w:rPr>
  </w:style>
  <w:style w:type="character" w:customStyle="1" w:styleId="CommentSubjectChar">
    <w:name w:val="Comment Subject Char"/>
    <w:basedOn w:val="CommentTextChar"/>
    <w:link w:val="CommentSubject"/>
    <w:uiPriority w:val="99"/>
    <w:semiHidden/>
    <w:rsid w:val="00515D2F"/>
    <w:rPr>
      <w:b/>
      <w:bCs/>
      <w:sz w:val="20"/>
      <w:szCs w:val="20"/>
    </w:rPr>
  </w:style>
  <w:style w:type="paragraph" w:customStyle="1" w:styleId="Style4">
    <w:name w:val="Style4"/>
    <w:basedOn w:val="Heading3"/>
    <w:link w:val="Style4Char"/>
    <w:qFormat/>
    <w:rsid w:val="00344934"/>
    <w:rPr>
      <w:caps w:val="0"/>
    </w:rPr>
  </w:style>
  <w:style w:type="character" w:customStyle="1" w:styleId="Style4Char">
    <w:name w:val="Style4 Char"/>
    <w:basedOn w:val="Heading3Char"/>
    <w:link w:val="Style4"/>
    <w:rsid w:val="00344934"/>
    <w:rPr>
      <w:rFonts w:asciiTheme="majorHAnsi" w:eastAsiaTheme="majorEastAsia" w:hAnsiTheme="majorHAnsi" w:cstheme="majorBidi"/>
      <w:caps w:val="0"/>
      <w:color w:val="044D6E" w:themeColor="text2" w:themeShade="80"/>
      <w:spacing w:val="15"/>
    </w:rPr>
  </w:style>
  <w:style w:type="paragraph" w:customStyle="1" w:styleId="TableParagraph">
    <w:name w:val="Table Paragraph"/>
    <w:basedOn w:val="Normal"/>
    <w:uiPriority w:val="1"/>
    <w:qFormat/>
    <w:rsid w:val="00297535"/>
    <w:pPr>
      <w:widowControl w:val="0"/>
      <w:spacing w:before="0" w:after="0" w:line="240" w:lineRule="auto"/>
    </w:pPr>
    <w:rPr>
      <w:rFonts w:eastAsiaTheme="minorHAnsi"/>
      <w:lang w:eastAsia="en-US"/>
    </w:rPr>
  </w:style>
  <w:style w:type="character" w:styleId="PlaceholderText">
    <w:name w:val="Placeholder Text"/>
    <w:basedOn w:val="DefaultParagraphFont"/>
    <w:uiPriority w:val="99"/>
    <w:semiHidden/>
    <w:rsid w:val="00D10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vt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1F98EED-F676-4869-AEDE-A0F508EA4BA1}"/>
      </w:docPartPr>
      <w:docPartBody>
        <w:p w:rsidR="00D1350B" w:rsidRDefault="00770F32">
          <w:r w:rsidRPr="00657BF4">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36841165-3ED7-4895-BA61-13924EF562C5}"/>
      </w:docPartPr>
      <w:docPartBody>
        <w:p w:rsidR="00D1350B" w:rsidRDefault="00770F32">
          <w:r w:rsidRPr="00657BF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F32"/>
    <w:rsid w:val="004804FF"/>
    <w:rsid w:val="006925BA"/>
    <w:rsid w:val="00770F32"/>
    <w:rsid w:val="007F2098"/>
    <w:rsid w:val="00991270"/>
    <w:rsid w:val="00B05CAA"/>
    <w:rsid w:val="00D1350B"/>
    <w:rsid w:val="00D3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F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AE821DF-6BE4-4285-BC2D-B2CDD271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10</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phuongvth</dc:creator>
  <cp:lastModifiedBy>Vu Thi Ha Phuong</cp:lastModifiedBy>
  <cp:revision>4</cp:revision>
  <dcterms:created xsi:type="dcterms:W3CDTF">2017-02-24T10:35:00Z</dcterms:created>
  <dcterms:modified xsi:type="dcterms:W3CDTF">2017-03-01T03:28:00Z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